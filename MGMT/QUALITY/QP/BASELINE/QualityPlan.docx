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CA072C"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CA072C">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6649B3" w:rsidRPr="00B21980" w:rsidRDefault="006649B3"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6649B3" w:rsidRDefault="006649B3" w:rsidP="002739A2">
                  <w:pPr>
                    <w:jc w:val="center"/>
                    <w:rPr>
                      <w:rFonts w:cs="Times New Roman"/>
                      <w:sz w:val="48"/>
                      <w:szCs w:val="48"/>
                      <w:lang w:val="en-US"/>
                    </w:rPr>
                  </w:pPr>
                  <w:r>
                    <w:rPr>
                      <w:rFonts w:cs="Times New Roman"/>
                      <w:sz w:val="48"/>
                      <w:szCs w:val="48"/>
                      <w:lang w:val="en-US"/>
                    </w:rPr>
                    <w:t>Solar Energy Research Institute Singapore</w:t>
                  </w:r>
                </w:p>
                <w:p w:rsidR="00874BDB" w:rsidRDefault="00874BDB" w:rsidP="002739A2">
                  <w:pPr>
                    <w:jc w:val="center"/>
                    <w:rPr>
                      <w:rFonts w:cs="Times New Roman"/>
                      <w:sz w:val="48"/>
                      <w:szCs w:val="48"/>
                      <w:lang w:val="en-US"/>
                    </w:rPr>
                  </w:pPr>
                </w:p>
                <w:p w:rsidR="006649B3" w:rsidRDefault="00E66EEE"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8379" cy="415521"/>
                                </a:xfrm>
                                <a:prstGeom prst="rect">
                                  <a:avLst/>
                                </a:prstGeom>
                                <a:noFill/>
                                <a:ln>
                                  <a:noFill/>
                                </a:ln>
                              </pic:spPr>
                            </pic:pic>
                          </a:graphicData>
                        </a:graphic>
                      </wp:inline>
                    </w:drawing>
                  </w:r>
                </w:p>
                <w:p w:rsidR="00E66EEE" w:rsidRDefault="00E66EEE" w:rsidP="002739A2">
                  <w:pPr>
                    <w:jc w:val="center"/>
                    <w:rPr>
                      <w:rFonts w:cs="Times New Roman"/>
                      <w:sz w:val="48"/>
                      <w:szCs w:val="48"/>
                      <w:lang w:val="en-US"/>
                    </w:rPr>
                  </w:pPr>
                </w:p>
                <w:p w:rsidR="006649B3" w:rsidRDefault="006649B3"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6649B3" w:rsidRDefault="006649B3" w:rsidP="002739A2">
                  <w:pPr>
                    <w:jc w:val="center"/>
                    <w:rPr>
                      <w:rFonts w:cs="Times New Roman"/>
                      <w:sz w:val="32"/>
                      <w:szCs w:val="32"/>
                      <w:lang w:val="en-US"/>
                    </w:rPr>
                  </w:pPr>
                </w:p>
                <w:p w:rsidR="000147A7" w:rsidRPr="00FE164A" w:rsidRDefault="000147A7" w:rsidP="002739A2">
                  <w:pPr>
                    <w:jc w:val="center"/>
                    <w:rPr>
                      <w:rFonts w:cs="Times New Roman"/>
                      <w:sz w:val="32"/>
                      <w:szCs w:val="32"/>
                      <w:lang w:val="en-US"/>
                    </w:rPr>
                  </w:pPr>
                </w:p>
                <w:p w:rsidR="006649B3" w:rsidRPr="00977EBF" w:rsidRDefault="006649B3" w:rsidP="002739A2">
                  <w:pPr>
                    <w:jc w:val="center"/>
                    <w:rPr>
                      <w:rFonts w:cs="Times New Roman"/>
                      <w:sz w:val="48"/>
                      <w:szCs w:val="48"/>
                      <w:lang w:val="en-US"/>
                    </w:rPr>
                  </w:pPr>
                  <w:r>
                    <w:rPr>
                      <w:rFonts w:cs="Times New Roman"/>
                      <w:sz w:val="48"/>
                      <w:szCs w:val="48"/>
                      <w:lang w:val="en-US"/>
                    </w:rPr>
                    <w:t>Quality Plan</w:t>
                  </w:r>
                </w:p>
                <w:p w:rsidR="006649B3" w:rsidRPr="009D6CA8" w:rsidRDefault="006649B3"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C6648F" w:rsidP="00C6648F">
            <w:pPr>
              <w:rPr>
                <w:rFonts w:ascii="Times New Roman" w:hAnsi="Times New Roman" w:cs="Times New Roman"/>
                <w:b/>
              </w:rPr>
            </w:pPr>
            <w:r w:rsidRPr="009C1697">
              <w:rPr>
                <w:rFonts w:ascii="Times New Roman" w:hAnsi="Times New Roman" w:cs="Times New Roman"/>
              </w:rPr>
              <w:t>SE25PT7SERIS/SERIS/MGMT/QUALITY/QP</w:t>
            </w:r>
            <w:r>
              <w:rPr>
                <w:rFonts w:ascii="Times New Roman" w:hAnsi="Times New Roman" w:cs="Times New Roman"/>
              </w:rPr>
              <w:t>/</w:t>
            </w:r>
            <w:r w:rsidRPr="009C1697">
              <w:rPr>
                <w:rFonts w:ascii="Times New Roman" w:hAnsi="Times New Roman" w:cs="Times New Roman"/>
              </w:rPr>
              <w:t>QualityPlan.doc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Quality Plan</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511031" w:rsidP="00C6648F">
            <w:pPr>
              <w:rPr>
                <w:rFonts w:ascii="Times New Roman" w:hAnsi="Times New Roman" w:cs="Times New Roman"/>
              </w:rPr>
            </w:pPr>
            <w:r>
              <w:rPr>
                <w:rFonts w:ascii="Times New Roman" w:hAnsi="Times New Roman" w:cs="Times New Roman"/>
              </w:rPr>
              <w:t>1.0</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11/03/2018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23</w:t>
            </w:r>
            <w:r w:rsidR="00F11399">
              <w:rPr>
                <w:rFonts w:ascii="Times New Roman" w:hAnsi="Times New Roman" w:cs="Times New Roman"/>
              </w:rPr>
              <w:t>/03</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25/03</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48261C" w:rsidRDefault="0048261C"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lastRenderedPageBreak/>
        <w:t xml:space="preserve">Document  Reference </w:t>
      </w:r>
      <w:r w:rsidRPr="0063575D">
        <w:rPr>
          <w:rFonts w:cs="Times New Roman"/>
          <w:bCs/>
          <w:color w:val="000000"/>
        </w:rPr>
        <w:t xml:space="preserve">: </w:t>
      </w:r>
      <w:r w:rsidR="00E5398E" w:rsidRPr="007B0F60">
        <w:rPr>
          <w:rFonts w:cs="Times New Roman"/>
          <w:bCs/>
          <w:color w:val="000000"/>
        </w:rPr>
        <w:t>SE25PT7SERIS/SERIS/MGMT/QUALITY/</w:t>
      </w:r>
      <w:r w:rsidR="00D33123" w:rsidRPr="007B0F60">
        <w:rPr>
          <w:rFonts w:cs="Times New Roman"/>
          <w:bCs/>
          <w:color w:val="000000"/>
        </w:rPr>
        <w:t>QP</w:t>
      </w:r>
      <w:r w:rsidR="00E5398E" w:rsidRPr="007B0F60">
        <w:rPr>
          <w:rFonts w:cs="Times New Roman"/>
          <w:bCs/>
          <w:color w:val="000000"/>
        </w:rPr>
        <w:t>/</w:t>
      </w:r>
      <w:r w:rsidR="00E13485" w:rsidRPr="007B0F60">
        <w:rPr>
          <w:rFonts w:cs="Times New Roman"/>
          <w:bCs/>
          <w:i/>
          <w:color w:val="000000"/>
        </w:rPr>
        <w:t>QualityPlan.doc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7A524A" w:rsidP="0046338D">
            <w:pPr>
              <w:rPr>
                <w:rFonts w:cs="Times New Roman"/>
                <w:bCs/>
                <w:color w:val="000000"/>
                <w:sz w:val="20"/>
                <w:szCs w:val="20"/>
              </w:rPr>
            </w:pPr>
            <w:r>
              <w:rPr>
                <w:rFonts w:cs="Times New Roman"/>
                <w:bCs/>
                <w:color w:val="000000"/>
                <w:sz w:val="20"/>
                <w:szCs w:val="20"/>
              </w:rPr>
              <w:t>Draft</w:t>
            </w:r>
          </w:p>
        </w:tc>
        <w:tc>
          <w:tcPr>
            <w:tcW w:w="2463" w:type="dxa"/>
          </w:tcPr>
          <w:p w:rsidR="000E131D" w:rsidRPr="0063575D" w:rsidRDefault="00426B6B" w:rsidP="0046338D">
            <w:pPr>
              <w:rPr>
                <w:rFonts w:cs="Times New Roman"/>
                <w:bCs/>
                <w:color w:val="000000"/>
                <w:sz w:val="20"/>
                <w:szCs w:val="20"/>
              </w:rPr>
            </w:pPr>
            <w:r>
              <w:rPr>
                <w:rFonts w:cs="Times New Roman"/>
                <w:bCs/>
                <w:color w:val="000000"/>
                <w:sz w:val="20"/>
                <w:szCs w:val="20"/>
              </w:rPr>
              <w:t>11</w:t>
            </w:r>
            <w:r w:rsidR="003E3326">
              <w:rPr>
                <w:rFonts w:cs="Times New Roman"/>
                <w:bCs/>
                <w:color w:val="000000"/>
                <w:sz w:val="20"/>
                <w:szCs w:val="20"/>
              </w:rPr>
              <w:t>/03</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9E4734" w:rsidP="0046338D">
            <w:pPr>
              <w:rPr>
                <w:rFonts w:cs="Times New Roman"/>
                <w:bCs/>
                <w:color w:val="000000"/>
                <w:sz w:val="20"/>
                <w:szCs w:val="20"/>
              </w:rPr>
            </w:pPr>
            <w:r>
              <w:rPr>
                <w:rFonts w:cs="Times New Roman"/>
                <w:bCs/>
                <w:color w:val="000000"/>
                <w:sz w:val="20"/>
                <w:szCs w:val="20"/>
              </w:rPr>
              <w:t>1.0</w:t>
            </w:r>
          </w:p>
        </w:tc>
        <w:tc>
          <w:tcPr>
            <w:tcW w:w="2463" w:type="dxa"/>
          </w:tcPr>
          <w:p w:rsidR="000E131D" w:rsidRPr="0063575D" w:rsidRDefault="009E4734" w:rsidP="0046338D">
            <w:pPr>
              <w:rPr>
                <w:rFonts w:cs="Times New Roman"/>
                <w:bCs/>
                <w:color w:val="000000"/>
                <w:sz w:val="20"/>
                <w:szCs w:val="20"/>
              </w:rPr>
            </w:pPr>
            <w:r>
              <w:rPr>
                <w:rFonts w:cs="Times New Roman"/>
                <w:bCs/>
                <w:color w:val="000000"/>
                <w:sz w:val="20"/>
                <w:szCs w:val="20"/>
              </w:rPr>
              <w:t>22/07/2018</w:t>
            </w:r>
          </w:p>
        </w:tc>
        <w:tc>
          <w:tcPr>
            <w:tcW w:w="2112" w:type="dxa"/>
          </w:tcPr>
          <w:p w:rsidR="000E131D" w:rsidRPr="0063575D" w:rsidRDefault="009E4734" w:rsidP="0046338D">
            <w:pPr>
              <w:rPr>
                <w:rFonts w:cs="Times New Roman"/>
                <w:bCs/>
                <w:color w:val="000000"/>
                <w:sz w:val="20"/>
                <w:szCs w:val="20"/>
              </w:rPr>
            </w:pPr>
            <w:r>
              <w:rPr>
                <w:rFonts w:cs="Times New Roman"/>
                <w:bCs/>
                <w:color w:val="000000"/>
                <w:sz w:val="20"/>
                <w:szCs w:val="20"/>
              </w:rPr>
              <w:t>Nay Lin Aung</w:t>
            </w:r>
          </w:p>
        </w:tc>
        <w:tc>
          <w:tcPr>
            <w:tcW w:w="2816" w:type="dxa"/>
          </w:tcPr>
          <w:p w:rsidR="000E131D" w:rsidRPr="0063575D" w:rsidRDefault="009E4734" w:rsidP="0046338D">
            <w:pPr>
              <w:rPr>
                <w:rFonts w:cs="Times New Roman"/>
                <w:bCs/>
                <w:color w:val="000000"/>
                <w:sz w:val="20"/>
                <w:szCs w:val="20"/>
              </w:rPr>
            </w:pPr>
            <w:r>
              <w:rPr>
                <w:rFonts w:cs="Times New Roman"/>
                <w:bCs/>
                <w:color w:val="000000"/>
                <w:sz w:val="20"/>
                <w:szCs w:val="20"/>
              </w:rPr>
              <w:t>Set QA plan v1.0 as baseline.</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2E769B" w:rsidRDefault="00B16E2C" w:rsidP="0046338D">
            <w:pPr>
              <w:rPr>
                <w:rFonts w:cs="Times New Roman"/>
                <w:bCs/>
                <w:color w:val="000000"/>
                <w:sz w:val="20"/>
                <w:szCs w:val="20"/>
              </w:rPr>
            </w:pPr>
            <w:r>
              <w:rPr>
                <w:rFonts w:cs="Times New Roman"/>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9123B8" w:rsidRPr="002E769B">
              <w:rPr>
                <w:rFonts w:cs="Times New Roman"/>
                <w:bCs/>
                <w:color w:val="000000"/>
                <w:sz w:val="20"/>
                <w:szCs w:val="20"/>
              </w:rPr>
              <w:t>/03/201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6E70FE" w:rsidP="0046338D">
            <w:pPr>
              <w:rPr>
                <w:rFonts w:cs="Times New Roman"/>
                <w:bCs/>
                <w:color w:val="000000"/>
                <w:sz w:val="20"/>
                <w:szCs w:val="20"/>
              </w:rPr>
            </w:pPr>
            <w:r>
              <w:rPr>
                <w:rFonts w:cs="Times New Roman"/>
                <w:bCs/>
                <w:color w:val="000000"/>
                <w:sz w:val="20"/>
                <w:szCs w:val="20"/>
              </w:rPr>
              <w:t>22/07</w:t>
            </w:r>
            <w:r w:rsidR="009123B8" w:rsidRPr="002E769B">
              <w:rPr>
                <w:rFonts w:cs="Times New Roman"/>
                <w:bCs/>
                <w:color w:val="000000"/>
                <w:sz w:val="20"/>
                <w:szCs w:val="20"/>
              </w:rPr>
              <w:t>/20</w:t>
            </w:r>
            <w:r w:rsidR="007A7790">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Distribution</w:t>
      </w:r>
      <w:r w:rsidR="00A25FF9">
        <w:rPr>
          <w:rFonts w:cs="Times New Roman"/>
          <w:b/>
          <w:bCs/>
          <w:color w:val="000000"/>
        </w:rPr>
        <w:tab/>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F55981" w:rsidRPr="0063575D" w:rsidRDefault="00F55981" w:rsidP="0046338D">
      <w:pPr>
        <w:rPr>
          <w:rFonts w:cs="Times New Roman"/>
          <w:bCs/>
          <w:color w:val="000000"/>
        </w:rPr>
      </w:pPr>
    </w:p>
    <w:p w:rsidR="0078383C" w:rsidRPr="0063575D" w:rsidRDefault="0078383C" w:rsidP="0046338D">
      <w:pPr>
        <w:rPr>
          <w:rFonts w:cs="Times New Roman"/>
          <w:bCs/>
          <w:color w:val="000000"/>
        </w:rPr>
      </w:pPr>
    </w:p>
    <w:p w:rsidR="00056001" w:rsidRDefault="00056001" w:rsidP="0046338D">
      <w:pPr>
        <w:rPr>
          <w:rFonts w:cs="Times New Roman"/>
          <w:bCs/>
          <w:color w:val="000000"/>
        </w:rPr>
      </w:pPr>
    </w:p>
    <w:p w:rsidR="009D6B36" w:rsidRDefault="009D6B36" w:rsidP="0046338D">
      <w:pPr>
        <w:rPr>
          <w:rFonts w:cs="Times New Roman"/>
          <w:b/>
          <w:bCs/>
          <w:color w:val="365F91"/>
          <w:sz w:val="28"/>
          <w:szCs w:val="28"/>
        </w:rPr>
      </w:pPr>
    </w:p>
    <w:p w:rsidR="00846E85" w:rsidRPr="0063575D" w:rsidRDefault="00846E85" w:rsidP="0046338D">
      <w:pPr>
        <w:rPr>
          <w:rFonts w:cs="Times New Roman"/>
          <w:b/>
          <w:bCs/>
          <w:color w:val="365F91"/>
          <w:sz w:val="28"/>
          <w:szCs w:val="28"/>
        </w:rPr>
      </w:pP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552AB0">
          <w:pPr>
            <w:pStyle w:val="TOCHeading"/>
            <w:tabs>
              <w:tab w:val="right" w:pos="9638"/>
            </w:tabs>
            <w:jc w:val="distribute"/>
          </w:pPr>
          <w:r w:rsidRPr="00F51125">
            <w:t>Table of Contents</w:t>
          </w:r>
          <w:r w:rsidR="00846E85">
            <w:tab/>
          </w:r>
        </w:p>
        <w:p w:rsidR="00E8416D" w:rsidRDefault="00E8416D" w:rsidP="00552AB0">
          <w:pPr>
            <w:pStyle w:val="ListParagraph"/>
            <w:numPr>
              <w:ilvl w:val="0"/>
              <w:numId w:val="39"/>
            </w:numPr>
            <w:jc w:val="distribute"/>
          </w:pPr>
          <w:r w:rsidRPr="00A957DF">
            <w:rPr>
              <w:b/>
            </w:rPr>
            <w:t>INTRODUCTION</w:t>
          </w:r>
          <w:r w:rsidR="00A7091E">
            <w:t>.</w:t>
          </w:r>
          <w:r>
            <w:t>…………………………………</w:t>
          </w:r>
          <w:r w:rsidR="00A957DF">
            <w:t>…………</w:t>
          </w:r>
          <w:r>
            <w:t>…………………………...5</w:t>
          </w:r>
        </w:p>
        <w:p w:rsidR="00E8416D" w:rsidRDefault="00E8416D" w:rsidP="00552AB0">
          <w:pPr>
            <w:pStyle w:val="ListParagraph"/>
            <w:numPr>
              <w:ilvl w:val="1"/>
              <w:numId w:val="39"/>
            </w:numPr>
            <w:jc w:val="distribute"/>
          </w:pPr>
          <w:r>
            <w:t>Purpose</w:t>
          </w:r>
          <w:r w:rsidR="00A7091E">
            <w:t>....</w:t>
          </w:r>
          <w:r>
            <w:t>……………………………………………………………………….........5</w:t>
          </w:r>
        </w:p>
        <w:p w:rsidR="00E8416D" w:rsidRDefault="00E8416D" w:rsidP="00552AB0">
          <w:pPr>
            <w:pStyle w:val="ListParagraph"/>
            <w:numPr>
              <w:ilvl w:val="1"/>
              <w:numId w:val="39"/>
            </w:numPr>
            <w:jc w:val="distribute"/>
          </w:pPr>
          <w:r>
            <w:t>Audience</w:t>
          </w:r>
          <w:r w:rsidR="00A7091E">
            <w:t>.</w:t>
          </w:r>
          <w:r>
            <w:t>………………………………………………………………………..……5</w:t>
          </w:r>
        </w:p>
        <w:p w:rsidR="00E8416D" w:rsidRDefault="00E8416D" w:rsidP="00552AB0">
          <w:pPr>
            <w:pStyle w:val="ListParagraph"/>
            <w:numPr>
              <w:ilvl w:val="1"/>
              <w:numId w:val="39"/>
            </w:numPr>
            <w:jc w:val="distribute"/>
          </w:pPr>
          <w:r>
            <w:t>Organization</w:t>
          </w:r>
          <w:r w:rsidR="00A7091E">
            <w:t>…</w:t>
          </w:r>
          <w:r>
            <w:t>……………………………………………………………………….5</w:t>
          </w:r>
        </w:p>
        <w:p w:rsidR="00E8416D" w:rsidRDefault="00E8416D" w:rsidP="00552AB0">
          <w:pPr>
            <w:pStyle w:val="ListParagraph"/>
            <w:numPr>
              <w:ilvl w:val="1"/>
              <w:numId w:val="39"/>
            </w:numPr>
            <w:jc w:val="distribute"/>
          </w:pPr>
          <w:r>
            <w:t>References</w:t>
          </w:r>
          <w:r w:rsidR="00A7091E">
            <w:t>…</w:t>
          </w:r>
          <w:r>
            <w:t>…………………………………………………………………………5</w:t>
          </w:r>
        </w:p>
        <w:p w:rsidR="00E8416D" w:rsidRDefault="00E8416D" w:rsidP="00552AB0">
          <w:pPr>
            <w:pStyle w:val="ListParagraph"/>
            <w:ind w:left="1425"/>
            <w:jc w:val="distribute"/>
          </w:pPr>
        </w:p>
        <w:p w:rsidR="00E8416D" w:rsidRDefault="00A7091E" w:rsidP="00552AB0">
          <w:pPr>
            <w:pStyle w:val="ListParagraph"/>
            <w:numPr>
              <w:ilvl w:val="0"/>
              <w:numId w:val="39"/>
            </w:numPr>
            <w:jc w:val="distribute"/>
          </w:pPr>
          <w:r w:rsidRPr="00A957DF">
            <w:rPr>
              <w:b/>
            </w:rPr>
            <w:t>PROJECT ORGANIZATION</w:t>
          </w:r>
          <w:r>
            <w:t>....</w:t>
          </w:r>
          <w:r w:rsidR="00A957DF">
            <w:t>………</w:t>
          </w:r>
          <w:r w:rsidR="00E8416D">
            <w:t>……………………………………………</w:t>
          </w:r>
          <w:r w:rsidR="00F51125">
            <w:t>.</w:t>
          </w:r>
          <w:r w:rsidR="00E8416D">
            <w:t>……..6</w:t>
          </w:r>
        </w:p>
        <w:p w:rsidR="00E8416D" w:rsidRDefault="00E8416D" w:rsidP="00552AB0">
          <w:pPr>
            <w:pStyle w:val="ListParagraph"/>
            <w:numPr>
              <w:ilvl w:val="0"/>
              <w:numId w:val="39"/>
            </w:numPr>
            <w:jc w:val="distribute"/>
          </w:pPr>
          <w:r w:rsidRPr="00F51125">
            <w:rPr>
              <w:b/>
            </w:rPr>
            <w:t>LIASION WITH CUSTOMER</w:t>
          </w:r>
          <w:r w:rsidR="00A7091E">
            <w:t>....</w:t>
          </w:r>
          <w:r w:rsidR="00F51125">
            <w:t>………………………………………….………</w:t>
          </w:r>
          <w:r>
            <w:t>………7</w:t>
          </w:r>
        </w:p>
        <w:p w:rsidR="00E8416D" w:rsidRDefault="00E8416D" w:rsidP="00552AB0">
          <w:pPr>
            <w:pStyle w:val="ListParagraph"/>
            <w:numPr>
              <w:ilvl w:val="0"/>
              <w:numId w:val="39"/>
            </w:numPr>
            <w:jc w:val="distribute"/>
          </w:pPr>
          <w:r w:rsidRPr="00F51125">
            <w:rPr>
              <w:b/>
            </w:rPr>
            <w:t>DOCUMENTATION ORGANIZATION</w:t>
          </w:r>
          <w:r w:rsidR="00F51125">
            <w:t>……………………………………</w:t>
          </w:r>
          <w:r>
            <w:t>…………….7</w:t>
          </w:r>
        </w:p>
        <w:p w:rsidR="008C439E" w:rsidRDefault="008C439E" w:rsidP="00552AB0">
          <w:pPr>
            <w:pStyle w:val="ListParagraph"/>
            <w:numPr>
              <w:ilvl w:val="0"/>
              <w:numId w:val="39"/>
            </w:numPr>
            <w:jc w:val="distribute"/>
          </w:pPr>
          <w:r w:rsidRPr="00F51125">
            <w:rPr>
              <w:b/>
            </w:rPr>
            <w:t>WORK PLAN DELIVERABLES</w:t>
          </w:r>
          <w:r w:rsidR="00F51125">
            <w:t>…………………………</w:t>
          </w:r>
          <w:r>
            <w:t>………………………………</w:t>
          </w:r>
          <w:r w:rsidR="00DA536B">
            <w:t>.</w:t>
          </w:r>
          <w:r>
            <w:t>8</w:t>
          </w:r>
        </w:p>
        <w:p w:rsidR="008C439E" w:rsidRDefault="008C439E" w:rsidP="00552AB0">
          <w:pPr>
            <w:pStyle w:val="ListParagraph"/>
            <w:numPr>
              <w:ilvl w:val="1"/>
              <w:numId w:val="39"/>
            </w:numPr>
            <w:jc w:val="distribute"/>
          </w:pPr>
          <w:r>
            <w:t>Work Plan…………………………………………………………………………….8</w:t>
          </w:r>
        </w:p>
        <w:p w:rsidR="008C439E" w:rsidRDefault="008C439E" w:rsidP="00552AB0">
          <w:pPr>
            <w:pStyle w:val="ListParagraph"/>
            <w:numPr>
              <w:ilvl w:val="1"/>
              <w:numId w:val="39"/>
            </w:numPr>
            <w:jc w:val="distribute"/>
          </w:pPr>
          <w:r>
            <w:t>Deliverables……………………………………………………………………….….8</w:t>
          </w:r>
        </w:p>
        <w:p w:rsidR="001015DC" w:rsidRDefault="008C439E" w:rsidP="00552AB0">
          <w:pPr>
            <w:pStyle w:val="ListParagraph"/>
            <w:numPr>
              <w:ilvl w:val="0"/>
              <w:numId w:val="39"/>
            </w:numPr>
            <w:jc w:val="distribute"/>
          </w:pPr>
          <w:r w:rsidRPr="00F51125">
            <w:rPr>
              <w:b/>
            </w:rPr>
            <w:t>PLANNING and PROGRESS CONTROL</w:t>
          </w:r>
          <w:r>
            <w:t>………………………………………………10</w:t>
          </w:r>
        </w:p>
        <w:p w:rsidR="001015DC" w:rsidRDefault="001015DC" w:rsidP="00552AB0">
          <w:pPr>
            <w:pStyle w:val="ListParagraph"/>
            <w:numPr>
              <w:ilvl w:val="1"/>
              <w:numId w:val="39"/>
            </w:numPr>
            <w:jc w:val="distribute"/>
          </w:pPr>
          <w:r>
            <w:t>Project Planning……………………………………………………………………..10</w:t>
          </w:r>
        </w:p>
        <w:p w:rsidR="001015DC" w:rsidRDefault="001015DC" w:rsidP="00552AB0">
          <w:pPr>
            <w:pStyle w:val="ListParagraph"/>
            <w:numPr>
              <w:ilvl w:val="1"/>
              <w:numId w:val="39"/>
            </w:numPr>
            <w:jc w:val="distribute"/>
          </w:pPr>
          <w:r>
            <w:t>Project Control………………………………………………………………………10</w:t>
          </w:r>
        </w:p>
        <w:p w:rsidR="001015DC" w:rsidRDefault="001015DC" w:rsidP="00552AB0">
          <w:pPr>
            <w:pStyle w:val="ListParagraph"/>
            <w:numPr>
              <w:ilvl w:val="1"/>
              <w:numId w:val="39"/>
            </w:numPr>
            <w:jc w:val="distribute"/>
          </w:pPr>
          <w:r>
            <w:t>Delegation of Work………………………………………………………………….10</w:t>
          </w:r>
        </w:p>
        <w:p w:rsidR="008C439E" w:rsidRDefault="008C439E" w:rsidP="00552AB0">
          <w:pPr>
            <w:pStyle w:val="ListParagraph"/>
            <w:numPr>
              <w:ilvl w:val="0"/>
              <w:numId w:val="39"/>
            </w:numPr>
            <w:jc w:val="distribute"/>
          </w:pPr>
          <w:r w:rsidRPr="00F51125">
            <w:rPr>
              <w:b/>
            </w:rPr>
            <w:t>QUALITY CONTROL</w:t>
          </w:r>
          <w:r w:rsidR="00F51125">
            <w:t>…………………………………………………..</w:t>
          </w:r>
          <w:r>
            <w:t>………………...11</w:t>
          </w:r>
        </w:p>
        <w:p w:rsidR="001015DC" w:rsidRDefault="001015DC" w:rsidP="00552AB0">
          <w:pPr>
            <w:pStyle w:val="ListParagraph"/>
            <w:numPr>
              <w:ilvl w:val="1"/>
              <w:numId w:val="39"/>
            </w:numPr>
            <w:jc w:val="distribute"/>
          </w:pPr>
          <w:r>
            <w:t>Schedule of Reviews………………………………………………………………...11</w:t>
          </w:r>
        </w:p>
        <w:p w:rsidR="001015DC" w:rsidRDefault="001015DC" w:rsidP="00552AB0">
          <w:pPr>
            <w:pStyle w:val="ListParagraph"/>
            <w:numPr>
              <w:ilvl w:val="1"/>
              <w:numId w:val="39"/>
            </w:numPr>
            <w:jc w:val="distribute"/>
          </w:pPr>
          <w:r>
            <w:t>Software Testing…………………………………………………………………….11</w:t>
          </w:r>
        </w:p>
        <w:p w:rsidR="001015DC" w:rsidRDefault="001015DC" w:rsidP="00552AB0">
          <w:pPr>
            <w:pStyle w:val="ListParagraph"/>
            <w:numPr>
              <w:ilvl w:val="1"/>
              <w:numId w:val="39"/>
            </w:numPr>
            <w:jc w:val="distribute"/>
          </w:pPr>
          <w:r>
            <w:t>Acceptance Procedure……………………………………………………………….12</w:t>
          </w:r>
        </w:p>
        <w:p w:rsidR="008C439E" w:rsidRDefault="008C439E" w:rsidP="00552AB0">
          <w:pPr>
            <w:pStyle w:val="ListParagraph"/>
            <w:numPr>
              <w:ilvl w:val="0"/>
              <w:numId w:val="39"/>
            </w:numPr>
            <w:jc w:val="distribute"/>
          </w:pPr>
          <w:r w:rsidRPr="00F51125">
            <w:rPr>
              <w:b/>
            </w:rPr>
            <w:t>STANDARD METHONS AND TOOLS</w:t>
          </w:r>
          <w:r w:rsidR="00F51125">
            <w:t>……………………………………………..</w:t>
          </w:r>
          <w:r>
            <w:t>…...1</w:t>
          </w:r>
          <w:r w:rsidR="001015DC">
            <w:t>4</w:t>
          </w:r>
        </w:p>
        <w:p w:rsidR="008C439E" w:rsidRDefault="008C439E" w:rsidP="00552AB0">
          <w:pPr>
            <w:pStyle w:val="ListParagraph"/>
            <w:numPr>
              <w:ilvl w:val="0"/>
              <w:numId w:val="39"/>
            </w:numPr>
            <w:jc w:val="distribute"/>
          </w:pPr>
          <w:r w:rsidRPr="00F51125">
            <w:rPr>
              <w:b/>
            </w:rPr>
            <w:t>USER CONTROL</w:t>
          </w:r>
          <w:r w:rsidR="00F51125">
            <w:t>……………………………………………………………………..</w:t>
          </w:r>
          <w:r>
            <w:t>…..</w:t>
          </w:r>
          <w:r w:rsidR="009354D1">
            <w:t>15</w:t>
          </w:r>
        </w:p>
        <w:p w:rsidR="001015DC" w:rsidRDefault="001015DC" w:rsidP="00552AB0">
          <w:pPr>
            <w:pStyle w:val="ListParagraph"/>
            <w:numPr>
              <w:ilvl w:val="1"/>
              <w:numId w:val="39"/>
            </w:numPr>
            <w:jc w:val="distribute"/>
          </w:pPr>
          <w:r>
            <w:t>Prototyping</w:t>
          </w:r>
          <w:r w:rsidR="009354D1">
            <w:t>………………………………...………………………………………..15</w:t>
          </w:r>
        </w:p>
        <w:p w:rsidR="001015DC" w:rsidRDefault="001015DC" w:rsidP="00552AB0">
          <w:pPr>
            <w:pStyle w:val="ListParagraph"/>
            <w:numPr>
              <w:ilvl w:val="1"/>
              <w:numId w:val="39"/>
            </w:numPr>
            <w:jc w:val="distribute"/>
          </w:pPr>
          <w:r>
            <w:t>System Specifications</w:t>
          </w:r>
          <w:r w:rsidR="009354D1">
            <w:t>……………………………………………………………….15</w:t>
          </w:r>
        </w:p>
        <w:p w:rsidR="001015DC" w:rsidRDefault="001015DC" w:rsidP="00552AB0">
          <w:pPr>
            <w:pStyle w:val="ListParagraph"/>
            <w:numPr>
              <w:ilvl w:val="1"/>
              <w:numId w:val="39"/>
            </w:numPr>
            <w:jc w:val="distribute"/>
          </w:pPr>
          <w:r>
            <w:t>Acceptance Test Plan</w:t>
          </w:r>
          <w:r w:rsidR="009354D1">
            <w:t>………………………………………………………………..15</w:t>
          </w:r>
        </w:p>
        <w:p w:rsidR="001015DC" w:rsidRDefault="001015DC" w:rsidP="00552AB0">
          <w:pPr>
            <w:pStyle w:val="ListParagraph"/>
            <w:numPr>
              <w:ilvl w:val="1"/>
              <w:numId w:val="39"/>
            </w:numPr>
            <w:jc w:val="distribute"/>
          </w:pPr>
          <w:r>
            <w:t>User’s Manual</w:t>
          </w:r>
          <w:r w:rsidR="009354D1">
            <w:t>……………………………………………………………………….15</w:t>
          </w:r>
        </w:p>
        <w:p w:rsidR="008C439E" w:rsidRDefault="008C439E" w:rsidP="00552AB0">
          <w:pPr>
            <w:pStyle w:val="ListParagraph"/>
            <w:numPr>
              <w:ilvl w:val="0"/>
              <w:numId w:val="39"/>
            </w:numPr>
            <w:jc w:val="distribute"/>
          </w:pPr>
          <w:r w:rsidRPr="00F51125">
            <w:rPr>
              <w:b/>
            </w:rPr>
            <w:t>CHANGE CONTROL</w:t>
          </w:r>
          <w:r w:rsidR="00F51125">
            <w:t>……………………………………………….</w:t>
          </w:r>
          <w:r>
            <w:t>…………………...</w:t>
          </w:r>
          <w:r w:rsidR="00C75A0B">
            <w:t>.16</w:t>
          </w:r>
        </w:p>
        <w:p w:rsidR="00C75A0B" w:rsidRPr="00C75A0B" w:rsidRDefault="00C75A0B" w:rsidP="00552AB0">
          <w:pPr>
            <w:pStyle w:val="ListParagraph"/>
            <w:numPr>
              <w:ilvl w:val="1"/>
              <w:numId w:val="39"/>
            </w:numPr>
            <w:jc w:val="distribute"/>
            <w:rPr>
              <w:rFonts w:cs="Times New Roman"/>
              <w:bCs/>
              <w:color w:val="000000"/>
              <w:szCs w:val="24"/>
            </w:rPr>
          </w:pPr>
          <w:r w:rsidRPr="00C75A0B">
            <w:rPr>
              <w:rFonts w:cs="Times New Roman"/>
              <w:bCs/>
              <w:color w:val="000000"/>
              <w:szCs w:val="24"/>
            </w:rPr>
            <w:t>Control of Requirements…………………………</w:t>
          </w:r>
          <w:r>
            <w:rPr>
              <w:rFonts w:cs="Times New Roman"/>
              <w:bCs/>
              <w:color w:val="000000"/>
              <w:szCs w:val="24"/>
            </w:rPr>
            <w:t>….</w:t>
          </w:r>
          <w:r w:rsidR="00A7091E">
            <w:rPr>
              <w:rFonts w:cs="Times New Roman"/>
              <w:bCs/>
              <w:color w:val="000000"/>
              <w:szCs w:val="24"/>
            </w:rPr>
            <w:t>....</w:t>
          </w:r>
          <w:r w:rsidRPr="00C75A0B">
            <w:rPr>
              <w:rFonts w:cs="Times New Roman"/>
              <w:bCs/>
              <w:color w:val="000000"/>
              <w:szCs w:val="24"/>
            </w:rPr>
            <w:t>………………………</w:t>
          </w:r>
          <w:r w:rsidR="009C033A">
            <w:rPr>
              <w:rFonts w:cs="Times New Roman"/>
              <w:bCs/>
              <w:color w:val="000000"/>
              <w:szCs w:val="24"/>
            </w:rPr>
            <w:t>……</w:t>
          </w:r>
          <w:r w:rsidRPr="00C75A0B">
            <w:rPr>
              <w:rFonts w:cs="Times New Roman"/>
              <w:bCs/>
              <w:color w:val="000000"/>
              <w:szCs w:val="24"/>
            </w:rPr>
            <w:t>16</w:t>
          </w:r>
        </w:p>
        <w:p w:rsidR="00C75A0B" w:rsidRPr="00C75A0B" w:rsidRDefault="00C75A0B" w:rsidP="00552AB0">
          <w:pPr>
            <w:pStyle w:val="ListParagraph"/>
            <w:numPr>
              <w:ilvl w:val="1"/>
              <w:numId w:val="39"/>
            </w:numPr>
            <w:jc w:val="distribute"/>
            <w:rPr>
              <w:szCs w:val="24"/>
            </w:rPr>
          </w:pPr>
          <w:r w:rsidRPr="00C75A0B">
            <w:rPr>
              <w:rFonts w:cs="Times New Roman"/>
              <w:bCs/>
              <w:color w:val="000000"/>
              <w:szCs w:val="24"/>
            </w:rPr>
            <w:t>Documentation Control………………………</w:t>
          </w:r>
          <w:r>
            <w:rPr>
              <w:rFonts w:cs="Times New Roman"/>
              <w:bCs/>
              <w:color w:val="000000"/>
              <w:szCs w:val="24"/>
            </w:rPr>
            <w:t>..</w:t>
          </w:r>
          <w:r w:rsidRPr="00C75A0B">
            <w:rPr>
              <w:rFonts w:cs="Times New Roman"/>
              <w:bCs/>
              <w:color w:val="000000"/>
              <w:szCs w:val="24"/>
            </w:rPr>
            <w:t>…………………………………</w:t>
          </w:r>
          <w:r w:rsidR="00A7091E">
            <w:rPr>
              <w:rFonts w:cs="Times New Roman"/>
              <w:bCs/>
              <w:color w:val="000000"/>
              <w:szCs w:val="24"/>
            </w:rPr>
            <w:t>..</w:t>
          </w:r>
          <w:r w:rsidRPr="00C75A0B">
            <w:rPr>
              <w:rFonts w:cs="Times New Roman"/>
              <w:bCs/>
              <w:color w:val="000000"/>
              <w:szCs w:val="24"/>
            </w:rPr>
            <w:t>..16</w:t>
          </w:r>
        </w:p>
        <w:p w:rsidR="00C75A0B" w:rsidRPr="00C75A0B" w:rsidRDefault="00C75A0B" w:rsidP="00552AB0">
          <w:pPr>
            <w:pStyle w:val="ListParagraph"/>
            <w:numPr>
              <w:ilvl w:val="1"/>
              <w:numId w:val="39"/>
            </w:numPr>
            <w:jc w:val="distribute"/>
            <w:rPr>
              <w:szCs w:val="24"/>
            </w:rPr>
          </w:pPr>
          <w:r w:rsidRPr="00C75A0B">
            <w:rPr>
              <w:rFonts w:cs="Times New Roman"/>
              <w:bCs/>
              <w:color w:val="000000"/>
              <w:szCs w:val="24"/>
            </w:rPr>
            <w:t>Software Configuration Management………………………………………………17</w:t>
          </w:r>
        </w:p>
        <w:p w:rsidR="00C75A0B" w:rsidRPr="00F51125" w:rsidRDefault="00C75A0B" w:rsidP="00552AB0">
          <w:pPr>
            <w:pStyle w:val="ListParagraph"/>
            <w:jc w:val="distribute"/>
            <w:rPr>
              <w:b/>
            </w:rPr>
          </w:pPr>
        </w:p>
        <w:p w:rsidR="00E8416D" w:rsidRDefault="00A7091E" w:rsidP="00552AB0">
          <w:pPr>
            <w:pStyle w:val="ListParagraph"/>
            <w:jc w:val="distribute"/>
          </w:pPr>
          <w:r w:rsidRPr="00F51125">
            <w:rPr>
              <w:b/>
            </w:rPr>
            <w:t xml:space="preserve">APPENDIX: </w:t>
          </w:r>
          <w:r w:rsidR="0079626B" w:rsidRPr="00F51125">
            <w:rPr>
              <w:b/>
            </w:rPr>
            <w:t>PROJECT PERFORMA</w:t>
          </w:r>
          <w:r w:rsidR="00F51125">
            <w:t>……………………………….</w:t>
          </w:r>
          <w:r w:rsidR="0079626B">
            <w:t>…………………</w:t>
          </w:r>
          <w:r w:rsidR="00C75A0B">
            <w:t>.18</w:t>
          </w:r>
        </w:p>
      </w:sdtContent>
    </w:sdt>
    <w:p w:rsidR="009B525D" w:rsidRDefault="009B525D" w:rsidP="00A7091E">
      <w:pPr>
        <w:jc w:val="both"/>
        <w:rPr>
          <w:rFonts w:cs="Times New Roman"/>
          <w:b/>
          <w:bCs/>
          <w:color w:val="365F91"/>
          <w:sz w:val="28"/>
          <w:szCs w:val="28"/>
        </w:rPr>
      </w:pPr>
    </w:p>
    <w:p w:rsidR="009B525D" w:rsidRPr="0063575D" w:rsidRDefault="009B525D" w:rsidP="0046338D">
      <w:pPr>
        <w:rPr>
          <w:rFonts w:cs="Times New Roman"/>
          <w:b/>
          <w:bCs/>
          <w:color w:val="365F91"/>
          <w:sz w:val="28"/>
          <w:szCs w:val="28"/>
        </w:rPr>
      </w:pPr>
    </w:p>
    <w:p w:rsidR="0078383C" w:rsidRDefault="0078383C" w:rsidP="0046338D">
      <w:pPr>
        <w:rPr>
          <w:rFonts w:cs="Times New Roman"/>
          <w:bCs/>
          <w:color w:val="000000"/>
        </w:rPr>
      </w:pPr>
    </w:p>
    <w:p w:rsidR="00A957DF" w:rsidRDefault="00A957DF" w:rsidP="0046338D">
      <w:pPr>
        <w:rPr>
          <w:rFonts w:cs="Times New Roman"/>
          <w:bCs/>
          <w:color w:val="000000"/>
        </w:rPr>
      </w:pPr>
    </w:p>
    <w:p w:rsidR="00A957DF" w:rsidRDefault="00A957DF" w:rsidP="0046338D">
      <w:pPr>
        <w:rPr>
          <w:rFonts w:cs="Times New Roman"/>
          <w:bCs/>
          <w:color w:val="000000"/>
        </w:rPr>
      </w:pPr>
    </w:p>
    <w:p w:rsidR="00A957DF" w:rsidRPr="0063575D" w:rsidRDefault="00A957DF"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B74D72" w:rsidRPr="0063575D" w:rsidRDefault="00B74D72" w:rsidP="0046338D">
      <w:pPr>
        <w:rPr>
          <w:rFonts w:cs="Times New Roman"/>
          <w:bCs/>
          <w:color w:val="000000"/>
        </w:rPr>
      </w:pPr>
    </w:p>
    <w:p w:rsidR="006E1B1C" w:rsidRPr="0063575D" w:rsidRDefault="006E1B1C" w:rsidP="0046338D">
      <w:pPr>
        <w:rPr>
          <w:rFonts w:cs="Times New Roman"/>
          <w:bCs/>
          <w:color w:val="000000"/>
        </w:rPr>
      </w:pPr>
    </w:p>
    <w:p w:rsidR="006E1B1C" w:rsidRDefault="006E1B1C" w:rsidP="0046338D">
      <w:pPr>
        <w:rPr>
          <w:rFonts w:cs="Times New Roman"/>
          <w:bCs/>
          <w:color w:val="000000"/>
        </w:rPr>
      </w:pPr>
    </w:p>
    <w:p w:rsidR="00ED3DE1" w:rsidRDefault="00ED3DE1"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Pr="0063575D" w:rsidRDefault="006A3A15"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lastRenderedPageBreak/>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2F542C">
        <w:rPr>
          <w:rFonts w:cs="Times New Roman"/>
          <w:bCs/>
          <w:color w:val="000000"/>
          <w:sz w:val="20"/>
          <w:szCs w:val="20"/>
        </w:rPr>
        <w:t xml:space="preserve"> and front-end </w:t>
      </w:r>
      <w:r w:rsidR="001003C2">
        <w:rPr>
          <w:rFonts w:cs="Times New Roman"/>
          <w:bCs/>
          <w:color w:val="000000"/>
          <w:sz w:val="20"/>
          <w:szCs w:val="20"/>
        </w:rPr>
        <w:t xml:space="preserve">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63575D" w:rsidRDefault="00DF1B85" w:rsidP="0046338D">
      <w:pPr>
        <w:numPr>
          <w:ilvl w:val="1"/>
          <w:numId w:val="15"/>
        </w:numPr>
        <w:rPr>
          <w:rFonts w:cs="Times New Roman"/>
          <w:bCs/>
          <w:color w:val="000000"/>
        </w:rPr>
      </w:pPr>
      <w:r w:rsidRPr="0063575D">
        <w:rPr>
          <w:rFonts w:cs="Times New Roman"/>
          <w:bCs/>
          <w:color w:val="000000"/>
        </w:rPr>
        <w:t>Purpose</w:t>
      </w:r>
    </w:p>
    <w:p w:rsidR="00DF1B85" w:rsidRPr="0063575D" w:rsidRDefault="00DF1B85" w:rsidP="0046338D">
      <w:pPr>
        <w:ind w:left="720"/>
        <w:rPr>
          <w:rFonts w:cs="Times New Roman"/>
          <w:bCs/>
          <w:color w:val="000000"/>
        </w:rPr>
      </w:pPr>
    </w:p>
    <w:p w:rsidR="00DF1B85" w:rsidRPr="0063575D" w:rsidRDefault="00DF1B85" w:rsidP="0046338D">
      <w:pPr>
        <w:ind w:left="720"/>
        <w:rPr>
          <w:rFonts w:cs="Times New Roman"/>
          <w:bCs/>
          <w:color w:val="000000"/>
          <w:sz w:val="20"/>
          <w:szCs w:val="20"/>
        </w:rPr>
      </w:pPr>
      <w:r w:rsidRPr="0063575D">
        <w:rPr>
          <w:rFonts w:cs="Times New Roman"/>
          <w:bCs/>
          <w:color w:val="000000"/>
          <w:sz w:val="20"/>
          <w:szCs w:val="20"/>
        </w:rPr>
        <w:t>This document defines the following:</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team organisation;</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deliverables and sign off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planning and control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standard methods and tools;and</w:t>
      </w:r>
    </w:p>
    <w:p w:rsidR="0024413E" w:rsidRPr="0063575D" w:rsidRDefault="00BA74D9" w:rsidP="0046338D">
      <w:pPr>
        <w:numPr>
          <w:ilvl w:val="0"/>
          <w:numId w:val="16"/>
        </w:numPr>
        <w:rPr>
          <w:rFonts w:cs="Times New Roman"/>
          <w:bCs/>
          <w:color w:val="000000"/>
          <w:sz w:val="20"/>
          <w:szCs w:val="20"/>
        </w:rPr>
      </w:pPr>
      <w:r w:rsidRPr="0063575D">
        <w:rPr>
          <w:rFonts w:cs="Times New Roman"/>
          <w:bCs/>
          <w:color w:val="000000"/>
          <w:sz w:val="20"/>
          <w:szCs w:val="20"/>
        </w:rPr>
        <w:t xml:space="preserve">ensure the delivery </w:t>
      </w:r>
      <w:r w:rsidR="004F4C9C" w:rsidRPr="0063575D">
        <w:rPr>
          <w:rFonts w:cs="Times New Roman"/>
          <w:bCs/>
          <w:color w:val="000000"/>
          <w:sz w:val="20"/>
          <w:szCs w:val="20"/>
        </w:rPr>
        <w:t>of system</w:t>
      </w:r>
      <w:r w:rsidRPr="0063575D">
        <w:rPr>
          <w:rFonts w:cs="Times New Roman"/>
          <w:bCs/>
          <w:color w:val="000000"/>
          <w:sz w:val="20"/>
          <w:szCs w:val="20"/>
        </w:rPr>
        <w:t xml:space="preserve"> of high quality</w:t>
      </w:r>
    </w:p>
    <w:p w:rsidR="000428E7" w:rsidRPr="0063575D" w:rsidRDefault="000428E7" w:rsidP="0046338D">
      <w:pPr>
        <w:rPr>
          <w:rFonts w:cs="Times New Roman"/>
          <w:bCs/>
          <w:color w:val="000000"/>
        </w:rPr>
      </w:pPr>
    </w:p>
    <w:p w:rsidR="0024413E" w:rsidRPr="0063575D" w:rsidRDefault="0024413E" w:rsidP="0046338D">
      <w:pPr>
        <w:numPr>
          <w:ilvl w:val="1"/>
          <w:numId w:val="15"/>
        </w:numPr>
        <w:rPr>
          <w:rFonts w:cs="Times New Roman"/>
          <w:bCs/>
          <w:color w:val="000000"/>
        </w:rPr>
      </w:pPr>
      <w:r w:rsidRPr="0063575D">
        <w:rPr>
          <w:rFonts w:cs="Times New Roman"/>
          <w:bCs/>
          <w:color w:val="000000"/>
        </w:rPr>
        <w:t>Audience</w:t>
      </w:r>
    </w:p>
    <w:p w:rsidR="0024413E" w:rsidRPr="0063575D" w:rsidRDefault="0024413E" w:rsidP="0046338D">
      <w:pPr>
        <w:ind w:left="720"/>
        <w:rPr>
          <w:rFonts w:cs="Times New Roman"/>
          <w:bCs/>
          <w:color w:val="000000"/>
        </w:rPr>
      </w:pPr>
    </w:p>
    <w:p w:rsidR="0024413E" w:rsidRPr="0063575D" w:rsidRDefault="0024413E" w:rsidP="0046338D">
      <w:pPr>
        <w:ind w:left="720"/>
        <w:rPr>
          <w:rFonts w:cs="Times New Roman"/>
          <w:bCs/>
          <w:color w:val="000000"/>
          <w:sz w:val="20"/>
          <w:szCs w:val="20"/>
        </w:rPr>
      </w:pPr>
      <w:r w:rsidRPr="0063575D">
        <w:rPr>
          <w:rFonts w:cs="Times New Roman"/>
          <w:bCs/>
          <w:color w:val="000000"/>
          <w:sz w:val="20"/>
          <w:szCs w:val="20"/>
        </w:rPr>
        <w:t xml:space="preserve">The intended readers of this Quality Plan are all the participants in the </w:t>
      </w:r>
      <w:r w:rsidR="004F4C9C" w:rsidRPr="0063575D">
        <w:rPr>
          <w:rFonts w:cs="Times New Roman"/>
          <w:bCs/>
          <w:color w:val="000000"/>
          <w:sz w:val="20"/>
          <w:szCs w:val="20"/>
        </w:rPr>
        <w:t>project,</w:t>
      </w:r>
      <w:r w:rsidRPr="0063575D">
        <w:rPr>
          <w:rFonts w:cs="Times New Roman"/>
          <w:bCs/>
          <w:color w:val="000000"/>
          <w:sz w:val="20"/>
          <w:szCs w:val="20"/>
        </w:rPr>
        <w:t xml:space="preserve"> to provide them with a plan for the activities that they are to perform </w:t>
      </w:r>
      <w:r w:rsidR="00CB1F3D">
        <w:rPr>
          <w:rFonts w:cs="Times New Roman"/>
          <w:bCs/>
          <w:color w:val="000000"/>
          <w:sz w:val="20"/>
          <w:szCs w:val="20"/>
        </w:rPr>
        <w:t>for minimizing</w:t>
      </w:r>
      <w:r w:rsidRPr="0063575D">
        <w:rPr>
          <w:rFonts w:cs="Times New Roman"/>
          <w:bCs/>
          <w:color w:val="000000"/>
          <w:sz w:val="20"/>
          <w:szCs w:val="20"/>
        </w:rPr>
        <w:t xml:space="preserve"> risk and ensure that they deliver a high quality system.</w:t>
      </w:r>
    </w:p>
    <w:p w:rsidR="00305FB3" w:rsidRPr="0063575D" w:rsidRDefault="00305FB3" w:rsidP="0046338D">
      <w:pPr>
        <w:ind w:left="720"/>
        <w:rPr>
          <w:rFonts w:cs="Times New Roman"/>
          <w:bCs/>
          <w:color w:val="000000"/>
        </w:rPr>
      </w:pPr>
    </w:p>
    <w:p w:rsidR="00305FB3" w:rsidRPr="0063575D" w:rsidRDefault="00FE6F27" w:rsidP="0046338D">
      <w:pPr>
        <w:numPr>
          <w:ilvl w:val="1"/>
          <w:numId w:val="15"/>
        </w:numPr>
        <w:rPr>
          <w:rFonts w:cs="Times New Roman"/>
          <w:bCs/>
          <w:color w:val="000000"/>
        </w:rPr>
      </w:pPr>
      <w:r w:rsidRPr="0063575D">
        <w:rPr>
          <w:rFonts w:cs="Times New Roman"/>
          <w:bCs/>
          <w:color w:val="000000"/>
        </w:rPr>
        <w:t>Organiz</w:t>
      </w:r>
      <w:r w:rsidR="00305FB3" w:rsidRPr="0063575D">
        <w:rPr>
          <w:rFonts w:cs="Times New Roman"/>
          <w:bCs/>
          <w:color w:val="000000"/>
        </w:rPr>
        <w:t>ation</w:t>
      </w:r>
    </w:p>
    <w:p w:rsidR="00BC1A24" w:rsidRPr="0063575D" w:rsidRDefault="00BC1A24" w:rsidP="0046338D">
      <w:pPr>
        <w:ind w:left="720"/>
        <w:rPr>
          <w:rFonts w:cs="Times New Roman"/>
          <w:bCs/>
          <w:color w:val="000000"/>
        </w:rPr>
      </w:pPr>
    </w:p>
    <w:p w:rsidR="00BC1A24" w:rsidRPr="0063575D" w:rsidRDefault="00FF21E1" w:rsidP="0046338D">
      <w:pPr>
        <w:ind w:left="720"/>
        <w:rPr>
          <w:rFonts w:cs="Times New Roman"/>
          <w:bCs/>
          <w:color w:val="000000"/>
          <w:sz w:val="20"/>
          <w:szCs w:val="20"/>
        </w:rPr>
      </w:pPr>
      <w:r w:rsidRPr="0063575D">
        <w:rPr>
          <w:rFonts w:cs="Times New Roman"/>
          <w:bCs/>
          <w:color w:val="000000"/>
          <w:sz w:val="20"/>
          <w:szCs w:val="20"/>
        </w:rPr>
        <w:t>Section-</w:t>
      </w:r>
      <w:r w:rsidR="00BC1A24" w:rsidRPr="0063575D">
        <w:rPr>
          <w:rFonts w:cs="Times New Roman"/>
          <w:bCs/>
          <w:color w:val="000000"/>
          <w:sz w:val="20"/>
          <w:szCs w:val="20"/>
        </w:rPr>
        <w:t>2 presents the p</w:t>
      </w:r>
      <w:r w:rsidR="000D5F15" w:rsidRPr="0063575D">
        <w:rPr>
          <w:rFonts w:cs="Times New Roman"/>
          <w:bCs/>
          <w:color w:val="000000"/>
          <w:sz w:val="20"/>
          <w:szCs w:val="20"/>
        </w:rPr>
        <w:t xml:space="preserve">roject </w:t>
      </w:r>
      <w:r w:rsidR="004F4C9C" w:rsidRPr="0063575D">
        <w:rPr>
          <w:rFonts w:cs="Times New Roman"/>
          <w:bCs/>
          <w:color w:val="000000"/>
          <w:sz w:val="20"/>
          <w:szCs w:val="20"/>
        </w:rPr>
        <w:t>structure,</w:t>
      </w:r>
      <w:r w:rsidR="000D5F15" w:rsidRPr="0063575D">
        <w:rPr>
          <w:rFonts w:cs="Times New Roman"/>
          <w:bCs/>
          <w:color w:val="000000"/>
          <w:sz w:val="20"/>
          <w:szCs w:val="20"/>
        </w:rPr>
        <w:t xml:space="preserve"> and section</w:t>
      </w:r>
      <w:r w:rsidRPr="0063575D">
        <w:rPr>
          <w:rFonts w:cs="Times New Roman"/>
          <w:bCs/>
          <w:color w:val="000000"/>
          <w:sz w:val="20"/>
          <w:szCs w:val="20"/>
        </w:rPr>
        <w:t>-</w:t>
      </w:r>
      <w:r w:rsidR="00BC1A24" w:rsidRPr="0063575D">
        <w:rPr>
          <w:rFonts w:cs="Times New Roman"/>
          <w:bCs/>
          <w:color w:val="000000"/>
          <w:sz w:val="20"/>
          <w:szCs w:val="20"/>
        </w:rPr>
        <w:t xml:space="preserve">3 describes the interfaces between the </w:t>
      </w:r>
      <w:r w:rsidR="00815A41">
        <w:rPr>
          <w:rFonts w:cs="Times New Roman"/>
          <w:bCs/>
          <w:color w:val="000000"/>
          <w:sz w:val="20"/>
          <w:szCs w:val="20"/>
        </w:rPr>
        <w:t>SERIS</w:t>
      </w:r>
      <w:r w:rsidR="00BC1A24" w:rsidRPr="0063575D">
        <w:rPr>
          <w:rFonts w:cs="Times New Roman"/>
          <w:bCs/>
          <w:color w:val="000000"/>
          <w:sz w:val="20"/>
          <w:szCs w:val="20"/>
        </w:rPr>
        <w:t xml:space="preserve"> project manage</w:t>
      </w:r>
      <w:r w:rsidR="00801D64" w:rsidRPr="0063575D">
        <w:rPr>
          <w:rFonts w:cs="Times New Roman"/>
          <w:bCs/>
          <w:color w:val="000000"/>
          <w:sz w:val="20"/>
          <w:szCs w:val="20"/>
        </w:rPr>
        <w:t>ment.</w:t>
      </w:r>
      <w:r w:rsidRPr="0063575D">
        <w:rPr>
          <w:rFonts w:cs="Times New Roman"/>
          <w:bCs/>
          <w:color w:val="000000"/>
          <w:sz w:val="20"/>
          <w:szCs w:val="20"/>
        </w:rPr>
        <w:t>Section-</w:t>
      </w:r>
      <w:r w:rsidR="001A7FAE" w:rsidRPr="0063575D">
        <w:rPr>
          <w:rFonts w:cs="Times New Roman"/>
          <w:bCs/>
          <w:color w:val="000000"/>
          <w:sz w:val="20"/>
          <w:szCs w:val="20"/>
        </w:rPr>
        <w:t xml:space="preserve">4 specifies the organisation </w:t>
      </w:r>
      <w:r w:rsidR="0061627A" w:rsidRPr="0063575D">
        <w:rPr>
          <w:rFonts w:cs="Times New Roman"/>
          <w:bCs/>
          <w:color w:val="000000"/>
          <w:sz w:val="20"/>
          <w:szCs w:val="20"/>
        </w:rPr>
        <w:t xml:space="preserve">and filing structure of </w:t>
      </w:r>
      <w:r w:rsidR="005240C0" w:rsidRPr="0063575D">
        <w:rPr>
          <w:rFonts w:cs="Times New Roman"/>
          <w:bCs/>
          <w:color w:val="000000"/>
          <w:sz w:val="20"/>
          <w:szCs w:val="20"/>
        </w:rPr>
        <w:t>project documentation. Section</w:t>
      </w:r>
      <w:r w:rsidRPr="0063575D">
        <w:rPr>
          <w:rFonts w:cs="Times New Roman"/>
          <w:bCs/>
          <w:color w:val="000000"/>
          <w:sz w:val="20"/>
          <w:szCs w:val="20"/>
        </w:rPr>
        <w:t>-</w:t>
      </w:r>
      <w:r w:rsidR="0061627A" w:rsidRPr="0063575D">
        <w:rPr>
          <w:rFonts w:cs="Times New Roman"/>
          <w:bCs/>
          <w:color w:val="000000"/>
          <w:sz w:val="20"/>
          <w:szCs w:val="20"/>
        </w:rPr>
        <w:t>5 outline</w:t>
      </w:r>
      <w:r w:rsidR="00570074" w:rsidRPr="0063575D">
        <w:rPr>
          <w:rFonts w:cs="Times New Roman"/>
          <w:bCs/>
          <w:color w:val="000000"/>
          <w:sz w:val="20"/>
          <w:szCs w:val="20"/>
        </w:rPr>
        <w:t>s the work plan and the deliver</w:t>
      </w:r>
      <w:r w:rsidR="005240C0" w:rsidRPr="0063575D">
        <w:rPr>
          <w:rFonts w:cs="Times New Roman"/>
          <w:bCs/>
          <w:color w:val="000000"/>
          <w:sz w:val="20"/>
          <w:szCs w:val="20"/>
        </w:rPr>
        <w:t>ables to be produced. Section</w:t>
      </w:r>
      <w:r w:rsidRPr="0063575D">
        <w:rPr>
          <w:rFonts w:cs="Times New Roman"/>
          <w:bCs/>
          <w:color w:val="000000"/>
          <w:sz w:val="20"/>
          <w:szCs w:val="20"/>
        </w:rPr>
        <w:t>-</w:t>
      </w:r>
      <w:r w:rsidR="0061627A" w:rsidRPr="0063575D">
        <w:rPr>
          <w:rFonts w:cs="Times New Roman"/>
          <w:bCs/>
          <w:color w:val="000000"/>
          <w:sz w:val="20"/>
          <w:szCs w:val="20"/>
        </w:rPr>
        <w:t xml:space="preserve">6 defines the methods to be used to plan and controls that are to be employed. The standards to be applied to the work programme are presented in </w:t>
      </w:r>
      <w:r w:rsidR="004F4C9C" w:rsidRPr="0063575D">
        <w:rPr>
          <w:rFonts w:cs="Times New Roman"/>
          <w:bCs/>
          <w:color w:val="000000"/>
          <w:sz w:val="20"/>
          <w:szCs w:val="20"/>
        </w:rPr>
        <w:t>Section 8</w:t>
      </w:r>
      <w:r w:rsidR="0061627A" w:rsidRPr="0063575D">
        <w:rPr>
          <w:rFonts w:cs="Times New Roman"/>
          <w:bCs/>
          <w:color w:val="000000"/>
          <w:sz w:val="20"/>
          <w:szCs w:val="20"/>
        </w:rPr>
        <w:t>.</w:t>
      </w:r>
      <w:r w:rsidR="00570074" w:rsidRPr="0063575D">
        <w:rPr>
          <w:rFonts w:cs="Times New Roman"/>
          <w:bCs/>
          <w:color w:val="000000"/>
          <w:sz w:val="20"/>
          <w:szCs w:val="20"/>
        </w:rPr>
        <w:t xml:space="preserve"> Finally</w:t>
      </w:r>
      <w:r w:rsidR="0061627A" w:rsidRPr="0063575D">
        <w:rPr>
          <w:rFonts w:cs="Times New Roman"/>
          <w:bCs/>
          <w:color w:val="000000"/>
          <w:sz w:val="20"/>
          <w:szCs w:val="20"/>
        </w:rPr>
        <w:t>, the procedures to be adopted to control ch</w:t>
      </w:r>
      <w:r w:rsidRPr="0063575D">
        <w:rPr>
          <w:rFonts w:cs="Times New Roman"/>
          <w:bCs/>
          <w:color w:val="000000"/>
          <w:sz w:val="20"/>
          <w:szCs w:val="20"/>
        </w:rPr>
        <w:t>anges are specified in Section-</w:t>
      </w:r>
      <w:r w:rsidR="0061627A" w:rsidRPr="0063575D">
        <w:rPr>
          <w:rFonts w:cs="Times New Roman"/>
          <w:bCs/>
          <w:color w:val="000000"/>
          <w:sz w:val="20"/>
          <w:szCs w:val="20"/>
        </w:rPr>
        <w:t>9.</w:t>
      </w:r>
    </w:p>
    <w:p w:rsidR="0006364F" w:rsidRPr="0063575D" w:rsidRDefault="0006364F" w:rsidP="0046338D">
      <w:pPr>
        <w:ind w:left="720"/>
        <w:rPr>
          <w:rFonts w:cs="Times New Roman"/>
          <w:bCs/>
          <w:color w:val="000000"/>
        </w:rPr>
      </w:pPr>
    </w:p>
    <w:p w:rsidR="0006364F" w:rsidRPr="0063575D" w:rsidRDefault="0006364F" w:rsidP="0046338D">
      <w:pPr>
        <w:ind w:left="720"/>
        <w:rPr>
          <w:rFonts w:cs="Times New Roman"/>
          <w:bCs/>
          <w:color w:val="000000"/>
        </w:rPr>
      </w:pPr>
      <w:r w:rsidRPr="0063575D">
        <w:rPr>
          <w:rFonts w:cs="Times New Roman"/>
          <w:bCs/>
          <w:color w:val="000000"/>
        </w:rPr>
        <w:t>1.4 References</w:t>
      </w:r>
    </w:p>
    <w:p w:rsidR="00305FB3" w:rsidRPr="0063575D" w:rsidRDefault="00305FB3" w:rsidP="0046338D">
      <w:pPr>
        <w:ind w:left="1080"/>
        <w:rPr>
          <w:rFonts w:cs="Times New Roman"/>
          <w:bCs/>
          <w:color w:val="000000"/>
        </w:rPr>
      </w:pPr>
    </w:p>
    <w:p w:rsidR="001A1855" w:rsidRPr="0063575D" w:rsidRDefault="001A1855" w:rsidP="0046338D">
      <w:pPr>
        <w:ind w:left="1080"/>
        <w:rPr>
          <w:rFonts w:cs="Times New Roman"/>
          <w:bCs/>
          <w:color w:val="000000"/>
          <w:sz w:val="20"/>
          <w:szCs w:val="20"/>
        </w:rPr>
      </w:pPr>
      <w:r w:rsidRPr="0063575D">
        <w:rPr>
          <w:rFonts w:cs="Times New Roman"/>
          <w:bCs/>
          <w:color w:val="000000"/>
          <w:sz w:val="20"/>
          <w:szCs w:val="20"/>
        </w:rPr>
        <w:t>To fully understand this document, the reader should also be familiar with:</w:t>
      </w:r>
    </w:p>
    <w:p w:rsidR="00D81311" w:rsidRPr="0063575D" w:rsidRDefault="00D81311" w:rsidP="0046338D">
      <w:pPr>
        <w:ind w:left="1080"/>
        <w:rPr>
          <w:rFonts w:cs="Times New Roman"/>
          <w:bCs/>
          <w:color w:val="000000"/>
          <w:sz w:val="20"/>
          <w:szCs w:val="20"/>
        </w:rPr>
      </w:pPr>
    </w:p>
    <w:tbl>
      <w:tblPr>
        <w:tblW w:w="811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1"/>
        <w:gridCol w:w="5024"/>
      </w:tblGrid>
      <w:tr w:rsidR="008258DD" w:rsidRPr="0063575D" w:rsidTr="009A20E4">
        <w:trPr>
          <w:trHeight w:val="271"/>
        </w:trPr>
        <w:tc>
          <w:tcPr>
            <w:tcW w:w="3091" w:type="dxa"/>
            <w:shd w:val="pct12" w:color="auto" w:fill="auto"/>
          </w:tcPr>
          <w:p w:rsidR="00403A54" w:rsidRPr="0063575D" w:rsidRDefault="00403A54" w:rsidP="0046338D">
            <w:pPr>
              <w:rPr>
                <w:rFonts w:cs="Times New Roman"/>
                <w:bCs/>
                <w:color w:val="000000"/>
                <w:sz w:val="20"/>
                <w:szCs w:val="20"/>
              </w:rPr>
            </w:pPr>
          </w:p>
        </w:tc>
        <w:tc>
          <w:tcPr>
            <w:tcW w:w="5024" w:type="dxa"/>
            <w:shd w:val="pct12" w:color="auto" w:fill="auto"/>
          </w:tcPr>
          <w:p w:rsidR="00403A54" w:rsidRPr="0063575D" w:rsidRDefault="00B4087A" w:rsidP="0046338D">
            <w:pPr>
              <w:ind w:left="1440"/>
              <w:rPr>
                <w:rFonts w:cs="Times New Roman"/>
                <w:bCs/>
                <w:color w:val="000000"/>
                <w:sz w:val="20"/>
                <w:szCs w:val="20"/>
              </w:rPr>
            </w:pPr>
            <w:r w:rsidRPr="0063575D">
              <w:rPr>
                <w:rFonts w:cs="Times New Roman"/>
                <w:bCs/>
                <w:color w:val="000000"/>
                <w:sz w:val="20"/>
                <w:szCs w:val="20"/>
              </w:rPr>
              <w:t xml:space="preserve">File </w:t>
            </w:r>
            <w:r w:rsidR="00403A54" w:rsidRPr="0063575D">
              <w:rPr>
                <w:rFonts w:cs="Times New Roman"/>
                <w:bCs/>
                <w:color w:val="000000"/>
                <w:sz w:val="20"/>
                <w:szCs w:val="20"/>
              </w:rPr>
              <w:t>Reference</w:t>
            </w:r>
          </w:p>
        </w:tc>
      </w:tr>
      <w:tr w:rsidR="008258DD" w:rsidRPr="0063575D" w:rsidTr="009A20E4">
        <w:trPr>
          <w:trHeight w:val="297"/>
        </w:trPr>
        <w:tc>
          <w:tcPr>
            <w:tcW w:w="3091" w:type="dxa"/>
            <w:shd w:val="clear" w:color="auto" w:fill="auto"/>
          </w:tcPr>
          <w:p w:rsidR="00403A54" w:rsidRPr="009A20E4" w:rsidRDefault="008258DD" w:rsidP="0046338D">
            <w:pPr>
              <w:rPr>
                <w:rFonts w:cs="Times New Roman"/>
                <w:bCs/>
                <w:color w:val="000000"/>
                <w:sz w:val="18"/>
                <w:szCs w:val="18"/>
              </w:rPr>
            </w:pPr>
            <w:r w:rsidRPr="009A20E4">
              <w:rPr>
                <w:rFonts w:cs="Times New Roman"/>
                <w:bCs/>
                <w:color w:val="000000"/>
                <w:sz w:val="18"/>
                <w:szCs w:val="18"/>
              </w:rPr>
              <w:t>User Requirement Specification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008258DD" w:rsidRPr="0063575D">
              <w:rPr>
                <w:rFonts w:cs="Times New Roman"/>
                <w:bCs/>
                <w:color w:val="000000"/>
                <w:sz w:val="16"/>
                <w:szCs w:val="16"/>
              </w:rPr>
              <w:t>/</w:t>
            </w:r>
            <w:r w:rsidR="00BB7B08" w:rsidRPr="0063575D">
              <w:rPr>
                <w:rFonts w:cs="Times New Roman"/>
                <w:bCs/>
                <w:color w:val="000000"/>
                <w:sz w:val="16"/>
                <w:szCs w:val="16"/>
              </w:rPr>
              <w:t>SPEC/REQUIREMENT</w:t>
            </w:r>
          </w:p>
        </w:tc>
      </w:tr>
      <w:tr w:rsidR="008258DD" w:rsidRPr="0063575D" w:rsidTr="009A20E4">
        <w:trPr>
          <w:trHeight w:val="239"/>
        </w:trPr>
        <w:tc>
          <w:tcPr>
            <w:tcW w:w="3091" w:type="dxa"/>
            <w:shd w:val="clear" w:color="auto" w:fill="auto"/>
          </w:tcPr>
          <w:p w:rsidR="00403A54" w:rsidRPr="009A20E4" w:rsidRDefault="00403A54" w:rsidP="0046338D">
            <w:pPr>
              <w:rPr>
                <w:rFonts w:cs="Times New Roman"/>
                <w:bCs/>
                <w:color w:val="000000"/>
                <w:sz w:val="18"/>
                <w:szCs w:val="18"/>
              </w:rPr>
            </w:pPr>
            <w:r w:rsidRPr="009A20E4">
              <w:rPr>
                <w:rFonts w:cs="Times New Roman"/>
                <w:bCs/>
                <w:color w:val="000000"/>
                <w:sz w:val="18"/>
                <w:szCs w:val="18"/>
              </w:rPr>
              <w:t>Project Plan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Pr>
                <w:rFonts w:cs="Times New Roman"/>
                <w:bCs/>
                <w:color w:val="000000"/>
                <w:sz w:val="16"/>
                <w:szCs w:val="16"/>
              </w:rPr>
              <w:t>/</w:t>
            </w:r>
            <w:r w:rsidR="00BB7B08" w:rsidRPr="0063575D">
              <w:rPr>
                <w:rFonts w:cs="Times New Roman"/>
                <w:bCs/>
                <w:color w:val="000000"/>
                <w:sz w:val="16"/>
                <w:szCs w:val="16"/>
              </w:rPr>
              <w:t>MGMT/</w:t>
            </w:r>
            <w:r w:rsidR="00B65D37" w:rsidRPr="0063575D">
              <w:rPr>
                <w:rFonts w:cs="Times New Roman"/>
                <w:bCs/>
                <w:color w:val="000000"/>
                <w:sz w:val="16"/>
                <w:szCs w:val="16"/>
              </w:rPr>
              <w:t>PLAN/PP</w:t>
            </w:r>
          </w:p>
        </w:tc>
      </w:tr>
      <w:tr w:rsidR="008258DD" w:rsidRPr="0063575D" w:rsidTr="009A20E4">
        <w:trPr>
          <w:trHeight w:val="255"/>
        </w:trPr>
        <w:tc>
          <w:tcPr>
            <w:tcW w:w="3091" w:type="dxa"/>
            <w:shd w:val="clear" w:color="auto" w:fill="auto"/>
          </w:tcPr>
          <w:p w:rsidR="00403A54" w:rsidRPr="009A20E4" w:rsidRDefault="00403A54" w:rsidP="0046338D">
            <w:pPr>
              <w:rPr>
                <w:rFonts w:cs="Times New Roman"/>
                <w:bCs/>
                <w:color w:val="000000"/>
                <w:sz w:val="18"/>
                <w:szCs w:val="18"/>
              </w:rPr>
            </w:pPr>
            <w:r w:rsidRPr="009A20E4">
              <w:rPr>
                <w:rFonts w:cs="Times New Roman"/>
                <w:bCs/>
                <w:color w:val="000000"/>
                <w:sz w:val="18"/>
                <w:szCs w:val="18"/>
              </w:rPr>
              <w:t>H</w:t>
            </w:r>
            <w:r w:rsidR="008258DD" w:rsidRPr="009A20E4">
              <w:rPr>
                <w:rFonts w:cs="Times New Roman"/>
                <w:bCs/>
                <w:color w:val="000000"/>
                <w:sz w:val="18"/>
                <w:szCs w:val="18"/>
              </w:rPr>
              <w:t>igh Level Design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Pr="0063575D">
              <w:rPr>
                <w:rFonts w:cs="Times New Roman"/>
                <w:bCs/>
                <w:color w:val="000000"/>
                <w:sz w:val="16"/>
                <w:szCs w:val="16"/>
              </w:rPr>
              <w:t xml:space="preserve"> </w:t>
            </w:r>
            <w:r w:rsidR="00BB7B08" w:rsidRPr="0063575D">
              <w:rPr>
                <w:rFonts w:cs="Times New Roman"/>
                <w:bCs/>
                <w:color w:val="000000"/>
                <w:sz w:val="16"/>
                <w:szCs w:val="16"/>
              </w:rPr>
              <w:t>/TECH/DESIGN/</w:t>
            </w:r>
            <w:r w:rsidR="008258DD" w:rsidRPr="0063575D">
              <w:rPr>
                <w:rFonts w:cs="Times New Roman"/>
                <w:bCs/>
                <w:color w:val="000000"/>
                <w:sz w:val="16"/>
                <w:szCs w:val="16"/>
              </w:rPr>
              <w:t>HLD</w:t>
            </w:r>
          </w:p>
        </w:tc>
      </w:tr>
    </w:tbl>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144F25" w:rsidRPr="0063575D" w:rsidRDefault="00144F25" w:rsidP="0046338D">
      <w:pPr>
        <w:ind w:left="1440"/>
        <w:rPr>
          <w:rFonts w:cs="Times New Roman"/>
          <w:bCs/>
          <w:color w:val="000000"/>
        </w:rPr>
      </w:pPr>
    </w:p>
    <w:p w:rsidR="00144F25" w:rsidRPr="0063575D" w:rsidRDefault="00144F25" w:rsidP="0046338D">
      <w:pPr>
        <w:ind w:left="1440"/>
        <w:rPr>
          <w:rFonts w:cs="Times New Roman"/>
          <w:bCs/>
          <w:color w:val="000000"/>
        </w:rPr>
      </w:pPr>
    </w:p>
    <w:p w:rsidR="001104B3" w:rsidRPr="0063575D" w:rsidRDefault="001104B3" w:rsidP="0046338D">
      <w:pPr>
        <w:ind w:left="1440"/>
        <w:rPr>
          <w:rFonts w:cs="Times New Roman"/>
          <w:bCs/>
          <w:color w:val="000000"/>
        </w:rPr>
      </w:pPr>
    </w:p>
    <w:p w:rsidR="00241630" w:rsidRPr="0063575D" w:rsidRDefault="00241630" w:rsidP="0046338D">
      <w:pPr>
        <w:ind w:left="1440"/>
        <w:rPr>
          <w:rFonts w:cs="Times New Roman"/>
          <w:bCs/>
          <w:color w:val="000000"/>
        </w:rPr>
      </w:pPr>
    </w:p>
    <w:p w:rsidR="001104B3" w:rsidRPr="0063575D" w:rsidRDefault="001104B3" w:rsidP="0046338D">
      <w:pPr>
        <w:ind w:left="1440"/>
        <w:rPr>
          <w:rFonts w:cs="Times New Roman"/>
          <w:bCs/>
          <w:color w:val="000000"/>
        </w:rPr>
      </w:pPr>
    </w:p>
    <w:p w:rsidR="008E0A73" w:rsidRPr="0063575D" w:rsidRDefault="008E0A73" w:rsidP="0046338D">
      <w:pPr>
        <w:ind w:left="1440"/>
        <w:rPr>
          <w:rFonts w:cs="Times New Roman"/>
          <w:bCs/>
          <w:color w:val="000000"/>
        </w:rPr>
      </w:pPr>
    </w:p>
    <w:p w:rsidR="00220864" w:rsidRPr="0063575D" w:rsidRDefault="00220864" w:rsidP="0046338D">
      <w:pPr>
        <w:ind w:left="1440"/>
        <w:rPr>
          <w:rFonts w:cs="Times New Roman"/>
          <w:bCs/>
          <w:color w:val="000000"/>
        </w:rPr>
      </w:pPr>
    </w:p>
    <w:p w:rsidR="001F57A8" w:rsidRDefault="001F57A8" w:rsidP="0046338D">
      <w:pPr>
        <w:ind w:left="1440"/>
        <w:rPr>
          <w:rFonts w:cs="Times New Roman"/>
          <w:bCs/>
          <w:color w:val="000000"/>
        </w:rPr>
      </w:pPr>
    </w:p>
    <w:p w:rsidR="003D4DCC" w:rsidRPr="0063575D" w:rsidRDefault="003D4DCC" w:rsidP="0046338D">
      <w:pPr>
        <w:ind w:left="1440"/>
        <w:rPr>
          <w:rFonts w:cs="Times New Roman"/>
          <w:bCs/>
          <w:color w:val="000000"/>
        </w:rPr>
      </w:pPr>
    </w:p>
    <w:p w:rsidR="00CB3CE9" w:rsidRPr="0063575D" w:rsidRDefault="008F3051" w:rsidP="0046338D">
      <w:pPr>
        <w:numPr>
          <w:ilvl w:val="0"/>
          <w:numId w:val="15"/>
        </w:numPr>
        <w:rPr>
          <w:rFonts w:cs="Times New Roman"/>
          <w:b/>
          <w:bCs/>
          <w:color w:val="000000"/>
        </w:rPr>
      </w:pPr>
      <w:r w:rsidRPr="0063575D">
        <w:rPr>
          <w:rFonts w:cs="Times New Roman"/>
          <w:b/>
          <w:bCs/>
          <w:color w:val="000000"/>
        </w:rPr>
        <w:lastRenderedPageBreak/>
        <w:t>PROJECT ORGANISATION</w:t>
      </w:r>
    </w:p>
    <w:p w:rsidR="00CB3CE9" w:rsidRPr="0063575D" w:rsidRDefault="00CB3CE9" w:rsidP="0046338D">
      <w:pPr>
        <w:ind w:left="720"/>
        <w:rPr>
          <w:rFonts w:cs="Times New Roman"/>
          <w:b/>
          <w:bCs/>
          <w:color w:val="000000"/>
        </w:rPr>
      </w:pPr>
    </w:p>
    <w:p w:rsidR="00A44168" w:rsidRPr="00D80815" w:rsidRDefault="00D80815" w:rsidP="0046338D">
      <w:pPr>
        <w:ind w:left="720"/>
        <w:rPr>
          <w:rFonts w:cs="Times New Roman"/>
          <w:bCs/>
          <w:i/>
          <w:color w:val="000000"/>
        </w:rPr>
      </w:pPr>
      <w:r w:rsidRPr="00D80815">
        <w:rPr>
          <w:rFonts w:cs="Times New Roman"/>
          <w:bCs/>
          <w:i/>
          <w:color w:val="000000"/>
        </w:rPr>
        <w:t>This organization chart is also referenced in project plan document.</w:t>
      </w:r>
    </w:p>
    <w:p w:rsidR="006E1B1C" w:rsidRPr="0063575D" w:rsidRDefault="006E1B1C" w:rsidP="0046338D">
      <w:pPr>
        <w:rPr>
          <w:rFonts w:cs="Times New Roman"/>
          <w:bCs/>
          <w:color w:val="000000"/>
        </w:rPr>
      </w:pPr>
    </w:p>
    <w:p w:rsidR="006E1B1C" w:rsidRPr="0063575D" w:rsidRDefault="00CA072C" w:rsidP="0046338D">
      <w:pPr>
        <w:rPr>
          <w:rFonts w:cs="Times New Roman"/>
          <w:bCs/>
          <w:color w:val="000000"/>
        </w:rPr>
      </w:pPr>
      <w:r>
        <w:rPr>
          <w:rFonts w:cs="Times New Roman"/>
          <w:bCs/>
          <w:noProof/>
          <w:color w:val="000000"/>
          <w:lang w:val="en-US" w:eastAsia="zh-CN" w:bidi="ar-SA"/>
        </w:rPr>
        <w:pict>
          <v:group id="_x0000_s1060" style="position:absolute;margin-left:-28.65pt;margin-top:1.05pt;width:532.05pt;height:522.9pt;z-index:251715584" coordorigin="1415,2747" coordsize="10641,10458">
            <v:shape id="_x0000_s1031" type="#_x0000_t202" style="position:absolute;left:4997;top:3591;width:2310;height:1290" o:regroupid="2" fillcolor="#70ad47 [3209]" strokecolor="#f2f2f2 [3041]" strokeweight="3pt">
              <v:shadow type="perspective" color="#375623 [1609]" opacity=".5" offset="1pt" offset2="-1pt"/>
              <o:extrusion v:ext="view" backdepth="1in" on="t" viewpoint="0" viewpointorigin="0" skewangle="-90" type="perspective"/>
              <v:textbox style="mso-next-textbox:#_x0000_s1031">
                <w:txbxContent>
                  <w:p w:rsidR="006649B3" w:rsidRPr="004446F2" w:rsidRDefault="006649B3" w:rsidP="00AC64E1">
                    <w:pPr>
                      <w:jc w:val="center"/>
                      <w:rPr>
                        <w:b/>
                        <w:color w:val="FFFF00"/>
                        <w:lang w:val="en-US"/>
                      </w:rPr>
                    </w:pPr>
                    <w:r w:rsidRPr="004446F2">
                      <w:rPr>
                        <w:b/>
                        <w:color w:val="FFFF00"/>
                        <w:lang w:val="en-US"/>
                      </w:rPr>
                      <w:t>SE25PT7</w:t>
                    </w:r>
                  </w:p>
                  <w:p w:rsidR="006649B3" w:rsidRPr="004446F2" w:rsidRDefault="006649B3" w:rsidP="00AC64E1">
                    <w:pPr>
                      <w:jc w:val="center"/>
                      <w:rPr>
                        <w:b/>
                        <w:color w:val="FFFF00"/>
                        <w:lang w:val="en-US"/>
                      </w:rPr>
                    </w:pPr>
                  </w:p>
                  <w:p w:rsidR="006649B3" w:rsidRPr="004446F2" w:rsidRDefault="006649B3" w:rsidP="00AC64E1">
                    <w:pPr>
                      <w:jc w:val="center"/>
                      <w:rPr>
                        <w:b/>
                        <w:color w:val="FFFF00"/>
                        <w:lang w:val="en-US"/>
                      </w:rPr>
                    </w:pPr>
                    <w:r w:rsidRPr="004446F2">
                      <w:rPr>
                        <w:b/>
                        <w:color w:val="FFFF00"/>
                        <w:lang w:val="en-US"/>
                      </w:rPr>
                      <w:t>ProjectManager</w:t>
                    </w:r>
                  </w:p>
                </w:txbxContent>
              </v:textbox>
            </v:shape>
            <v:shape id="_x0000_s1033" type="#_x0000_t202" style="position:absolute;left:4899;top:7381;width:2459;height:1399" o:regroupid="2" fillcolor="#70ad47 [3209]" strokecolor="#f2f2f2 [3041]" strokeweight="3pt">
              <v:shadow type="perspective" color="#375623 [1609]" opacity=".5" offset="1pt" offset2="-1pt"/>
              <o:extrusion v:ext="view" backdepth="1in" on="t" viewpoint="0" viewpointorigin="0" skewangle="-90" type="perspective"/>
              <v:textbox style="mso-next-textbox:#_x0000_s1033">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Architect</w:t>
                    </w:r>
                  </w:p>
                </w:txbxContent>
              </v:textbox>
            </v:shape>
            <v:shape id="_x0000_s1034" type="#_x0000_t202" style="position:absolute;left:1415;top:7381;width:2642;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 xml:space="preserve">Quality Assurance </w:t>
                    </w:r>
                    <w:r w:rsidRPr="004446F2">
                      <w:rPr>
                        <w:b/>
                        <w:color w:val="FFFF00"/>
                        <w:lang w:val="en-US"/>
                      </w:rPr>
                      <w:t>Manager</w:t>
                    </w:r>
                  </w:p>
                </w:txbxContent>
              </v:textbox>
            </v:shape>
            <v:shape id="_x0000_s1035" type="#_x0000_t202" style="position:absolute;left:8044;top:7381;width:2371;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Analyst</w:t>
                    </w:r>
                  </w:p>
                </w:txbxContent>
              </v:textbox>
            </v:shape>
            <v:shape id="_x0000_s1036" type="#_x0000_t202" style="position:absolute;left:4899;top:11901;width:2525;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Software Engineers</w:t>
                    </w:r>
                  </w:p>
                </w:txbxContent>
              </v:textbox>
            </v:shape>
            <v:shape id="_x0000_s1037" type="#_x0000_t202" style="position:absolute;left:4899;top:9633;width:2459;height:138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Lead Developer</w:t>
                    </w:r>
                  </w:p>
                </w:txbxContent>
              </v:textbox>
            </v:shape>
            <v:shape id="_x0000_s1038" type="#_x0000_t202" style="position:absolute;left:8274;top:2747;width:2914;height:1060"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Head of Solar System Technology Group</w:t>
                    </w:r>
                  </w:p>
                </w:txbxContent>
              </v:textbox>
            </v:shape>
            <v:shape id="_x0000_s1039" type="#_x0000_t202" style="position:absolute;left:8261;top:4651;width:2941;height:1006"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Technical Specialist</w:t>
                    </w:r>
                  </w:p>
                </w:txbxContent>
              </v:textbox>
            </v:shape>
            <v:shape id="_x0000_s1040" type="#_x0000_t202" style="position:absolute;left:9685;top:9633;width:2371;height:142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Change Manager</w:t>
                    </w:r>
                  </w:p>
                </w:txbxContent>
              </v:textbox>
            </v:shape>
            <v:shape id="_x0000_s1041" type="#_x0000_t202" style="position:absolute;left:1493;top:11873;width:2533;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Software Testers</w:t>
                    </w:r>
                  </w:p>
                </w:txbxContent>
              </v:textbox>
            </v:shape>
            <v:shapetype id="_x0000_t32" coordsize="21600,21600" o:spt="32" o:oned="t" path="m,l21600,21600e" filled="f">
              <v:path arrowok="t" fillok="f" o:connecttype="none"/>
              <o:lock v:ext="edit" shapetype="t"/>
            </v:shapetype>
            <v:shape id="_x0000_s1046" type="#_x0000_t32" style="position:absolute;left:6149;top:8778;width:0;height:761;flip:y" o:connectortype="straight" o:regroupid="2"/>
            <v:shape id="_x0000_s1048" type="#_x0000_t32" style="position:absolute;left:6149;top:11017;width:0;height:761;flip:y" o:connectortype="straight" o:regroupid="2"/>
            <v:shape id="_x0000_s1049" type="#_x0000_t32" style="position:absolute;left:2778;top:8778;width:0;height:3000;flip:y" o:connectortype="straight" o:regroupid="2"/>
            <v:group id="_x0000_s1056" style="position:absolute;left:7307;top:3279;width:954;height:1820" coordorigin="6633,3641" coordsize="954,1820" o:regroupid="2">
              <v:shape id="_x0000_s1052" type="#_x0000_t32" style="position:absolute;left:6633;top:4584;width:649;height:0" o:connectortype="straight">
                <v:stroke startarrow="block" endarrow="block"/>
              </v:shape>
              <v:shape id="_x0000_s1053" type="#_x0000_t32" style="position:absolute;left:7282;top:3641;width:305;height:0;flip:x" o:connectortype="straight"/>
              <v:shape id="_x0000_s1054" type="#_x0000_t32" style="position:absolute;left:7282;top:5461;width:305;height:0;flip:x" o:connectortype="straight"/>
              <v:shape id="_x0000_s1055" type="#_x0000_t32" style="position:absolute;left:7282;top:3641;width:0;height:1820" o:connectortype="straight"/>
            </v:group>
            <v:group id="_x0000_s1059" style="position:absolute;left:2739;top:4881;width:8114;height:4658" coordorigin="2739,4881" coordsize="8114,4658">
              <v:shape id="_x0000_s1047" type="#_x0000_t32" style="position:absolute;left:10853;top:6512;width:0;height:3027;flip:y" o:connectortype="straight" o:regroupid="2"/>
              <v:shape id="_x0000_s1043" type="#_x0000_t32" style="position:absolute;left:2739;top:6512;width:0;height:761;flip:y" o:connectortype="straight" o:regroupid="3"/>
              <v:shape id="_x0000_s1044" type="#_x0000_t32" style="position:absolute;left:6149;top:6512;width:0;height:761;flip:y" o:connectortype="straight" o:regroupid="3"/>
              <v:shape id="_x0000_s1045" type="#_x0000_t32" style="position:absolute;left:9219;top:6512;width:0;height:761;flip:y" o:connectortype="straight" o:regroupid="3"/>
              <v:shape id="_x0000_s1050" type="#_x0000_t32" style="position:absolute;left:2739;top:6512;width:8114;height:0" o:connectortype="straight" o:regroupid="3"/>
              <v:shape id="_x0000_s1051" type="#_x0000_t32" style="position:absolute;left:6149;top:4881;width:0;height:1631;flip:y" o:connectortype="straight" o:regroupid="3"/>
            </v:group>
          </v:group>
        </w:pict>
      </w: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3C0CD5" w:rsidRPr="0063575D" w:rsidRDefault="003C0CD5" w:rsidP="0046338D">
      <w:pPr>
        <w:rPr>
          <w:rFonts w:cs="Times New Roman"/>
        </w:rPr>
      </w:pPr>
    </w:p>
    <w:p w:rsidR="00561204" w:rsidRPr="0063575D" w:rsidRDefault="00561204"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Default="00F854BD" w:rsidP="0046338D">
      <w:pPr>
        <w:rPr>
          <w:rFonts w:cs="Times New Roman"/>
        </w:rPr>
      </w:pPr>
    </w:p>
    <w:p w:rsidR="00C874C7" w:rsidRDefault="00C874C7" w:rsidP="0046338D">
      <w:pPr>
        <w:rPr>
          <w:rFonts w:cs="Times New Roman"/>
        </w:rPr>
      </w:pPr>
    </w:p>
    <w:p w:rsidR="00C874C7" w:rsidRPr="0063575D" w:rsidRDefault="00C874C7" w:rsidP="0046338D">
      <w:pPr>
        <w:rPr>
          <w:rFonts w:cs="Times New Roman"/>
        </w:rPr>
      </w:pPr>
    </w:p>
    <w:p w:rsidR="0013638D" w:rsidRPr="0063575D" w:rsidRDefault="0013638D" w:rsidP="0046338D">
      <w:pPr>
        <w:rPr>
          <w:rFonts w:cs="Times New Roman"/>
        </w:rPr>
      </w:pPr>
    </w:p>
    <w:p w:rsidR="000737C5" w:rsidRPr="0063575D" w:rsidRDefault="00A312C6" w:rsidP="0046338D">
      <w:pPr>
        <w:numPr>
          <w:ilvl w:val="0"/>
          <w:numId w:val="15"/>
        </w:numPr>
        <w:rPr>
          <w:rFonts w:cs="Times New Roman"/>
          <w:b/>
        </w:rPr>
      </w:pPr>
      <w:r w:rsidRPr="0063575D">
        <w:rPr>
          <w:rFonts w:cs="Times New Roman"/>
          <w:b/>
        </w:rPr>
        <w:lastRenderedPageBreak/>
        <w:t xml:space="preserve">LIAISON WITH </w:t>
      </w:r>
      <w:r w:rsidR="00BC6EBD" w:rsidRPr="0063575D">
        <w:rPr>
          <w:rFonts w:cs="Times New Roman"/>
          <w:b/>
        </w:rPr>
        <w:t>CLIENT</w:t>
      </w:r>
    </w:p>
    <w:p w:rsidR="00A312C6" w:rsidRPr="0063575D" w:rsidRDefault="00A312C6" w:rsidP="0046338D">
      <w:pPr>
        <w:rPr>
          <w:rFonts w:cs="Times New Roman"/>
        </w:rPr>
      </w:pPr>
    </w:p>
    <w:p w:rsidR="00A312C6" w:rsidRPr="0063575D" w:rsidRDefault="00A312C6" w:rsidP="0046338D">
      <w:pPr>
        <w:rPr>
          <w:rFonts w:cs="Times New Roman"/>
          <w:sz w:val="20"/>
          <w:szCs w:val="20"/>
        </w:rPr>
      </w:pPr>
      <w:r w:rsidRPr="0063575D">
        <w:rPr>
          <w:rFonts w:cs="Times New Roman"/>
          <w:sz w:val="20"/>
          <w:szCs w:val="20"/>
        </w:rPr>
        <w:tab/>
        <w:t>The points of liaison between</w:t>
      </w:r>
      <w:r w:rsidR="00943532" w:rsidRPr="0063575D">
        <w:rPr>
          <w:rFonts w:cs="Times New Roman"/>
          <w:sz w:val="20"/>
          <w:szCs w:val="20"/>
        </w:rPr>
        <w:t xml:space="preserve"> project </w:t>
      </w:r>
      <w:r w:rsidR="005732FD" w:rsidRPr="0063575D">
        <w:rPr>
          <w:rFonts w:cs="Times New Roman"/>
          <w:sz w:val="20"/>
          <w:szCs w:val="20"/>
        </w:rPr>
        <w:t>management of</w:t>
      </w:r>
      <w:r w:rsidR="008B6B38">
        <w:rPr>
          <w:rFonts w:cs="Times New Roman"/>
          <w:sz w:val="20"/>
          <w:szCs w:val="20"/>
        </w:rPr>
        <w:t xml:space="preserve"> </w:t>
      </w:r>
      <w:r w:rsidR="00FA73B1">
        <w:rPr>
          <w:rFonts w:cs="Times New Roman"/>
          <w:sz w:val="20"/>
          <w:szCs w:val="20"/>
        </w:rPr>
        <w:t>SE25</w:t>
      </w:r>
      <w:r w:rsidR="00CB00C8" w:rsidRPr="0063575D">
        <w:rPr>
          <w:rFonts w:cs="Times New Roman"/>
          <w:sz w:val="20"/>
          <w:szCs w:val="20"/>
        </w:rPr>
        <w:t>PT7</w:t>
      </w:r>
      <w:r w:rsidR="008B6B38">
        <w:rPr>
          <w:rFonts w:cs="Times New Roman"/>
          <w:sz w:val="20"/>
          <w:szCs w:val="20"/>
        </w:rPr>
        <w:t xml:space="preserve"> </w:t>
      </w:r>
      <w:r w:rsidR="005732FD" w:rsidRPr="0063575D">
        <w:rPr>
          <w:rFonts w:cs="Times New Roman"/>
          <w:sz w:val="20"/>
          <w:szCs w:val="20"/>
        </w:rPr>
        <w:t>performing the</w:t>
      </w:r>
      <w:r w:rsidR="00CB00C8" w:rsidRPr="0063575D">
        <w:rPr>
          <w:rFonts w:cs="Times New Roman"/>
          <w:sz w:val="20"/>
          <w:szCs w:val="20"/>
        </w:rPr>
        <w:t xml:space="preserve"> software </w:t>
      </w:r>
      <w:r w:rsidR="00BC6EBD" w:rsidRPr="0063575D">
        <w:rPr>
          <w:rFonts w:cs="Times New Roman"/>
          <w:sz w:val="20"/>
          <w:szCs w:val="20"/>
        </w:rPr>
        <w:t>development a</w:t>
      </w:r>
      <w:r w:rsidR="00570074" w:rsidRPr="0063575D">
        <w:rPr>
          <w:rFonts w:cs="Times New Roman"/>
          <w:sz w:val="20"/>
          <w:szCs w:val="20"/>
        </w:rPr>
        <w:t xml:space="preserve">nd </w:t>
      </w:r>
      <w:r w:rsidR="00841A57">
        <w:rPr>
          <w:rFonts w:cs="Times New Roman"/>
          <w:sz w:val="20"/>
          <w:szCs w:val="20"/>
        </w:rPr>
        <w:tab/>
      </w:r>
      <w:r w:rsidR="00570074" w:rsidRPr="0063575D">
        <w:rPr>
          <w:rFonts w:cs="Times New Roman"/>
          <w:sz w:val="20"/>
          <w:szCs w:val="20"/>
        </w:rPr>
        <w:t xml:space="preserve">the </w:t>
      </w:r>
      <w:r w:rsidR="00BC6EBD" w:rsidRPr="0063575D">
        <w:rPr>
          <w:rFonts w:cs="Times New Roman"/>
          <w:sz w:val="20"/>
          <w:szCs w:val="20"/>
        </w:rPr>
        <w:t>client</w:t>
      </w:r>
      <w:r w:rsidR="008B6B38">
        <w:rPr>
          <w:rFonts w:cs="Times New Roman"/>
          <w:sz w:val="20"/>
          <w:szCs w:val="20"/>
        </w:rPr>
        <w:t xml:space="preserve"> </w:t>
      </w:r>
      <w:r w:rsidR="00FA73B1">
        <w:rPr>
          <w:rFonts w:cs="Times New Roman"/>
          <w:sz w:val="20"/>
          <w:szCs w:val="20"/>
        </w:rPr>
        <w:t>(SERIS</w:t>
      </w:r>
      <w:r w:rsidR="00CB00C8" w:rsidRPr="0063575D">
        <w:rPr>
          <w:rFonts w:cs="Times New Roman"/>
          <w:sz w:val="20"/>
          <w:szCs w:val="20"/>
        </w:rPr>
        <w:t>)</w:t>
      </w:r>
      <w:r w:rsidR="00BC6EBD" w:rsidRPr="0063575D">
        <w:rPr>
          <w:rFonts w:cs="Times New Roman"/>
          <w:sz w:val="20"/>
          <w:szCs w:val="20"/>
        </w:rPr>
        <w:t>,</w:t>
      </w:r>
      <w:r w:rsidR="0051596B">
        <w:rPr>
          <w:rFonts w:cs="Times New Roman"/>
          <w:sz w:val="20"/>
          <w:szCs w:val="20"/>
        </w:rPr>
        <w:t xml:space="preserve"> </w:t>
      </w:r>
      <w:r w:rsidRPr="0063575D">
        <w:rPr>
          <w:rFonts w:cs="Times New Roman"/>
          <w:sz w:val="20"/>
          <w:szCs w:val="20"/>
        </w:rPr>
        <w:t>translation and manual writing are as given in the following table.</w:t>
      </w:r>
    </w:p>
    <w:p w:rsidR="000737C5" w:rsidRPr="0063575D" w:rsidRDefault="000737C5" w:rsidP="0046338D">
      <w:pPr>
        <w:rPr>
          <w:rFonts w:cs="Times New Roman"/>
        </w:rPr>
      </w:pPr>
    </w:p>
    <w:p w:rsidR="007C2941" w:rsidRPr="0063575D" w:rsidRDefault="007C2941" w:rsidP="0046338D">
      <w:pPr>
        <w:rPr>
          <w:rFonts w:cs="Times New Roman"/>
        </w:rPr>
      </w:pPr>
    </w:p>
    <w:p w:rsidR="007C2941" w:rsidRPr="0063575D" w:rsidRDefault="007C2941" w:rsidP="0046338D">
      <w:pPr>
        <w:rPr>
          <w:rFonts w:cs="Times New Roman"/>
        </w:rPr>
      </w:pPr>
      <w:r w:rsidRPr="0063575D">
        <w:rPr>
          <w:rFonts w:cs="Times New Roman"/>
        </w:rPr>
        <w:t>Table 3.1</w:t>
      </w:r>
      <w:r w:rsidR="00D33774" w:rsidRPr="0063575D">
        <w:rPr>
          <w:rFonts w:cs="Times New Roman"/>
        </w:rPr>
        <w:t xml:space="preserve"> Points of liaison</w:t>
      </w:r>
    </w:p>
    <w:p w:rsidR="000737C5" w:rsidRPr="0063575D" w:rsidRDefault="000737C5"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250"/>
        <w:gridCol w:w="1620"/>
        <w:gridCol w:w="1745"/>
        <w:gridCol w:w="1971"/>
      </w:tblGrid>
      <w:tr w:rsidR="00DD79DE" w:rsidRPr="0063575D" w:rsidTr="00F6001A">
        <w:tc>
          <w:tcPr>
            <w:tcW w:w="6138" w:type="dxa"/>
            <w:gridSpan w:val="3"/>
            <w:tcBorders>
              <w:bottom w:val="single" w:sz="4" w:space="0" w:color="000000"/>
            </w:tcBorders>
            <w:shd w:val="clear" w:color="auto" w:fill="FBD4B4"/>
          </w:tcPr>
          <w:p w:rsidR="00DD79DE" w:rsidRPr="0063575D" w:rsidRDefault="00273A00" w:rsidP="0046338D">
            <w:pPr>
              <w:rPr>
                <w:rFonts w:cs="Times New Roman"/>
                <w:b/>
              </w:rPr>
            </w:pPr>
            <w:r w:rsidRPr="0063575D">
              <w:rPr>
                <w:rFonts w:cs="Times New Roman"/>
                <w:b/>
              </w:rPr>
              <w:t>SE24</w:t>
            </w:r>
            <w:r w:rsidR="00D01F63" w:rsidRPr="0063575D">
              <w:rPr>
                <w:rFonts w:cs="Times New Roman"/>
                <w:b/>
              </w:rPr>
              <w:t>PT7</w:t>
            </w:r>
          </w:p>
        </w:tc>
        <w:tc>
          <w:tcPr>
            <w:tcW w:w="3716" w:type="dxa"/>
            <w:gridSpan w:val="2"/>
            <w:tcBorders>
              <w:bottom w:val="single" w:sz="4" w:space="0" w:color="000000"/>
            </w:tcBorders>
            <w:shd w:val="clear" w:color="auto" w:fill="FBD4B4"/>
          </w:tcPr>
          <w:p w:rsidR="00DD79DE" w:rsidRPr="0063575D" w:rsidRDefault="00F6001A" w:rsidP="0046338D">
            <w:pPr>
              <w:rPr>
                <w:rFonts w:cs="Times New Roman"/>
                <w:b/>
              </w:rPr>
            </w:pPr>
            <w:r>
              <w:rPr>
                <w:rFonts w:cs="Times New Roman"/>
                <w:b/>
              </w:rPr>
              <w:t>SERIS</w:t>
            </w:r>
          </w:p>
        </w:tc>
      </w:tr>
      <w:tr w:rsidR="00DD79DE" w:rsidRPr="0063575D" w:rsidTr="00F6001A">
        <w:trPr>
          <w:trHeight w:val="422"/>
        </w:trPr>
        <w:tc>
          <w:tcPr>
            <w:tcW w:w="2268"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Responsibility</w:t>
            </w:r>
          </w:p>
        </w:tc>
        <w:tc>
          <w:tcPr>
            <w:tcW w:w="225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62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 xml:space="preserve"> Deputy</w:t>
            </w:r>
          </w:p>
        </w:tc>
        <w:tc>
          <w:tcPr>
            <w:tcW w:w="1745"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971"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Deputy</w:t>
            </w:r>
          </w:p>
        </w:tc>
      </w:tr>
      <w:tr w:rsidR="00DD79DE" w:rsidRPr="0063575D" w:rsidTr="00F6001A">
        <w:trPr>
          <w:trHeight w:val="215"/>
        </w:trPr>
        <w:tc>
          <w:tcPr>
            <w:tcW w:w="2268" w:type="dxa"/>
          </w:tcPr>
          <w:p w:rsidR="00DD79DE" w:rsidRPr="00F6001A" w:rsidRDefault="004E1FEC" w:rsidP="0046338D">
            <w:pPr>
              <w:rPr>
                <w:rFonts w:cs="Times New Roman"/>
                <w:sz w:val="16"/>
                <w:szCs w:val="16"/>
              </w:rPr>
            </w:pPr>
            <w:r w:rsidRPr="00F6001A">
              <w:rPr>
                <w:rFonts w:cs="Times New Roman"/>
                <w:sz w:val="16"/>
                <w:szCs w:val="16"/>
              </w:rPr>
              <w:t>Project Manager</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4E1FEC" w:rsidP="0046338D">
            <w:pPr>
              <w:rPr>
                <w:rFonts w:cs="Times New Roman"/>
                <w:sz w:val="16"/>
                <w:szCs w:val="16"/>
              </w:rPr>
            </w:pPr>
            <w:r w:rsidRPr="00F6001A">
              <w:rPr>
                <w:rFonts w:cs="Times New Roman"/>
                <w:sz w:val="16"/>
                <w:szCs w:val="16"/>
              </w:rPr>
              <w:t>Project Liaison</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CD7CB9" w:rsidP="0046338D">
            <w:pPr>
              <w:rPr>
                <w:rFonts w:cs="Times New Roman"/>
                <w:sz w:val="16"/>
                <w:szCs w:val="16"/>
              </w:rPr>
            </w:pPr>
            <w:r w:rsidRPr="00F6001A">
              <w:rPr>
                <w:rFonts w:cs="Times New Roman"/>
                <w:sz w:val="16"/>
                <w:szCs w:val="16"/>
              </w:rPr>
              <w:t>System Architect</w:t>
            </w:r>
          </w:p>
        </w:tc>
        <w:tc>
          <w:tcPr>
            <w:tcW w:w="2250" w:type="dxa"/>
          </w:tcPr>
          <w:p w:rsidR="00DD79DE" w:rsidRPr="00F6001A" w:rsidRDefault="00FA73B1" w:rsidP="0046338D">
            <w:pPr>
              <w:rPr>
                <w:rFonts w:cs="Times New Roman"/>
                <w:sz w:val="16"/>
                <w:szCs w:val="16"/>
              </w:rPr>
            </w:pPr>
            <w:r w:rsidRPr="00F6001A">
              <w:rPr>
                <w:sz w:val="16"/>
                <w:szCs w:val="16"/>
              </w:rPr>
              <w:t>Treza Bawm Win</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4E1FEC" w:rsidP="0046338D">
            <w:pPr>
              <w:rPr>
                <w:rFonts w:cs="Times New Roman"/>
                <w:sz w:val="16"/>
                <w:szCs w:val="16"/>
              </w:rPr>
            </w:pPr>
            <w:r w:rsidRPr="00F6001A">
              <w:rPr>
                <w:rFonts w:cs="Times New Roman"/>
                <w:sz w:val="16"/>
                <w:szCs w:val="16"/>
              </w:rPr>
              <w:t>Quality</w:t>
            </w:r>
            <w:r w:rsidR="00236576">
              <w:rPr>
                <w:rFonts w:cs="Times New Roman"/>
                <w:sz w:val="16"/>
                <w:szCs w:val="16"/>
              </w:rPr>
              <w:t xml:space="preserve"> Manager</w:t>
            </w:r>
          </w:p>
        </w:tc>
        <w:tc>
          <w:tcPr>
            <w:tcW w:w="2250" w:type="dxa"/>
          </w:tcPr>
          <w:p w:rsidR="0041006D" w:rsidRPr="00F6001A" w:rsidRDefault="00CD5C47" w:rsidP="0046338D">
            <w:pPr>
              <w:rPr>
                <w:rFonts w:cs="Times New Roman"/>
                <w:sz w:val="16"/>
                <w:szCs w:val="16"/>
              </w:rPr>
            </w:pPr>
            <w:r w:rsidRPr="00F6001A">
              <w:rPr>
                <w:rFonts w:cs="Times New Roman"/>
                <w:sz w:val="16"/>
                <w:szCs w:val="16"/>
              </w:rPr>
              <w:t>Nay</w:t>
            </w:r>
            <w:r w:rsidR="00FA73B1" w:rsidRPr="00F6001A">
              <w:rPr>
                <w:rFonts w:cs="Times New Roman"/>
                <w:sz w:val="16"/>
                <w:szCs w:val="16"/>
              </w:rPr>
              <w:t xml:space="preserve"> </w:t>
            </w:r>
            <w:r w:rsidR="007C0498" w:rsidRPr="00F6001A">
              <w:rPr>
                <w:rFonts w:cs="Times New Roman"/>
                <w:sz w:val="16"/>
                <w:szCs w:val="16"/>
              </w:rPr>
              <w:t>L</w:t>
            </w:r>
            <w:r w:rsidR="00FA73B1" w:rsidRPr="00F6001A">
              <w:rPr>
                <w:rFonts w:cs="Times New Roman"/>
                <w:sz w:val="16"/>
                <w:szCs w:val="16"/>
              </w:rPr>
              <w:t xml:space="preserve">in </w:t>
            </w:r>
            <w:r w:rsidR="007C0498" w:rsidRPr="00F6001A">
              <w:rPr>
                <w:rFonts w:cs="Times New Roman"/>
                <w:sz w:val="16"/>
                <w:szCs w:val="16"/>
              </w:rPr>
              <w:t>A</w:t>
            </w:r>
            <w:r w:rsidR="00FA73B1" w:rsidRPr="00F6001A">
              <w:rPr>
                <w:rFonts w:cs="Times New Roman"/>
                <w:sz w:val="16"/>
                <w:szCs w:val="16"/>
              </w:rPr>
              <w:t>ung</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F77C88" w:rsidP="0046338D">
            <w:pPr>
              <w:rPr>
                <w:rFonts w:cs="Times New Roman"/>
                <w:sz w:val="16"/>
                <w:szCs w:val="16"/>
              </w:rPr>
            </w:pPr>
            <w:r w:rsidRPr="00F6001A">
              <w:rPr>
                <w:rFonts w:cs="Times New Roman"/>
                <w:sz w:val="16"/>
                <w:szCs w:val="16"/>
              </w:rPr>
              <w:t>Technical Leader</w:t>
            </w:r>
          </w:p>
        </w:tc>
        <w:tc>
          <w:tcPr>
            <w:tcW w:w="2250" w:type="dxa"/>
          </w:tcPr>
          <w:p w:rsidR="0041006D" w:rsidRPr="00F6001A" w:rsidRDefault="00FA73B1" w:rsidP="0046338D">
            <w:pPr>
              <w:rPr>
                <w:rFonts w:cs="Times New Roman"/>
                <w:sz w:val="16"/>
                <w:szCs w:val="16"/>
              </w:rPr>
            </w:pPr>
            <w:r w:rsidRPr="00F6001A">
              <w:rPr>
                <w:rFonts w:cs="Times New Roman"/>
                <w:sz w:val="16"/>
                <w:szCs w:val="16"/>
              </w:rPr>
              <w:t>Gao Zhiyu</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267D1" w:rsidRPr="0063575D" w:rsidTr="00F6001A">
        <w:tc>
          <w:tcPr>
            <w:tcW w:w="2268" w:type="dxa"/>
          </w:tcPr>
          <w:p w:rsidR="004267D1" w:rsidRPr="00F6001A" w:rsidRDefault="00236576" w:rsidP="0046338D">
            <w:pPr>
              <w:rPr>
                <w:rFonts w:cs="Times New Roman"/>
                <w:sz w:val="16"/>
                <w:szCs w:val="16"/>
              </w:rPr>
            </w:pPr>
            <w:r>
              <w:rPr>
                <w:rFonts w:cs="Times New Roman"/>
                <w:sz w:val="16"/>
                <w:szCs w:val="16"/>
              </w:rPr>
              <w:t>System Analyst</w:t>
            </w:r>
          </w:p>
        </w:tc>
        <w:tc>
          <w:tcPr>
            <w:tcW w:w="2250" w:type="dxa"/>
          </w:tcPr>
          <w:p w:rsidR="004267D1" w:rsidRPr="00F6001A" w:rsidRDefault="00AE27F2" w:rsidP="0046338D">
            <w:pPr>
              <w:rPr>
                <w:rFonts w:cs="Times New Roman"/>
                <w:sz w:val="16"/>
                <w:szCs w:val="16"/>
              </w:rPr>
            </w:pPr>
            <w:r w:rsidRPr="00F6001A">
              <w:rPr>
                <w:sz w:val="16"/>
                <w:szCs w:val="16"/>
              </w:rPr>
              <w:t>Treza Bawm Win</w:t>
            </w:r>
          </w:p>
        </w:tc>
        <w:tc>
          <w:tcPr>
            <w:tcW w:w="1620" w:type="dxa"/>
          </w:tcPr>
          <w:p w:rsidR="004267D1" w:rsidRPr="00F6001A" w:rsidRDefault="004267D1" w:rsidP="0046338D">
            <w:pPr>
              <w:rPr>
                <w:rFonts w:cs="Times New Roman"/>
                <w:sz w:val="16"/>
                <w:szCs w:val="16"/>
              </w:rPr>
            </w:pPr>
          </w:p>
        </w:tc>
        <w:tc>
          <w:tcPr>
            <w:tcW w:w="1745" w:type="dxa"/>
          </w:tcPr>
          <w:p w:rsidR="004267D1"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267D1" w:rsidRPr="00F6001A" w:rsidRDefault="002C6E29" w:rsidP="0046338D">
            <w:pPr>
              <w:rPr>
                <w:rFonts w:cs="Times New Roman"/>
                <w:sz w:val="16"/>
                <w:szCs w:val="16"/>
              </w:rPr>
            </w:pPr>
            <w:r w:rsidRPr="00F6001A">
              <w:rPr>
                <w:rFonts w:cs="Times New Roman"/>
                <w:sz w:val="16"/>
                <w:szCs w:val="16"/>
              </w:rPr>
              <w:t>None</w:t>
            </w:r>
          </w:p>
        </w:tc>
      </w:tr>
      <w:tr w:rsidR="00EF3FF5" w:rsidRPr="0063575D" w:rsidTr="00F6001A">
        <w:tc>
          <w:tcPr>
            <w:tcW w:w="2268" w:type="dxa"/>
          </w:tcPr>
          <w:p w:rsidR="00EF3FF5" w:rsidRPr="00F6001A" w:rsidRDefault="00EF3FF5" w:rsidP="00EF3FF5">
            <w:pPr>
              <w:rPr>
                <w:rFonts w:cs="Times New Roman"/>
                <w:sz w:val="16"/>
                <w:szCs w:val="16"/>
              </w:rPr>
            </w:pPr>
            <w:r>
              <w:rPr>
                <w:rFonts w:cs="Times New Roman"/>
                <w:sz w:val="16"/>
                <w:szCs w:val="16"/>
              </w:rPr>
              <w:t>Change Manager</w:t>
            </w:r>
          </w:p>
        </w:tc>
        <w:tc>
          <w:tcPr>
            <w:tcW w:w="2250" w:type="dxa"/>
          </w:tcPr>
          <w:p w:rsidR="00EF3FF5" w:rsidRPr="00F6001A" w:rsidRDefault="00EF3FF5" w:rsidP="0046338D">
            <w:pPr>
              <w:rPr>
                <w:sz w:val="16"/>
                <w:szCs w:val="16"/>
              </w:rPr>
            </w:pPr>
            <w:r>
              <w:rPr>
                <w:sz w:val="16"/>
                <w:szCs w:val="16"/>
              </w:rPr>
              <w:t>Bala</w:t>
            </w:r>
          </w:p>
        </w:tc>
        <w:tc>
          <w:tcPr>
            <w:tcW w:w="1620" w:type="dxa"/>
          </w:tcPr>
          <w:p w:rsidR="00EF3FF5" w:rsidRPr="00F6001A" w:rsidRDefault="00EF3FF5" w:rsidP="0046338D">
            <w:pPr>
              <w:rPr>
                <w:rFonts w:cs="Times New Roman"/>
                <w:sz w:val="16"/>
                <w:szCs w:val="16"/>
              </w:rPr>
            </w:pPr>
          </w:p>
        </w:tc>
        <w:tc>
          <w:tcPr>
            <w:tcW w:w="1745" w:type="dxa"/>
          </w:tcPr>
          <w:p w:rsidR="00EF3FF5" w:rsidRPr="00F6001A" w:rsidRDefault="00EF3FF5" w:rsidP="0046338D">
            <w:pPr>
              <w:rPr>
                <w:rFonts w:cs="Times New Roman"/>
                <w:sz w:val="16"/>
                <w:szCs w:val="16"/>
              </w:rPr>
            </w:pPr>
            <w:r w:rsidRPr="00F6001A">
              <w:rPr>
                <w:rFonts w:cs="Times New Roman"/>
                <w:sz w:val="16"/>
                <w:szCs w:val="16"/>
              </w:rPr>
              <w:t>Soe Pyae/Dr.Zhao Lu</w:t>
            </w:r>
          </w:p>
        </w:tc>
        <w:tc>
          <w:tcPr>
            <w:tcW w:w="1971" w:type="dxa"/>
          </w:tcPr>
          <w:p w:rsidR="00EF3FF5" w:rsidRPr="00F6001A" w:rsidRDefault="00EF3FF5" w:rsidP="0046338D">
            <w:pPr>
              <w:rPr>
                <w:rFonts w:cs="Times New Roman"/>
                <w:sz w:val="16"/>
                <w:szCs w:val="16"/>
              </w:rPr>
            </w:pPr>
            <w:r>
              <w:rPr>
                <w:rFonts w:cs="Times New Roman"/>
                <w:sz w:val="16"/>
                <w:szCs w:val="16"/>
              </w:rPr>
              <w:t>None</w:t>
            </w:r>
          </w:p>
        </w:tc>
      </w:tr>
      <w:tr w:rsidR="009B3B34" w:rsidRPr="0063575D" w:rsidTr="00F6001A">
        <w:tc>
          <w:tcPr>
            <w:tcW w:w="2268" w:type="dxa"/>
          </w:tcPr>
          <w:p w:rsidR="009B3B34" w:rsidRPr="00F6001A" w:rsidRDefault="009B3B34" w:rsidP="0046338D">
            <w:pPr>
              <w:rPr>
                <w:rFonts w:cs="Times New Roman"/>
                <w:sz w:val="16"/>
                <w:szCs w:val="16"/>
              </w:rPr>
            </w:pPr>
            <w:r w:rsidRPr="00F6001A">
              <w:rPr>
                <w:rFonts w:cs="Times New Roman"/>
                <w:sz w:val="16"/>
                <w:szCs w:val="16"/>
              </w:rPr>
              <w:t>Developers</w:t>
            </w:r>
            <w:r w:rsidR="00236576">
              <w:rPr>
                <w:rFonts w:cs="Times New Roman"/>
                <w:sz w:val="16"/>
                <w:szCs w:val="16"/>
              </w:rPr>
              <w:t>/Software Engineers/Testers</w:t>
            </w:r>
          </w:p>
        </w:tc>
        <w:tc>
          <w:tcPr>
            <w:tcW w:w="2250" w:type="dxa"/>
          </w:tcPr>
          <w:p w:rsidR="009B3B34" w:rsidRPr="00F6001A" w:rsidRDefault="00F6001A" w:rsidP="00AE27F2">
            <w:pPr>
              <w:rPr>
                <w:rFonts w:cs="Times New Roman"/>
                <w:sz w:val="16"/>
                <w:szCs w:val="16"/>
              </w:rPr>
            </w:pPr>
            <w:r w:rsidRPr="00F6001A">
              <w:rPr>
                <w:sz w:val="16"/>
                <w:szCs w:val="16"/>
              </w:rPr>
              <w:t>Kaung Myat Bo,</w:t>
            </w:r>
            <w:r w:rsidRPr="00F6001A">
              <w:rPr>
                <w:rFonts w:cs="Times New Roman"/>
                <w:sz w:val="16"/>
                <w:szCs w:val="16"/>
              </w:rPr>
              <w:t xml:space="preserve"> Nay Lin Aung,</w:t>
            </w:r>
            <w:r w:rsidRPr="00F6001A">
              <w:rPr>
                <w:sz w:val="16"/>
                <w:szCs w:val="16"/>
              </w:rPr>
              <w:t xml:space="preserve"> Treza Bawm Win,</w:t>
            </w:r>
            <w:r w:rsidRPr="00F6001A">
              <w:rPr>
                <w:rFonts w:cs="Times New Roman"/>
                <w:sz w:val="16"/>
                <w:szCs w:val="16"/>
              </w:rPr>
              <w:t xml:space="preserve"> Gao Zhiyu</w:t>
            </w:r>
            <w:r w:rsidR="00236576">
              <w:rPr>
                <w:rFonts w:cs="Times New Roman"/>
                <w:sz w:val="16"/>
                <w:szCs w:val="16"/>
              </w:rPr>
              <w:t>, Bala</w:t>
            </w:r>
          </w:p>
        </w:tc>
        <w:tc>
          <w:tcPr>
            <w:tcW w:w="1620" w:type="dxa"/>
          </w:tcPr>
          <w:p w:rsidR="009B3B34" w:rsidRPr="00F6001A" w:rsidRDefault="009B3B34" w:rsidP="0046338D">
            <w:pPr>
              <w:rPr>
                <w:rFonts w:cs="Times New Roman"/>
                <w:sz w:val="16"/>
                <w:szCs w:val="16"/>
              </w:rPr>
            </w:pPr>
          </w:p>
        </w:tc>
        <w:tc>
          <w:tcPr>
            <w:tcW w:w="1745" w:type="dxa"/>
          </w:tcPr>
          <w:p w:rsidR="009B3B34"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9B3B34" w:rsidRPr="00F6001A" w:rsidRDefault="006E53BA" w:rsidP="0046338D">
            <w:pPr>
              <w:rPr>
                <w:rFonts w:cs="Times New Roman"/>
                <w:sz w:val="16"/>
                <w:szCs w:val="16"/>
              </w:rPr>
            </w:pPr>
            <w:r w:rsidRPr="00F6001A">
              <w:rPr>
                <w:rFonts w:cs="Times New Roman"/>
                <w:sz w:val="16"/>
                <w:szCs w:val="16"/>
              </w:rPr>
              <w:t>None</w:t>
            </w:r>
          </w:p>
        </w:tc>
      </w:tr>
    </w:tbl>
    <w:p w:rsidR="000737C5" w:rsidRPr="0063575D" w:rsidRDefault="000737C5" w:rsidP="0046338D">
      <w:pPr>
        <w:ind w:left="720"/>
        <w:rPr>
          <w:rFonts w:cs="Times New Roman"/>
        </w:rPr>
      </w:pPr>
    </w:p>
    <w:p w:rsidR="00BB20D9" w:rsidRPr="0063575D" w:rsidRDefault="00BB20D9" w:rsidP="0046338D">
      <w:pPr>
        <w:ind w:left="720"/>
        <w:rPr>
          <w:rFonts w:cs="Times New Roman"/>
        </w:rPr>
      </w:pPr>
    </w:p>
    <w:p w:rsidR="00E512D3" w:rsidRPr="0063575D" w:rsidRDefault="00E512D3" w:rsidP="0046338D">
      <w:pPr>
        <w:rPr>
          <w:rFonts w:cs="Times New Roman"/>
        </w:rPr>
      </w:pPr>
    </w:p>
    <w:p w:rsidR="00E512D3" w:rsidRPr="00B05462" w:rsidRDefault="00BB20D9" w:rsidP="0046338D">
      <w:pPr>
        <w:numPr>
          <w:ilvl w:val="0"/>
          <w:numId w:val="15"/>
        </w:numPr>
        <w:rPr>
          <w:rFonts w:cs="Times New Roman"/>
          <w:b/>
        </w:rPr>
      </w:pPr>
      <w:r w:rsidRPr="00B05462">
        <w:rPr>
          <w:rFonts w:cs="Times New Roman"/>
          <w:b/>
        </w:rPr>
        <w:t>DOCUMENTATION ORGANISATION</w:t>
      </w:r>
    </w:p>
    <w:p w:rsidR="00BB20D9" w:rsidRPr="0063575D" w:rsidRDefault="00BB20D9" w:rsidP="0046338D">
      <w:pPr>
        <w:rPr>
          <w:rFonts w:cs="Times New Roman"/>
        </w:rPr>
      </w:pPr>
    </w:p>
    <w:p w:rsidR="00C43B13" w:rsidRPr="0063575D" w:rsidRDefault="00C43B13" w:rsidP="0046338D">
      <w:pPr>
        <w:rPr>
          <w:rFonts w:cs="Times New Roman"/>
          <w:sz w:val="20"/>
          <w:szCs w:val="20"/>
        </w:rPr>
      </w:pPr>
      <w:r w:rsidRPr="0063575D">
        <w:rPr>
          <w:rFonts w:cs="Times New Roman"/>
          <w:sz w:val="20"/>
          <w:szCs w:val="20"/>
        </w:rPr>
        <w:tab/>
        <w:t xml:space="preserve">Project documentation will be organized in a number </w:t>
      </w:r>
      <w:r w:rsidR="00E23FE3" w:rsidRPr="0063575D">
        <w:rPr>
          <w:rFonts w:cs="Times New Roman"/>
          <w:sz w:val="20"/>
          <w:szCs w:val="20"/>
        </w:rPr>
        <w:t>of files</w:t>
      </w:r>
      <w:r w:rsidRPr="0063575D">
        <w:rPr>
          <w:rFonts w:cs="Times New Roman"/>
          <w:sz w:val="20"/>
          <w:szCs w:val="20"/>
        </w:rPr>
        <w:t xml:space="preserve"> according to the </w:t>
      </w:r>
      <w:r w:rsidR="00890FBE" w:rsidRPr="0063575D">
        <w:rPr>
          <w:rFonts w:cs="Times New Roman"/>
          <w:sz w:val="20"/>
          <w:szCs w:val="20"/>
        </w:rPr>
        <w:t xml:space="preserve">guideline field </w:t>
      </w:r>
      <w:r w:rsidRPr="0063575D">
        <w:rPr>
          <w:rFonts w:cs="Times New Roman"/>
          <w:sz w:val="20"/>
          <w:szCs w:val="20"/>
        </w:rPr>
        <w:t xml:space="preserve">at   </w:t>
      </w:r>
      <w:r w:rsidR="00ED4763" w:rsidRPr="0063575D">
        <w:rPr>
          <w:rFonts w:cs="Times New Roman"/>
          <w:sz w:val="20"/>
          <w:szCs w:val="20"/>
        </w:rPr>
        <w:tab/>
      </w:r>
      <w:r w:rsidR="00F6001A" w:rsidRPr="00F6001A">
        <w:rPr>
          <w:rFonts w:cs="Times New Roman"/>
          <w:b/>
          <w:bCs/>
          <w:color w:val="000000"/>
          <w:sz w:val="20"/>
          <w:szCs w:val="20"/>
        </w:rPr>
        <w:t>SE25PT7SERIS/SERIS</w:t>
      </w:r>
      <w:r w:rsidR="00AA7E83" w:rsidRPr="00F6001A">
        <w:rPr>
          <w:rFonts w:cs="Times New Roman"/>
          <w:b/>
          <w:i/>
          <w:color w:val="000000"/>
          <w:sz w:val="20"/>
          <w:szCs w:val="20"/>
        </w:rPr>
        <w:t>/MGMT</w:t>
      </w:r>
      <w:r w:rsidRPr="00F6001A">
        <w:rPr>
          <w:rFonts w:cs="Times New Roman"/>
          <w:b/>
          <w:i/>
          <w:color w:val="000000"/>
          <w:sz w:val="20"/>
          <w:szCs w:val="20"/>
        </w:rPr>
        <w:t>/</w:t>
      </w:r>
      <w:r w:rsidR="000C28B6" w:rsidRPr="00F6001A">
        <w:rPr>
          <w:rFonts w:cs="Times New Roman"/>
          <w:b/>
          <w:i/>
          <w:color w:val="000000"/>
          <w:sz w:val="20"/>
          <w:szCs w:val="20"/>
        </w:rPr>
        <w:t>QUALITY/PFP</w:t>
      </w:r>
      <w:r w:rsidRPr="0063575D">
        <w:rPr>
          <w:rFonts w:cs="Times New Roman"/>
          <w:sz w:val="20"/>
          <w:szCs w:val="20"/>
        </w:rPr>
        <w:t>.</w:t>
      </w:r>
      <w:r w:rsidR="00D0260B">
        <w:rPr>
          <w:rFonts w:cs="Times New Roman"/>
          <w:sz w:val="20"/>
          <w:szCs w:val="20"/>
        </w:rPr>
        <w:t xml:space="preserve"> </w:t>
      </w:r>
      <w:r w:rsidRPr="0063575D">
        <w:rPr>
          <w:rFonts w:cs="Times New Roman"/>
          <w:sz w:val="20"/>
          <w:szCs w:val="20"/>
        </w:rPr>
        <w:t>Files will be maintained up-to-date</w:t>
      </w:r>
      <w:r w:rsidR="00F6001A">
        <w:rPr>
          <w:rFonts w:cs="Times New Roman"/>
          <w:sz w:val="20"/>
          <w:szCs w:val="20"/>
        </w:rPr>
        <w:t xml:space="preserve"> </w:t>
      </w:r>
      <w:r w:rsidRPr="0063575D">
        <w:rPr>
          <w:rFonts w:cs="Times New Roman"/>
          <w:sz w:val="20"/>
          <w:szCs w:val="20"/>
        </w:rPr>
        <w:t xml:space="preserve">according to the </w:t>
      </w:r>
      <w:r w:rsidR="000C28B6" w:rsidRPr="0063575D">
        <w:rPr>
          <w:rFonts w:cs="Times New Roman"/>
          <w:sz w:val="20"/>
          <w:szCs w:val="20"/>
        </w:rPr>
        <w:tab/>
      </w:r>
      <w:r w:rsidRPr="0063575D">
        <w:rPr>
          <w:rFonts w:cs="Times New Roman"/>
          <w:sz w:val="20"/>
          <w:szCs w:val="20"/>
        </w:rPr>
        <w:t xml:space="preserve">procedures </w:t>
      </w:r>
      <w:r w:rsidR="00C96AE0" w:rsidRPr="0063575D">
        <w:rPr>
          <w:rFonts w:cs="Times New Roman"/>
          <w:sz w:val="20"/>
          <w:szCs w:val="20"/>
        </w:rPr>
        <w:t xml:space="preserve">defined in section </w:t>
      </w:r>
      <w:r w:rsidRPr="0063575D">
        <w:rPr>
          <w:rFonts w:cs="Times New Roman"/>
          <w:sz w:val="20"/>
          <w:szCs w:val="20"/>
        </w:rPr>
        <w:t>10.</w:t>
      </w:r>
      <w:r w:rsidR="00E23FE3" w:rsidRPr="0063575D">
        <w:rPr>
          <w:rFonts w:cs="Times New Roman"/>
          <w:sz w:val="20"/>
          <w:szCs w:val="20"/>
        </w:rPr>
        <w:t>2. Two</w:t>
      </w:r>
      <w:r w:rsidRPr="0063575D">
        <w:rPr>
          <w:rFonts w:cs="Times New Roman"/>
          <w:sz w:val="20"/>
          <w:szCs w:val="20"/>
        </w:rPr>
        <w:t xml:space="preserve"> basic types of files will be maintained:</w:t>
      </w:r>
    </w:p>
    <w:p w:rsidR="00C43B13" w:rsidRPr="0063575D" w:rsidRDefault="00C43B13" w:rsidP="0046338D">
      <w:pPr>
        <w:rPr>
          <w:rFonts w:cs="Times New Roman"/>
          <w:sz w:val="20"/>
          <w:szCs w:val="20"/>
        </w:rPr>
      </w:pPr>
    </w:p>
    <w:p w:rsidR="00C43B13" w:rsidRPr="0063575D" w:rsidRDefault="006C6190" w:rsidP="0046338D">
      <w:pPr>
        <w:numPr>
          <w:ilvl w:val="0"/>
          <w:numId w:val="18"/>
        </w:numPr>
        <w:rPr>
          <w:rFonts w:cs="Times New Roman"/>
          <w:sz w:val="20"/>
          <w:szCs w:val="20"/>
        </w:rPr>
      </w:pPr>
      <w:r>
        <w:rPr>
          <w:rFonts w:cs="Times New Roman"/>
          <w:sz w:val="20"/>
          <w:szCs w:val="20"/>
        </w:rPr>
        <w:t xml:space="preserve">Management files </w:t>
      </w:r>
      <w:r w:rsidR="00C43B13" w:rsidRPr="0063575D">
        <w:rPr>
          <w:rFonts w:cs="Times New Roman"/>
          <w:sz w:val="20"/>
          <w:szCs w:val="20"/>
        </w:rPr>
        <w:t>and</w:t>
      </w:r>
    </w:p>
    <w:p w:rsidR="00C43B13" w:rsidRPr="0063575D" w:rsidRDefault="00C43B13" w:rsidP="0046338D">
      <w:pPr>
        <w:numPr>
          <w:ilvl w:val="0"/>
          <w:numId w:val="18"/>
        </w:numPr>
        <w:rPr>
          <w:rFonts w:cs="Times New Roman"/>
          <w:sz w:val="20"/>
          <w:szCs w:val="20"/>
        </w:rPr>
      </w:pPr>
      <w:r w:rsidRPr="0063575D">
        <w:rPr>
          <w:rFonts w:cs="Times New Roman"/>
          <w:sz w:val="20"/>
          <w:szCs w:val="20"/>
        </w:rPr>
        <w:t>Technical files.</w:t>
      </w:r>
    </w:p>
    <w:p w:rsidR="00C43B13" w:rsidRPr="0063575D" w:rsidRDefault="00C43B13" w:rsidP="0046338D">
      <w:pPr>
        <w:rPr>
          <w:rFonts w:cs="Times New Roman"/>
        </w:rPr>
      </w:pPr>
    </w:p>
    <w:p w:rsidR="00C43B13" w:rsidRPr="0063575D" w:rsidRDefault="00C43B13" w:rsidP="0046338D">
      <w:pPr>
        <w:rPr>
          <w:rFonts w:cs="Times New Roman"/>
        </w:rPr>
      </w:pPr>
    </w:p>
    <w:p w:rsidR="00C43B13" w:rsidRPr="0063575D" w:rsidRDefault="00C43B13" w:rsidP="0046338D">
      <w:pPr>
        <w:rPr>
          <w:rFonts w:cs="Times New Roman"/>
          <w:sz w:val="20"/>
          <w:szCs w:val="20"/>
        </w:rPr>
      </w:pPr>
      <w:r w:rsidRPr="0063575D">
        <w:rPr>
          <w:rFonts w:cs="Times New Roman"/>
        </w:rPr>
        <w:tab/>
      </w:r>
      <w:r w:rsidRPr="0063575D">
        <w:rPr>
          <w:rFonts w:cs="Times New Roman"/>
          <w:sz w:val="20"/>
          <w:szCs w:val="20"/>
        </w:rPr>
        <w:t xml:space="preserve">The master file directory (MFD) and the file contents form for each file will be kept up to date at all </w:t>
      </w:r>
      <w:r w:rsidR="008574C9" w:rsidRPr="0063575D">
        <w:rPr>
          <w:rFonts w:cs="Times New Roman"/>
          <w:sz w:val="20"/>
          <w:szCs w:val="20"/>
        </w:rPr>
        <w:tab/>
      </w:r>
      <w:r w:rsidR="004C3EFF" w:rsidRPr="0063575D">
        <w:rPr>
          <w:rFonts w:cs="Times New Roman"/>
          <w:sz w:val="20"/>
          <w:szCs w:val="20"/>
        </w:rPr>
        <w:t>times.</w:t>
      </w:r>
      <w:r w:rsidRPr="0063575D">
        <w:rPr>
          <w:rFonts w:cs="Times New Roman"/>
          <w:sz w:val="20"/>
          <w:szCs w:val="20"/>
        </w:rPr>
        <w:t xml:space="preserve">The initial filing </w:t>
      </w:r>
      <w:r w:rsidR="00E23FE3" w:rsidRPr="0063575D">
        <w:rPr>
          <w:rFonts w:cs="Times New Roman"/>
          <w:sz w:val="20"/>
          <w:szCs w:val="20"/>
        </w:rPr>
        <w:t>structure to</w:t>
      </w:r>
      <w:r w:rsidRPr="0063575D">
        <w:rPr>
          <w:rFonts w:cs="Times New Roman"/>
          <w:sz w:val="20"/>
          <w:szCs w:val="20"/>
        </w:rPr>
        <w:t xml:space="preserve"> be setup by the project is shown in the following</w:t>
      </w:r>
      <w:r w:rsidR="003933F8" w:rsidRPr="0063575D">
        <w:rPr>
          <w:rFonts w:cs="Times New Roman"/>
          <w:sz w:val="20"/>
          <w:szCs w:val="20"/>
        </w:rPr>
        <w:t xml:space="preserve"> tables</w:t>
      </w:r>
      <w:r w:rsidRPr="0063575D">
        <w:rPr>
          <w:rFonts w:cs="Times New Roman"/>
          <w:sz w:val="20"/>
          <w:szCs w:val="20"/>
        </w:rPr>
        <w:t xml:space="preserve">. Other files will be </w:t>
      </w:r>
      <w:r w:rsidR="00372540">
        <w:rPr>
          <w:rFonts w:cs="Times New Roman"/>
          <w:sz w:val="20"/>
          <w:szCs w:val="20"/>
        </w:rPr>
        <w:tab/>
      </w:r>
      <w:r w:rsidRPr="0063575D">
        <w:rPr>
          <w:rFonts w:cs="Times New Roman"/>
          <w:sz w:val="20"/>
          <w:szCs w:val="20"/>
        </w:rPr>
        <w:t>added (and documented in the MFD) as and when required.</w:t>
      </w: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AE6FCE" w:rsidRPr="0063575D" w:rsidRDefault="00AE6FCE" w:rsidP="0046338D">
      <w:pPr>
        <w:rPr>
          <w:rFonts w:cs="Times New Roman"/>
        </w:rPr>
      </w:pPr>
    </w:p>
    <w:p w:rsidR="00AE6FCE" w:rsidRPr="0063575D" w:rsidRDefault="00AE6FCE" w:rsidP="0046338D">
      <w:pPr>
        <w:rPr>
          <w:rFonts w:cs="Times New Roman"/>
        </w:rPr>
      </w:pPr>
    </w:p>
    <w:p w:rsidR="00F033D2" w:rsidRPr="0063575D" w:rsidRDefault="00F033D2"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167773" w:rsidRPr="0063575D" w:rsidRDefault="00167773" w:rsidP="0046338D">
      <w:pPr>
        <w:rPr>
          <w:rFonts w:cs="Times New Roman"/>
        </w:rPr>
      </w:pPr>
    </w:p>
    <w:p w:rsidR="00F40AF8" w:rsidRPr="0063575D" w:rsidRDefault="00914A1F" w:rsidP="0046338D">
      <w:pPr>
        <w:rPr>
          <w:rFonts w:cs="Times New Roman"/>
        </w:rPr>
      </w:pPr>
      <w:r w:rsidRPr="0063575D">
        <w:rPr>
          <w:rFonts w:cs="Times New Roman"/>
        </w:rPr>
        <w:lastRenderedPageBreak/>
        <w:t xml:space="preserve">Table </w:t>
      </w:r>
      <w:r w:rsidR="00124AF4" w:rsidRPr="0063575D">
        <w:rPr>
          <w:rFonts w:cs="Times New Roman"/>
        </w:rPr>
        <w:t>3.2 Management</w:t>
      </w:r>
      <w:r w:rsidR="00F40AF8" w:rsidRPr="0063575D">
        <w:rPr>
          <w:rFonts w:cs="Times New Roman"/>
        </w:rPr>
        <w:t xml:space="preserve"> Files</w:t>
      </w:r>
    </w:p>
    <w:p w:rsidR="00F40AF8" w:rsidRPr="0063575D" w:rsidRDefault="00F40AF8"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4680"/>
        <w:gridCol w:w="3266"/>
      </w:tblGrid>
      <w:tr w:rsidR="00F40AF8" w:rsidRPr="0063575D" w:rsidTr="00741877">
        <w:tc>
          <w:tcPr>
            <w:tcW w:w="1908" w:type="dxa"/>
            <w:shd w:val="clear" w:color="auto" w:fill="F2F2F2"/>
          </w:tcPr>
          <w:p w:rsidR="00F40AF8" w:rsidRPr="0063575D" w:rsidRDefault="00F40AF8" w:rsidP="0046338D">
            <w:pPr>
              <w:rPr>
                <w:rFonts w:cs="Times New Roman"/>
                <w:b/>
              </w:rPr>
            </w:pPr>
            <w:r w:rsidRPr="0063575D">
              <w:rPr>
                <w:rFonts w:cs="Times New Roman"/>
                <w:b/>
              </w:rPr>
              <w:t>File Category</w:t>
            </w:r>
          </w:p>
        </w:tc>
        <w:tc>
          <w:tcPr>
            <w:tcW w:w="4680" w:type="dxa"/>
            <w:shd w:val="clear" w:color="auto" w:fill="F2F2F2"/>
          </w:tcPr>
          <w:p w:rsidR="00F40AF8" w:rsidRPr="0063575D" w:rsidRDefault="00F40AF8" w:rsidP="0046338D">
            <w:pPr>
              <w:rPr>
                <w:rFonts w:cs="Times New Roman"/>
                <w:b/>
              </w:rPr>
            </w:pPr>
            <w:r w:rsidRPr="0063575D">
              <w:rPr>
                <w:rFonts w:cs="Times New Roman"/>
                <w:b/>
              </w:rPr>
              <w:t>File Reference</w:t>
            </w:r>
          </w:p>
        </w:tc>
        <w:tc>
          <w:tcPr>
            <w:tcW w:w="3266" w:type="dxa"/>
            <w:shd w:val="clear" w:color="auto" w:fill="F2F2F2"/>
          </w:tcPr>
          <w:p w:rsidR="00F40AF8" w:rsidRPr="0063575D" w:rsidRDefault="00F40AF8" w:rsidP="0046338D">
            <w:pPr>
              <w:rPr>
                <w:rFonts w:cs="Times New Roman"/>
                <w:b/>
              </w:rPr>
            </w:pPr>
            <w:r w:rsidRPr="0063575D">
              <w:rPr>
                <w:rFonts w:cs="Times New Roman"/>
                <w:b/>
              </w:rPr>
              <w:t>File Description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Project Communication</w:t>
            </w:r>
          </w:p>
          <w:p w:rsidR="00E52B0F" w:rsidRPr="0063575D" w:rsidRDefault="00E52B0F" w:rsidP="0046338D">
            <w:pPr>
              <w:rPr>
                <w:rFonts w:cs="Times New Roman"/>
                <w:sz w:val="16"/>
                <w:szCs w:val="16"/>
              </w:rPr>
            </w:pPr>
          </w:p>
        </w:tc>
        <w:tc>
          <w:tcPr>
            <w:tcW w:w="4680" w:type="dxa"/>
          </w:tcPr>
          <w:p w:rsidR="00741877" w:rsidRPr="0063575D" w:rsidRDefault="00741877" w:rsidP="00741877">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/MGMT/MEETING/</w:t>
            </w:r>
            <w:r w:rsidR="00F53CDE">
              <w:rPr>
                <w:rFonts w:cs="Times New Roman"/>
                <w:sz w:val="16"/>
                <w:szCs w:val="16"/>
              </w:rPr>
              <w:t>EC</w:t>
            </w:r>
          </w:p>
          <w:p w:rsidR="00F40AF8" w:rsidRDefault="00741877" w:rsidP="0046338D">
            <w:pPr>
              <w:rPr>
                <w:rFonts w:cs="Times New Roman"/>
                <w:sz w:val="16"/>
                <w:szCs w:val="16"/>
              </w:rPr>
            </w:pPr>
            <w:r w:rsidRPr="00741877">
              <w:rPr>
                <w:rFonts w:cs="Times New Roman"/>
                <w:bCs/>
                <w:color w:val="000000"/>
                <w:sz w:val="16"/>
                <w:szCs w:val="16"/>
              </w:rPr>
              <w:t>SE25PT7SERIS/SERIS</w:t>
            </w:r>
            <w:r w:rsidR="000620D9" w:rsidRPr="0063575D">
              <w:rPr>
                <w:rFonts w:cs="Times New Roman"/>
                <w:sz w:val="16"/>
                <w:szCs w:val="16"/>
              </w:rPr>
              <w:t>/</w:t>
            </w:r>
            <w:r w:rsidR="005811B3" w:rsidRPr="0063575D">
              <w:rPr>
                <w:rFonts w:cs="Times New Roman"/>
                <w:sz w:val="16"/>
                <w:szCs w:val="16"/>
              </w:rPr>
              <w:t>MGMT/MEETING/</w:t>
            </w:r>
            <w:r w:rsidR="00F53CDE" w:rsidRPr="0063575D">
              <w:rPr>
                <w:rFonts w:cs="Times New Roman"/>
                <w:sz w:val="16"/>
                <w:szCs w:val="16"/>
              </w:rPr>
              <w:t xml:space="preserve"> </w:t>
            </w:r>
            <w:r w:rsidR="005B0234" w:rsidRPr="0063575D">
              <w:rPr>
                <w:rFonts w:cs="Times New Roman"/>
                <w:sz w:val="16"/>
                <w:szCs w:val="16"/>
              </w:rPr>
              <w:t>/IC</w:t>
            </w:r>
          </w:p>
          <w:p w:rsidR="00C32FB4" w:rsidRPr="0063575D" w:rsidRDefault="00C32FB4"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/MGMT/</w:t>
            </w:r>
            <w:r>
              <w:rPr>
                <w:rFonts w:cs="Times New Roman"/>
                <w:sz w:val="16"/>
                <w:szCs w:val="16"/>
              </w:rPr>
              <w:t>MEETING/AUM</w:t>
            </w:r>
          </w:p>
          <w:p w:rsidR="00C32FB4" w:rsidRPr="0063575D" w:rsidRDefault="00741877"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F42D8D" w:rsidRPr="0063575D">
              <w:rPr>
                <w:rFonts w:cs="Times New Roman"/>
                <w:sz w:val="16"/>
                <w:szCs w:val="16"/>
              </w:rPr>
              <w:t>/</w:t>
            </w:r>
            <w:r w:rsidR="00AD5867" w:rsidRPr="0063575D">
              <w:rPr>
                <w:rFonts w:cs="Times New Roman"/>
                <w:sz w:val="16"/>
                <w:szCs w:val="16"/>
              </w:rPr>
              <w:t>PLAN/WIF</w:t>
            </w:r>
          </w:p>
        </w:tc>
        <w:tc>
          <w:tcPr>
            <w:tcW w:w="3266" w:type="dxa"/>
          </w:tcPr>
          <w:p w:rsidR="00F40AF8" w:rsidRPr="0063575D" w:rsidRDefault="00E52B0F" w:rsidP="0046338D">
            <w:pPr>
              <w:rPr>
                <w:rFonts w:cs="Times New Roman"/>
                <w:sz w:val="16"/>
                <w:szCs w:val="16"/>
              </w:rPr>
            </w:pPr>
            <w:r w:rsidRPr="0063575D">
              <w:rPr>
                <w:rFonts w:cs="Times New Roman"/>
                <w:sz w:val="16"/>
                <w:szCs w:val="16"/>
              </w:rPr>
              <w:t>External Correspondence</w:t>
            </w:r>
          </w:p>
          <w:p w:rsidR="00E52B0F" w:rsidRPr="0063575D" w:rsidRDefault="00E52B0F" w:rsidP="0046338D">
            <w:pPr>
              <w:rPr>
                <w:rFonts w:cs="Times New Roman"/>
                <w:sz w:val="16"/>
                <w:szCs w:val="16"/>
              </w:rPr>
            </w:pPr>
            <w:r w:rsidRPr="0063575D">
              <w:rPr>
                <w:rFonts w:cs="Times New Roman"/>
                <w:sz w:val="16"/>
                <w:szCs w:val="16"/>
              </w:rPr>
              <w:t>Internal Correspondence</w:t>
            </w:r>
          </w:p>
          <w:p w:rsidR="00C32FB4" w:rsidRDefault="00B12884" w:rsidP="0046338D">
            <w:pPr>
              <w:rPr>
                <w:rFonts w:cs="Times New Roman"/>
                <w:sz w:val="16"/>
                <w:szCs w:val="16"/>
              </w:rPr>
            </w:pPr>
            <w:r>
              <w:rPr>
                <w:rFonts w:cs="Times New Roman"/>
                <w:sz w:val="16"/>
                <w:szCs w:val="16"/>
              </w:rPr>
              <w:t>Audit  Minutes</w:t>
            </w:r>
          </w:p>
          <w:p w:rsidR="00E52B0F" w:rsidRPr="0063575D" w:rsidRDefault="00E52B0F" w:rsidP="0046338D">
            <w:pPr>
              <w:rPr>
                <w:rFonts w:cs="Times New Roman"/>
                <w:sz w:val="16"/>
                <w:szCs w:val="16"/>
              </w:rPr>
            </w:pPr>
            <w:r w:rsidRPr="0063575D">
              <w:rPr>
                <w:rFonts w:cs="Times New Roman"/>
                <w:sz w:val="16"/>
                <w:szCs w:val="16"/>
              </w:rPr>
              <w:t>Work Instruction Forms</w:t>
            </w:r>
          </w:p>
        </w:tc>
      </w:tr>
      <w:tr w:rsidR="00F40AF8" w:rsidRPr="0063575D" w:rsidTr="00E53526">
        <w:trPr>
          <w:trHeight w:val="926"/>
        </w:trPr>
        <w:tc>
          <w:tcPr>
            <w:tcW w:w="1908" w:type="dxa"/>
          </w:tcPr>
          <w:p w:rsidR="00F40AF8" w:rsidRPr="0063575D" w:rsidRDefault="00E52B0F" w:rsidP="0046338D">
            <w:pPr>
              <w:rPr>
                <w:rFonts w:cs="Times New Roman"/>
                <w:sz w:val="16"/>
                <w:szCs w:val="16"/>
              </w:rPr>
            </w:pPr>
            <w:r w:rsidRPr="0063575D">
              <w:rPr>
                <w:rFonts w:cs="Times New Roman"/>
                <w:sz w:val="16"/>
                <w:szCs w:val="16"/>
              </w:rPr>
              <w:t>Plans</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PLAN/PP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QUALITY/MTP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QUALITY/UTP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QUALITY/STP</w:t>
            </w:r>
          </w:p>
          <w:p w:rsidR="0067524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906BC8" w:rsidRPr="0063575D">
              <w:rPr>
                <w:rFonts w:cs="Times New Roman"/>
                <w:sz w:val="16"/>
                <w:szCs w:val="16"/>
              </w:rPr>
              <w:t>QUALITY/ATP</w:t>
            </w:r>
          </w:p>
        </w:tc>
        <w:tc>
          <w:tcPr>
            <w:tcW w:w="3266" w:type="dxa"/>
          </w:tcPr>
          <w:p w:rsidR="00F40AF8" w:rsidRPr="0063575D" w:rsidRDefault="00E52B0F" w:rsidP="0046338D">
            <w:pPr>
              <w:rPr>
                <w:rFonts w:cs="Times New Roman"/>
                <w:sz w:val="16"/>
                <w:szCs w:val="16"/>
              </w:rPr>
            </w:pPr>
            <w:r w:rsidRPr="0063575D">
              <w:rPr>
                <w:rFonts w:cs="Times New Roman"/>
                <w:sz w:val="16"/>
                <w:szCs w:val="16"/>
              </w:rPr>
              <w:t>Project Plan</w:t>
            </w:r>
          </w:p>
          <w:p w:rsidR="00E52B0F" w:rsidRPr="0063575D" w:rsidRDefault="00E52B0F" w:rsidP="0046338D">
            <w:pPr>
              <w:rPr>
                <w:rFonts w:cs="Times New Roman"/>
                <w:sz w:val="16"/>
                <w:szCs w:val="16"/>
              </w:rPr>
            </w:pPr>
            <w:r w:rsidRPr="0063575D">
              <w:rPr>
                <w:rFonts w:cs="Times New Roman"/>
                <w:sz w:val="16"/>
                <w:szCs w:val="16"/>
              </w:rPr>
              <w:t>Master Test Plan</w:t>
            </w:r>
          </w:p>
          <w:p w:rsidR="00720EE8" w:rsidRPr="0063575D" w:rsidRDefault="00720EE8" w:rsidP="0046338D">
            <w:pPr>
              <w:rPr>
                <w:rFonts w:cs="Times New Roman"/>
                <w:sz w:val="16"/>
                <w:szCs w:val="16"/>
              </w:rPr>
            </w:pPr>
            <w:r w:rsidRPr="0063575D">
              <w:rPr>
                <w:rFonts w:cs="Times New Roman"/>
                <w:sz w:val="16"/>
                <w:szCs w:val="16"/>
              </w:rPr>
              <w:t>Module</w:t>
            </w:r>
            <w:r w:rsidR="00C57841" w:rsidRPr="0063575D">
              <w:rPr>
                <w:rFonts w:cs="Times New Roman"/>
                <w:sz w:val="16"/>
                <w:szCs w:val="16"/>
              </w:rPr>
              <w:t>/Unit</w:t>
            </w:r>
            <w:r w:rsidRPr="0063575D">
              <w:rPr>
                <w:rFonts w:cs="Times New Roman"/>
                <w:sz w:val="16"/>
                <w:szCs w:val="16"/>
              </w:rPr>
              <w:t xml:space="preserve"> Test Plan</w:t>
            </w:r>
          </w:p>
          <w:p w:rsidR="00E52B0F" w:rsidRPr="0063575D" w:rsidRDefault="00E52B0F" w:rsidP="0046338D">
            <w:pPr>
              <w:rPr>
                <w:rFonts w:cs="Times New Roman"/>
                <w:sz w:val="16"/>
                <w:szCs w:val="16"/>
              </w:rPr>
            </w:pPr>
            <w:r w:rsidRPr="0063575D">
              <w:rPr>
                <w:rFonts w:cs="Times New Roman"/>
                <w:sz w:val="16"/>
                <w:szCs w:val="16"/>
              </w:rPr>
              <w:t>System Test Plan</w:t>
            </w:r>
          </w:p>
          <w:p w:rsidR="00E52B0F" w:rsidRPr="0063575D" w:rsidRDefault="00E52B0F" w:rsidP="0046338D">
            <w:pPr>
              <w:rPr>
                <w:rFonts w:cs="Times New Roman"/>
                <w:sz w:val="16"/>
                <w:szCs w:val="16"/>
              </w:rPr>
            </w:pPr>
            <w:r w:rsidRPr="0063575D">
              <w:rPr>
                <w:rFonts w:cs="Times New Roman"/>
                <w:sz w:val="16"/>
                <w:szCs w:val="16"/>
              </w:rPr>
              <w:t>Acceptance Test Plan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Quality</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E52B0F" w:rsidRPr="0063575D">
              <w:rPr>
                <w:rFonts w:cs="Times New Roman"/>
                <w:sz w:val="16"/>
                <w:szCs w:val="16"/>
              </w:rPr>
              <w:t>/</w:t>
            </w:r>
            <w:r w:rsidR="00BC24AD" w:rsidRPr="0063575D">
              <w:rPr>
                <w:rFonts w:cs="Times New Roman"/>
                <w:sz w:val="16"/>
                <w:szCs w:val="16"/>
              </w:rPr>
              <w:t>QUALITY/QP</w:t>
            </w:r>
          </w:p>
          <w:p w:rsidR="00B237E2"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color w:val="000000"/>
                <w:sz w:val="16"/>
                <w:szCs w:val="16"/>
              </w:rPr>
              <w:t>MGMT</w:t>
            </w:r>
            <w:r w:rsidR="006E6F0D" w:rsidRPr="0063575D">
              <w:rPr>
                <w:rFonts w:cs="Times New Roman"/>
                <w:color w:val="000000"/>
                <w:sz w:val="16"/>
                <w:szCs w:val="16"/>
              </w:rPr>
              <w:t>/</w:t>
            </w:r>
            <w:r w:rsidR="00D47964" w:rsidRPr="0063575D">
              <w:rPr>
                <w:rFonts w:cs="Times New Roman"/>
                <w:color w:val="000000"/>
                <w:sz w:val="16"/>
                <w:szCs w:val="16"/>
              </w:rPr>
              <w:t>QUALITY/PFP</w:t>
            </w:r>
          </w:p>
          <w:p w:rsidR="00714A84"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714A84" w:rsidRPr="0063575D">
              <w:rPr>
                <w:rFonts w:cs="Times New Roman"/>
                <w:color w:val="000000"/>
                <w:sz w:val="16"/>
                <w:szCs w:val="16"/>
              </w:rPr>
              <w:t>MGMT/QUALITY/CP</w:t>
            </w:r>
          </w:p>
        </w:tc>
        <w:tc>
          <w:tcPr>
            <w:tcW w:w="3266" w:type="dxa"/>
          </w:tcPr>
          <w:p w:rsidR="00F40AF8" w:rsidRPr="0063575D" w:rsidRDefault="00B237E2" w:rsidP="0046338D">
            <w:pPr>
              <w:rPr>
                <w:rFonts w:cs="Times New Roman"/>
                <w:sz w:val="16"/>
                <w:szCs w:val="16"/>
              </w:rPr>
            </w:pPr>
            <w:r w:rsidRPr="0063575D">
              <w:rPr>
                <w:rFonts w:cs="Times New Roman"/>
                <w:sz w:val="16"/>
                <w:szCs w:val="16"/>
              </w:rPr>
              <w:t>Q</w:t>
            </w:r>
            <w:r w:rsidR="001F47A3">
              <w:rPr>
                <w:rFonts w:cs="Times New Roman"/>
                <w:sz w:val="16"/>
                <w:szCs w:val="16"/>
              </w:rPr>
              <w:t xml:space="preserve">uality </w:t>
            </w:r>
            <w:r w:rsidRPr="0063575D">
              <w:rPr>
                <w:rFonts w:cs="Times New Roman"/>
                <w:sz w:val="16"/>
                <w:szCs w:val="16"/>
              </w:rPr>
              <w:t>A</w:t>
            </w:r>
            <w:r w:rsidR="001F47A3">
              <w:rPr>
                <w:rFonts w:cs="Times New Roman"/>
                <w:sz w:val="16"/>
                <w:szCs w:val="16"/>
              </w:rPr>
              <w:t xml:space="preserve">ssurance </w:t>
            </w:r>
            <w:r w:rsidRPr="0063575D">
              <w:rPr>
                <w:rFonts w:cs="Times New Roman"/>
                <w:sz w:val="16"/>
                <w:szCs w:val="16"/>
              </w:rPr>
              <w:t xml:space="preserve"> Plan</w:t>
            </w:r>
          </w:p>
          <w:p w:rsidR="00B237E2" w:rsidRPr="0063575D" w:rsidRDefault="00B237E2" w:rsidP="0046338D">
            <w:pPr>
              <w:rPr>
                <w:rFonts w:cs="Times New Roman"/>
                <w:color w:val="000000"/>
                <w:sz w:val="16"/>
                <w:szCs w:val="16"/>
              </w:rPr>
            </w:pPr>
            <w:r w:rsidRPr="0063575D">
              <w:rPr>
                <w:rFonts w:cs="Times New Roman"/>
                <w:color w:val="000000"/>
                <w:sz w:val="16"/>
                <w:szCs w:val="16"/>
              </w:rPr>
              <w:t>Project Procedures</w:t>
            </w:r>
          </w:p>
          <w:p w:rsidR="00714A84" w:rsidRPr="0063575D" w:rsidRDefault="00714A84" w:rsidP="0046338D">
            <w:pPr>
              <w:rPr>
                <w:rFonts w:cs="Times New Roman"/>
                <w:color w:val="000000"/>
                <w:sz w:val="16"/>
                <w:szCs w:val="16"/>
              </w:rPr>
            </w:pPr>
            <w:r w:rsidRPr="0063575D">
              <w:rPr>
                <w:rFonts w:cs="Times New Roman"/>
                <w:color w:val="000000"/>
                <w:sz w:val="16"/>
                <w:szCs w:val="16"/>
              </w:rPr>
              <w:t>Configuration Procedures</w:t>
            </w:r>
          </w:p>
        </w:tc>
      </w:tr>
      <w:tr w:rsidR="00F40AF8" w:rsidRPr="0063575D" w:rsidTr="00357E28">
        <w:trPr>
          <w:trHeight w:val="332"/>
        </w:trPr>
        <w:tc>
          <w:tcPr>
            <w:tcW w:w="1908" w:type="dxa"/>
          </w:tcPr>
          <w:p w:rsidR="00E52B0F" w:rsidRPr="0063575D" w:rsidRDefault="00E52B0F" w:rsidP="0046338D">
            <w:pPr>
              <w:rPr>
                <w:rFonts w:cs="Times New Roman"/>
                <w:sz w:val="16"/>
                <w:szCs w:val="16"/>
              </w:rPr>
            </w:pPr>
            <w:r w:rsidRPr="0063575D">
              <w:rPr>
                <w:rFonts w:cs="Times New Roman"/>
                <w:sz w:val="16"/>
                <w:szCs w:val="16"/>
              </w:rPr>
              <w:t xml:space="preserve">Reporting and </w:t>
            </w:r>
          </w:p>
          <w:p w:rsidR="00F40AF8" w:rsidRPr="0063575D" w:rsidRDefault="00E52B0F" w:rsidP="0046338D">
            <w:pPr>
              <w:rPr>
                <w:rFonts w:cs="Times New Roman"/>
                <w:sz w:val="16"/>
                <w:szCs w:val="16"/>
              </w:rPr>
            </w:pPr>
            <w:r w:rsidRPr="0063575D">
              <w:rPr>
                <w:rFonts w:cs="Times New Roman"/>
                <w:sz w:val="16"/>
                <w:szCs w:val="16"/>
              </w:rPr>
              <w:t>Progress Control</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E37F99" w:rsidRPr="0063575D">
              <w:rPr>
                <w:rFonts w:cs="Times New Roman"/>
                <w:sz w:val="16"/>
                <w:szCs w:val="16"/>
              </w:rPr>
              <w:t>PLAN/TR</w:t>
            </w:r>
          </w:p>
          <w:p w:rsidR="00EC7BB9"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216150" w:rsidRPr="0063575D">
              <w:rPr>
                <w:rFonts w:cs="Times New Roman"/>
                <w:sz w:val="16"/>
                <w:szCs w:val="16"/>
              </w:rPr>
              <w:t>PLAN/PR</w:t>
            </w:r>
          </w:p>
        </w:tc>
        <w:tc>
          <w:tcPr>
            <w:tcW w:w="3266" w:type="dxa"/>
          </w:tcPr>
          <w:p w:rsidR="00F40AF8" w:rsidRPr="0063575D" w:rsidRDefault="00B237E2" w:rsidP="0046338D">
            <w:pPr>
              <w:rPr>
                <w:rFonts w:cs="Times New Roman"/>
                <w:sz w:val="16"/>
                <w:szCs w:val="16"/>
              </w:rPr>
            </w:pPr>
            <w:r w:rsidRPr="0063575D">
              <w:rPr>
                <w:rFonts w:cs="Times New Roman"/>
                <w:sz w:val="16"/>
                <w:szCs w:val="16"/>
              </w:rPr>
              <w:t>Time Reports</w:t>
            </w:r>
          </w:p>
          <w:p w:rsidR="00B237E2" w:rsidRPr="0063575D" w:rsidRDefault="00B237E2" w:rsidP="0046338D">
            <w:pPr>
              <w:rPr>
                <w:rFonts w:cs="Times New Roman"/>
                <w:sz w:val="16"/>
                <w:szCs w:val="16"/>
              </w:rPr>
            </w:pPr>
            <w:r w:rsidRPr="0063575D">
              <w:rPr>
                <w:rFonts w:cs="Times New Roman"/>
                <w:sz w:val="16"/>
                <w:szCs w:val="16"/>
              </w:rPr>
              <w:t>Progress Reports</w:t>
            </w:r>
          </w:p>
          <w:p w:rsidR="00EC7BB9" w:rsidRPr="0063575D" w:rsidRDefault="00EC7BB9" w:rsidP="0046338D">
            <w:pPr>
              <w:rPr>
                <w:rFonts w:cs="Times New Roman"/>
                <w:sz w:val="16"/>
                <w:szCs w:val="16"/>
              </w:rPr>
            </w:pPr>
          </w:p>
        </w:tc>
      </w:tr>
    </w:tbl>
    <w:p w:rsidR="00221B7F" w:rsidRPr="0063575D" w:rsidRDefault="00221B7F" w:rsidP="0046338D">
      <w:pPr>
        <w:rPr>
          <w:rFonts w:cs="Times New Roman"/>
        </w:rPr>
      </w:pPr>
    </w:p>
    <w:p w:rsidR="00900E59" w:rsidRDefault="00900E59" w:rsidP="0046338D">
      <w:pPr>
        <w:rPr>
          <w:rFonts w:cs="Times New Roman"/>
        </w:rPr>
      </w:pPr>
    </w:p>
    <w:p w:rsidR="00E512D3" w:rsidRPr="0063575D" w:rsidRDefault="002B2809" w:rsidP="0046338D">
      <w:pPr>
        <w:rPr>
          <w:rFonts w:cs="Times New Roman"/>
        </w:rPr>
      </w:pPr>
      <w:r w:rsidRPr="0063575D">
        <w:rPr>
          <w:rFonts w:cs="Times New Roman"/>
        </w:rPr>
        <w:t>Table 3.3 Technical Files</w:t>
      </w:r>
    </w:p>
    <w:p w:rsidR="002B2809" w:rsidRPr="0063575D" w:rsidRDefault="002B2809"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52"/>
        <w:gridCol w:w="4416"/>
        <w:gridCol w:w="3086"/>
      </w:tblGrid>
      <w:tr w:rsidR="00E15377" w:rsidRPr="0063575D" w:rsidTr="00167773">
        <w:tc>
          <w:tcPr>
            <w:tcW w:w="2352" w:type="dxa"/>
            <w:shd w:val="pct12" w:color="auto" w:fill="auto"/>
          </w:tcPr>
          <w:p w:rsidR="00E15377" w:rsidRPr="0063575D" w:rsidRDefault="00E15377" w:rsidP="0046338D">
            <w:pPr>
              <w:rPr>
                <w:rFonts w:cs="Times New Roman"/>
              </w:rPr>
            </w:pPr>
            <w:r w:rsidRPr="0063575D">
              <w:rPr>
                <w:rFonts w:cs="Times New Roman"/>
              </w:rPr>
              <w:t>File Category</w:t>
            </w:r>
          </w:p>
        </w:tc>
        <w:tc>
          <w:tcPr>
            <w:tcW w:w="4416" w:type="dxa"/>
            <w:shd w:val="pct12" w:color="auto" w:fill="auto"/>
          </w:tcPr>
          <w:p w:rsidR="00E15377" w:rsidRPr="0063575D" w:rsidRDefault="00E15377" w:rsidP="0046338D">
            <w:pPr>
              <w:rPr>
                <w:rFonts w:cs="Times New Roman"/>
              </w:rPr>
            </w:pPr>
            <w:r w:rsidRPr="0063575D">
              <w:rPr>
                <w:rFonts w:cs="Times New Roman"/>
              </w:rPr>
              <w:t>File Reference</w:t>
            </w:r>
          </w:p>
        </w:tc>
        <w:tc>
          <w:tcPr>
            <w:tcW w:w="3086" w:type="dxa"/>
            <w:shd w:val="pct12" w:color="auto" w:fill="auto"/>
          </w:tcPr>
          <w:p w:rsidR="00E15377" w:rsidRPr="0063575D" w:rsidRDefault="00E15377" w:rsidP="0046338D">
            <w:pPr>
              <w:rPr>
                <w:rFonts w:cs="Times New Roman"/>
              </w:rPr>
            </w:pPr>
            <w:r w:rsidRPr="0063575D">
              <w:rPr>
                <w:rFonts w:cs="Times New Roman"/>
              </w:rPr>
              <w:t>File Description</w:t>
            </w:r>
          </w:p>
        </w:tc>
      </w:tr>
      <w:tr w:rsidR="00E15377" w:rsidRPr="0063575D" w:rsidTr="0029099A">
        <w:tc>
          <w:tcPr>
            <w:tcW w:w="2352" w:type="dxa"/>
          </w:tcPr>
          <w:p w:rsidR="00E15377" w:rsidRPr="0063575D" w:rsidRDefault="0095349B" w:rsidP="0046338D">
            <w:pPr>
              <w:rPr>
                <w:rFonts w:cs="Times New Roman"/>
                <w:sz w:val="16"/>
                <w:szCs w:val="16"/>
              </w:rPr>
            </w:pPr>
            <w:r w:rsidRPr="0063575D">
              <w:rPr>
                <w:rFonts w:cs="Times New Roman"/>
                <w:sz w:val="16"/>
                <w:szCs w:val="16"/>
              </w:rPr>
              <w:t>Work Files</w:t>
            </w:r>
          </w:p>
          <w:p w:rsidR="00B22BA7" w:rsidRPr="0063575D" w:rsidRDefault="00B22BA7" w:rsidP="0046338D">
            <w:pPr>
              <w:rPr>
                <w:rFonts w:cs="Times New Roman"/>
                <w:sz w:val="16"/>
                <w:szCs w:val="16"/>
              </w:rPr>
            </w:pPr>
          </w:p>
        </w:tc>
        <w:tc>
          <w:tcPr>
            <w:tcW w:w="4416" w:type="dxa"/>
          </w:tcPr>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w:t>
            </w:r>
            <w:r w:rsidR="00705AB7">
              <w:rPr>
                <w:rFonts w:cs="Times New Roman"/>
                <w:sz w:val="16"/>
                <w:szCs w:val="16"/>
              </w:rPr>
              <w:t>/KMB</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TWORK/NAY</w:t>
            </w:r>
            <w:r w:rsidR="00705AB7">
              <w:rPr>
                <w:rFonts w:cs="Times New Roman"/>
                <w:sz w:val="16"/>
                <w:szCs w:val="16"/>
              </w:rPr>
              <w:t>LA</w:t>
            </w:r>
          </w:p>
          <w:p w:rsidR="007B2EE3"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TWORK/TREZA</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TWORK/GAO</w:t>
            </w:r>
            <w:r w:rsidR="00705AB7">
              <w:rPr>
                <w:rFonts w:cs="Times New Roman"/>
                <w:sz w:val="16"/>
                <w:szCs w:val="16"/>
              </w:rPr>
              <w:t>ZY</w:t>
            </w:r>
          </w:p>
          <w:p w:rsidR="003751EF"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751EF" w:rsidRPr="0063575D">
              <w:rPr>
                <w:rFonts w:cs="Times New Roman"/>
                <w:sz w:val="16"/>
                <w:szCs w:val="16"/>
              </w:rPr>
              <w:t>TECH/TWORK/</w:t>
            </w:r>
            <w:r>
              <w:rPr>
                <w:rFonts w:cs="Times New Roman"/>
                <w:sz w:val="16"/>
                <w:szCs w:val="16"/>
              </w:rPr>
              <w:t>BALA</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1F3246" w:rsidRPr="0063575D">
              <w:rPr>
                <w:rFonts w:cs="Times New Roman"/>
                <w:sz w:val="16"/>
                <w:szCs w:val="16"/>
              </w:rPr>
              <w:t>/</w:t>
            </w:r>
            <w:r w:rsidR="0041767B" w:rsidRPr="0063575D">
              <w:rPr>
                <w:rFonts w:cs="Times New Roman"/>
                <w:sz w:val="16"/>
                <w:szCs w:val="16"/>
              </w:rPr>
              <w:t>TEST/UT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E4109F" w:rsidRPr="0063575D">
              <w:rPr>
                <w:rFonts w:cs="Times New Roman"/>
                <w:sz w:val="16"/>
                <w:szCs w:val="16"/>
              </w:rPr>
              <w:t>/TEST</w:t>
            </w:r>
            <w:r w:rsidR="000F0517" w:rsidRPr="0063575D">
              <w:rPr>
                <w:rFonts w:cs="Times New Roman"/>
                <w:sz w:val="16"/>
                <w:szCs w:val="16"/>
              </w:rPr>
              <w:t>/</w:t>
            </w:r>
            <w:r w:rsidR="00E4109F" w:rsidRPr="0063575D">
              <w:rPr>
                <w:rFonts w:cs="Times New Roman"/>
                <w:sz w:val="16"/>
                <w:szCs w:val="16"/>
              </w:rPr>
              <w:t>ST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0F0517" w:rsidRPr="0063575D">
              <w:rPr>
                <w:rFonts w:cs="Times New Roman"/>
                <w:sz w:val="16"/>
                <w:szCs w:val="16"/>
              </w:rPr>
              <w:t>/</w:t>
            </w:r>
            <w:r w:rsidR="00E4109F" w:rsidRPr="0063575D">
              <w:rPr>
                <w:rFonts w:cs="Times New Roman"/>
                <w:sz w:val="16"/>
                <w:szCs w:val="16"/>
              </w:rPr>
              <w:t>TEST/UAT</w:t>
            </w:r>
          </w:p>
        </w:tc>
        <w:tc>
          <w:tcPr>
            <w:tcW w:w="3086" w:type="dxa"/>
          </w:tcPr>
          <w:p w:rsidR="00E15377" w:rsidRPr="0063575D" w:rsidRDefault="007B2EE3" w:rsidP="0046338D">
            <w:pPr>
              <w:rPr>
                <w:rFonts w:cs="Times New Roman"/>
                <w:sz w:val="16"/>
                <w:szCs w:val="16"/>
              </w:rPr>
            </w:pPr>
            <w:r>
              <w:rPr>
                <w:rFonts w:cs="Times New Roman"/>
                <w:sz w:val="16"/>
                <w:szCs w:val="16"/>
              </w:rPr>
              <w:t>Kaung</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Nay</w:t>
            </w:r>
            <w:r w:rsidR="000F0517" w:rsidRPr="0063575D">
              <w:rPr>
                <w:rFonts w:cs="Times New Roman"/>
                <w:sz w:val="16"/>
                <w:szCs w:val="16"/>
              </w:rPr>
              <w:t>’sWorkfile</w:t>
            </w:r>
          </w:p>
          <w:p w:rsidR="000F0517" w:rsidRPr="0063575D" w:rsidRDefault="007B2EE3" w:rsidP="0046338D">
            <w:pPr>
              <w:rPr>
                <w:rFonts w:cs="Times New Roman"/>
                <w:sz w:val="16"/>
                <w:szCs w:val="16"/>
              </w:rPr>
            </w:pPr>
            <w:r>
              <w:rPr>
                <w:rFonts w:cs="Times New Roman"/>
                <w:sz w:val="16"/>
                <w:szCs w:val="16"/>
              </w:rPr>
              <w:t>Treza</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Gao</w:t>
            </w:r>
            <w:r w:rsidR="000F0517" w:rsidRPr="0063575D">
              <w:rPr>
                <w:rFonts w:cs="Times New Roman"/>
                <w:sz w:val="16"/>
                <w:szCs w:val="16"/>
              </w:rPr>
              <w:t>’sWorkfile</w:t>
            </w:r>
          </w:p>
          <w:p w:rsidR="003751EF" w:rsidRPr="0063575D" w:rsidRDefault="007B2EE3" w:rsidP="0046338D">
            <w:pPr>
              <w:rPr>
                <w:rFonts w:cs="Times New Roman"/>
                <w:sz w:val="16"/>
                <w:szCs w:val="16"/>
              </w:rPr>
            </w:pPr>
            <w:r>
              <w:rPr>
                <w:sz w:val="16"/>
                <w:szCs w:val="16"/>
              </w:rPr>
              <w:t>Bala</w:t>
            </w:r>
            <w:r w:rsidR="003751EF" w:rsidRPr="00F45F8F">
              <w:rPr>
                <w:rFonts w:cs="Times New Roman"/>
                <w:sz w:val="16"/>
                <w:szCs w:val="16"/>
              </w:rPr>
              <w:t>’s</w:t>
            </w:r>
            <w:r w:rsidR="003751EF" w:rsidRPr="0063575D">
              <w:rPr>
                <w:rFonts w:cs="Times New Roman"/>
                <w:sz w:val="16"/>
                <w:szCs w:val="16"/>
              </w:rPr>
              <w:t>Workfile</w:t>
            </w:r>
          </w:p>
          <w:p w:rsidR="000F0517" w:rsidRPr="0063575D" w:rsidRDefault="000F0517" w:rsidP="0046338D">
            <w:pPr>
              <w:rPr>
                <w:rFonts w:cs="Times New Roman"/>
                <w:sz w:val="16"/>
                <w:szCs w:val="16"/>
              </w:rPr>
            </w:pPr>
            <w:r w:rsidRPr="0063575D">
              <w:rPr>
                <w:rFonts w:cs="Times New Roman"/>
                <w:sz w:val="16"/>
                <w:szCs w:val="16"/>
              </w:rPr>
              <w:t>Module/Unit Testing Workfile</w:t>
            </w:r>
          </w:p>
          <w:p w:rsidR="000F0517" w:rsidRPr="0063575D" w:rsidRDefault="000F0517" w:rsidP="0046338D">
            <w:pPr>
              <w:rPr>
                <w:rFonts w:cs="Times New Roman"/>
                <w:sz w:val="16"/>
                <w:szCs w:val="16"/>
              </w:rPr>
            </w:pPr>
            <w:r w:rsidRPr="0063575D">
              <w:rPr>
                <w:rFonts w:cs="Times New Roman"/>
                <w:sz w:val="16"/>
                <w:szCs w:val="16"/>
              </w:rPr>
              <w:t>System Testing Workfile</w:t>
            </w:r>
          </w:p>
          <w:p w:rsidR="000F0517" w:rsidRPr="0063575D" w:rsidRDefault="000F0517" w:rsidP="0046338D">
            <w:pPr>
              <w:rPr>
                <w:rFonts w:cs="Times New Roman"/>
                <w:sz w:val="16"/>
                <w:szCs w:val="16"/>
              </w:rPr>
            </w:pPr>
            <w:r w:rsidRPr="0063575D">
              <w:rPr>
                <w:rFonts w:cs="Times New Roman"/>
                <w:sz w:val="16"/>
                <w:szCs w:val="16"/>
              </w:rPr>
              <w:t>Acceptance Testing Workfile</w:t>
            </w:r>
          </w:p>
        </w:tc>
      </w:tr>
      <w:tr w:rsidR="007B68C4" w:rsidRPr="0063575D" w:rsidTr="0029099A">
        <w:tc>
          <w:tcPr>
            <w:tcW w:w="2352" w:type="dxa"/>
          </w:tcPr>
          <w:p w:rsidR="007B68C4" w:rsidRPr="0063575D" w:rsidRDefault="007B68C4" w:rsidP="0046338D">
            <w:pPr>
              <w:rPr>
                <w:rFonts w:cs="Times New Roman"/>
                <w:sz w:val="16"/>
                <w:szCs w:val="16"/>
              </w:rPr>
            </w:pPr>
            <w:r w:rsidRPr="0063575D">
              <w:rPr>
                <w:rFonts w:cs="Times New Roman"/>
                <w:sz w:val="16"/>
                <w:szCs w:val="16"/>
              </w:rPr>
              <w:t>Technical Specifications</w:t>
            </w:r>
          </w:p>
          <w:p w:rsidR="007B68C4" w:rsidRPr="0063575D" w:rsidRDefault="007B68C4" w:rsidP="0046338D">
            <w:pPr>
              <w:rPr>
                <w:rFonts w:cs="Times New Roman"/>
                <w:sz w:val="16"/>
                <w:szCs w:val="16"/>
              </w:rPr>
            </w:pPr>
          </w:p>
        </w:tc>
        <w:tc>
          <w:tcPr>
            <w:tcW w:w="4416" w:type="dxa"/>
          </w:tcPr>
          <w:p w:rsidR="0057107A"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D54EF" w:rsidRPr="0063575D">
              <w:rPr>
                <w:rFonts w:cs="Times New Roman"/>
                <w:sz w:val="16"/>
                <w:szCs w:val="16"/>
              </w:rPr>
              <w:t>SPEC/R</w:t>
            </w:r>
            <w:r w:rsidR="00CF1631" w:rsidRPr="0063575D">
              <w:rPr>
                <w:rFonts w:cs="Times New Roman"/>
                <w:sz w:val="16"/>
                <w:szCs w:val="16"/>
              </w:rPr>
              <w:t>EQUIREMENT/UR</w:t>
            </w:r>
            <w:r w:rsidR="00E225B2">
              <w:rPr>
                <w:rFonts w:cs="Times New Roman"/>
                <w:sz w:val="16"/>
                <w:szCs w:val="16"/>
              </w:rPr>
              <w:t>S</w:t>
            </w:r>
          </w:p>
          <w:p w:rsidR="00FE6D50" w:rsidRDefault="00FE6D50"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/SPEC/R</w:t>
            </w:r>
            <w:r>
              <w:rPr>
                <w:rFonts w:cs="Times New Roman"/>
                <w:sz w:val="16"/>
                <w:szCs w:val="16"/>
              </w:rPr>
              <w:t>EQUIREMENT/UIS</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D54EF" w:rsidRPr="0063575D">
              <w:rPr>
                <w:rFonts w:cs="Times New Roman"/>
                <w:sz w:val="16"/>
                <w:szCs w:val="16"/>
              </w:rPr>
              <w:t>/</w:t>
            </w:r>
            <w:r w:rsidR="0058656D" w:rsidRPr="0063575D">
              <w:rPr>
                <w:rFonts w:cs="Times New Roman"/>
                <w:sz w:val="16"/>
                <w:szCs w:val="16"/>
              </w:rPr>
              <w:t>DESIGN</w:t>
            </w:r>
            <w:r w:rsidR="00FD54EF" w:rsidRPr="0063575D">
              <w:rPr>
                <w:rFonts w:cs="Times New Roman"/>
                <w:sz w:val="16"/>
                <w:szCs w:val="16"/>
              </w:rPr>
              <w:t>/</w:t>
            </w:r>
            <w:r w:rsidR="00A03488">
              <w:rPr>
                <w:rFonts w:cs="Times New Roman"/>
                <w:sz w:val="16"/>
                <w:szCs w:val="16"/>
              </w:rPr>
              <w:t>HLD</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FD54EF" w:rsidRPr="0063575D">
              <w:rPr>
                <w:rFonts w:cs="Times New Roman"/>
                <w:sz w:val="16"/>
                <w:szCs w:val="16"/>
              </w:rPr>
              <w:t>USER/API</w:t>
            </w:r>
          </w:p>
          <w:p w:rsidR="00F30D37"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30D37" w:rsidRPr="0063575D">
              <w:rPr>
                <w:rFonts w:cs="Times New Roman"/>
                <w:sz w:val="16"/>
                <w:szCs w:val="16"/>
              </w:rPr>
              <w:t>TECH/DEPLOY/DPC</w:t>
            </w:r>
          </w:p>
        </w:tc>
        <w:tc>
          <w:tcPr>
            <w:tcW w:w="3086" w:type="dxa"/>
          </w:tcPr>
          <w:p w:rsidR="007B68C4" w:rsidRDefault="00FE6D50" w:rsidP="0046338D">
            <w:pPr>
              <w:rPr>
                <w:rFonts w:cs="Times New Roman"/>
                <w:sz w:val="16"/>
                <w:szCs w:val="16"/>
              </w:rPr>
            </w:pPr>
            <w:r>
              <w:rPr>
                <w:rFonts w:cs="Times New Roman"/>
                <w:sz w:val="16"/>
                <w:szCs w:val="16"/>
              </w:rPr>
              <w:t>User Requirement Spec</w:t>
            </w:r>
          </w:p>
          <w:p w:rsidR="00FE6D50" w:rsidRPr="0063575D" w:rsidRDefault="00FE6D50" w:rsidP="0046338D">
            <w:pPr>
              <w:rPr>
                <w:rFonts w:cs="Times New Roman"/>
                <w:sz w:val="16"/>
                <w:szCs w:val="16"/>
              </w:rPr>
            </w:pPr>
            <w:r>
              <w:rPr>
                <w:rFonts w:cs="Times New Roman"/>
                <w:sz w:val="16"/>
                <w:szCs w:val="16"/>
              </w:rPr>
              <w:t>User Interface Spec</w:t>
            </w:r>
          </w:p>
          <w:p w:rsidR="00DB6647" w:rsidRPr="0063575D" w:rsidRDefault="00A03488" w:rsidP="0046338D">
            <w:pPr>
              <w:rPr>
                <w:rFonts w:cs="Times New Roman"/>
                <w:sz w:val="16"/>
                <w:szCs w:val="16"/>
              </w:rPr>
            </w:pPr>
            <w:r>
              <w:rPr>
                <w:rFonts w:cs="Times New Roman"/>
                <w:sz w:val="16"/>
                <w:szCs w:val="16"/>
              </w:rPr>
              <w:t>High Level Design</w:t>
            </w:r>
            <w:r w:rsidR="00DB6647" w:rsidRPr="0063575D">
              <w:rPr>
                <w:rFonts w:cs="Times New Roman"/>
                <w:sz w:val="16"/>
                <w:szCs w:val="16"/>
              </w:rPr>
              <w:t xml:space="preserve"> Specification</w:t>
            </w:r>
          </w:p>
          <w:p w:rsidR="00DB6647" w:rsidRPr="0063575D" w:rsidRDefault="00DB6647" w:rsidP="0046338D">
            <w:pPr>
              <w:rPr>
                <w:rFonts w:cs="Times New Roman"/>
                <w:sz w:val="16"/>
                <w:szCs w:val="16"/>
              </w:rPr>
            </w:pPr>
            <w:r w:rsidRPr="0063575D">
              <w:rPr>
                <w:rFonts w:cs="Times New Roman"/>
                <w:sz w:val="16"/>
                <w:szCs w:val="16"/>
              </w:rPr>
              <w:t>Programmer’s Manual</w:t>
            </w:r>
          </w:p>
          <w:p w:rsidR="00F30D37" w:rsidRPr="0063575D" w:rsidRDefault="00F30D37" w:rsidP="0046338D">
            <w:pPr>
              <w:rPr>
                <w:rFonts w:cs="Times New Roman"/>
                <w:sz w:val="16"/>
                <w:szCs w:val="16"/>
              </w:rPr>
            </w:pPr>
            <w:r w:rsidRPr="0063575D">
              <w:rPr>
                <w:rFonts w:cs="Times New Roman"/>
                <w:sz w:val="16"/>
                <w:szCs w:val="16"/>
              </w:rPr>
              <w:t>Deployment Document</w:t>
            </w:r>
          </w:p>
        </w:tc>
      </w:tr>
      <w:tr w:rsidR="007B68C4" w:rsidRPr="0063575D" w:rsidTr="0029099A">
        <w:trPr>
          <w:trHeight w:val="332"/>
        </w:trPr>
        <w:tc>
          <w:tcPr>
            <w:tcW w:w="2352" w:type="dxa"/>
          </w:tcPr>
          <w:p w:rsidR="007B68C4" w:rsidRPr="0063575D" w:rsidRDefault="007B68C4" w:rsidP="0046338D">
            <w:pPr>
              <w:rPr>
                <w:rFonts w:cs="Times New Roman"/>
                <w:sz w:val="16"/>
                <w:szCs w:val="16"/>
              </w:rPr>
            </w:pPr>
            <w:r w:rsidRPr="0063575D">
              <w:rPr>
                <w:rFonts w:cs="Times New Roman"/>
                <w:sz w:val="16"/>
                <w:szCs w:val="16"/>
              </w:rPr>
              <w:t>User Documents</w:t>
            </w:r>
          </w:p>
          <w:p w:rsidR="007B68C4" w:rsidRPr="0063575D" w:rsidRDefault="007B68C4" w:rsidP="0046338D">
            <w:pPr>
              <w:rPr>
                <w:rFonts w:cs="Times New Roman"/>
                <w:sz w:val="16"/>
                <w:szCs w:val="16"/>
              </w:rPr>
            </w:pP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801B2A" w:rsidRPr="0063575D">
              <w:rPr>
                <w:rFonts w:cs="Times New Roman"/>
                <w:sz w:val="16"/>
                <w:szCs w:val="16"/>
              </w:rPr>
              <w:t>USER/UG</w:t>
            </w:r>
          </w:p>
        </w:tc>
        <w:tc>
          <w:tcPr>
            <w:tcW w:w="3086" w:type="dxa"/>
          </w:tcPr>
          <w:p w:rsidR="007B68C4" w:rsidRPr="0063575D" w:rsidRDefault="0002122B" w:rsidP="0046338D">
            <w:pPr>
              <w:rPr>
                <w:rFonts w:cs="Times New Roman"/>
                <w:sz w:val="16"/>
                <w:szCs w:val="16"/>
              </w:rPr>
            </w:pPr>
            <w:r w:rsidRPr="0063575D">
              <w:rPr>
                <w:rFonts w:cs="Times New Roman"/>
                <w:sz w:val="16"/>
                <w:szCs w:val="16"/>
              </w:rPr>
              <w:t>User’s Manual</w:t>
            </w:r>
          </w:p>
        </w:tc>
      </w:tr>
      <w:tr w:rsidR="007B68C4" w:rsidRPr="0063575D" w:rsidTr="007671D1">
        <w:trPr>
          <w:trHeight w:val="800"/>
        </w:trPr>
        <w:tc>
          <w:tcPr>
            <w:tcW w:w="2352" w:type="dxa"/>
          </w:tcPr>
          <w:p w:rsidR="0002122B" w:rsidRPr="0063575D" w:rsidRDefault="0002122B" w:rsidP="0046338D">
            <w:pPr>
              <w:rPr>
                <w:rFonts w:cs="Times New Roman"/>
                <w:sz w:val="16"/>
                <w:szCs w:val="16"/>
              </w:rPr>
            </w:pPr>
            <w:r w:rsidRPr="0063575D">
              <w:rPr>
                <w:rFonts w:cs="Times New Roman"/>
                <w:sz w:val="16"/>
                <w:szCs w:val="16"/>
              </w:rPr>
              <w:t xml:space="preserve">Software  </w:t>
            </w:r>
          </w:p>
          <w:p w:rsidR="0002122B" w:rsidRPr="0063575D" w:rsidRDefault="007B68C4" w:rsidP="0046338D">
            <w:pPr>
              <w:rPr>
                <w:rFonts w:cs="Times New Roman"/>
                <w:sz w:val="16"/>
                <w:szCs w:val="16"/>
              </w:rPr>
            </w:pPr>
            <w:r w:rsidRPr="0063575D">
              <w:rPr>
                <w:rFonts w:cs="Times New Roman"/>
                <w:sz w:val="16"/>
                <w:szCs w:val="16"/>
              </w:rPr>
              <w:t xml:space="preserve">Configuration </w:t>
            </w:r>
          </w:p>
          <w:p w:rsidR="007B68C4" w:rsidRPr="0063575D" w:rsidRDefault="007B68C4" w:rsidP="0046338D">
            <w:pPr>
              <w:rPr>
                <w:rFonts w:cs="Times New Roman"/>
                <w:sz w:val="16"/>
                <w:szCs w:val="16"/>
              </w:rPr>
            </w:pPr>
            <w:r w:rsidRPr="0063575D">
              <w:rPr>
                <w:rFonts w:cs="Times New Roman"/>
                <w:sz w:val="16"/>
                <w:szCs w:val="16"/>
              </w:rPr>
              <w:t>Management</w:t>
            </w: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FF7054" w:rsidRPr="0063575D">
              <w:rPr>
                <w:rFonts w:cs="Times New Roman"/>
                <w:sz w:val="16"/>
                <w:szCs w:val="16"/>
              </w:rPr>
              <w:t>/</w:t>
            </w:r>
            <w:r w:rsidR="00D37125">
              <w:rPr>
                <w:rFonts w:cs="Times New Roman"/>
                <w:sz w:val="16"/>
                <w:szCs w:val="16"/>
              </w:rPr>
              <w:t>LOGS/</w:t>
            </w:r>
            <w:r w:rsidR="0002122B" w:rsidRPr="0063575D">
              <w:rPr>
                <w:rFonts w:cs="Times New Roman"/>
                <w:sz w:val="16"/>
                <w:szCs w:val="16"/>
              </w:rPr>
              <w:t xml:space="preserve">TC.1 </w:t>
            </w: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/LOGS</w:t>
            </w:r>
            <w:r w:rsidR="0002122B" w:rsidRPr="0063575D">
              <w:rPr>
                <w:rFonts w:cs="Times New Roman"/>
                <w:sz w:val="16"/>
                <w:szCs w:val="16"/>
              </w:rPr>
              <w:t>/TC.2</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 xml:space="preserve"> LOGS</w:t>
            </w:r>
            <w:r w:rsidR="0002122B" w:rsidRPr="0063575D">
              <w:rPr>
                <w:rFonts w:cs="Times New Roman"/>
                <w:sz w:val="16"/>
                <w:szCs w:val="16"/>
              </w:rPr>
              <w:t>/TC.3</w:t>
            </w:r>
          </w:p>
          <w:p w:rsidR="0002122B"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/LOGS</w:t>
            </w:r>
            <w:r w:rsidR="0002122B" w:rsidRPr="0063575D">
              <w:rPr>
                <w:rFonts w:cs="Times New Roman"/>
                <w:sz w:val="16"/>
                <w:szCs w:val="16"/>
              </w:rPr>
              <w:t>/TC.4</w:t>
            </w:r>
          </w:p>
        </w:tc>
        <w:tc>
          <w:tcPr>
            <w:tcW w:w="3086" w:type="dxa"/>
          </w:tcPr>
          <w:p w:rsidR="007B68C4" w:rsidRPr="0063575D" w:rsidRDefault="0041601C" w:rsidP="0046338D">
            <w:pPr>
              <w:rPr>
                <w:rFonts w:cs="Times New Roman"/>
                <w:sz w:val="16"/>
                <w:szCs w:val="16"/>
              </w:rPr>
            </w:pPr>
            <w:r w:rsidRPr="0063575D">
              <w:rPr>
                <w:rFonts w:cs="Times New Roman"/>
                <w:sz w:val="16"/>
                <w:szCs w:val="16"/>
              </w:rPr>
              <w:t>Observation Reports</w:t>
            </w:r>
            <w:r w:rsidR="00CF256C" w:rsidRPr="0063575D">
              <w:rPr>
                <w:rFonts w:cs="Times New Roman"/>
                <w:sz w:val="16"/>
                <w:szCs w:val="16"/>
              </w:rPr>
              <w:t>/Error</w:t>
            </w:r>
            <w:r w:rsidRPr="0063575D">
              <w:rPr>
                <w:rFonts w:cs="Times New Roman"/>
                <w:sz w:val="16"/>
                <w:szCs w:val="16"/>
              </w:rPr>
              <w:t xml:space="preserve"> Log</w:t>
            </w:r>
          </w:p>
          <w:p w:rsidR="0041601C" w:rsidRPr="0063575D" w:rsidRDefault="009B6606" w:rsidP="0046338D">
            <w:pPr>
              <w:rPr>
                <w:rFonts w:cs="Times New Roman"/>
                <w:sz w:val="16"/>
                <w:szCs w:val="16"/>
              </w:rPr>
            </w:pPr>
            <w:r w:rsidRPr="0063575D">
              <w:rPr>
                <w:rFonts w:cs="Times New Roman"/>
                <w:sz w:val="16"/>
                <w:szCs w:val="16"/>
              </w:rPr>
              <w:t xml:space="preserve">Change Record in </w:t>
            </w:r>
            <w:r w:rsidR="0041601C" w:rsidRPr="0063575D">
              <w:rPr>
                <w:rFonts w:cs="Times New Roman"/>
                <w:sz w:val="16"/>
                <w:szCs w:val="16"/>
              </w:rPr>
              <w:t>Change Log</w:t>
            </w:r>
          </w:p>
          <w:p w:rsidR="009B6606" w:rsidRPr="0063575D" w:rsidRDefault="0041601C" w:rsidP="0046338D">
            <w:pPr>
              <w:rPr>
                <w:rFonts w:cs="Times New Roman"/>
                <w:sz w:val="16"/>
                <w:szCs w:val="16"/>
              </w:rPr>
            </w:pPr>
            <w:r w:rsidRPr="0063575D">
              <w:rPr>
                <w:rFonts w:cs="Times New Roman"/>
                <w:sz w:val="16"/>
                <w:szCs w:val="16"/>
              </w:rPr>
              <w:t>Testing</w:t>
            </w:r>
            <w:r w:rsidR="00661E80">
              <w:rPr>
                <w:rFonts w:cs="Times New Roman"/>
                <w:sz w:val="16"/>
                <w:szCs w:val="16"/>
              </w:rPr>
              <w:t xml:space="preserve"> </w:t>
            </w:r>
            <w:r w:rsidR="009B6606" w:rsidRPr="0063575D">
              <w:rPr>
                <w:rFonts w:cs="Times New Roman"/>
                <w:sz w:val="16"/>
                <w:szCs w:val="16"/>
              </w:rPr>
              <w:t>&amp; Verification Log</w:t>
            </w:r>
          </w:p>
          <w:p w:rsidR="0041601C" w:rsidRPr="0063575D" w:rsidRDefault="0041601C" w:rsidP="0046338D">
            <w:pPr>
              <w:rPr>
                <w:rFonts w:cs="Times New Roman"/>
                <w:sz w:val="16"/>
                <w:szCs w:val="16"/>
              </w:rPr>
            </w:pPr>
            <w:r w:rsidRPr="0063575D">
              <w:rPr>
                <w:rFonts w:cs="Times New Roman"/>
                <w:sz w:val="16"/>
                <w:szCs w:val="16"/>
              </w:rPr>
              <w:t>Configuration Log</w:t>
            </w:r>
            <w:r w:rsidR="00BE4B76" w:rsidRPr="0063575D">
              <w:rPr>
                <w:rFonts w:cs="Times New Roman"/>
                <w:sz w:val="16"/>
                <w:szCs w:val="16"/>
              </w:rPr>
              <w:t xml:space="preserve"> of all </w:t>
            </w:r>
            <w:r w:rsidR="00D4753D" w:rsidRPr="0063575D">
              <w:rPr>
                <w:rFonts w:cs="Times New Roman"/>
                <w:sz w:val="16"/>
                <w:szCs w:val="16"/>
              </w:rPr>
              <w:t>versions</w:t>
            </w:r>
          </w:p>
        </w:tc>
      </w:tr>
    </w:tbl>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ind w:firstLine="709"/>
        <w:rPr>
          <w:rFonts w:cs="Times New Roman"/>
        </w:rPr>
      </w:pPr>
    </w:p>
    <w:p w:rsidR="001B7A7D" w:rsidRPr="00C651F8" w:rsidRDefault="001B7A7D" w:rsidP="00C651F8">
      <w:pPr>
        <w:pStyle w:val="ListParagraph"/>
        <w:numPr>
          <w:ilvl w:val="0"/>
          <w:numId w:val="15"/>
        </w:numPr>
        <w:rPr>
          <w:rFonts w:cs="Times New Roman"/>
        </w:rPr>
      </w:pPr>
      <w:r w:rsidRPr="00C651F8">
        <w:rPr>
          <w:rFonts w:cs="Times New Roman"/>
        </w:rPr>
        <w:br w:type="page"/>
      </w:r>
      <w:r w:rsidR="00257C34" w:rsidRPr="00C651F8">
        <w:rPr>
          <w:rFonts w:cs="Times New Roman"/>
          <w:b/>
        </w:rPr>
        <w:lastRenderedPageBreak/>
        <w:t>WORK PLAN AND DELIVERABLES</w:t>
      </w:r>
    </w:p>
    <w:p w:rsidR="00E512D3" w:rsidRPr="0063575D" w:rsidRDefault="00E512D3" w:rsidP="0046338D">
      <w:pPr>
        <w:rPr>
          <w:rFonts w:cs="Times New Roman"/>
          <w:sz w:val="20"/>
          <w:szCs w:val="20"/>
        </w:rPr>
      </w:pPr>
    </w:p>
    <w:p w:rsidR="00E512D3" w:rsidRPr="0063575D" w:rsidRDefault="00044127" w:rsidP="0046338D">
      <w:pPr>
        <w:rPr>
          <w:rFonts w:cs="Times New Roman"/>
          <w:sz w:val="20"/>
          <w:szCs w:val="20"/>
        </w:rPr>
      </w:pPr>
      <w:r w:rsidRPr="0063575D">
        <w:rPr>
          <w:rFonts w:cs="Times New Roman"/>
          <w:sz w:val="20"/>
          <w:szCs w:val="20"/>
        </w:rPr>
        <w:tab/>
        <w:t>The following sub</w:t>
      </w:r>
      <w:r w:rsidR="00661E80">
        <w:rPr>
          <w:rFonts w:cs="Times New Roman"/>
          <w:sz w:val="20"/>
          <w:szCs w:val="20"/>
        </w:rPr>
        <w:t>-</w:t>
      </w:r>
      <w:r w:rsidRPr="0063575D">
        <w:rPr>
          <w:rFonts w:cs="Times New Roman"/>
          <w:sz w:val="20"/>
          <w:szCs w:val="20"/>
        </w:rPr>
        <w:t xml:space="preserve">sections summarise the work programme to be carried out by the project and the </w:t>
      </w:r>
      <w:r w:rsidR="00D85AC6" w:rsidRPr="0063575D">
        <w:rPr>
          <w:rFonts w:cs="Times New Roman"/>
          <w:sz w:val="20"/>
          <w:szCs w:val="20"/>
        </w:rPr>
        <w:tab/>
      </w:r>
      <w:r w:rsidRPr="0063575D">
        <w:rPr>
          <w:rFonts w:cs="Times New Roman"/>
          <w:sz w:val="20"/>
          <w:szCs w:val="20"/>
        </w:rPr>
        <w:t>deliverables that will be produced.</w:t>
      </w:r>
    </w:p>
    <w:p w:rsidR="00044127" w:rsidRPr="0063575D" w:rsidRDefault="00044127" w:rsidP="0046338D">
      <w:pPr>
        <w:rPr>
          <w:rFonts w:cs="Times New Roman"/>
        </w:rPr>
      </w:pPr>
    </w:p>
    <w:p w:rsidR="00044127" w:rsidRPr="0063575D" w:rsidRDefault="00044127" w:rsidP="0046338D">
      <w:pPr>
        <w:rPr>
          <w:rFonts w:cs="Times New Roman"/>
        </w:rPr>
      </w:pPr>
      <w:r w:rsidRPr="0063575D">
        <w:rPr>
          <w:rFonts w:cs="Times New Roman"/>
        </w:rPr>
        <w:tab/>
        <w:t>5.1</w:t>
      </w:r>
      <w:r w:rsidRPr="0063575D">
        <w:rPr>
          <w:rFonts w:cs="Times New Roman"/>
        </w:rPr>
        <w:tab/>
        <w:t>Work Plan</w:t>
      </w:r>
    </w:p>
    <w:p w:rsidR="00044127" w:rsidRPr="0063575D" w:rsidRDefault="00044127" w:rsidP="0046338D">
      <w:pPr>
        <w:rPr>
          <w:rFonts w:cs="Times New Roman"/>
        </w:rPr>
      </w:pPr>
    </w:p>
    <w:p w:rsidR="000D58E8" w:rsidRPr="0063575D" w:rsidRDefault="00044127" w:rsidP="00C323D5">
      <w:pPr>
        <w:jc w:val="both"/>
        <w:rPr>
          <w:rFonts w:cs="Times New Roman"/>
          <w:sz w:val="20"/>
          <w:szCs w:val="20"/>
        </w:rPr>
      </w:pPr>
      <w:r w:rsidRPr="0063575D">
        <w:rPr>
          <w:rFonts w:cs="Times New Roman"/>
        </w:rPr>
        <w:tab/>
      </w:r>
      <w:r w:rsidRPr="0063575D">
        <w:rPr>
          <w:rFonts w:cs="Times New Roman"/>
          <w:sz w:val="20"/>
          <w:szCs w:val="20"/>
        </w:rPr>
        <w:t xml:space="preserve">Work on the development of the user requirement specifications and </w:t>
      </w:r>
      <w:r w:rsidR="000D58E8" w:rsidRPr="0063575D">
        <w:rPr>
          <w:rFonts w:cs="Times New Roman"/>
          <w:sz w:val="20"/>
          <w:szCs w:val="20"/>
        </w:rPr>
        <w:tab/>
      </w:r>
      <w:r w:rsidR="007F284E" w:rsidRPr="0063575D">
        <w:rPr>
          <w:rFonts w:cs="Times New Roman"/>
          <w:sz w:val="20"/>
          <w:szCs w:val="20"/>
        </w:rPr>
        <w:t xml:space="preserve">prototyping has </w:t>
      </w:r>
      <w:r w:rsidR="003168E2" w:rsidRPr="0063575D">
        <w:rPr>
          <w:rFonts w:cs="Times New Roman"/>
          <w:sz w:val="20"/>
          <w:szCs w:val="20"/>
        </w:rPr>
        <w:t>been</w:t>
      </w:r>
      <w:r w:rsidR="00EB5675">
        <w:rPr>
          <w:rFonts w:cs="Times New Roman"/>
          <w:sz w:val="20"/>
          <w:szCs w:val="20"/>
        </w:rPr>
        <w:t xml:space="preserve"> i</w:t>
      </w:r>
      <w:r w:rsidRPr="0063575D">
        <w:rPr>
          <w:rFonts w:cs="Times New Roman"/>
          <w:sz w:val="20"/>
          <w:szCs w:val="20"/>
        </w:rPr>
        <w:t xml:space="preserve">n </w:t>
      </w:r>
      <w:r w:rsidR="007240B9">
        <w:rPr>
          <w:rFonts w:cs="Times New Roman"/>
          <w:sz w:val="20"/>
          <w:szCs w:val="20"/>
        </w:rPr>
        <w:t xml:space="preserve">progress </w:t>
      </w:r>
      <w:r w:rsidRPr="0063575D">
        <w:rPr>
          <w:rFonts w:cs="Times New Roman"/>
          <w:sz w:val="20"/>
          <w:szCs w:val="20"/>
        </w:rPr>
        <w:t xml:space="preserve">for </w:t>
      </w:r>
      <w:r w:rsidR="00B6253E">
        <w:rPr>
          <w:rFonts w:cs="Times New Roman"/>
          <w:sz w:val="20"/>
          <w:szCs w:val="20"/>
        </w:rPr>
        <w:tab/>
      </w:r>
      <w:r w:rsidRPr="0063575D">
        <w:rPr>
          <w:rFonts w:cs="Times New Roman"/>
          <w:sz w:val="20"/>
          <w:szCs w:val="20"/>
        </w:rPr>
        <w:t>last three months. Some initial requirements and data analysis have been</w:t>
      </w:r>
      <w:r w:rsidR="00F45BE5">
        <w:rPr>
          <w:rFonts w:cs="Times New Roman"/>
          <w:sz w:val="20"/>
          <w:szCs w:val="20"/>
        </w:rPr>
        <w:t xml:space="preserve"> </w:t>
      </w:r>
      <w:r w:rsidRPr="0063575D">
        <w:rPr>
          <w:rFonts w:cs="Times New Roman"/>
          <w:sz w:val="20"/>
          <w:szCs w:val="20"/>
        </w:rPr>
        <w:t>undertaken</w:t>
      </w:r>
      <w:r w:rsidR="000D58E8" w:rsidRPr="0063575D">
        <w:rPr>
          <w:rFonts w:cs="Times New Roman"/>
          <w:sz w:val="20"/>
          <w:szCs w:val="20"/>
        </w:rPr>
        <w:t xml:space="preserve">, </w:t>
      </w:r>
      <w:r w:rsidR="00B6253E">
        <w:rPr>
          <w:rFonts w:cs="Times New Roman"/>
          <w:sz w:val="20"/>
          <w:szCs w:val="20"/>
        </w:rPr>
        <w:t>and</w:t>
      </w:r>
      <w:r w:rsidR="002525B0">
        <w:rPr>
          <w:rFonts w:cs="Times New Roman"/>
          <w:sz w:val="20"/>
          <w:szCs w:val="20"/>
        </w:rPr>
        <w:t xml:space="preserve"> </w:t>
      </w:r>
      <w:r w:rsidR="000D58E8" w:rsidRPr="0063575D">
        <w:rPr>
          <w:rFonts w:cs="Times New Roman"/>
          <w:sz w:val="20"/>
          <w:szCs w:val="20"/>
        </w:rPr>
        <w:t>wire</w:t>
      </w:r>
      <w:r w:rsidR="007F284E" w:rsidRPr="0063575D">
        <w:rPr>
          <w:rFonts w:cs="Times New Roman"/>
          <w:sz w:val="20"/>
          <w:szCs w:val="20"/>
        </w:rPr>
        <w:t>-</w:t>
      </w:r>
      <w:r w:rsidR="007240B9">
        <w:rPr>
          <w:rFonts w:cs="Times New Roman"/>
          <w:sz w:val="20"/>
          <w:szCs w:val="20"/>
        </w:rPr>
        <w:t xml:space="preserve">framing </w:t>
      </w:r>
      <w:r w:rsidR="00733243" w:rsidRPr="0063575D">
        <w:rPr>
          <w:rFonts w:cs="Times New Roman"/>
          <w:sz w:val="20"/>
          <w:szCs w:val="20"/>
        </w:rPr>
        <w:t xml:space="preserve">of </w:t>
      </w:r>
      <w:r w:rsidR="007240B9">
        <w:rPr>
          <w:rFonts w:cs="Times New Roman"/>
          <w:sz w:val="20"/>
          <w:szCs w:val="20"/>
        </w:rPr>
        <w:tab/>
      </w:r>
      <w:r w:rsidR="00733243" w:rsidRPr="0063575D">
        <w:rPr>
          <w:rFonts w:cs="Times New Roman"/>
          <w:sz w:val="20"/>
          <w:szCs w:val="20"/>
        </w:rPr>
        <w:t xml:space="preserve">user </w:t>
      </w:r>
      <w:r w:rsidR="002525B0">
        <w:rPr>
          <w:rFonts w:cs="Times New Roman"/>
          <w:sz w:val="20"/>
          <w:szCs w:val="20"/>
        </w:rPr>
        <w:tab/>
      </w:r>
      <w:r w:rsidR="00733243" w:rsidRPr="0063575D">
        <w:rPr>
          <w:rFonts w:cs="Times New Roman"/>
          <w:sz w:val="20"/>
          <w:szCs w:val="20"/>
        </w:rPr>
        <w:t xml:space="preserve">interfaces and </w:t>
      </w:r>
      <w:r w:rsidR="000D58E8" w:rsidRPr="0063575D">
        <w:rPr>
          <w:rFonts w:cs="Times New Roman"/>
          <w:sz w:val="20"/>
          <w:szCs w:val="20"/>
        </w:rPr>
        <w:t>prot</w:t>
      </w:r>
      <w:r w:rsidR="00733243" w:rsidRPr="0063575D">
        <w:rPr>
          <w:rFonts w:cs="Times New Roman"/>
          <w:sz w:val="20"/>
          <w:szCs w:val="20"/>
        </w:rPr>
        <w:t>ot</w:t>
      </w:r>
      <w:r w:rsidR="000D58E8" w:rsidRPr="0063575D">
        <w:rPr>
          <w:rFonts w:cs="Times New Roman"/>
          <w:sz w:val="20"/>
          <w:szCs w:val="20"/>
        </w:rPr>
        <w:t>yping is currently under progress.</w:t>
      </w:r>
      <w:r w:rsidR="00F45BE5">
        <w:rPr>
          <w:rFonts w:cs="Times New Roman"/>
          <w:sz w:val="20"/>
          <w:szCs w:val="20"/>
        </w:rPr>
        <w:t xml:space="preserve"> </w:t>
      </w:r>
      <w:r w:rsidR="000D58E8" w:rsidRPr="0063575D">
        <w:rPr>
          <w:rFonts w:cs="Times New Roman"/>
          <w:sz w:val="20"/>
          <w:szCs w:val="20"/>
        </w:rPr>
        <w:t>The remainder of t</w:t>
      </w:r>
      <w:r w:rsidR="00733243" w:rsidRPr="0063575D">
        <w:rPr>
          <w:rFonts w:cs="Times New Roman"/>
          <w:sz w:val="20"/>
          <w:szCs w:val="20"/>
        </w:rPr>
        <w:t xml:space="preserve">he work (to which </w:t>
      </w:r>
      <w:r w:rsidR="002525B0">
        <w:rPr>
          <w:rFonts w:cs="Times New Roman"/>
          <w:sz w:val="20"/>
          <w:szCs w:val="20"/>
        </w:rPr>
        <w:t xml:space="preserve">this quality </w:t>
      </w:r>
      <w:r w:rsidR="000D58E8" w:rsidRPr="0063575D">
        <w:rPr>
          <w:rFonts w:cs="Times New Roman"/>
          <w:sz w:val="20"/>
          <w:szCs w:val="20"/>
        </w:rPr>
        <w:t xml:space="preserve">plan </w:t>
      </w:r>
      <w:r w:rsidR="002525B0">
        <w:rPr>
          <w:rFonts w:cs="Times New Roman"/>
          <w:sz w:val="20"/>
          <w:szCs w:val="20"/>
        </w:rPr>
        <w:tab/>
      </w:r>
      <w:r w:rsidR="000D58E8" w:rsidRPr="0063575D">
        <w:rPr>
          <w:rFonts w:cs="Times New Roman"/>
          <w:sz w:val="20"/>
          <w:szCs w:val="20"/>
        </w:rPr>
        <w:t xml:space="preserve">applies) will involve coding the </w:t>
      </w:r>
      <w:r w:rsidR="007F284E" w:rsidRPr="0063575D">
        <w:rPr>
          <w:rFonts w:cs="Times New Roman"/>
          <w:sz w:val="20"/>
          <w:szCs w:val="20"/>
        </w:rPr>
        <w:t>application,</w:t>
      </w:r>
      <w:r w:rsidR="00EF7A04">
        <w:rPr>
          <w:rFonts w:cs="Times New Roman"/>
          <w:sz w:val="20"/>
          <w:szCs w:val="20"/>
        </w:rPr>
        <w:t xml:space="preserve"> </w:t>
      </w:r>
      <w:r w:rsidR="000609F6">
        <w:rPr>
          <w:rFonts w:cs="Times New Roman"/>
          <w:sz w:val="20"/>
          <w:szCs w:val="20"/>
        </w:rPr>
        <w:t xml:space="preserve"> </w:t>
      </w:r>
      <w:r w:rsidR="007F284E" w:rsidRPr="0063575D">
        <w:rPr>
          <w:rFonts w:cs="Times New Roman"/>
          <w:sz w:val="20"/>
          <w:szCs w:val="20"/>
        </w:rPr>
        <w:t xml:space="preserve">testing, preparation </w:t>
      </w:r>
      <w:r w:rsidR="00684B09" w:rsidRPr="0063575D">
        <w:rPr>
          <w:rFonts w:cs="Times New Roman"/>
          <w:sz w:val="20"/>
          <w:szCs w:val="20"/>
        </w:rPr>
        <w:t xml:space="preserve">of </w:t>
      </w:r>
      <w:r w:rsidR="00B6253E">
        <w:rPr>
          <w:rFonts w:cs="Times New Roman"/>
          <w:sz w:val="20"/>
          <w:szCs w:val="20"/>
        </w:rPr>
        <w:t xml:space="preserve">user </w:t>
      </w:r>
      <w:r w:rsidR="00085EF7" w:rsidRPr="0063575D">
        <w:rPr>
          <w:rFonts w:cs="Times New Roman"/>
          <w:sz w:val="20"/>
          <w:szCs w:val="20"/>
        </w:rPr>
        <w:t>documentation, integration</w:t>
      </w:r>
      <w:r w:rsidR="00733243" w:rsidRPr="0063575D">
        <w:rPr>
          <w:rFonts w:cs="Times New Roman"/>
          <w:sz w:val="20"/>
          <w:szCs w:val="20"/>
        </w:rPr>
        <w:t>test,</w:t>
      </w:r>
      <w:r w:rsidR="002525B0">
        <w:rPr>
          <w:rFonts w:cs="Times New Roman"/>
          <w:sz w:val="20"/>
          <w:szCs w:val="20"/>
        </w:rPr>
        <w:t xml:space="preserve"> </w:t>
      </w:r>
      <w:r w:rsidR="00733243" w:rsidRPr="0063575D">
        <w:rPr>
          <w:rFonts w:cs="Times New Roman"/>
          <w:sz w:val="20"/>
          <w:szCs w:val="20"/>
        </w:rPr>
        <w:t xml:space="preserve">system </w:t>
      </w:r>
      <w:r w:rsidR="002525B0">
        <w:rPr>
          <w:rFonts w:cs="Times New Roman"/>
          <w:sz w:val="20"/>
          <w:szCs w:val="20"/>
        </w:rPr>
        <w:tab/>
      </w:r>
      <w:r w:rsidR="00733243" w:rsidRPr="0063575D">
        <w:rPr>
          <w:rFonts w:cs="Times New Roman"/>
          <w:sz w:val="20"/>
          <w:szCs w:val="20"/>
        </w:rPr>
        <w:t>test,</w:t>
      </w:r>
      <w:r w:rsidR="000609F6">
        <w:rPr>
          <w:rFonts w:cs="Times New Roman"/>
          <w:sz w:val="20"/>
          <w:szCs w:val="20"/>
        </w:rPr>
        <w:t xml:space="preserve"> </w:t>
      </w:r>
      <w:r w:rsidR="000D58E8" w:rsidRPr="0063575D">
        <w:rPr>
          <w:rFonts w:cs="Times New Roman"/>
          <w:sz w:val="20"/>
          <w:szCs w:val="20"/>
        </w:rPr>
        <w:t xml:space="preserve">user </w:t>
      </w:r>
      <w:r w:rsidR="00684B09" w:rsidRPr="0063575D">
        <w:rPr>
          <w:rFonts w:cs="Times New Roman"/>
          <w:sz w:val="20"/>
          <w:szCs w:val="20"/>
        </w:rPr>
        <w:t xml:space="preserve">acceptance test and </w:t>
      </w:r>
      <w:r w:rsidR="00733243" w:rsidRPr="0063575D">
        <w:rPr>
          <w:rFonts w:cs="Times New Roman"/>
          <w:sz w:val="20"/>
          <w:szCs w:val="20"/>
        </w:rPr>
        <w:t xml:space="preserve">user training.The work </w:t>
      </w:r>
      <w:r w:rsidR="007F284E" w:rsidRPr="0063575D">
        <w:rPr>
          <w:rFonts w:cs="Times New Roman"/>
          <w:sz w:val="20"/>
          <w:szCs w:val="20"/>
        </w:rPr>
        <w:tab/>
      </w:r>
      <w:r w:rsidR="00EF7A04">
        <w:rPr>
          <w:rFonts w:cs="Times New Roman"/>
          <w:sz w:val="20"/>
          <w:szCs w:val="20"/>
        </w:rPr>
        <w:t xml:space="preserve">plan </w:t>
      </w:r>
      <w:r w:rsidR="000D58E8" w:rsidRPr="0063575D">
        <w:rPr>
          <w:rFonts w:cs="Times New Roman"/>
          <w:sz w:val="20"/>
          <w:szCs w:val="20"/>
        </w:rPr>
        <w:t>describe</w:t>
      </w:r>
      <w:r w:rsidR="00733243" w:rsidRPr="0063575D">
        <w:rPr>
          <w:rFonts w:cs="Times New Roman"/>
          <w:sz w:val="20"/>
          <w:szCs w:val="20"/>
        </w:rPr>
        <w:t xml:space="preserve">d in detail in the project plan </w:t>
      </w:r>
      <w:r w:rsidR="000D58E8" w:rsidRPr="0063575D">
        <w:rPr>
          <w:rFonts w:cs="Times New Roman"/>
          <w:sz w:val="20"/>
          <w:szCs w:val="20"/>
        </w:rPr>
        <w:t xml:space="preserve">is </w:t>
      </w:r>
      <w:r w:rsidR="002525B0">
        <w:rPr>
          <w:rFonts w:cs="Times New Roman"/>
          <w:sz w:val="20"/>
          <w:szCs w:val="20"/>
        </w:rPr>
        <w:tab/>
      </w:r>
      <w:r w:rsidR="00733243" w:rsidRPr="0063575D">
        <w:rPr>
          <w:rFonts w:cs="Times New Roman"/>
          <w:sz w:val="20"/>
          <w:szCs w:val="20"/>
        </w:rPr>
        <w:t xml:space="preserve">briefly described as </w:t>
      </w:r>
      <w:r w:rsidR="000D58E8" w:rsidRPr="0063575D">
        <w:rPr>
          <w:rFonts w:cs="Times New Roman"/>
          <w:sz w:val="20"/>
          <w:szCs w:val="20"/>
        </w:rPr>
        <w:t>follow:</w:t>
      </w:r>
    </w:p>
    <w:p w:rsidR="000D58E8" w:rsidRPr="0063575D" w:rsidRDefault="000D58E8" w:rsidP="00C323D5">
      <w:pPr>
        <w:jc w:val="both"/>
        <w:rPr>
          <w:rFonts w:cs="Times New Roman"/>
          <w:sz w:val="20"/>
          <w:szCs w:val="20"/>
        </w:rPr>
      </w:pPr>
    </w:p>
    <w:p w:rsidR="000D58E8" w:rsidRPr="0063575D" w:rsidRDefault="00581DAD" w:rsidP="0046338D">
      <w:pPr>
        <w:rPr>
          <w:rFonts w:cs="Times New Roman"/>
          <w:sz w:val="20"/>
          <w:szCs w:val="20"/>
        </w:rPr>
      </w:pPr>
      <w:r w:rsidRPr="0063575D">
        <w:rPr>
          <w:rFonts w:cs="Times New Roman"/>
          <w:sz w:val="20"/>
          <w:szCs w:val="20"/>
        </w:rPr>
        <w:tab/>
        <w:t>Activity-1: User Requirement Specification</w:t>
      </w:r>
    </w:p>
    <w:p w:rsidR="00581DAD" w:rsidRPr="0063575D" w:rsidRDefault="00581DAD" w:rsidP="0046338D">
      <w:pPr>
        <w:ind w:firstLine="709"/>
        <w:rPr>
          <w:rFonts w:cs="Times New Roman"/>
          <w:sz w:val="20"/>
          <w:szCs w:val="20"/>
        </w:rPr>
      </w:pPr>
      <w:r w:rsidRPr="0063575D">
        <w:rPr>
          <w:rFonts w:cs="Times New Roman"/>
          <w:sz w:val="20"/>
          <w:szCs w:val="20"/>
        </w:rPr>
        <w:t>Activity-2: Prototype Development</w:t>
      </w:r>
    </w:p>
    <w:p w:rsidR="00A04241" w:rsidRPr="0063575D" w:rsidRDefault="00581DAD" w:rsidP="0046338D">
      <w:pPr>
        <w:ind w:firstLine="709"/>
        <w:rPr>
          <w:rFonts w:cs="Times New Roman"/>
          <w:sz w:val="20"/>
          <w:szCs w:val="20"/>
        </w:rPr>
      </w:pPr>
      <w:r w:rsidRPr="0063575D">
        <w:rPr>
          <w:rFonts w:cs="Times New Roman"/>
          <w:sz w:val="20"/>
          <w:szCs w:val="20"/>
        </w:rPr>
        <w:t>Activity-3</w:t>
      </w:r>
      <w:r w:rsidR="00A04241" w:rsidRPr="0063575D">
        <w:rPr>
          <w:rFonts w:cs="Times New Roman"/>
          <w:sz w:val="20"/>
          <w:szCs w:val="20"/>
        </w:rPr>
        <w:t>: System Design</w:t>
      </w:r>
    </w:p>
    <w:p w:rsidR="00070898" w:rsidRPr="0063575D" w:rsidRDefault="00581DAD" w:rsidP="0046338D">
      <w:pPr>
        <w:rPr>
          <w:rFonts w:cs="Times New Roman"/>
          <w:sz w:val="20"/>
          <w:szCs w:val="20"/>
        </w:rPr>
      </w:pPr>
      <w:r w:rsidRPr="0063575D">
        <w:rPr>
          <w:rFonts w:cs="Times New Roman"/>
          <w:sz w:val="20"/>
          <w:szCs w:val="20"/>
        </w:rPr>
        <w:tab/>
        <w:t>Activity-4</w:t>
      </w:r>
      <w:r w:rsidR="000D58E8" w:rsidRPr="0063575D">
        <w:rPr>
          <w:rFonts w:cs="Times New Roman"/>
          <w:sz w:val="20"/>
          <w:szCs w:val="20"/>
        </w:rPr>
        <w:t>: Development</w:t>
      </w:r>
    </w:p>
    <w:p w:rsidR="00070898" w:rsidRPr="0063575D" w:rsidRDefault="00581DAD" w:rsidP="0046338D">
      <w:pPr>
        <w:rPr>
          <w:rFonts w:cs="Times New Roman"/>
          <w:sz w:val="20"/>
          <w:szCs w:val="20"/>
        </w:rPr>
      </w:pPr>
      <w:r w:rsidRPr="0063575D">
        <w:rPr>
          <w:rFonts w:cs="Times New Roman"/>
          <w:sz w:val="20"/>
          <w:szCs w:val="20"/>
        </w:rPr>
        <w:tab/>
        <w:t>Activity-5</w:t>
      </w:r>
      <w:r w:rsidR="00070898" w:rsidRPr="0063575D">
        <w:rPr>
          <w:rFonts w:cs="Times New Roman"/>
          <w:sz w:val="20"/>
          <w:szCs w:val="20"/>
        </w:rPr>
        <w:t>: Software Testing</w:t>
      </w:r>
    </w:p>
    <w:p w:rsidR="00070898" w:rsidRPr="0063575D" w:rsidRDefault="00581DAD" w:rsidP="0046338D">
      <w:pPr>
        <w:rPr>
          <w:rFonts w:cs="Times New Roman"/>
          <w:sz w:val="20"/>
          <w:szCs w:val="20"/>
        </w:rPr>
      </w:pPr>
      <w:r w:rsidRPr="0063575D">
        <w:rPr>
          <w:rFonts w:cs="Times New Roman"/>
          <w:sz w:val="20"/>
          <w:szCs w:val="20"/>
        </w:rPr>
        <w:tab/>
        <w:t>Activity-6</w:t>
      </w:r>
      <w:r w:rsidR="00070898" w:rsidRPr="0063575D">
        <w:rPr>
          <w:rFonts w:cs="Times New Roman"/>
          <w:sz w:val="20"/>
          <w:szCs w:val="20"/>
        </w:rPr>
        <w:t>: User and Programmer Documentation</w:t>
      </w:r>
    </w:p>
    <w:p w:rsidR="00070898" w:rsidRPr="0063575D" w:rsidRDefault="00581DAD" w:rsidP="0046338D">
      <w:pPr>
        <w:rPr>
          <w:rFonts w:cs="Times New Roman"/>
          <w:sz w:val="20"/>
          <w:szCs w:val="20"/>
        </w:rPr>
      </w:pPr>
      <w:r w:rsidRPr="0063575D">
        <w:rPr>
          <w:rFonts w:cs="Times New Roman"/>
          <w:sz w:val="20"/>
          <w:szCs w:val="20"/>
        </w:rPr>
        <w:tab/>
        <w:t>Activity-7</w:t>
      </w:r>
      <w:r w:rsidR="00070898" w:rsidRPr="0063575D">
        <w:rPr>
          <w:rFonts w:cs="Times New Roman"/>
          <w:sz w:val="20"/>
          <w:szCs w:val="20"/>
        </w:rPr>
        <w:t>: Acceptance and Installation</w:t>
      </w:r>
    </w:p>
    <w:p w:rsidR="00070898" w:rsidRPr="0063575D" w:rsidRDefault="00581DAD" w:rsidP="0046338D">
      <w:pPr>
        <w:rPr>
          <w:rFonts w:cs="Times New Roman"/>
          <w:sz w:val="20"/>
          <w:szCs w:val="20"/>
        </w:rPr>
      </w:pPr>
      <w:r w:rsidRPr="0063575D">
        <w:rPr>
          <w:rFonts w:cs="Times New Roman"/>
          <w:sz w:val="20"/>
          <w:szCs w:val="20"/>
        </w:rPr>
        <w:tab/>
        <w:t>Activity-8</w:t>
      </w:r>
      <w:r w:rsidR="00070898" w:rsidRPr="0063575D">
        <w:rPr>
          <w:rFonts w:cs="Times New Roman"/>
          <w:sz w:val="20"/>
          <w:szCs w:val="20"/>
        </w:rPr>
        <w:t>: Configuration Management</w:t>
      </w:r>
    </w:p>
    <w:p w:rsidR="00070898" w:rsidRPr="0063575D" w:rsidRDefault="00581DAD" w:rsidP="0046338D">
      <w:pPr>
        <w:rPr>
          <w:rFonts w:cs="Times New Roman"/>
          <w:sz w:val="20"/>
          <w:szCs w:val="20"/>
        </w:rPr>
      </w:pPr>
      <w:r w:rsidRPr="0063575D">
        <w:rPr>
          <w:rFonts w:cs="Times New Roman"/>
          <w:sz w:val="20"/>
          <w:szCs w:val="20"/>
        </w:rPr>
        <w:tab/>
        <w:t>Activity-9</w:t>
      </w:r>
      <w:r w:rsidR="00070898" w:rsidRPr="0063575D">
        <w:rPr>
          <w:rFonts w:cs="Times New Roman"/>
          <w:sz w:val="20"/>
          <w:szCs w:val="20"/>
        </w:rPr>
        <w:t>: User Training</w:t>
      </w:r>
    </w:p>
    <w:p w:rsidR="0064631A" w:rsidRPr="0063575D" w:rsidRDefault="00581DAD" w:rsidP="0046338D">
      <w:pPr>
        <w:rPr>
          <w:rFonts w:cs="Times New Roman"/>
          <w:sz w:val="20"/>
          <w:szCs w:val="20"/>
        </w:rPr>
      </w:pPr>
      <w:r w:rsidRPr="0063575D">
        <w:rPr>
          <w:rFonts w:cs="Times New Roman"/>
          <w:sz w:val="20"/>
          <w:szCs w:val="20"/>
        </w:rPr>
        <w:tab/>
        <w:t>Activity-10</w:t>
      </w:r>
      <w:r w:rsidR="0064631A" w:rsidRPr="0063575D">
        <w:rPr>
          <w:rFonts w:cs="Times New Roman"/>
          <w:sz w:val="20"/>
          <w:szCs w:val="20"/>
        </w:rPr>
        <w:t>: Management an</w:t>
      </w:r>
      <w:r w:rsidR="00BC622E" w:rsidRPr="0063575D">
        <w:rPr>
          <w:rFonts w:cs="Times New Roman"/>
          <w:sz w:val="20"/>
          <w:szCs w:val="20"/>
        </w:rPr>
        <w:t>d</w:t>
      </w:r>
      <w:r w:rsidR="0064631A" w:rsidRPr="0063575D">
        <w:rPr>
          <w:rFonts w:cs="Times New Roman"/>
          <w:sz w:val="20"/>
          <w:szCs w:val="20"/>
        </w:rPr>
        <w:t xml:space="preserve"> Administration</w:t>
      </w:r>
    </w:p>
    <w:p w:rsidR="0064631A" w:rsidRPr="0063575D" w:rsidRDefault="0064631A" w:rsidP="0046338D">
      <w:pPr>
        <w:rPr>
          <w:rFonts w:cs="Times New Roman"/>
        </w:rPr>
      </w:pPr>
    </w:p>
    <w:p w:rsidR="0064631A" w:rsidRPr="0063575D" w:rsidRDefault="0064631A" w:rsidP="0046338D">
      <w:pPr>
        <w:rPr>
          <w:rFonts w:cs="Times New Roman"/>
        </w:rPr>
      </w:pPr>
      <w:r w:rsidRPr="0063575D">
        <w:rPr>
          <w:rFonts w:cs="Times New Roman"/>
        </w:rPr>
        <w:tab/>
        <w:t>5.2</w:t>
      </w:r>
      <w:r w:rsidRPr="0063575D">
        <w:rPr>
          <w:rFonts w:cs="Times New Roman"/>
        </w:rPr>
        <w:tab/>
        <w:t>Deliverables</w:t>
      </w:r>
    </w:p>
    <w:p w:rsidR="0064631A" w:rsidRPr="0063575D" w:rsidRDefault="0064631A" w:rsidP="0046338D">
      <w:pPr>
        <w:rPr>
          <w:rFonts w:cs="Times New Roman"/>
          <w:sz w:val="20"/>
          <w:szCs w:val="20"/>
        </w:rPr>
      </w:pPr>
    </w:p>
    <w:p w:rsidR="0064631A" w:rsidRPr="0063575D" w:rsidRDefault="0064631A" w:rsidP="0046338D">
      <w:pPr>
        <w:rPr>
          <w:rFonts w:cs="Times New Roman"/>
          <w:sz w:val="20"/>
          <w:szCs w:val="20"/>
        </w:rPr>
      </w:pPr>
      <w:r w:rsidRPr="0063575D">
        <w:rPr>
          <w:rFonts w:cs="Times New Roman"/>
          <w:sz w:val="20"/>
          <w:szCs w:val="20"/>
        </w:rPr>
        <w:tab/>
      </w:r>
      <w:r w:rsidRPr="0063575D">
        <w:rPr>
          <w:rFonts w:cs="Times New Roman"/>
          <w:sz w:val="20"/>
          <w:szCs w:val="20"/>
        </w:rPr>
        <w:tab/>
        <w:t>Deliverables will fall into one of the two categories detailed below:</w:t>
      </w:r>
    </w:p>
    <w:p w:rsidR="0064631A" w:rsidRPr="0063575D" w:rsidRDefault="0064631A" w:rsidP="0046338D">
      <w:pPr>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System deliverables; and</w:t>
      </w:r>
    </w:p>
    <w:p w:rsidR="007B2941" w:rsidRPr="0063575D" w:rsidRDefault="007B2941" w:rsidP="0046338D">
      <w:pPr>
        <w:ind w:left="1785"/>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Management deliverables</w:t>
      </w:r>
    </w:p>
    <w:p w:rsidR="00E512D3" w:rsidRPr="0063575D" w:rsidRDefault="00E512D3" w:rsidP="0046338D">
      <w:pPr>
        <w:rPr>
          <w:rFonts w:cs="Times New Roman"/>
          <w:sz w:val="20"/>
          <w:szCs w:val="20"/>
        </w:rPr>
      </w:pPr>
    </w:p>
    <w:p w:rsidR="00EF7AE4" w:rsidRPr="0063575D" w:rsidRDefault="00EF7AE4" w:rsidP="0046338D">
      <w:pPr>
        <w:rPr>
          <w:rFonts w:cs="Times New Roman"/>
          <w:sz w:val="20"/>
          <w:szCs w:val="20"/>
        </w:rPr>
      </w:pPr>
      <w:r w:rsidRPr="0063575D">
        <w:rPr>
          <w:rFonts w:cs="Times New Roman"/>
          <w:sz w:val="20"/>
          <w:szCs w:val="20"/>
        </w:rPr>
        <w:tab/>
        <w:t>Table-5.1 and 5.2 define the deliverables and acceptance procedures for all end products.</w:t>
      </w:r>
    </w:p>
    <w:p w:rsidR="000737C5" w:rsidRPr="0063575D" w:rsidRDefault="000737C5" w:rsidP="0046338D">
      <w:pPr>
        <w:rPr>
          <w:rFonts w:cs="Times New Roman"/>
        </w:rPr>
      </w:pPr>
    </w:p>
    <w:p w:rsidR="00FF64CD" w:rsidRPr="0063575D" w:rsidRDefault="00A17400" w:rsidP="0046338D">
      <w:pPr>
        <w:rPr>
          <w:rFonts w:cs="Times New Roman"/>
        </w:rPr>
      </w:pPr>
      <w:r w:rsidRPr="0063575D">
        <w:rPr>
          <w:rFonts w:cs="Times New Roman"/>
        </w:rPr>
        <w:t>Table 5.1: System Deliverables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
        <w:gridCol w:w="2498"/>
        <w:gridCol w:w="4147"/>
        <w:gridCol w:w="2693"/>
      </w:tblGrid>
      <w:tr w:rsidR="00A17400" w:rsidRPr="0063575D" w:rsidTr="007A4D91">
        <w:trPr>
          <w:trHeight w:val="575"/>
        </w:trPr>
        <w:tc>
          <w:tcPr>
            <w:tcW w:w="516" w:type="dxa"/>
            <w:shd w:val="clear" w:color="auto" w:fill="F2F2F2"/>
          </w:tcPr>
          <w:p w:rsidR="00A17400" w:rsidRPr="0063575D" w:rsidRDefault="00A17400" w:rsidP="0046338D">
            <w:pPr>
              <w:rPr>
                <w:rFonts w:cs="Times New Roman"/>
              </w:rPr>
            </w:pPr>
          </w:p>
        </w:tc>
        <w:tc>
          <w:tcPr>
            <w:tcW w:w="2498" w:type="dxa"/>
            <w:shd w:val="clear" w:color="auto" w:fill="F2F2F2"/>
          </w:tcPr>
          <w:p w:rsidR="00A17400" w:rsidRPr="0063575D" w:rsidRDefault="00E33656" w:rsidP="0046338D">
            <w:pPr>
              <w:rPr>
                <w:rFonts w:cs="Times New Roman"/>
                <w:b/>
              </w:rPr>
            </w:pPr>
            <w:r w:rsidRPr="0063575D">
              <w:rPr>
                <w:rFonts w:cs="Times New Roman"/>
                <w:b/>
              </w:rPr>
              <w:t>Deliverables</w:t>
            </w:r>
          </w:p>
        </w:tc>
        <w:tc>
          <w:tcPr>
            <w:tcW w:w="4147" w:type="dxa"/>
            <w:shd w:val="clear" w:color="auto" w:fill="F2F2F2"/>
          </w:tcPr>
          <w:p w:rsidR="00A17400" w:rsidRPr="0063575D" w:rsidRDefault="00E33656" w:rsidP="0046338D">
            <w:pPr>
              <w:rPr>
                <w:rFonts w:cs="Times New Roman"/>
                <w:b/>
              </w:rPr>
            </w:pPr>
            <w:r w:rsidRPr="0063575D">
              <w:rPr>
                <w:rFonts w:cs="Times New Roman"/>
                <w:b/>
              </w:rPr>
              <w:t>Reference</w:t>
            </w:r>
          </w:p>
        </w:tc>
        <w:tc>
          <w:tcPr>
            <w:tcW w:w="2693" w:type="dxa"/>
            <w:shd w:val="clear" w:color="auto" w:fill="F2F2F2"/>
          </w:tcPr>
          <w:p w:rsidR="00A17400" w:rsidRPr="0063575D" w:rsidRDefault="00E33656" w:rsidP="0046338D">
            <w:pPr>
              <w:rPr>
                <w:rFonts w:cs="Times New Roman"/>
                <w:b/>
              </w:rPr>
            </w:pPr>
            <w:r w:rsidRPr="0063575D">
              <w:rPr>
                <w:rFonts w:cs="Times New Roman"/>
                <w:b/>
              </w:rPr>
              <w:t>Acceptance Procedures</w:t>
            </w:r>
          </w:p>
        </w:tc>
      </w:tr>
      <w:tr w:rsidR="000427F0" w:rsidRPr="0063575D" w:rsidTr="004133C2">
        <w:trPr>
          <w:trHeight w:val="206"/>
        </w:trPr>
        <w:tc>
          <w:tcPr>
            <w:tcW w:w="516" w:type="dxa"/>
          </w:tcPr>
          <w:p w:rsidR="000427F0" w:rsidRPr="0063575D" w:rsidRDefault="000427F0" w:rsidP="0046338D">
            <w:pPr>
              <w:rPr>
                <w:rFonts w:cs="Times New Roman"/>
                <w:sz w:val="16"/>
                <w:szCs w:val="16"/>
              </w:rPr>
            </w:pPr>
            <w:r w:rsidRPr="0063575D">
              <w:rPr>
                <w:rFonts w:cs="Times New Roman"/>
                <w:sz w:val="16"/>
                <w:szCs w:val="16"/>
              </w:rPr>
              <w:t>1</w:t>
            </w:r>
          </w:p>
        </w:tc>
        <w:tc>
          <w:tcPr>
            <w:tcW w:w="2498" w:type="dxa"/>
          </w:tcPr>
          <w:p w:rsidR="000427F0" w:rsidRPr="0063575D" w:rsidRDefault="002D21BC" w:rsidP="0046338D">
            <w:pPr>
              <w:rPr>
                <w:rFonts w:cs="Times New Roman"/>
                <w:sz w:val="16"/>
                <w:szCs w:val="16"/>
              </w:rPr>
            </w:pPr>
            <w:r w:rsidRPr="0063575D">
              <w:rPr>
                <w:rFonts w:cs="Times New Roman"/>
                <w:sz w:val="16"/>
                <w:szCs w:val="16"/>
              </w:rPr>
              <w:t xml:space="preserve">User </w:t>
            </w:r>
            <w:r w:rsidR="000427F0" w:rsidRPr="0063575D">
              <w:rPr>
                <w:rFonts w:cs="Times New Roman"/>
                <w:sz w:val="16"/>
                <w:szCs w:val="16"/>
              </w:rPr>
              <w:t>Requirement Specification</w:t>
            </w:r>
          </w:p>
        </w:tc>
        <w:tc>
          <w:tcPr>
            <w:tcW w:w="4147" w:type="dxa"/>
          </w:tcPr>
          <w:p w:rsidR="000427F0" w:rsidRPr="0063575D" w:rsidRDefault="000178FB" w:rsidP="0046338D">
            <w:pPr>
              <w:rPr>
                <w:rFonts w:cs="Times New Roman"/>
                <w:sz w:val="16"/>
                <w:szCs w:val="16"/>
              </w:rPr>
            </w:pPr>
            <w:r w:rsidRPr="00741877">
              <w:rPr>
                <w:rFonts w:cs="Times New Roman"/>
                <w:bCs/>
                <w:color w:val="000000"/>
                <w:sz w:val="16"/>
                <w:szCs w:val="16"/>
              </w:rPr>
              <w:t>SE25PT7SERIS/SERIS</w:t>
            </w:r>
            <w:r w:rsidR="000427F0" w:rsidRPr="0063575D">
              <w:rPr>
                <w:rFonts w:cs="Times New Roman"/>
                <w:sz w:val="16"/>
                <w:szCs w:val="16"/>
              </w:rPr>
              <w:t>/SPEC/REQUIREMENT</w:t>
            </w:r>
          </w:p>
        </w:tc>
        <w:tc>
          <w:tcPr>
            <w:tcW w:w="2693" w:type="dxa"/>
          </w:tcPr>
          <w:p w:rsidR="000427F0" w:rsidRPr="0063575D" w:rsidRDefault="000427F0"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2</w:t>
            </w:r>
          </w:p>
        </w:tc>
        <w:tc>
          <w:tcPr>
            <w:tcW w:w="2498" w:type="dxa"/>
          </w:tcPr>
          <w:p w:rsidR="007A4D91" w:rsidRPr="0063575D" w:rsidRDefault="007A4D91" w:rsidP="0046338D">
            <w:pPr>
              <w:rPr>
                <w:rFonts w:cs="Times New Roman"/>
                <w:sz w:val="16"/>
                <w:szCs w:val="16"/>
              </w:rPr>
            </w:pPr>
            <w:r w:rsidRPr="0063575D">
              <w:rPr>
                <w:rFonts w:cs="Times New Roman"/>
                <w:sz w:val="16"/>
                <w:szCs w:val="16"/>
              </w:rPr>
              <w:t>Use Case Model Survey</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B5EB0" w:rsidRPr="0063575D">
              <w:rPr>
                <w:rFonts w:cs="Times New Roman"/>
                <w:sz w:val="16"/>
                <w:szCs w:val="16"/>
              </w:rPr>
              <w:t>TECH/ANALYSIS/UCMS</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00260A" w:rsidRPr="0063575D" w:rsidTr="007A4D91">
        <w:tc>
          <w:tcPr>
            <w:tcW w:w="516" w:type="dxa"/>
          </w:tcPr>
          <w:p w:rsidR="0000260A" w:rsidRPr="0063575D" w:rsidRDefault="007A4D91" w:rsidP="0046338D">
            <w:pPr>
              <w:rPr>
                <w:rFonts w:cs="Times New Roman"/>
                <w:sz w:val="16"/>
                <w:szCs w:val="16"/>
              </w:rPr>
            </w:pPr>
            <w:r w:rsidRPr="0063575D">
              <w:rPr>
                <w:rFonts w:cs="Times New Roman"/>
                <w:sz w:val="16"/>
                <w:szCs w:val="16"/>
              </w:rPr>
              <w:t>3</w:t>
            </w:r>
          </w:p>
        </w:tc>
        <w:tc>
          <w:tcPr>
            <w:tcW w:w="2498" w:type="dxa"/>
          </w:tcPr>
          <w:p w:rsidR="0000260A" w:rsidRPr="0063575D" w:rsidRDefault="0000260A" w:rsidP="0046338D">
            <w:pPr>
              <w:rPr>
                <w:rFonts w:cs="Times New Roman"/>
                <w:sz w:val="16"/>
                <w:szCs w:val="16"/>
              </w:rPr>
            </w:pPr>
            <w:r w:rsidRPr="0063575D">
              <w:rPr>
                <w:rFonts w:cs="Times New Roman"/>
                <w:sz w:val="16"/>
                <w:szCs w:val="16"/>
              </w:rPr>
              <w:t>High Level Design</w:t>
            </w:r>
          </w:p>
        </w:tc>
        <w:tc>
          <w:tcPr>
            <w:tcW w:w="4147" w:type="dxa"/>
          </w:tcPr>
          <w:p w:rsidR="0000260A" w:rsidRPr="0063575D" w:rsidRDefault="000178FB" w:rsidP="0046338D">
            <w:pPr>
              <w:rPr>
                <w:rFonts w:cs="Times New Roman"/>
                <w:sz w:val="16"/>
                <w:szCs w:val="16"/>
              </w:rPr>
            </w:pPr>
            <w:r w:rsidRPr="00741877">
              <w:rPr>
                <w:rFonts w:cs="Times New Roman"/>
                <w:bCs/>
                <w:color w:val="000000"/>
                <w:sz w:val="16"/>
                <w:szCs w:val="16"/>
              </w:rPr>
              <w:t>SE25PT7SERIS/SERIS</w:t>
            </w:r>
            <w:r w:rsidR="0000260A" w:rsidRPr="0063575D">
              <w:rPr>
                <w:rFonts w:cs="Times New Roman"/>
                <w:sz w:val="16"/>
                <w:szCs w:val="16"/>
              </w:rPr>
              <w:t>/</w:t>
            </w:r>
            <w:r w:rsidR="00231D45" w:rsidRPr="0063575D">
              <w:rPr>
                <w:rFonts w:cs="Times New Roman"/>
                <w:sz w:val="16"/>
                <w:szCs w:val="16"/>
              </w:rPr>
              <w:t>TECH</w:t>
            </w:r>
            <w:r w:rsidR="0000260A" w:rsidRPr="0063575D">
              <w:rPr>
                <w:rFonts w:cs="Times New Roman"/>
                <w:sz w:val="16"/>
                <w:szCs w:val="16"/>
              </w:rPr>
              <w:t>/</w:t>
            </w:r>
            <w:r w:rsidR="00EE7A71">
              <w:rPr>
                <w:rFonts w:cs="Times New Roman"/>
                <w:sz w:val="16"/>
                <w:szCs w:val="16"/>
              </w:rPr>
              <w:t>DSIGN/</w:t>
            </w:r>
            <w:r w:rsidR="00231D45" w:rsidRPr="0063575D">
              <w:rPr>
                <w:rFonts w:cs="Times New Roman"/>
                <w:sz w:val="16"/>
                <w:szCs w:val="16"/>
              </w:rPr>
              <w:t>HLD</w:t>
            </w:r>
          </w:p>
        </w:tc>
        <w:tc>
          <w:tcPr>
            <w:tcW w:w="2693" w:type="dxa"/>
          </w:tcPr>
          <w:p w:rsidR="0000260A" w:rsidRPr="0063575D" w:rsidRDefault="00231D45"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4</w:t>
            </w:r>
          </w:p>
        </w:tc>
        <w:tc>
          <w:tcPr>
            <w:tcW w:w="2498" w:type="dxa"/>
          </w:tcPr>
          <w:p w:rsidR="007A4D91" w:rsidRPr="0063575D" w:rsidRDefault="007A4D91" w:rsidP="0046338D">
            <w:pPr>
              <w:rPr>
                <w:rFonts w:cs="Times New Roman"/>
                <w:sz w:val="16"/>
                <w:szCs w:val="16"/>
              </w:rPr>
            </w:pPr>
            <w:r w:rsidRPr="0063575D">
              <w:rPr>
                <w:rFonts w:cs="Times New Roman"/>
                <w:sz w:val="16"/>
                <w:szCs w:val="16"/>
              </w:rPr>
              <w:t>System Prototype</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A4E0F" w:rsidRPr="0063575D">
              <w:rPr>
                <w:rFonts w:cs="Times New Roman"/>
                <w:sz w:val="16"/>
                <w:szCs w:val="16"/>
              </w:rPr>
              <w:t>TECH/PROTOTYPE</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5</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Specification</w:t>
            </w:r>
          </w:p>
        </w:tc>
        <w:tc>
          <w:tcPr>
            <w:tcW w:w="4147" w:type="dxa"/>
          </w:tcPr>
          <w:p w:rsidR="00A17400" w:rsidRPr="0063575D" w:rsidRDefault="000178FB"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3233B8" w:rsidRPr="0063575D">
              <w:rPr>
                <w:rFonts w:cs="Times New Roman"/>
                <w:sz w:val="16"/>
                <w:szCs w:val="16"/>
              </w:rPr>
              <w:t>DESIGN</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481E96">
        <w:trPr>
          <w:trHeight w:val="206"/>
        </w:trPr>
        <w:tc>
          <w:tcPr>
            <w:tcW w:w="516" w:type="dxa"/>
          </w:tcPr>
          <w:p w:rsidR="00A17400" w:rsidRPr="0063575D" w:rsidRDefault="007A4D91" w:rsidP="0046338D">
            <w:pPr>
              <w:rPr>
                <w:rFonts w:cs="Times New Roman"/>
                <w:sz w:val="16"/>
                <w:szCs w:val="16"/>
              </w:rPr>
            </w:pPr>
            <w:r w:rsidRPr="0063575D">
              <w:rPr>
                <w:rFonts w:cs="Times New Roman"/>
                <w:sz w:val="16"/>
                <w:szCs w:val="16"/>
              </w:rPr>
              <w:t>6</w:t>
            </w:r>
          </w:p>
        </w:tc>
        <w:tc>
          <w:tcPr>
            <w:tcW w:w="2498" w:type="dxa"/>
          </w:tcPr>
          <w:p w:rsidR="00A17400" w:rsidRPr="0063575D" w:rsidRDefault="00C51381" w:rsidP="0046338D">
            <w:pPr>
              <w:rPr>
                <w:rFonts w:cs="Times New Roman"/>
                <w:sz w:val="16"/>
                <w:szCs w:val="16"/>
              </w:rPr>
            </w:pPr>
            <w:r w:rsidRPr="0063575D">
              <w:rPr>
                <w:rFonts w:cs="Times New Roman"/>
                <w:sz w:val="16"/>
                <w:szCs w:val="16"/>
              </w:rPr>
              <w:t>User’s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937AA1">
              <w:rPr>
                <w:rFonts w:cs="Times New Roman"/>
                <w:sz w:val="16"/>
                <w:szCs w:val="16"/>
              </w:rPr>
              <w:t>USER/</w:t>
            </w:r>
            <w:r w:rsidR="002D21BC" w:rsidRPr="0063575D">
              <w:rPr>
                <w:rFonts w:cs="Times New Roman"/>
                <w:sz w:val="16"/>
                <w:szCs w:val="16"/>
              </w:rPr>
              <w:t>UG</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7</w:t>
            </w:r>
          </w:p>
        </w:tc>
        <w:tc>
          <w:tcPr>
            <w:tcW w:w="2498" w:type="dxa"/>
          </w:tcPr>
          <w:p w:rsidR="00A17400" w:rsidRPr="0063575D" w:rsidRDefault="00C51381" w:rsidP="0046338D">
            <w:pPr>
              <w:rPr>
                <w:rFonts w:cs="Times New Roman"/>
                <w:sz w:val="16"/>
                <w:szCs w:val="16"/>
              </w:rPr>
            </w:pPr>
            <w:r w:rsidRPr="0063575D">
              <w:rPr>
                <w:rFonts w:cs="Times New Roman"/>
                <w:sz w:val="16"/>
                <w:szCs w:val="16"/>
              </w:rPr>
              <w:t>Programmer’s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USER/API</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8</w:t>
            </w:r>
          </w:p>
        </w:tc>
        <w:tc>
          <w:tcPr>
            <w:tcW w:w="2498" w:type="dxa"/>
          </w:tcPr>
          <w:p w:rsidR="00A17400" w:rsidRPr="0063575D" w:rsidRDefault="00C27898" w:rsidP="0046338D">
            <w:pPr>
              <w:rPr>
                <w:rFonts w:cs="Times New Roman"/>
                <w:sz w:val="16"/>
                <w:szCs w:val="16"/>
              </w:rPr>
            </w:pPr>
            <w:r w:rsidRPr="0063575D">
              <w:rPr>
                <w:rFonts w:cs="Times New Roman"/>
                <w:sz w:val="16"/>
                <w:szCs w:val="16"/>
              </w:rPr>
              <w:t xml:space="preserve">Module/Unit </w:t>
            </w:r>
            <w:r w:rsidR="00C51381" w:rsidRPr="0063575D">
              <w:rPr>
                <w:rFonts w:cs="Times New Roman"/>
                <w:sz w:val="16"/>
                <w:szCs w:val="16"/>
              </w:rPr>
              <w:t>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C567B9" w:rsidRPr="0063575D">
              <w:rPr>
                <w:rFonts w:cs="Times New Roman"/>
                <w:sz w:val="16"/>
                <w:szCs w:val="16"/>
              </w:rPr>
              <w:t>/</w:t>
            </w:r>
            <w:r w:rsidR="00497BA7">
              <w:rPr>
                <w:rFonts w:cs="Times New Roman"/>
                <w:sz w:val="16"/>
                <w:szCs w:val="16"/>
              </w:rPr>
              <w:t>TEST/</w:t>
            </w:r>
            <w:r w:rsidR="00BD7151" w:rsidRPr="0063575D">
              <w:rPr>
                <w:rFonts w:cs="Times New Roman"/>
                <w:sz w:val="16"/>
                <w:szCs w:val="16"/>
              </w:rPr>
              <w:t>UT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481E96">
        <w:trPr>
          <w:trHeight w:val="233"/>
        </w:trPr>
        <w:tc>
          <w:tcPr>
            <w:tcW w:w="516" w:type="dxa"/>
          </w:tcPr>
          <w:p w:rsidR="00A17400" w:rsidRPr="0063575D" w:rsidRDefault="007A4D91" w:rsidP="0046338D">
            <w:pPr>
              <w:rPr>
                <w:rFonts w:cs="Times New Roman"/>
                <w:sz w:val="16"/>
                <w:szCs w:val="16"/>
              </w:rPr>
            </w:pPr>
            <w:r w:rsidRPr="0063575D">
              <w:rPr>
                <w:rFonts w:cs="Times New Roman"/>
                <w:sz w:val="16"/>
                <w:szCs w:val="16"/>
              </w:rPr>
              <w:t>9</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497BA7">
              <w:rPr>
                <w:rFonts w:cs="Times New Roman"/>
                <w:sz w:val="16"/>
                <w:szCs w:val="16"/>
              </w:rPr>
              <w:t>TEST/</w:t>
            </w:r>
            <w:r w:rsidR="00BD7151" w:rsidRPr="0063575D">
              <w:rPr>
                <w:rFonts w:cs="Times New Roman"/>
                <w:sz w:val="16"/>
                <w:szCs w:val="16"/>
              </w:rPr>
              <w:t>ST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10</w:t>
            </w:r>
          </w:p>
        </w:tc>
        <w:tc>
          <w:tcPr>
            <w:tcW w:w="2498" w:type="dxa"/>
          </w:tcPr>
          <w:p w:rsidR="00C51381" w:rsidRPr="0063575D" w:rsidRDefault="00C51381" w:rsidP="0046338D">
            <w:pPr>
              <w:rPr>
                <w:rFonts w:cs="Times New Roman"/>
                <w:sz w:val="16"/>
                <w:szCs w:val="16"/>
              </w:rPr>
            </w:pPr>
            <w:r w:rsidRPr="0063575D">
              <w:rPr>
                <w:rFonts w:cs="Times New Roman"/>
                <w:sz w:val="16"/>
                <w:szCs w:val="16"/>
              </w:rPr>
              <w:t>Acceptance Testing Workfile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497BA7">
              <w:rPr>
                <w:rFonts w:cs="Times New Roman"/>
                <w:sz w:val="16"/>
                <w:szCs w:val="16"/>
              </w:rPr>
              <w:t>TEST/</w:t>
            </w:r>
            <w:r w:rsidR="00BD7151" w:rsidRPr="0063575D">
              <w:rPr>
                <w:rFonts w:cs="Times New Roman"/>
                <w:sz w:val="16"/>
                <w:szCs w:val="16"/>
              </w:rPr>
              <w:t>UAT</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11</w:t>
            </w:r>
          </w:p>
        </w:tc>
        <w:tc>
          <w:tcPr>
            <w:tcW w:w="2498" w:type="dxa"/>
          </w:tcPr>
          <w:p w:rsidR="00C51381" w:rsidRPr="0063575D" w:rsidRDefault="00C51381" w:rsidP="0046338D">
            <w:pPr>
              <w:rPr>
                <w:rFonts w:cs="Times New Roman"/>
                <w:sz w:val="16"/>
                <w:szCs w:val="16"/>
              </w:rPr>
            </w:pPr>
            <w:r w:rsidRPr="0063575D">
              <w:rPr>
                <w:rFonts w:cs="Times New Roman"/>
                <w:sz w:val="16"/>
                <w:szCs w:val="16"/>
              </w:rPr>
              <w:t xml:space="preserve">Software Configuration </w:t>
            </w:r>
          </w:p>
          <w:p w:rsidR="00C51381" w:rsidRPr="0063575D" w:rsidRDefault="00C51381" w:rsidP="0046338D">
            <w:pPr>
              <w:rPr>
                <w:rFonts w:cs="Times New Roman"/>
                <w:sz w:val="16"/>
                <w:szCs w:val="16"/>
              </w:rPr>
            </w:pPr>
            <w:r w:rsidRPr="0063575D">
              <w:rPr>
                <w:rFonts w:cs="Times New Roman"/>
                <w:sz w:val="16"/>
                <w:szCs w:val="16"/>
              </w:rPr>
              <w:t>Management Documentation</w:t>
            </w:r>
          </w:p>
        </w:tc>
        <w:tc>
          <w:tcPr>
            <w:tcW w:w="4147" w:type="dxa"/>
          </w:tcPr>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Pr>
                <w:rFonts w:cs="Times New Roman"/>
                <w:sz w:val="16"/>
                <w:szCs w:val="16"/>
              </w:rPr>
              <w:t>LOGS/</w:t>
            </w:r>
            <w:r w:rsidR="00136FDD" w:rsidRPr="0063575D">
              <w:rPr>
                <w:rFonts w:cs="Times New Roman"/>
                <w:sz w:val="16"/>
                <w:szCs w:val="16"/>
              </w:rPr>
              <w:t xml:space="preserve">TC.1 </w:t>
            </w: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/TC.2</w:t>
            </w:r>
          </w:p>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/TC.3</w:t>
            </w:r>
          </w:p>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/TC.4</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00260A" w:rsidP="0046338D">
            <w:pPr>
              <w:rPr>
                <w:rFonts w:cs="Times New Roman"/>
                <w:sz w:val="16"/>
                <w:szCs w:val="16"/>
              </w:rPr>
            </w:pPr>
            <w:r w:rsidRPr="0063575D">
              <w:rPr>
                <w:rFonts w:cs="Times New Roman"/>
                <w:sz w:val="16"/>
                <w:szCs w:val="16"/>
              </w:rPr>
              <w:t>1</w:t>
            </w:r>
            <w:r w:rsidR="00FE6959">
              <w:rPr>
                <w:rFonts w:cs="Times New Roman"/>
                <w:sz w:val="16"/>
                <w:szCs w:val="16"/>
              </w:rPr>
              <w:t>2</w:t>
            </w:r>
          </w:p>
        </w:tc>
        <w:tc>
          <w:tcPr>
            <w:tcW w:w="2498" w:type="dxa"/>
          </w:tcPr>
          <w:p w:rsidR="00C51381" w:rsidRPr="0063575D" w:rsidRDefault="00C51381" w:rsidP="0046338D">
            <w:pPr>
              <w:rPr>
                <w:rFonts w:cs="Times New Roman"/>
                <w:sz w:val="16"/>
                <w:szCs w:val="16"/>
              </w:rPr>
            </w:pPr>
            <w:r w:rsidRPr="0063575D">
              <w:rPr>
                <w:rFonts w:cs="Times New Roman"/>
                <w:sz w:val="16"/>
                <w:szCs w:val="16"/>
              </w:rPr>
              <w:t>Source and Executable Code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EA73D0" w:rsidRPr="0063575D">
              <w:rPr>
                <w:rFonts w:cs="Times New Roman"/>
                <w:sz w:val="16"/>
                <w:szCs w:val="16"/>
              </w:rPr>
              <w:t>PROTOTYPE/PC</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7.3.4</w:t>
            </w:r>
          </w:p>
        </w:tc>
      </w:tr>
    </w:tbl>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641333" w:rsidRPr="0063575D" w:rsidRDefault="00641333" w:rsidP="0046338D">
      <w:pPr>
        <w:rPr>
          <w:rFonts w:cs="Times New Roman"/>
        </w:rPr>
      </w:pPr>
    </w:p>
    <w:p w:rsidR="00641333" w:rsidRDefault="00641333" w:rsidP="0046338D">
      <w:pPr>
        <w:rPr>
          <w:rFonts w:cs="Times New Roman"/>
        </w:rPr>
      </w:pPr>
    </w:p>
    <w:p w:rsidR="00481E96" w:rsidRPr="0063575D" w:rsidRDefault="00481E96" w:rsidP="0046338D">
      <w:pPr>
        <w:rPr>
          <w:rFonts w:cs="Times New Roman"/>
        </w:rPr>
      </w:pPr>
    </w:p>
    <w:p w:rsidR="00FF64CD" w:rsidRPr="0063575D" w:rsidRDefault="00A17400" w:rsidP="0046338D">
      <w:pPr>
        <w:rPr>
          <w:rFonts w:cs="Times New Roman"/>
        </w:rPr>
      </w:pPr>
      <w:r w:rsidRPr="0063575D">
        <w:rPr>
          <w:rFonts w:cs="Times New Roman"/>
        </w:rPr>
        <w:t>Table 5.2: Management Deliverables</w:t>
      </w:r>
    </w:p>
    <w:p w:rsidR="00FF64CD" w:rsidRPr="0063575D" w:rsidRDefault="00FF64CD"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2"/>
        <w:gridCol w:w="2436"/>
        <w:gridCol w:w="3642"/>
        <w:gridCol w:w="3224"/>
      </w:tblGrid>
      <w:tr w:rsidR="00E33656" w:rsidRPr="0063575D" w:rsidTr="008E53E8">
        <w:tc>
          <w:tcPr>
            <w:tcW w:w="552" w:type="dxa"/>
            <w:shd w:val="clear" w:color="auto" w:fill="F2F2F2"/>
          </w:tcPr>
          <w:p w:rsidR="00E33656" w:rsidRPr="0063575D" w:rsidRDefault="00E33656" w:rsidP="0046338D">
            <w:pPr>
              <w:rPr>
                <w:rFonts w:cs="Times New Roman"/>
              </w:rPr>
            </w:pPr>
          </w:p>
        </w:tc>
        <w:tc>
          <w:tcPr>
            <w:tcW w:w="2436" w:type="dxa"/>
            <w:shd w:val="clear" w:color="auto" w:fill="F2F2F2"/>
          </w:tcPr>
          <w:p w:rsidR="00E33656" w:rsidRPr="0063575D" w:rsidRDefault="00E33656" w:rsidP="0046338D">
            <w:pPr>
              <w:rPr>
                <w:rFonts w:cs="Times New Roman"/>
                <w:b/>
              </w:rPr>
            </w:pPr>
            <w:r w:rsidRPr="0063575D">
              <w:rPr>
                <w:rFonts w:cs="Times New Roman"/>
                <w:b/>
              </w:rPr>
              <w:t>Deliverables</w:t>
            </w:r>
          </w:p>
        </w:tc>
        <w:tc>
          <w:tcPr>
            <w:tcW w:w="3642" w:type="dxa"/>
            <w:shd w:val="clear" w:color="auto" w:fill="F2F2F2"/>
          </w:tcPr>
          <w:p w:rsidR="00E33656" w:rsidRPr="0063575D" w:rsidRDefault="00E33656" w:rsidP="0046338D">
            <w:pPr>
              <w:rPr>
                <w:rFonts w:cs="Times New Roman"/>
                <w:b/>
              </w:rPr>
            </w:pPr>
            <w:r w:rsidRPr="0063575D">
              <w:rPr>
                <w:rFonts w:cs="Times New Roman"/>
                <w:b/>
              </w:rPr>
              <w:t>Reference</w:t>
            </w:r>
          </w:p>
        </w:tc>
        <w:tc>
          <w:tcPr>
            <w:tcW w:w="3224" w:type="dxa"/>
            <w:shd w:val="clear" w:color="auto" w:fill="F2F2F2"/>
          </w:tcPr>
          <w:p w:rsidR="00E33656" w:rsidRPr="0063575D" w:rsidRDefault="00E33656" w:rsidP="0046338D">
            <w:pPr>
              <w:rPr>
                <w:rFonts w:cs="Times New Roman"/>
                <w:b/>
              </w:rPr>
            </w:pPr>
            <w:r w:rsidRPr="0063575D">
              <w:rPr>
                <w:rFonts w:cs="Times New Roman"/>
                <w:b/>
              </w:rPr>
              <w:t>Acceptance Procedures</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1</w:t>
            </w:r>
          </w:p>
        </w:tc>
        <w:tc>
          <w:tcPr>
            <w:tcW w:w="2436" w:type="dxa"/>
          </w:tcPr>
          <w:p w:rsidR="00E33656" w:rsidRPr="0063575D" w:rsidRDefault="00FC10AE" w:rsidP="0046338D">
            <w:pPr>
              <w:rPr>
                <w:rFonts w:cs="Times New Roman"/>
                <w:sz w:val="16"/>
                <w:szCs w:val="16"/>
              </w:rPr>
            </w:pPr>
            <w:r w:rsidRPr="0063575D">
              <w:rPr>
                <w:rFonts w:cs="Times New Roman"/>
                <w:sz w:val="16"/>
                <w:szCs w:val="16"/>
              </w:rPr>
              <w:t>Project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Pr>
                <w:rFonts w:cs="Times New Roman"/>
                <w:sz w:val="16"/>
                <w:szCs w:val="16"/>
              </w:rPr>
              <w:t>/</w:t>
            </w:r>
            <w:r w:rsidR="008E53E8" w:rsidRPr="0063575D">
              <w:rPr>
                <w:rFonts w:cs="Times New Roman"/>
                <w:sz w:val="16"/>
                <w:szCs w:val="16"/>
              </w:rPr>
              <w:t>MGMT</w:t>
            </w:r>
            <w:r w:rsidR="00BC2935" w:rsidRPr="0063575D">
              <w:rPr>
                <w:rFonts w:cs="Times New Roman"/>
                <w:sz w:val="16"/>
                <w:szCs w:val="16"/>
              </w:rPr>
              <w:t>/</w:t>
            </w:r>
            <w:r w:rsidR="00C5173A" w:rsidRPr="0063575D">
              <w:rPr>
                <w:rFonts w:cs="Times New Roman"/>
                <w:sz w:val="16"/>
                <w:szCs w:val="16"/>
              </w:rPr>
              <w:t>PLAN/PP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2</w:t>
            </w:r>
          </w:p>
        </w:tc>
        <w:tc>
          <w:tcPr>
            <w:tcW w:w="2436" w:type="dxa"/>
          </w:tcPr>
          <w:p w:rsidR="00E33656" w:rsidRPr="0063575D" w:rsidRDefault="00FC10AE" w:rsidP="0046338D">
            <w:pPr>
              <w:rPr>
                <w:rFonts w:cs="Times New Roman"/>
                <w:sz w:val="16"/>
                <w:szCs w:val="16"/>
              </w:rPr>
            </w:pPr>
            <w:r w:rsidRPr="0063575D">
              <w:rPr>
                <w:rFonts w:cs="Times New Roman"/>
                <w:sz w:val="16"/>
                <w:szCs w:val="16"/>
              </w:rPr>
              <w:t>QA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D833E9" w:rsidRPr="0063575D">
              <w:rPr>
                <w:rFonts w:cs="Times New Roman"/>
                <w:sz w:val="16"/>
                <w:szCs w:val="16"/>
              </w:rPr>
              <w:t>/MGMT/QUALITY/QP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3</w:t>
            </w:r>
          </w:p>
        </w:tc>
        <w:tc>
          <w:tcPr>
            <w:tcW w:w="2436" w:type="dxa"/>
          </w:tcPr>
          <w:p w:rsidR="00E33656" w:rsidRPr="0063575D" w:rsidRDefault="00FC10AE" w:rsidP="0046338D">
            <w:pPr>
              <w:rPr>
                <w:rFonts w:cs="Times New Roman"/>
                <w:sz w:val="16"/>
                <w:szCs w:val="16"/>
              </w:rPr>
            </w:pPr>
            <w:r w:rsidRPr="0063575D">
              <w:rPr>
                <w:rFonts w:cs="Times New Roman"/>
                <w:sz w:val="16"/>
                <w:szCs w:val="16"/>
              </w:rPr>
              <w:t>Master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8019C7" w:rsidRPr="0063575D">
              <w:rPr>
                <w:rFonts w:cs="Times New Roman"/>
                <w:sz w:val="16"/>
                <w:szCs w:val="16"/>
              </w:rPr>
              <w:t>/QUALITY</w:t>
            </w:r>
            <w:r w:rsidR="00316A2F" w:rsidRPr="0063575D">
              <w:rPr>
                <w:rFonts w:cs="Times New Roman"/>
                <w:sz w:val="16"/>
                <w:szCs w:val="16"/>
              </w:rPr>
              <w:t>/MTP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4</w:t>
            </w:r>
          </w:p>
        </w:tc>
        <w:tc>
          <w:tcPr>
            <w:tcW w:w="2436" w:type="dxa"/>
          </w:tcPr>
          <w:p w:rsidR="00E33656" w:rsidRPr="0063575D" w:rsidRDefault="00FC10AE" w:rsidP="0046338D">
            <w:pPr>
              <w:rPr>
                <w:rFonts w:cs="Times New Roman"/>
                <w:sz w:val="16"/>
                <w:szCs w:val="16"/>
              </w:rPr>
            </w:pPr>
            <w:r w:rsidRPr="0063575D">
              <w:rPr>
                <w:rFonts w:cs="Times New Roman"/>
                <w:sz w:val="16"/>
                <w:szCs w:val="16"/>
              </w:rPr>
              <w:t>System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B65D5" w:rsidRPr="0063575D">
              <w:rPr>
                <w:rFonts w:cs="Times New Roman"/>
                <w:sz w:val="16"/>
                <w:szCs w:val="16"/>
              </w:rPr>
              <w:t>/QUALITY/</w:t>
            </w:r>
            <w:r w:rsidR="00316A2F" w:rsidRPr="0063575D">
              <w:rPr>
                <w:rFonts w:cs="Times New Roman"/>
                <w:sz w:val="16"/>
                <w:szCs w:val="16"/>
              </w:rPr>
              <w:t>STP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986676" w:rsidP="0046338D">
            <w:pPr>
              <w:rPr>
                <w:rFonts w:cs="Times New Roman"/>
                <w:sz w:val="16"/>
                <w:szCs w:val="16"/>
              </w:rPr>
            </w:pPr>
            <w:r>
              <w:rPr>
                <w:rFonts w:cs="Times New Roman"/>
                <w:sz w:val="16"/>
                <w:szCs w:val="16"/>
              </w:rPr>
              <w:t>5</w:t>
            </w:r>
          </w:p>
        </w:tc>
        <w:tc>
          <w:tcPr>
            <w:tcW w:w="2436" w:type="dxa"/>
          </w:tcPr>
          <w:p w:rsidR="00E33656" w:rsidRPr="0063575D" w:rsidRDefault="00FC10AE" w:rsidP="0046338D">
            <w:pPr>
              <w:rPr>
                <w:rFonts w:cs="Times New Roman"/>
                <w:sz w:val="16"/>
                <w:szCs w:val="16"/>
              </w:rPr>
            </w:pPr>
            <w:r w:rsidRPr="0063575D">
              <w:rPr>
                <w:rFonts w:cs="Times New Roman"/>
                <w:sz w:val="16"/>
                <w:szCs w:val="16"/>
              </w:rPr>
              <w:t>Acceptance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w:t>
            </w:r>
            <w:r w:rsidR="001C63F0" w:rsidRPr="0063575D">
              <w:rPr>
                <w:rFonts w:cs="Times New Roman"/>
                <w:sz w:val="16"/>
                <w:szCs w:val="16"/>
              </w:rPr>
              <w:t>T</w:t>
            </w:r>
            <w:r w:rsidR="00EB65D5" w:rsidRPr="0063575D">
              <w:rPr>
                <w:rFonts w:cs="Times New Roman"/>
                <w:sz w:val="16"/>
                <w:szCs w:val="16"/>
              </w:rPr>
              <w:t>/QUALITY/</w:t>
            </w:r>
            <w:r w:rsidR="00EA21A5" w:rsidRPr="0063575D">
              <w:rPr>
                <w:rFonts w:cs="Times New Roman"/>
                <w:sz w:val="16"/>
                <w:szCs w:val="16"/>
              </w:rPr>
              <w:t>ATP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FC10AE" w:rsidRPr="0063575D" w:rsidTr="008E53E8">
        <w:tc>
          <w:tcPr>
            <w:tcW w:w="552" w:type="dxa"/>
          </w:tcPr>
          <w:p w:rsidR="00FC10AE" w:rsidRPr="0063575D" w:rsidRDefault="00986676" w:rsidP="0046338D">
            <w:pPr>
              <w:rPr>
                <w:rFonts w:cs="Times New Roman"/>
                <w:sz w:val="16"/>
                <w:szCs w:val="16"/>
              </w:rPr>
            </w:pPr>
            <w:r>
              <w:rPr>
                <w:rFonts w:cs="Times New Roman"/>
                <w:sz w:val="16"/>
                <w:szCs w:val="16"/>
              </w:rPr>
              <w:t>6</w:t>
            </w:r>
          </w:p>
        </w:tc>
        <w:tc>
          <w:tcPr>
            <w:tcW w:w="2436" w:type="dxa"/>
          </w:tcPr>
          <w:p w:rsidR="00FC10AE" w:rsidRPr="0063575D" w:rsidRDefault="00FC10AE" w:rsidP="0046338D">
            <w:pPr>
              <w:rPr>
                <w:rFonts w:cs="Times New Roman"/>
                <w:sz w:val="16"/>
                <w:szCs w:val="16"/>
              </w:rPr>
            </w:pPr>
            <w:r w:rsidRPr="0063575D">
              <w:rPr>
                <w:rFonts w:cs="Times New Roman"/>
                <w:sz w:val="16"/>
                <w:szCs w:val="16"/>
              </w:rPr>
              <w:t>Progress Report</w:t>
            </w:r>
          </w:p>
        </w:tc>
        <w:tc>
          <w:tcPr>
            <w:tcW w:w="3642" w:type="dxa"/>
          </w:tcPr>
          <w:p w:rsidR="00FC10AE"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A21A5" w:rsidRPr="0063575D">
              <w:rPr>
                <w:rFonts w:cs="Times New Roman"/>
                <w:sz w:val="16"/>
                <w:szCs w:val="16"/>
              </w:rPr>
              <w:t>/</w:t>
            </w:r>
            <w:r w:rsidR="001C63F0" w:rsidRPr="0063575D">
              <w:rPr>
                <w:rFonts w:cs="Times New Roman"/>
                <w:sz w:val="16"/>
                <w:szCs w:val="16"/>
              </w:rPr>
              <w:t>PLAN/PR</w:t>
            </w:r>
          </w:p>
        </w:tc>
        <w:tc>
          <w:tcPr>
            <w:tcW w:w="3224" w:type="dxa"/>
          </w:tcPr>
          <w:p w:rsidR="00FC10AE" w:rsidRPr="0063575D" w:rsidRDefault="00B34A04" w:rsidP="0046338D">
            <w:pPr>
              <w:rPr>
                <w:rFonts w:cs="Times New Roman"/>
                <w:sz w:val="16"/>
                <w:szCs w:val="16"/>
              </w:rPr>
            </w:pPr>
            <w:r w:rsidRPr="0063575D">
              <w:rPr>
                <w:rFonts w:cs="Times New Roman"/>
                <w:sz w:val="16"/>
                <w:szCs w:val="16"/>
              </w:rPr>
              <w:t>See section 7.3.3</w:t>
            </w:r>
          </w:p>
        </w:tc>
      </w:tr>
    </w:tbl>
    <w:p w:rsidR="00257C34" w:rsidRPr="0063575D" w:rsidRDefault="00257C34" w:rsidP="0046338D">
      <w:pPr>
        <w:ind w:left="720"/>
        <w:rPr>
          <w:rFonts w:cs="Times New Roman"/>
        </w:rPr>
      </w:pPr>
    </w:p>
    <w:p w:rsidR="001C68C5" w:rsidRPr="0063575D" w:rsidRDefault="001C68C5" w:rsidP="0046338D">
      <w:pPr>
        <w:ind w:left="720"/>
        <w:rPr>
          <w:rFonts w:cs="Times New Roman"/>
        </w:rPr>
      </w:pPr>
    </w:p>
    <w:p w:rsidR="00257C34" w:rsidRPr="0063575D" w:rsidRDefault="00062F15" w:rsidP="0046338D">
      <w:pPr>
        <w:numPr>
          <w:ilvl w:val="0"/>
          <w:numId w:val="20"/>
        </w:numPr>
        <w:rPr>
          <w:rFonts w:cs="Times New Roman"/>
          <w:b/>
        </w:rPr>
      </w:pPr>
      <w:r w:rsidRPr="0063575D">
        <w:rPr>
          <w:rFonts w:cs="Times New Roman"/>
          <w:b/>
        </w:rPr>
        <w:t>PLANNING AND PROGRESS CONTROL</w:t>
      </w:r>
    </w:p>
    <w:p w:rsidR="00593456" w:rsidRPr="0063575D" w:rsidRDefault="00593456" w:rsidP="0046338D">
      <w:pPr>
        <w:rPr>
          <w:rFonts w:cs="Times New Roman"/>
          <w:b/>
        </w:rPr>
      </w:pPr>
    </w:p>
    <w:p w:rsidR="00593456" w:rsidRPr="0063575D" w:rsidRDefault="00593456" w:rsidP="0046338D">
      <w:pPr>
        <w:ind w:left="360" w:firstLine="345"/>
        <w:rPr>
          <w:rFonts w:cs="Times New Roman"/>
          <w:sz w:val="20"/>
          <w:szCs w:val="20"/>
        </w:rPr>
      </w:pPr>
      <w:r w:rsidRPr="0063575D">
        <w:rPr>
          <w:rFonts w:cs="Times New Roman"/>
          <w:sz w:val="20"/>
          <w:szCs w:val="20"/>
        </w:rPr>
        <w:t xml:space="preserve">This section describes the methods that will be used by the project to plan the development of the </w:t>
      </w:r>
      <w:r w:rsidR="0046338D">
        <w:rPr>
          <w:rFonts w:cs="Times New Roman"/>
          <w:sz w:val="20"/>
          <w:szCs w:val="20"/>
        </w:rPr>
        <w:tab/>
      </w:r>
      <w:r w:rsidR="008632C1" w:rsidRPr="0063575D">
        <w:rPr>
          <w:rFonts w:cs="Times New Roman"/>
          <w:sz w:val="20"/>
          <w:szCs w:val="20"/>
        </w:rPr>
        <w:tab/>
      </w:r>
      <w:r w:rsidRPr="0063575D">
        <w:rPr>
          <w:rFonts w:cs="Times New Roman"/>
          <w:sz w:val="20"/>
          <w:szCs w:val="20"/>
        </w:rPr>
        <w:t xml:space="preserve">system, delegate planned work to project team </w:t>
      </w:r>
      <w:r w:rsidR="0046338D" w:rsidRPr="0063575D">
        <w:rPr>
          <w:rFonts w:cs="Times New Roman"/>
          <w:sz w:val="20"/>
          <w:szCs w:val="20"/>
        </w:rPr>
        <w:t>members,</w:t>
      </w:r>
      <w:r w:rsidRPr="0063575D">
        <w:rPr>
          <w:rFonts w:cs="Times New Roman"/>
          <w:sz w:val="20"/>
          <w:szCs w:val="20"/>
        </w:rPr>
        <w:t xml:space="preserve"> a</w:t>
      </w:r>
      <w:r w:rsidR="0046338D">
        <w:rPr>
          <w:rFonts w:cs="Times New Roman"/>
          <w:sz w:val="20"/>
          <w:szCs w:val="20"/>
        </w:rPr>
        <w:t xml:space="preserve">nd monitor and control progress against </w:t>
      </w:r>
      <w:r w:rsidRPr="0063575D">
        <w:rPr>
          <w:rFonts w:cs="Times New Roman"/>
          <w:sz w:val="20"/>
          <w:szCs w:val="20"/>
        </w:rPr>
        <w:t>the plan.</w:t>
      </w:r>
    </w:p>
    <w:p w:rsidR="00593456" w:rsidRPr="0063575D" w:rsidRDefault="00593456" w:rsidP="0046338D">
      <w:pPr>
        <w:rPr>
          <w:rFonts w:cs="Times New Roman"/>
          <w:sz w:val="20"/>
          <w:szCs w:val="20"/>
        </w:rPr>
      </w:pPr>
    </w:p>
    <w:p w:rsidR="00593456" w:rsidRPr="0063575D" w:rsidRDefault="00593456" w:rsidP="0046338D">
      <w:pPr>
        <w:rPr>
          <w:rFonts w:cs="Times New Roman"/>
        </w:rPr>
      </w:pPr>
    </w:p>
    <w:p w:rsidR="00593456" w:rsidRPr="0063575D" w:rsidRDefault="00593456" w:rsidP="0046338D">
      <w:pPr>
        <w:numPr>
          <w:ilvl w:val="1"/>
          <w:numId w:val="20"/>
        </w:numPr>
        <w:rPr>
          <w:rFonts w:cs="Times New Roman"/>
        </w:rPr>
      </w:pPr>
      <w:r w:rsidRPr="0063575D">
        <w:rPr>
          <w:rFonts w:cs="Times New Roman"/>
        </w:rPr>
        <w:t>Project Planning</w:t>
      </w:r>
    </w:p>
    <w:p w:rsidR="00593456" w:rsidRPr="0063575D" w:rsidRDefault="00593456" w:rsidP="0046338D">
      <w:pPr>
        <w:ind w:left="720"/>
        <w:rPr>
          <w:rFonts w:cs="Times New Roman"/>
        </w:rPr>
      </w:pPr>
    </w:p>
    <w:p w:rsidR="00593456" w:rsidRPr="0063575D" w:rsidRDefault="00593456" w:rsidP="0046338D">
      <w:pPr>
        <w:ind w:left="720"/>
        <w:rPr>
          <w:rFonts w:cs="Times New Roman"/>
          <w:sz w:val="20"/>
          <w:szCs w:val="20"/>
        </w:rPr>
      </w:pPr>
      <w:r w:rsidRPr="0063575D">
        <w:rPr>
          <w:rFonts w:cs="Times New Roman"/>
          <w:sz w:val="20"/>
          <w:szCs w:val="20"/>
        </w:rPr>
        <w:t xml:space="preserve">The </w:t>
      </w:r>
      <w:r w:rsidR="00B62E1E" w:rsidRPr="0063575D">
        <w:rPr>
          <w:rFonts w:cs="Times New Roman"/>
          <w:sz w:val="20"/>
          <w:szCs w:val="20"/>
        </w:rPr>
        <w:t>overall plan</w:t>
      </w:r>
      <w:r w:rsidRPr="0063575D">
        <w:rPr>
          <w:rFonts w:cs="Times New Roman"/>
          <w:sz w:val="20"/>
          <w:szCs w:val="20"/>
        </w:rPr>
        <w:t xml:space="preserve"> for the work to be done on the project is described in the Project Plan (</w:t>
      </w:r>
      <w:r w:rsidR="00B62E1E" w:rsidRPr="0063575D">
        <w:rPr>
          <w:rFonts w:cs="Times New Roman"/>
          <w:sz w:val="20"/>
          <w:szCs w:val="20"/>
        </w:rPr>
        <w:t>reference:</w:t>
      </w:r>
      <w:r w:rsidR="009F02E4" w:rsidRPr="009F02E4">
        <w:rPr>
          <w:rFonts w:cs="Times New Roman"/>
          <w:bCs/>
          <w:color w:val="000000"/>
          <w:sz w:val="16"/>
          <w:szCs w:val="16"/>
        </w:rPr>
        <w:t xml:space="preserve"> </w:t>
      </w:r>
      <w:r w:rsidR="009F02E4" w:rsidRPr="009F02E4">
        <w:rPr>
          <w:rFonts w:cs="Times New Roman"/>
          <w:b/>
          <w:bCs/>
          <w:i/>
          <w:color w:val="000000"/>
          <w:sz w:val="20"/>
          <w:szCs w:val="20"/>
        </w:rPr>
        <w:t>SE25PT7SERIS/SERI</w:t>
      </w:r>
      <w:r w:rsidR="009F02E4">
        <w:rPr>
          <w:rFonts w:cs="Times New Roman"/>
          <w:b/>
          <w:bCs/>
          <w:i/>
          <w:color w:val="000000"/>
          <w:sz w:val="20"/>
          <w:szCs w:val="20"/>
        </w:rPr>
        <w:t>S</w:t>
      </w:r>
      <w:r w:rsidR="003B191E" w:rsidRPr="0063575D">
        <w:rPr>
          <w:rFonts w:cs="Times New Roman"/>
          <w:b/>
          <w:i/>
          <w:sz w:val="20"/>
          <w:szCs w:val="20"/>
        </w:rPr>
        <w:t>/MGMT</w:t>
      </w:r>
      <w:r w:rsidR="0063550A" w:rsidRPr="0063575D">
        <w:rPr>
          <w:rFonts w:cs="Times New Roman"/>
          <w:b/>
          <w:i/>
          <w:sz w:val="20"/>
          <w:szCs w:val="20"/>
        </w:rPr>
        <w:t>/</w:t>
      </w:r>
      <w:r w:rsidR="00F45B49" w:rsidRPr="0063575D">
        <w:rPr>
          <w:rFonts w:cs="Times New Roman"/>
          <w:b/>
          <w:i/>
          <w:sz w:val="20"/>
          <w:szCs w:val="20"/>
        </w:rPr>
        <w:t>PLAN/PP</w:t>
      </w:r>
      <w:r w:rsidRPr="0063575D">
        <w:rPr>
          <w:rFonts w:cs="Times New Roman"/>
          <w:sz w:val="20"/>
          <w:szCs w:val="20"/>
        </w:rPr>
        <w:t>). More detailed plans will also be produced for significant technical areas of the project.</w:t>
      </w:r>
    </w:p>
    <w:p w:rsidR="00593456" w:rsidRPr="0063575D" w:rsidRDefault="00593456" w:rsidP="0046338D">
      <w:pPr>
        <w:ind w:left="720"/>
        <w:rPr>
          <w:rFonts w:cs="Times New Roman"/>
          <w:sz w:val="20"/>
          <w:szCs w:val="20"/>
        </w:rPr>
      </w:pPr>
      <w:r w:rsidRPr="0063575D">
        <w:rPr>
          <w:rFonts w:cs="Times New Roman"/>
          <w:sz w:val="20"/>
          <w:szCs w:val="20"/>
        </w:rPr>
        <w:t xml:space="preserve">Briefly, these detailed plans </w:t>
      </w:r>
      <w:r w:rsidR="00B62E1E" w:rsidRPr="0063575D">
        <w:rPr>
          <w:rFonts w:cs="Times New Roman"/>
          <w:sz w:val="20"/>
          <w:szCs w:val="20"/>
        </w:rPr>
        <w:t>address</w:t>
      </w:r>
      <w:r w:rsidR="005546C7">
        <w:rPr>
          <w:rFonts w:cs="Times New Roman"/>
          <w:sz w:val="20"/>
          <w:szCs w:val="20"/>
        </w:rPr>
        <w:t xml:space="preserve"> the following</w:t>
      </w:r>
      <w:r w:rsidR="00B62E1E" w:rsidRPr="0063575D">
        <w:rPr>
          <w:rFonts w:cs="Times New Roman"/>
          <w:sz w:val="20"/>
          <w:szCs w:val="20"/>
        </w:rPr>
        <w:t>:</w:t>
      </w:r>
    </w:p>
    <w:p w:rsidR="00593456" w:rsidRPr="0063575D" w:rsidRDefault="00593456" w:rsidP="0046338D">
      <w:pPr>
        <w:ind w:left="720"/>
        <w:rPr>
          <w:rFonts w:cs="Times New Roman"/>
          <w:sz w:val="20"/>
          <w:szCs w:val="20"/>
        </w:rPr>
      </w:pPr>
    </w:p>
    <w:p w:rsidR="00593456" w:rsidRPr="0063575D" w:rsidRDefault="00593456" w:rsidP="0046338D">
      <w:pPr>
        <w:numPr>
          <w:ilvl w:val="0"/>
          <w:numId w:val="21"/>
        </w:numPr>
        <w:rPr>
          <w:rFonts w:cs="Times New Roman"/>
          <w:sz w:val="20"/>
          <w:szCs w:val="20"/>
        </w:rPr>
      </w:pPr>
      <w:r w:rsidRPr="0063575D">
        <w:rPr>
          <w:rFonts w:cs="Times New Roman"/>
          <w:sz w:val="20"/>
          <w:szCs w:val="20"/>
        </w:rPr>
        <w:t>Quality assurance (this document);</w:t>
      </w:r>
    </w:p>
    <w:p w:rsidR="00593456" w:rsidRPr="0063575D" w:rsidRDefault="00593456" w:rsidP="0046338D">
      <w:pPr>
        <w:numPr>
          <w:ilvl w:val="0"/>
          <w:numId w:val="21"/>
        </w:numPr>
        <w:rPr>
          <w:rFonts w:cs="Times New Roman"/>
          <w:sz w:val="20"/>
          <w:szCs w:val="20"/>
        </w:rPr>
      </w:pPr>
      <w:r w:rsidRPr="0063575D">
        <w:rPr>
          <w:rFonts w:cs="Times New Roman"/>
          <w:sz w:val="20"/>
          <w:szCs w:val="20"/>
        </w:rPr>
        <w:t>Testing strategy;</w:t>
      </w:r>
    </w:p>
    <w:p w:rsidR="00593456" w:rsidRPr="0063575D" w:rsidRDefault="006E073B" w:rsidP="0046338D">
      <w:pPr>
        <w:numPr>
          <w:ilvl w:val="0"/>
          <w:numId w:val="21"/>
        </w:numPr>
        <w:rPr>
          <w:rFonts w:cs="Times New Roman"/>
          <w:sz w:val="20"/>
          <w:szCs w:val="20"/>
        </w:rPr>
      </w:pPr>
      <w:r>
        <w:rPr>
          <w:rFonts w:cs="Times New Roman"/>
          <w:sz w:val="20"/>
          <w:szCs w:val="20"/>
        </w:rPr>
        <w:t>System testing and</w:t>
      </w:r>
    </w:p>
    <w:p w:rsidR="00593456" w:rsidRPr="006E073B" w:rsidRDefault="00593456" w:rsidP="006E073B">
      <w:pPr>
        <w:numPr>
          <w:ilvl w:val="0"/>
          <w:numId w:val="21"/>
        </w:numPr>
        <w:rPr>
          <w:rFonts w:cs="Times New Roman"/>
          <w:sz w:val="20"/>
          <w:szCs w:val="20"/>
        </w:rPr>
      </w:pPr>
      <w:r w:rsidRPr="0063575D">
        <w:rPr>
          <w:rFonts w:cs="Times New Roman"/>
          <w:sz w:val="20"/>
          <w:szCs w:val="20"/>
        </w:rPr>
        <w:t>Acceptance testing</w:t>
      </w:r>
      <w:r w:rsidR="006E073B">
        <w:rPr>
          <w:rFonts w:cs="Times New Roman"/>
          <w:sz w:val="20"/>
          <w:szCs w:val="20"/>
        </w:rPr>
        <w:t>.</w:t>
      </w:r>
    </w:p>
    <w:p w:rsidR="00593456" w:rsidRPr="0063575D" w:rsidRDefault="00593456" w:rsidP="0046338D">
      <w:pPr>
        <w:ind w:left="1080"/>
        <w:rPr>
          <w:rFonts w:cs="Times New Roman"/>
        </w:rPr>
      </w:pPr>
    </w:p>
    <w:p w:rsidR="00062F15" w:rsidRPr="0063575D" w:rsidRDefault="003752A4" w:rsidP="0046338D">
      <w:pPr>
        <w:numPr>
          <w:ilvl w:val="1"/>
          <w:numId w:val="20"/>
        </w:numPr>
        <w:rPr>
          <w:rFonts w:cs="Times New Roman"/>
        </w:rPr>
      </w:pPr>
      <w:r w:rsidRPr="0063575D">
        <w:rPr>
          <w:rFonts w:cs="Times New Roman"/>
        </w:rPr>
        <w:t>Project Control</w:t>
      </w:r>
    </w:p>
    <w:p w:rsidR="003752A4" w:rsidRPr="0063575D" w:rsidRDefault="003752A4" w:rsidP="0046338D">
      <w:pPr>
        <w:ind w:left="720"/>
        <w:rPr>
          <w:rFonts w:cs="Times New Roman"/>
        </w:rPr>
      </w:pPr>
    </w:p>
    <w:p w:rsidR="003752A4" w:rsidRPr="0063575D" w:rsidRDefault="003752A4" w:rsidP="0046338D">
      <w:pPr>
        <w:ind w:left="720"/>
        <w:rPr>
          <w:rFonts w:cs="Times New Roman"/>
          <w:sz w:val="20"/>
          <w:szCs w:val="20"/>
        </w:rPr>
      </w:pPr>
      <w:r w:rsidRPr="0063575D">
        <w:rPr>
          <w:rFonts w:cs="Times New Roman"/>
          <w:sz w:val="20"/>
          <w:szCs w:val="20"/>
        </w:rPr>
        <w:t>To monitor and control progress against the project plan, the following methods will be used:</w:t>
      </w:r>
    </w:p>
    <w:p w:rsidR="003752A4" w:rsidRPr="0063575D" w:rsidRDefault="003752A4" w:rsidP="0046338D">
      <w:pPr>
        <w:ind w:left="720"/>
        <w:rPr>
          <w:rFonts w:cs="Times New Roman"/>
          <w:sz w:val="20"/>
          <w:szCs w:val="20"/>
        </w:rPr>
      </w:pPr>
    </w:p>
    <w:p w:rsidR="003752A4" w:rsidRPr="0063575D" w:rsidRDefault="003752A4" w:rsidP="0046338D">
      <w:pPr>
        <w:numPr>
          <w:ilvl w:val="0"/>
          <w:numId w:val="22"/>
        </w:numPr>
        <w:rPr>
          <w:rFonts w:cs="Times New Roman"/>
          <w:sz w:val="20"/>
          <w:szCs w:val="20"/>
        </w:rPr>
      </w:pPr>
      <w:r w:rsidRPr="0063575D">
        <w:rPr>
          <w:rFonts w:cs="Times New Roman"/>
          <w:sz w:val="20"/>
          <w:szCs w:val="20"/>
        </w:rPr>
        <w:t>Each week,</w:t>
      </w:r>
      <w:r w:rsidR="00937FEE" w:rsidRPr="0063575D">
        <w:rPr>
          <w:rFonts w:cs="Times New Roman"/>
          <w:sz w:val="20"/>
          <w:szCs w:val="20"/>
        </w:rPr>
        <w:t xml:space="preserve"> project teams will have meeting and discuss about tasks and issues assigned and blocking points.</w:t>
      </w:r>
    </w:p>
    <w:p w:rsidR="00937FEE" w:rsidRPr="0063575D" w:rsidRDefault="00937FEE" w:rsidP="0046338D">
      <w:pPr>
        <w:ind w:left="1080"/>
        <w:rPr>
          <w:rFonts w:cs="Times New Roman"/>
          <w:sz w:val="20"/>
          <w:szCs w:val="20"/>
        </w:rPr>
      </w:pPr>
      <w:r w:rsidRPr="0063575D">
        <w:rPr>
          <w:rFonts w:cs="Times New Roman"/>
          <w:sz w:val="20"/>
          <w:szCs w:val="20"/>
        </w:rPr>
        <w:t>Project team member will record the time (in hours) they have spent on each project subtask on a (monthly) Time Reporting Form</w:t>
      </w:r>
      <w:r w:rsidR="00490243" w:rsidRPr="0063575D">
        <w:rPr>
          <w:rFonts w:cs="Times New Roman"/>
          <w:sz w:val="20"/>
          <w:szCs w:val="20"/>
        </w:rPr>
        <w:t xml:space="preserve"> (TRF)</w:t>
      </w:r>
      <w:r w:rsidRPr="0063575D">
        <w:rPr>
          <w:rFonts w:cs="Times New Roman"/>
          <w:sz w:val="20"/>
          <w:szCs w:val="20"/>
        </w:rPr>
        <w:t>.</w:t>
      </w:r>
    </w:p>
    <w:p w:rsidR="00937FEE" w:rsidRPr="0063575D" w:rsidRDefault="00937FEE" w:rsidP="0046338D">
      <w:pPr>
        <w:ind w:left="1080"/>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 totals for the month and cumulative totals to date will be calculated and entered onto the form</w:t>
      </w:r>
      <w:r w:rsidR="00101370">
        <w:rPr>
          <w:rFonts w:cs="Times New Roman"/>
          <w:sz w:val="20"/>
          <w:szCs w:val="20"/>
        </w:rPr>
        <w:t xml:space="preserve">. </w:t>
      </w:r>
      <w:r w:rsidRPr="0063575D">
        <w:rPr>
          <w:rFonts w:cs="Times New Roman"/>
          <w:sz w:val="20"/>
          <w:szCs w:val="20"/>
        </w:rPr>
        <w:t>The sheet will be filled at</w:t>
      </w:r>
      <w:r w:rsidR="0066662C" w:rsidRPr="0066662C">
        <w:rPr>
          <w:rFonts w:cs="Times New Roman"/>
          <w:b/>
          <w:bCs/>
          <w:i/>
          <w:color w:val="000000"/>
          <w:sz w:val="20"/>
          <w:szCs w:val="20"/>
        </w:rPr>
        <w:t xml:space="preserve"> </w:t>
      </w:r>
      <w:r w:rsidR="0066662C" w:rsidRPr="009F02E4">
        <w:rPr>
          <w:rFonts w:cs="Times New Roman"/>
          <w:b/>
          <w:bCs/>
          <w:i/>
          <w:color w:val="000000"/>
          <w:sz w:val="20"/>
          <w:szCs w:val="20"/>
        </w:rPr>
        <w:t>SE25PT7SERIS/SERI</w:t>
      </w:r>
      <w:r w:rsidR="0066662C">
        <w:rPr>
          <w:rFonts w:cs="Times New Roman"/>
          <w:b/>
          <w:bCs/>
          <w:i/>
          <w:color w:val="000000"/>
          <w:sz w:val="20"/>
          <w:szCs w:val="20"/>
        </w:rPr>
        <w:t>S</w:t>
      </w:r>
      <w:r w:rsidR="00A82448" w:rsidRPr="0063575D">
        <w:rPr>
          <w:rFonts w:cs="Times New Roman"/>
          <w:b/>
          <w:i/>
          <w:sz w:val="20"/>
          <w:szCs w:val="20"/>
        </w:rPr>
        <w:t>/MGMT/PLAN/PP</w:t>
      </w:r>
      <w:r w:rsidR="00A82448" w:rsidRPr="0063575D">
        <w:rPr>
          <w:rFonts w:cs="Times New Roman"/>
          <w:sz w:val="20"/>
          <w:szCs w:val="20"/>
        </w:rPr>
        <w:t>.</w:t>
      </w:r>
    </w:p>
    <w:p w:rsidR="009514BC" w:rsidRPr="0063575D" w:rsidRDefault="009514BC" w:rsidP="0046338D">
      <w:pPr>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w:t>
      </w:r>
      <w:r w:rsidR="009C4376">
        <w:rPr>
          <w:rFonts w:cs="Times New Roman"/>
          <w:sz w:val="20"/>
          <w:szCs w:val="20"/>
        </w:rPr>
        <w:t xml:space="preserve"> </w:t>
      </w:r>
      <w:r w:rsidRPr="0063575D">
        <w:rPr>
          <w:rFonts w:cs="Times New Roman"/>
          <w:sz w:val="20"/>
          <w:szCs w:val="20"/>
        </w:rPr>
        <w:t>estimates to complete each task will be calculated for each project team member using S</w:t>
      </w:r>
      <w:r w:rsidR="00F974AD" w:rsidRPr="0063575D">
        <w:rPr>
          <w:rFonts w:cs="Times New Roman"/>
          <w:sz w:val="20"/>
          <w:szCs w:val="20"/>
        </w:rPr>
        <w:t>ituation Report 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color w:val="000000"/>
          <w:sz w:val="20"/>
          <w:szCs w:val="20"/>
        </w:rPr>
        <w:t>MGMT</w:t>
      </w:r>
      <w:r w:rsidR="00D13E69" w:rsidRPr="0063575D">
        <w:rPr>
          <w:rFonts w:cs="Times New Roman"/>
          <w:b/>
          <w:i/>
          <w:color w:val="000000"/>
          <w:sz w:val="20"/>
          <w:szCs w:val="20"/>
        </w:rPr>
        <w:t>/</w:t>
      </w:r>
      <w:r w:rsidR="00844220" w:rsidRPr="0063575D">
        <w:rPr>
          <w:rFonts w:cs="Times New Roman"/>
          <w:b/>
          <w:i/>
          <w:color w:val="000000"/>
          <w:sz w:val="20"/>
          <w:szCs w:val="20"/>
        </w:rPr>
        <w:t>PLAN/P</w:t>
      </w:r>
      <w:r w:rsidR="003D1852">
        <w:rPr>
          <w:rFonts w:cs="Times New Roman"/>
          <w:b/>
          <w:i/>
          <w:color w:val="000000"/>
          <w:sz w:val="20"/>
          <w:szCs w:val="20"/>
        </w:rPr>
        <w:t>R</w:t>
      </w:r>
      <w:r w:rsidR="00F974AD" w:rsidRPr="0063575D">
        <w:rPr>
          <w:rFonts w:cs="Times New Roman"/>
          <w:sz w:val="20"/>
          <w:szCs w:val="20"/>
        </w:rPr>
        <w:t xml:space="preserve">). These </w:t>
      </w:r>
      <w:r w:rsidR="00C430A2">
        <w:rPr>
          <w:rFonts w:cs="Times New Roman"/>
          <w:sz w:val="20"/>
          <w:szCs w:val="20"/>
        </w:rPr>
        <w:t>reports/</w:t>
      </w:r>
      <w:r w:rsidR="00F974AD" w:rsidRPr="0063575D">
        <w:rPr>
          <w:rFonts w:cs="Times New Roman"/>
          <w:sz w:val="20"/>
          <w:szCs w:val="20"/>
        </w:rPr>
        <w:t>estimates will be used to assess whether the milestones specified in the project plan can be met or whether they need to be revised.</w:t>
      </w:r>
    </w:p>
    <w:p w:rsidR="00F974AD" w:rsidRPr="0063575D" w:rsidRDefault="00F974AD" w:rsidP="0046338D">
      <w:pPr>
        <w:rPr>
          <w:rFonts w:cs="Times New Roman"/>
        </w:rPr>
      </w:pPr>
    </w:p>
    <w:p w:rsidR="008A0373" w:rsidRPr="0063575D" w:rsidRDefault="00F974AD" w:rsidP="0046338D">
      <w:pPr>
        <w:numPr>
          <w:ilvl w:val="0"/>
          <w:numId w:val="22"/>
        </w:numPr>
        <w:rPr>
          <w:rFonts w:cs="Times New Roman"/>
          <w:sz w:val="20"/>
          <w:szCs w:val="20"/>
        </w:rPr>
      </w:pPr>
      <w:r w:rsidRPr="0063575D">
        <w:rPr>
          <w:rFonts w:cs="Times New Roman"/>
          <w:sz w:val="20"/>
          <w:szCs w:val="20"/>
        </w:rPr>
        <w:t xml:space="preserve">Progress report will be submitted every two weeks by </w:t>
      </w:r>
      <w:r w:rsidR="00156D45">
        <w:rPr>
          <w:rFonts w:cs="Times New Roman"/>
          <w:sz w:val="20"/>
          <w:szCs w:val="20"/>
        </w:rPr>
        <w:t>System Architect</w:t>
      </w:r>
      <w:r w:rsidRPr="0063575D">
        <w:rPr>
          <w:rFonts w:cs="Times New Roman"/>
          <w:sz w:val="20"/>
          <w:szCs w:val="20"/>
        </w:rPr>
        <w:t xml:space="preserve"> to </w:t>
      </w:r>
      <w:r w:rsidR="00B07C48" w:rsidRPr="0063575D">
        <w:rPr>
          <w:rFonts w:cs="Times New Roman"/>
          <w:sz w:val="20"/>
          <w:szCs w:val="20"/>
        </w:rPr>
        <w:t xml:space="preserve">Project </w:t>
      </w:r>
      <w:r w:rsidR="00C814FE">
        <w:rPr>
          <w:rFonts w:cs="Times New Roman"/>
          <w:sz w:val="20"/>
          <w:szCs w:val="20"/>
        </w:rPr>
        <w:t>manager</w:t>
      </w:r>
      <w:r w:rsidR="007F4C81" w:rsidRPr="0063575D">
        <w:rPr>
          <w:rFonts w:cs="Times New Roman"/>
          <w:sz w:val="20"/>
          <w:szCs w:val="20"/>
        </w:rPr>
        <w:t>.</w:t>
      </w:r>
    </w:p>
    <w:p w:rsidR="00F974AD" w:rsidRPr="0063575D" w:rsidRDefault="007F4C81" w:rsidP="0046338D">
      <w:pPr>
        <w:ind w:left="1080"/>
        <w:rPr>
          <w:rFonts w:cs="Times New Roman"/>
          <w:sz w:val="20"/>
          <w:szCs w:val="20"/>
        </w:rPr>
      </w:pPr>
      <w:r w:rsidRPr="0063575D">
        <w:rPr>
          <w:rFonts w:cs="Times New Roman"/>
          <w:sz w:val="20"/>
          <w:szCs w:val="20"/>
        </w:rPr>
        <w:t xml:space="preserve">Each </w:t>
      </w:r>
      <w:r w:rsidR="008A0373" w:rsidRPr="0063575D">
        <w:rPr>
          <w:rFonts w:cs="Times New Roman"/>
          <w:sz w:val="20"/>
          <w:szCs w:val="20"/>
        </w:rPr>
        <w:t>report will</w:t>
      </w:r>
      <w:r w:rsidR="005B5E17">
        <w:rPr>
          <w:rFonts w:cs="Times New Roman"/>
          <w:sz w:val="20"/>
          <w:szCs w:val="20"/>
        </w:rPr>
        <w:t xml:space="preserve"> </w:t>
      </w:r>
      <w:r w:rsidR="00F974AD" w:rsidRPr="0063575D">
        <w:rPr>
          <w:rFonts w:cs="Times New Roman"/>
          <w:sz w:val="20"/>
          <w:szCs w:val="20"/>
        </w:rPr>
        <w:t>be</w:t>
      </w:r>
      <w:r w:rsidRPr="0063575D">
        <w:rPr>
          <w:rFonts w:cs="Times New Roman"/>
          <w:sz w:val="20"/>
          <w:szCs w:val="20"/>
        </w:rPr>
        <w:t xml:space="preserve"> produced using Progress Report </w:t>
      </w:r>
      <w:r w:rsidR="00F974AD" w:rsidRPr="0063575D">
        <w:rPr>
          <w:rFonts w:cs="Times New Roman"/>
          <w:sz w:val="20"/>
          <w:szCs w:val="20"/>
        </w:rPr>
        <w:t>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41037E">
        <w:rPr>
          <w:rFonts w:cs="Times New Roman"/>
          <w:b/>
          <w:i/>
          <w:sz w:val="20"/>
          <w:szCs w:val="20"/>
        </w:rPr>
        <w:t>MGMT</w:t>
      </w:r>
      <w:r w:rsidR="00CC5790" w:rsidRPr="0063575D">
        <w:rPr>
          <w:rFonts w:cs="Times New Roman"/>
          <w:b/>
          <w:i/>
          <w:sz w:val="20"/>
          <w:szCs w:val="20"/>
        </w:rPr>
        <w:t>/QUALITY/FORMS</w:t>
      </w:r>
      <w:r w:rsidRPr="0063575D">
        <w:rPr>
          <w:rFonts w:cs="Times New Roman"/>
          <w:b/>
          <w:i/>
          <w:sz w:val="20"/>
          <w:szCs w:val="20"/>
        </w:rPr>
        <w:t>/PRF</w:t>
      </w:r>
      <w:r w:rsidR="00CC5790" w:rsidRPr="0063575D">
        <w:rPr>
          <w:rFonts w:cs="Times New Roman"/>
          <w:b/>
          <w:i/>
          <w:sz w:val="20"/>
          <w:szCs w:val="20"/>
        </w:rPr>
        <w:t>.docx</w:t>
      </w:r>
      <w:r w:rsidR="006B7DE0">
        <w:rPr>
          <w:rFonts w:cs="Times New Roman"/>
          <w:sz w:val="20"/>
          <w:szCs w:val="20"/>
        </w:rPr>
        <w:t>).</w:t>
      </w:r>
      <w:r w:rsidR="006B7DE0" w:rsidRPr="0063575D">
        <w:rPr>
          <w:rFonts w:cs="Times New Roman"/>
          <w:sz w:val="20"/>
          <w:szCs w:val="20"/>
        </w:rPr>
        <w:t xml:space="preserve"> The</w:t>
      </w:r>
      <w:r w:rsidR="00F974AD" w:rsidRPr="0063575D">
        <w:rPr>
          <w:rFonts w:cs="Times New Roman"/>
          <w:sz w:val="20"/>
          <w:szCs w:val="20"/>
        </w:rPr>
        <w:t xml:space="preserve"> report will briefly</w:t>
      </w:r>
      <w:r w:rsidR="00911A44">
        <w:rPr>
          <w:rFonts w:cs="Times New Roman"/>
          <w:sz w:val="20"/>
          <w:szCs w:val="20"/>
        </w:rPr>
        <w:t xml:space="preserve"> summarize technical progress</w:t>
      </w:r>
      <w:r w:rsidR="00EF28C2" w:rsidRPr="0063575D">
        <w:rPr>
          <w:rFonts w:cs="Times New Roman"/>
          <w:sz w:val="20"/>
          <w:szCs w:val="20"/>
        </w:rPr>
        <w:t>,</w:t>
      </w:r>
      <w:r w:rsidR="00911A44">
        <w:rPr>
          <w:rFonts w:cs="Times New Roman"/>
          <w:sz w:val="20"/>
          <w:szCs w:val="20"/>
        </w:rPr>
        <w:t xml:space="preserve"> </w:t>
      </w:r>
      <w:r w:rsidR="00F974AD" w:rsidRPr="0063575D">
        <w:rPr>
          <w:rFonts w:cs="Times New Roman"/>
          <w:sz w:val="20"/>
          <w:szCs w:val="20"/>
        </w:rPr>
        <w:t>itemized milestones that have been obtained, highlight problems such as milestones which are not expected to be attained on the planned dates, and list plans for the next two week period.</w:t>
      </w:r>
      <w:r w:rsidR="00841E52">
        <w:rPr>
          <w:rFonts w:cs="Times New Roman"/>
          <w:sz w:val="20"/>
          <w:szCs w:val="20"/>
        </w:rPr>
        <w:t xml:space="preserve"> </w:t>
      </w:r>
      <w:r w:rsidR="00F974AD" w:rsidRPr="0063575D">
        <w:rPr>
          <w:rFonts w:cs="Times New Roman"/>
          <w:sz w:val="20"/>
          <w:szCs w:val="20"/>
        </w:rPr>
        <w:t>All the progress reports will be filed at</w:t>
      </w:r>
      <w:r w:rsidR="00964649" w:rsidRPr="00964649">
        <w:rPr>
          <w:rFonts w:cs="Times New Roman"/>
          <w:b/>
          <w:bCs/>
          <w:i/>
          <w:color w:val="000000"/>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sz w:val="20"/>
          <w:szCs w:val="20"/>
        </w:rPr>
        <w:t>MGMT</w:t>
      </w:r>
      <w:r w:rsidR="00D3253B" w:rsidRPr="0063575D">
        <w:rPr>
          <w:rFonts w:cs="Times New Roman"/>
          <w:b/>
          <w:i/>
          <w:sz w:val="20"/>
          <w:szCs w:val="20"/>
        </w:rPr>
        <w:t>/PLAN/</w:t>
      </w:r>
      <w:r w:rsidR="008A0373" w:rsidRPr="0063575D">
        <w:rPr>
          <w:rFonts w:cs="Times New Roman"/>
          <w:b/>
          <w:i/>
          <w:sz w:val="20"/>
          <w:szCs w:val="20"/>
        </w:rPr>
        <w:t>PR</w:t>
      </w:r>
      <w:r w:rsidR="008A0373" w:rsidRPr="0063575D">
        <w:rPr>
          <w:rFonts w:cs="Times New Roman"/>
          <w:sz w:val="20"/>
          <w:szCs w:val="20"/>
        </w:rPr>
        <w:t>.</w:t>
      </w:r>
    </w:p>
    <w:p w:rsidR="00BF31E2" w:rsidRPr="0063575D" w:rsidRDefault="00BF31E2" w:rsidP="0046338D">
      <w:pPr>
        <w:rPr>
          <w:rFonts w:cs="Times New Roman"/>
          <w:sz w:val="20"/>
          <w:szCs w:val="20"/>
        </w:rPr>
      </w:pPr>
    </w:p>
    <w:p w:rsidR="0071679A" w:rsidRPr="001B445A" w:rsidRDefault="00F974AD" w:rsidP="0046338D">
      <w:pPr>
        <w:numPr>
          <w:ilvl w:val="0"/>
          <w:numId w:val="22"/>
        </w:numPr>
        <w:rPr>
          <w:rFonts w:cs="Times New Roman"/>
          <w:sz w:val="20"/>
          <w:szCs w:val="20"/>
        </w:rPr>
      </w:pPr>
      <w:r w:rsidRPr="001B445A">
        <w:rPr>
          <w:rFonts w:cs="Times New Roman"/>
          <w:sz w:val="20"/>
          <w:szCs w:val="20"/>
        </w:rPr>
        <w:t xml:space="preserve">A project log will be maintained throughout the project to record all significant events associated with the project, such as the issue of deliverables and decisions made by </w:t>
      </w:r>
      <w:r w:rsidR="006939D2">
        <w:rPr>
          <w:rFonts w:cs="Times New Roman"/>
          <w:sz w:val="20"/>
          <w:szCs w:val="20"/>
        </w:rPr>
        <w:t>Soe Pyae/Dr.Zhao Lu</w:t>
      </w:r>
      <w:r w:rsidR="006649B3">
        <w:rPr>
          <w:rFonts w:cs="Times New Roman"/>
          <w:sz w:val="20"/>
          <w:szCs w:val="20"/>
        </w:rPr>
        <w:t xml:space="preserve"> </w:t>
      </w:r>
      <w:r w:rsidR="006939D2">
        <w:rPr>
          <w:rFonts w:cs="Times New Roman"/>
          <w:sz w:val="20"/>
          <w:szCs w:val="20"/>
        </w:rPr>
        <w:t>(SERIS</w:t>
      </w:r>
      <w:r w:rsidR="001646BF" w:rsidRPr="001B445A">
        <w:rPr>
          <w:rFonts w:cs="Times New Roman"/>
          <w:sz w:val="20"/>
          <w:szCs w:val="20"/>
        </w:rPr>
        <w:t>)</w:t>
      </w:r>
      <w:r w:rsidR="006939D2">
        <w:rPr>
          <w:rFonts w:cs="Times New Roman"/>
          <w:sz w:val="20"/>
          <w:szCs w:val="20"/>
        </w:rPr>
        <w:t xml:space="preserve">, </w:t>
      </w:r>
      <w:r w:rsidR="00E77FD3" w:rsidRPr="001B445A">
        <w:rPr>
          <w:rFonts w:cs="Times New Roman"/>
          <w:sz w:val="20"/>
          <w:szCs w:val="20"/>
        </w:rPr>
        <w:t>Technical</w:t>
      </w:r>
      <w:r w:rsidR="006939D2">
        <w:rPr>
          <w:rFonts w:cs="Times New Roman"/>
          <w:sz w:val="20"/>
          <w:szCs w:val="20"/>
        </w:rPr>
        <w:t xml:space="preserve"> </w:t>
      </w:r>
      <w:r w:rsidR="001F554D" w:rsidRPr="001B445A">
        <w:rPr>
          <w:rFonts w:cs="Times New Roman"/>
          <w:sz w:val="20"/>
          <w:szCs w:val="20"/>
        </w:rPr>
        <w:t>L</w:t>
      </w:r>
      <w:r w:rsidR="006939D2">
        <w:rPr>
          <w:rFonts w:cs="Times New Roman"/>
          <w:sz w:val="20"/>
          <w:szCs w:val="20"/>
        </w:rPr>
        <w:t xml:space="preserve">eader </w:t>
      </w:r>
      <w:r w:rsidR="00E77FD3" w:rsidRPr="001B445A">
        <w:rPr>
          <w:rFonts w:cs="Times New Roman"/>
          <w:sz w:val="20"/>
          <w:szCs w:val="20"/>
        </w:rPr>
        <w:t>and</w:t>
      </w:r>
      <w:r w:rsidR="006939D2">
        <w:rPr>
          <w:sz w:val="20"/>
          <w:szCs w:val="20"/>
        </w:rPr>
        <w:t xml:space="preserve"> </w:t>
      </w:r>
      <w:r w:rsidR="00E77FD3" w:rsidRPr="001B445A">
        <w:rPr>
          <w:rFonts w:cs="Times New Roman"/>
          <w:sz w:val="20"/>
          <w:szCs w:val="20"/>
        </w:rPr>
        <w:t>Project</w:t>
      </w:r>
      <w:r w:rsidR="0071679A" w:rsidRPr="001B445A">
        <w:rPr>
          <w:rFonts w:cs="Times New Roman"/>
          <w:sz w:val="20"/>
          <w:szCs w:val="20"/>
        </w:rPr>
        <w:t>Manager</w:t>
      </w:r>
      <w:r w:rsidR="006B7DE0" w:rsidRPr="001B445A">
        <w:rPr>
          <w:rFonts w:cs="Times New Roman"/>
          <w:sz w:val="20"/>
          <w:szCs w:val="20"/>
        </w:rPr>
        <w:t>. The</w:t>
      </w:r>
      <w:r w:rsidR="00AD65E9">
        <w:rPr>
          <w:rFonts w:cs="Times New Roman"/>
          <w:sz w:val="20"/>
          <w:szCs w:val="20"/>
        </w:rPr>
        <w:t xml:space="preserve"> </w:t>
      </w:r>
      <w:r w:rsidR="0071679A" w:rsidRPr="001B445A">
        <w:rPr>
          <w:rFonts w:cs="Times New Roman"/>
          <w:sz w:val="20"/>
          <w:szCs w:val="20"/>
        </w:rPr>
        <w:t>log will be filed at</w:t>
      </w:r>
      <w:r w:rsidR="00964649">
        <w:rPr>
          <w:rFonts w:cs="Times New Roman"/>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67797D" w:rsidRPr="001B445A">
        <w:rPr>
          <w:rFonts w:cs="Times New Roman"/>
          <w:b/>
          <w:i/>
          <w:sz w:val="20"/>
          <w:szCs w:val="20"/>
        </w:rPr>
        <w:t>/</w:t>
      </w:r>
      <w:r w:rsidR="00CE2756">
        <w:rPr>
          <w:rFonts w:cs="Times New Roman"/>
          <w:b/>
          <w:i/>
          <w:sz w:val="20"/>
          <w:szCs w:val="20"/>
        </w:rPr>
        <w:t>TECH</w:t>
      </w:r>
      <w:r w:rsidR="007A550E" w:rsidRPr="001B445A">
        <w:rPr>
          <w:rFonts w:cs="Times New Roman"/>
          <w:b/>
          <w:i/>
          <w:sz w:val="20"/>
          <w:szCs w:val="20"/>
        </w:rPr>
        <w:t>/LOG</w:t>
      </w:r>
      <w:r w:rsidR="00CE2756">
        <w:rPr>
          <w:rFonts w:cs="Times New Roman"/>
          <w:b/>
          <w:i/>
          <w:sz w:val="20"/>
          <w:szCs w:val="20"/>
        </w:rPr>
        <w:t>S</w:t>
      </w:r>
      <w:r w:rsidR="007A550E" w:rsidRPr="001B445A">
        <w:rPr>
          <w:rFonts w:cs="Times New Roman"/>
          <w:b/>
          <w:i/>
          <w:sz w:val="20"/>
          <w:szCs w:val="20"/>
        </w:rPr>
        <w:t>/</w:t>
      </w:r>
      <w:r w:rsidR="004566BC" w:rsidRPr="001B445A">
        <w:rPr>
          <w:rFonts w:cs="Times New Roman"/>
          <w:sz w:val="20"/>
          <w:szCs w:val="20"/>
        </w:rPr>
        <w:t>.</w:t>
      </w:r>
    </w:p>
    <w:p w:rsidR="0071679A" w:rsidRPr="0063575D" w:rsidRDefault="0071679A" w:rsidP="0046338D">
      <w:pPr>
        <w:ind w:left="1080"/>
        <w:rPr>
          <w:rFonts w:cs="Times New Roman"/>
          <w:sz w:val="20"/>
          <w:szCs w:val="20"/>
        </w:rPr>
      </w:pPr>
    </w:p>
    <w:p w:rsidR="00F209D1" w:rsidRPr="0063575D" w:rsidRDefault="0071679A" w:rsidP="0046338D">
      <w:pPr>
        <w:numPr>
          <w:ilvl w:val="0"/>
          <w:numId w:val="22"/>
        </w:numPr>
        <w:rPr>
          <w:rFonts w:cs="Times New Roman"/>
          <w:sz w:val="20"/>
          <w:szCs w:val="20"/>
        </w:rPr>
      </w:pPr>
      <w:r w:rsidRPr="0063575D">
        <w:rPr>
          <w:rFonts w:cs="Times New Roman"/>
          <w:sz w:val="20"/>
          <w:szCs w:val="20"/>
        </w:rPr>
        <w:t>Monthly progress meeting will be held and attended by Nay</w:t>
      </w:r>
      <w:r w:rsidR="00232E60">
        <w:rPr>
          <w:rFonts w:cs="Times New Roman"/>
          <w:sz w:val="20"/>
          <w:szCs w:val="20"/>
        </w:rPr>
        <w:t xml:space="preserve"> </w:t>
      </w:r>
      <w:r w:rsidR="0083437E">
        <w:rPr>
          <w:rFonts w:cs="Times New Roman"/>
          <w:sz w:val="20"/>
          <w:szCs w:val="20"/>
        </w:rPr>
        <w:t>L</w:t>
      </w:r>
      <w:r w:rsidR="00232E60">
        <w:rPr>
          <w:rFonts w:cs="Times New Roman"/>
          <w:sz w:val="20"/>
          <w:szCs w:val="20"/>
        </w:rPr>
        <w:t xml:space="preserve">in </w:t>
      </w:r>
      <w:r w:rsidR="0083437E">
        <w:rPr>
          <w:rFonts w:cs="Times New Roman"/>
          <w:sz w:val="20"/>
          <w:szCs w:val="20"/>
        </w:rPr>
        <w:t>A</w:t>
      </w:r>
      <w:r w:rsidR="00232E60">
        <w:rPr>
          <w:rFonts w:cs="Times New Roman"/>
          <w:sz w:val="20"/>
          <w:szCs w:val="20"/>
        </w:rPr>
        <w:t>ung</w:t>
      </w:r>
      <w:r w:rsidR="002747BC">
        <w:rPr>
          <w:rFonts w:cs="Times New Roman"/>
          <w:sz w:val="20"/>
          <w:szCs w:val="20"/>
        </w:rPr>
        <w:t xml:space="preserve"> </w:t>
      </w:r>
      <w:r w:rsidRPr="0063575D">
        <w:rPr>
          <w:rFonts w:cs="Times New Roman"/>
          <w:sz w:val="20"/>
          <w:szCs w:val="20"/>
        </w:rPr>
        <w:t>(QA manager)</w:t>
      </w:r>
      <w:r w:rsidR="00D72AC4" w:rsidRPr="0063575D">
        <w:rPr>
          <w:rFonts w:cs="Times New Roman"/>
          <w:sz w:val="20"/>
          <w:szCs w:val="20"/>
        </w:rPr>
        <w:t xml:space="preserve">, </w:t>
      </w:r>
      <w:r w:rsidR="006649B3">
        <w:rPr>
          <w:sz w:val="20"/>
          <w:szCs w:val="20"/>
        </w:rPr>
        <w:t>Kaung Myat Bo</w:t>
      </w:r>
      <w:r w:rsidR="007260C2">
        <w:rPr>
          <w:sz w:val="20"/>
          <w:szCs w:val="20"/>
        </w:rPr>
        <w:t xml:space="preserve"> </w:t>
      </w:r>
      <w:r w:rsidRPr="0063575D">
        <w:rPr>
          <w:rFonts w:cs="Times New Roman"/>
          <w:sz w:val="20"/>
          <w:szCs w:val="20"/>
        </w:rPr>
        <w:lastRenderedPageBreak/>
        <w:t>(Project Manager)</w:t>
      </w:r>
      <w:r w:rsidR="00D72AC4" w:rsidRPr="0063575D">
        <w:rPr>
          <w:rFonts w:cs="Times New Roman"/>
          <w:sz w:val="20"/>
          <w:szCs w:val="20"/>
        </w:rPr>
        <w:t>,</w:t>
      </w:r>
      <w:r w:rsidR="007260C2">
        <w:rPr>
          <w:rFonts w:cs="Times New Roman"/>
          <w:sz w:val="20"/>
          <w:szCs w:val="20"/>
        </w:rPr>
        <w:t xml:space="preserve"> </w:t>
      </w:r>
      <w:r w:rsidR="006649B3">
        <w:rPr>
          <w:rFonts w:cs="Times New Roman"/>
          <w:sz w:val="20"/>
          <w:szCs w:val="20"/>
        </w:rPr>
        <w:t>Treza Bawm Win(System Architect)</w:t>
      </w:r>
      <w:r w:rsidR="006649B3" w:rsidRPr="0063575D">
        <w:rPr>
          <w:rFonts w:cs="Times New Roman"/>
          <w:sz w:val="20"/>
          <w:szCs w:val="20"/>
        </w:rPr>
        <w:t xml:space="preserve"> </w:t>
      </w:r>
      <w:r w:rsidRPr="0063575D">
        <w:rPr>
          <w:rFonts w:cs="Times New Roman"/>
          <w:sz w:val="20"/>
          <w:szCs w:val="20"/>
        </w:rPr>
        <w:t xml:space="preserve">and </w:t>
      </w:r>
      <w:r w:rsidR="007260C2">
        <w:rPr>
          <w:rFonts w:cs="Times New Roman"/>
          <w:sz w:val="20"/>
          <w:szCs w:val="20"/>
        </w:rPr>
        <w:t xml:space="preserve"> </w:t>
      </w:r>
      <w:r w:rsidRPr="0063575D">
        <w:rPr>
          <w:rFonts w:cs="Times New Roman"/>
          <w:sz w:val="20"/>
          <w:szCs w:val="20"/>
        </w:rPr>
        <w:t>(</w:t>
      </w:r>
      <w:r w:rsidR="006649B3">
        <w:rPr>
          <w:rFonts w:cs="Times New Roman"/>
          <w:sz w:val="20"/>
          <w:szCs w:val="20"/>
        </w:rPr>
        <w:t>System Analyst</w:t>
      </w:r>
      <w:r w:rsidRPr="0063575D">
        <w:rPr>
          <w:rFonts w:cs="Times New Roman"/>
          <w:sz w:val="20"/>
          <w:szCs w:val="20"/>
        </w:rPr>
        <w:t>)</w:t>
      </w:r>
      <w:r w:rsidR="00D72AC4" w:rsidRPr="0063575D">
        <w:rPr>
          <w:rFonts w:cs="Times New Roman"/>
          <w:sz w:val="20"/>
          <w:szCs w:val="20"/>
        </w:rPr>
        <w:t xml:space="preserve">, </w:t>
      </w:r>
      <w:r w:rsidR="006649B3">
        <w:rPr>
          <w:rFonts w:cs="Times New Roman"/>
          <w:sz w:val="20"/>
          <w:szCs w:val="20"/>
        </w:rPr>
        <w:t>Gao</w:t>
      </w:r>
      <w:r w:rsidR="005B2610">
        <w:rPr>
          <w:rFonts w:cs="Times New Roman"/>
          <w:sz w:val="20"/>
          <w:szCs w:val="20"/>
        </w:rPr>
        <w:t xml:space="preserve">  Zhiyu</w:t>
      </w:r>
      <w:r w:rsidR="00CE1615">
        <w:rPr>
          <w:rFonts w:cs="Times New Roman"/>
          <w:sz w:val="20"/>
          <w:szCs w:val="20"/>
        </w:rPr>
        <w:t xml:space="preserve">. </w:t>
      </w:r>
      <w:r w:rsidRPr="0063575D">
        <w:rPr>
          <w:rFonts w:cs="Times New Roman"/>
          <w:sz w:val="20"/>
          <w:szCs w:val="20"/>
        </w:rPr>
        <w:t>Brief meeting minutes of the meetings will be produced by</w:t>
      </w:r>
      <w:r w:rsidR="005B2610">
        <w:rPr>
          <w:rFonts w:cs="Times New Roman"/>
          <w:sz w:val="20"/>
          <w:szCs w:val="20"/>
        </w:rPr>
        <w:t xml:space="preserve"> Bala</w:t>
      </w:r>
      <w:r w:rsidR="006B7DE0" w:rsidRPr="0063575D">
        <w:rPr>
          <w:rFonts w:cs="Times New Roman"/>
          <w:sz w:val="20"/>
          <w:szCs w:val="20"/>
        </w:rPr>
        <w:t xml:space="preserve"> (</w:t>
      </w:r>
      <w:r w:rsidR="005B2610">
        <w:rPr>
          <w:rFonts w:cs="Times New Roman"/>
          <w:sz w:val="20"/>
          <w:szCs w:val="20"/>
        </w:rPr>
        <w:t>Change Manager</w:t>
      </w:r>
      <w:r w:rsidRPr="0063575D">
        <w:rPr>
          <w:rFonts w:cs="Times New Roman"/>
          <w:sz w:val="20"/>
          <w:szCs w:val="20"/>
        </w:rPr>
        <w:t>)</w:t>
      </w:r>
      <w:r w:rsidR="00853374" w:rsidRPr="0063575D">
        <w:rPr>
          <w:rFonts w:cs="Times New Roman"/>
          <w:sz w:val="20"/>
          <w:szCs w:val="20"/>
        </w:rPr>
        <w:t xml:space="preserve"> and filed at</w:t>
      </w:r>
      <w:r w:rsidR="00232E60">
        <w:rPr>
          <w:rFonts w:cs="Times New Roman"/>
          <w:sz w:val="20"/>
          <w:szCs w:val="20"/>
        </w:rPr>
        <w:t xml:space="preserve"> </w:t>
      </w:r>
      <w:r w:rsidR="00232E60" w:rsidRPr="009F02E4">
        <w:rPr>
          <w:rFonts w:cs="Times New Roman"/>
          <w:b/>
          <w:bCs/>
          <w:i/>
          <w:color w:val="000000"/>
          <w:sz w:val="20"/>
          <w:szCs w:val="20"/>
        </w:rPr>
        <w:t>SE25PT7SERIS/SERI</w:t>
      </w:r>
      <w:r w:rsidR="00232E60">
        <w:rPr>
          <w:rFonts w:cs="Times New Roman"/>
          <w:b/>
          <w:bCs/>
          <w:i/>
          <w:color w:val="000000"/>
          <w:sz w:val="20"/>
          <w:szCs w:val="20"/>
        </w:rPr>
        <w:t>S</w:t>
      </w:r>
      <w:r w:rsidR="0067797D" w:rsidRPr="0063575D">
        <w:rPr>
          <w:rFonts w:cs="Times New Roman"/>
          <w:b/>
          <w:i/>
          <w:sz w:val="20"/>
          <w:szCs w:val="20"/>
        </w:rPr>
        <w:t xml:space="preserve">/MGMT </w:t>
      </w:r>
      <w:r w:rsidR="00FD3220" w:rsidRPr="0063575D">
        <w:rPr>
          <w:rFonts w:cs="Times New Roman"/>
          <w:b/>
          <w:i/>
          <w:sz w:val="20"/>
          <w:szCs w:val="20"/>
        </w:rPr>
        <w:t>/M</w:t>
      </w:r>
      <w:r w:rsidR="004F4301" w:rsidRPr="0063575D">
        <w:rPr>
          <w:rFonts w:cs="Times New Roman"/>
          <w:b/>
          <w:i/>
          <w:sz w:val="20"/>
          <w:szCs w:val="20"/>
        </w:rPr>
        <w:t>EETING/AUM.</w:t>
      </w:r>
    </w:p>
    <w:p w:rsidR="00AE372C" w:rsidRPr="0063575D" w:rsidRDefault="00AE372C" w:rsidP="0046338D">
      <w:pPr>
        <w:rPr>
          <w:rFonts w:cs="Times New Roman"/>
        </w:rPr>
      </w:pPr>
    </w:p>
    <w:p w:rsidR="00FD34A7" w:rsidRPr="0063575D" w:rsidRDefault="00FD34A7" w:rsidP="0046338D">
      <w:pPr>
        <w:numPr>
          <w:ilvl w:val="1"/>
          <w:numId w:val="20"/>
        </w:numPr>
        <w:rPr>
          <w:rFonts w:cs="Times New Roman"/>
        </w:rPr>
      </w:pPr>
      <w:r w:rsidRPr="0063575D">
        <w:rPr>
          <w:rFonts w:cs="Times New Roman"/>
        </w:rPr>
        <w:t>Delegation of Work</w:t>
      </w:r>
    </w:p>
    <w:p w:rsidR="008C233B" w:rsidRPr="0063575D" w:rsidRDefault="008C233B" w:rsidP="0046338D">
      <w:pPr>
        <w:ind w:left="1095"/>
        <w:rPr>
          <w:rFonts w:cs="Times New Roman"/>
        </w:rPr>
      </w:pPr>
    </w:p>
    <w:p w:rsidR="00FD34A7" w:rsidRPr="008D2FEC" w:rsidRDefault="00FD34A7" w:rsidP="0046338D">
      <w:pPr>
        <w:ind w:left="1080"/>
        <w:rPr>
          <w:rFonts w:cs="Times New Roman"/>
          <w:sz w:val="20"/>
          <w:szCs w:val="20"/>
        </w:rPr>
      </w:pPr>
      <w:r w:rsidRPr="008D2FEC">
        <w:rPr>
          <w:rFonts w:cs="Times New Roman"/>
          <w:sz w:val="20"/>
          <w:szCs w:val="20"/>
        </w:rPr>
        <w:t>The major task assignments for each project team member will be formally define</w:t>
      </w:r>
      <w:r w:rsidR="0067797D" w:rsidRPr="008D2FEC">
        <w:rPr>
          <w:rFonts w:cs="Times New Roman"/>
          <w:sz w:val="20"/>
          <w:szCs w:val="20"/>
        </w:rPr>
        <w:t>d using a Work Instruction</w:t>
      </w:r>
      <w:r w:rsidR="005B5E17">
        <w:rPr>
          <w:rFonts w:cs="Times New Roman"/>
          <w:sz w:val="20"/>
          <w:szCs w:val="20"/>
        </w:rPr>
        <w:t xml:space="preserve"> </w:t>
      </w:r>
      <w:r w:rsidR="00115CD3" w:rsidRPr="008D2FEC">
        <w:rPr>
          <w:rFonts w:cs="Times New Roman"/>
          <w:sz w:val="20"/>
          <w:szCs w:val="20"/>
        </w:rPr>
        <w:t>Form</w:t>
      </w:r>
      <w:r w:rsidR="00722F68">
        <w:rPr>
          <w:rFonts w:cs="Times New Roman"/>
          <w:sz w:val="20"/>
          <w:szCs w:val="20"/>
        </w:rPr>
        <w:t xml:space="preserve"> </w:t>
      </w:r>
      <w:r w:rsidR="00307978" w:rsidRPr="008D2FEC">
        <w:rPr>
          <w:rFonts w:cs="Times New Roman"/>
          <w:sz w:val="20"/>
          <w:szCs w:val="20"/>
        </w:rPr>
        <w:t>(</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sz w:val="20"/>
          <w:szCs w:val="20"/>
        </w:rPr>
        <w:t>MGMT</w:t>
      </w:r>
      <w:r w:rsidR="00B64BC5" w:rsidRPr="008D2FEC">
        <w:rPr>
          <w:rFonts w:cs="Times New Roman"/>
          <w:b/>
          <w:i/>
          <w:color w:val="000000"/>
          <w:sz w:val="20"/>
          <w:szCs w:val="20"/>
        </w:rPr>
        <w:t>/QUALITY</w:t>
      </w:r>
      <w:r w:rsidR="00307978" w:rsidRPr="008D2FEC">
        <w:rPr>
          <w:rFonts w:cs="Times New Roman"/>
          <w:b/>
          <w:i/>
          <w:sz w:val="20"/>
          <w:szCs w:val="20"/>
        </w:rPr>
        <w:t>/F</w:t>
      </w:r>
      <w:r w:rsidR="00B64BC5" w:rsidRPr="008D2FEC">
        <w:rPr>
          <w:rFonts w:cs="Times New Roman"/>
          <w:b/>
          <w:i/>
          <w:sz w:val="20"/>
          <w:szCs w:val="20"/>
        </w:rPr>
        <w:t>ORMS</w:t>
      </w:r>
      <w:r w:rsidR="00307978" w:rsidRPr="008D2FEC">
        <w:rPr>
          <w:rFonts w:cs="Times New Roman"/>
          <w:b/>
          <w:i/>
          <w:sz w:val="20"/>
          <w:szCs w:val="20"/>
        </w:rPr>
        <w:t>/WIF</w:t>
      </w:r>
      <w:r w:rsidR="00B64BC5" w:rsidRPr="008D2FEC">
        <w:rPr>
          <w:rFonts w:cs="Times New Roman"/>
          <w:b/>
          <w:i/>
          <w:sz w:val="20"/>
          <w:szCs w:val="20"/>
        </w:rPr>
        <w:t>.docx</w:t>
      </w:r>
      <w:r w:rsidR="00B64BC5" w:rsidRPr="008D2FEC">
        <w:rPr>
          <w:rFonts w:cs="Times New Roman"/>
          <w:sz w:val="20"/>
          <w:szCs w:val="20"/>
        </w:rPr>
        <w:t xml:space="preserve">) issued </w:t>
      </w:r>
      <w:r w:rsidR="0067797D" w:rsidRPr="008D2FEC">
        <w:rPr>
          <w:rFonts w:cs="Times New Roman"/>
          <w:sz w:val="20"/>
          <w:szCs w:val="20"/>
        </w:rPr>
        <w:t xml:space="preserve">by </w:t>
      </w:r>
      <w:r w:rsidR="00722F68">
        <w:rPr>
          <w:sz w:val="20"/>
          <w:szCs w:val="20"/>
        </w:rPr>
        <w:t xml:space="preserve">Kaung Myat Bo </w:t>
      </w:r>
      <w:r w:rsidRPr="008D2FEC">
        <w:rPr>
          <w:rFonts w:cs="Times New Roman"/>
          <w:sz w:val="20"/>
          <w:szCs w:val="20"/>
        </w:rPr>
        <w:t>(</w:t>
      </w:r>
      <w:r w:rsidR="00115CD3" w:rsidRPr="008D2FEC">
        <w:rPr>
          <w:rFonts w:cs="Times New Roman"/>
          <w:sz w:val="20"/>
          <w:szCs w:val="20"/>
        </w:rPr>
        <w:t>Project M</w:t>
      </w:r>
      <w:r w:rsidR="008D2FEC" w:rsidRPr="008D2FEC">
        <w:rPr>
          <w:rFonts w:cs="Times New Roman"/>
          <w:sz w:val="20"/>
          <w:szCs w:val="20"/>
        </w:rPr>
        <w:t>anager</w:t>
      </w:r>
      <w:r w:rsidR="006B7DE0" w:rsidRPr="008D2FEC">
        <w:rPr>
          <w:rFonts w:cs="Times New Roman"/>
          <w:sz w:val="20"/>
          <w:szCs w:val="20"/>
        </w:rPr>
        <w:t>). The</w:t>
      </w:r>
      <w:r w:rsidR="008D2FEC" w:rsidRPr="008D2FEC">
        <w:rPr>
          <w:rFonts w:cs="Times New Roman"/>
          <w:sz w:val="20"/>
          <w:szCs w:val="20"/>
        </w:rPr>
        <w:t xml:space="preserve"> use of </w:t>
      </w:r>
      <w:r w:rsidRPr="008D2FEC">
        <w:rPr>
          <w:rFonts w:cs="Times New Roman"/>
          <w:sz w:val="20"/>
          <w:szCs w:val="20"/>
        </w:rPr>
        <w:t xml:space="preserve">these forms is specified in the guideline filed </w:t>
      </w:r>
      <w:r w:rsidR="006B7DE0" w:rsidRPr="008D2FEC">
        <w:rPr>
          <w:rFonts w:cs="Times New Roman"/>
          <w:sz w:val="20"/>
          <w:szCs w:val="20"/>
        </w:rPr>
        <w:t xml:space="preserve">at </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color w:val="000000"/>
          <w:sz w:val="20"/>
          <w:szCs w:val="20"/>
        </w:rPr>
        <w:t>MGMT</w:t>
      </w:r>
      <w:r w:rsidR="00B64BC5" w:rsidRPr="008D2FEC">
        <w:rPr>
          <w:rFonts w:cs="Times New Roman"/>
          <w:b/>
          <w:i/>
          <w:color w:val="000000"/>
          <w:sz w:val="20"/>
          <w:szCs w:val="20"/>
        </w:rPr>
        <w:t>/QUALITY/PFP</w:t>
      </w:r>
      <w:r w:rsidRPr="008D2FEC">
        <w:rPr>
          <w:rFonts w:cs="Times New Roman"/>
          <w:sz w:val="20"/>
          <w:szCs w:val="20"/>
        </w:rPr>
        <w:t>.</w:t>
      </w:r>
    </w:p>
    <w:p w:rsidR="0012482B" w:rsidRPr="0063575D" w:rsidRDefault="0012482B" w:rsidP="0046338D">
      <w:pPr>
        <w:rPr>
          <w:rFonts w:cs="Times New Roman"/>
        </w:rPr>
      </w:pPr>
    </w:p>
    <w:p w:rsidR="0036430F" w:rsidRPr="0063575D" w:rsidRDefault="00840C1C" w:rsidP="0046338D">
      <w:pPr>
        <w:numPr>
          <w:ilvl w:val="0"/>
          <w:numId w:val="20"/>
        </w:numPr>
        <w:rPr>
          <w:rFonts w:cs="Times New Roman"/>
          <w:b/>
        </w:rPr>
      </w:pPr>
      <w:r w:rsidRPr="0063575D">
        <w:rPr>
          <w:rFonts w:cs="Times New Roman"/>
          <w:b/>
        </w:rPr>
        <w:t>QUALITY CONTROL</w:t>
      </w:r>
    </w:p>
    <w:p w:rsidR="00FF64CD" w:rsidRPr="0063575D" w:rsidRDefault="00FF64CD" w:rsidP="0046338D">
      <w:pPr>
        <w:rPr>
          <w:rFonts w:cs="Times New Roman"/>
        </w:rPr>
      </w:pPr>
    </w:p>
    <w:p w:rsidR="0036430F" w:rsidRPr="0063575D" w:rsidRDefault="0036430F" w:rsidP="0046338D">
      <w:pPr>
        <w:numPr>
          <w:ilvl w:val="1"/>
          <w:numId w:val="20"/>
        </w:numPr>
        <w:rPr>
          <w:rFonts w:cs="Times New Roman"/>
        </w:rPr>
      </w:pPr>
      <w:r w:rsidRPr="0063575D">
        <w:rPr>
          <w:rFonts w:cs="Times New Roman"/>
        </w:rPr>
        <w:t>Schedule of Reviews</w:t>
      </w:r>
    </w:p>
    <w:p w:rsidR="00561204" w:rsidRPr="0063575D" w:rsidRDefault="00561204" w:rsidP="0046338D">
      <w:pPr>
        <w:ind w:left="1095"/>
        <w:rPr>
          <w:rFonts w:cs="Times New Roman"/>
        </w:rPr>
      </w:pPr>
    </w:p>
    <w:p w:rsidR="00561204" w:rsidRDefault="0036430F" w:rsidP="0046338D">
      <w:pPr>
        <w:numPr>
          <w:ilvl w:val="2"/>
          <w:numId w:val="20"/>
        </w:numPr>
        <w:rPr>
          <w:rFonts w:cs="Times New Roman"/>
        </w:rPr>
      </w:pPr>
      <w:r w:rsidRPr="004251CC">
        <w:rPr>
          <w:rFonts w:cs="Times New Roman"/>
        </w:rPr>
        <w:t>Code Review</w:t>
      </w:r>
    </w:p>
    <w:p w:rsidR="004251CC" w:rsidRPr="004251CC" w:rsidRDefault="004251CC" w:rsidP="0046338D">
      <w:pPr>
        <w:ind w:left="1770"/>
        <w:rPr>
          <w:rFonts w:cs="Times New Roman"/>
        </w:rPr>
      </w:pPr>
    </w:p>
    <w:p w:rsidR="00561204" w:rsidRPr="0063575D" w:rsidRDefault="00561204" w:rsidP="0046338D">
      <w:pPr>
        <w:numPr>
          <w:ilvl w:val="0"/>
          <w:numId w:val="7"/>
        </w:numPr>
        <w:rPr>
          <w:rFonts w:cs="Times New Roman"/>
          <w:sz w:val="20"/>
          <w:szCs w:val="20"/>
        </w:rPr>
      </w:pPr>
      <w:r w:rsidRPr="0063575D">
        <w:rPr>
          <w:rFonts w:cs="Times New Roman"/>
          <w:sz w:val="20"/>
          <w:szCs w:val="20"/>
        </w:rPr>
        <w:t xml:space="preserve">Developer has to </w:t>
      </w:r>
      <w:r w:rsidR="006B7DE0" w:rsidRPr="0063575D">
        <w:rPr>
          <w:rFonts w:cs="Times New Roman"/>
          <w:sz w:val="20"/>
          <w:szCs w:val="20"/>
        </w:rPr>
        <w:t>request review</w:t>
      </w:r>
      <w:r w:rsidRPr="0063575D">
        <w:rPr>
          <w:rFonts w:cs="Times New Roman"/>
          <w:sz w:val="20"/>
          <w:szCs w:val="20"/>
        </w:rPr>
        <w:t xml:space="preserve"> number form QA after development of the module.</w:t>
      </w:r>
    </w:p>
    <w:p w:rsidR="00561204" w:rsidRPr="0063575D" w:rsidRDefault="00111CA0" w:rsidP="0046338D">
      <w:pPr>
        <w:numPr>
          <w:ilvl w:val="0"/>
          <w:numId w:val="7"/>
        </w:numPr>
        <w:rPr>
          <w:rFonts w:cs="Times New Roman"/>
          <w:sz w:val="20"/>
          <w:szCs w:val="20"/>
        </w:rPr>
      </w:pPr>
      <w:r w:rsidRPr="0063575D">
        <w:rPr>
          <w:rFonts w:cs="Times New Roman"/>
          <w:sz w:val="20"/>
          <w:szCs w:val="20"/>
        </w:rPr>
        <w:t xml:space="preserve">Use the ORM </w:t>
      </w:r>
      <w:r w:rsidR="00561204" w:rsidRPr="0063575D">
        <w:rPr>
          <w:rFonts w:cs="Times New Roman"/>
          <w:sz w:val="20"/>
          <w:szCs w:val="20"/>
        </w:rPr>
        <w:t>form</w:t>
      </w:r>
      <w:r w:rsidR="00D75C0A">
        <w:rPr>
          <w:rFonts w:cs="Times New Roman"/>
          <w:sz w:val="20"/>
          <w:szCs w:val="20"/>
        </w:rPr>
        <w:t xml:space="preserve"> </w:t>
      </w:r>
      <w:r w:rsidR="00420F33" w:rsidRPr="0063575D">
        <w:rPr>
          <w:rFonts w:cs="Times New Roman"/>
          <w:sz w:val="18"/>
          <w:szCs w:val="18"/>
        </w:rPr>
        <w:t>(</w:t>
      </w:r>
      <w:r w:rsidR="00BC2C86" w:rsidRPr="009F02E4">
        <w:rPr>
          <w:rFonts w:cs="Times New Roman"/>
          <w:b/>
          <w:bCs/>
          <w:i/>
          <w:color w:val="000000"/>
          <w:sz w:val="20"/>
          <w:szCs w:val="20"/>
        </w:rPr>
        <w:t>SE25PT7SERIS/SERI</w:t>
      </w:r>
      <w:r w:rsidR="00BC2C86">
        <w:rPr>
          <w:rFonts w:cs="Times New Roman"/>
          <w:b/>
          <w:bCs/>
          <w:i/>
          <w:color w:val="000000"/>
          <w:sz w:val="20"/>
          <w:szCs w:val="20"/>
        </w:rPr>
        <w:t>S</w:t>
      </w:r>
      <w:r w:rsidR="00BC2C86" w:rsidRPr="0063575D">
        <w:rPr>
          <w:rFonts w:cs="Times New Roman"/>
          <w:b/>
          <w:i/>
          <w:sz w:val="18"/>
          <w:szCs w:val="18"/>
        </w:rPr>
        <w:t xml:space="preserve"> </w:t>
      </w:r>
      <w:r w:rsidR="0067797D" w:rsidRPr="0063575D">
        <w:rPr>
          <w:rFonts w:cs="Times New Roman"/>
          <w:b/>
          <w:i/>
          <w:sz w:val="18"/>
          <w:szCs w:val="18"/>
        </w:rPr>
        <w:t>/MGMT</w:t>
      </w:r>
      <w:r w:rsidRPr="0063575D">
        <w:rPr>
          <w:rFonts w:cs="Times New Roman"/>
          <w:b/>
          <w:i/>
          <w:color w:val="000000"/>
          <w:sz w:val="18"/>
          <w:szCs w:val="18"/>
        </w:rPr>
        <w:t>/QUALITY</w:t>
      </w:r>
      <w:r w:rsidRPr="0063575D">
        <w:rPr>
          <w:rFonts w:cs="Times New Roman"/>
          <w:b/>
          <w:i/>
          <w:sz w:val="18"/>
          <w:szCs w:val="18"/>
        </w:rPr>
        <w:t>/FORMS</w:t>
      </w:r>
      <w:r w:rsidR="00944279" w:rsidRPr="0063575D">
        <w:rPr>
          <w:rFonts w:cs="Times New Roman"/>
          <w:b/>
          <w:i/>
          <w:sz w:val="18"/>
          <w:szCs w:val="18"/>
        </w:rPr>
        <w:t>/ObjectReviewMinutes</w:t>
      </w:r>
      <w:r w:rsidR="00977A97" w:rsidRPr="0063575D">
        <w:rPr>
          <w:rFonts w:cs="Times New Roman"/>
          <w:b/>
          <w:i/>
          <w:sz w:val="18"/>
          <w:szCs w:val="18"/>
        </w:rPr>
        <w:t>.docx</w:t>
      </w:r>
      <w:r w:rsidR="0067376C" w:rsidRPr="0063575D">
        <w:rPr>
          <w:rFonts w:cs="Times New Roman"/>
          <w:sz w:val="18"/>
          <w:szCs w:val="18"/>
        </w:rPr>
        <w:t>)</w:t>
      </w:r>
      <w:r w:rsidR="00561204" w:rsidRPr="0063575D">
        <w:rPr>
          <w:rFonts w:cs="Times New Roman"/>
          <w:sz w:val="18"/>
          <w:szCs w:val="18"/>
        </w:rPr>
        <w:t>.</w:t>
      </w:r>
    </w:p>
    <w:p w:rsidR="00561204" w:rsidRPr="0063575D" w:rsidRDefault="00561204" w:rsidP="0046338D">
      <w:pPr>
        <w:numPr>
          <w:ilvl w:val="0"/>
          <w:numId w:val="6"/>
        </w:numPr>
        <w:rPr>
          <w:rFonts w:cs="Times New Roman"/>
          <w:sz w:val="20"/>
          <w:szCs w:val="20"/>
        </w:rPr>
      </w:pPr>
      <w:r w:rsidRPr="0063575D">
        <w:rPr>
          <w:rFonts w:cs="Times New Roman"/>
          <w:sz w:val="20"/>
          <w:szCs w:val="20"/>
        </w:rPr>
        <w:t xml:space="preserve">Code review has to be performed by at least 2 reviewers and include their names in the ORM form. (Respective coding </w:t>
      </w:r>
      <w:r w:rsidR="006B7DE0" w:rsidRPr="0063575D">
        <w:rPr>
          <w:rFonts w:cs="Times New Roman"/>
          <w:sz w:val="20"/>
          <w:szCs w:val="20"/>
        </w:rPr>
        <w:t>standard,</w:t>
      </w:r>
      <w:r w:rsidRPr="0063575D">
        <w:rPr>
          <w:rFonts w:cs="Times New Roman"/>
          <w:sz w:val="20"/>
          <w:szCs w:val="20"/>
        </w:rPr>
        <w:t xml:space="preserve"> respective comments for each </w:t>
      </w:r>
      <w:r w:rsidR="006B7DE0" w:rsidRPr="0063575D">
        <w:rPr>
          <w:rFonts w:cs="Times New Roman"/>
          <w:sz w:val="20"/>
          <w:szCs w:val="20"/>
        </w:rPr>
        <w:t>interface,</w:t>
      </w:r>
      <w:r w:rsidRPr="0063575D">
        <w:rPr>
          <w:rFonts w:cs="Times New Roman"/>
          <w:sz w:val="20"/>
          <w:szCs w:val="20"/>
        </w:rPr>
        <w:t xml:space="preserve"> module name as prefix for interfaces/</w:t>
      </w:r>
      <w:r w:rsidR="006B7DE0" w:rsidRPr="0063575D">
        <w:rPr>
          <w:rFonts w:cs="Times New Roman"/>
          <w:sz w:val="20"/>
          <w:szCs w:val="20"/>
        </w:rPr>
        <w:t>methods,etc)</w:t>
      </w:r>
    </w:p>
    <w:p w:rsidR="00561204" w:rsidRPr="0063575D" w:rsidRDefault="00D75C0A" w:rsidP="0046338D">
      <w:pPr>
        <w:numPr>
          <w:ilvl w:val="0"/>
          <w:numId w:val="6"/>
        </w:numPr>
        <w:rPr>
          <w:rFonts w:cs="Times New Roman"/>
          <w:sz w:val="20"/>
          <w:szCs w:val="20"/>
        </w:rPr>
      </w:pPr>
      <w:r>
        <w:rPr>
          <w:rFonts w:cs="Times New Roman"/>
          <w:sz w:val="20"/>
          <w:szCs w:val="20"/>
        </w:rPr>
        <w:t>Reviewers have</w:t>
      </w:r>
      <w:r w:rsidR="00561204" w:rsidRPr="0063575D">
        <w:rPr>
          <w:rFonts w:cs="Times New Roman"/>
          <w:sz w:val="20"/>
          <w:szCs w:val="20"/>
        </w:rPr>
        <w:t xml:space="preserve"> to perform review on the code and write review comments on the findings using ORM form.</w:t>
      </w:r>
    </w:p>
    <w:p w:rsidR="00561204" w:rsidRPr="0063575D" w:rsidRDefault="00561204" w:rsidP="0046338D">
      <w:pPr>
        <w:numPr>
          <w:ilvl w:val="0"/>
          <w:numId w:val="6"/>
        </w:numPr>
        <w:rPr>
          <w:rFonts w:cs="Times New Roman"/>
          <w:sz w:val="20"/>
          <w:szCs w:val="20"/>
        </w:rPr>
      </w:pPr>
      <w:r w:rsidRPr="0063575D">
        <w:rPr>
          <w:rFonts w:cs="Times New Roman"/>
          <w:sz w:val="20"/>
          <w:szCs w:val="20"/>
        </w:rPr>
        <w:t>Reviewer sends the ORM form back to developer.</w:t>
      </w:r>
    </w:p>
    <w:p w:rsidR="00561204" w:rsidRPr="0063575D" w:rsidRDefault="00D75C0A" w:rsidP="0046338D">
      <w:pPr>
        <w:numPr>
          <w:ilvl w:val="0"/>
          <w:numId w:val="6"/>
        </w:numPr>
        <w:rPr>
          <w:rFonts w:cs="Times New Roman"/>
          <w:sz w:val="20"/>
          <w:szCs w:val="20"/>
        </w:rPr>
      </w:pPr>
      <w:r>
        <w:rPr>
          <w:rFonts w:cs="Times New Roman"/>
          <w:sz w:val="20"/>
          <w:szCs w:val="20"/>
        </w:rPr>
        <w:t>Review comments have</w:t>
      </w:r>
      <w:r w:rsidR="00561204" w:rsidRPr="0063575D">
        <w:rPr>
          <w:rFonts w:cs="Times New Roman"/>
          <w:sz w:val="20"/>
          <w:szCs w:val="20"/>
        </w:rPr>
        <w:t xml:space="preserve"> to be incorporated by developer.</w:t>
      </w:r>
    </w:p>
    <w:p w:rsidR="00561204" w:rsidRPr="0063575D" w:rsidRDefault="00561204" w:rsidP="0046338D">
      <w:pPr>
        <w:numPr>
          <w:ilvl w:val="0"/>
          <w:numId w:val="6"/>
        </w:numPr>
        <w:rPr>
          <w:rFonts w:cs="Times New Roman"/>
          <w:sz w:val="20"/>
          <w:szCs w:val="20"/>
        </w:rPr>
      </w:pPr>
      <w:r w:rsidRPr="0063575D">
        <w:rPr>
          <w:rFonts w:cs="Times New Roman"/>
          <w:sz w:val="20"/>
          <w:szCs w:val="20"/>
        </w:rPr>
        <w:t>After incorporation of review comments, developer has to request closure for the review.</w:t>
      </w:r>
    </w:p>
    <w:p w:rsidR="00561204" w:rsidRPr="0063575D" w:rsidRDefault="00561204" w:rsidP="0046338D">
      <w:pPr>
        <w:numPr>
          <w:ilvl w:val="0"/>
          <w:numId w:val="6"/>
        </w:numPr>
        <w:rPr>
          <w:rFonts w:cs="Times New Roman"/>
          <w:sz w:val="20"/>
          <w:szCs w:val="20"/>
        </w:rPr>
      </w:pPr>
      <w:r w:rsidRPr="0063575D">
        <w:rPr>
          <w:rFonts w:cs="Times New Roman"/>
          <w:sz w:val="20"/>
          <w:szCs w:val="20"/>
        </w:rPr>
        <w:t>QA will check whether incorporation is done as per review comments.</w:t>
      </w:r>
    </w:p>
    <w:p w:rsidR="00561204" w:rsidRPr="0063575D" w:rsidRDefault="00561204" w:rsidP="0046338D">
      <w:pPr>
        <w:numPr>
          <w:ilvl w:val="0"/>
          <w:numId w:val="6"/>
        </w:numPr>
        <w:rPr>
          <w:rFonts w:cs="Times New Roman"/>
          <w:sz w:val="20"/>
          <w:szCs w:val="20"/>
        </w:rPr>
      </w:pPr>
      <w:r w:rsidRPr="0063575D">
        <w:rPr>
          <w:rFonts w:cs="Times New Roman"/>
          <w:sz w:val="20"/>
          <w:szCs w:val="20"/>
        </w:rPr>
        <w:t>Module can be released only after closure by QA</w:t>
      </w:r>
      <w:r w:rsidR="001876C8">
        <w:rPr>
          <w:rFonts w:cs="Times New Roman"/>
          <w:sz w:val="20"/>
          <w:szCs w:val="20"/>
        </w:rPr>
        <w:t xml:space="preserve"> Manager</w:t>
      </w:r>
      <w:r w:rsidRPr="0063575D">
        <w:rPr>
          <w:rFonts w:cs="Times New Roman"/>
          <w:sz w:val="20"/>
          <w:szCs w:val="20"/>
        </w:rPr>
        <w:t>.</w:t>
      </w:r>
    </w:p>
    <w:p w:rsidR="00CC7091" w:rsidRPr="0063575D" w:rsidRDefault="00CC7091" w:rsidP="0046338D">
      <w:pPr>
        <w:rPr>
          <w:rFonts w:cs="Times New Roman"/>
        </w:rPr>
      </w:pPr>
    </w:p>
    <w:p w:rsidR="00CC7091" w:rsidRPr="0063575D" w:rsidRDefault="00CC7091" w:rsidP="0046338D">
      <w:pPr>
        <w:numPr>
          <w:ilvl w:val="2"/>
          <w:numId w:val="20"/>
        </w:numPr>
        <w:rPr>
          <w:rFonts w:cs="Times New Roman"/>
        </w:rPr>
      </w:pPr>
      <w:r w:rsidRPr="0063575D">
        <w:rPr>
          <w:rFonts w:cs="Times New Roman"/>
        </w:rPr>
        <w:t>Document Review</w:t>
      </w:r>
    </w:p>
    <w:p w:rsidR="00CC7091" w:rsidRPr="0063575D" w:rsidRDefault="00CC7091" w:rsidP="0046338D">
      <w:pPr>
        <w:ind w:left="1770"/>
        <w:rPr>
          <w:rFonts w:cs="Times New Roman"/>
        </w:rPr>
      </w:pPr>
    </w:p>
    <w:p w:rsidR="00CC7091" w:rsidRPr="0063575D" w:rsidRDefault="00CC7091" w:rsidP="0046338D">
      <w:pPr>
        <w:rPr>
          <w:rFonts w:cs="Times New Roman"/>
          <w:sz w:val="20"/>
          <w:szCs w:val="20"/>
        </w:rPr>
      </w:pPr>
      <w:r w:rsidRPr="0063575D">
        <w:rPr>
          <w:rFonts w:cs="Times New Roman"/>
        </w:rPr>
        <w:tab/>
      </w:r>
      <w:r w:rsidRPr="0063575D">
        <w:rPr>
          <w:rFonts w:cs="Times New Roman"/>
        </w:rPr>
        <w:tab/>
      </w:r>
      <w:r w:rsidRPr="0063575D">
        <w:rPr>
          <w:rFonts w:cs="Times New Roman"/>
          <w:sz w:val="20"/>
          <w:szCs w:val="20"/>
        </w:rPr>
        <w:t>The document reviews to be</w:t>
      </w:r>
      <w:r w:rsidR="00EE277C" w:rsidRPr="0063575D">
        <w:rPr>
          <w:rFonts w:cs="Times New Roman"/>
          <w:sz w:val="20"/>
          <w:szCs w:val="20"/>
        </w:rPr>
        <w:t xml:space="preserve"> carried out are shown in Table </w:t>
      </w:r>
      <w:r w:rsidRPr="0063575D">
        <w:rPr>
          <w:rFonts w:cs="Times New Roman"/>
          <w:sz w:val="20"/>
          <w:szCs w:val="20"/>
        </w:rPr>
        <w:t xml:space="preserve">7.1 below. </w:t>
      </w:r>
    </w:p>
    <w:p w:rsidR="004F0F48" w:rsidRPr="0063575D" w:rsidRDefault="00CC7091" w:rsidP="0046338D">
      <w:pPr>
        <w:rPr>
          <w:rFonts w:cs="Times New Roman"/>
          <w:sz w:val="20"/>
          <w:szCs w:val="20"/>
        </w:rPr>
      </w:pPr>
      <w:r w:rsidRPr="0063575D">
        <w:rPr>
          <w:rFonts w:cs="Times New Roman"/>
          <w:sz w:val="20"/>
          <w:szCs w:val="20"/>
        </w:rPr>
        <w:tab/>
      </w:r>
      <w:r w:rsidRPr="0063575D">
        <w:rPr>
          <w:rFonts w:cs="Times New Roman"/>
          <w:sz w:val="20"/>
          <w:szCs w:val="20"/>
        </w:rPr>
        <w:tab/>
        <w:t xml:space="preserve">The actions which result from each review will be recorded in brief minutes </w:t>
      </w:r>
      <w:r w:rsidRPr="0063575D">
        <w:rPr>
          <w:rFonts w:cs="Times New Roman"/>
          <w:sz w:val="20"/>
          <w:szCs w:val="20"/>
        </w:rPr>
        <w:tab/>
      </w:r>
      <w:r w:rsidRPr="0063575D">
        <w:rPr>
          <w:rFonts w:cs="Times New Roman"/>
          <w:sz w:val="20"/>
          <w:szCs w:val="20"/>
        </w:rPr>
        <w:tab/>
      </w:r>
      <w:r w:rsidR="00EA36F5" w:rsidRPr="0063575D">
        <w:rPr>
          <w:rFonts w:cs="Times New Roman"/>
          <w:sz w:val="20"/>
          <w:szCs w:val="20"/>
        </w:rPr>
        <w:tab/>
      </w:r>
      <w:r w:rsidR="00EA36F5" w:rsidRPr="0063575D">
        <w:rPr>
          <w:rFonts w:cs="Times New Roman"/>
          <w:sz w:val="20"/>
          <w:szCs w:val="20"/>
        </w:rPr>
        <w:tab/>
      </w:r>
      <w:r w:rsidR="00E655D1">
        <w:rPr>
          <w:rFonts w:cs="Times New Roman"/>
          <w:sz w:val="20"/>
          <w:szCs w:val="20"/>
        </w:rPr>
        <w:tab/>
      </w:r>
      <w:r w:rsidRPr="0063575D">
        <w:rPr>
          <w:rFonts w:cs="Times New Roman"/>
          <w:sz w:val="20"/>
          <w:szCs w:val="20"/>
        </w:rPr>
        <w:t>(</w:t>
      </w:r>
      <w:r w:rsidR="00516A69" w:rsidRPr="009F02E4">
        <w:rPr>
          <w:rFonts w:cs="Times New Roman"/>
          <w:b/>
          <w:bCs/>
          <w:i/>
          <w:color w:val="000000"/>
          <w:sz w:val="20"/>
          <w:szCs w:val="20"/>
        </w:rPr>
        <w:t>SE25PT7SERIS/SERI</w:t>
      </w:r>
      <w:r w:rsidR="00516A69">
        <w:rPr>
          <w:rFonts w:cs="Times New Roman"/>
          <w:b/>
          <w:bCs/>
          <w:i/>
          <w:color w:val="000000"/>
          <w:sz w:val="20"/>
          <w:szCs w:val="20"/>
        </w:rPr>
        <w:t>S</w:t>
      </w:r>
      <w:r w:rsidR="00516A69">
        <w:rPr>
          <w:rFonts w:cs="Times New Roman"/>
          <w:b/>
          <w:i/>
          <w:sz w:val="20"/>
          <w:szCs w:val="20"/>
        </w:rPr>
        <w:t>/</w:t>
      </w:r>
      <w:r w:rsidR="00B36AFC" w:rsidRPr="0063575D">
        <w:rPr>
          <w:rFonts w:cs="Times New Roman"/>
          <w:b/>
          <w:i/>
          <w:sz w:val="20"/>
          <w:szCs w:val="20"/>
        </w:rPr>
        <w:t>MGMT</w:t>
      </w:r>
      <w:r w:rsidR="00B36AFC" w:rsidRPr="0063575D">
        <w:rPr>
          <w:rFonts w:cs="Times New Roman"/>
          <w:b/>
          <w:i/>
          <w:color w:val="000000"/>
          <w:sz w:val="20"/>
          <w:szCs w:val="20"/>
        </w:rPr>
        <w:t>/QUALITY</w:t>
      </w:r>
      <w:r w:rsidR="00B36AFC" w:rsidRPr="0063575D">
        <w:rPr>
          <w:rFonts w:cs="Times New Roman"/>
          <w:b/>
          <w:i/>
          <w:sz w:val="20"/>
          <w:szCs w:val="20"/>
        </w:rPr>
        <w:t>/FORMS/ObjectReviewMinutes.docx</w:t>
      </w:r>
      <w:r w:rsidR="00B36AFC" w:rsidRPr="0063575D">
        <w:rPr>
          <w:rFonts w:cs="Times New Roman"/>
          <w:sz w:val="20"/>
          <w:szCs w:val="20"/>
        </w:rPr>
        <w:t>)</w:t>
      </w:r>
      <w:r w:rsidR="00713BDE" w:rsidRPr="0063575D">
        <w:rPr>
          <w:rFonts w:cs="Times New Roman"/>
          <w:sz w:val="20"/>
          <w:szCs w:val="20"/>
        </w:rPr>
        <w:t>.</w:t>
      </w:r>
    </w:p>
    <w:p w:rsidR="004F0F48" w:rsidRPr="0063575D" w:rsidRDefault="004F0F48" w:rsidP="0046338D">
      <w:pPr>
        <w:rPr>
          <w:rFonts w:cs="Times New Roman"/>
        </w:rPr>
      </w:pPr>
    </w:p>
    <w:p w:rsidR="0024693E" w:rsidRPr="0063575D" w:rsidRDefault="0024693E" w:rsidP="0046338D">
      <w:pPr>
        <w:numPr>
          <w:ilvl w:val="1"/>
          <w:numId w:val="20"/>
        </w:numPr>
        <w:rPr>
          <w:rFonts w:cs="Times New Roman"/>
        </w:rPr>
      </w:pPr>
      <w:r w:rsidRPr="0063575D">
        <w:rPr>
          <w:rFonts w:cs="Times New Roman"/>
        </w:rPr>
        <w:t>Software Testing</w:t>
      </w:r>
    </w:p>
    <w:p w:rsidR="007A0D45" w:rsidRPr="0063575D" w:rsidRDefault="007A0D45" w:rsidP="0046338D">
      <w:pPr>
        <w:ind w:left="1095"/>
        <w:rPr>
          <w:rFonts w:cs="Times New Roman"/>
        </w:rPr>
      </w:pPr>
    </w:p>
    <w:p w:rsidR="0024693E" w:rsidRPr="0063575D" w:rsidRDefault="0024693E" w:rsidP="0046338D">
      <w:pPr>
        <w:ind w:left="1095"/>
        <w:rPr>
          <w:rFonts w:cs="Times New Roman"/>
        </w:rPr>
      </w:pPr>
      <w:r w:rsidRPr="0063575D">
        <w:rPr>
          <w:rFonts w:cs="Times New Roman"/>
        </w:rPr>
        <w:t>7.2.1 Module Test/Unit Test</w:t>
      </w:r>
    </w:p>
    <w:p w:rsidR="00561204" w:rsidRPr="0063575D" w:rsidRDefault="00561204" w:rsidP="0046338D">
      <w:pPr>
        <w:rPr>
          <w:rFonts w:cs="Times New Roman"/>
        </w:rPr>
      </w:pPr>
    </w:p>
    <w:p w:rsidR="00561204" w:rsidRPr="0063575D" w:rsidRDefault="00561204" w:rsidP="0046338D">
      <w:pPr>
        <w:numPr>
          <w:ilvl w:val="0"/>
          <w:numId w:val="3"/>
        </w:numPr>
        <w:rPr>
          <w:rFonts w:cs="Times New Roman"/>
          <w:sz w:val="20"/>
          <w:szCs w:val="20"/>
        </w:rPr>
      </w:pPr>
      <w:r w:rsidRPr="0063575D">
        <w:rPr>
          <w:rFonts w:cs="Times New Roman"/>
          <w:sz w:val="20"/>
          <w:szCs w:val="20"/>
        </w:rPr>
        <w:t>Module</w:t>
      </w:r>
      <w:r w:rsidR="006A22E8">
        <w:rPr>
          <w:rFonts w:cs="Times New Roman"/>
          <w:sz w:val="20"/>
          <w:szCs w:val="20"/>
        </w:rPr>
        <w:t>/package level/u</w:t>
      </w:r>
      <w:r w:rsidRPr="0063575D">
        <w:rPr>
          <w:rFonts w:cs="Times New Roman"/>
          <w:sz w:val="20"/>
          <w:szCs w:val="20"/>
        </w:rPr>
        <w:t>nit test will be performed.</w:t>
      </w:r>
    </w:p>
    <w:p w:rsidR="00561204" w:rsidRPr="0063575D" w:rsidRDefault="00561204" w:rsidP="0046338D">
      <w:pPr>
        <w:numPr>
          <w:ilvl w:val="0"/>
          <w:numId w:val="3"/>
        </w:numPr>
        <w:rPr>
          <w:rFonts w:cs="Times New Roman"/>
          <w:sz w:val="20"/>
          <w:szCs w:val="20"/>
        </w:rPr>
      </w:pPr>
      <w:r w:rsidRPr="0063575D">
        <w:rPr>
          <w:rFonts w:cs="Times New Roman"/>
          <w:sz w:val="20"/>
          <w:szCs w:val="20"/>
        </w:rPr>
        <w:t xml:space="preserve">Module functionality check will be performed according to module specifications and it has to fulfil module </w:t>
      </w:r>
      <w:r w:rsidR="006B7DE0" w:rsidRPr="0063575D">
        <w:rPr>
          <w:rFonts w:cs="Times New Roman"/>
          <w:sz w:val="20"/>
          <w:szCs w:val="20"/>
        </w:rPr>
        <w:t>requirement specifications</w:t>
      </w:r>
      <w:r w:rsidRPr="0063575D">
        <w:rPr>
          <w:rFonts w:cs="Times New Roman"/>
          <w:sz w:val="20"/>
          <w:szCs w:val="20"/>
        </w:rPr>
        <w:t>.</w:t>
      </w:r>
    </w:p>
    <w:p w:rsidR="002D1C1A" w:rsidRPr="0063575D" w:rsidRDefault="002D1C1A" w:rsidP="0046338D">
      <w:pPr>
        <w:rPr>
          <w:rFonts w:cs="Times New Roman"/>
        </w:rPr>
      </w:pPr>
    </w:p>
    <w:p w:rsidR="00561204" w:rsidRPr="0063575D" w:rsidRDefault="00561204" w:rsidP="0046338D">
      <w:pPr>
        <w:numPr>
          <w:ilvl w:val="2"/>
          <w:numId w:val="23"/>
        </w:numPr>
        <w:rPr>
          <w:rFonts w:cs="Times New Roman"/>
        </w:rPr>
      </w:pPr>
      <w:r w:rsidRPr="0063575D">
        <w:rPr>
          <w:rFonts w:cs="Times New Roman"/>
        </w:rPr>
        <w:t>System Test</w:t>
      </w:r>
    </w:p>
    <w:p w:rsidR="00561204" w:rsidRPr="0063575D" w:rsidRDefault="00561204" w:rsidP="0046338D">
      <w:pPr>
        <w:rPr>
          <w:rFonts w:cs="Times New Roman"/>
        </w:rPr>
      </w:pPr>
    </w:p>
    <w:p w:rsidR="00561204" w:rsidRPr="0063575D" w:rsidRDefault="00561204" w:rsidP="0046338D">
      <w:pPr>
        <w:numPr>
          <w:ilvl w:val="0"/>
          <w:numId w:val="5"/>
        </w:numPr>
        <w:rPr>
          <w:rFonts w:cs="Times New Roman"/>
          <w:sz w:val="20"/>
          <w:szCs w:val="20"/>
        </w:rPr>
      </w:pPr>
      <w:r w:rsidRPr="0063575D">
        <w:rPr>
          <w:rFonts w:cs="Times New Roman"/>
          <w:sz w:val="20"/>
          <w:szCs w:val="20"/>
        </w:rPr>
        <w:t>Software System Test is the next level after having successfully finished the integration test.</w:t>
      </w:r>
    </w:p>
    <w:p w:rsidR="00561204" w:rsidRPr="0063575D" w:rsidRDefault="00561204" w:rsidP="0046338D">
      <w:pPr>
        <w:numPr>
          <w:ilvl w:val="0"/>
          <w:numId w:val="5"/>
        </w:numPr>
        <w:rPr>
          <w:rFonts w:cs="Times New Roman"/>
          <w:sz w:val="20"/>
          <w:szCs w:val="20"/>
        </w:rPr>
      </w:pPr>
      <w:r w:rsidRPr="0063575D">
        <w:rPr>
          <w:rFonts w:cs="Times New Roman"/>
          <w:sz w:val="20"/>
          <w:szCs w:val="20"/>
        </w:rPr>
        <w:t xml:space="preserve">The purpose of the Software System Test is to test the integrated software that will satisfy the software </w:t>
      </w:r>
      <w:r w:rsidR="006B7DE0" w:rsidRPr="0063575D">
        <w:rPr>
          <w:rFonts w:cs="Times New Roman"/>
          <w:sz w:val="20"/>
          <w:szCs w:val="20"/>
        </w:rPr>
        <w:t>requirements.</w:t>
      </w:r>
      <w:r w:rsidRPr="0063575D">
        <w:rPr>
          <w:rFonts w:cs="Times New Roman"/>
          <w:sz w:val="20"/>
          <w:szCs w:val="20"/>
        </w:rPr>
        <w:t xml:space="preserve"> The focus is the funct</w:t>
      </w:r>
      <w:r w:rsidR="00DB3807" w:rsidRPr="0063575D">
        <w:rPr>
          <w:rFonts w:cs="Times New Roman"/>
          <w:sz w:val="20"/>
          <w:szCs w:val="20"/>
        </w:rPr>
        <w:t xml:space="preserve">ionality of the software system. </w:t>
      </w:r>
      <w:r w:rsidRPr="0063575D">
        <w:rPr>
          <w:rFonts w:cs="Times New Roman"/>
          <w:sz w:val="20"/>
          <w:szCs w:val="20"/>
        </w:rPr>
        <w:t>The software system test has to be performed.</w:t>
      </w:r>
    </w:p>
    <w:p w:rsidR="0012482B" w:rsidRPr="0063575D" w:rsidRDefault="00561204" w:rsidP="0046338D">
      <w:pPr>
        <w:numPr>
          <w:ilvl w:val="0"/>
          <w:numId w:val="5"/>
        </w:numPr>
        <w:rPr>
          <w:rFonts w:cs="Times New Roman"/>
          <w:sz w:val="20"/>
          <w:szCs w:val="20"/>
        </w:rPr>
      </w:pPr>
      <w:r w:rsidRPr="0063575D">
        <w:rPr>
          <w:rFonts w:cs="Times New Roman"/>
          <w:sz w:val="20"/>
          <w:szCs w:val="20"/>
        </w:rPr>
        <w:t xml:space="preserve">To complete the Software System </w:t>
      </w:r>
      <w:r w:rsidR="006B7DE0" w:rsidRPr="0063575D">
        <w:rPr>
          <w:rFonts w:cs="Times New Roman"/>
          <w:sz w:val="20"/>
          <w:szCs w:val="20"/>
        </w:rPr>
        <w:t>Test,</w:t>
      </w:r>
      <w:r w:rsidRPr="0063575D">
        <w:rPr>
          <w:rFonts w:cs="Times New Roman"/>
          <w:sz w:val="20"/>
          <w:szCs w:val="20"/>
        </w:rPr>
        <w:t xml:space="preserve"> test must be performed based on TestCases derived from customer requirement. </w:t>
      </w: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Default="007A0D45" w:rsidP="0046338D">
      <w:pPr>
        <w:ind w:left="1429"/>
        <w:rPr>
          <w:rFonts w:cs="Times New Roman"/>
          <w:sz w:val="20"/>
          <w:szCs w:val="20"/>
        </w:rPr>
      </w:pPr>
    </w:p>
    <w:p w:rsidR="00E655D1" w:rsidRDefault="00E655D1" w:rsidP="0046338D">
      <w:pPr>
        <w:ind w:left="1429"/>
        <w:rPr>
          <w:rFonts w:cs="Times New Roman"/>
          <w:sz w:val="20"/>
          <w:szCs w:val="20"/>
        </w:rPr>
      </w:pPr>
    </w:p>
    <w:p w:rsidR="00E655D1" w:rsidRPr="0063575D" w:rsidRDefault="00E655D1" w:rsidP="0046338D">
      <w:pPr>
        <w:ind w:left="1429"/>
        <w:rPr>
          <w:rFonts w:cs="Times New Roman"/>
          <w:sz w:val="20"/>
          <w:szCs w:val="20"/>
        </w:rPr>
      </w:pPr>
    </w:p>
    <w:p w:rsidR="00254D48" w:rsidRPr="0063575D" w:rsidRDefault="00561204" w:rsidP="0046338D">
      <w:pPr>
        <w:numPr>
          <w:ilvl w:val="1"/>
          <w:numId w:val="23"/>
        </w:numPr>
        <w:rPr>
          <w:rFonts w:cs="Times New Roman"/>
        </w:rPr>
      </w:pPr>
      <w:r w:rsidRPr="0063575D">
        <w:rPr>
          <w:rFonts w:cs="Times New Roman"/>
        </w:rPr>
        <w:t>User Acceptance Test</w:t>
      </w:r>
      <w:r w:rsidR="00CB7A42" w:rsidRPr="0063575D">
        <w:rPr>
          <w:rFonts w:cs="Times New Roman"/>
        </w:rPr>
        <w:t xml:space="preserve"> Procedures</w:t>
      </w:r>
    </w:p>
    <w:p w:rsidR="00254D48" w:rsidRPr="0063575D" w:rsidRDefault="00254D48" w:rsidP="0046338D">
      <w:pPr>
        <w:ind w:left="1072"/>
        <w:rPr>
          <w:rFonts w:cs="Times New Roman"/>
        </w:rPr>
      </w:pPr>
    </w:p>
    <w:p w:rsidR="00254D48" w:rsidRPr="0063575D" w:rsidRDefault="00561204" w:rsidP="0046338D">
      <w:pPr>
        <w:numPr>
          <w:ilvl w:val="0"/>
          <w:numId w:val="26"/>
        </w:numPr>
        <w:rPr>
          <w:rFonts w:cs="Times New Roman"/>
          <w:sz w:val="20"/>
          <w:szCs w:val="20"/>
        </w:rPr>
      </w:pPr>
      <w:r w:rsidRPr="0063575D">
        <w:rPr>
          <w:rFonts w:cs="Times New Roman"/>
          <w:sz w:val="20"/>
          <w:szCs w:val="20"/>
        </w:rPr>
        <w:t xml:space="preserve">Need to liaise with users </w:t>
      </w:r>
    </w:p>
    <w:p w:rsidR="00561204" w:rsidRPr="0063575D" w:rsidRDefault="00561204" w:rsidP="0046338D">
      <w:pPr>
        <w:numPr>
          <w:ilvl w:val="0"/>
          <w:numId w:val="26"/>
        </w:numPr>
        <w:rPr>
          <w:rFonts w:cs="Times New Roman"/>
          <w:sz w:val="20"/>
          <w:szCs w:val="20"/>
        </w:rPr>
      </w:pPr>
      <w:r w:rsidRPr="0063575D">
        <w:rPr>
          <w:rFonts w:cs="Times New Roman"/>
          <w:sz w:val="20"/>
          <w:szCs w:val="20"/>
        </w:rPr>
        <w:t xml:space="preserve">This test </w:t>
      </w:r>
      <w:r w:rsidR="00786E2A" w:rsidRPr="0063575D">
        <w:rPr>
          <w:rFonts w:cs="Times New Roman"/>
          <w:sz w:val="20"/>
          <w:szCs w:val="20"/>
        </w:rPr>
        <w:t xml:space="preserve">basically needs to fulfil user </w:t>
      </w:r>
      <w:r w:rsidRPr="0063575D">
        <w:rPr>
          <w:rFonts w:cs="Times New Roman"/>
          <w:sz w:val="20"/>
          <w:szCs w:val="20"/>
        </w:rPr>
        <w:t xml:space="preserve">requirements and prove that the software system works according to its requirement specifications. </w:t>
      </w:r>
    </w:p>
    <w:p w:rsidR="001F4F1E" w:rsidRPr="0063575D" w:rsidRDefault="001F4F1E" w:rsidP="0046338D">
      <w:pPr>
        <w:rPr>
          <w:rFonts w:cs="Times New Roman"/>
        </w:rPr>
      </w:pPr>
    </w:p>
    <w:p w:rsidR="001F4F1E" w:rsidRDefault="001F4F1E" w:rsidP="0046338D">
      <w:pPr>
        <w:rPr>
          <w:rFonts w:cs="Times New Roman"/>
        </w:rPr>
      </w:pPr>
      <w:r w:rsidRPr="0063575D">
        <w:rPr>
          <w:rFonts w:cs="Times New Roman"/>
        </w:rPr>
        <w:tab/>
        <w:t xml:space="preserve">     7.3.1 Customer Deliverable Documents</w:t>
      </w:r>
    </w:p>
    <w:p w:rsidR="00077FBF" w:rsidRPr="0063575D" w:rsidRDefault="00077FBF" w:rsidP="0046338D">
      <w:pPr>
        <w:rPr>
          <w:rFonts w:cs="Times New Roman"/>
        </w:rPr>
      </w:pPr>
    </w:p>
    <w:p w:rsidR="00916300" w:rsidRPr="007B7B78" w:rsidRDefault="001F4F1E" w:rsidP="006B7DE0">
      <w:pPr>
        <w:ind w:left="1418"/>
        <w:rPr>
          <w:sz w:val="20"/>
        </w:rPr>
      </w:pPr>
      <w:r w:rsidRPr="007B7B78">
        <w:rPr>
          <w:sz w:val="20"/>
        </w:rPr>
        <w:t>A draft version of the documentation will</w:t>
      </w:r>
      <w:r w:rsidR="00BB0C18" w:rsidRPr="007B7B78">
        <w:rPr>
          <w:sz w:val="20"/>
        </w:rPr>
        <w:t xml:space="preserve"> be internally reviewed by </w:t>
      </w:r>
      <w:r w:rsidR="007225A0">
        <w:rPr>
          <w:sz w:val="20"/>
        </w:rPr>
        <w:t xml:space="preserve">Kaung Myat Bo </w:t>
      </w:r>
      <w:r w:rsidR="006B7DE0" w:rsidRPr="007B7B78">
        <w:rPr>
          <w:sz w:val="20"/>
        </w:rPr>
        <w:t xml:space="preserve">(Project </w:t>
      </w:r>
      <w:r w:rsidRPr="007B7B78">
        <w:rPr>
          <w:sz w:val="20"/>
        </w:rPr>
        <w:t>Manager)</w:t>
      </w:r>
      <w:r w:rsidR="007225A0">
        <w:rPr>
          <w:sz w:val="20"/>
        </w:rPr>
        <w:t xml:space="preserve"> </w:t>
      </w:r>
      <w:r w:rsidR="00BC5E2D" w:rsidRPr="007B7B78">
        <w:rPr>
          <w:sz w:val="20"/>
        </w:rPr>
        <w:t xml:space="preserve">and </w:t>
      </w:r>
      <w:r w:rsidR="003832DC">
        <w:rPr>
          <w:sz w:val="20"/>
        </w:rPr>
        <w:t>Tr</w:t>
      </w:r>
      <w:r w:rsidR="00F32DD7">
        <w:rPr>
          <w:sz w:val="20"/>
        </w:rPr>
        <w:t>eza Bawn Win (System Architect)</w:t>
      </w:r>
      <w:r w:rsidR="003832DC">
        <w:rPr>
          <w:sz w:val="20"/>
        </w:rPr>
        <w:t xml:space="preserve"> and (System Analyst), </w:t>
      </w:r>
      <w:r w:rsidRPr="007B7B78">
        <w:rPr>
          <w:sz w:val="20"/>
        </w:rPr>
        <w:t>and changes will be made</w:t>
      </w:r>
      <w:r w:rsidR="003832DC">
        <w:rPr>
          <w:sz w:val="20"/>
        </w:rPr>
        <w:t xml:space="preserve"> according to what is </w:t>
      </w:r>
      <w:r w:rsidR="003832DC" w:rsidRPr="007B7B78">
        <w:rPr>
          <w:sz w:val="20"/>
        </w:rPr>
        <w:t>specified in the review</w:t>
      </w:r>
      <w:r w:rsidRPr="007B7B78">
        <w:rPr>
          <w:sz w:val="20"/>
        </w:rPr>
        <w:t>.</w:t>
      </w:r>
      <w:r w:rsidR="00BC5E2D" w:rsidRPr="007B7B78">
        <w:rPr>
          <w:sz w:val="20"/>
        </w:rPr>
        <w:t xml:space="preserve"> </w:t>
      </w:r>
      <w:r w:rsidR="003832DC">
        <w:rPr>
          <w:sz w:val="20"/>
        </w:rPr>
        <w:t xml:space="preserve"> Soe Pyae </w:t>
      </w:r>
      <w:r w:rsidR="00BC5E2D" w:rsidRPr="007B7B78">
        <w:rPr>
          <w:sz w:val="20"/>
        </w:rPr>
        <w:t>(</w:t>
      </w:r>
      <w:r w:rsidR="003832DC">
        <w:rPr>
          <w:sz w:val="20"/>
        </w:rPr>
        <w:t>SERIS</w:t>
      </w:r>
      <w:r w:rsidR="006B7DE0" w:rsidRPr="007B7B78">
        <w:rPr>
          <w:sz w:val="20"/>
        </w:rPr>
        <w:t xml:space="preserve">) </w:t>
      </w:r>
      <w:r w:rsidRPr="007B7B78">
        <w:rPr>
          <w:sz w:val="20"/>
        </w:rPr>
        <w:t>will be issued with the reviewed document</w:t>
      </w:r>
      <w:r w:rsidR="00310845" w:rsidRPr="007B7B78">
        <w:rPr>
          <w:sz w:val="20"/>
        </w:rPr>
        <w:t xml:space="preserve">. A meeting will be held with </w:t>
      </w:r>
      <w:r w:rsidR="003832DC">
        <w:rPr>
          <w:sz w:val="20"/>
        </w:rPr>
        <w:t xml:space="preserve">Soe Pyae </w:t>
      </w:r>
      <w:r w:rsidR="003832DC" w:rsidRPr="007B7B78">
        <w:rPr>
          <w:sz w:val="20"/>
        </w:rPr>
        <w:t>(</w:t>
      </w:r>
      <w:r w:rsidR="003832DC">
        <w:rPr>
          <w:sz w:val="20"/>
        </w:rPr>
        <w:t>SERIS</w:t>
      </w:r>
      <w:r w:rsidR="003832DC" w:rsidRPr="007B7B78">
        <w:rPr>
          <w:sz w:val="20"/>
        </w:rPr>
        <w:t>)</w:t>
      </w:r>
      <w:r w:rsidR="003832DC">
        <w:rPr>
          <w:sz w:val="20"/>
        </w:rPr>
        <w:t xml:space="preserve"> </w:t>
      </w:r>
      <w:r w:rsidRPr="007B7B78">
        <w:rPr>
          <w:sz w:val="20"/>
        </w:rPr>
        <w:t>to explain</w:t>
      </w:r>
      <w:r w:rsidR="00BC5E2D" w:rsidRPr="007B7B78">
        <w:rPr>
          <w:sz w:val="20"/>
        </w:rPr>
        <w:t xml:space="preserve"> the document and determine any </w:t>
      </w:r>
      <w:r w:rsidRPr="007B7B78">
        <w:rPr>
          <w:sz w:val="20"/>
        </w:rPr>
        <w:t>required changes.</w:t>
      </w:r>
      <w:r w:rsidR="00BB0C18" w:rsidRPr="007B7B78">
        <w:rPr>
          <w:sz w:val="20"/>
        </w:rPr>
        <w:t xml:space="preserve">A final </w:t>
      </w:r>
      <w:r w:rsidR="00337930" w:rsidRPr="007B7B78">
        <w:rPr>
          <w:sz w:val="20"/>
        </w:rPr>
        <w:t>version of the document will then be issued incorporating these changes.</w:t>
      </w: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Pr="0063575D" w:rsidRDefault="00B1336F" w:rsidP="0046338D">
      <w:pPr>
        <w:rPr>
          <w:rFonts w:cs="Times New Roman"/>
        </w:rPr>
      </w:pPr>
    </w:p>
    <w:p w:rsidR="00DD28FB" w:rsidRPr="0063575D" w:rsidRDefault="00601E19" w:rsidP="0046338D">
      <w:pPr>
        <w:rPr>
          <w:rFonts w:cs="Times New Roman"/>
        </w:rPr>
      </w:pPr>
      <w:r w:rsidRPr="0063575D">
        <w:rPr>
          <w:rFonts w:cs="Times New Roman"/>
        </w:rPr>
        <w:lastRenderedPageBreak/>
        <w:t xml:space="preserve">Table </w:t>
      </w:r>
      <w:r w:rsidR="00DD28FB" w:rsidRPr="0063575D">
        <w:rPr>
          <w:rFonts w:cs="Times New Roman"/>
        </w:rPr>
        <w:t>7.1: Schedule of Reviews</w:t>
      </w:r>
    </w:p>
    <w:p w:rsidR="00AA561C" w:rsidRPr="0063575D" w:rsidRDefault="00AA561C" w:rsidP="0046338D">
      <w:pPr>
        <w:rPr>
          <w:rFonts w:cs="Times New Roman"/>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4410"/>
        <w:gridCol w:w="1260"/>
        <w:gridCol w:w="1620"/>
      </w:tblGrid>
      <w:tr w:rsidR="00DD28FB" w:rsidRPr="0063575D" w:rsidTr="00D848C5">
        <w:tc>
          <w:tcPr>
            <w:tcW w:w="2718"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Document</w:t>
            </w:r>
          </w:p>
        </w:tc>
        <w:tc>
          <w:tcPr>
            <w:tcW w:w="441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Reference</w:t>
            </w:r>
          </w:p>
        </w:tc>
        <w:tc>
          <w:tcPr>
            <w:tcW w:w="126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Reviewer(s)</w:t>
            </w:r>
          </w:p>
        </w:tc>
        <w:tc>
          <w:tcPr>
            <w:tcW w:w="162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Approximate Date</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Project Plan</w:t>
            </w:r>
          </w:p>
        </w:tc>
        <w:tc>
          <w:tcPr>
            <w:tcW w:w="4410" w:type="dxa"/>
          </w:tcPr>
          <w:p w:rsidR="00DD28FB" w:rsidRPr="00D848C5" w:rsidRDefault="00D848C5" w:rsidP="0046338D">
            <w:pPr>
              <w:rPr>
                <w:rFonts w:cs="Times New Roman"/>
                <w:sz w:val="20"/>
                <w:szCs w:val="20"/>
              </w:rPr>
            </w:pPr>
            <w:r w:rsidRPr="00D848C5">
              <w:rPr>
                <w:rFonts w:cs="Times New Roman"/>
                <w:bCs/>
                <w:color w:val="000000"/>
                <w:sz w:val="20"/>
                <w:szCs w:val="20"/>
              </w:rPr>
              <w:t>SE25PT7SERIS/SERIS</w:t>
            </w:r>
            <w:r w:rsidR="002D5E23" w:rsidRPr="00D848C5">
              <w:rPr>
                <w:rFonts w:cs="Times New Roman"/>
                <w:sz w:val="20"/>
                <w:szCs w:val="20"/>
              </w:rPr>
              <w:t>/MGMT</w:t>
            </w:r>
            <w:r w:rsidR="00736C2F" w:rsidRPr="00D848C5">
              <w:rPr>
                <w:rFonts w:cs="Times New Roman"/>
                <w:sz w:val="20"/>
                <w:szCs w:val="20"/>
              </w:rPr>
              <w:t>/</w:t>
            </w:r>
            <w:r w:rsidR="005F1CAE" w:rsidRPr="00D848C5">
              <w:rPr>
                <w:rFonts w:cs="Times New Roman"/>
                <w:sz w:val="20"/>
                <w:szCs w:val="20"/>
              </w:rPr>
              <w:t>PLAN/PP</w:t>
            </w:r>
          </w:p>
        </w:tc>
        <w:tc>
          <w:tcPr>
            <w:tcW w:w="1260" w:type="dxa"/>
          </w:tcPr>
          <w:p w:rsidR="00DD28FB" w:rsidRPr="00A12C0C" w:rsidRDefault="00267C91" w:rsidP="0046338D">
            <w:pPr>
              <w:rPr>
                <w:rFonts w:cs="Times New Roman"/>
                <w:sz w:val="20"/>
                <w:szCs w:val="20"/>
              </w:rPr>
            </w:pPr>
            <w:r>
              <w:rPr>
                <w:sz w:val="20"/>
                <w:szCs w:val="20"/>
              </w:rPr>
              <w:t>K</w:t>
            </w:r>
            <w:r w:rsidR="00C00514">
              <w:rPr>
                <w:sz w:val="20"/>
                <w:szCs w:val="20"/>
              </w:rPr>
              <w:t>aung Myat Bo,</w:t>
            </w:r>
            <w:r>
              <w:rPr>
                <w:sz w:val="20"/>
                <w:szCs w:val="20"/>
              </w:rPr>
              <w:t xml:space="preserve"> Treza</w:t>
            </w:r>
            <w:r w:rsidR="00C00514">
              <w:rPr>
                <w:sz w:val="20"/>
                <w:szCs w:val="20"/>
              </w:rPr>
              <w:t xml:space="preserve"> &amp; Nay Lin Aung</w:t>
            </w:r>
          </w:p>
        </w:tc>
        <w:tc>
          <w:tcPr>
            <w:tcW w:w="1620" w:type="dxa"/>
          </w:tcPr>
          <w:p w:rsidR="00DD28FB" w:rsidRPr="00A12C0C" w:rsidRDefault="00E60F2D" w:rsidP="0046338D">
            <w:pPr>
              <w:rPr>
                <w:rFonts w:cs="Times New Roman"/>
                <w:sz w:val="20"/>
                <w:szCs w:val="20"/>
              </w:rPr>
            </w:pPr>
            <w:r w:rsidRPr="00A12C0C">
              <w:rPr>
                <w:rFonts w:cs="Times New Roman"/>
                <w:sz w:val="20"/>
                <w:szCs w:val="20"/>
              </w:rPr>
              <w:t>Refer to WBS</w:t>
            </w:r>
            <w:r w:rsidR="00E34C4E" w:rsidRPr="00A12C0C">
              <w:rPr>
                <w:rFonts w:cs="Times New Roman"/>
                <w:sz w:val="20"/>
                <w:szCs w:val="20"/>
              </w:rPr>
              <w:t xml:space="preserve">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Quality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736C2F" w:rsidRPr="00A12C0C">
              <w:rPr>
                <w:rFonts w:cs="Times New Roman"/>
                <w:sz w:val="20"/>
                <w:szCs w:val="20"/>
              </w:rPr>
              <w:t>/</w:t>
            </w:r>
            <w:r w:rsidR="004F1CFA" w:rsidRPr="00A12C0C">
              <w:rPr>
                <w:rFonts w:cs="Times New Roman"/>
                <w:sz w:val="20"/>
                <w:szCs w:val="20"/>
              </w:rPr>
              <w:t>QUALITY/QP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184"/>
        </w:trPr>
        <w:tc>
          <w:tcPr>
            <w:tcW w:w="2718" w:type="dxa"/>
          </w:tcPr>
          <w:p w:rsidR="001E7EEF" w:rsidRPr="00A12C0C" w:rsidRDefault="001E7EEF" w:rsidP="0046338D">
            <w:pPr>
              <w:rPr>
                <w:rFonts w:cs="Times New Roman"/>
                <w:sz w:val="20"/>
                <w:szCs w:val="20"/>
              </w:rPr>
            </w:pPr>
            <w:r w:rsidRPr="00A12C0C">
              <w:rPr>
                <w:rFonts w:cs="Times New Roman"/>
                <w:sz w:val="20"/>
                <w:szCs w:val="20"/>
              </w:rPr>
              <w:t>User Requirement Specification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/SPEC/REQUIREMENT</w:t>
            </w:r>
          </w:p>
        </w:tc>
        <w:tc>
          <w:tcPr>
            <w:tcW w:w="1260" w:type="dxa"/>
          </w:tcPr>
          <w:p w:rsidR="001E7EEF" w:rsidRPr="00A12C0C" w:rsidRDefault="00267C91" w:rsidP="009E04B3">
            <w:pPr>
              <w:rPr>
                <w:rFonts w:cs="Times New Roman"/>
                <w:sz w:val="20"/>
                <w:szCs w:val="20"/>
              </w:rPr>
            </w:pPr>
            <w:r>
              <w:rPr>
                <w:sz w:val="20"/>
                <w:szCs w:val="20"/>
              </w:rPr>
              <w:t>K</w:t>
            </w:r>
            <w:r w:rsidR="00BA64F2">
              <w:rPr>
                <w:sz w:val="20"/>
                <w:szCs w:val="20"/>
              </w:rPr>
              <w:t>aung Myat Bo,</w:t>
            </w:r>
            <w:r>
              <w:rPr>
                <w:sz w:val="20"/>
                <w:szCs w:val="20"/>
              </w:rPr>
              <w:t xml:space="preserve"> Treza</w:t>
            </w:r>
            <w:r w:rsidR="00BA64F2">
              <w:rPr>
                <w:sz w:val="20"/>
                <w:szCs w:val="20"/>
              </w:rPr>
              <w:t xml:space="preserve"> </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Use Case Model Survey</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/TECH/ANALYSIS/UCMS</w:t>
            </w:r>
          </w:p>
        </w:tc>
        <w:tc>
          <w:tcPr>
            <w:tcW w:w="1260" w:type="dxa"/>
          </w:tcPr>
          <w:p w:rsidR="001E7EEF" w:rsidRPr="00A12C0C" w:rsidRDefault="00267C91" w:rsidP="009E04B3">
            <w:pPr>
              <w:rPr>
                <w:rFonts w:cs="Times New Roman"/>
                <w:sz w:val="20"/>
                <w:szCs w:val="20"/>
              </w:rPr>
            </w:pPr>
            <w:r>
              <w:rPr>
                <w:sz w:val="20"/>
                <w:szCs w:val="20"/>
              </w:rPr>
              <w:t xml:space="preserve">Kaung Myat Bo, Treza </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High Level Design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w:t>
            </w:r>
            <w:r w:rsidR="0094701A">
              <w:rPr>
                <w:rFonts w:cs="Times New Roman"/>
                <w:sz w:val="20"/>
                <w:szCs w:val="20"/>
              </w:rPr>
              <w:t>DESIGN/</w:t>
            </w:r>
            <w:r w:rsidR="001E7EEF" w:rsidRPr="00A12C0C">
              <w:rPr>
                <w:rFonts w:cs="Times New Roman"/>
                <w:sz w:val="20"/>
                <w:szCs w:val="20"/>
              </w:rPr>
              <w:t>HLD</w:t>
            </w:r>
          </w:p>
        </w:tc>
        <w:tc>
          <w:tcPr>
            <w:tcW w:w="1260" w:type="dxa"/>
          </w:tcPr>
          <w:p w:rsidR="001E7EEF" w:rsidRPr="00A12C0C" w:rsidRDefault="00267C91" w:rsidP="00267C91">
            <w:pPr>
              <w:rPr>
                <w:rFonts w:cs="Times New Roman"/>
                <w:sz w:val="20"/>
                <w:szCs w:val="20"/>
              </w:rPr>
            </w:pPr>
            <w:r>
              <w:rPr>
                <w:rFonts w:cs="Times New Roman"/>
                <w:sz w:val="20"/>
                <w:szCs w:val="20"/>
              </w:rPr>
              <w:t>Treza &amp; 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309"/>
        </w:trPr>
        <w:tc>
          <w:tcPr>
            <w:tcW w:w="2718" w:type="dxa"/>
          </w:tcPr>
          <w:p w:rsidR="001E7EEF" w:rsidRPr="00A12C0C" w:rsidRDefault="001E7EEF" w:rsidP="0046338D">
            <w:pPr>
              <w:rPr>
                <w:rFonts w:cs="Times New Roman"/>
                <w:sz w:val="20"/>
                <w:szCs w:val="20"/>
              </w:rPr>
            </w:pPr>
            <w:r w:rsidRPr="00A12C0C">
              <w:rPr>
                <w:rFonts w:cs="Times New Roman"/>
                <w:sz w:val="20"/>
                <w:szCs w:val="20"/>
              </w:rPr>
              <w:t>System Prototype</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/TECH/PROTOTYPE</w:t>
            </w:r>
          </w:p>
        </w:tc>
        <w:tc>
          <w:tcPr>
            <w:tcW w:w="1260" w:type="dxa"/>
          </w:tcPr>
          <w:p w:rsidR="001E7EEF" w:rsidRPr="00A12C0C" w:rsidRDefault="00267C91" w:rsidP="0046338D">
            <w:pPr>
              <w:rPr>
                <w:rFonts w:cs="Times New Roman"/>
                <w:sz w:val="20"/>
                <w:szCs w:val="20"/>
              </w:rPr>
            </w:pPr>
            <w:r>
              <w:rPr>
                <w:rFonts w:cs="Times New Roman"/>
                <w:sz w:val="20"/>
                <w:szCs w:val="20"/>
              </w:rPr>
              <w:t>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rPr>
          <w:trHeight w:val="809"/>
        </w:trPr>
        <w:tc>
          <w:tcPr>
            <w:tcW w:w="2718" w:type="dxa"/>
          </w:tcPr>
          <w:p w:rsidR="00DD28FB" w:rsidRPr="00A12C0C" w:rsidRDefault="001E7EA0" w:rsidP="0046338D">
            <w:pPr>
              <w:rPr>
                <w:rFonts w:cs="Times New Roman"/>
                <w:sz w:val="20"/>
                <w:szCs w:val="20"/>
              </w:rPr>
            </w:pPr>
            <w:r w:rsidRPr="00A12C0C">
              <w:rPr>
                <w:rFonts w:cs="Times New Roman"/>
                <w:sz w:val="20"/>
                <w:szCs w:val="20"/>
              </w:rPr>
              <w:t>System Specification</w:t>
            </w:r>
            <w:r w:rsidR="00DD28FB" w:rsidRPr="00A12C0C">
              <w:rPr>
                <w:rFonts w:cs="Times New Roman"/>
                <w:sz w:val="20"/>
                <w:szCs w:val="20"/>
              </w:rPr>
              <w:t>(1</w:t>
            </w:r>
            <w:r w:rsidR="00DD28FB" w:rsidRPr="00A12C0C">
              <w:rPr>
                <w:rFonts w:cs="Times New Roman"/>
                <w:sz w:val="20"/>
                <w:szCs w:val="20"/>
                <w:vertAlign w:val="superscript"/>
              </w:rPr>
              <w:t>st</w:t>
            </w:r>
            <w:r w:rsidR="00DD28FB"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294E46" w:rsidRPr="00A12C0C">
              <w:rPr>
                <w:rFonts w:cs="Times New Roman"/>
                <w:sz w:val="20"/>
                <w:szCs w:val="20"/>
              </w:rPr>
              <w:t>TECH/DESIGN/</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561565" w:rsidP="0046338D">
            <w:pPr>
              <w:rPr>
                <w:rFonts w:cs="Times New Roman"/>
                <w:sz w:val="20"/>
                <w:szCs w:val="20"/>
              </w:rPr>
            </w:pPr>
            <w:r w:rsidRPr="00A12C0C">
              <w:rPr>
                <w:rFonts w:cs="Times New Roman"/>
                <w:sz w:val="20"/>
                <w:szCs w:val="20"/>
              </w:rPr>
              <w:t xml:space="preserve">Refer </w:t>
            </w:r>
            <w:r w:rsidR="00127660" w:rsidRPr="00A12C0C">
              <w:rPr>
                <w:rFonts w:cs="Times New Roman"/>
                <w:sz w:val="20"/>
                <w:szCs w:val="20"/>
              </w:rPr>
              <w:t xml:space="preserve">to </w:t>
            </w:r>
            <w:r w:rsidRPr="00A12C0C">
              <w:rPr>
                <w:rFonts w:cs="Times New Roman"/>
                <w:sz w:val="20"/>
                <w:szCs w:val="20"/>
              </w:rPr>
              <w:t xml:space="preserve">Review System </w:t>
            </w:r>
            <w:r w:rsidR="00127660" w:rsidRPr="00A12C0C">
              <w:rPr>
                <w:rFonts w:cs="Times New Roman"/>
                <w:sz w:val="20"/>
                <w:szCs w:val="20"/>
              </w:rPr>
              <w:t xml:space="preserve">Specifications </w:t>
            </w:r>
            <w:r w:rsidRPr="00A12C0C">
              <w:rPr>
                <w:rFonts w:cs="Times New Roman"/>
                <w:sz w:val="20"/>
                <w:szCs w:val="20"/>
              </w:rPr>
              <w:t>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Master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323378" w:rsidRPr="00A12C0C">
              <w:rPr>
                <w:rFonts w:cs="Times New Roman"/>
                <w:sz w:val="20"/>
                <w:szCs w:val="20"/>
              </w:rPr>
              <w:t>/QUALITY</w:t>
            </w:r>
            <w:r w:rsidR="001A670A" w:rsidRPr="00A12C0C">
              <w:rPr>
                <w:rFonts w:cs="Times New Roman"/>
                <w:sz w:val="20"/>
                <w:szCs w:val="20"/>
              </w:rPr>
              <w:t>/MTP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10C2B" w:rsidP="0046338D">
            <w:pPr>
              <w:rPr>
                <w:rFonts w:cs="Times New Roman"/>
                <w:sz w:val="20"/>
                <w:szCs w:val="20"/>
              </w:rPr>
            </w:pPr>
            <w:r w:rsidRPr="00A12C0C">
              <w:rPr>
                <w:rFonts w:cs="Times New Roman"/>
                <w:sz w:val="20"/>
                <w:szCs w:val="20"/>
              </w:rPr>
              <w:t xml:space="preserve">Refer to </w:t>
            </w:r>
            <w:r w:rsidR="00127660" w:rsidRPr="00A12C0C">
              <w:rPr>
                <w:rFonts w:cs="Times New Roman"/>
                <w:sz w:val="20"/>
                <w:szCs w:val="20"/>
              </w:rPr>
              <w:t>Review Master Test Plan of WBS in Project Plan</w:t>
            </w:r>
          </w:p>
        </w:tc>
      </w:tr>
      <w:tr w:rsidR="009B3B89" w:rsidRPr="0063575D" w:rsidTr="00D848C5">
        <w:tc>
          <w:tcPr>
            <w:tcW w:w="2718" w:type="dxa"/>
          </w:tcPr>
          <w:p w:rsidR="009B3B89" w:rsidRPr="00A12C0C" w:rsidRDefault="009B3B89" w:rsidP="0046338D">
            <w:pPr>
              <w:rPr>
                <w:rFonts w:cs="Times New Roman"/>
                <w:sz w:val="20"/>
                <w:szCs w:val="20"/>
              </w:rPr>
            </w:pPr>
            <w:r w:rsidRPr="00A12C0C">
              <w:rPr>
                <w:rFonts w:cs="Times New Roman"/>
                <w:sz w:val="20"/>
                <w:szCs w:val="20"/>
              </w:rPr>
              <w:t>Unit Test Plan</w:t>
            </w:r>
          </w:p>
        </w:tc>
        <w:tc>
          <w:tcPr>
            <w:tcW w:w="4410" w:type="dxa"/>
          </w:tcPr>
          <w:p w:rsidR="009B3B89" w:rsidRPr="00A12C0C" w:rsidRDefault="00D848C5" w:rsidP="0046338D">
            <w:pPr>
              <w:rPr>
                <w:rFonts w:cs="Times New Roman"/>
                <w:sz w:val="20"/>
                <w:szCs w:val="20"/>
              </w:rPr>
            </w:pPr>
            <w:r w:rsidRPr="00D848C5">
              <w:rPr>
                <w:rFonts w:cs="Times New Roman"/>
                <w:bCs/>
                <w:color w:val="000000"/>
                <w:sz w:val="20"/>
                <w:szCs w:val="20"/>
              </w:rPr>
              <w:t>SE25PT7SERIS/SERIS</w:t>
            </w:r>
            <w:r w:rsidR="009B3B89" w:rsidRPr="00A12C0C">
              <w:rPr>
                <w:rFonts w:cs="Times New Roman"/>
                <w:sz w:val="20"/>
                <w:szCs w:val="20"/>
              </w:rPr>
              <w:t>/MGMT/QUALITY/UTP</w:t>
            </w:r>
          </w:p>
          <w:p w:rsidR="009B3B89" w:rsidRPr="00A12C0C" w:rsidRDefault="009B3B89" w:rsidP="0046338D">
            <w:pPr>
              <w:rPr>
                <w:rFonts w:cs="Times New Roman"/>
                <w:sz w:val="20"/>
                <w:szCs w:val="20"/>
              </w:rPr>
            </w:pPr>
          </w:p>
        </w:tc>
        <w:tc>
          <w:tcPr>
            <w:tcW w:w="1260" w:type="dxa"/>
          </w:tcPr>
          <w:p w:rsidR="009B3B89" w:rsidRPr="00A12C0C" w:rsidRDefault="00267C91" w:rsidP="0046338D">
            <w:pPr>
              <w:rPr>
                <w:rFonts w:cs="Times New Roman"/>
                <w:sz w:val="20"/>
                <w:szCs w:val="20"/>
              </w:rPr>
            </w:pPr>
            <w:r>
              <w:rPr>
                <w:sz w:val="20"/>
                <w:szCs w:val="20"/>
              </w:rPr>
              <w:t>Kaung Myat Bo &amp; Treza</w:t>
            </w:r>
          </w:p>
        </w:tc>
        <w:tc>
          <w:tcPr>
            <w:tcW w:w="1620" w:type="dxa"/>
          </w:tcPr>
          <w:p w:rsidR="009B3B89" w:rsidRPr="00A12C0C" w:rsidRDefault="009B3B89" w:rsidP="0046338D">
            <w:pPr>
              <w:rPr>
                <w:rFonts w:cs="Times New Roman"/>
                <w:sz w:val="20"/>
                <w:szCs w:val="20"/>
              </w:rPr>
            </w:pPr>
            <w:r w:rsidRPr="00A12C0C">
              <w:rPr>
                <w:rFonts w:cs="Times New Roman"/>
                <w:sz w:val="20"/>
                <w:szCs w:val="20"/>
              </w:rPr>
              <w:t>Refer to Review Unit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System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2C4C6C" w:rsidRPr="00A12C0C">
              <w:rPr>
                <w:rFonts w:cs="Times New Roman"/>
                <w:sz w:val="20"/>
                <w:szCs w:val="20"/>
              </w:rPr>
              <w:t>/QUALITY/</w:t>
            </w:r>
            <w:r w:rsidR="00BB2C73" w:rsidRPr="00A12C0C">
              <w:rPr>
                <w:rFonts w:cs="Times New Roman"/>
                <w:sz w:val="20"/>
                <w:szCs w:val="20"/>
              </w:rPr>
              <w:t>STP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CD063B" w:rsidP="0046338D">
            <w:pPr>
              <w:rPr>
                <w:rFonts w:cs="Times New Roman"/>
                <w:sz w:val="20"/>
                <w:szCs w:val="20"/>
              </w:rPr>
            </w:pPr>
            <w:r w:rsidRPr="00A12C0C">
              <w:rPr>
                <w:rFonts w:cs="Times New Roman"/>
                <w:sz w:val="20"/>
                <w:szCs w:val="20"/>
              </w:rPr>
              <w:t>Refer to Review System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Unit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CE5919" w:rsidRPr="00A12C0C">
              <w:rPr>
                <w:rFonts w:cs="Times New Roman"/>
                <w:sz w:val="20"/>
                <w:szCs w:val="20"/>
              </w:rPr>
              <w:t>TECH</w:t>
            </w:r>
            <w:r w:rsidR="00BB2C73" w:rsidRPr="00A12C0C">
              <w:rPr>
                <w:rFonts w:cs="Times New Roman"/>
                <w:sz w:val="20"/>
                <w:szCs w:val="20"/>
              </w:rPr>
              <w:t>/</w:t>
            </w:r>
            <w:r w:rsidR="001D4189" w:rsidRPr="00A12C0C">
              <w:rPr>
                <w:rFonts w:cs="Times New Roman"/>
                <w:sz w:val="20"/>
                <w:szCs w:val="20"/>
              </w:rPr>
              <w:t>TEST/UT</w:t>
            </w:r>
          </w:p>
        </w:tc>
        <w:tc>
          <w:tcPr>
            <w:tcW w:w="1260" w:type="dxa"/>
          </w:tcPr>
          <w:p w:rsidR="00DD28FB" w:rsidRPr="00A12C0C" w:rsidRDefault="00D11167" w:rsidP="00267C91">
            <w:pPr>
              <w:rPr>
                <w:rFonts w:cs="Times New Roman"/>
                <w:sz w:val="20"/>
                <w:szCs w:val="20"/>
              </w:rPr>
            </w:pPr>
            <w:r w:rsidRPr="00A12C0C">
              <w:rPr>
                <w:rFonts w:cs="Times New Roman"/>
                <w:sz w:val="20"/>
                <w:szCs w:val="20"/>
              </w:rPr>
              <w:t>Nay</w:t>
            </w:r>
            <w:r w:rsidR="00267C91">
              <w:rPr>
                <w:rFonts w:cs="Times New Roman"/>
                <w:sz w:val="20"/>
                <w:szCs w:val="20"/>
              </w:rPr>
              <w:t xml:space="preserve"> </w:t>
            </w:r>
            <w:r w:rsidR="003079AC">
              <w:rPr>
                <w:rFonts w:cs="Times New Roman"/>
                <w:sz w:val="20"/>
                <w:szCs w:val="20"/>
              </w:rPr>
              <w:t>L</w:t>
            </w:r>
            <w:r w:rsidR="00267C91">
              <w:rPr>
                <w:rFonts w:cs="Times New Roman"/>
                <w:sz w:val="20"/>
                <w:szCs w:val="20"/>
              </w:rPr>
              <w:t xml:space="preserve">in </w:t>
            </w:r>
            <w:r w:rsidR="003079AC">
              <w:rPr>
                <w:rFonts w:cs="Times New Roman"/>
                <w:sz w:val="20"/>
                <w:szCs w:val="20"/>
              </w:rPr>
              <w:t>A</w:t>
            </w:r>
            <w:r w:rsidR="00267C91">
              <w:rPr>
                <w:rFonts w:cs="Times New Roman"/>
                <w:sz w:val="20"/>
                <w:szCs w:val="20"/>
              </w:rPr>
              <w:t>ung</w:t>
            </w:r>
            <w:r w:rsidR="001F2498">
              <w:rPr>
                <w:rFonts w:cs="Times New Roman"/>
                <w:sz w:val="20"/>
                <w:szCs w:val="20"/>
              </w:rPr>
              <w:t>, Gao Zhiyu</w:t>
            </w:r>
            <w:r w:rsidR="00267C91">
              <w:rPr>
                <w:rFonts w:cs="Times New Roman"/>
                <w:sz w:val="20"/>
                <w:szCs w:val="20"/>
              </w:rPr>
              <w:t xml:space="preserve"> </w:t>
            </w:r>
            <w:r w:rsidRPr="00A12C0C">
              <w:rPr>
                <w:rFonts w:cs="Times New Roman"/>
                <w:sz w:val="20"/>
                <w:szCs w:val="20"/>
              </w:rPr>
              <w:t>&amp;</w:t>
            </w:r>
            <w:r w:rsidR="00267C91">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System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F2890" w:rsidRPr="00A12C0C">
              <w:rPr>
                <w:rFonts w:cs="Times New Roman"/>
                <w:sz w:val="20"/>
                <w:szCs w:val="20"/>
              </w:rPr>
              <w:t>/</w:t>
            </w:r>
            <w:r w:rsidR="00733EA0">
              <w:rPr>
                <w:rFonts w:cs="Times New Roman"/>
                <w:sz w:val="20"/>
                <w:szCs w:val="20"/>
              </w:rPr>
              <w:t>TEST/S</w:t>
            </w:r>
            <w:r w:rsidR="001D4189" w:rsidRPr="00A12C0C">
              <w:rPr>
                <w:rFonts w:cs="Times New Roman"/>
                <w:sz w:val="20"/>
                <w:szCs w:val="20"/>
              </w:rPr>
              <w:t>T</w:t>
            </w:r>
          </w:p>
        </w:tc>
        <w:tc>
          <w:tcPr>
            <w:tcW w:w="1260" w:type="dxa"/>
          </w:tcPr>
          <w:p w:rsidR="00DD28FB" w:rsidRPr="00A12C0C" w:rsidRDefault="00267C91" w:rsidP="0046338D">
            <w:pPr>
              <w:rPr>
                <w:rFonts w:cs="Times New Roman"/>
                <w:b/>
                <w:sz w:val="20"/>
                <w:szCs w:val="20"/>
              </w:rPr>
            </w:pPr>
            <w:r w:rsidRPr="00A12C0C">
              <w:rPr>
                <w:rFonts w:cs="Times New Roman"/>
                <w:sz w:val="20"/>
                <w:szCs w:val="20"/>
              </w:rPr>
              <w:t>Nay</w:t>
            </w:r>
            <w:r>
              <w:rPr>
                <w:rFonts w:cs="Times New Roman"/>
                <w:sz w:val="20"/>
                <w:szCs w:val="20"/>
              </w:rPr>
              <w:t xml:space="preserve"> Lin A</w:t>
            </w:r>
            <w:r w:rsidR="001F2498">
              <w:rPr>
                <w:rFonts w:cs="Times New Roman"/>
                <w:sz w:val="20"/>
                <w:szCs w:val="20"/>
              </w:rPr>
              <w:t>ung, Gao Zhiyu</w:t>
            </w:r>
            <w:r w:rsidR="001F2498" w:rsidRPr="00A12C0C">
              <w:rPr>
                <w:rFonts w:cs="Times New Roman"/>
                <w:sz w:val="20"/>
                <w:szCs w:val="20"/>
              </w:rPr>
              <w:t xml:space="preserve"> </w:t>
            </w:r>
            <w:r w:rsidRPr="00A12C0C">
              <w:rPr>
                <w:rFonts w:cs="Times New Roman"/>
                <w:sz w:val="20"/>
                <w:szCs w:val="20"/>
              </w:rPr>
              <w:t>&amp;</w:t>
            </w:r>
            <w:r>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1269E0">
            <w:pPr>
              <w:rPr>
                <w:rFonts w:cs="Times New Roman"/>
                <w:sz w:val="20"/>
                <w:szCs w:val="20"/>
              </w:rPr>
            </w:pPr>
            <w:r w:rsidRPr="00A12C0C">
              <w:rPr>
                <w:rFonts w:cs="Times New Roman"/>
                <w:sz w:val="20"/>
                <w:szCs w:val="20"/>
              </w:rPr>
              <w:t xml:space="preserve">Acceptance Test Plan </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1D4189" w:rsidRPr="00A12C0C">
              <w:rPr>
                <w:rFonts w:cs="Times New Roman"/>
                <w:sz w:val="20"/>
                <w:szCs w:val="20"/>
              </w:rPr>
              <w:t>MGMT</w:t>
            </w:r>
            <w:r w:rsidR="00EF2890" w:rsidRPr="00A12C0C">
              <w:rPr>
                <w:rFonts w:cs="Times New Roman"/>
                <w:sz w:val="20"/>
                <w:szCs w:val="20"/>
              </w:rPr>
              <w:t>/</w:t>
            </w:r>
            <w:r w:rsidR="001D4189" w:rsidRPr="00A12C0C">
              <w:rPr>
                <w:rFonts w:cs="Times New Roman"/>
                <w:sz w:val="20"/>
                <w:szCs w:val="20"/>
              </w:rPr>
              <w:t>QUALITY/ATP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B2231C" w:rsidP="0046338D">
            <w:pPr>
              <w:rPr>
                <w:rFonts w:cs="Times New Roman"/>
                <w:sz w:val="20"/>
                <w:szCs w:val="20"/>
              </w:rPr>
            </w:pPr>
            <w:r w:rsidRPr="00A12C0C">
              <w:rPr>
                <w:rFonts w:cs="Times New Roman"/>
                <w:sz w:val="20"/>
                <w:szCs w:val="20"/>
              </w:rPr>
              <w:t>Refer to Review Acceptance Test Plan of WBS in Project Plan</w:t>
            </w:r>
          </w:p>
        </w:tc>
      </w:tr>
      <w:tr w:rsidR="00DD28FB" w:rsidRPr="0063575D" w:rsidTr="00D848C5">
        <w:tc>
          <w:tcPr>
            <w:tcW w:w="2718" w:type="dxa"/>
          </w:tcPr>
          <w:p w:rsidR="00DD28FB" w:rsidRPr="00A12C0C" w:rsidRDefault="00E97459" w:rsidP="001269E0">
            <w:pPr>
              <w:rPr>
                <w:rFonts w:cs="Times New Roman"/>
                <w:sz w:val="20"/>
                <w:szCs w:val="20"/>
              </w:rPr>
            </w:pPr>
            <w:r w:rsidRPr="00A12C0C">
              <w:rPr>
                <w:rFonts w:cs="Times New Roman"/>
                <w:sz w:val="20"/>
                <w:szCs w:val="20"/>
              </w:rPr>
              <w:t>User’s Manual</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CE5919" w:rsidRPr="00A12C0C">
              <w:rPr>
                <w:rFonts w:cs="Times New Roman"/>
                <w:sz w:val="20"/>
                <w:szCs w:val="20"/>
              </w:rPr>
              <w:t>/TECH</w:t>
            </w:r>
            <w:r w:rsidR="00EF2890" w:rsidRPr="00A12C0C">
              <w:rPr>
                <w:rFonts w:cs="Times New Roman"/>
                <w:sz w:val="20"/>
                <w:szCs w:val="20"/>
              </w:rPr>
              <w:t>/</w:t>
            </w:r>
            <w:r w:rsidR="001D4189" w:rsidRPr="00A12C0C">
              <w:rPr>
                <w:rFonts w:cs="Times New Roman"/>
                <w:sz w:val="20"/>
                <w:szCs w:val="20"/>
              </w:rPr>
              <w:t>USER/UG</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74D26" w:rsidP="0046338D">
            <w:pPr>
              <w:rPr>
                <w:rFonts w:cs="Times New Roman"/>
                <w:sz w:val="20"/>
                <w:szCs w:val="20"/>
              </w:rPr>
            </w:pPr>
            <w:r w:rsidRPr="00A12C0C">
              <w:rPr>
                <w:rFonts w:cs="Times New Roman"/>
                <w:sz w:val="20"/>
                <w:szCs w:val="20"/>
              </w:rPr>
              <w:t xml:space="preserve">Refer to Review User’s </w:t>
            </w:r>
            <w:r w:rsidR="0030475E" w:rsidRPr="00A12C0C">
              <w:rPr>
                <w:rFonts w:cs="Times New Roman"/>
                <w:sz w:val="20"/>
                <w:szCs w:val="20"/>
              </w:rPr>
              <w:t xml:space="preserve">Guide </w:t>
            </w:r>
            <w:r w:rsidRPr="00A12C0C">
              <w:rPr>
                <w:rFonts w:cs="Times New Roman"/>
                <w:sz w:val="20"/>
                <w:szCs w:val="20"/>
              </w:rPr>
              <w:t xml:space="preserve">of WBS in </w:t>
            </w:r>
            <w:r w:rsidR="00DE32F4" w:rsidRPr="00A12C0C">
              <w:rPr>
                <w:rFonts w:cs="Times New Roman"/>
                <w:sz w:val="20"/>
                <w:szCs w:val="20"/>
              </w:rPr>
              <w:t>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Acceptance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DA4579" w:rsidRPr="00A12C0C">
              <w:rPr>
                <w:rFonts w:cs="Times New Roman"/>
                <w:sz w:val="20"/>
                <w:szCs w:val="20"/>
              </w:rPr>
              <w:t>TEST/UAT</w:t>
            </w:r>
          </w:p>
        </w:tc>
        <w:tc>
          <w:tcPr>
            <w:tcW w:w="1260" w:type="dxa"/>
          </w:tcPr>
          <w:p w:rsidR="00DD28FB" w:rsidRPr="00A12C0C" w:rsidRDefault="00267C91" w:rsidP="0046338D">
            <w:pPr>
              <w:rPr>
                <w:rFonts w:cs="Times New Roman"/>
                <w:sz w:val="20"/>
                <w:szCs w:val="20"/>
              </w:rPr>
            </w:pPr>
            <w:r w:rsidRPr="00A12C0C">
              <w:rPr>
                <w:rFonts w:cs="Times New Roman"/>
                <w:sz w:val="20"/>
                <w:szCs w:val="20"/>
              </w:rPr>
              <w:t>Nay</w:t>
            </w:r>
            <w:r>
              <w:rPr>
                <w:rFonts w:cs="Times New Roman"/>
                <w:sz w:val="20"/>
                <w:szCs w:val="20"/>
              </w:rPr>
              <w:t xml:space="preserve"> Lin Aung </w:t>
            </w:r>
            <w:r w:rsidRPr="00A12C0C">
              <w:rPr>
                <w:rFonts w:cs="Times New Roman"/>
                <w:sz w:val="20"/>
                <w:szCs w:val="20"/>
              </w:rPr>
              <w:t>&amp;</w:t>
            </w:r>
            <w:r>
              <w:rPr>
                <w:rFonts w:cs="Times New Roman"/>
                <w:sz w:val="20"/>
                <w:szCs w:val="20"/>
              </w:rPr>
              <w:t xml:space="preserve"> Gao Zhiyu</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Programmer’s Manual</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A937A7" w:rsidRPr="00A12C0C">
              <w:rPr>
                <w:rFonts w:cs="Times New Roman"/>
                <w:sz w:val="20"/>
                <w:szCs w:val="20"/>
              </w:rPr>
              <w:t>USER/API</w:t>
            </w:r>
          </w:p>
        </w:tc>
        <w:tc>
          <w:tcPr>
            <w:tcW w:w="1260" w:type="dxa"/>
          </w:tcPr>
          <w:p w:rsidR="00DD28FB" w:rsidRPr="00A12C0C" w:rsidRDefault="00B41F76" w:rsidP="0046338D">
            <w:pPr>
              <w:rPr>
                <w:rFonts w:cs="Times New Roman"/>
                <w:sz w:val="20"/>
                <w:szCs w:val="20"/>
              </w:rPr>
            </w:pPr>
            <w:r>
              <w:rPr>
                <w:rFonts w:cs="Times New Roman"/>
                <w:sz w:val="20"/>
                <w:szCs w:val="20"/>
              </w:rPr>
              <w:t>Gao Zhiyu &amp; Agnes</w:t>
            </w:r>
            <w:r w:rsidR="00D11167" w:rsidRPr="00A12C0C">
              <w:rPr>
                <w:rFonts w:cs="Times New Roman"/>
                <w:sz w:val="20"/>
                <w:szCs w:val="20"/>
              </w:rPr>
              <w:t xml:space="preserve"> </w:t>
            </w:r>
          </w:p>
        </w:tc>
        <w:tc>
          <w:tcPr>
            <w:tcW w:w="1620" w:type="dxa"/>
          </w:tcPr>
          <w:p w:rsidR="00DD28FB" w:rsidRPr="00A12C0C" w:rsidRDefault="00131411" w:rsidP="0046338D">
            <w:pPr>
              <w:rPr>
                <w:rFonts w:cs="Times New Roman"/>
                <w:sz w:val="20"/>
                <w:szCs w:val="20"/>
              </w:rPr>
            </w:pPr>
            <w:r w:rsidRPr="00A12C0C">
              <w:rPr>
                <w:rFonts w:cs="Times New Roman"/>
                <w:sz w:val="20"/>
                <w:szCs w:val="20"/>
              </w:rPr>
              <w:t>Refer to Review Programmer’s Manual of WBS in Project Plan</w:t>
            </w:r>
          </w:p>
        </w:tc>
      </w:tr>
      <w:tr w:rsidR="00E97459" w:rsidRPr="0063575D" w:rsidTr="00D848C5">
        <w:tc>
          <w:tcPr>
            <w:tcW w:w="2718" w:type="dxa"/>
          </w:tcPr>
          <w:p w:rsidR="0026181F" w:rsidRPr="00A12C0C" w:rsidRDefault="00E97459" w:rsidP="0046338D">
            <w:pPr>
              <w:rPr>
                <w:rFonts w:cs="Times New Roman"/>
                <w:sz w:val="20"/>
                <w:szCs w:val="20"/>
              </w:rPr>
            </w:pPr>
            <w:r w:rsidRPr="00A12C0C">
              <w:rPr>
                <w:rFonts w:cs="Times New Roman"/>
                <w:sz w:val="20"/>
                <w:szCs w:val="20"/>
              </w:rPr>
              <w:t xml:space="preserve">Software </w:t>
            </w:r>
          </w:p>
          <w:p w:rsidR="0026181F" w:rsidRPr="00A12C0C" w:rsidRDefault="00E97459" w:rsidP="0046338D">
            <w:pPr>
              <w:rPr>
                <w:rFonts w:cs="Times New Roman"/>
                <w:sz w:val="20"/>
                <w:szCs w:val="20"/>
              </w:rPr>
            </w:pPr>
            <w:r w:rsidRPr="00A12C0C">
              <w:rPr>
                <w:rFonts w:cs="Times New Roman"/>
                <w:sz w:val="20"/>
                <w:szCs w:val="20"/>
              </w:rPr>
              <w:t xml:space="preserve">Configuration </w:t>
            </w:r>
          </w:p>
          <w:p w:rsidR="00E97459" w:rsidRPr="00A12C0C" w:rsidRDefault="00E97459" w:rsidP="0046338D">
            <w:pPr>
              <w:rPr>
                <w:rFonts w:cs="Times New Roman"/>
                <w:sz w:val="20"/>
                <w:szCs w:val="20"/>
              </w:rPr>
            </w:pPr>
            <w:r w:rsidRPr="00A12C0C">
              <w:rPr>
                <w:rFonts w:cs="Times New Roman"/>
                <w:sz w:val="20"/>
                <w:szCs w:val="20"/>
              </w:rPr>
              <w:lastRenderedPageBreak/>
              <w:t>Management. Doc.</w:t>
            </w:r>
          </w:p>
        </w:tc>
        <w:tc>
          <w:tcPr>
            <w:tcW w:w="4410" w:type="dxa"/>
          </w:tcPr>
          <w:p w:rsidR="00EB7062" w:rsidRPr="00A12C0C" w:rsidRDefault="00B408E3" w:rsidP="0046338D">
            <w:pPr>
              <w:rPr>
                <w:rFonts w:cs="Times New Roman"/>
                <w:sz w:val="20"/>
                <w:szCs w:val="20"/>
              </w:rPr>
            </w:pPr>
            <w:r w:rsidRPr="00D848C5">
              <w:rPr>
                <w:rFonts w:cs="Times New Roman"/>
                <w:bCs/>
                <w:color w:val="000000"/>
                <w:sz w:val="20"/>
                <w:szCs w:val="20"/>
              </w:rPr>
              <w:lastRenderedPageBreak/>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 xml:space="preserve">/TC.1 </w:t>
            </w: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/TC.2</w:t>
            </w:r>
          </w:p>
          <w:p w:rsidR="00EB7062" w:rsidRPr="00A12C0C" w:rsidRDefault="00B408E3" w:rsidP="0046338D">
            <w:pPr>
              <w:rPr>
                <w:rFonts w:cs="Times New Roman"/>
                <w:sz w:val="20"/>
                <w:szCs w:val="20"/>
              </w:rPr>
            </w:pPr>
            <w:r w:rsidRPr="00D848C5">
              <w:rPr>
                <w:rFonts w:cs="Times New Roman"/>
                <w:bCs/>
                <w:color w:val="000000"/>
                <w:sz w:val="20"/>
                <w:szCs w:val="20"/>
              </w:rPr>
              <w:lastRenderedPageBreak/>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TC.3</w:t>
            </w:r>
          </w:p>
          <w:p w:rsidR="00E97459" w:rsidRPr="00A12C0C" w:rsidRDefault="00B408E3" w:rsidP="0046338D">
            <w:pPr>
              <w:rPr>
                <w:rFonts w:cs="Times New Roman"/>
                <w:sz w:val="20"/>
                <w:szCs w:val="20"/>
              </w:rPr>
            </w:pPr>
            <w:r w:rsidRPr="00D848C5">
              <w:rPr>
                <w:rFonts w:cs="Times New Roman"/>
                <w:bCs/>
                <w:color w:val="000000"/>
                <w:sz w:val="20"/>
                <w:szCs w:val="20"/>
              </w:rPr>
              <w:t>SE25PT7SERIS/SERIS</w:t>
            </w:r>
            <w:r w:rsidR="00362E10"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/TC.4</w:t>
            </w:r>
          </w:p>
        </w:tc>
        <w:tc>
          <w:tcPr>
            <w:tcW w:w="1260" w:type="dxa"/>
          </w:tcPr>
          <w:p w:rsidR="00E97459" w:rsidRPr="00A12C0C" w:rsidRDefault="00B41F76" w:rsidP="003D2D04">
            <w:pPr>
              <w:rPr>
                <w:rFonts w:cs="Times New Roman"/>
                <w:sz w:val="20"/>
                <w:szCs w:val="20"/>
              </w:rPr>
            </w:pPr>
            <w:r>
              <w:rPr>
                <w:rFonts w:cs="Times New Roman"/>
                <w:sz w:val="20"/>
                <w:szCs w:val="20"/>
              </w:rPr>
              <w:lastRenderedPageBreak/>
              <w:t>Gao Zhiyu</w:t>
            </w:r>
            <w:r w:rsidR="003D2D04">
              <w:rPr>
                <w:rFonts w:cs="Times New Roman"/>
                <w:sz w:val="20"/>
                <w:szCs w:val="20"/>
              </w:rPr>
              <w:t>,</w:t>
            </w:r>
            <w:r>
              <w:rPr>
                <w:rFonts w:cs="Times New Roman"/>
                <w:sz w:val="20"/>
                <w:szCs w:val="20"/>
              </w:rPr>
              <w:t>Treza</w:t>
            </w:r>
          </w:p>
        </w:tc>
        <w:tc>
          <w:tcPr>
            <w:tcW w:w="1620" w:type="dxa"/>
          </w:tcPr>
          <w:p w:rsidR="00E97459" w:rsidRPr="00A12C0C" w:rsidRDefault="00E34C4E" w:rsidP="0046338D">
            <w:pPr>
              <w:rPr>
                <w:rFonts w:cs="Times New Roman"/>
                <w:sz w:val="20"/>
                <w:szCs w:val="20"/>
              </w:rPr>
            </w:pPr>
            <w:r w:rsidRPr="00A12C0C">
              <w:rPr>
                <w:rFonts w:cs="Times New Roman"/>
                <w:sz w:val="20"/>
                <w:szCs w:val="20"/>
              </w:rPr>
              <w:t>Refer to WBS in Project Plan</w:t>
            </w:r>
          </w:p>
        </w:tc>
      </w:tr>
    </w:tbl>
    <w:p w:rsidR="00D96D7F" w:rsidRPr="0063575D" w:rsidRDefault="00D96D7F" w:rsidP="0046338D">
      <w:pPr>
        <w:rPr>
          <w:rFonts w:cs="Times New Roman"/>
          <w:sz w:val="18"/>
          <w:szCs w:val="18"/>
        </w:rPr>
      </w:pPr>
    </w:p>
    <w:p w:rsidR="00D96D7F" w:rsidRPr="0063575D" w:rsidRDefault="00D96D7F" w:rsidP="0046338D">
      <w:pPr>
        <w:rPr>
          <w:rFonts w:cs="Times New Roman"/>
          <w:sz w:val="18"/>
          <w:szCs w:val="18"/>
        </w:rPr>
      </w:pPr>
    </w:p>
    <w:p w:rsidR="000F6E5F" w:rsidRPr="0063575D" w:rsidRDefault="00F50481" w:rsidP="0046338D">
      <w:pPr>
        <w:numPr>
          <w:ilvl w:val="2"/>
          <w:numId w:val="23"/>
        </w:numPr>
        <w:rPr>
          <w:rFonts w:cs="Times New Roman"/>
          <w:sz w:val="20"/>
          <w:szCs w:val="20"/>
        </w:rPr>
      </w:pPr>
      <w:r w:rsidRPr="0063575D">
        <w:rPr>
          <w:rFonts w:cs="Times New Roman"/>
          <w:sz w:val="20"/>
          <w:szCs w:val="20"/>
        </w:rPr>
        <w:t>Internal Project Documents</w:t>
      </w:r>
    </w:p>
    <w:p w:rsidR="00F50481" w:rsidRPr="0063575D" w:rsidRDefault="00F50481" w:rsidP="0046338D">
      <w:pPr>
        <w:ind w:left="1814"/>
        <w:rPr>
          <w:rFonts w:cs="Times New Roman"/>
          <w:sz w:val="20"/>
          <w:szCs w:val="20"/>
        </w:rPr>
      </w:pPr>
    </w:p>
    <w:p w:rsidR="00313711" w:rsidRPr="0063575D" w:rsidRDefault="00F50481" w:rsidP="0046338D">
      <w:pPr>
        <w:ind w:left="1814"/>
        <w:rPr>
          <w:rFonts w:cs="Times New Roman"/>
          <w:sz w:val="20"/>
          <w:szCs w:val="20"/>
        </w:rPr>
      </w:pPr>
      <w:r w:rsidRPr="0063575D">
        <w:rPr>
          <w:rFonts w:cs="Times New Roman"/>
          <w:sz w:val="20"/>
          <w:szCs w:val="20"/>
        </w:rPr>
        <w:t>A draft version of the document will be internally reviewed by</w:t>
      </w:r>
      <w:r w:rsidR="00CD5F4A">
        <w:rPr>
          <w:sz w:val="20"/>
          <w:szCs w:val="20"/>
        </w:rPr>
        <w:t>Kaung Myat Bo</w:t>
      </w:r>
      <w:r w:rsidR="00CD5F4A">
        <w:rPr>
          <w:rFonts w:cs="Times New Roman"/>
          <w:sz w:val="20"/>
          <w:szCs w:val="20"/>
        </w:rPr>
        <w:t xml:space="preserve">, Treza </w:t>
      </w:r>
      <w:r w:rsidRPr="0063575D">
        <w:rPr>
          <w:rFonts w:cs="Times New Roman"/>
          <w:sz w:val="20"/>
          <w:szCs w:val="20"/>
        </w:rPr>
        <w:t>and Nay</w:t>
      </w:r>
      <w:r w:rsidR="00CD5F4A">
        <w:rPr>
          <w:rFonts w:cs="Times New Roman"/>
          <w:sz w:val="20"/>
          <w:szCs w:val="20"/>
        </w:rPr>
        <w:t xml:space="preserve"> </w:t>
      </w:r>
      <w:r w:rsidR="005F7F6A">
        <w:rPr>
          <w:rFonts w:cs="Times New Roman"/>
          <w:sz w:val="20"/>
          <w:szCs w:val="20"/>
        </w:rPr>
        <w:t>L</w:t>
      </w:r>
      <w:r w:rsidR="006D20D6">
        <w:rPr>
          <w:rFonts w:cs="Times New Roman"/>
          <w:sz w:val="20"/>
          <w:szCs w:val="20"/>
        </w:rPr>
        <w:t>in</w:t>
      </w:r>
      <w:r w:rsidR="00CD5F4A">
        <w:rPr>
          <w:rFonts w:cs="Times New Roman"/>
          <w:sz w:val="20"/>
          <w:szCs w:val="20"/>
        </w:rPr>
        <w:t xml:space="preserve"> </w:t>
      </w:r>
      <w:r w:rsidR="005F7F6A">
        <w:rPr>
          <w:rFonts w:cs="Times New Roman"/>
          <w:sz w:val="20"/>
          <w:szCs w:val="20"/>
        </w:rPr>
        <w:t>A</w:t>
      </w:r>
      <w:r w:rsidR="00CD5F4A">
        <w:rPr>
          <w:rFonts w:cs="Times New Roman"/>
          <w:sz w:val="20"/>
          <w:szCs w:val="20"/>
        </w:rPr>
        <w:t>ung</w:t>
      </w:r>
      <w:r w:rsidRPr="0063575D">
        <w:rPr>
          <w:rFonts w:cs="Times New Roman"/>
          <w:sz w:val="20"/>
          <w:szCs w:val="20"/>
        </w:rPr>
        <w:t>.</w:t>
      </w:r>
      <w:r w:rsidR="00313711" w:rsidRPr="0063575D">
        <w:rPr>
          <w:rFonts w:cs="Times New Roman"/>
          <w:sz w:val="20"/>
          <w:szCs w:val="20"/>
        </w:rPr>
        <w:t xml:space="preserve"> The changes specified by the review will be </w:t>
      </w:r>
      <w:r w:rsidR="00DE32F4" w:rsidRPr="0063575D">
        <w:rPr>
          <w:rFonts w:cs="Times New Roman"/>
          <w:sz w:val="20"/>
          <w:szCs w:val="20"/>
        </w:rPr>
        <w:t>made,</w:t>
      </w:r>
      <w:r w:rsidR="00313711" w:rsidRPr="0063575D">
        <w:rPr>
          <w:rFonts w:cs="Times New Roman"/>
          <w:sz w:val="20"/>
          <w:szCs w:val="20"/>
        </w:rPr>
        <w:t xml:space="preserve"> and a final version will be produced. </w:t>
      </w:r>
      <w:r w:rsidR="00CD5F4A">
        <w:rPr>
          <w:rFonts w:cs="Times New Roman"/>
          <w:sz w:val="20"/>
          <w:szCs w:val="20"/>
        </w:rPr>
        <w:t>Soe Pyae</w:t>
      </w:r>
      <w:r w:rsidR="00F9719B">
        <w:rPr>
          <w:rFonts w:cs="Times New Roman"/>
          <w:sz w:val="20"/>
          <w:szCs w:val="20"/>
        </w:rPr>
        <w:t>/Dr</w:t>
      </w:r>
      <w:r w:rsidR="00CD5F4A">
        <w:rPr>
          <w:rFonts w:cs="Times New Roman"/>
          <w:sz w:val="20"/>
          <w:szCs w:val="20"/>
        </w:rPr>
        <w:t xml:space="preserve">.Zhao Lu (SERIS) </w:t>
      </w:r>
      <w:r w:rsidR="00313711" w:rsidRPr="0063575D">
        <w:rPr>
          <w:rFonts w:cs="Times New Roman"/>
          <w:sz w:val="20"/>
          <w:szCs w:val="20"/>
        </w:rPr>
        <w:t>will be issued with the document.</w:t>
      </w:r>
    </w:p>
    <w:p w:rsidR="009E6891" w:rsidRPr="0063575D" w:rsidRDefault="009E6891" w:rsidP="0046338D">
      <w:pPr>
        <w:ind w:left="1814"/>
        <w:rPr>
          <w:rFonts w:cs="Times New Roman"/>
          <w:sz w:val="20"/>
          <w:szCs w:val="20"/>
        </w:rPr>
      </w:pPr>
    </w:p>
    <w:p w:rsidR="000F6E5F" w:rsidRPr="0063575D" w:rsidRDefault="00313711" w:rsidP="0046338D">
      <w:pPr>
        <w:numPr>
          <w:ilvl w:val="2"/>
          <w:numId w:val="23"/>
        </w:numPr>
        <w:rPr>
          <w:rFonts w:cs="Times New Roman"/>
          <w:sz w:val="20"/>
          <w:szCs w:val="20"/>
        </w:rPr>
      </w:pPr>
      <w:r w:rsidRPr="0063575D">
        <w:rPr>
          <w:rFonts w:cs="Times New Roman"/>
          <w:sz w:val="20"/>
          <w:szCs w:val="20"/>
        </w:rPr>
        <w:t>Progress Reports</w:t>
      </w:r>
    </w:p>
    <w:p w:rsidR="00313711" w:rsidRPr="0063575D" w:rsidRDefault="00313711" w:rsidP="0046338D">
      <w:pPr>
        <w:ind w:left="1814"/>
        <w:rPr>
          <w:rFonts w:cs="Times New Roman"/>
          <w:sz w:val="20"/>
          <w:szCs w:val="20"/>
        </w:rPr>
      </w:pPr>
    </w:p>
    <w:p w:rsidR="00F9730F" w:rsidRPr="0063575D" w:rsidRDefault="00313711" w:rsidP="0046338D">
      <w:pPr>
        <w:ind w:left="1814"/>
        <w:rPr>
          <w:rFonts w:cs="Times New Roman"/>
          <w:sz w:val="20"/>
          <w:szCs w:val="20"/>
        </w:rPr>
      </w:pPr>
      <w:r w:rsidRPr="0063575D">
        <w:rPr>
          <w:rFonts w:cs="Times New Roman"/>
          <w:sz w:val="20"/>
          <w:szCs w:val="20"/>
        </w:rPr>
        <w:t xml:space="preserve">These documents will be deemed </w:t>
      </w:r>
      <w:r w:rsidR="001D5D2A">
        <w:rPr>
          <w:rFonts w:cs="Times New Roman"/>
          <w:sz w:val="20"/>
          <w:szCs w:val="20"/>
        </w:rPr>
        <w:t>“</w:t>
      </w:r>
      <w:r w:rsidRPr="0063575D">
        <w:rPr>
          <w:rFonts w:cs="Times New Roman"/>
          <w:sz w:val="20"/>
          <w:szCs w:val="20"/>
        </w:rPr>
        <w:t>accepted</w:t>
      </w:r>
      <w:r w:rsidR="001D5D2A">
        <w:rPr>
          <w:rFonts w:cs="Times New Roman"/>
          <w:sz w:val="20"/>
          <w:szCs w:val="20"/>
        </w:rPr>
        <w:t>”</w:t>
      </w:r>
      <w:r w:rsidRPr="0063575D">
        <w:rPr>
          <w:rFonts w:cs="Times New Roman"/>
          <w:sz w:val="20"/>
          <w:szCs w:val="20"/>
        </w:rPr>
        <w:t xml:space="preserve"> on their receipt by Nay</w:t>
      </w:r>
      <w:r w:rsidR="00CD5F4A">
        <w:rPr>
          <w:rFonts w:cs="Times New Roman"/>
          <w:sz w:val="20"/>
          <w:szCs w:val="20"/>
        </w:rPr>
        <w:t xml:space="preserve"> </w:t>
      </w:r>
      <w:r w:rsidR="002D7846">
        <w:rPr>
          <w:rFonts w:cs="Times New Roman"/>
          <w:sz w:val="20"/>
          <w:szCs w:val="20"/>
        </w:rPr>
        <w:t>L</w:t>
      </w:r>
      <w:r w:rsidR="00CD5F4A">
        <w:rPr>
          <w:rFonts w:cs="Times New Roman"/>
          <w:sz w:val="20"/>
          <w:szCs w:val="20"/>
        </w:rPr>
        <w:t xml:space="preserve">in </w:t>
      </w:r>
      <w:r w:rsidR="002D7846">
        <w:rPr>
          <w:rFonts w:cs="Times New Roman"/>
          <w:sz w:val="20"/>
          <w:szCs w:val="20"/>
        </w:rPr>
        <w:t>A</w:t>
      </w:r>
      <w:r w:rsidR="00CD5F4A">
        <w:rPr>
          <w:rFonts w:cs="Times New Roman"/>
          <w:sz w:val="20"/>
          <w:szCs w:val="20"/>
        </w:rPr>
        <w:t>ung</w:t>
      </w:r>
      <w:r w:rsidRPr="0063575D">
        <w:rPr>
          <w:rFonts w:cs="Times New Roman"/>
          <w:sz w:val="20"/>
          <w:szCs w:val="20"/>
        </w:rPr>
        <w:t xml:space="preserve"> (QA Manager).</w:t>
      </w:r>
    </w:p>
    <w:p w:rsidR="000F6E5F" w:rsidRPr="0063575D" w:rsidRDefault="000F6E5F" w:rsidP="0046338D">
      <w:pPr>
        <w:rPr>
          <w:rFonts w:cs="Times New Roman"/>
          <w:sz w:val="20"/>
          <w:szCs w:val="20"/>
        </w:rPr>
      </w:pPr>
    </w:p>
    <w:p w:rsidR="000F6E5F" w:rsidRPr="0063575D" w:rsidRDefault="00D05069" w:rsidP="0046338D">
      <w:pPr>
        <w:numPr>
          <w:ilvl w:val="2"/>
          <w:numId w:val="23"/>
        </w:numPr>
        <w:rPr>
          <w:rFonts w:cs="Times New Roman"/>
          <w:sz w:val="20"/>
          <w:szCs w:val="20"/>
        </w:rPr>
      </w:pPr>
      <w:r>
        <w:rPr>
          <w:rFonts w:cs="Times New Roman"/>
          <w:sz w:val="20"/>
          <w:szCs w:val="20"/>
        </w:rPr>
        <w:t>Software</w:t>
      </w:r>
    </w:p>
    <w:p w:rsidR="00F9730F" w:rsidRPr="0063575D" w:rsidRDefault="00F9730F" w:rsidP="0046338D">
      <w:pPr>
        <w:ind w:left="1814"/>
        <w:rPr>
          <w:rFonts w:cs="Times New Roman"/>
          <w:sz w:val="20"/>
          <w:szCs w:val="20"/>
        </w:rPr>
      </w:pPr>
    </w:p>
    <w:p w:rsidR="00F9730F" w:rsidRPr="0063575D" w:rsidRDefault="00F9730F" w:rsidP="0046338D">
      <w:pPr>
        <w:ind w:left="1814"/>
        <w:rPr>
          <w:rFonts w:cs="Times New Roman"/>
          <w:sz w:val="20"/>
          <w:szCs w:val="20"/>
        </w:rPr>
      </w:pPr>
      <w:r w:rsidRPr="0063575D">
        <w:rPr>
          <w:rFonts w:cs="Times New Roman"/>
          <w:sz w:val="20"/>
          <w:szCs w:val="20"/>
        </w:rPr>
        <w:t xml:space="preserve">The project will liaise with </w:t>
      </w:r>
      <w:r w:rsidR="00EF7D04">
        <w:rPr>
          <w:rFonts w:cs="Times New Roman"/>
          <w:sz w:val="20"/>
          <w:szCs w:val="20"/>
        </w:rPr>
        <w:t>Soe Pyae</w:t>
      </w:r>
      <w:r w:rsidR="00F9719B">
        <w:rPr>
          <w:rFonts w:cs="Times New Roman"/>
          <w:sz w:val="20"/>
          <w:szCs w:val="20"/>
        </w:rPr>
        <w:t>/Dr</w:t>
      </w:r>
      <w:r w:rsidR="00EF7D04">
        <w:rPr>
          <w:rFonts w:cs="Times New Roman"/>
          <w:sz w:val="20"/>
          <w:szCs w:val="20"/>
        </w:rPr>
        <w:t xml:space="preserve">.Zhao Lu (SERIS) </w:t>
      </w:r>
      <w:r w:rsidRPr="0063575D">
        <w:rPr>
          <w:rFonts w:cs="Times New Roman"/>
          <w:sz w:val="20"/>
          <w:szCs w:val="20"/>
        </w:rPr>
        <w:t>to determine an agreed approach to demonstrating the acceptability of the software.The agreed strategy will be documented in an Acceptance Test Plan which will include detailed descriptions</w:t>
      </w:r>
      <w:r w:rsidR="00143B93" w:rsidRPr="0063575D">
        <w:rPr>
          <w:rFonts w:cs="Times New Roman"/>
          <w:sz w:val="20"/>
          <w:szCs w:val="20"/>
        </w:rPr>
        <w:t xml:space="preserve"> of the </w:t>
      </w:r>
      <w:r w:rsidR="00DE32F4" w:rsidRPr="0063575D">
        <w:rPr>
          <w:rFonts w:cs="Times New Roman"/>
          <w:sz w:val="20"/>
          <w:szCs w:val="20"/>
        </w:rPr>
        <w:t>acceptance tests</w:t>
      </w:r>
      <w:r w:rsidR="00143B93" w:rsidRPr="0063575D">
        <w:rPr>
          <w:rFonts w:cs="Times New Roman"/>
          <w:sz w:val="20"/>
          <w:szCs w:val="20"/>
        </w:rPr>
        <w:t xml:space="preserve"> to be performed. These tests will then be performed and presented for analysis by </w:t>
      </w:r>
    </w:p>
    <w:p w:rsidR="004136E4" w:rsidRPr="0063575D" w:rsidRDefault="00F9719B" w:rsidP="0046338D">
      <w:pPr>
        <w:ind w:left="1814"/>
        <w:rPr>
          <w:rFonts w:cs="Times New Roman"/>
          <w:sz w:val="20"/>
          <w:szCs w:val="20"/>
        </w:rPr>
      </w:pPr>
      <w:r>
        <w:rPr>
          <w:rFonts w:cs="Times New Roman"/>
          <w:sz w:val="20"/>
          <w:szCs w:val="20"/>
        </w:rPr>
        <w:t>Soe Pyae/Dr.Zhao Lu</w:t>
      </w:r>
      <w:r w:rsidR="00815345">
        <w:rPr>
          <w:rFonts w:cs="Times New Roman"/>
          <w:sz w:val="20"/>
          <w:szCs w:val="20"/>
        </w:rPr>
        <w:t xml:space="preserve"> </w:t>
      </w:r>
      <w:r>
        <w:rPr>
          <w:rFonts w:cs="Times New Roman"/>
          <w:sz w:val="20"/>
          <w:szCs w:val="20"/>
        </w:rPr>
        <w:t>(SERIS)</w:t>
      </w:r>
      <w:r w:rsidR="00E87DA9">
        <w:rPr>
          <w:rFonts w:cs="Times New Roman"/>
          <w:sz w:val="20"/>
          <w:szCs w:val="20"/>
        </w:rPr>
        <w:t xml:space="preserve"> </w:t>
      </w:r>
      <w:r>
        <w:rPr>
          <w:rFonts w:cs="Times New Roman"/>
          <w:sz w:val="20"/>
          <w:szCs w:val="20"/>
        </w:rPr>
        <w:t xml:space="preserve">. When the agreed criteria </w:t>
      </w:r>
      <w:r w:rsidR="00DA20C4">
        <w:rPr>
          <w:rFonts w:cs="Times New Roman"/>
          <w:sz w:val="20"/>
          <w:szCs w:val="20"/>
        </w:rPr>
        <w:t>are</w:t>
      </w:r>
      <w:r w:rsidR="00143B93" w:rsidRPr="0063575D">
        <w:rPr>
          <w:rFonts w:cs="Times New Roman"/>
          <w:sz w:val="20"/>
          <w:szCs w:val="20"/>
        </w:rPr>
        <w:t xml:space="preserve"> met, </w:t>
      </w:r>
      <w:r>
        <w:rPr>
          <w:rFonts w:cs="Times New Roman"/>
          <w:sz w:val="20"/>
          <w:szCs w:val="20"/>
        </w:rPr>
        <w:t xml:space="preserve">Soe Pyae/Dr.Zhao Lu (SERIS) </w:t>
      </w:r>
      <w:r w:rsidR="00143B93" w:rsidRPr="0063575D">
        <w:rPr>
          <w:rFonts w:cs="Times New Roman"/>
          <w:sz w:val="20"/>
          <w:szCs w:val="20"/>
        </w:rPr>
        <w:t>will be invited to accept the software.</w:t>
      </w: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4136E4" w:rsidRPr="0063575D" w:rsidRDefault="004136E4" w:rsidP="0046338D">
      <w:pPr>
        <w:numPr>
          <w:ilvl w:val="0"/>
          <w:numId w:val="20"/>
        </w:numPr>
        <w:rPr>
          <w:rFonts w:cs="Times New Roman"/>
          <w:b/>
        </w:rPr>
      </w:pPr>
      <w:r w:rsidRPr="0063575D">
        <w:rPr>
          <w:rFonts w:cs="Times New Roman"/>
          <w:b/>
        </w:rPr>
        <w:t>STANDARDS , METHODS AND TOOLS</w:t>
      </w:r>
    </w:p>
    <w:p w:rsidR="004136E4" w:rsidRPr="0063575D" w:rsidRDefault="004136E4" w:rsidP="0046338D">
      <w:pPr>
        <w:rPr>
          <w:rFonts w:cs="Times New Roman"/>
          <w:sz w:val="20"/>
          <w:szCs w:val="20"/>
        </w:rPr>
      </w:pPr>
    </w:p>
    <w:p w:rsidR="004136E4" w:rsidRPr="0063575D" w:rsidRDefault="004136E4" w:rsidP="0046338D">
      <w:pPr>
        <w:rPr>
          <w:rFonts w:cs="Times New Roman"/>
          <w:sz w:val="20"/>
          <w:szCs w:val="20"/>
        </w:rPr>
      </w:pPr>
      <w:r w:rsidRPr="0063575D">
        <w:rPr>
          <w:rFonts w:cs="Times New Roman"/>
          <w:sz w:val="20"/>
          <w:szCs w:val="20"/>
        </w:rPr>
        <w:tab/>
        <w:t>The work plan section of the project plan defines th</w:t>
      </w:r>
      <w:r w:rsidR="003B782D" w:rsidRPr="0063575D">
        <w:rPr>
          <w:rFonts w:cs="Times New Roman"/>
          <w:sz w:val="20"/>
          <w:szCs w:val="20"/>
        </w:rPr>
        <w:t xml:space="preserve">e work to be carried out under </w:t>
      </w:r>
      <w:r w:rsidRPr="0063575D">
        <w:rPr>
          <w:rFonts w:cs="Times New Roman"/>
          <w:sz w:val="20"/>
          <w:szCs w:val="20"/>
        </w:rPr>
        <w:t xml:space="preserve">each </w:t>
      </w:r>
      <w:r w:rsidR="003B782D" w:rsidRPr="0063575D">
        <w:rPr>
          <w:rFonts w:cs="Times New Roman"/>
          <w:sz w:val="20"/>
          <w:szCs w:val="20"/>
        </w:rPr>
        <w:tab/>
      </w:r>
      <w:r w:rsidRPr="0063575D">
        <w:rPr>
          <w:rFonts w:cs="Times New Roman"/>
          <w:sz w:val="20"/>
          <w:szCs w:val="20"/>
        </w:rPr>
        <w:t>task.Where</w:t>
      </w:r>
      <w:r w:rsidR="003B782D" w:rsidRPr="0063575D">
        <w:rPr>
          <w:rFonts w:cs="Times New Roman"/>
          <w:sz w:val="20"/>
          <w:szCs w:val="20"/>
        </w:rPr>
        <w:tab/>
      </w:r>
      <w:r w:rsidRPr="0063575D">
        <w:rPr>
          <w:rFonts w:cs="Times New Roman"/>
          <w:sz w:val="20"/>
          <w:szCs w:val="20"/>
        </w:rPr>
        <w:t>necessary and appropriate, pre-spe</w:t>
      </w:r>
      <w:r w:rsidR="003B782D" w:rsidRPr="0063575D">
        <w:rPr>
          <w:rFonts w:cs="Times New Roman"/>
          <w:sz w:val="20"/>
          <w:szCs w:val="20"/>
        </w:rPr>
        <w:t xml:space="preserve">cified procedures (in the form </w:t>
      </w:r>
      <w:r w:rsidRPr="0063575D">
        <w:rPr>
          <w:rFonts w:cs="Times New Roman"/>
          <w:sz w:val="20"/>
          <w:szCs w:val="20"/>
        </w:rPr>
        <w:t xml:space="preserve">of ,for example, standards, methods and </w:t>
      </w:r>
      <w:r w:rsidR="006C76D3">
        <w:rPr>
          <w:rFonts w:cs="Times New Roman"/>
          <w:sz w:val="20"/>
          <w:szCs w:val="20"/>
        </w:rPr>
        <w:tab/>
      </w:r>
      <w:r w:rsidRPr="0063575D">
        <w:rPr>
          <w:rFonts w:cs="Times New Roman"/>
          <w:sz w:val="20"/>
          <w:szCs w:val="20"/>
        </w:rPr>
        <w:t>tools) will b</w:t>
      </w:r>
      <w:r w:rsidR="003B782D" w:rsidRPr="0063575D">
        <w:rPr>
          <w:rFonts w:cs="Times New Roman"/>
          <w:sz w:val="20"/>
          <w:szCs w:val="20"/>
        </w:rPr>
        <w:t xml:space="preserve">e applied to the technical and </w:t>
      </w:r>
      <w:r w:rsidRPr="0063575D">
        <w:rPr>
          <w:rFonts w:cs="Times New Roman"/>
          <w:sz w:val="20"/>
          <w:szCs w:val="20"/>
        </w:rPr>
        <w:t xml:space="preserve">management activities.For activities </w:t>
      </w:r>
      <w:r w:rsidR="003B782D" w:rsidRPr="0063575D">
        <w:rPr>
          <w:rFonts w:cs="Times New Roman"/>
          <w:sz w:val="20"/>
          <w:szCs w:val="20"/>
        </w:rPr>
        <w:tab/>
      </w:r>
      <w:r w:rsidRPr="0063575D">
        <w:rPr>
          <w:rFonts w:cs="Times New Roman"/>
          <w:sz w:val="20"/>
          <w:szCs w:val="20"/>
        </w:rPr>
        <w:t>which no proce</w:t>
      </w:r>
      <w:r w:rsidR="003B782D" w:rsidRPr="0063575D">
        <w:rPr>
          <w:rFonts w:cs="Times New Roman"/>
          <w:sz w:val="20"/>
          <w:szCs w:val="20"/>
        </w:rPr>
        <w:t xml:space="preserve">dure has been </w:t>
      </w:r>
      <w:r w:rsidR="006C76D3">
        <w:rPr>
          <w:rFonts w:cs="Times New Roman"/>
          <w:sz w:val="20"/>
          <w:szCs w:val="20"/>
        </w:rPr>
        <w:tab/>
      </w:r>
      <w:r w:rsidR="003B782D" w:rsidRPr="0063575D">
        <w:rPr>
          <w:rFonts w:cs="Times New Roman"/>
          <w:sz w:val="20"/>
          <w:szCs w:val="20"/>
        </w:rPr>
        <w:t xml:space="preserve">specified, it is </w:t>
      </w:r>
      <w:r w:rsidRPr="0063575D">
        <w:rPr>
          <w:rFonts w:cs="Times New Roman"/>
          <w:sz w:val="20"/>
          <w:szCs w:val="20"/>
        </w:rPr>
        <w:t xml:space="preserve">assumed that project team members will use their own </w:t>
      </w:r>
      <w:r w:rsidR="003B782D" w:rsidRPr="0063575D">
        <w:rPr>
          <w:rFonts w:cs="Times New Roman"/>
          <w:sz w:val="20"/>
          <w:szCs w:val="20"/>
        </w:rPr>
        <w:tab/>
      </w:r>
      <w:r w:rsidR="006C76D3">
        <w:rPr>
          <w:rFonts w:cs="Times New Roman"/>
          <w:sz w:val="20"/>
          <w:szCs w:val="20"/>
        </w:rPr>
        <w:t>judgement to</w:t>
      </w:r>
      <w:r w:rsidR="002D7846">
        <w:rPr>
          <w:rFonts w:cs="Times New Roman"/>
          <w:sz w:val="20"/>
          <w:szCs w:val="20"/>
        </w:rPr>
        <w:t xml:space="preserve"> choose </w:t>
      </w:r>
      <w:r w:rsidRPr="0063575D">
        <w:rPr>
          <w:rFonts w:cs="Times New Roman"/>
          <w:sz w:val="20"/>
          <w:szCs w:val="20"/>
        </w:rPr>
        <w:t xml:space="preserve">appropriate </w:t>
      </w:r>
      <w:r w:rsidR="006C76D3">
        <w:rPr>
          <w:rFonts w:cs="Times New Roman"/>
          <w:sz w:val="20"/>
          <w:szCs w:val="20"/>
        </w:rPr>
        <w:tab/>
      </w:r>
      <w:r w:rsidRPr="0063575D">
        <w:rPr>
          <w:rFonts w:cs="Times New Roman"/>
          <w:sz w:val="20"/>
          <w:szCs w:val="20"/>
        </w:rPr>
        <w:t xml:space="preserve">methods.The procedures that will be applied area </w:t>
      </w:r>
      <w:r w:rsidR="006C76D3">
        <w:rPr>
          <w:rFonts w:cs="Times New Roman"/>
          <w:sz w:val="20"/>
          <w:szCs w:val="20"/>
        </w:rPr>
        <w:t xml:space="preserve">specified in </w:t>
      </w:r>
      <w:r w:rsidR="00441FEE" w:rsidRPr="0063575D">
        <w:rPr>
          <w:rFonts w:cs="Times New Roman"/>
          <w:sz w:val="20"/>
          <w:szCs w:val="20"/>
        </w:rPr>
        <w:t xml:space="preserve">Table </w:t>
      </w:r>
      <w:r w:rsidR="003B782D" w:rsidRPr="0063575D">
        <w:rPr>
          <w:rFonts w:cs="Times New Roman"/>
          <w:sz w:val="20"/>
          <w:szCs w:val="20"/>
        </w:rPr>
        <w:t xml:space="preserve">8.1 </w:t>
      </w:r>
      <w:r w:rsidRPr="0063575D">
        <w:rPr>
          <w:rFonts w:cs="Times New Roman"/>
          <w:sz w:val="20"/>
          <w:szCs w:val="20"/>
        </w:rPr>
        <w:t>and 8.2 below.</w:t>
      </w:r>
    </w:p>
    <w:p w:rsidR="00C073DA" w:rsidRPr="0063575D" w:rsidRDefault="00C073DA" w:rsidP="0046338D">
      <w:pPr>
        <w:rPr>
          <w:rFonts w:cs="Times New Roman"/>
          <w:sz w:val="20"/>
          <w:szCs w:val="20"/>
        </w:rPr>
      </w:pPr>
    </w:p>
    <w:p w:rsidR="00C073DA" w:rsidRPr="0063575D" w:rsidRDefault="00C073DA"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8.1:</w:t>
      </w:r>
      <w:r w:rsidRPr="0063575D">
        <w:rPr>
          <w:rFonts w:cs="Times New Roman"/>
          <w:sz w:val="20"/>
          <w:szCs w:val="20"/>
        </w:rPr>
        <w:t xml:space="preserve"> General Project Procedures</w:t>
      </w:r>
    </w:p>
    <w:p w:rsidR="00C073DA" w:rsidRPr="0063575D" w:rsidRDefault="00C073D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73"/>
        <w:gridCol w:w="3289"/>
        <w:gridCol w:w="3292"/>
      </w:tblGrid>
      <w:tr w:rsidR="00C073DA" w:rsidRPr="0063575D" w:rsidTr="00000EA8">
        <w:tc>
          <w:tcPr>
            <w:tcW w:w="3273"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Activity</w:t>
            </w:r>
          </w:p>
        </w:tc>
        <w:tc>
          <w:tcPr>
            <w:tcW w:w="3289"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Procedure</w:t>
            </w:r>
          </w:p>
        </w:tc>
        <w:tc>
          <w:tcPr>
            <w:tcW w:w="3292"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File Reference</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Work Instruction</w:t>
            </w:r>
          </w:p>
        </w:tc>
        <w:tc>
          <w:tcPr>
            <w:tcW w:w="3289" w:type="dxa"/>
          </w:tcPr>
          <w:p w:rsidR="00C073DA" w:rsidRPr="0063575D" w:rsidRDefault="00DB6055" w:rsidP="0046338D">
            <w:pPr>
              <w:rPr>
                <w:rFonts w:cs="Times New Roman"/>
                <w:sz w:val="16"/>
                <w:szCs w:val="16"/>
              </w:rPr>
            </w:pPr>
            <w:r w:rsidRPr="0063575D">
              <w:rPr>
                <w:rFonts w:cs="Times New Roman"/>
                <w:sz w:val="16"/>
                <w:szCs w:val="16"/>
              </w:rPr>
              <w:t>A Guide to the Use of WIF</w:t>
            </w:r>
          </w:p>
        </w:tc>
        <w:tc>
          <w:tcPr>
            <w:tcW w:w="3292" w:type="dxa"/>
          </w:tcPr>
          <w:p w:rsidR="00C073DA" w:rsidRPr="00C056AD" w:rsidRDefault="00C056AD" w:rsidP="0046338D">
            <w:pPr>
              <w:rPr>
                <w:rFonts w:cs="Times New Roman"/>
                <w:sz w:val="16"/>
                <w:szCs w:val="16"/>
              </w:rPr>
            </w:pPr>
            <w:r w:rsidRPr="00C056AD">
              <w:rPr>
                <w:rFonts w:cs="Times New Roman"/>
                <w:bCs/>
                <w:color w:val="000000"/>
                <w:sz w:val="16"/>
                <w:szCs w:val="16"/>
              </w:rPr>
              <w:t>SE25PT7SERIS/SERIS</w:t>
            </w:r>
            <w:r w:rsidR="00F5265C" w:rsidRPr="00C056AD">
              <w:rPr>
                <w:rFonts w:cs="Times New Roman"/>
                <w:sz w:val="16"/>
                <w:szCs w:val="16"/>
              </w:rPr>
              <w:t>/MGMT</w:t>
            </w:r>
            <w:r w:rsidR="001D1544" w:rsidRPr="00C056AD">
              <w:rPr>
                <w:rFonts w:cs="Times New Roman"/>
                <w:sz w:val="16"/>
                <w:szCs w:val="16"/>
              </w:rPr>
              <w:t>/</w:t>
            </w:r>
            <w:r w:rsidR="002748D0" w:rsidRPr="00C056AD">
              <w:rPr>
                <w:rFonts w:cs="Times New Roman"/>
                <w:sz w:val="16"/>
                <w:szCs w:val="16"/>
              </w:rPr>
              <w:t>QUALITY/QP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Filing System</w:t>
            </w:r>
          </w:p>
        </w:tc>
        <w:tc>
          <w:tcPr>
            <w:tcW w:w="3289" w:type="dxa"/>
          </w:tcPr>
          <w:p w:rsidR="00C073DA" w:rsidRPr="0063575D" w:rsidRDefault="00DB6055" w:rsidP="0046338D">
            <w:pPr>
              <w:rPr>
                <w:rFonts w:cs="Times New Roman"/>
                <w:sz w:val="16"/>
                <w:szCs w:val="16"/>
              </w:rPr>
            </w:pPr>
            <w:r w:rsidRPr="0063575D">
              <w:rPr>
                <w:rFonts w:cs="Times New Roman"/>
                <w:sz w:val="16"/>
                <w:szCs w:val="16"/>
              </w:rPr>
              <w:t>Project Filing Procedure</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w:t>
            </w:r>
            <w:r w:rsidR="00761302" w:rsidRPr="0063575D">
              <w:rPr>
                <w:rFonts w:cs="Times New Roman"/>
                <w:sz w:val="16"/>
                <w:szCs w:val="16"/>
              </w:rPr>
              <w:t>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Document Control</w:t>
            </w:r>
          </w:p>
        </w:tc>
        <w:tc>
          <w:tcPr>
            <w:tcW w:w="3289" w:type="dxa"/>
          </w:tcPr>
          <w:p w:rsidR="00C073DA" w:rsidRPr="0063575D" w:rsidRDefault="00DB6055" w:rsidP="0046338D">
            <w:pPr>
              <w:rPr>
                <w:rFonts w:cs="Times New Roman"/>
                <w:sz w:val="16"/>
                <w:szCs w:val="16"/>
              </w:rPr>
            </w:pPr>
            <w:r w:rsidRPr="0063575D">
              <w:rPr>
                <w:rFonts w:cs="Times New Roman"/>
                <w:sz w:val="16"/>
                <w:szCs w:val="16"/>
              </w:rPr>
              <w:t>See section 10.2 of Quality Plan</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Requirement Control</w:t>
            </w:r>
          </w:p>
        </w:tc>
        <w:tc>
          <w:tcPr>
            <w:tcW w:w="3289" w:type="dxa"/>
          </w:tcPr>
          <w:p w:rsidR="00C073DA" w:rsidRPr="0063575D" w:rsidRDefault="00EF5ECA" w:rsidP="0046338D">
            <w:pPr>
              <w:rPr>
                <w:rFonts w:cs="Times New Roman"/>
                <w:sz w:val="16"/>
                <w:szCs w:val="16"/>
              </w:rPr>
            </w:pPr>
            <w:r w:rsidRPr="0063575D">
              <w:rPr>
                <w:rFonts w:cs="Times New Roman"/>
                <w:sz w:val="16"/>
                <w:szCs w:val="16"/>
              </w:rPr>
              <w:t>See section 10.1 of Quality Plan</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bl>
    <w:p w:rsidR="00E72505" w:rsidRDefault="00E72505" w:rsidP="0046338D">
      <w:pPr>
        <w:rPr>
          <w:rFonts w:cs="Times New Roman"/>
          <w:sz w:val="20"/>
          <w:szCs w:val="20"/>
        </w:rPr>
      </w:pPr>
    </w:p>
    <w:p w:rsidR="00267D32" w:rsidRDefault="00267D32" w:rsidP="0046338D">
      <w:pPr>
        <w:rPr>
          <w:rFonts w:cs="Times New Roman"/>
          <w:sz w:val="20"/>
          <w:szCs w:val="20"/>
        </w:rPr>
      </w:pPr>
    </w:p>
    <w:p w:rsidR="00267D32" w:rsidRDefault="00267D32" w:rsidP="0046338D">
      <w:pPr>
        <w:rPr>
          <w:rFonts w:cs="Times New Roman"/>
          <w:sz w:val="20"/>
          <w:szCs w:val="20"/>
        </w:rPr>
      </w:pPr>
    </w:p>
    <w:p w:rsidR="00267D32" w:rsidRPr="0063575D" w:rsidRDefault="00267D32" w:rsidP="0046338D">
      <w:pPr>
        <w:rPr>
          <w:rFonts w:cs="Times New Roman"/>
          <w:sz w:val="20"/>
          <w:szCs w:val="20"/>
        </w:rPr>
      </w:pPr>
    </w:p>
    <w:p w:rsidR="00E72505" w:rsidRPr="0063575D" w:rsidRDefault="00E72505"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8.2:</w:t>
      </w:r>
      <w:r w:rsidRPr="0063575D">
        <w:rPr>
          <w:rFonts w:cs="Times New Roman"/>
          <w:sz w:val="20"/>
          <w:szCs w:val="20"/>
        </w:rPr>
        <w:t xml:space="preserve"> Software Development Procedures</w:t>
      </w:r>
    </w:p>
    <w:p w:rsidR="00E72505" w:rsidRPr="0063575D" w:rsidRDefault="00E7250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3285"/>
        <w:gridCol w:w="3285"/>
      </w:tblGrid>
      <w:tr w:rsidR="001C6CE8" w:rsidRPr="0063575D" w:rsidTr="0084215A">
        <w:tc>
          <w:tcPr>
            <w:tcW w:w="3284"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Activity</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Procedure</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File Reference</w:t>
            </w:r>
          </w:p>
        </w:tc>
      </w:tr>
      <w:tr w:rsidR="001C6CE8" w:rsidRPr="0063575D" w:rsidTr="003A54DD">
        <w:tc>
          <w:tcPr>
            <w:tcW w:w="3284" w:type="dxa"/>
          </w:tcPr>
          <w:p w:rsidR="001C6CE8" w:rsidRPr="0063575D" w:rsidRDefault="003403E4" w:rsidP="0046338D">
            <w:pPr>
              <w:rPr>
                <w:rFonts w:cs="Times New Roman"/>
                <w:sz w:val="16"/>
                <w:szCs w:val="16"/>
              </w:rPr>
            </w:pPr>
            <w:r w:rsidRPr="0063575D">
              <w:rPr>
                <w:rFonts w:cs="Times New Roman"/>
                <w:sz w:val="16"/>
                <w:szCs w:val="16"/>
              </w:rPr>
              <w:t>Prototyping and Wireframing</w:t>
            </w:r>
          </w:p>
        </w:tc>
        <w:tc>
          <w:tcPr>
            <w:tcW w:w="3285" w:type="dxa"/>
          </w:tcPr>
          <w:p w:rsidR="001C6CE8" w:rsidRPr="0063575D" w:rsidRDefault="003403E4" w:rsidP="0046338D">
            <w:pPr>
              <w:rPr>
                <w:rFonts w:cs="Times New Roman"/>
                <w:sz w:val="16"/>
                <w:szCs w:val="16"/>
              </w:rPr>
            </w:pPr>
            <w:r w:rsidRPr="0063575D">
              <w:rPr>
                <w:rFonts w:cs="Times New Roman"/>
                <w:sz w:val="16"/>
                <w:szCs w:val="16"/>
              </w:rPr>
              <w:t>WireFraming Tools</w:t>
            </w:r>
          </w:p>
        </w:tc>
        <w:tc>
          <w:tcPr>
            <w:tcW w:w="3285" w:type="dxa"/>
          </w:tcPr>
          <w:p w:rsidR="001C6CE8" w:rsidRPr="0063575D" w:rsidRDefault="003403E4" w:rsidP="0046338D">
            <w:pPr>
              <w:rPr>
                <w:rFonts w:cs="Times New Roman"/>
                <w:sz w:val="16"/>
                <w:szCs w:val="16"/>
              </w:rPr>
            </w:pPr>
            <w:r w:rsidRPr="0063575D">
              <w:rPr>
                <w:rFonts w:cs="Times New Roman"/>
                <w:sz w:val="16"/>
                <w:szCs w:val="16"/>
              </w:rPr>
              <w:t>N/A</w:t>
            </w:r>
          </w:p>
        </w:tc>
      </w:tr>
      <w:tr w:rsidR="001C6CE8" w:rsidRPr="0063575D" w:rsidTr="003A54DD">
        <w:tc>
          <w:tcPr>
            <w:tcW w:w="3284" w:type="dxa"/>
          </w:tcPr>
          <w:p w:rsidR="001C6CE8" w:rsidRPr="0063575D" w:rsidRDefault="0033406F" w:rsidP="0046338D">
            <w:pPr>
              <w:rPr>
                <w:rFonts w:cs="Times New Roman"/>
                <w:sz w:val="16"/>
                <w:szCs w:val="16"/>
              </w:rPr>
            </w:pPr>
            <w:r w:rsidRPr="0063575D">
              <w:rPr>
                <w:rFonts w:cs="Times New Roman"/>
                <w:sz w:val="16"/>
                <w:szCs w:val="16"/>
              </w:rPr>
              <w:t>Software Coding</w:t>
            </w:r>
          </w:p>
        </w:tc>
        <w:tc>
          <w:tcPr>
            <w:tcW w:w="3285" w:type="dxa"/>
          </w:tcPr>
          <w:p w:rsidR="001C6CE8" w:rsidRPr="0063575D" w:rsidRDefault="00041CF6" w:rsidP="0046338D">
            <w:pPr>
              <w:rPr>
                <w:rFonts w:cs="Times New Roman"/>
                <w:sz w:val="16"/>
                <w:szCs w:val="16"/>
              </w:rPr>
            </w:pPr>
            <w:r w:rsidRPr="0063575D">
              <w:rPr>
                <w:rFonts w:cs="Times New Roman"/>
                <w:sz w:val="16"/>
                <w:szCs w:val="16"/>
              </w:rPr>
              <w:t>TBD</w:t>
            </w:r>
          </w:p>
        </w:tc>
        <w:tc>
          <w:tcPr>
            <w:tcW w:w="3285" w:type="dxa"/>
          </w:tcPr>
          <w:p w:rsidR="001C6CE8" w:rsidRPr="0063575D" w:rsidRDefault="001C6CE8" w:rsidP="0046338D">
            <w:pPr>
              <w:rPr>
                <w:rFonts w:cs="Times New Roman"/>
                <w:sz w:val="16"/>
                <w:szCs w:val="16"/>
              </w:rPr>
            </w:pPr>
          </w:p>
        </w:tc>
      </w:tr>
      <w:tr w:rsidR="001C6CE8" w:rsidRPr="0063575D" w:rsidTr="003A54DD">
        <w:tc>
          <w:tcPr>
            <w:tcW w:w="3284" w:type="dxa"/>
          </w:tcPr>
          <w:p w:rsidR="001C6CE8" w:rsidRPr="0063575D" w:rsidRDefault="00523AEA" w:rsidP="0046338D">
            <w:pPr>
              <w:rPr>
                <w:rFonts w:cs="Times New Roman"/>
                <w:sz w:val="16"/>
                <w:szCs w:val="16"/>
              </w:rPr>
            </w:pPr>
            <w:r w:rsidRPr="0063575D">
              <w:rPr>
                <w:rFonts w:cs="Times New Roman"/>
                <w:sz w:val="16"/>
                <w:szCs w:val="16"/>
              </w:rPr>
              <w:t>Module/Unit Testing</w:t>
            </w:r>
          </w:p>
        </w:tc>
        <w:tc>
          <w:tcPr>
            <w:tcW w:w="3285" w:type="dxa"/>
          </w:tcPr>
          <w:p w:rsidR="001C6CE8" w:rsidRPr="0063575D" w:rsidRDefault="00523AEA" w:rsidP="0046338D">
            <w:pPr>
              <w:rPr>
                <w:rFonts w:cs="Times New Roman"/>
                <w:sz w:val="16"/>
                <w:szCs w:val="16"/>
              </w:rPr>
            </w:pPr>
            <w:r w:rsidRPr="0063575D">
              <w:rPr>
                <w:rFonts w:cs="Times New Roman"/>
                <w:sz w:val="16"/>
                <w:szCs w:val="16"/>
              </w:rPr>
              <w:t>Master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w:t>
            </w:r>
            <w:r w:rsidR="00FA6349" w:rsidRPr="0063575D">
              <w:rPr>
                <w:rFonts w:cs="Times New Roman"/>
                <w:sz w:val="16"/>
                <w:szCs w:val="16"/>
              </w:rPr>
              <w:t>UT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System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System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TEST/ST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Acceptance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Acceptance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TEST/UAT</w:t>
            </w:r>
          </w:p>
        </w:tc>
      </w:tr>
      <w:tr w:rsidR="00391413" w:rsidRPr="0063575D" w:rsidTr="003A54DD">
        <w:tc>
          <w:tcPr>
            <w:tcW w:w="3284" w:type="dxa"/>
          </w:tcPr>
          <w:p w:rsidR="006E6A34" w:rsidRPr="0063575D" w:rsidRDefault="006E6A34" w:rsidP="0046338D">
            <w:pPr>
              <w:rPr>
                <w:rFonts w:cs="Times New Roman"/>
                <w:sz w:val="16"/>
                <w:szCs w:val="16"/>
              </w:rPr>
            </w:pPr>
            <w:r w:rsidRPr="0063575D">
              <w:rPr>
                <w:rFonts w:cs="Times New Roman"/>
                <w:sz w:val="16"/>
                <w:szCs w:val="16"/>
              </w:rPr>
              <w:t>Software</w:t>
            </w:r>
          </w:p>
          <w:p w:rsidR="006E6A34" w:rsidRPr="0063575D" w:rsidRDefault="00391413" w:rsidP="0046338D">
            <w:pPr>
              <w:rPr>
                <w:rFonts w:cs="Times New Roman"/>
                <w:sz w:val="16"/>
                <w:szCs w:val="16"/>
              </w:rPr>
            </w:pPr>
            <w:r w:rsidRPr="0063575D">
              <w:rPr>
                <w:rFonts w:cs="Times New Roman"/>
                <w:sz w:val="16"/>
                <w:szCs w:val="16"/>
              </w:rPr>
              <w:t xml:space="preserve">Configuration </w:t>
            </w:r>
          </w:p>
          <w:p w:rsidR="00391413" w:rsidRPr="0063575D" w:rsidRDefault="00391413" w:rsidP="0046338D">
            <w:pPr>
              <w:rPr>
                <w:rFonts w:cs="Times New Roman"/>
                <w:sz w:val="16"/>
                <w:szCs w:val="16"/>
              </w:rPr>
            </w:pPr>
            <w:r w:rsidRPr="0063575D">
              <w:rPr>
                <w:rFonts w:cs="Times New Roman"/>
                <w:sz w:val="16"/>
                <w:szCs w:val="16"/>
              </w:rPr>
              <w:t>Management</w:t>
            </w:r>
          </w:p>
        </w:tc>
        <w:tc>
          <w:tcPr>
            <w:tcW w:w="3285" w:type="dxa"/>
          </w:tcPr>
          <w:p w:rsidR="00391413" w:rsidRPr="0063575D" w:rsidRDefault="00391413" w:rsidP="0046338D">
            <w:pPr>
              <w:rPr>
                <w:rFonts w:cs="Times New Roman"/>
                <w:sz w:val="16"/>
                <w:szCs w:val="16"/>
              </w:rPr>
            </w:pPr>
            <w:r w:rsidRPr="0063575D">
              <w:rPr>
                <w:rFonts w:cs="Times New Roman"/>
                <w:sz w:val="16"/>
                <w:szCs w:val="16"/>
              </w:rPr>
              <w:t>section 10.3 of Quality Plan</w:t>
            </w:r>
          </w:p>
        </w:tc>
        <w:tc>
          <w:tcPr>
            <w:tcW w:w="3285" w:type="dxa"/>
          </w:tcPr>
          <w:p w:rsidR="006E6A34"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7B06D6">
              <w:rPr>
                <w:rFonts w:cs="Times New Roman"/>
                <w:sz w:val="16"/>
                <w:szCs w:val="16"/>
              </w:rPr>
              <w:t>/LOGS</w:t>
            </w:r>
            <w:r w:rsidR="006E6A34" w:rsidRPr="0063575D">
              <w:rPr>
                <w:rFonts w:cs="Times New Roman"/>
                <w:sz w:val="16"/>
                <w:szCs w:val="16"/>
              </w:rPr>
              <w:t>/</w:t>
            </w:r>
            <w:r w:rsidR="00FE456D" w:rsidRPr="0063575D">
              <w:rPr>
                <w:rFonts w:cs="Times New Roman"/>
                <w:sz w:val="16"/>
                <w:szCs w:val="16"/>
              </w:rPr>
              <w:t>TC.4</w:t>
            </w:r>
          </w:p>
          <w:p w:rsidR="00391413" w:rsidRPr="0063575D" w:rsidRDefault="00391413" w:rsidP="0046338D">
            <w:pPr>
              <w:rPr>
                <w:rFonts w:cs="Times New Roman"/>
                <w:sz w:val="16"/>
                <w:szCs w:val="16"/>
              </w:rPr>
            </w:pPr>
          </w:p>
        </w:tc>
      </w:tr>
    </w:tbl>
    <w:p w:rsidR="000B7116" w:rsidRPr="0063575D" w:rsidRDefault="000B7116" w:rsidP="0046338D">
      <w:pPr>
        <w:ind w:left="720"/>
        <w:rPr>
          <w:rFonts w:cs="Times New Roman"/>
          <w:b/>
        </w:rPr>
      </w:pPr>
    </w:p>
    <w:p w:rsidR="008D3912" w:rsidRDefault="008D3912" w:rsidP="0046338D">
      <w:pPr>
        <w:ind w:left="720"/>
        <w:rPr>
          <w:rFonts w:cs="Times New Roman"/>
          <w:b/>
        </w:rPr>
      </w:pPr>
    </w:p>
    <w:p w:rsidR="007B0608" w:rsidRPr="0063575D" w:rsidRDefault="007B0608" w:rsidP="0046338D">
      <w:pPr>
        <w:ind w:left="720"/>
        <w:rPr>
          <w:rFonts w:cs="Times New Roman"/>
          <w:b/>
        </w:rPr>
      </w:pPr>
    </w:p>
    <w:p w:rsidR="00B14E34" w:rsidRDefault="00B14E34" w:rsidP="0046338D">
      <w:pPr>
        <w:ind w:left="720"/>
        <w:rPr>
          <w:rFonts w:cs="Times New Roman"/>
          <w:b/>
        </w:rPr>
      </w:pPr>
    </w:p>
    <w:p w:rsidR="00071A4F" w:rsidRDefault="00071A4F" w:rsidP="0046338D">
      <w:pPr>
        <w:ind w:left="720"/>
        <w:rPr>
          <w:rFonts w:cs="Times New Roman"/>
          <w:b/>
        </w:rPr>
      </w:pPr>
    </w:p>
    <w:p w:rsidR="00071A4F" w:rsidRDefault="00071A4F" w:rsidP="0046338D">
      <w:pPr>
        <w:ind w:left="720"/>
        <w:rPr>
          <w:rFonts w:cs="Times New Roman"/>
          <w:b/>
        </w:rPr>
      </w:pPr>
    </w:p>
    <w:p w:rsidR="00AE0A9B" w:rsidRPr="0063575D" w:rsidRDefault="00AE0A9B" w:rsidP="0046338D">
      <w:pPr>
        <w:ind w:left="720"/>
        <w:rPr>
          <w:rFonts w:cs="Times New Roman"/>
          <w:b/>
        </w:rPr>
      </w:pPr>
    </w:p>
    <w:p w:rsidR="00E72505" w:rsidRPr="0063575D" w:rsidRDefault="00707230" w:rsidP="0046338D">
      <w:pPr>
        <w:numPr>
          <w:ilvl w:val="0"/>
          <w:numId w:val="28"/>
        </w:numPr>
        <w:rPr>
          <w:rFonts w:cs="Times New Roman"/>
          <w:b/>
        </w:rPr>
      </w:pPr>
      <w:r w:rsidRPr="0063575D">
        <w:rPr>
          <w:rFonts w:cs="Times New Roman"/>
          <w:b/>
        </w:rPr>
        <w:lastRenderedPageBreak/>
        <w:t>USER CONTROL</w:t>
      </w:r>
    </w:p>
    <w:p w:rsidR="00E72505" w:rsidRPr="0063575D" w:rsidRDefault="00E72505" w:rsidP="0046338D">
      <w:pPr>
        <w:rPr>
          <w:rFonts w:cs="Times New Roman"/>
        </w:rPr>
      </w:pPr>
    </w:p>
    <w:p w:rsidR="00535BD9" w:rsidRPr="0063575D" w:rsidRDefault="00707230" w:rsidP="0046338D">
      <w:pPr>
        <w:rPr>
          <w:rFonts w:cs="Times New Roman"/>
          <w:sz w:val="20"/>
          <w:szCs w:val="20"/>
        </w:rPr>
      </w:pPr>
      <w:r w:rsidRPr="0063575D">
        <w:rPr>
          <w:rFonts w:cs="Times New Roman"/>
        </w:rPr>
        <w:tab/>
        <w:t xml:space="preserve">To ensure effective liaison with </w:t>
      </w:r>
      <w:r w:rsidR="00C708B0">
        <w:rPr>
          <w:rFonts w:cs="Times New Roman"/>
          <w:sz w:val="20"/>
          <w:szCs w:val="20"/>
        </w:rPr>
        <w:t>Soe Pyae/Dr.Zhao Lu</w:t>
      </w:r>
      <w:r w:rsidR="00D71E4E">
        <w:rPr>
          <w:rFonts w:cs="Times New Roman"/>
          <w:sz w:val="20"/>
          <w:szCs w:val="20"/>
        </w:rPr>
        <w:t xml:space="preserve"> </w:t>
      </w:r>
      <w:r w:rsidR="00C708B0">
        <w:rPr>
          <w:rFonts w:cs="Times New Roman"/>
          <w:sz w:val="20"/>
          <w:szCs w:val="20"/>
        </w:rPr>
        <w:t>(SERIS</w:t>
      </w:r>
      <w:r w:rsidR="00B27F74" w:rsidRPr="0063575D">
        <w:rPr>
          <w:rFonts w:cs="Times New Roman"/>
          <w:sz w:val="20"/>
          <w:szCs w:val="20"/>
        </w:rPr>
        <w:t>), the</w:t>
      </w:r>
      <w:r w:rsidR="00624C6B" w:rsidRPr="0063575D">
        <w:rPr>
          <w:rFonts w:cs="Times New Roman"/>
          <w:sz w:val="20"/>
          <w:szCs w:val="20"/>
        </w:rPr>
        <w:t xml:space="preserve"> following procedures will be applied.</w:t>
      </w:r>
    </w:p>
    <w:p w:rsidR="00A91028" w:rsidRPr="0063575D" w:rsidRDefault="00A91028" w:rsidP="0046338D">
      <w:pPr>
        <w:rPr>
          <w:rFonts w:cs="Times New Roman"/>
          <w:sz w:val="20"/>
          <w:szCs w:val="20"/>
        </w:rPr>
      </w:pPr>
    </w:p>
    <w:p w:rsidR="00A91028" w:rsidRPr="0063575D" w:rsidRDefault="00A91028" w:rsidP="0046338D">
      <w:pPr>
        <w:rPr>
          <w:rFonts w:cs="Times New Roman"/>
          <w:sz w:val="20"/>
          <w:szCs w:val="20"/>
        </w:rPr>
      </w:pPr>
    </w:p>
    <w:p w:rsidR="00A91028" w:rsidRPr="0063575D" w:rsidRDefault="00A91028" w:rsidP="0046338D">
      <w:pPr>
        <w:numPr>
          <w:ilvl w:val="1"/>
          <w:numId w:val="34"/>
        </w:numPr>
        <w:rPr>
          <w:rFonts w:cs="Times New Roman"/>
        </w:rPr>
      </w:pPr>
      <w:r w:rsidRPr="0063575D">
        <w:rPr>
          <w:rFonts w:cs="Times New Roman"/>
        </w:rPr>
        <w:t>Prototyping</w:t>
      </w:r>
    </w:p>
    <w:p w:rsidR="004B696C" w:rsidRPr="0063575D" w:rsidRDefault="004B696C" w:rsidP="0046338D">
      <w:pPr>
        <w:ind w:left="360"/>
        <w:rPr>
          <w:rFonts w:cs="Times New Roman"/>
        </w:rPr>
      </w:pPr>
    </w:p>
    <w:p w:rsidR="00A91028" w:rsidRPr="0063575D" w:rsidRDefault="00624C6B" w:rsidP="0046338D">
      <w:pPr>
        <w:ind w:left="1095"/>
        <w:rPr>
          <w:rFonts w:cs="Times New Roman"/>
          <w:sz w:val="20"/>
          <w:szCs w:val="20"/>
        </w:rPr>
      </w:pPr>
      <w:r w:rsidRPr="0063575D">
        <w:rPr>
          <w:rFonts w:cs="Times New Roman"/>
          <w:sz w:val="20"/>
          <w:szCs w:val="20"/>
        </w:rPr>
        <w:t xml:space="preserve">The detailed requirements for the software to be developed will be determined by </w:t>
      </w:r>
      <w:r w:rsidR="00B27F74" w:rsidRPr="0063575D">
        <w:rPr>
          <w:rFonts w:cs="Times New Roman"/>
          <w:sz w:val="20"/>
          <w:szCs w:val="20"/>
        </w:rPr>
        <w:t>creating a</w:t>
      </w:r>
      <w:r w:rsidRPr="0063575D">
        <w:rPr>
          <w:rFonts w:cs="Times New Roman"/>
          <w:sz w:val="20"/>
          <w:szCs w:val="20"/>
        </w:rPr>
        <w:t xml:space="preserve"> series of prototypes using Windows or Mac.</w:t>
      </w:r>
      <w:r w:rsidR="00486B14">
        <w:rPr>
          <w:rFonts w:cs="Times New Roman"/>
          <w:sz w:val="20"/>
          <w:szCs w:val="20"/>
        </w:rPr>
        <w:t xml:space="preserve"> </w:t>
      </w:r>
      <w:r w:rsidRPr="0063575D">
        <w:rPr>
          <w:rFonts w:cs="Times New Roman"/>
          <w:sz w:val="20"/>
          <w:szCs w:val="20"/>
        </w:rPr>
        <w:t xml:space="preserve">Each prototype programme will be demonstrated to </w:t>
      </w:r>
      <w:r w:rsidR="00D707D4" w:rsidRPr="0063575D">
        <w:rPr>
          <w:rFonts w:cs="Times New Roman"/>
        </w:rPr>
        <w:t xml:space="preserve">with </w:t>
      </w:r>
      <w:r w:rsidR="00D707D4">
        <w:rPr>
          <w:rFonts w:cs="Times New Roman"/>
          <w:sz w:val="20"/>
          <w:szCs w:val="20"/>
        </w:rPr>
        <w:t>Soe Pyae/Dr.Zhao Lu (SERIS</w:t>
      </w:r>
      <w:r w:rsidR="00D707D4" w:rsidRPr="0063575D">
        <w:rPr>
          <w:rFonts w:cs="Times New Roman"/>
          <w:sz w:val="20"/>
          <w:szCs w:val="20"/>
        </w:rPr>
        <w:t>)</w:t>
      </w:r>
      <w:r w:rsidR="00D707D4">
        <w:rPr>
          <w:rFonts w:cs="Times New Roman"/>
          <w:sz w:val="20"/>
          <w:szCs w:val="20"/>
        </w:rPr>
        <w:t xml:space="preserve"> </w:t>
      </w:r>
      <w:r w:rsidRPr="0063575D">
        <w:rPr>
          <w:rFonts w:cs="Times New Roman"/>
          <w:sz w:val="20"/>
          <w:szCs w:val="20"/>
        </w:rPr>
        <w:t>to determine</w:t>
      </w:r>
      <w:r w:rsidR="00D707D4">
        <w:rPr>
          <w:rFonts w:cs="Times New Roman"/>
          <w:sz w:val="20"/>
          <w:szCs w:val="20"/>
        </w:rPr>
        <w:t xml:space="preserve"> </w:t>
      </w:r>
      <w:r w:rsidR="007C62CC">
        <w:rPr>
          <w:rFonts w:cs="Times New Roman"/>
          <w:sz w:val="20"/>
          <w:szCs w:val="20"/>
        </w:rPr>
        <w:t xml:space="preserve">the acceptability </w:t>
      </w:r>
      <w:r w:rsidR="00486B14">
        <w:rPr>
          <w:rFonts w:cs="Times New Roman"/>
          <w:sz w:val="20"/>
          <w:szCs w:val="20"/>
        </w:rPr>
        <w:t>of screen layouts</w:t>
      </w:r>
      <w:r w:rsidR="003036B0" w:rsidRPr="0063575D">
        <w:rPr>
          <w:rFonts w:cs="Times New Roman"/>
          <w:sz w:val="20"/>
          <w:szCs w:val="20"/>
        </w:rPr>
        <w:t xml:space="preserve">, report formats </w:t>
      </w:r>
      <w:r w:rsidR="00F452CD" w:rsidRPr="0063575D">
        <w:rPr>
          <w:rFonts w:cs="Times New Roman"/>
          <w:sz w:val="20"/>
          <w:szCs w:val="20"/>
        </w:rPr>
        <w:t>and methods of operation ( menu</w:t>
      </w:r>
      <w:r w:rsidR="003036B0" w:rsidRPr="0063575D">
        <w:rPr>
          <w:rFonts w:cs="Times New Roman"/>
          <w:sz w:val="20"/>
          <w:szCs w:val="20"/>
        </w:rPr>
        <w:t>, function keys ,</w:t>
      </w:r>
      <w:r w:rsidR="00E82668" w:rsidRPr="0063575D">
        <w:rPr>
          <w:rFonts w:cs="Times New Roman"/>
          <w:sz w:val="20"/>
          <w:szCs w:val="20"/>
        </w:rPr>
        <w:t>etc.</w:t>
      </w:r>
      <w:r w:rsidR="003036B0" w:rsidRPr="0063575D">
        <w:rPr>
          <w:rFonts w:cs="Times New Roman"/>
          <w:sz w:val="20"/>
          <w:szCs w:val="20"/>
        </w:rPr>
        <w:t xml:space="preserve">). </w:t>
      </w:r>
      <w:r w:rsidR="00D707D4">
        <w:rPr>
          <w:rFonts w:cs="Times New Roman"/>
          <w:sz w:val="20"/>
          <w:szCs w:val="20"/>
        </w:rPr>
        <w:t xml:space="preserve"> </w:t>
      </w:r>
      <w:r w:rsidR="003036B0" w:rsidRPr="0063575D">
        <w:rPr>
          <w:rFonts w:cs="Times New Roman"/>
          <w:sz w:val="20"/>
          <w:szCs w:val="20"/>
        </w:rPr>
        <w:t>As a result of each prototype demonstration, agreed changes will be made. The final/agreed prototype represents the full detailed requirements for the software to be deployed.</w:t>
      </w:r>
    </w:p>
    <w:p w:rsidR="00A91028" w:rsidRPr="0063575D" w:rsidRDefault="00A91028" w:rsidP="0046338D">
      <w:pPr>
        <w:ind w:left="1095"/>
        <w:rPr>
          <w:rFonts w:cs="Times New Roman"/>
        </w:rPr>
      </w:pPr>
    </w:p>
    <w:p w:rsidR="003036B0" w:rsidRPr="0063575D" w:rsidRDefault="00A91028" w:rsidP="0046338D">
      <w:pPr>
        <w:ind w:left="1080"/>
        <w:rPr>
          <w:rFonts w:cs="Times New Roman"/>
        </w:rPr>
      </w:pPr>
      <w:r w:rsidRPr="0063575D">
        <w:rPr>
          <w:rFonts w:cs="Times New Roman"/>
        </w:rPr>
        <w:t xml:space="preserve">9.2 </w:t>
      </w:r>
      <w:r w:rsidR="009771F1" w:rsidRPr="0063575D">
        <w:rPr>
          <w:rFonts w:cs="Times New Roman"/>
        </w:rPr>
        <w:t>System Specification</w:t>
      </w:r>
    </w:p>
    <w:p w:rsidR="009771F1" w:rsidRPr="0063575D" w:rsidRDefault="009771F1" w:rsidP="0046338D">
      <w:pPr>
        <w:ind w:left="1095"/>
        <w:rPr>
          <w:rFonts w:cs="Times New Roman"/>
        </w:rPr>
      </w:pPr>
    </w:p>
    <w:p w:rsidR="00A8158C" w:rsidRPr="0063575D" w:rsidRDefault="00E83D67" w:rsidP="0046338D">
      <w:pPr>
        <w:ind w:left="1095"/>
        <w:rPr>
          <w:rFonts w:cs="Times New Roman"/>
          <w:sz w:val="20"/>
          <w:szCs w:val="20"/>
        </w:rPr>
      </w:pPr>
      <w:r>
        <w:rPr>
          <w:rFonts w:cs="Times New Roman"/>
          <w:sz w:val="20"/>
          <w:szCs w:val="20"/>
        </w:rPr>
        <w:t xml:space="preserve">Soe Pyae/Dr.Zhao Lu (SERIS) </w:t>
      </w:r>
      <w:r w:rsidR="009771F1" w:rsidRPr="0063575D">
        <w:rPr>
          <w:rFonts w:cs="Times New Roman"/>
          <w:sz w:val="20"/>
          <w:szCs w:val="20"/>
        </w:rPr>
        <w:t>will be issued with the 2</w:t>
      </w:r>
      <w:r w:rsidR="009771F1" w:rsidRPr="0063575D">
        <w:rPr>
          <w:rFonts w:cs="Times New Roman"/>
          <w:sz w:val="20"/>
          <w:szCs w:val="20"/>
          <w:vertAlign w:val="superscript"/>
        </w:rPr>
        <w:t>nd</w:t>
      </w:r>
      <w:r w:rsidR="007C62CC">
        <w:rPr>
          <w:rFonts w:cs="Times New Roman"/>
          <w:sz w:val="20"/>
          <w:szCs w:val="20"/>
        </w:rPr>
        <w:t xml:space="preserve"> draft of the document.</w:t>
      </w:r>
      <w:r w:rsidR="00175ECA">
        <w:rPr>
          <w:rFonts w:cs="Times New Roman"/>
          <w:sz w:val="20"/>
          <w:szCs w:val="20"/>
        </w:rPr>
        <w:t xml:space="preserve"> M</w:t>
      </w:r>
      <w:r w:rsidR="009771F1" w:rsidRPr="0063575D">
        <w:rPr>
          <w:rFonts w:cs="Times New Roman"/>
          <w:sz w:val="20"/>
          <w:szCs w:val="20"/>
        </w:rPr>
        <w:t xml:space="preserve">eeting will be held with </w:t>
      </w:r>
      <w:r>
        <w:rPr>
          <w:rFonts w:cs="Times New Roman"/>
          <w:sz w:val="20"/>
          <w:szCs w:val="20"/>
        </w:rPr>
        <w:t xml:space="preserve">Soe Pyae/Dr.Zhao Lu (SERIS) </w:t>
      </w:r>
      <w:r w:rsidR="009771F1" w:rsidRPr="0063575D">
        <w:rPr>
          <w:rFonts w:cs="Times New Roman"/>
          <w:sz w:val="20"/>
          <w:szCs w:val="20"/>
        </w:rPr>
        <w:t xml:space="preserve">to explain the document and determine any required changes. </w:t>
      </w:r>
    </w:p>
    <w:p w:rsidR="00A8158C" w:rsidRPr="0063575D" w:rsidRDefault="00A8158C" w:rsidP="0046338D">
      <w:pPr>
        <w:ind w:left="1095"/>
        <w:rPr>
          <w:rFonts w:cs="Times New Roman"/>
          <w:sz w:val="20"/>
          <w:szCs w:val="20"/>
        </w:rPr>
      </w:pPr>
    </w:p>
    <w:p w:rsidR="009771F1" w:rsidRPr="0063575D" w:rsidRDefault="009771F1" w:rsidP="0046338D">
      <w:pPr>
        <w:ind w:left="1095"/>
        <w:rPr>
          <w:rFonts w:cs="Times New Roman"/>
          <w:sz w:val="20"/>
          <w:szCs w:val="20"/>
        </w:rPr>
      </w:pPr>
      <w:r w:rsidRPr="0063575D">
        <w:rPr>
          <w:rFonts w:cs="Times New Roman"/>
          <w:sz w:val="20"/>
          <w:szCs w:val="20"/>
        </w:rPr>
        <w:t xml:space="preserve">A final version of the document will be </w:t>
      </w:r>
      <w:r w:rsidR="00E4337B" w:rsidRPr="0063575D">
        <w:rPr>
          <w:rFonts w:cs="Times New Roman"/>
          <w:sz w:val="20"/>
          <w:szCs w:val="20"/>
        </w:rPr>
        <w:t>issued incorpora</w:t>
      </w:r>
      <w:r w:rsidRPr="0063575D">
        <w:rPr>
          <w:rFonts w:cs="Times New Roman"/>
          <w:sz w:val="20"/>
          <w:szCs w:val="20"/>
        </w:rPr>
        <w:t>ting these changes.</w:t>
      </w:r>
      <w:r w:rsidR="00C246DD">
        <w:rPr>
          <w:rFonts w:cs="Times New Roman"/>
          <w:sz w:val="20"/>
          <w:szCs w:val="20"/>
        </w:rPr>
        <w:t xml:space="preserve"> </w:t>
      </w:r>
      <w:r w:rsidRPr="0063575D">
        <w:rPr>
          <w:rFonts w:cs="Times New Roman"/>
          <w:sz w:val="20"/>
          <w:szCs w:val="20"/>
        </w:rPr>
        <w:t xml:space="preserve">To signify final </w:t>
      </w:r>
      <w:r w:rsidR="00A8158C" w:rsidRPr="0063575D">
        <w:rPr>
          <w:rFonts w:cs="Times New Roman"/>
          <w:sz w:val="20"/>
          <w:szCs w:val="20"/>
        </w:rPr>
        <w:tab/>
      </w:r>
      <w:r w:rsidRPr="0063575D">
        <w:rPr>
          <w:rFonts w:cs="Times New Roman"/>
          <w:sz w:val="20"/>
          <w:szCs w:val="20"/>
        </w:rPr>
        <w:t xml:space="preserve">acceptance, </w:t>
      </w:r>
      <w:r w:rsidR="00E83D67">
        <w:rPr>
          <w:rFonts w:cs="Times New Roman"/>
          <w:sz w:val="20"/>
          <w:szCs w:val="20"/>
        </w:rPr>
        <w:t xml:space="preserve">Soe Pyae/Dr.Zhao Lu (SERIS) </w:t>
      </w:r>
      <w:r w:rsidRPr="0063575D">
        <w:rPr>
          <w:rFonts w:cs="Times New Roman"/>
          <w:sz w:val="20"/>
          <w:szCs w:val="20"/>
        </w:rPr>
        <w:t>to sign in the space provided at the front of the document.</w:t>
      </w:r>
      <w:r w:rsidR="00C246DD">
        <w:rPr>
          <w:rFonts w:cs="Times New Roman"/>
          <w:sz w:val="20"/>
          <w:szCs w:val="20"/>
        </w:rPr>
        <w:t xml:space="preserve"> </w:t>
      </w:r>
      <w:r w:rsidRPr="0063575D">
        <w:rPr>
          <w:rFonts w:cs="Times New Roman"/>
          <w:sz w:val="20"/>
          <w:szCs w:val="20"/>
        </w:rPr>
        <w:t xml:space="preserve">After the system specification has been accepted </w:t>
      </w:r>
      <w:r w:rsidR="00E83D67">
        <w:rPr>
          <w:rFonts w:cs="Times New Roman"/>
          <w:sz w:val="20"/>
          <w:szCs w:val="20"/>
        </w:rPr>
        <w:t xml:space="preserve">Soe Pyae/Dr.Zhao Lu (SERIS), </w:t>
      </w:r>
      <w:r w:rsidRPr="0063575D">
        <w:rPr>
          <w:rFonts w:cs="Times New Roman"/>
          <w:sz w:val="20"/>
          <w:szCs w:val="20"/>
        </w:rPr>
        <w:t xml:space="preserve">any changes required to the detailed software requirement will need to be processed by the CHANGE </w:t>
      </w:r>
      <w:r w:rsidR="002936D1" w:rsidRPr="0063575D">
        <w:rPr>
          <w:rFonts w:cs="Times New Roman"/>
          <w:sz w:val="20"/>
          <w:szCs w:val="20"/>
        </w:rPr>
        <w:t xml:space="preserve">CONTROL procedure </w:t>
      </w:r>
      <w:r w:rsidRPr="0063575D">
        <w:rPr>
          <w:rFonts w:cs="Times New Roman"/>
          <w:sz w:val="20"/>
          <w:szCs w:val="20"/>
        </w:rPr>
        <w:t>described in section 10.1.</w:t>
      </w:r>
    </w:p>
    <w:p w:rsidR="00763C8C" w:rsidRPr="0063575D" w:rsidRDefault="00763C8C" w:rsidP="0046338D">
      <w:pPr>
        <w:ind w:left="1095"/>
        <w:rPr>
          <w:rFonts w:cs="Times New Roman"/>
          <w:sz w:val="20"/>
          <w:szCs w:val="20"/>
        </w:rPr>
      </w:pPr>
    </w:p>
    <w:p w:rsidR="00FA7027" w:rsidRPr="0063575D" w:rsidRDefault="00763C8C" w:rsidP="0046338D">
      <w:pPr>
        <w:ind w:left="1095"/>
        <w:rPr>
          <w:rFonts w:cs="Times New Roman"/>
          <w:sz w:val="20"/>
          <w:szCs w:val="20"/>
        </w:rPr>
      </w:pPr>
      <w:r w:rsidRPr="0063575D">
        <w:rPr>
          <w:rFonts w:cs="Times New Roman"/>
          <w:sz w:val="20"/>
          <w:szCs w:val="20"/>
        </w:rPr>
        <w:t xml:space="preserve">System software will be separated into several different </w:t>
      </w:r>
      <w:r w:rsidR="00B27F74" w:rsidRPr="0063575D">
        <w:rPr>
          <w:rFonts w:cs="Times New Roman"/>
          <w:sz w:val="20"/>
          <w:szCs w:val="20"/>
        </w:rPr>
        <w:t>modules and</w:t>
      </w:r>
      <w:r w:rsidR="00B64B49">
        <w:rPr>
          <w:rFonts w:cs="Times New Roman"/>
          <w:sz w:val="20"/>
          <w:szCs w:val="20"/>
        </w:rPr>
        <w:t xml:space="preserve"> </w:t>
      </w:r>
      <w:r w:rsidR="00BC49BA" w:rsidRPr="0063575D">
        <w:rPr>
          <w:rFonts w:cs="Times New Roman"/>
          <w:sz w:val="20"/>
          <w:szCs w:val="20"/>
        </w:rPr>
        <w:t>relevant</w:t>
      </w:r>
      <w:r w:rsidR="007C62CC">
        <w:rPr>
          <w:rFonts w:cs="Times New Roman"/>
          <w:sz w:val="20"/>
          <w:szCs w:val="20"/>
        </w:rPr>
        <w:t xml:space="preserve"> specifications </w:t>
      </w:r>
      <w:r w:rsidRPr="0063575D">
        <w:rPr>
          <w:rFonts w:cs="Times New Roman"/>
          <w:sz w:val="20"/>
          <w:szCs w:val="20"/>
        </w:rPr>
        <w:t>will be filled into</w:t>
      </w:r>
      <w:r w:rsidR="00B64B49">
        <w:rPr>
          <w:rFonts w:cs="Times New Roman"/>
          <w:sz w:val="20"/>
          <w:szCs w:val="20"/>
        </w:rPr>
        <w:t xml:space="preserve"> </w:t>
      </w:r>
      <w:r w:rsidRPr="0063575D">
        <w:rPr>
          <w:rFonts w:cs="Times New Roman"/>
          <w:b/>
          <w:i/>
          <w:sz w:val="20"/>
          <w:szCs w:val="20"/>
        </w:rPr>
        <w:t>SWMODxx_MRS.xls</w:t>
      </w:r>
      <w:r w:rsidR="00E31BBF">
        <w:rPr>
          <w:rFonts w:cs="Times New Roman"/>
          <w:b/>
          <w:i/>
          <w:sz w:val="20"/>
          <w:szCs w:val="20"/>
        </w:rPr>
        <w:t xml:space="preserve">m </w:t>
      </w:r>
      <w:r w:rsidR="007C62CC">
        <w:rPr>
          <w:rFonts w:cs="Times New Roman"/>
          <w:sz w:val="20"/>
          <w:szCs w:val="20"/>
        </w:rPr>
        <w:t xml:space="preserve">which </w:t>
      </w:r>
      <w:r w:rsidR="00C84400" w:rsidRPr="0063575D">
        <w:rPr>
          <w:rFonts w:cs="Times New Roman"/>
          <w:sz w:val="20"/>
          <w:szCs w:val="20"/>
        </w:rPr>
        <w:t xml:space="preserve">is </w:t>
      </w:r>
      <w:r w:rsidRPr="0063575D">
        <w:rPr>
          <w:rFonts w:cs="Times New Roman"/>
          <w:sz w:val="20"/>
          <w:szCs w:val="20"/>
        </w:rPr>
        <w:t xml:space="preserve">available </w:t>
      </w:r>
      <w:r w:rsidR="00B27F74" w:rsidRPr="0063575D">
        <w:rPr>
          <w:rFonts w:cs="Times New Roman"/>
          <w:sz w:val="20"/>
          <w:szCs w:val="20"/>
        </w:rPr>
        <w:t xml:space="preserve">at </w:t>
      </w:r>
      <w:r w:rsidR="00EA2E57" w:rsidRPr="00EA2E57">
        <w:rPr>
          <w:rFonts w:cs="Times New Roman"/>
          <w:b/>
          <w:bCs/>
          <w:i/>
          <w:color w:val="000000"/>
          <w:sz w:val="20"/>
          <w:szCs w:val="20"/>
        </w:rPr>
        <w:t>SE25PT7SERIS/SERIS</w:t>
      </w:r>
      <w:r w:rsidR="00C4525B" w:rsidRPr="00EA2E57">
        <w:rPr>
          <w:rFonts w:cs="Times New Roman"/>
          <w:b/>
          <w:i/>
          <w:sz w:val="20"/>
          <w:szCs w:val="20"/>
        </w:rPr>
        <w:t>/MGMT</w:t>
      </w:r>
      <w:r w:rsidR="00A3390E" w:rsidRPr="00EA2E57">
        <w:rPr>
          <w:rFonts w:cs="Times New Roman"/>
          <w:b/>
          <w:i/>
          <w:sz w:val="20"/>
          <w:szCs w:val="20"/>
        </w:rPr>
        <w:t>/QUALITY/</w:t>
      </w:r>
      <w:r w:rsidR="00B27F74" w:rsidRPr="00EA2E57">
        <w:rPr>
          <w:rFonts w:cs="Times New Roman"/>
          <w:b/>
          <w:i/>
          <w:sz w:val="20"/>
          <w:szCs w:val="20"/>
        </w:rPr>
        <w:t>FORMS</w:t>
      </w:r>
      <w:r w:rsidR="00B27F74" w:rsidRPr="0063575D">
        <w:rPr>
          <w:rFonts w:cs="Times New Roman"/>
          <w:sz w:val="20"/>
          <w:szCs w:val="20"/>
        </w:rPr>
        <w:t>.</w:t>
      </w:r>
    </w:p>
    <w:p w:rsidR="0053085A" w:rsidRPr="0063575D" w:rsidRDefault="0053085A" w:rsidP="0046338D">
      <w:pPr>
        <w:ind w:left="1095"/>
        <w:rPr>
          <w:rFonts w:cs="Times New Roman"/>
        </w:rPr>
      </w:pPr>
    </w:p>
    <w:p w:rsidR="000D1FDB" w:rsidRPr="0063575D" w:rsidRDefault="00A91028" w:rsidP="0046338D">
      <w:pPr>
        <w:ind w:left="720"/>
        <w:rPr>
          <w:rFonts w:cs="Times New Roman"/>
        </w:rPr>
      </w:pPr>
      <w:r w:rsidRPr="0063575D">
        <w:rPr>
          <w:rFonts w:cs="Times New Roman"/>
        </w:rPr>
        <w:t xml:space="preserve">     9.3</w:t>
      </w:r>
      <w:r w:rsidR="00EA2E57">
        <w:rPr>
          <w:rFonts w:cs="Times New Roman"/>
        </w:rPr>
        <w:t xml:space="preserve"> </w:t>
      </w:r>
      <w:r w:rsidR="000D1FDB" w:rsidRPr="0063575D">
        <w:rPr>
          <w:rFonts w:cs="Times New Roman"/>
        </w:rPr>
        <w:t>Acceptance Test Plan</w:t>
      </w:r>
    </w:p>
    <w:p w:rsidR="000D1FDB" w:rsidRPr="0063575D" w:rsidRDefault="000D1FDB" w:rsidP="0046338D">
      <w:pPr>
        <w:ind w:left="720"/>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0D1FDB" w:rsidRPr="0063575D" w:rsidRDefault="000D1FDB" w:rsidP="0046338D">
      <w:pPr>
        <w:ind w:left="720"/>
        <w:rPr>
          <w:rFonts w:cs="Times New Roman"/>
        </w:rPr>
      </w:pPr>
    </w:p>
    <w:p w:rsidR="00BC27AF" w:rsidRPr="0063575D" w:rsidRDefault="00A91028" w:rsidP="0046338D">
      <w:pPr>
        <w:ind w:left="720"/>
        <w:rPr>
          <w:rFonts w:cs="Times New Roman"/>
        </w:rPr>
      </w:pPr>
      <w:r w:rsidRPr="0063575D">
        <w:rPr>
          <w:rFonts w:cs="Times New Roman"/>
        </w:rPr>
        <w:t xml:space="preserve">     9.4</w:t>
      </w:r>
      <w:r w:rsidR="00EA2E57">
        <w:rPr>
          <w:rFonts w:cs="Times New Roman"/>
        </w:rPr>
        <w:t xml:space="preserve"> </w:t>
      </w:r>
      <w:r w:rsidR="000D1FDB" w:rsidRPr="0063575D">
        <w:rPr>
          <w:rFonts w:cs="Times New Roman"/>
        </w:rPr>
        <w:t>User’s Manual</w:t>
      </w:r>
    </w:p>
    <w:p w:rsidR="000D1FDB" w:rsidRPr="0063575D" w:rsidRDefault="000D1FDB" w:rsidP="0046338D">
      <w:pPr>
        <w:ind w:left="1095"/>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81490E" w:rsidRPr="0063575D" w:rsidRDefault="0081490E" w:rsidP="0046338D">
      <w:pPr>
        <w:rPr>
          <w:rFonts w:cs="Times New Roman"/>
        </w:rPr>
      </w:pPr>
    </w:p>
    <w:p w:rsidR="000D1FDB" w:rsidRPr="0063575D" w:rsidRDefault="00BC27AF" w:rsidP="00BC27AF">
      <w:pPr>
        <w:ind w:left="720"/>
        <w:jc w:val="both"/>
        <w:rPr>
          <w:rFonts w:cs="Times New Roman"/>
        </w:rPr>
      </w:pPr>
      <w:r>
        <w:rPr>
          <w:rFonts w:cs="Times New Roman"/>
        </w:rPr>
        <w:t xml:space="preserve">    </w:t>
      </w:r>
      <w:r w:rsidR="00A91028" w:rsidRPr="0063575D">
        <w:rPr>
          <w:rFonts w:cs="Times New Roman"/>
        </w:rPr>
        <w:t>9.5</w:t>
      </w:r>
      <w:r w:rsidR="00EA2E57">
        <w:rPr>
          <w:rFonts w:cs="Times New Roman"/>
        </w:rPr>
        <w:t xml:space="preserve"> </w:t>
      </w:r>
      <w:r w:rsidR="0081490E" w:rsidRPr="0063575D">
        <w:rPr>
          <w:rFonts w:cs="Times New Roman"/>
        </w:rPr>
        <w:t>Acceptanc</w:t>
      </w:r>
      <w:r w:rsidR="00883D62" w:rsidRPr="0063575D">
        <w:rPr>
          <w:rFonts w:cs="Times New Roman"/>
        </w:rPr>
        <w:t>e</w:t>
      </w:r>
      <w:r w:rsidR="0081490E" w:rsidRPr="0063575D">
        <w:rPr>
          <w:rFonts w:cs="Times New Roman"/>
        </w:rPr>
        <w:t xml:space="preserve"> of the Software</w:t>
      </w:r>
    </w:p>
    <w:p w:rsidR="0081490E" w:rsidRPr="0063575D" w:rsidRDefault="0081490E" w:rsidP="00BC27AF">
      <w:pPr>
        <w:jc w:val="both"/>
        <w:rPr>
          <w:rFonts w:cs="Times New Roman"/>
        </w:rPr>
      </w:pPr>
    </w:p>
    <w:p w:rsidR="0081490E" w:rsidRPr="0063575D" w:rsidRDefault="00BC27AF" w:rsidP="00BC27AF">
      <w:pPr>
        <w:rPr>
          <w:rFonts w:cs="Times New Roman"/>
          <w:sz w:val="20"/>
          <w:szCs w:val="20"/>
        </w:rPr>
      </w:pPr>
      <w:r>
        <w:rPr>
          <w:rFonts w:cs="Times New Roman"/>
        </w:rPr>
        <w:tab/>
      </w:r>
      <w:r>
        <w:rPr>
          <w:rFonts w:cs="Times New Roman"/>
        </w:rPr>
        <w:tab/>
      </w:r>
      <w:r w:rsidR="0081490E" w:rsidRPr="0063575D">
        <w:rPr>
          <w:rFonts w:cs="Times New Roman"/>
        </w:rPr>
        <w:t xml:space="preserve">The project will liaise with </w:t>
      </w:r>
      <w:r w:rsidR="00F34E63">
        <w:rPr>
          <w:rFonts w:cs="Times New Roman"/>
          <w:sz w:val="20"/>
          <w:szCs w:val="20"/>
        </w:rPr>
        <w:t xml:space="preserve">Soe Pyae/Dr.Zhao Lu (SERIS) </w:t>
      </w:r>
      <w:r w:rsidR="0081490E" w:rsidRPr="0063575D">
        <w:rPr>
          <w:rFonts w:cs="Times New Roman"/>
          <w:sz w:val="20"/>
          <w:szCs w:val="20"/>
        </w:rPr>
        <w:t xml:space="preserve">to determine an agreed approach to </w:t>
      </w:r>
      <w:r>
        <w:rPr>
          <w:rFonts w:cs="Times New Roman"/>
          <w:sz w:val="20"/>
          <w:szCs w:val="20"/>
        </w:rPr>
        <w:tab/>
      </w:r>
      <w:r>
        <w:rPr>
          <w:rFonts w:cs="Times New Roman"/>
          <w:sz w:val="20"/>
          <w:szCs w:val="20"/>
        </w:rPr>
        <w:tab/>
      </w:r>
      <w:r w:rsidR="0081490E" w:rsidRPr="0063575D">
        <w:rPr>
          <w:rFonts w:cs="Times New Roman"/>
          <w:sz w:val="20"/>
          <w:szCs w:val="20"/>
        </w:rPr>
        <w:t>demonstrating</w:t>
      </w:r>
      <w:r w:rsidR="00CE02F6" w:rsidRPr="0063575D">
        <w:rPr>
          <w:rFonts w:cs="Times New Roman"/>
          <w:sz w:val="20"/>
          <w:szCs w:val="20"/>
        </w:rPr>
        <w:t xml:space="preserve"> the acceptability of the software.</w:t>
      </w:r>
      <w:r w:rsidR="007B4181">
        <w:rPr>
          <w:rFonts w:cs="Times New Roman"/>
          <w:sz w:val="20"/>
          <w:szCs w:val="20"/>
        </w:rPr>
        <w:t xml:space="preserve"> </w:t>
      </w:r>
      <w:r w:rsidR="00CE02F6" w:rsidRPr="0063575D">
        <w:rPr>
          <w:rFonts w:cs="Times New Roman"/>
          <w:sz w:val="20"/>
          <w:szCs w:val="20"/>
        </w:rPr>
        <w:t xml:space="preserve">The agreed strategy </w:t>
      </w:r>
      <w:r w:rsidR="007547EC">
        <w:rPr>
          <w:rFonts w:cs="Times New Roman"/>
          <w:sz w:val="20"/>
          <w:szCs w:val="20"/>
        </w:rPr>
        <w:t xml:space="preserve">will </w:t>
      </w:r>
      <w:r w:rsidR="00CE02F6" w:rsidRPr="0063575D">
        <w:rPr>
          <w:rFonts w:cs="Times New Roman"/>
          <w:sz w:val="20"/>
          <w:szCs w:val="20"/>
        </w:rPr>
        <w:t xml:space="preserve">be documented in an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 xml:space="preserve">Acceptance Test Plan which will include detailed descriptions of the acceptance tests to be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performed.</w:t>
      </w:r>
      <w:r>
        <w:rPr>
          <w:rFonts w:cs="Times New Roman"/>
          <w:sz w:val="20"/>
          <w:szCs w:val="20"/>
        </w:rPr>
        <w:t xml:space="preserve"> </w:t>
      </w:r>
      <w:r w:rsidR="00B27F74" w:rsidRPr="0063575D">
        <w:rPr>
          <w:rFonts w:cs="Times New Roman"/>
          <w:sz w:val="20"/>
          <w:szCs w:val="20"/>
        </w:rPr>
        <w:t>These tests</w:t>
      </w:r>
      <w:r w:rsidR="00CE02F6" w:rsidRPr="0063575D">
        <w:rPr>
          <w:rFonts w:cs="Times New Roman"/>
          <w:sz w:val="20"/>
          <w:szCs w:val="20"/>
        </w:rPr>
        <w:t xml:space="preserve"> will be performed and presented for analysis by</w:t>
      </w:r>
      <w:r w:rsidR="00F34E63" w:rsidRPr="00F34E63">
        <w:rPr>
          <w:rFonts w:cs="Times New Roman"/>
          <w:sz w:val="20"/>
          <w:szCs w:val="20"/>
        </w:rPr>
        <w:t xml:space="preserve"> </w:t>
      </w:r>
      <w:r w:rsidR="00F34E63">
        <w:rPr>
          <w:rFonts w:cs="Times New Roman"/>
          <w:sz w:val="20"/>
          <w:szCs w:val="20"/>
        </w:rPr>
        <w:t xml:space="preserve">Soe Pyae/Dr.Zhao Lu </w:t>
      </w:r>
      <w:r>
        <w:rPr>
          <w:rFonts w:cs="Times New Roman"/>
          <w:sz w:val="20"/>
          <w:szCs w:val="20"/>
        </w:rPr>
        <w:tab/>
      </w:r>
      <w:r>
        <w:rPr>
          <w:rFonts w:cs="Times New Roman"/>
          <w:sz w:val="20"/>
          <w:szCs w:val="20"/>
        </w:rPr>
        <w:tab/>
      </w:r>
      <w:r>
        <w:rPr>
          <w:rFonts w:cs="Times New Roman"/>
          <w:sz w:val="20"/>
          <w:szCs w:val="20"/>
        </w:rPr>
        <w:tab/>
      </w:r>
      <w:r w:rsidR="00F34E63">
        <w:rPr>
          <w:rFonts w:cs="Times New Roman"/>
          <w:sz w:val="20"/>
          <w:szCs w:val="20"/>
        </w:rPr>
        <w:t>(SERIS)</w:t>
      </w:r>
      <w:r w:rsidR="00B27F74" w:rsidRPr="0063575D">
        <w:rPr>
          <w:rFonts w:cs="Times New Roman"/>
          <w:sz w:val="20"/>
          <w:szCs w:val="20"/>
        </w:rPr>
        <w:t>. When</w:t>
      </w:r>
      <w:r w:rsidR="00F34E63">
        <w:rPr>
          <w:rFonts w:cs="Times New Roman"/>
          <w:sz w:val="20"/>
          <w:szCs w:val="20"/>
        </w:rPr>
        <w:t xml:space="preserve"> the agreed criteria are</w:t>
      </w:r>
      <w:r w:rsidR="00CE02F6" w:rsidRPr="0063575D">
        <w:rPr>
          <w:rFonts w:cs="Times New Roman"/>
          <w:sz w:val="20"/>
          <w:szCs w:val="20"/>
        </w:rPr>
        <w:t xml:space="preserve"> </w:t>
      </w:r>
      <w:r w:rsidR="00B27F74" w:rsidRPr="0063575D">
        <w:rPr>
          <w:rFonts w:cs="Times New Roman"/>
          <w:sz w:val="20"/>
          <w:szCs w:val="20"/>
        </w:rPr>
        <w:t>met,</w:t>
      </w:r>
      <w:r w:rsidR="00CE02F6" w:rsidRPr="0063575D">
        <w:rPr>
          <w:rFonts w:cs="Times New Roman"/>
          <w:sz w:val="20"/>
          <w:szCs w:val="20"/>
        </w:rPr>
        <w:t xml:space="preserve"> </w:t>
      </w:r>
      <w:r w:rsidR="00F34E63">
        <w:rPr>
          <w:rFonts w:cs="Times New Roman"/>
          <w:sz w:val="20"/>
          <w:szCs w:val="20"/>
        </w:rPr>
        <w:t xml:space="preserve">Soe Pyae/Dr.Zhao Lu (SERIS) </w:t>
      </w:r>
      <w:r w:rsidR="00CE02F6" w:rsidRPr="0063575D">
        <w:rPr>
          <w:rFonts w:cs="Times New Roman"/>
          <w:sz w:val="20"/>
          <w:szCs w:val="20"/>
        </w:rPr>
        <w:t xml:space="preserve">will be invited to accept the </w:t>
      </w:r>
      <w:r>
        <w:rPr>
          <w:rFonts w:cs="Times New Roman"/>
          <w:sz w:val="20"/>
          <w:szCs w:val="20"/>
        </w:rPr>
        <w:tab/>
      </w:r>
      <w:r>
        <w:rPr>
          <w:rFonts w:cs="Times New Roman"/>
          <w:sz w:val="20"/>
          <w:szCs w:val="20"/>
        </w:rPr>
        <w:tab/>
      </w:r>
      <w:r w:rsidR="00CE02F6" w:rsidRPr="0063575D">
        <w:rPr>
          <w:rFonts w:cs="Times New Roman"/>
          <w:sz w:val="20"/>
          <w:szCs w:val="20"/>
        </w:rPr>
        <w:t>software.</w:t>
      </w:r>
      <w:r w:rsidR="007B4181">
        <w:rPr>
          <w:rFonts w:cs="Times New Roman"/>
          <w:sz w:val="20"/>
          <w:szCs w:val="20"/>
        </w:rPr>
        <w:t xml:space="preserve"> </w:t>
      </w:r>
      <w:r w:rsidR="00CE02F6" w:rsidRPr="0063575D">
        <w:rPr>
          <w:rFonts w:cs="Times New Roman"/>
          <w:sz w:val="20"/>
          <w:szCs w:val="20"/>
        </w:rPr>
        <w:t xml:space="preserve">This will be formally achieved </w:t>
      </w:r>
      <w:r w:rsidR="00F34E63">
        <w:rPr>
          <w:rFonts w:cs="Times New Roman"/>
          <w:sz w:val="20"/>
          <w:szCs w:val="20"/>
        </w:rPr>
        <w:t xml:space="preserve">Soe Pyae/Dr.Zhao Lu (SERIS) </w:t>
      </w:r>
      <w:r w:rsidR="00CE02F6" w:rsidRPr="0063575D">
        <w:rPr>
          <w:rFonts w:cs="Times New Roman"/>
          <w:sz w:val="20"/>
          <w:szCs w:val="20"/>
        </w:rPr>
        <w:t xml:space="preserve">stating that the </w:t>
      </w:r>
      <w:r w:rsidR="000719C3" w:rsidRPr="0063575D">
        <w:rPr>
          <w:rFonts w:cs="Times New Roman"/>
          <w:sz w:val="20"/>
          <w:szCs w:val="20"/>
        </w:rPr>
        <w:t>s</w:t>
      </w:r>
      <w:r w:rsidR="00CE02F6" w:rsidRPr="0063575D">
        <w:rPr>
          <w:rFonts w:cs="Times New Roman"/>
          <w:sz w:val="20"/>
          <w:szCs w:val="20"/>
        </w:rPr>
        <w:t xml:space="preserve">ystem is </w:t>
      </w:r>
      <w:r w:rsidR="007B4181">
        <w:rPr>
          <w:rFonts w:cs="Times New Roman"/>
          <w:sz w:val="20"/>
          <w:szCs w:val="20"/>
        </w:rPr>
        <w:tab/>
      </w:r>
      <w:r w:rsidR="007B4181">
        <w:rPr>
          <w:rFonts w:cs="Times New Roman"/>
          <w:sz w:val="20"/>
          <w:szCs w:val="20"/>
        </w:rPr>
        <w:tab/>
        <w:t xml:space="preserve">acceptable in an internal </w:t>
      </w:r>
      <w:r w:rsidR="00877B97" w:rsidRPr="0063575D">
        <w:rPr>
          <w:rFonts w:cs="Times New Roman"/>
          <w:sz w:val="20"/>
          <w:szCs w:val="20"/>
        </w:rPr>
        <w:t xml:space="preserve">memorandum </w:t>
      </w:r>
      <w:r w:rsidR="00CE02F6" w:rsidRPr="007B4181">
        <w:rPr>
          <w:rFonts w:cs="Times New Roman"/>
          <w:sz w:val="20"/>
          <w:szCs w:val="20"/>
        </w:rPr>
        <w:t xml:space="preserve">to </w:t>
      </w:r>
      <w:r w:rsidR="00F34E63" w:rsidRPr="007B4181">
        <w:rPr>
          <w:sz w:val="20"/>
          <w:szCs w:val="20"/>
        </w:rPr>
        <w:t>Kaung Myat Bo</w:t>
      </w:r>
      <w:r w:rsidR="0016701E">
        <w:rPr>
          <w:sz w:val="16"/>
          <w:szCs w:val="16"/>
        </w:rPr>
        <w:t xml:space="preserve"> </w:t>
      </w:r>
      <w:r w:rsidR="00B27F74" w:rsidRPr="0063575D">
        <w:rPr>
          <w:rFonts w:cs="Times New Roman"/>
          <w:sz w:val="20"/>
          <w:szCs w:val="20"/>
        </w:rPr>
        <w:t>(</w:t>
      </w:r>
      <w:r w:rsidR="00CE02F6" w:rsidRPr="0063575D">
        <w:rPr>
          <w:rFonts w:cs="Times New Roman"/>
          <w:sz w:val="20"/>
          <w:szCs w:val="20"/>
        </w:rPr>
        <w:t>Project Manager).</w:t>
      </w:r>
    </w:p>
    <w:p w:rsidR="000719C3" w:rsidRPr="0063575D" w:rsidRDefault="000719C3" w:rsidP="00BF6704">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0719C3" w:rsidRPr="0063575D" w:rsidRDefault="000719C3" w:rsidP="0046338D">
      <w:pPr>
        <w:rPr>
          <w:rFonts w:cs="Times New Roman"/>
          <w:sz w:val="20"/>
          <w:szCs w:val="20"/>
        </w:rPr>
      </w:pPr>
    </w:p>
    <w:p w:rsidR="00BA3D3B" w:rsidRDefault="00BA3D3B" w:rsidP="0046338D">
      <w:pPr>
        <w:rPr>
          <w:rFonts w:cs="Times New Roman"/>
          <w:sz w:val="20"/>
          <w:szCs w:val="20"/>
        </w:rPr>
      </w:pPr>
    </w:p>
    <w:p w:rsidR="00B4141F" w:rsidRDefault="00B4141F" w:rsidP="0046338D">
      <w:pPr>
        <w:rPr>
          <w:rFonts w:cs="Times New Roman"/>
          <w:sz w:val="20"/>
          <w:szCs w:val="20"/>
        </w:rPr>
      </w:pPr>
    </w:p>
    <w:p w:rsidR="00B4141F" w:rsidRDefault="00B4141F" w:rsidP="0046338D">
      <w:pPr>
        <w:rPr>
          <w:rFonts w:cs="Times New Roman"/>
          <w:sz w:val="20"/>
          <w:szCs w:val="20"/>
        </w:rPr>
      </w:pPr>
    </w:p>
    <w:p w:rsidR="00EE687E" w:rsidRDefault="00EE687E" w:rsidP="0046338D">
      <w:pPr>
        <w:rPr>
          <w:rFonts w:cs="Times New Roman"/>
          <w:sz w:val="20"/>
          <w:szCs w:val="20"/>
        </w:rPr>
      </w:pPr>
    </w:p>
    <w:p w:rsidR="0068141C" w:rsidRDefault="0068141C" w:rsidP="0046338D">
      <w:pPr>
        <w:rPr>
          <w:rFonts w:cs="Times New Roman"/>
          <w:sz w:val="20"/>
          <w:szCs w:val="20"/>
        </w:rPr>
      </w:pPr>
    </w:p>
    <w:p w:rsidR="0068141C" w:rsidRDefault="0068141C" w:rsidP="0046338D">
      <w:pPr>
        <w:rPr>
          <w:rFonts w:cs="Times New Roman"/>
          <w:sz w:val="20"/>
          <w:szCs w:val="20"/>
        </w:rPr>
      </w:pPr>
    </w:p>
    <w:p w:rsidR="004C1FAF" w:rsidRPr="0063575D" w:rsidRDefault="004C1FAF" w:rsidP="0046338D">
      <w:pPr>
        <w:rPr>
          <w:rFonts w:cs="Times New Roman"/>
          <w:sz w:val="20"/>
          <w:szCs w:val="20"/>
        </w:rPr>
      </w:pPr>
    </w:p>
    <w:p w:rsidR="000719C3" w:rsidRPr="0063575D" w:rsidRDefault="000719C3" w:rsidP="0046338D">
      <w:pPr>
        <w:numPr>
          <w:ilvl w:val="0"/>
          <w:numId w:val="28"/>
        </w:numPr>
        <w:rPr>
          <w:rFonts w:cs="Times New Roman"/>
          <w:b/>
        </w:rPr>
      </w:pPr>
      <w:r w:rsidRPr="0063575D">
        <w:rPr>
          <w:rFonts w:cs="Times New Roman"/>
          <w:b/>
        </w:rPr>
        <w:lastRenderedPageBreak/>
        <w:t>CHANGE CONTROL</w:t>
      </w:r>
    </w:p>
    <w:p w:rsidR="001C4328" w:rsidRPr="0063575D" w:rsidRDefault="001C4328" w:rsidP="0046338D">
      <w:pPr>
        <w:rPr>
          <w:rFonts w:cs="Times New Roman"/>
          <w:b/>
        </w:rPr>
      </w:pPr>
    </w:p>
    <w:p w:rsidR="001C4328" w:rsidRPr="0063575D" w:rsidRDefault="001C4328" w:rsidP="0046338D">
      <w:pPr>
        <w:rPr>
          <w:rFonts w:cs="Times New Roman"/>
          <w:sz w:val="20"/>
          <w:szCs w:val="20"/>
        </w:rPr>
      </w:pPr>
      <w:r w:rsidRPr="0063575D">
        <w:rPr>
          <w:rFonts w:cs="Times New Roman"/>
          <w:b/>
        </w:rPr>
        <w:tab/>
      </w:r>
      <w:r w:rsidRPr="0063575D">
        <w:rPr>
          <w:rFonts w:cs="Times New Roman"/>
          <w:sz w:val="20"/>
          <w:szCs w:val="20"/>
        </w:rPr>
        <w:t xml:space="preserve">The procedure that will be used to </w:t>
      </w:r>
      <w:r w:rsidR="0016701E">
        <w:rPr>
          <w:rFonts w:cs="Times New Roman"/>
          <w:sz w:val="20"/>
          <w:szCs w:val="20"/>
        </w:rPr>
        <w:t>control changes to requirements</w:t>
      </w:r>
      <w:r w:rsidRPr="0063575D">
        <w:rPr>
          <w:rFonts w:cs="Times New Roman"/>
          <w:sz w:val="20"/>
          <w:szCs w:val="20"/>
        </w:rPr>
        <w:t xml:space="preserve">, </w:t>
      </w:r>
      <w:r w:rsidR="00632309">
        <w:rPr>
          <w:rFonts w:cs="Times New Roman"/>
          <w:sz w:val="20"/>
          <w:szCs w:val="20"/>
        </w:rPr>
        <w:t xml:space="preserve">project documents and software </w:t>
      </w:r>
      <w:r w:rsidRPr="0063575D">
        <w:rPr>
          <w:rFonts w:cs="Times New Roman"/>
          <w:sz w:val="20"/>
          <w:szCs w:val="20"/>
        </w:rPr>
        <w:t xml:space="preserve">are </w:t>
      </w:r>
      <w:r w:rsidR="00632309">
        <w:rPr>
          <w:rFonts w:cs="Times New Roman"/>
          <w:sz w:val="20"/>
          <w:szCs w:val="20"/>
        </w:rPr>
        <w:tab/>
      </w:r>
      <w:r w:rsidRPr="0063575D">
        <w:rPr>
          <w:rFonts w:cs="Times New Roman"/>
          <w:sz w:val="20"/>
          <w:szCs w:val="20"/>
        </w:rPr>
        <w:t>described in the following subsections.</w:t>
      </w:r>
    </w:p>
    <w:p w:rsidR="00817FD2" w:rsidRPr="0063575D" w:rsidRDefault="00817FD2" w:rsidP="0046338D">
      <w:pPr>
        <w:ind w:left="1440"/>
        <w:rPr>
          <w:rFonts w:cs="Times New Roman"/>
          <w:sz w:val="20"/>
          <w:szCs w:val="20"/>
        </w:rPr>
      </w:pPr>
    </w:p>
    <w:p w:rsidR="00817FD2" w:rsidRPr="0063575D" w:rsidRDefault="00817FD2" w:rsidP="0046338D">
      <w:pPr>
        <w:ind w:left="709"/>
        <w:rPr>
          <w:rFonts w:cs="Times New Roman"/>
          <w:sz w:val="20"/>
          <w:szCs w:val="20"/>
        </w:rPr>
      </w:pPr>
    </w:p>
    <w:p w:rsidR="00825C6C" w:rsidRPr="00A13F28" w:rsidRDefault="00064714" w:rsidP="0046338D">
      <w:pPr>
        <w:ind w:left="709"/>
        <w:rPr>
          <w:rFonts w:cs="Times New Roman"/>
        </w:rPr>
      </w:pPr>
      <w:r w:rsidRPr="00A13F28">
        <w:rPr>
          <w:rFonts w:cs="Times New Roman"/>
        </w:rPr>
        <w:t>10.1</w:t>
      </w:r>
      <w:r w:rsidRPr="00A13F28">
        <w:rPr>
          <w:rFonts w:cs="Times New Roman"/>
        </w:rPr>
        <w:tab/>
      </w:r>
      <w:r w:rsidR="00825C6C" w:rsidRPr="00A13F28">
        <w:rPr>
          <w:rFonts w:cs="Times New Roman"/>
        </w:rPr>
        <w:t>Control of Requirements</w:t>
      </w:r>
    </w:p>
    <w:p w:rsidR="00825C6C" w:rsidRPr="0063575D" w:rsidRDefault="00825C6C" w:rsidP="0046338D">
      <w:pPr>
        <w:ind w:left="1095"/>
        <w:rPr>
          <w:rFonts w:cs="Times New Roman"/>
          <w:sz w:val="20"/>
          <w:szCs w:val="20"/>
        </w:rPr>
      </w:pPr>
    </w:p>
    <w:p w:rsidR="00825C6C" w:rsidRPr="0063575D" w:rsidRDefault="00825C6C" w:rsidP="0046338D">
      <w:pPr>
        <w:ind w:left="1095"/>
        <w:rPr>
          <w:rFonts w:cs="Times New Roman"/>
          <w:sz w:val="20"/>
          <w:szCs w:val="20"/>
        </w:rPr>
      </w:pPr>
      <w:r w:rsidRPr="0063575D">
        <w:rPr>
          <w:rFonts w:cs="Times New Roman"/>
          <w:sz w:val="20"/>
          <w:szCs w:val="20"/>
        </w:rPr>
        <w:t>Change control procedures will only apply after the system specification has been signed off</w:t>
      </w:r>
      <w:r w:rsidR="0068141C">
        <w:rPr>
          <w:rFonts w:cs="Times New Roman"/>
          <w:sz w:val="20"/>
          <w:szCs w:val="20"/>
        </w:rPr>
        <w:t xml:space="preserve"> </w:t>
      </w:r>
      <w:r w:rsidRPr="0063575D">
        <w:rPr>
          <w:rFonts w:cs="Times New Roman"/>
          <w:sz w:val="20"/>
          <w:szCs w:val="20"/>
        </w:rPr>
        <w:t xml:space="preserve"> </w:t>
      </w:r>
      <w:r w:rsidR="00096616">
        <w:rPr>
          <w:rFonts w:cs="Times New Roman"/>
          <w:sz w:val="20"/>
          <w:szCs w:val="20"/>
        </w:rPr>
        <w:t xml:space="preserve"> </w:t>
      </w:r>
      <w:r w:rsidRPr="0063575D">
        <w:rPr>
          <w:rFonts w:cs="Times New Roman"/>
          <w:sz w:val="20"/>
          <w:szCs w:val="20"/>
        </w:rPr>
        <w:t>by</w:t>
      </w:r>
      <w:r w:rsidR="0016701E" w:rsidRPr="0016701E">
        <w:rPr>
          <w:rFonts w:cs="Times New Roman"/>
          <w:sz w:val="20"/>
          <w:szCs w:val="20"/>
        </w:rPr>
        <w:t xml:space="preserve"> </w:t>
      </w:r>
      <w:r w:rsidR="0016701E">
        <w:rPr>
          <w:rFonts w:cs="Times New Roman"/>
          <w:sz w:val="20"/>
          <w:szCs w:val="20"/>
        </w:rPr>
        <w:t>Soe Pyae/Dr.Zhao Lu (SERIS)</w:t>
      </w:r>
      <w:r w:rsidR="00B27F74" w:rsidRPr="0063575D">
        <w:rPr>
          <w:rFonts w:cs="Times New Roman"/>
          <w:sz w:val="20"/>
          <w:szCs w:val="20"/>
        </w:rPr>
        <w:t>. Any</w:t>
      </w:r>
      <w:r w:rsidR="00AE0DA9" w:rsidRPr="0063575D">
        <w:rPr>
          <w:rFonts w:cs="Times New Roman"/>
          <w:sz w:val="20"/>
          <w:szCs w:val="20"/>
        </w:rPr>
        <w:t xml:space="preserve"> change request after this time will be processed using the following procedure:</w:t>
      </w:r>
    </w:p>
    <w:p w:rsidR="00AE0DA9" w:rsidRPr="0063575D" w:rsidRDefault="00AE0DA9" w:rsidP="0046338D">
      <w:pPr>
        <w:ind w:left="1095"/>
        <w:rPr>
          <w:rFonts w:cs="Times New Roman"/>
          <w:sz w:val="20"/>
          <w:szCs w:val="20"/>
        </w:rPr>
      </w:pPr>
    </w:p>
    <w:p w:rsidR="00AE0DA9" w:rsidRPr="0063575D" w:rsidRDefault="00AE0DA9" w:rsidP="0046338D">
      <w:pPr>
        <w:numPr>
          <w:ilvl w:val="0"/>
          <w:numId w:val="27"/>
        </w:numPr>
        <w:rPr>
          <w:rFonts w:cs="Times New Roman"/>
          <w:sz w:val="20"/>
          <w:szCs w:val="20"/>
        </w:rPr>
      </w:pPr>
      <w:r w:rsidRPr="0063575D">
        <w:rPr>
          <w:rFonts w:cs="Times New Roman"/>
          <w:sz w:val="20"/>
          <w:szCs w:val="20"/>
        </w:rPr>
        <w:t xml:space="preserve">A change control request will be submitted by </w:t>
      </w:r>
      <w:r w:rsidR="0016701E">
        <w:rPr>
          <w:rFonts w:cs="Times New Roman"/>
          <w:sz w:val="20"/>
          <w:szCs w:val="20"/>
        </w:rPr>
        <w:t xml:space="preserve">Soe Pyae/Dr.Zhao Lu (SERIS) </w:t>
      </w:r>
      <w:r w:rsidR="00E54125" w:rsidRPr="0063575D">
        <w:rPr>
          <w:rFonts w:cs="Times New Roman"/>
          <w:sz w:val="20"/>
          <w:szCs w:val="20"/>
        </w:rPr>
        <w:t xml:space="preserve">in the form of an internal memorandum to </w:t>
      </w:r>
      <w:r w:rsidR="00385061">
        <w:rPr>
          <w:sz w:val="20"/>
          <w:szCs w:val="20"/>
        </w:rPr>
        <w:t>Kaung Myat Bo</w:t>
      </w:r>
      <w:r w:rsidR="00AF3DF5">
        <w:rPr>
          <w:sz w:val="20"/>
          <w:szCs w:val="20"/>
        </w:rPr>
        <w:t xml:space="preserve"> </w:t>
      </w:r>
      <w:r w:rsidR="00E54125" w:rsidRPr="0063575D">
        <w:rPr>
          <w:rFonts w:cs="Times New Roman"/>
          <w:sz w:val="20"/>
          <w:szCs w:val="20"/>
        </w:rPr>
        <w:t>(Project Manager).</w:t>
      </w:r>
    </w:p>
    <w:p w:rsidR="00E54125"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E54125"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E54125" w:rsidRPr="0063575D">
        <w:rPr>
          <w:rFonts w:cs="Times New Roman"/>
          <w:sz w:val="20"/>
          <w:szCs w:val="20"/>
        </w:rPr>
        <w:t xml:space="preserve">will evaluate the </w:t>
      </w:r>
      <w:r w:rsidR="00B27F74" w:rsidRPr="0063575D">
        <w:rPr>
          <w:rFonts w:cs="Times New Roman"/>
          <w:sz w:val="20"/>
          <w:szCs w:val="20"/>
        </w:rPr>
        <w:t>financial, technical</w:t>
      </w:r>
      <w:r w:rsidR="00E54125" w:rsidRPr="0063575D">
        <w:rPr>
          <w:rFonts w:cs="Times New Roman"/>
          <w:sz w:val="20"/>
          <w:szCs w:val="20"/>
        </w:rPr>
        <w:t xml:space="preserve"> and timescale impacts on the </w:t>
      </w:r>
      <w:r w:rsidR="00B27F74" w:rsidRPr="0063575D">
        <w:rPr>
          <w:rFonts w:cs="Times New Roman"/>
          <w:sz w:val="20"/>
          <w:szCs w:val="20"/>
        </w:rPr>
        <w:t>project, and</w:t>
      </w:r>
      <w:r w:rsidR="00E54125" w:rsidRPr="0063575D">
        <w:rPr>
          <w:rFonts w:cs="Times New Roman"/>
          <w:sz w:val="20"/>
          <w:szCs w:val="20"/>
        </w:rPr>
        <w:t xml:space="preserve"> will discuss these issues with </w:t>
      </w:r>
      <w:r>
        <w:rPr>
          <w:rFonts w:cs="Times New Roman"/>
          <w:sz w:val="20"/>
          <w:szCs w:val="20"/>
        </w:rPr>
        <w:t>Soe Pyae/Dr.Zhao Lu (SERIS).</w:t>
      </w:r>
    </w:p>
    <w:p w:rsidR="007C4906"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7C4906"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7C4906" w:rsidRPr="0063575D">
        <w:rPr>
          <w:rFonts w:cs="Times New Roman"/>
          <w:sz w:val="20"/>
          <w:szCs w:val="20"/>
        </w:rPr>
        <w:t xml:space="preserve">and with </w:t>
      </w:r>
      <w:r>
        <w:rPr>
          <w:rFonts w:cs="Times New Roman"/>
          <w:sz w:val="20"/>
          <w:szCs w:val="20"/>
        </w:rPr>
        <w:t xml:space="preserve">Soe Pyae/Dr.Zhao Lu (SERIS) </w:t>
      </w:r>
      <w:r w:rsidR="007C4906" w:rsidRPr="0063575D">
        <w:rPr>
          <w:rFonts w:cs="Times New Roman"/>
          <w:sz w:val="20"/>
          <w:szCs w:val="20"/>
        </w:rPr>
        <w:t>will jointly decide whether to action the change request; and</w:t>
      </w:r>
    </w:p>
    <w:p w:rsidR="007C4906" w:rsidRPr="0063575D" w:rsidRDefault="007C4906" w:rsidP="0046338D">
      <w:pPr>
        <w:numPr>
          <w:ilvl w:val="0"/>
          <w:numId w:val="27"/>
        </w:numPr>
        <w:rPr>
          <w:rFonts w:cs="Times New Roman"/>
          <w:sz w:val="20"/>
          <w:szCs w:val="20"/>
        </w:rPr>
      </w:pPr>
      <w:r w:rsidRPr="0063575D">
        <w:rPr>
          <w:rFonts w:cs="Times New Roman"/>
          <w:sz w:val="20"/>
          <w:szCs w:val="20"/>
        </w:rPr>
        <w:t xml:space="preserve">If they decide to action the </w:t>
      </w:r>
      <w:r w:rsidR="00B27F74" w:rsidRPr="0063575D">
        <w:rPr>
          <w:rFonts w:cs="Times New Roman"/>
          <w:sz w:val="20"/>
          <w:szCs w:val="20"/>
        </w:rPr>
        <w:t>request, then</w:t>
      </w:r>
      <w:r w:rsidRPr="0063575D">
        <w:rPr>
          <w:rFonts w:cs="Times New Roman"/>
          <w:sz w:val="20"/>
          <w:szCs w:val="20"/>
        </w:rPr>
        <w:t xml:space="preserve"> their approval will be confirmed in an internal memo</w:t>
      </w:r>
      <w:r w:rsidR="00107A07" w:rsidRPr="0063575D">
        <w:rPr>
          <w:rFonts w:cs="Times New Roman"/>
          <w:sz w:val="20"/>
          <w:szCs w:val="20"/>
        </w:rPr>
        <w:t xml:space="preserve">randum from </w:t>
      </w:r>
      <w:r w:rsidR="0016701E">
        <w:rPr>
          <w:sz w:val="20"/>
          <w:szCs w:val="20"/>
        </w:rPr>
        <w:t xml:space="preserve">Kaung Myat </w:t>
      </w:r>
      <w:r w:rsidR="00107A07"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sidR="0016701E">
        <w:rPr>
          <w:rFonts w:cs="Times New Roman"/>
          <w:sz w:val="20"/>
          <w:szCs w:val="20"/>
        </w:rPr>
        <w:t xml:space="preserve">Treza </w:t>
      </w:r>
      <w:r w:rsidR="00107A07" w:rsidRPr="0063575D">
        <w:rPr>
          <w:rFonts w:cs="Times New Roman"/>
          <w:sz w:val="20"/>
          <w:szCs w:val="20"/>
        </w:rPr>
        <w:t>and with</w:t>
      </w:r>
      <w:r w:rsidR="0016701E" w:rsidRPr="0016701E">
        <w:rPr>
          <w:rFonts w:cs="Times New Roman"/>
          <w:sz w:val="20"/>
          <w:szCs w:val="20"/>
        </w:rPr>
        <w:t xml:space="preserve"> </w:t>
      </w:r>
      <w:r w:rsidR="0016701E">
        <w:rPr>
          <w:rFonts w:cs="Times New Roman"/>
          <w:sz w:val="20"/>
          <w:szCs w:val="20"/>
        </w:rPr>
        <w:t>Soe Pyae/Dr.Zhao Lu (SERIS)</w:t>
      </w:r>
      <w:r w:rsidR="00107A07" w:rsidRPr="0063575D">
        <w:rPr>
          <w:rFonts w:cs="Times New Roman"/>
          <w:sz w:val="20"/>
          <w:szCs w:val="20"/>
        </w:rPr>
        <w:t>, and copied to Nay</w:t>
      </w:r>
      <w:r w:rsidR="0016701E">
        <w:rPr>
          <w:rFonts w:cs="Times New Roman"/>
          <w:sz w:val="20"/>
          <w:szCs w:val="20"/>
        </w:rPr>
        <w:t xml:space="preserve"> </w:t>
      </w:r>
      <w:r w:rsidR="004219C7">
        <w:rPr>
          <w:rFonts w:cs="Times New Roman"/>
          <w:sz w:val="20"/>
          <w:szCs w:val="20"/>
        </w:rPr>
        <w:t>L</w:t>
      </w:r>
      <w:r w:rsidR="0016701E">
        <w:rPr>
          <w:rFonts w:cs="Times New Roman"/>
          <w:sz w:val="20"/>
          <w:szCs w:val="20"/>
        </w:rPr>
        <w:t xml:space="preserve">in </w:t>
      </w:r>
      <w:r w:rsidR="004219C7">
        <w:rPr>
          <w:rFonts w:cs="Times New Roman"/>
          <w:sz w:val="20"/>
          <w:szCs w:val="20"/>
        </w:rPr>
        <w:t>A</w:t>
      </w:r>
      <w:r w:rsidR="0016701E">
        <w:rPr>
          <w:rFonts w:cs="Times New Roman"/>
          <w:sz w:val="20"/>
          <w:szCs w:val="20"/>
        </w:rPr>
        <w:t xml:space="preserve">ung </w:t>
      </w:r>
      <w:r w:rsidR="00107A07" w:rsidRPr="0063575D">
        <w:rPr>
          <w:rFonts w:cs="Times New Roman"/>
          <w:sz w:val="20"/>
          <w:szCs w:val="20"/>
        </w:rPr>
        <w:t>(QA Manager).</w:t>
      </w:r>
    </w:p>
    <w:p w:rsidR="001466D6" w:rsidRPr="0063575D" w:rsidRDefault="001466D6" w:rsidP="0046338D">
      <w:pPr>
        <w:rPr>
          <w:rFonts w:cs="Times New Roman"/>
          <w:sz w:val="20"/>
          <w:szCs w:val="20"/>
        </w:rPr>
      </w:pPr>
    </w:p>
    <w:p w:rsidR="001466D6" w:rsidRPr="0063575D" w:rsidRDefault="001466D6" w:rsidP="0046338D">
      <w:pPr>
        <w:rPr>
          <w:rFonts w:cs="Times New Roman"/>
          <w:sz w:val="20"/>
          <w:szCs w:val="20"/>
        </w:rPr>
      </w:pPr>
      <w:r w:rsidRPr="0063575D">
        <w:rPr>
          <w:rFonts w:cs="Times New Roman"/>
          <w:sz w:val="20"/>
          <w:szCs w:val="20"/>
        </w:rPr>
        <w:tab/>
        <w:t xml:space="preserve">All internal correspondence generated by the above change procedure will be filed at </w:t>
      </w:r>
      <w:r w:rsidRPr="0063575D">
        <w:rPr>
          <w:rFonts w:cs="Times New Roman"/>
          <w:sz w:val="20"/>
          <w:szCs w:val="20"/>
        </w:rPr>
        <w:tab/>
      </w:r>
      <w:r w:rsidR="001818AF" w:rsidRPr="0063575D">
        <w:rPr>
          <w:rFonts w:cs="Times New Roman"/>
          <w:sz w:val="20"/>
          <w:szCs w:val="20"/>
        </w:rPr>
        <w:tab/>
      </w:r>
      <w:r w:rsidR="00855688" w:rsidRPr="0063575D">
        <w:rPr>
          <w:rFonts w:cs="Times New Roman"/>
          <w:sz w:val="20"/>
          <w:szCs w:val="20"/>
        </w:rPr>
        <w:tab/>
      </w:r>
      <w:r w:rsidR="00E531D7" w:rsidRPr="00EA2E57">
        <w:rPr>
          <w:rFonts w:cs="Times New Roman"/>
          <w:b/>
          <w:bCs/>
          <w:i/>
          <w:color w:val="000000"/>
          <w:sz w:val="20"/>
          <w:szCs w:val="20"/>
        </w:rPr>
        <w:t>SE25PT7SERIS/SERIS</w:t>
      </w:r>
      <w:r w:rsidR="00C87CC7" w:rsidRPr="0063575D">
        <w:rPr>
          <w:rFonts w:cs="Times New Roman"/>
          <w:b/>
          <w:i/>
          <w:sz w:val="18"/>
          <w:szCs w:val="18"/>
        </w:rPr>
        <w:t>/MGMT</w:t>
      </w:r>
      <w:r w:rsidR="009D558C">
        <w:rPr>
          <w:rFonts w:cs="Times New Roman"/>
          <w:b/>
          <w:i/>
          <w:sz w:val="18"/>
          <w:szCs w:val="18"/>
        </w:rPr>
        <w:t>/MEETING/</w:t>
      </w:r>
      <w:r w:rsidR="006C19B1" w:rsidRPr="0063575D">
        <w:rPr>
          <w:rFonts w:cs="Times New Roman"/>
          <w:b/>
          <w:i/>
          <w:sz w:val="20"/>
          <w:szCs w:val="20"/>
        </w:rPr>
        <w:t>IC/</w:t>
      </w:r>
      <w:r w:rsidRPr="0063575D">
        <w:rPr>
          <w:rFonts w:cs="Times New Roman"/>
          <w:i/>
          <w:sz w:val="20"/>
          <w:szCs w:val="20"/>
        </w:rPr>
        <w:t>.</w:t>
      </w:r>
    </w:p>
    <w:p w:rsidR="000010A6" w:rsidRPr="0063575D" w:rsidRDefault="000010A6" w:rsidP="0046338D">
      <w:pPr>
        <w:rPr>
          <w:rFonts w:cs="Times New Roman"/>
          <w:sz w:val="20"/>
          <w:szCs w:val="20"/>
        </w:rPr>
      </w:pPr>
    </w:p>
    <w:p w:rsidR="000010A6" w:rsidRPr="0063575D" w:rsidRDefault="000010A6" w:rsidP="0046338D">
      <w:pPr>
        <w:rPr>
          <w:rFonts w:cs="Times New Roman"/>
          <w:sz w:val="20"/>
          <w:szCs w:val="20"/>
        </w:rPr>
      </w:pPr>
    </w:p>
    <w:p w:rsidR="000010A6" w:rsidRPr="00A13F28" w:rsidRDefault="000010A6" w:rsidP="0046338D">
      <w:pPr>
        <w:numPr>
          <w:ilvl w:val="1"/>
          <w:numId w:val="37"/>
        </w:numPr>
        <w:rPr>
          <w:rFonts w:cs="Times New Roman"/>
        </w:rPr>
      </w:pPr>
      <w:r w:rsidRPr="00A13F28">
        <w:rPr>
          <w:rFonts w:cs="Times New Roman"/>
        </w:rPr>
        <w:t>Documentation Control</w:t>
      </w:r>
    </w:p>
    <w:p w:rsidR="000010A6" w:rsidRPr="0063575D" w:rsidRDefault="000010A6" w:rsidP="0046338D">
      <w:pPr>
        <w:ind w:left="1095"/>
        <w:rPr>
          <w:rFonts w:cs="Times New Roman"/>
          <w:sz w:val="20"/>
          <w:szCs w:val="20"/>
        </w:rPr>
      </w:pPr>
    </w:p>
    <w:p w:rsidR="000010A6" w:rsidRPr="0063575D" w:rsidRDefault="000010A6" w:rsidP="0046338D">
      <w:pPr>
        <w:ind w:left="1095"/>
        <w:rPr>
          <w:rFonts w:cs="Times New Roman"/>
          <w:sz w:val="20"/>
          <w:szCs w:val="20"/>
        </w:rPr>
      </w:pPr>
      <w:r w:rsidRPr="0063575D">
        <w:rPr>
          <w:rFonts w:cs="Times New Roman"/>
          <w:sz w:val="20"/>
          <w:szCs w:val="20"/>
        </w:rPr>
        <w:t>For all the system and management deliver</w:t>
      </w:r>
      <w:r w:rsidR="00BC7CBD" w:rsidRPr="0063575D">
        <w:rPr>
          <w:rFonts w:cs="Times New Roman"/>
          <w:sz w:val="20"/>
          <w:szCs w:val="20"/>
        </w:rPr>
        <w:t xml:space="preserve">able documents defined in Table </w:t>
      </w:r>
      <w:r w:rsidR="00F40CD8">
        <w:rPr>
          <w:rFonts w:cs="Times New Roman"/>
          <w:sz w:val="20"/>
          <w:szCs w:val="20"/>
        </w:rPr>
        <w:t>5.1 and 5.2</w:t>
      </w:r>
      <w:r w:rsidRPr="0063575D">
        <w:rPr>
          <w:rFonts w:cs="Times New Roman"/>
          <w:sz w:val="20"/>
          <w:szCs w:val="20"/>
        </w:rPr>
        <w:t>, the following document control procedures will be applied.</w:t>
      </w:r>
    </w:p>
    <w:p w:rsidR="001818AF" w:rsidRPr="0063575D" w:rsidRDefault="001818AF" w:rsidP="0046338D">
      <w:pPr>
        <w:ind w:left="1095"/>
        <w:rPr>
          <w:rFonts w:cs="Times New Roman"/>
          <w:sz w:val="20"/>
          <w:szCs w:val="20"/>
        </w:rPr>
      </w:pPr>
    </w:p>
    <w:p w:rsidR="000010A6" w:rsidRPr="0063575D" w:rsidRDefault="000010A6" w:rsidP="0046338D">
      <w:pPr>
        <w:ind w:left="1095"/>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Reference Numbers</w:t>
      </w:r>
    </w:p>
    <w:p w:rsidR="008F16E1" w:rsidRPr="0063575D" w:rsidRDefault="008F16E1" w:rsidP="0046338D">
      <w:pPr>
        <w:ind w:left="7"/>
        <w:rPr>
          <w:rFonts w:cs="Times New Roman"/>
          <w:sz w:val="20"/>
          <w:szCs w:val="20"/>
        </w:rPr>
      </w:pPr>
    </w:p>
    <w:p w:rsidR="008F16E1" w:rsidRPr="0063575D" w:rsidRDefault="007C284E" w:rsidP="0046338D">
      <w:pPr>
        <w:rPr>
          <w:rFonts w:cs="Times New Roman"/>
          <w:sz w:val="20"/>
          <w:szCs w:val="20"/>
        </w:rPr>
      </w:pPr>
      <w:r>
        <w:rPr>
          <w:rFonts w:cs="Times New Roman"/>
          <w:sz w:val="20"/>
          <w:szCs w:val="20"/>
        </w:rPr>
        <w:tab/>
      </w:r>
      <w:r>
        <w:rPr>
          <w:rFonts w:cs="Times New Roman"/>
          <w:sz w:val="20"/>
          <w:szCs w:val="20"/>
        </w:rPr>
        <w:tab/>
      </w:r>
      <w:r w:rsidR="004D7154" w:rsidRPr="0063575D">
        <w:rPr>
          <w:rFonts w:cs="Times New Roman"/>
          <w:sz w:val="20"/>
          <w:szCs w:val="20"/>
        </w:rPr>
        <w:t xml:space="preserve"> All project deliverable documents must have a reference number</w:t>
      </w:r>
      <w:r w:rsidR="00586108" w:rsidRPr="0063575D">
        <w:rPr>
          <w:rFonts w:cs="Times New Roman"/>
          <w:sz w:val="20"/>
          <w:szCs w:val="20"/>
        </w:rPr>
        <w:t xml:space="preserve">.These numbers </w:t>
      </w:r>
      <w:r w:rsidR="00B63DD0" w:rsidRPr="0063575D">
        <w:rPr>
          <w:rFonts w:cs="Times New Roman"/>
          <w:sz w:val="20"/>
          <w:szCs w:val="20"/>
        </w:rPr>
        <w:tab/>
      </w:r>
      <w:r w:rsidR="00B63DD0" w:rsidRPr="0063575D">
        <w:rPr>
          <w:rFonts w:cs="Times New Roman"/>
          <w:sz w:val="20"/>
          <w:szCs w:val="20"/>
        </w:rPr>
        <w:tab/>
      </w:r>
      <w:r w:rsidR="00B63DD0" w:rsidRPr="0063575D">
        <w:rPr>
          <w:rFonts w:cs="Times New Roman"/>
          <w:sz w:val="20"/>
          <w:szCs w:val="20"/>
        </w:rPr>
        <w:tab/>
      </w:r>
      <w:r>
        <w:rPr>
          <w:rFonts w:cs="Times New Roman"/>
          <w:sz w:val="20"/>
          <w:szCs w:val="20"/>
        </w:rPr>
        <w:tab/>
      </w:r>
      <w:r w:rsidR="00B63DD0" w:rsidRPr="0063575D">
        <w:rPr>
          <w:rFonts w:cs="Times New Roman"/>
          <w:sz w:val="20"/>
          <w:szCs w:val="20"/>
        </w:rPr>
        <w:t xml:space="preserve">will </w:t>
      </w:r>
      <w:r w:rsidR="00586108" w:rsidRPr="0063575D">
        <w:rPr>
          <w:rFonts w:cs="Times New Roman"/>
          <w:sz w:val="20"/>
          <w:szCs w:val="20"/>
        </w:rPr>
        <w:t xml:space="preserve">be allocated according to the rules laid down in the Project Filing Procedure </w:t>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t>(</w:t>
      </w:r>
      <w:r w:rsidR="00BD1095" w:rsidRPr="00BD1095">
        <w:rPr>
          <w:rFonts w:cs="Times New Roman"/>
          <w:b/>
          <w:bCs/>
          <w:i/>
          <w:color w:val="000000"/>
          <w:sz w:val="18"/>
          <w:szCs w:val="18"/>
        </w:rPr>
        <w:t>SE25PT7SERIS/SERIS</w:t>
      </w:r>
      <w:r w:rsidR="00C87CC7" w:rsidRPr="00BD1095">
        <w:rPr>
          <w:rFonts w:cs="Times New Roman"/>
          <w:b/>
          <w:i/>
          <w:sz w:val="18"/>
          <w:szCs w:val="18"/>
        </w:rPr>
        <w:t>/MGMT</w:t>
      </w:r>
      <w:r w:rsidR="002664F1" w:rsidRPr="00BD1095">
        <w:rPr>
          <w:rFonts w:cs="Times New Roman"/>
          <w:b/>
          <w:i/>
          <w:sz w:val="18"/>
          <w:szCs w:val="18"/>
        </w:rPr>
        <w:t>/</w:t>
      </w:r>
      <w:r w:rsidR="003D38E2" w:rsidRPr="00BD1095">
        <w:rPr>
          <w:rFonts w:cs="Times New Roman"/>
          <w:b/>
          <w:i/>
          <w:sz w:val="18"/>
          <w:szCs w:val="18"/>
        </w:rPr>
        <w:t>QUALITY/</w:t>
      </w:r>
      <w:r w:rsidR="00AB78D4" w:rsidRPr="00BD1095">
        <w:rPr>
          <w:rFonts w:cs="Times New Roman"/>
          <w:b/>
          <w:i/>
          <w:sz w:val="18"/>
          <w:szCs w:val="18"/>
        </w:rPr>
        <w:t>PFP</w:t>
      </w:r>
      <w:r w:rsidR="00586108" w:rsidRPr="0063575D">
        <w:rPr>
          <w:rFonts w:cs="Times New Roman"/>
          <w:sz w:val="20"/>
          <w:szCs w:val="20"/>
        </w:rPr>
        <w:t>).</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Approval Procedures</w:t>
      </w:r>
    </w:p>
    <w:p w:rsidR="00B07464" w:rsidRDefault="00B07464" w:rsidP="0046338D">
      <w:pPr>
        <w:ind w:left="1815"/>
        <w:rPr>
          <w:rFonts w:cs="Times New Roman"/>
          <w:sz w:val="20"/>
          <w:szCs w:val="20"/>
        </w:rPr>
      </w:pPr>
    </w:p>
    <w:p w:rsidR="00C03DC7" w:rsidRPr="0063575D" w:rsidRDefault="00C03DC7" w:rsidP="0046338D">
      <w:pPr>
        <w:ind w:left="1815"/>
        <w:rPr>
          <w:rFonts w:cs="Times New Roman"/>
          <w:sz w:val="20"/>
          <w:szCs w:val="20"/>
        </w:rPr>
      </w:pPr>
      <w:r w:rsidRPr="0063575D">
        <w:rPr>
          <w:rFonts w:cs="Times New Roman"/>
          <w:sz w:val="20"/>
          <w:szCs w:val="20"/>
        </w:rPr>
        <w:t xml:space="preserve">The title page and the approval record must be completed by both an Approver and </w:t>
      </w:r>
      <w:r w:rsidRPr="0063575D">
        <w:rPr>
          <w:rFonts w:cs="Times New Roman"/>
          <w:sz w:val="20"/>
          <w:szCs w:val="20"/>
        </w:rPr>
        <w:tab/>
        <w:t xml:space="preserve">an Authoriser prior to the release of any new version of any project deliverable </w:t>
      </w:r>
      <w:r w:rsidRPr="0063575D">
        <w:rPr>
          <w:rFonts w:cs="Times New Roman"/>
          <w:sz w:val="20"/>
          <w:szCs w:val="20"/>
        </w:rPr>
        <w:tab/>
        <w:t>document.</w:t>
      </w:r>
    </w:p>
    <w:p w:rsidR="001818AF" w:rsidRPr="0063575D" w:rsidRDefault="001818AF" w:rsidP="0046338D">
      <w:pPr>
        <w:ind w:left="7"/>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First Version</w:t>
      </w:r>
    </w:p>
    <w:p w:rsidR="00292854" w:rsidRPr="0063575D" w:rsidRDefault="00292854" w:rsidP="0046338D">
      <w:pPr>
        <w:ind w:left="1084"/>
        <w:rPr>
          <w:rFonts w:cs="Times New Roman"/>
          <w:sz w:val="20"/>
          <w:szCs w:val="20"/>
        </w:rPr>
      </w:pPr>
    </w:p>
    <w:p w:rsidR="0045478E" w:rsidRPr="0063575D" w:rsidRDefault="007C284E" w:rsidP="0046338D">
      <w:pPr>
        <w:ind w:left="1084"/>
        <w:rPr>
          <w:rFonts w:cs="Times New Roman"/>
          <w:sz w:val="20"/>
          <w:szCs w:val="20"/>
        </w:rPr>
      </w:pPr>
      <w:r>
        <w:rPr>
          <w:rFonts w:cs="Times New Roman"/>
          <w:sz w:val="20"/>
          <w:szCs w:val="20"/>
        </w:rPr>
        <w:tab/>
      </w:r>
      <w:r w:rsidR="00292854" w:rsidRPr="0063575D">
        <w:rPr>
          <w:rFonts w:cs="Times New Roman"/>
          <w:sz w:val="20"/>
          <w:szCs w:val="20"/>
        </w:rPr>
        <w:t xml:space="preserve">When the document is first </w:t>
      </w:r>
      <w:r w:rsidR="00B27F74" w:rsidRPr="0063575D">
        <w:rPr>
          <w:rFonts w:cs="Times New Roman"/>
          <w:sz w:val="20"/>
          <w:szCs w:val="20"/>
        </w:rPr>
        <w:t>produced,</w:t>
      </w:r>
      <w:r w:rsidR="00292854" w:rsidRPr="0063575D">
        <w:rPr>
          <w:rFonts w:cs="Times New Roman"/>
          <w:sz w:val="20"/>
          <w:szCs w:val="20"/>
        </w:rPr>
        <w:t xml:space="preserve"> it is entered into the project filing system by </w:t>
      </w:r>
      <w:r w:rsidR="0079720C" w:rsidRPr="0063575D">
        <w:rPr>
          <w:rFonts w:cs="Times New Roman"/>
          <w:sz w:val="20"/>
          <w:szCs w:val="20"/>
        </w:rPr>
        <w:tab/>
      </w:r>
      <w:r w:rsidR="0079720C" w:rsidRPr="0063575D">
        <w:rPr>
          <w:rFonts w:cs="Times New Roman"/>
          <w:sz w:val="20"/>
          <w:szCs w:val="20"/>
        </w:rPr>
        <w:tab/>
      </w:r>
      <w:r w:rsidR="00292854" w:rsidRPr="0063575D">
        <w:rPr>
          <w:rFonts w:cs="Times New Roman"/>
          <w:sz w:val="20"/>
          <w:szCs w:val="20"/>
        </w:rPr>
        <w:t>entering its name into the file contents form of the appropriate sub-file</w:t>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t>(</w:t>
      </w:r>
      <w:r w:rsidR="00BD1095" w:rsidRPr="00EA2E57">
        <w:rPr>
          <w:rFonts w:cs="Times New Roman"/>
          <w:b/>
          <w:bCs/>
          <w:i/>
          <w:color w:val="000000"/>
          <w:sz w:val="20"/>
          <w:szCs w:val="20"/>
        </w:rPr>
        <w:t>SE25PT7SERIS/SERIS</w:t>
      </w:r>
      <w:r w:rsidR="00C87CC7" w:rsidRPr="0063575D">
        <w:rPr>
          <w:rFonts w:cs="Times New Roman"/>
          <w:b/>
          <w:i/>
          <w:sz w:val="20"/>
          <w:szCs w:val="20"/>
        </w:rPr>
        <w:t>/MGMT</w:t>
      </w:r>
      <w:r w:rsidR="000406CD" w:rsidRPr="0063575D">
        <w:rPr>
          <w:rFonts w:cs="Times New Roman"/>
          <w:b/>
          <w:i/>
          <w:sz w:val="20"/>
          <w:szCs w:val="20"/>
        </w:rPr>
        <w:t>/</w:t>
      </w:r>
      <w:r w:rsidR="00DA6DCF" w:rsidRPr="0063575D">
        <w:rPr>
          <w:rFonts w:cs="Times New Roman"/>
          <w:b/>
          <w:i/>
          <w:sz w:val="20"/>
          <w:szCs w:val="20"/>
        </w:rPr>
        <w:t>PLAN/PP</w:t>
      </w:r>
      <w:r w:rsidR="0079720C" w:rsidRPr="0063575D">
        <w:rPr>
          <w:rFonts w:cs="Times New Roman"/>
          <w:sz w:val="20"/>
          <w:szCs w:val="20"/>
        </w:rPr>
        <w:t>)</w:t>
      </w:r>
      <w:r w:rsidR="003A4E2D" w:rsidRPr="0063575D">
        <w:rPr>
          <w:rFonts w:cs="Times New Roman"/>
          <w:sz w:val="20"/>
          <w:szCs w:val="20"/>
        </w:rPr>
        <w:t xml:space="preserve"> – the sub-file for the pro</w:t>
      </w:r>
      <w:r w:rsidR="000406CD" w:rsidRPr="0063575D">
        <w:rPr>
          <w:rFonts w:cs="Times New Roman"/>
          <w:sz w:val="20"/>
          <w:szCs w:val="20"/>
        </w:rPr>
        <w:t xml:space="preserve">ject plans.At this </w:t>
      </w:r>
      <w:r w:rsidR="00B27F74" w:rsidRPr="0063575D">
        <w:rPr>
          <w:rFonts w:cs="Times New Roman"/>
          <w:sz w:val="20"/>
          <w:szCs w:val="20"/>
        </w:rPr>
        <w:t>stage,</w:t>
      </w:r>
      <w:r w:rsidR="00AB7FC3" w:rsidRPr="0063575D">
        <w:rPr>
          <w:rFonts w:cs="Times New Roman"/>
          <w:sz w:val="20"/>
          <w:szCs w:val="20"/>
        </w:rPr>
        <w:t xml:space="preserve"> the </w:t>
      </w:r>
      <w:r>
        <w:rPr>
          <w:rFonts w:cs="Times New Roman"/>
          <w:sz w:val="20"/>
          <w:szCs w:val="20"/>
        </w:rPr>
        <w:tab/>
      </w:r>
      <w:r w:rsidR="003A4E2D" w:rsidRPr="0063575D">
        <w:rPr>
          <w:rFonts w:cs="Times New Roman"/>
          <w:sz w:val="20"/>
          <w:szCs w:val="20"/>
        </w:rPr>
        <w:t>document will have a title page which shows the document at version 1</w:t>
      </w:r>
      <w:r w:rsidR="009A738E">
        <w:rPr>
          <w:rFonts w:cs="Times New Roman"/>
          <w:sz w:val="20"/>
          <w:szCs w:val="20"/>
        </w:rPr>
        <w:t>.</w:t>
      </w:r>
      <w:r w:rsidR="00A9522A">
        <w:rPr>
          <w:rFonts w:cs="Times New Roman"/>
          <w:sz w:val="20"/>
          <w:szCs w:val="20"/>
        </w:rPr>
        <w:t>0</w:t>
      </w:r>
    </w:p>
    <w:p w:rsidR="00101FE3" w:rsidRDefault="007C284E" w:rsidP="0046338D">
      <w:pPr>
        <w:ind w:left="1084"/>
        <w:rPr>
          <w:rFonts w:cs="Times New Roman"/>
          <w:sz w:val="20"/>
          <w:szCs w:val="20"/>
        </w:rPr>
      </w:pPr>
      <w:r>
        <w:rPr>
          <w:rFonts w:cs="Times New Roman"/>
          <w:sz w:val="20"/>
          <w:szCs w:val="20"/>
        </w:rPr>
        <w:tab/>
      </w:r>
      <w:r w:rsidR="0045478E" w:rsidRPr="0063575D">
        <w:rPr>
          <w:rFonts w:cs="Times New Roman"/>
          <w:sz w:val="20"/>
          <w:szCs w:val="20"/>
        </w:rPr>
        <w:t>(</w:t>
      </w:r>
      <w:r w:rsidR="0045478E" w:rsidRPr="00A2758E">
        <w:rPr>
          <w:rFonts w:cs="Times New Roman"/>
          <w:b/>
          <w:sz w:val="20"/>
          <w:szCs w:val="20"/>
        </w:rPr>
        <w:t>major</w:t>
      </w:r>
      <w:r w:rsidR="009C7656" w:rsidRPr="00A2758E">
        <w:rPr>
          <w:rFonts w:cs="Times New Roman"/>
          <w:b/>
          <w:sz w:val="20"/>
          <w:szCs w:val="20"/>
        </w:rPr>
        <w:t>-version</w:t>
      </w:r>
      <w:r w:rsidR="0045478E" w:rsidRPr="00A2758E">
        <w:rPr>
          <w:rFonts w:cs="Times New Roman"/>
          <w:b/>
          <w:sz w:val="20"/>
          <w:szCs w:val="20"/>
        </w:rPr>
        <w:t>.sub</w:t>
      </w:r>
      <w:r w:rsidR="009C7656" w:rsidRPr="00A2758E">
        <w:rPr>
          <w:rFonts w:cs="Times New Roman"/>
          <w:b/>
          <w:sz w:val="20"/>
          <w:szCs w:val="20"/>
        </w:rPr>
        <w:t>-version</w:t>
      </w:r>
      <w:r w:rsidR="0045478E" w:rsidRPr="0063575D">
        <w:rPr>
          <w:rFonts w:cs="Times New Roman"/>
          <w:sz w:val="20"/>
          <w:szCs w:val="20"/>
        </w:rPr>
        <w:t>)</w:t>
      </w:r>
      <w:r w:rsidR="003A4E2D" w:rsidRPr="0063575D">
        <w:rPr>
          <w:rFonts w:cs="Times New Roman"/>
          <w:sz w:val="20"/>
          <w:szCs w:val="20"/>
        </w:rPr>
        <w:t>.</w:t>
      </w:r>
    </w:p>
    <w:p w:rsidR="00614794" w:rsidRPr="0063575D" w:rsidRDefault="00614794" w:rsidP="0046338D">
      <w:pPr>
        <w:ind w:left="1084"/>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Updated Version</w:t>
      </w:r>
    </w:p>
    <w:p w:rsidR="008F16E1" w:rsidRPr="0063575D" w:rsidRDefault="008F16E1" w:rsidP="0046338D">
      <w:pPr>
        <w:ind w:left="7"/>
        <w:rPr>
          <w:rFonts w:cs="Times New Roman"/>
          <w:sz w:val="20"/>
          <w:szCs w:val="20"/>
        </w:rPr>
      </w:pPr>
    </w:p>
    <w:p w:rsidR="00FE4FBD"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9C7656" w:rsidRPr="0063575D">
        <w:rPr>
          <w:rFonts w:cs="Times New Roman"/>
          <w:sz w:val="20"/>
          <w:szCs w:val="20"/>
        </w:rPr>
        <w:t xml:space="preserve">When a minor update </w:t>
      </w:r>
      <w:r w:rsidR="00CB1C6D" w:rsidRPr="0063575D">
        <w:rPr>
          <w:rFonts w:cs="Times New Roman"/>
          <w:sz w:val="20"/>
          <w:szCs w:val="20"/>
        </w:rPr>
        <w:t xml:space="preserve">has been </w:t>
      </w:r>
      <w:r w:rsidR="009C7656" w:rsidRPr="0063575D">
        <w:rPr>
          <w:rFonts w:cs="Times New Roman"/>
          <w:sz w:val="20"/>
          <w:szCs w:val="20"/>
        </w:rPr>
        <w:t xml:space="preserve">made on the </w:t>
      </w:r>
      <w:r w:rsidR="00B27F74" w:rsidRPr="0063575D">
        <w:rPr>
          <w:rFonts w:cs="Times New Roman"/>
          <w:sz w:val="20"/>
          <w:szCs w:val="20"/>
        </w:rPr>
        <w:t>document,</w:t>
      </w:r>
      <w:r w:rsidR="009C7656" w:rsidRPr="0063575D">
        <w:rPr>
          <w:rFonts w:cs="Times New Roman"/>
          <w:sz w:val="20"/>
          <w:szCs w:val="20"/>
        </w:rPr>
        <w:t xml:space="preserve"> the sub-version will be increased by 1.</w:t>
      </w:r>
      <w:r w:rsidR="00FE4FBD" w:rsidRPr="0063575D">
        <w:rPr>
          <w:rFonts w:cs="Times New Roman"/>
          <w:sz w:val="20"/>
          <w:szCs w:val="20"/>
        </w:rPr>
        <w:t xml:space="preserve">When </w:t>
      </w:r>
      <w:r w:rsidR="00585BD1">
        <w:rPr>
          <w:rFonts w:cs="Times New Roman"/>
          <w:sz w:val="20"/>
          <w:szCs w:val="20"/>
        </w:rPr>
        <w:tab/>
      </w:r>
      <w:r w:rsidR="00585BD1">
        <w:rPr>
          <w:rFonts w:cs="Times New Roman"/>
          <w:sz w:val="20"/>
          <w:szCs w:val="20"/>
        </w:rPr>
        <w:tab/>
      </w:r>
      <w:r w:rsidR="009C7656" w:rsidRPr="0063575D">
        <w:rPr>
          <w:rFonts w:cs="Times New Roman"/>
          <w:sz w:val="20"/>
          <w:szCs w:val="20"/>
        </w:rPr>
        <w:t xml:space="preserve">there is a major update/amendment </w:t>
      </w:r>
      <w:r w:rsidR="00B27F74" w:rsidRPr="0063575D">
        <w:rPr>
          <w:rFonts w:cs="Times New Roman"/>
          <w:sz w:val="20"/>
          <w:szCs w:val="20"/>
        </w:rPr>
        <w:t>on the</w:t>
      </w:r>
      <w:r w:rsidR="009C7656" w:rsidRPr="0063575D">
        <w:rPr>
          <w:rFonts w:cs="Times New Roman"/>
          <w:sz w:val="20"/>
          <w:szCs w:val="20"/>
        </w:rPr>
        <w:t xml:space="preserve"> document,</w:t>
      </w:r>
      <w:r w:rsidR="00FE4FBD" w:rsidRPr="0063575D">
        <w:rPr>
          <w:rFonts w:cs="Times New Roman"/>
          <w:sz w:val="20"/>
          <w:szCs w:val="20"/>
        </w:rPr>
        <w:t xml:space="preserve"> the </w:t>
      </w:r>
      <w:r w:rsidR="009C7656" w:rsidRPr="0063575D">
        <w:rPr>
          <w:rFonts w:cs="Times New Roman"/>
          <w:sz w:val="20"/>
          <w:szCs w:val="20"/>
        </w:rPr>
        <w:t>major-</w:t>
      </w:r>
      <w:r w:rsidR="00FE4FBD" w:rsidRPr="0063575D">
        <w:rPr>
          <w:rFonts w:cs="Times New Roman"/>
          <w:sz w:val="20"/>
          <w:szCs w:val="20"/>
        </w:rPr>
        <w:t xml:space="preserve">version number of the document will </w:t>
      </w:r>
      <w:r w:rsidR="00585BD1">
        <w:rPr>
          <w:rFonts w:cs="Times New Roman"/>
          <w:sz w:val="20"/>
          <w:szCs w:val="20"/>
        </w:rPr>
        <w:tab/>
      </w:r>
      <w:r w:rsidR="00585BD1">
        <w:rPr>
          <w:rFonts w:cs="Times New Roman"/>
          <w:sz w:val="20"/>
          <w:szCs w:val="20"/>
        </w:rPr>
        <w:tab/>
      </w:r>
      <w:r w:rsidR="00FE4FBD" w:rsidRPr="0063575D">
        <w:rPr>
          <w:rFonts w:cs="Times New Roman"/>
          <w:sz w:val="20"/>
          <w:szCs w:val="20"/>
        </w:rPr>
        <w:t>be increased by 1.</w:t>
      </w:r>
    </w:p>
    <w:p w:rsidR="00B02653" w:rsidRPr="0063575D" w:rsidRDefault="00B02653" w:rsidP="0046338D">
      <w:pPr>
        <w:ind w:left="7"/>
        <w:rPr>
          <w:rFonts w:cs="Times New Roman"/>
          <w:sz w:val="20"/>
          <w:szCs w:val="20"/>
        </w:rPr>
      </w:pPr>
    </w:p>
    <w:p w:rsidR="001818AF"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C2070B" w:rsidRPr="0063575D">
        <w:rPr>
          <w:rFonts w:cs="Times New Roman"/>
          <w:sz w:val="20"/>
          <w:szCs w:val="20"/>
        </w:rPr>
        <w:t>Any amendment sheets created for previous versions will be discarded.</w:t>
      </w:r>
      <w:r w:rsidR="0006622F">
        <w:rPr>
          <w:rFonts w:cs="Times New Roman"/>
          <w:sz w:val="20"/>
          <w:szCs w:val="20"/>
        </w:rPr>
        <w:t xml:space="preserve"> </w:t>
      </w:r>
      <w:r w:rsidR="00C2070B" w:rsidRPr="0063575D">
        <w:rPr>
          <w:rFonts w:cs="Times New Roman"/>
          <w:sz w:val="20"/>
          <w:szCs w:val="20"/>
        </w:rPr>
        <w:t xml:space="preserve">The whole </w:t>
      </w:r>
      <w:r w:rsidR="00C2070B" w:rsidRPr="0063575D">
        <w:rPr>
          <w:rFonts w:cs="Times New Roman"/>
          <w:sz w:val="20"/>
          <w:szCs w:val="20"/>
        </w:rPr>
        <w:tab/>
      </w:r>
      <w:r w:rsidR="00C2070B" w:rsidRPr="0063575D">
        <w:rPr>
          <w:rFonts w:cs="Times New Roman"/>
          <w:sz w:val="20"/>
          <w:szCs w:val="20"/>
        </w:rPr>
        <w:tab/>
      </w:r>
      <w:r w:rsidR="00C2070B" w:rsidRPr="0063575D">
        <w:rPr>
          <w:rFonts w:cs="Times New Roman"/>
          <w:sz w:val="20"/>
          <w:szCs w:val="20"/>
        </w:rPr>
        <w:tab/>
      </w:r>
      <w:r>
        <w:rPr>
          <w:rFonts w:cs="Times New Roman"/>
          <w:sz w:val="20"/>
          <w:szCs w:val="20"/>
        </w:rPr>
        <w:tab/>
      </w:r>
      <w:r w:rsidR="00C2070B" w:rsidRPr="0063575D">
        <w:rPr>
          <w:rFonts w:cs="Times New Roman"/>
          <w:sz w:val="20"/>
          <w:szCs w:val="20"/>
        </w:rPr>
        <w:t>amended document will be re-issued.</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Filing</w:t>
      </w:r>
    </w:p>
    <w:p w:rsidR="00C57F9C" w:rsidRDefault="00C57F9C" w:rsidP="0046338D">
      <w:pPr>
        <w:ind w:left="1815"/>
        <w:rPr>
          <w:rFonts w:cs="Times New Roman"/>
          <w:sz w:val="20"/>
          <w:szCs w:val="20"/>
        </w:rPr>
      </w:pPr>
    </w:p>
    <w:p w:rsidR="00AE6FA3" w:rsidRDefault="008C38EF" w:rsidP="0046338D">
      <w:pPr>
        <w:ind w:left="1815"/>
        <w:rPr>
          <w:rFonts w:cs="Times New Roman"/>
          <w:sz w:val="20"/>
          <w:szCs w:val="20"/>
        </w:rPr>
      </w:pPr>
      <w:r w:rsidRPr="0063575D">
        <w:rPr>
          <w:rFonts w:cs="Times New Roman"/>
          <w:sz w:val="20"/>
          <w:szCs w:val="20"/>
        </w:rPr>
        <w:t>A copy of each document should be physically filed in the appropriate sub-</w:t>
      </w:r>
      <w:r w:rsidR="00B27F74" w:rsidRPr="0063575D">
        <w:rPr>
          <w:rFonts w:cs="Times New Roman"/>
          <w:sz w:val="20"/>
          <w:szCs w:val="20"/>
        </w:rPr>
        <w:t>file.</w:t>
      </w:r>
    </w:p>
    <w:p w:rsidR="008C38EF" w:rsidRPr="0063575D" w:rsidRDefault="008C38EF" w:rsidP="0046338D">
      <w:pPr>
        <w:ind w:left="1815"/>
        <w:rPr>
          <w:rFonts w:cs="Times New Roman"/>
          <w:sz w:val="20"/>
          <w:szCs w:val="20"/>
        </w:rPr>
      </w:pPr>
      <w:r w:rsidRPr="0063575D">
        <w:rPr>
          <w:rFonts w:cs="Times New Roman"/>
          <w:sz w:val="20"/>
          <w:szCs w:val="20"/>
        </w:rPr>
        <w:t xml:space="preserve">This </w:t>
      </w:r>
      <w:r w:rsidR="00B27F74" w:rsidRPr="0063575D">
        <w:rPr>
          <w:rFonts w:cs="Times New Roman"/>
          <w:sz w:val="20"/>
          <w:szCs w:val="20"/>
        </w:rPr>
        <w:t>includes ALL issued</w:t>
      </w:r>
      <w:r w:rsidRPr="0063575D">
        <w:rPr>
          <w:rFonts w:cs="Times New Roman"/>
          <w:sz w:val="20"/>
          <w:szCs w:val="20"/>
        </w:rPr>
        <w:t xml:space="preserve"> versions of each document.</w:t>
      </w:r>
    </w:p>
    <w:p w:rsidR="00B97DB3" w:rsidRPr="0063575D" w:rsidRDefault="00B97DB3" w:rsidP="0046338D">
      <w:pPr>
        <w:ind w:left="1770"/>
        <w:rPr>
          <w:rFonts w:cs="Times New Roman"/>
          <w:sz w:val="20"/>
          <w:szCs w:val="20"/>
        </w:rPr>
      </w:pPr>
    </w:p>
    <w:p w:rsidR="000010A6" w:rsidRPr="0063575D" w:rsidRDefault="000010A6" w:rsidP="0046338D">
      <w:pPr>
        <w:ind w:left="1770"/>
        <w:rPr>
          <w:rFonts w:cs="Times New Roman"/>
          <w:sz w:val="20"/>
          <w:szCs w:val="20"/>
        </w:rPr>
      </w:pPr>
    </w:p>
    <w:p w:rsidR="000010A6" w:rsidRPr="0063575D" w:rsidRDefault="000010A6" w:rsidP="0046338D">
      <w:pPr>
        <w:numPr>
          <w:ilvl w:val="1"/>
          <w:numId w:val="37"/>
        </w:numPr>
        <w:rPr>
          <w:rFonts w:cs="Times New Roman"/>
        </w:rPr>
      </w:pPr>
      <w:r w:rsidRPr="0063575D">
        <w:rPr>
          <w:rFonts w:cs="Times New Roman"/>
        </w:rPr>
        <w:t>Software Configuration Management</w:t>
      </w:r>
    </w:p>
    <w:p w:rsidR="001818AF" w:rsidRPr="0063575D" w:rsidRDefault="001818AF" w:rsidP="0046338D">
      <w:pPr>
        <w:rPr>
          <w:rFonts w:cs="Times New Roman"/>
        </w:rPr>
      </w:pPr>
    </w:p>
    <w:p w:rsidR="00BF7173" w:rsidRPr="0063575D" w:rsidRDefault="00BF7173" w:rsidP="0046338D">
      <w:pPr>
        <w:ind w:left="1054"/>
        <w:rPr>
          <w:rFonts w:cs="Times New Roman"/>
          <w:sz w:val="20"/>
          <w:szCs w:val="20"/>
        </w:rPr>
      </w:pPr>
      <w:r w:rsidRPr="0063575D">
        <w:rPr>
          <w:rFonts w:cs="Times New Roman"/>
          <w:sz w:val="20"/>
          <w:szCs w:val="20"/>
        </w:rPr>
        <w:t xml:space="preserve">Throughout the coding and testing of the </w:t>
      </w:r>
      <w:r w:rsidR="00B27F74" w:rsidRPr="0063575D">
        <w:rPr>
          <w:rFonts w:cs="Times New Roman"/>
          <w:sz w:val="20"/>
          <w:szCs w:val="20"/>
        </w:rPr>
        <w:t>software,</w:t>
      </w:r>
      <w:r w:rsidRPr="0063575D">
        <w:rPr>
          <w:rFonts w:cs="Times New Roman"/>
          <w:sz w:val="20"/>
          <w:szCs w:val="20"/>
        </w:rPr>
        <w:t xml:space="preserve"> confi</w:t>
      </w:r>
      <w:r w:rsidR="00A2758E">
        <w:rPr>
          <w:rFonts w:cs="Times New Roman"/>
          <w:sz w:val="20"/>
          <w:szCs w:val="20"/>
        </w:rPr>
        <w:t xml:space="preserve">guration management procedures </w:t>
      </w:r>
      <w:r w:rsidR="001A7971" w:rsidRPr="0063575D">
        <w:rPr>
          <w:rFonts w:cs="Times New Roman"/>
          <w:sz w:val="20"/>
          <w:szCs w:val="20"/>
        </w:rPr>
        <w:t xml:space="preserve">will not be </w:t>
      </w:r>
      <w:r w:rsidR="00066048" w:rsidRPr="0063575D">
        <w:rPr>
          <w:rFonts w:cs="Times New Roman"/>
          <w:sz w:val="20"/>
          <w:szCs w:val="20"/>
        </w:rPr>
        <w:t>used.</w:t>
      </w:r>
      <w:r w:rsidR="00BB37C5">
        <w:rPr>
          <w:rFonts w:cs="Times New Roman"/>
          <w:sz w:val="20"/>
          <w:szCs w:val="20"/>
        </w:rPr>
        <w:t xml:space="preserve"> </w:t>
      </w:r>
      <w:r w:rsidR="00B27F74" w:rsidRPr="0063575D">
        <w:rPr>
          <w:rFonts w:cs="Times New Roman"/>
          <w:sz w:val="20"/>
          <w:szCs w:val="20"/>
        </w:rPr>
        <w:t>However, the</w:t>
      </w:r>
      <w:r w:rsidR="00390AC4">
        <w:rPr>
          <w:rFonts w:cs="Times New Roman"/>
          <w:sz w:val="20"/>
          <w:szCs w:val="20"/>
        </w:rPr>
        <w:t xml:space="preserve"> </w:t>
      </w:r>
      <w:r w:rsidRPr="0063575D">
        <w:rPr>
          <w:rFonts w:cs="Times New Roman"/>
          <w:sz w:val="20"/>
          <w:szCs w:val="20"/>
        </w:rPr>
        <w:t>software has r</w:t>
      </w:r>
      <w:r w:rsidR="00A2758E">
        <w:rPr>
          <w:rFonts w:cs="Times New Roman"/>
          <w:sz w:val="20"/>
          <w:szCs w:val="20"/>
        </w:rPr>
        <w:t xml:space="preserve">eceived formal acceptance from Soe Pyae/Dr.Zhao Lu (SERIS), </w:t>
      </w:r>
      <w:r w:rsidRPr="0063575D">
        <w:rPr>
          <w:rFonts w:cs="Times New Roman"/>
          <w:sz w:val="20"/>
          <w:szCs w:val="20"/>
        </w:rPr>
        <w:t>Version 1.1 will be issued and the following procedures will be used.</w:t>
      </w:r>
    </w:p>
    <w:p w:rsidR="000010A6" w:rsidRPr="0063575D" w:rsidRDefault="000010A6" w:rsidP="0046338D">
      <w:pPr>
        <w:ind w:left="1095"/>
        <w:rPr>
          <w:rFonts w:cs="Times New Roman"/>
        </w:rPr>
      </w:pPr>
    </w:p>
    <w:p w:rsidR="00E92239" w:rsidRPr="0063575D" w:rsidRDefault="00E92239" w:rsidP="0046338D">
      <w:pPr>
        <w:ind w:left="1095"/>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Observation Reports</w:t>
      </w:r>
    </w:p>
    <w:p w:rsidR="004D7154" w:rsidRPr="0063575D" w:rsidRDefault="004D7154" w:rsidP="0046338D">
      <w:pPr>
        <w:ind w:left="2138"/>
        <w:rPr>
          <w:rFonts w:cs="Times New Roman"/>
          <w:sz w:val="20"/>
          <w:szCs w:val="20"/>
        </w:rPr>
      </w:pPr>
    </w:p>
    <w:p w:rsidR="004B1048" w:rsidRPr="0063575D" w:rsidRDefault="005B5973" w:rsidP="0046338D">
      <w:pPr>
        <w:ind w:left="1770"/>
        <w:rPr>
          <w:rFonts w:cs="Times New Roman"/>
          <w:sz w:val="20"/>
          <w:szCs w:val="20"/>
        </w:rPr>
      </w:pPr>
      <w:r w:rsidRPr="0063575D">
        <w:rPr>
          <w:rFonts w:cs="Times New Roman"/>
          <w:sz w:val="20"/>
          <w:szCs w:val="20"/>
        </w:rPr>
        <w:t>Reports of errors or problems incurred by users while using</w:t>
      </w:r>
      <w:r w:rsidR="00143187" w:rsidRPr="0063575D">
        <w:rPr>
          <w:rFonts w:cs="Times New Roman"/>
          <w:sz w:val="20"/>
          <w:szCs w:val="20"/>
        </w:rPr>
        <w:t xml:space="preserve"> the system,</w:t>
      </w:r>
      <w:r w:rsidR="00F31350">
        <w:rPr>
          <w:rFonts w:cs="Times New Roman"/>
          <w:sz w:val="20"/>
          <w:szCs w:val="20"/>
        </w:rPr>
        <w:t xml:space="preserve"> </w:t>
      </w:r>
      <w:r w:rsidRPr="0063575D">
        <w:rPr>
          <w:rFonts w:cs="Times New Roman"/>
          <w:sz w:val="20"/>
          <w:szCs w:val="20"/>
        </w:rPr>
        <w:t>or</w:t>
      </w:r>
      <w:r w:rsidR="00C1465E" w:rsidRPr="0063575D">
        <w:rPr>
          <w:rFonts w:cs="Times New Roman"/>
          <w:sz w:val="20"/>
          <w:szCs w:val="20"/>
        </w:rPr>
        <w:tab/>
      </w:r>
      <w:r w:rsidRPr="0063575D">
        <w:rPr>
          <w:rFonts w:cs="Times New Roman"/>
          <w:sz w:val="20"/>
          <w:szCs w:val="20"/>
        </w:rPr>
        <w:t>suggestions for enhanc</w:t>
      </w:r>
      <w:r w:rsidR="00AE6FA3">
        <w:rPr>
          <w:rFonts w:cs="Times New Roman"/>
          <w:sz w:val="20"/>
          <w:szCs w:val="20"/>
        </w:rPr>
        <w:t xml:space="preserve">ements will be recorded using a </w:t>
      </w:r>
      <w:r w:rsidRPr="0063575D">
        <w:rPr>
          <w:rFonts w:cs="Times New Roman"/>
          <w:sz w:val="20"/>
          <w:szCs w:val="20"/>
        </w:rPr>
        <w:t xml:space="preserve">Change Request Form </w:t>
      </w:r>
      <w:r w:rsidR="00C1465E" w:rsidRPr="0063575D">
        <w:rPr>
          <w:rFonts w:cs="Times New Roman"/>
          <w:sz w:val="20"/>
          <w:szCs w:val="20"/>
        </w:rPr>
        <w:t>(</w:t>
      </w:r>
      <w:r w:rsidR="00684510" w:rsidRPr="00EA2E57">
        <w:rPr>
          <w:rFonts w:cs="Times New Roman"/>
          <w:b/>
          <w:bCs/>
          <w:i/>
          <w:color w:val="000000"/>
          <w:sz w:val="20"/>
          <w:szCs w:val="20"/>
        </w:rPr>
        <w:t>SE25PT7SERIS/SERIS</w:t>
      </w:r>
      <w:r w:rsidR="00684510">
        <w:rPr>
          <w:rFonts w:cs="Times New Roman"/>
          <w:b/>
          <w:i/>
          <w:sz w:val="20"/>
          <w:szCs w:val="20"/>
        </w:rPr>
        <w:t>/</w:t>
      </w:r>
      <w:r w:rsidR="007A275F" w:rsidRPr="0063575D">
        <w:rPr>
          <w:rFonts w:cs="Times New Roman"/>
          <w:b/>
          <w:i/>
          <w:sz w:val="20"/>
          <w:szCs w:val="20"/>
        </w:rPr>
        <w:t>MGMT</w:t>
      </w:r>
      <w:r w:rsidR="002A1025" w:rsidRPr="0063575D">
        <w:rPr>
          <w:rFonts w:cs="Times New Roman"/>
          <w:b/>
          <w:i/>
          <w:sz w:val="20"/>
          <w:szCs w:val="20"/>
        </w:rPr>
        <w:t>/QUALITY</w:t>
      </w:r>
      <w:r w:rsidR="00C77168" w:rsidRPr="0063575D">
        <w:rPr>
          <w:rFonts w:cs="Times New Roman"/>
          <w:b/>
          <w:i/>
          <w:sz w:val="20"/>
          <w:szCs w:val="20"/>
        </w:rPr>
        <w:t>/FORMS</w:t>
      </w:r>
      <w:r w:rsidR="006F55B5" w:rsidRPr="0063575D">
        <w:rPr>
          <w:rFonts w:cs="Times New Roman"/>
          <w:b/>
          <w:i/>
          <w:sz w:val="20"/>
          <w:szCs w:val="20"/>
        </w:rPr>
        <w:t>/CRF</w:t>
      </w:r>
      <w:r w:rsidR="00925DFA" w:rsidRPr="0063575D">
        <w:rPr>
          <w:rFonts w:cs="Times New Roman"/>
          <w:b/>
          <w:i/>
          <w:sz w:val="20"/>
          <w:szCs w:val="20"/>
        </w:rPr>
        <w:t>.docx</w:t>
      </w:r>
      <w:r w:rsidR="00C1465E" w:rsidRPr="0063575D">
        <w:rPr>
          <w:rFonts w:cs="Times New Roman"/>
          <w:b/>
          <w:sz w:val="20"/>
          <w:szCs w:val="20"/>
        </w:rPr>
        <w:t>).</w:t>
      </w:r>
    </w:p>
    <w:p w:rsidR="004B1048" w:rsidRPr="0063575D" w:rsidRDefault="004B1048" w:rsidP="0046338D">
      <w:pPr>
        <w:ind w:left="1770"/>
        <w:rPr>
          <w:rFonts w:cs="Times New Roman"/>
          <w:sz w:val="20"/>
          <w:szCs w:val="20"/>
        </w:rPr>
      </w:pPr>
    </w:p>
    <w:p w:rsidR="004B1048" w:rsidRPr="0063575D" w:rsidRDefault="00AB00AE" w:rsidP="0046338D">
      <w:pPr>
        <w:ind w:left="1770"/>
        <w:rPr>
          <w:rFonts w:cs="Times New Roman"/>
          <w:sz w:val="20"/>
          <w:szCs w:val="20"/>
        </w:rPr>
      </w:pPr>
      <w:r w:rsidRPr="0063575D">
        <w:rPr>
          <w:rFonts w:cs="Times New Roman"/>
          <w:sz w:val="20"/>
          <w:szCs w:val="20"/>
        </w:rPr>
        <w:t xml:space="preserve">These will be filed at </w:t>
      </w:r>
      <w:r w:rsidR="00684510" w:rsidRPr="00EA2E57">
        <w:rPr>
          <w:rFonts w:cs="Times New Roman"/>
          <w:b/>
          <w:bCs/>
          <w:i/>
          <w:color w:val="000000"/>
          <w:sz w:val="20"/>
          <w:szCs w:val="20"/>
        </w:rPr>
        <w:t>SE25PT7SERIS/SERIS</w:t>
      </w:r>
      <w:r w:rsidR="007A275F" w:rsidRPr="0063575D">
        <w:rPr>
          <w:rFonts w:cs="Times New Roman"/>
          <w:b/>
          <w:i/>
          <w:sz w:val="20"/>
          <w:szCs w:val="20"/>
        </w:rPr>
        <w:t>/</w:t>
      </w:r>
      <w:r w:rsidR="00884E5A" w:rsidRPr="0063575D">
        <w:rPr>
          <w:rFonts w:cs="Times New Roman"/>
          <w:b/>
          <w:i/>
          <w:sz w:val="20"/>
          <w:szCs w:val="20"/>
        </w:rPr>
        <w:t>TECH/</w:t>
      </w:r>
      <w:r w:rsidR="00195AF9">
        <w:rPr>
          <w:rFonts w:cs="Times New Roman"/>
          <w:b/>
          <w:i/>
          <w:sz w:val="20"/>
          <w:szCs w:val="20"/>
        </w:rPr>
        <w:t>LOGS/</w:t>
      </w:r>
      <w:r w:rsidR="00884E5A" w:rsidRPr="0063575D">
        <w:rPr>
          <w:rFonts w:cs="Times New Roman"/>
          <w:b/>
          <w:i/>
          <w:sz w:val="20"/>
          <w:szCs w:val="20"/>
        </w:rPr>
        <w:t>TC.1</w:t>
      </w:r>
      <w:r w:rsidR="006B18D9" w:rsidRPr="0063575D">
        <w:rPr>
          <w:rFonts w:cs="Times New Roman"/>
          <w:sz w:val="20"/>
          <w:szCs w:val="20"/>
        </w:rPr>
        <w:t xml:space="preserve"> and copied </w:t>
      </w:r>
      <w:r w:rsidR="006B18D9" w:rsidRPr="007547EC">
        <w:rPr>
          <w:rFonts w:cs="Times New Roman"/>
          <w:sz w:val="20"/>
          <w:szCs w:val="20"/>
        </w:rPr>
        <w:t xml:space="preserve">to </w:t>
      </w:r>
      <w:r w:rsidR="00684510">
        <w:rPr>
          <w:sz w:val="20"/>
          <w:szCs w:val="20"/>
        </w:rPr>
        <w:t xml:space="preserve">Kaung Myat Bo </w:t>
      </w:r>
      <w:r w:rsidR="006B18D9" w:rsidRPr="0063575D">
        <w:rPr>
          <w:rFonts w:cs="Times New Roman"/>
          <w:sz w:val="20"/>
          <w:szCs w:val="20"/>
        </w:rPr>
        <w:t>(Project Manager).</w:t>
      </w:r>
    </w:p>
    <w:p w:rsidR="004B1048" w:rsidRPr="0063575D" w:rsidRDefault="004B1048" w:rsidP="0046338D">
      <w:pPr>
        <w:ind w:left="1770"/>
        <w:rPr>
          <w:rFonts w:cs="Times New Roman"/>
          <w:sz w:val="20"/>
          <w:szCs w:val="20"/>
        </w:rPr>
      </w:pPr>
    </w:p>
    <w:p w:rsidR="00A35959" w:rsidRPr="0063575D" w:rsidRDefault="00A35959"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Change Authority</w:t>
      </w:r>
    </w:p>
    <w:p w:rsidR="004B1048" w:rsidRPr="0063575D" w:rsidRDefault="004B1048" w:rsidP="0046338D">
      <w:pPr>
        <w:ind w:left="1770"/>
        <w:rPr>
          <w:rFonts w:cs="Times New Roman"/>
          <w:sz w:val="20"/>
          <w:szCs w:val="20"/>
        </w:rPr>
      </w:pPr>
    </w:p>
    <w:p w:rsidR="004B1048" w:rsidRPr="0063575D" w:rsidRDefault="002D5A77" w:rsidP="0046338D">
      <w:pPr>
        <w:ind w:left="1770"/>
        <w:rPr>
          <w:rFonts w:cs="Times New Roman"/>
          <w:sz w:val="20"/>
          <w:szCs w:val="20"/>
        </w:rPr>
      </w:pPr>
      <w:r>
        <w:rPr>
          <w:rFonts w:cs="Times New Roman"/>
          <w:sz w:val="20"/>
          <w:szCs w:val="20"/>
        </w:rPr>
        <w:t>Kaung Myat Bo</w:t>
      </w:r>
      <w:r w:rsidR="00B27F74" w:rsidRPr="0063575D">
        <w:rPr>
          <w:rFonts w:cs="Times New Roman"/>
          <w:sz w:val="20"/>
          <w:szCs w:val="20"/>
        </w:rPr>
        <w:t xml:space="preserve"> (</w:t>
      </w:r>
      <w:r w:rsidR="00EA6E3A" w:rsidRPr="0063575D">
        <w:rPr>
          <w:rFonts w:cs="Times New Roman"/>
          <w:sz w:val="20"/>
          <w:szCs w:val="20"/>
        </w:rPr>
        <w:t xml:space="preserve">Project Manager) and </w:t>
      </w:r>
      <w:r>
        <w:rPr>
          <w:rFonts w:cs="Times New Roman"/>
          <w:sz w:val="20"/>
          <w:szCs w:val="20"/>
        </w:rPr>
        <w:t>Treza</w:t>
      </w:r>
      <w:r w:rsidR="00A62C82">
        <w:rPr>
          <w:rFonts w:cs="Times New Roman"/>
          <w:sz w:val="20"/>
          <w:szCs w:val="20"/>
        </w:rPr>
        <w:t xml:space="preserve"> (Software Architect) </w:t>
      </w:r>
      <w:r w:rsidR="00B27F74" w:rsidRPr="0063575D">
        <w:rPr>
          <w:rFonts w:cs="Times New Roman"/>
          <w:sz w:val="20"/>
          <w:szCs w:val="20"/>
        </w:rPr>
        <w:t>will</w:t>
      </w:r>
      <w:r w:rsidR="00EA6E3A" w:rsidRPr="0063575D">
        <w:rPr>
          <w:rFonts w:cs="Times New Roman"/>
          <w:sz w:val="20"/>
          <w:szCs w:val="20"/>
        </w:rPr>
        <w:t xml:space="preserve"> review each observation report and will have the authority to decide whether to task </w:t>
      </w:r>
      <w:r>
        <w:rPr>
          <w:rFonts w:cs="Times New Roman"/>
          <w:sz w:val="20"/>
          <w:szCs w:val="20"/>
        </w:rPr>
        <w:t xml:space="preserve">Gao Zhiyu </w:t>
      </w:r>
      <w:r w:rsidR="00EA6E3A" w:rsidRPr="0063575D">
        <w:rPr>
          <w:rFonts w:cs="Times New Roman"/>
          <w:sz w:val="20"/>
          <w:szCs w:val="20"/>
        </w:rPr>
        <w:t>(</w:t>
      </w:r>
      <w:r w:rsidR="00F47C25" w:rsidRPr="0063575D">
        <w:rPr>
          <w:rFonts w:cs="Times New Roman"/>
          <w:sz w:val="20"/>
          <w:szCs w:val="20"/>
        </w:rPr>
        <w:t>Technical</w:t>
      </w:r>
      <w:r w:rsidR="00EA6E3A" w:rsidRPr="0063575D">
        <w:rPr>
          <w:rFonts w:cs="Times New Roman"/>
          <w:sz w:val="20"/>
          <w:szCs w:val="20"/>
        </w:rPr>
        <w:t xml:space="preserve"> Leader)</w:t>
      </w:r>
      <w:r>
        <w:rPr>
          <w:rFonts w:cs="Times New Roman"/>
          <w:sz w:val="20"/>
          <w:szCs w:val="20"/>
        </w:rPr>
        <w:t xml:space="preserve"> </w:t>
      </w:r>
      <w:r w:rsidR="00B27F74" w:rsidRPr="0063575D">
        <w:rPr>
          <w:rFonts w:cs="Times New Roman"/>
          <w:sz w:val="20"/>
          <w:szCs w:val="20"/>
        </w:rPr>
        <w:t>to</w:t>
      </w:r>
      <w:r w:rsidR="00EA6E3A" w:rsidRPr="0063575D">
        <w:rPr>
          <w:rFonts w:cs="Times New Roman"/>
          <w:sz w:val="20"/>
          <w:szCs w:val="20"/>
        </w:rPr>
        <w:t xml:space="preserve"> implement the change.</w:t>
      </w:r>
      <w:r w:rsidR="009405D5" w:rsidRPr="0063575D">
        <w:rPr>
          <w:rFonts w:cs="Times New Roman"/>
          <w:sz w:val="20"/>
          <w:szCs w:val="20"/>
        </w:rPr>
        <w:t xml:space="preserve"> The approval of the chang</w:t>
      </w:r>
      <w:r w:rsidR="00F837F3">
        <w:rPr>
          <w:rFonts w:cs="Times New Roman"/>
          <w:sz w:val="20"/>
          <w:szCs w:val="20"/>
        </w:rPr>
        <w:t xml:space="preserve">e by </w:t>
      </w:r>
      <w:r>
        <w:rPr>
          <w:rFonts w:cs="Times New Roman"/>
          <w:sz w:val="20"/>
          <w:szCs w:val="20"/>
        </w:rPr>
        <w:t xml:space="preserve">Kaung Myat Bo </w:t>
      </w:r>
      <w:r w:rsidR="00F837F3">
        <w:rPr>
          <w:rFonts w:cs="Times New Roman"/>
          <w:sz w:val="20"/>
          <w:szCs w:val="20"/>
        </w:rPr>
        <w:t xml:space="preserve">(Project Manager) </w:t>
      </w:r>
      <w:r w:rsidR="009405D5" w:rsidRPr="0063575D">
        <w:rPr>
          <w:rFonts w:cs="Times New Roman"/>
          <w:sz w:val="20"/>
          <w:szCs w:val="20"/>
        </w:rPr>
        <w:t xml:space="preserve">will be indicated by an internal memorandum to </w:t>
      </w:r>
      <w:r>
        <w:rPr>
          <w:rFonts w:cs="Times New Roman"/>
          <w:sz w:val="20"/>
          <w:szCs w:val="20"/>
        </w:rPr>
        <w:t>Soe Pyae/Dr.Zhao Lu (SERIS)</w:t>
      </w:r>
      <w:r w:rsidR="00B27F74">
        <w:rPr>
          <w:rFonts w:cs="Times New Roman"/>
          <w:sz w:val="20"/>
          <w:szCs w:val="20"/>
        </w:rPr>
        <w:t>,</w:t>
      </w:r>
      <w:r w:rsidR="00F837F3">
        <w:rPr>
          <w:rFonts w:cs="Times New Roman"/>
          <w:sz w:val="20"/>
          <w:szCs w:val="20"/>
        </w:rPr>
        <w:t xml:space="preserve"> copied to </w:t>
      </w:r>
      <w:r>
        <w:rPr>
          <w:rFonts w:cs="Times New Roman"/>
          <w:sz w:val="20"/>
          <w:szCs w:val="20"/>
        </w:rPr>
        <w:t>Gao Zhiyu</w:t>
      </w:r>
      <w:r w:rsidR="00F837F3">
        <w:rPr>
          <w:rFonts w:cs="Times New Roman"/>
          <w:sz w:val="20"/>
          <w:szCs w:val="20"/>
        </w:rPr>
        <w:t xml:space="preserve"> </w:t>
      </w:r>
      <w:r w:rsidR="009405D5" w:rsidRPr="0063575D">
        <w:rPr>
          <w:rFonts w:cs="Times New Roman"/>
          <w:sz w:val="20"/>
          <w:szCs w:val="20"/>
        </w:rPr>
        <w:t>(</w:t>
      </w:r>
      <w:r w:rsidR="003F4E4D" w:rsidRPr="0063575D">
        <w:rPr>
          <w:rFonts w:cs="Times New Roman"/>
          <w:sz w:val="20"/>
          <w:szCs w:val="20"/>
        </w:rPr>
        <w:t>Technical</w:t>
      </w:r>
      <w:r>
        <w:rPr>
          <w:rFonts w:cs="Times New Roman"/>
          <w:sz w:val="20"/>
          <w:szCs w:val="20"/>
        </w:rPr>
        <w:t xml:space="preserve"> Leader)</w:t>
      </w:r>
      <w:r w:rsidR="00461769" w:rsidRPr="0063575D">
        <w:rPr>
          <w:rFonts w:cs="Times New Roman"/>
          <w:sz w:val="20"/>
          <w:szCs w:val="20"/>
        </w:rPr>
        <w:t xml:space="preserve">, </w:t>
      </w:r>
      <w:r w:rsidR="00F837F3">
        <w:rPr>
          <w:rFonts w:cs="Times New Roman"/>
          <w:sz w:val="20"/>
          <w:szCs w:val="20"/>
        </w:rPr>
        <w:t>Nay</w:t>
      </w:r>
      <w:r>
        <w:rPr>
          <w:rFonts w:cs="Times New Roman"/>
          <w:sz w:val="20"/>
          <w:szCs w:val="20"/>
        </w:rPr>
        <w:t xml:space="preserve"> </w:t>
      </w:r>
      <w:r w:rsidR="00F837F3">
        <w:rPr>
          <w:rFonts w:cs="Times New Roman"/>
          <w:sz w:val="20"/>
          <w:szCs w:val="20"/>
        </w:rPr>
        <w:t>L</w:t>
      </w:r>
      <w:r>
        <w:rPr>
          <w:rFonts w:cs="Times New Roman"/>
          <w:sz w:val="20"/>
          <w:szCs w:val="20"/>
        </w:rPr>
        <w:t xml:space="preserve">in </w:t>
      </w:r>
      <w:r w:rsidR="00F837F3">
        <w:rPr>
          <w:rFonts w:cs="Times New Roman"/>
          <w:sz w:val="20"/>
          <w:szCs w:val="20"/>
        </w:rPr>
        <w:t>A</w:t>
      </w:r>
      <w:r>
        <w:rPr>
          <w:rFonts w:cs="Times New Roman"/>
          <w:sz w:val="20"/>
          <w:szCs w:val="20"/>
        </w:rPr>
        <w:t xml:space="preserve">ung </w:t>
      </w:r>
      <w:r w:rsidR="009405D5" w:rsidRPr="0063575D">
        <w:rPr>
          <w:rFonts w:cs="Times New Roman"/>
          <w:sz w:val="20"/>
          <w:szCs w:val="20"/>
        </w:rPr>
        <w:t>(Quality Manager)</w:t>
      </w:r>
      <w:r w:rsidR="00461769" w:rsidRPr="0063575D">
        <w:rPr>
          <w:rFonts w:cs="Times New Roman"/>
          <w:sz w:val="20"/>
          <w:szCs w:val="20"/>
        </w:rPr>
        <w:t xml:space="preserve"> and </w:t>
      </w:r>
      <w:r>
        <w:rPr>
          <w:rFonts w:cs="Times New Roman"/>
          <w:sz w:val="20"/>
          <w:szCs w:val="20"/>
        </w:rPr>
        <w:t>Bala</w:t>
      </w:r>
      <w:r w:rsidR="00F40CD8">
        <w:rPr>
          <w:rFonts w:cs="Times New Roman"/>
          <w:sz w:val="20"/>
          <w:szCs w:val="20"/>
        </w:rPr>
        <w:t xml:space="preserve"> </w:t>
      </w:r>
      <w:r>
        <w:rPr>
          <w:rFonts w:cs="Times New Roman"/>
          <w:sz w:val="20"/>
          <w:szCs w:val="20"/>
        </w:rPr>
        <w:t xml:space="preserve">(Change Request </w:t>
      </w:r>
      <w:r w:rsidR="00461769" w:rsidRPr="0063575D">
        <w:rPr>
          <w:rFonts w:cs="Times New Roman"/>
          <w:sz w:val="20"/>
          <w:szCs w:val="20"/>
        </w:rPr>
        <w:t>Manager)</w:t>
      </w:r>
      <w:r w:rsidR="009405D5" w:rsidRPr="0063575D">
        <w:rPr>
          <w:rFonts w:cs="Times New Roman"/>
          <w:sz w:val="20"/>
          <w:szCs w:val="20"/>
        </w:rPr>
        <w:t>.</w:t>
      </w:r>
    </w:p>
    <w:p w:rsidR="004B1048" w:rsidRPr="0063575D" w:rsidRDefault="004B1048" w:rsidP="0046338D">
      <w:pPr>
        <w:ind w:left="1770"/>
        <w:rPr>
          <w:rFonts w:cs="Times New Roman"/>
          <w:sz w:val="20"/>
          <w:szCs w:val="20"/>
        </w:rPr>
      </w:pPr>
    </w:p>
    <w:p w:rsidR="004B1048" w:rsidRPr="0063575D" w:rsidRDefault="004B104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Record of Changes</w:t>
      </w:r>
    </w:p>
    <w:p w:rsidR="004B1048" w:rsidRPr="0063575D" w:rsidRDefault="004B1048" w:rsidP="0046338D">
      <w:pPr>
        <w:ind w:left="1770"/>
        <w:rPr>
          <w:rFonts w:cs="Times New Roman"/>
          <w:sz w:val="20"/>
          <w:szCs w:val="20"/>
        </w:rPr>
      </w:pPr>
    </w:p>
    <w:p w:rsidR="00EE7581" w:rsidRPr="0063575D" w:rsidRDefault="0020364B" w:rsidP="0046338D">
      <w:pPr>
        <w:ind w:left="1770"/>
        <w:rPr>
          <w:rFonts w:cs="Times New Roman"/>
          <w:b/>
          <w:i/>
          <w:sz w:val="20"/>
          <w:szCs w:val="20"/>
        </w:rPr>
      </w:pPr>
      <w:r w:rsidRPr="0063575D">
        <w:rPr>
          <w:rFonts w:cs="Times New Roman"/>
          <w:sz w:val="20"/>
          <w:szCs w:val="20"/>
        </w:rPr>
        <w:t xml:space="preserve">Each change will be recorded in the change Log, filed at </w:t>
      </w:r>
      <w:r w:rsidR="00E04E69" w:rsidRPr="00EA2E57">
        <w:rPr>
          <w:rFonts w:cs="Times New Roman"/>
          <w:b/>
          <w:bCs/>
          <w:i/>
          <w:color w:val="000000"/>
          <w:sz w:val="20"/>
          <w:szCs w:val="20"/>
        </w:rPr>
        <w:t>SE25PT7SERIS/SERIS</w:t>
      </w:r>
      <w:r w:rsidR="00C705AD" w:rsidRPr="0063575D">
        <w:rPr>
          <w:rFonts w:cs="Times New Roman"/>
          <w:b/>
          <w:i/>
          <w:sz w:val="20"/>
          <w:szCs w:val="20"/>
        </w:rPr>
        <w:t>/</w:t>
      </w:r>
      <w:r w:rsidR="004D4A4A" w:rsidRPr="0063575D">
        <w:rPr>
          <w:rFonts w:cs="Times New Roman"/>
          <w:b/>
          <w:i/>
          <w:sz w:val="20"/>
          <w:szCs w:val="20"/>
        </w:rPr>
        <w:t>TECH</w:t>
      </w:r>
      <w:r w:rsidR="00E7339F">
        <w:rPr>
          <w:rFonts w:cs="Times New Roman"/>
          <w:b/>
          <w:i/>
          <w:sz w:val="20"/>
          <w:szCs w:val="20"/>
        </w:rPr>
        <w:t>/LOGS/</w:t>
      </w:r>
      <w:r w:rsidRPr="0063575D">
        <w:rPr>
          <w:rFonts w:cs="Times New Roman"/>
          <w:b/>
          <w:i/>
          <w:sz w:val="20"/>
          <w:szCs w:val="20"/>
        </w:rPr>
        <w:t>TC.</w:t>
      </w:r>
      <w:r w:rsidR="00B27F74" w:rsidRPr="0063575D">
        <w:rPr>
          <w:rFonts w:cs="Times New Roman"/>
          <w:b/>
          <w:i/>
          <w:sz w:val="20"/>
          <w:szCs w:val="20"/>
        </w:rPr>
        <w:t>2.</w:t>
      </w:r>
      <w:r w:rsidR="00B27F74" w:rsidRPr="0063575D">
        <w:rPr>
          <w:rFonts w:cs="Times New Roman"/>
          <w:sz w:val="20"/>
          <w:szCs w:val="20"/>
        </w:rPr>
        <w:t xml:space="preserve"> The</w:t>
      </w:r>
      <w:r w:rsidR="00EE7581" w:rsidRPr="0063575D">
        <w:rPr>
          <w:rFonts w:cs="Times New Roman"/>
          <w:sz w:val="20"/>
          <w:szCs w:val="20"/>
        </w:rPr>
        <w:t xml:space="preserve"> log will specify the modules that</w:t>
      </w:r>
      <w:r w:rsidR="00931797" w:rsidRPr="0063575D">
        <w:rPr>
          <w:rFonts w:cs="Times New Roman"/>
          <w:sz w:val="20"/>
          <w:szCs w:val="20"/>
        </w:rPr>
        <w:t xml:space="preserve"> were chan</w:t>
      </w:r>
      <w:r w:rsidR="00C57F9C">
        <w:rPr>
          <w:rFonts w:cs="Times New Roman"/>
          <w:sz w:val="20"/>
          <w:szCs w:val="20"/>
        </w:rPr>
        <w:t xml:space="preserve">ged and present listing of the </w:t>
      </w:r>
      <w:r w:rsidR="00931797" w:rsidRPr="0063575D">
        <w:rPr>
          <w:rFonts w:cs="Times New Roman"/>
          <w:sz w:val="20"/>
          <w:szCs w:val="20"/>
        </w:rPr>
        <w:t xml:space="preserve">changed modules.The lines of code that were </w:t>
      </w:r>
      <w:r w:rsidR="00C57F9C">
        <w:rPr>
          <w:rFonts w:cs="Times New Roman"/>
          <w:sz w:val="20"/>
          <w:szCs w:val="20"/>
        </w:rPr>
        <w:t xml:space="preserve">changed in each module will be </w:t>
      </w:r>
      <w:r w:rsidR="00931797" w:rsidRPr="0063575D">
        <w:rPr>
          <w:rFonts w:cs="Times New Roman"/>
          <w:sz w:val="20"/>
          <w:szCs w:val="20"/>
        </w:rPr>
        <w:t>highlighted.</w:t>
      </w:r>
    </w:p>
    <w:p w:rsidR="00931797" w:rsidRPr="0063575D" w:rsidRDefault="00931797" w:rsidP="0046338D">
      <w:pPr>
        <w:ind w:left="1770"/>
        <w:rPr>
          <w:rFonts w:cs="Times New Roman"/>
          <w:sz w:val="20"/>
          <w:szCs w:val="20"/>
        </w:rPr>
      </w:pPr>
    </w:p>
    <w:p w:rsidR="00931797" w:rsidRPr="0063575D" w:rsidRDefault="00931797" w:rsidP="0046338D">
      <w:pPr>
        <w:ind w:left="1770"/>
        <w:rPr>
          <w:rFonts w:cs="Times New Roman"/>
          <w:sz w:val="20"/>
          <w:szCs w:val="20"/>
        </w:rPr>
      </w:pPr>
      <w:r w:rsidRPr="0063575D">
        <w:rPr>
          <w:rFonts w:cs="Times New Roman"/>
          <w:sz w:val="20"/>
          <w:szCs w:val="20"/>
        </w:rPr>
        <w:t>Review has to be performed on the changes.</w:t>
      </w:r>
      <w:r w:rsidR="007E65C2" w:rsidRPr="0063575D">
        <w:rPr>
          <w:rFonts w:cs="Times New Roman"/>
          <w:sz w:val="20"/>
          <w:szCs w:val="20"/>
        </w:rPr>
        <w:t>Use ORM</w:t>
      </w:r>
      <w:r w:rsidR="00A7034C">
        <w:rPr>
          <w:rFonts w:cs="Times New Roman"/>
          <w:sz w:val="20"/>
          <w:szCs w:val="20"/>
        </w:rPr>
        <w:t xml:space="preserve"> </w:t>
      </w:r>
      <w:r w:rsidR="007E65C2" w:rsidRPr="0063575D">
        <w:rPr>
          <w:rFonts w:cs="Times New Roman"/>
          <w:sz w:val="20"/>
          <w:szCs w:val="20"/>
        </w:rPr>
        <w:t>(</w:t>
      </w:r>
      <w:r w:rsidR="007E65C2" w:rsidRPr="0063575D">
        <w:rPr>
          <w:rFonts w:cs="Times New Roman"/>
          <w:b/>
          <w:i/>
          <w:sz w:val="20"/>
          <w:szCs w:val="20"/>
        </w:rPr>
        <w:t>ObjectReviewMinutes</w:t>
      </w:r>
      <w:r w:rsidR="007A1B4F">
        <w:rPr>
          <w:rFonts w:cs="Times New Roman"/>
          <w:b/>
          <w:i/>
          <w:sz w:val="20"/>
          <w:szCs w:val="20"/>
        </w:rPr>
        <w:t>.docx</w:t>
      </w:r>
      <w:r w:rsidR="00C57F9C">
        <w:rPr>
          <w:rFonts w:cs="Times New Roman"/>
          <w:sz w:val="20"/>
          <w:szCs w:val="20"/>
        </w:rPr>
        <w:t xml:space="preserve">) </w:t>
      </w:r>
      <w:r w:rsidR="00880DCC" w:rsidRPr="0063575D">
        <w:rPr>
          <w:rFonts w:cs="Times New Roman"/>
          <w:sz w:val="20"/>
          <w:szCs w:val="20"/>
        </w:rPr>
        <w:t xml:space="preserve">form from </w:t>
      </w:r>
      <w:r w:rsidR="00E04E69" w:rsidRPr="00EA2E57">
        <w:rPr>
          <w:rFonts w:cs="Times New Roman"/>
          <w:b/>
          <w:bCs/>
          <w:i/>
          <w:color w:val="000000"/>
          <w:sz w:val="20"/>
          <w:szCs w:val="20"/>
        </w:rPr>
        <w:t>SE25PT7SERIS/SERIS</w:t>
      </w:r>
      <w:r w:rsidR="00C705AD" w:rsidRPr="0063575D">
        <w:rPr>
          <w:rFonts w:cs="Times New Roman"/>
          <w:b/>
          <w:sz w:val="20"/>
          <w:szCs w:val="20"/>
        </w:rPr>
        <w:t>/MGMT</w:t>
      </w:r>
      <w:r w:rsidR="002314C2" w:rsidRPr="0063575D">
        <w:rPr>
          <w:rFonts w:cs="Times New Roman"/>
          <w:b/>
          <w:sz w:val="20"/>
          <w:szCs w:val="20"/>
        </w:rPr>
        <w:t>/QUALITY</w:t>
      </w:r>
      <w:r w:rsidR="00880DCC" w:rsidRPr="0063575D">
        <w:rPr>
          <w:rFonts w:cs="Times New Roman"/>
          <w:b/>
          <w:i/>
          <w:sz w:val="20"/>
          <w:szCs w:val="20"/>
        </w:rPr>
        <w:t>/</w:t>
      </w:r>
      <w:r w:rsidR="002314C2" w:rsidRPr="0063575D">
        <w:rPr>
          <w:rFonts w:cs="Times New Roman"/>
          <w:b/>
          <w:i/>
          <w:sz w:val="20"/>
          <w:szCs w:val="20"/>
        </w:rPr>
        <w:t>FORMS</w:t>
      </w:r>
      <w:r w:rsidR="00880DCC" w:rsidRPr="0063575D">
        <w:rPr>
          <w:rFonts w:cs="Times New Roman"/>
          <w:b/>
          <w:i/>
          <w:sz w:val="20"/>
          <w:szCs w:val="20"/>
        </w:rPr>
        <w:t>/</w:t>
      </w:r>
      <w:r w:rsidR="00880DCC" w:rsidRPr="0063575D">
        <w:rPr>
          <w:rFonts w:cs="Times New Roman"/>
          <w:sz w:val="18"/>
          <w:szCs w:val="18"/>
        </w:rPr>
        <w:t>.</w:t>
      </w:r>
      <w:r w:rsidR="001B586C">
        <w:rPr>
          <w:rFonts w:cs="Times New Roman"/>
          <w:sz w:val="18"/>
          <w:szCs w:val="18"/>
        </w:rPr>
        <w:t xml:space="preserve"> </w:t>
      </w:r>
      <w:r w:rsidR="00880DCC" w:rsidRPr="0063575D">
        <w:rPr>
          <w:rFonts w:cs="Times New Roman"/>
          <w:sz w:val="20"/>
          <w:szCs w:val="20"/>
        </w:rPr>
        <w:t>ORM number need</w:t>
      </w:r>
      <w:r w:rsidR="001B586C">
        <w:rPr>
          <w:rFonts w:cs="Times New Roman"/>
          <w:sz w:val="20"/>
          <w:szCs w:val="20"/>
        </w:rPr>
        <w:t>s</w:t>
      </w:r>
      <w:r w:rsidR="00880DCC" w:rsidRPr="0063575D">
        <w:rPr>
          <w:rFonts w:cs="Times New Roman"/>
          <w:sz w:val="20"/>
          <w:szCs w:val="20"/>
        </w:rPr>
        <w:t xml:space="preserve"> to be requested </w:t>
      </w:r>
      <w:r w:rsidR="00B638AB" w:rsidRPr="0063575D">
        <w:rPr>
          <w:rFonts w:cs="Times New Roman"/>
          <w:sz w:val="20"/>
          <w:szCs w:val="20"/>
        </w:rPr>
        <w:t xml:space="preserve">from </w:t>
      </w:r>
      <w:r w:rsidR="00D833F6" w:rsidRPr="0063575D">
        <w:rPr>
          <w:rFonts w:cs="Times New Roman"/>
          <w:sz w:val="20"/>
          <w:szCs w:val="20"/>
        </w:rPr>
        <w:t>QAManager</w:t>
      </w:r>
      <w:r w:rsidR="001B586C">
        <w:rPr>
          <w:rFonts w:cs="Times New Roman"/>
          <w:sz w:val="20"/>
          <w:szCs w:val="20"/>
        </w:rPr>
        <w:t xml:space="preserve"> </w:t>
      </w:r>
      <w:r w:rsidRPr="0063575D">
        <w:rPr>
          <w:rFonts w:cs="Times New Roman"/>
          <w:sz w:val="20"/>
          <w:szCs w:val="20"/>
        </w:rPr>
        <w:t>and incorporation of review comments need to be performed.</w:t>
      </w:r>
      <w:r w:rsidR="001B586C">
        <w:rPr>
          <w:rFonts w:cs="Times New Roman"/>
          <w:sz w:val="20"/>
          <w:szCs w:val="20"/>
        </w:rPr>
        <w:t xml:space="preserve"> </w:t>
      </w:r>
      <w:r w:rsidR="007A4F46" w:rsidRPr="0063575D">
        <w:rPr>
          <w:rFonts w:cs="Times New Roman"/>
          <w:sz w:val="20"/>
          <w:szCs w:val="20"/>
        </w:rPr>
        <w:t>After inco</w:t>
      </w:r>
      <w:r w:rsidR="00FE4C35" w:rsidRPr="0063575D">
        <w:rPr>
          <w:rFonts w:cs="Times New Roman"/>
          <w:sz w:val="20"/>
          <w:szCs w:val="20"/>
        </w:rPr>
        <w:t>rporating the review comments</w:t>
      </w:r>
      <w:r w:rsidR="00AA7750" w:rsidRPr="0063575D">
        <w:rPr>
          <w:rFonts w:cs="Times New Roman"/>
          <w:sz w:val="20"/>
          <w:szCs w:val="20"/>
        </w:rPr>
        <w:t>,</w:t>
      </w:r>
      <w:r w:rsidR="00882402">
        <w:rPr>
          <w:rFonts w:cs="Times New Roman"/>
          <w:sz w:val="20"/>
          <w:szCs w:val="20"/>
        </w:rPr>
        <w:t xml:space="preserve"> </w:t>
      </w:r>
      <w:r w:rsidR="007A4F46" w:rsidRPr="0063575D">
        <w:rPr>
          <w:rFonts w:cs="Times New Roman"/>
          <w:sz w:val="20"/>
          <w:szCs w:val="20"/>
        </w:rPr>
        <w:t>Object</w:t>
      </w:r>
      <w:r w:rsidR="00882402">
        <w:rPr>
          <w:rFonts w:cs="Times New Roman"/>
          <w:sz w:val="20"/>
          <w:szCs w:val="20"/>
        </w:rPr>
        <w:t xml:space="preserve"> </w:t>
      </w:r>
      <w:r w:rsidR="007A4F46" w:rsidRPr="0063575D">
        <w:rPr>
          <w:rFonts w:cs="Times New Roman"/>
          <w:sz w:val="20"/>
          <w:szCs w:val="20"/>
        </w:rPr>
        <w:t>Review</w:t>
      </w:r>
      <w:r w:rsidR="00882402">
        <w:rPr>
          <w:rFonts w:cs="Times New Roman"/>
          <w:sz w:val="20"/>
          <w:szCs w:val="20"/>
        </w:rPr>
        <w:t xml:space="preserve"> </w:t>
      </w:r>
      <w:r w:rsidR="007A4F46" w:rsidRPr="0063575D">
        <w:rPr>
          <w:rFonts w:cs="Times New Roman"/>
          <w:sz w:val="20"/>
          <w:szCs w:val="20"/>
        </w:rPr>
        <w:t xml:space="preserve">Minutes has to </w:t>
      </w:r>
      <w:r w:rsidR="00AA7750" w:rsidRPr="0063575D">
        <w:rPr>
          <w:rFonts w:cs="Times New Roman"/>
          <w:sz w:val="20"/>
          <w:szCs w:val="20"/>
        </w:rPr>
        <w:t>be</w:t>
      </w:r>
      <w:r w:rsidR="001B586C">
        <w:rPr>
          <w:rFonts w:cs="Times New Roman"/>
          <w:sz w:val="20"/>
          <w:szCs w:val="20"/>
        </w:rPr>
        <w:t xml:space="preserve"> </w:t>
      </w:r>
      <w:r w:rsidR="004014C4" w:rsidRPr="0063575D">
        <w:rPr>
          <w:rFonts w:cs="Times New Roman"/>
          <w:sz w:val="20"/>
          <w:szCs w:val="20"/>
        </w:rPr>
        <w:t>filed</w:t>
      </w:r>
      <w:r w:rsidR="001B586C">
        <w:rPr>
          <w:rFonts w:cs="Times New Roman"/>
          <w:sz w:val="20"/>
          <w:szCs w:val="20"/>
        </w:rPr>
        <w:t xml:space="preserve"> </w:t>
      </w:r>
      <w:r w:rsidR="007A4F46" w:rsidRPr="0063575D">
        <w:rPr>
          <w:rFonts w:cs="Times New Roman"/>
          <w:sz w:val="20"/>
          <w:szCs w:val="20"/>
        </w:rPr>
        <w:t>at</w:t>
      </w:r>
      <w:r w:rsidR="00E04E69">
        <w:rPr>
          <w:rFonts w:cs="Times New Roman"/>
          <w:sz w:val="20"/>
          <w:szCs w:val="20"/>
        </w:rPr>
        <w:t xml:space="preserve"> </w:t>
      </w:r>
      <w:r w:rsidR="00E04E69" w:rsidRPr="00EA2E57">
        <w:rPr>
          <w:rFonts w:cs="Times New Roman"/>
          <w:b/>
          <w:bCs/>
          <w:i/>
          <w:color w:val="000000"/>
          <w:sz w:val="20"/>
          <w:szCs w:val="20"/>
        </w:rPr>
        <w:t>SE25PT7SERIS/SERIS</w:t>
      </w:r>
      <w:r w:rsidR="00C705AD" w:rsidRPr="0063575D">
        <w:rPr>
          <w:rFonts w:cs="Times New Roman"/>
          <w:b/>
          <w:i/>
          <w:sz w:val="20"/>
          <w:szCs w:val="20"/>
        </w:rPr>
        <w:t>/MGMT</w:t>
      </w:r>
      <w:r w:rsidR="00D833F6" w:rsidRPr="0063575D">
        <w:rPr>
          <w:rFonts w:cs="Times New Roman"/>
          <w:b/>
          <w:i/>
          <w:sz w:val="20"/>
          <w:szCs w:val="20"/>
        </w:rPr>
        <w:t>/QUALITY</w:t>
      </w:r>
      <w:r w:rsidR="007A4F46" w:rsidRPr="0063575D">
        <w:rPr>
          <w:rFonts w:cs="Times New Roman"/>
          <w:b/>
          <w:i/>
          <w:sz w:val="20"/>
          <w:szCs w:val="20"/>
        </w:rPr>
        <w:t>/</w:t>
      </w:r>
      <w:r w:rsidR="00ED6E10">
        <w:rPr>
          <w:rFonts w:cs="Times New Roman"/>
          <w:b/>
          <w:i/>
          <w:sz w:val="20"/>
          <w:szCs w:val="20"/>
        </w:rPr>
        <w:t>ORM</w:t>
      </w:r>
      <w:r w:rsidR="00D833F6" w:rsidRPr="0063575D">
        <w:rPr>
          <w:rFonts w:cs="Times New Roman"/>
          <w:b/>
          <w:i/>
          <w:sz w:val="20"/>
          <w:szCs w:val="20"/>
        </w:rPr>
        <w:t>/</w:t>
      </w:r>
      <w:r w:rsidR="00ED6E10">
        <w:rPr>
          <w:rFonts w:cs="Times New Roman"/>
          <w:b/>
          <w:i/>
          <w:sz w:val="20"/>
          <w:szCs w:val="20"/>
        </w:rPr>
        <w:t xml:space="preserve">BASELINE/Reviews/ </w:t>
      </w:r>
      <w:r w:rsidR="00E04E69">
        <w:rPr>
          <w:rFonts w:cs="Times New Roman"/>
          <w:b/>
          <w:i/>
          <w:sz w:val="20"/>
          <w:szCs w:val="20"/>
        </w:rPr>
        <w:t xml:space="preserve"> </w:t>
      </w:r>
      <w:r w:rsidR="00CA1F72">
        <w:rPr>
          <w:rFonts w:cs="Times New Roman"/>
          <w:b/>
          <w:i/>
          <w:sz w:val="20"/>
          <w:szCs w:val="20"/>
        </w:rPr>
        <w:t xml:space="preserve"> </w:t>
      </w:r>
      <w:r w:rsidR="00C705AD" w:rsidRPr="0063575D">
        <w:rPr>
          <w:rFonts w:cs="Times New Roman"/>
          <w:sz w:val="20"/>
          <w:szCs w:val="20"/>
        </w:rPr>
        <w:t xml:space="preserve">in </w:t>
      </w:r>
      <w:r w:rsidR="00AA7750" w:rsidRPr="0063575D">
        <w:rPr>
          <w:rFonts w:cs="Times New Roman"/>
          <w:sz w:val="20"/>
          <w:szCs w:val="20"/>
        </w:rPr>
        <w:t>“</w:t>
      </w:r>
      <w:r w:rsidR="00AA7750" w:rsidRPr="0063575D">
        <w:rPr>
          <w:rFonts w:cs="Times New Roman"/>
          <w:b/>
          <w:sz w:val="18"/>
          <w:szCs w:val="18"/>
        </w:rPr>
        <w:t>ORM_</w:t>
      </w:r>
      <w:r w:rsidR="008E70E9" w:rsidRPr="0063575D">
        <w:rPr>
          <w:rFonts w:cs="Times New Roman"/>
          <w:b/>
          <w:sz w:val="18"/>
          <w:szCs w:val="18"/>
        </w:rPr>
        <w:t>NUMBER</w:t>
      </w:r>
      <w:r w:rsidR="00AA7750" w:rsidRPr="0063575D">
        <w:rPr>
          <w:rFonts w:cs="Times New Roman"/>
          <w:b/>
          <w:sz w:val="18"/>
          <w:szCs w:val="18"/>
        </w:rPr>
        <w:t>_SW</w:t>
      </w:r>
      <w:r w:rsidR="006C528C">
        <w:rPr>
          <w:rFonts w:cs="Times New Roman"/>
          <w:b/>
          <w:sz w:val="18"/>
          <w:szCs w:val="18"/>
        </w:rPr>
        <w:t>MOD</w:t>
      </w:r>
      <w:r w:rsidR="00D347D2">
        <w:rPr>
          <w:rFonts w:cs="Times New Roman"/>
          <w:b/>
          <w:sz w:val="18"/>
          <w:szCs w:val="18"/>
        </w:rPr>
        <w:t>/DOC</w:t>
      </w:r>
      <w:r w:rsidR="008E70E9" w:rsidRPr="0063575D">
        <w:rPr>
          <w:rFonts w:cs="Times New Roman"/>
          <w:b/>
          <w:sz w:val="18"/>
          <w:szCs w:val="18"/>
        </w:rPr>
        <w:t>_NAME</w:t>
      </w:r>
      <w:r w:rsidR="00AA7750" w:rsidRPr="0063575D">
        <w:rPr>
          <w:rFonts w:cs="Times New Roman"/>
          <w:b/>
          <w:sz w:val="18"/>
          <w:szCs w:val="18"/>
        </w:rPr>
        <w:t>.docx</w:t>
      </w:r>
      <w:r w:rsidR="00AA7750" w:rsidRPr="0063575D">
        <w:rPr>
          <w:rFonts w:cs="Times New Roman"/>
          <w:sz w:val="20"/>
          <w:szCs w:val="20"/>
        </w:rPr>
        <w:t>”</w:t>
      </w:r>
      <w:r w:rsidR="00ED6E10">
        <w:rPr>
          <w:rFonts w:cs="Times New Roman"/>
          <w:sz w:val="20"/>
          <w:szCs w:val="20"/>
        </w:rPr>
        <w:t xml:space="preserve"> </w:t>
      </w:r>
      <w:r w:rsidR="008E70E9" w:rsidRPr="0063575D">
        <w:rPr>
          <w:rFonts w:cs="Times New Roman"/>
          <w:sz w:val="20"/>
          <w:szCs w:val="20"/>
        </w:rPr>
        <w:t>format</w:t>
      </w:r>
      <w:r w:rsidR="007A4F46" w:rsidRPr="0063575D">
        <w:rPr>
          <w:rFonts w:cs="Times New Roman"/>
          <w:sz w:val="20"/>
          <w:szCs w:val="20"/>
        </w:rPr>
        <w:t>.</w:t>
      </w:r>
    </w:p>
    <w:p w:rsidR="00197858" w:rsidRPr="0063575D" w:rsidRDefault="00197858" w:rsidP="0046338D">
      <w:pPr>
        <w:ind w:left="1770"/>
        <w:rPr>
          <w:rFonts w:cs="Times New Roman"/>
          <w:sz w:val="20"/>
          <w:szCs w:val="20"/>
        </w:rPr>
      </w:pPr>
    </w:p>
    <w:p w:rsidR="00197858" w:rsidRPr="0063575D" w:rsidRDefault="0019785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Testing of Changes</w:t>
      </w:r>
    </w:p>
    <w:p w:rsidR="004B1048" w:rsidRPr="0063575D" w:rsidRDefault="004B1048" w:rsidP="0046338D">
      <w:pPr>
        <w:ind w:left="1770"/>
        <w:rPr>
          <w:rFonts w:cs="Times New Roman"/>
          <w:sz w:val="20"/>
          <w:szCs w:val="20"/>
        </w:rPr>
      </w:pPr>
    </w:p>
    <w:p w:rsidR="0083424F" w:rsidRPr="0063575D" w:rsidRDefault="005D3AF8" w:rsidP="0046338D">
      <w:pPr>
        <w:ind w:left="1770"/>
        <w:rPr>
          <w:rFonts w:cs="Times New Roman"/>
          <w:sz w:val="20"/>
          <w:szCs w:val="20"/>
        </w:rPr>
      </w:pPr>
      <w:r w:rsidRPr="0063575D">
        <w:rPr>
          <w:rFonts w:cs="Times New Roman"/>
          <w:sz w:val="20"/>
          <w:szCs w:val="20"/>
        </w:rPr>
        <w:t xml:space="preserve">The testing and verification </w:t>
      </w:r>
      <w:r w:rsidR="00B27F74" w:rsidRPr="0063575D">
        <w:rPr>
          <w:rFonts w:cs="Times New Roman"/>
          <w:sz w:val="20"/>
          <w:szCs w:val="20"/>
        </w:rPr>
        <w:t>of the</w:t>
      </w:r>
      <w:r w:rsidRPr="0063575D">
        <w:rPr>
          <w:rFonts w:cs="Times New Roman"/>
          <w:sz w:val="20"/>
          <w:szCs w:val="20"/>
        </w:rPr>
        <w:t xml:space="preserve"> changes made to the software will be recorded </w:t>
      </w:r>
    </w:p>
    <w:p w:rsidR="004B1048" w:rsidRPr="0063575D" w:rsidRDefault="00EF1AB2" w:rsidP="0046338D">
      <w:pPr>
        <w:ind w:left="1770"/>
        <w:rPr>
          <w:rFonts w:cs="Times New Roman"/>
          <w:sz w:val="20"/>
          <w:szCs w:val="20"/>
        </w:rPr>
      </w:pPr>
      <w:r>
        <w:rPr>
          <w:rFonts w:cs="Times New Roman"/>
          <w:sz w:val="20"/>
          <w:szCs w:val="20"/>
        </w:rPr>
        <w:t>i</w:t>
      </w:r>
      <w:r w:rsidR="0083424F" w:rsidRPr="0063575D">
        <w:rPr>
          <w:rFonts w:cs="Times New Roman"/>
          <w:sz w:val="20"/>
          <w:szCs w:val="20"/>
        </w:rPr>
        <w:t xml:space="preserve">n </w:t>
      </w:r>
      <w:r w:rsidR="00A44379" w:rsidRPr="0063575D">
        <w:rPr>
          <w:rFonts w:cs="Times New Roman"/>
          <w:sz w:val="20"/>
          <w:szCs w:val="20"/>
        </w:rPr>
        <w:t>test</w:t>
      </w:r>
      <w:r w:rsidR="00A7034C">
        <w:rPr>
          <w:rFonts w:cs="Times New Roman"/>
          <w:sz w:val="20"/>
          <w:szCs w:val="20"/>
        </w:rPr>
        <w:t xml:space="preserve"> </w:t>
      </w:r>
      <w:r w:rsidR="00A44379" w:rsidRPr="0063575D">
        <w:rPr>
          <w:rFonts w:cs="Times New Roman"/>
          <w:sz w:val="20"/>
          <w:szCs w:val="20"/>
        </w:rPr>
        <w:t>specification</w:t>
      </w:r>
      <w:r w:rsidR="008608E3" w:rsidRPr="0063575D">
        <w:rPr>
          <w:rFonts w:cs="Times New Roman"/>
          <w:sz w:val="20"/>
          <w:szCs w:val="20"/>
        </w:rPr>
        <w:t xml:space="preserve"> and</w:t>
      </w:r>
      <w:r w:rsidR="00A7034C">
        <w:rPr>
          <w:rFonts w:cs="Times New Roman"/>
          <w:sz w:val="20"/>
          <w:szCs w:val="20"/>
        </w:rPr>
        <w:t xml:space="preserve"> </w:t>
      </w:r>
      <w:r w:rsidR="00A44379" w:rsidRPr="0063575D">
        <w:rPr>
          <w:rFonts w:cs="Times New Roman"/>
          <w:sz w:val="20"/>
          <w:szCs w:val="20"/>
        </w:rPr>
        <w:t>testing log</w:t>
      </w:r>
      <w:r w:rsidR="00E04E69">
        <w:rPr>
          <w:rFonts w:cs="Times New Roman"/>
          <w:sz w:val="20"/>
          <w:szCs w:val="20"/>
        </w:rPr>
        <w:t xml:space="preserve"> </w:t>
      </w:r>
      <w:r w:rsidR="00A44379" w:rsidRPr="0063575D">
        <w:rPr>
          <w:rFonts w:cs="Times New Roman"/>
          <w:sz w:val="20"/>
          <w:szCs w:val="20"/>
        </w:rPr>
        <w:t>(</w:t>
      </w:r>
      <w:r w:rsidR="00A44379" w:rsidRPr="0063575D">
        <w:rPr>
          <w:rFonts w:cs="Times New Roman"/>
          <w:b/>
          <w:i/>
          <w:sz w:val="20"/>
          <w:szCs w:val="20"/>
        </w:rPr>
        <w:t>SWMODxx_TS</w:t>
      </w:r>
      <w:r w:rsidR="009414BA" w:rsidRPr="0063575D">
        <w:rPr>
          <w:rFonts w:cs="Times New Roman"/>
          <w:b/>
          <w:i/>
          <w:sz w:val="20"/>
          <w:szCs w:val="20"/>
        </w:rPr>
        <w:t>.xls</w:t>
      </w:r>
      <w:r w:rsidR="00733BE4" w:rsidRPr="0063575D">
        <w:rPr>
          <w:rFonts w:cs="Times New Roman"/>
          <w:b/>
          <w:i/>
          <w:sz w:val="20"/>
          <w:szCs w:val="20"/>
        </w:rPr>
        <w:t>m</w:t>
      </w:r>
      <w:r w:rsidR="00B27F74" w:rsidRPr="0063575D">
        <w:rPr>
          <w:rFonts w:cs="Times New Roman"/>
          <w:sz w:val="20"/>
          <w:szCs w:val="20"/>
        </w:rPr>
        <w:t>), filed</w:t>
      </w:r>
      <w:r w:rsidR="00E04E69">
        <w:rPr>
          <w:rFonts w:cs="Times New Roman"/>
          <w:sz w:val="20"/>
          <w:szCs w:val="20"/>
        </w:rPr>
        <w:t xml:space="preserve"> </w:t>
      </w:r>
      <w:r w:rsidR="005D3AF8" w:rsidRPr="0063575D">
        <w:rPr>
          <w:rFonts w:cs="Times New Roman"/>
          <w:sz w:val="20"/>
          <w:szCs w:val="20"/>
        </w:rPr>
        <w:t xml:space="preserve">at </w:t>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822547" w:rsidRPr="0063575D">
        <w:rPr>
          <w:rFonts w:cs="Times New Roman"/>
          <w:b/>
          <w:i/>
          <w:sz w:val="18"/>
          <w:szCs w:val="18"/>
        </w:rPr>
        <w:t>/</w:t>
      </w:r>
      <w:r w:rsidR="000F2107">
        <w:rPr>
          <w:rFonts w:cs="Times New Roman"/>
          <w:b/>
          <w:i/>
          <w:sz w:val="18"/>
          <w:szCs w:val="18"/>
        </w:rPr>
        <w:t>LOGS/</w:t>
      </w:r>
      <w:r w:rsidR="005D3AF8" w:rsidRPr="0063575D">
        <w:rPr>
          <w:rFonts w:cs="Times New Roman"/>
          <w:b/>
          <w:i/>
          <w:sz w:val="18"/>
          <w:szCs w:val="18"/>
        </w:rPr>
        <w:t>TC.3</w:t>
      </w:r>
      <w:r w:rsidR="005D3AF8" w:rsidRPr="0063575D">
        <w:rPr>
          <w:rFonts w:cs="Times New Roman"/>
          <w:b/>
          <w:i/>
          <w:sz w:val="20"/>
          <w:szCs w:val="20"/>
        </w:rPr>
        <w:t>.</w:t>
      </w:r>
      <w:r w:rsidR="00E04E69">
        <w:rPr>
          <w:rFonts w:cs="Times New Roman"/>
          <w:b/>
          <w:i/>
          <w:sz w:val="20"/>
          <w:szCs w:val="20"/>
        </w:rPr>
        <w:t xml:space="preserve"> </w:t>
      </w:r>
      <w:r w:rsidR="005D3AF8" w:rsidRPr="0063575D">
        <w:rPr>
          <w:rFonts w:cs="Times New Roman"/>
          <w:sz w:val="20"/>
          <w:szCs w:val="20"/>
        </w:rPr>
        <w:t xml:space="preserve">This log will list the testing activities that were carried out for each change, verify that all tests were </w:t>
      </w:r>
      <w:r w:rsidR="00B27F74" w:rsidRPr="0063575D">
        <w:rPr>
          <w:rFonts w:cs="Times New Roman"/>
          <w:sz w:val="20"/>
          <w:szCs w:val="20"/>
        </w:rPr>
        <w:t>successful,</w:t>
      </w:r>
      <w:r w:rsidR="005D3AF8" w:rsidRPr="0063575D">
        <w:rPr>
          <w:rFonts w:cs="Times New Roman"/>
          <w:sz w:val="20"/>
          <w:szCs w:val="20"/>
        </w:rPr>
        <w:t xml:space="preserve"> and provide references </w:t>
      </w:r>
      <w:r w:rsidR="00904DD7" w:rsidRPr="0063575D">
        <w:rPr>
          <w:rFonts w:cs="Times New Roman"/>
          <w:sz w:val="20"/>
          <w:szCs w:val="20"/>
        </w:rPr>
        <w:t>to</w:t>
      </w:r>
      <w:r w:rsidR="005D3AF8" w:rsidRPr="0063575D">
        <w:rPr>
          <w:rFonts w:cs="Times New Roman"/>
          <w:sz w:val="20"/>
          <w:szCs w:val="20"/>
        </w:rPr>
        <w:t>t</w:t>
      </w:r>
      <w:r w:rsidR="00904DD7" w:rsidRPr="0063575D">
        <w:rPr>
          <w:rFonts w:cs="Times New Roman"/>
          <w:sz w:val="20"/>
          <w:szCs w:val="20"/>
        </w:rPr>
        <w:t xml:space="preserve">he </w:t>
      </w:r>
      <w:r w:rsidR="005D3AF8" w:rsidRPr="0063575D">
        <w:rPr>
          <w:rFonts w:cs="Times New Roman"/>
          <w:sz w:val="20"/>
          <w:szCs w:val="20"/>
        </w:rPr>
        <w:t>project files that contain the details of the tests and test result.</w:t>
      </w:r>
      <w:r w:rsidR="00F2512D" w:rsidRPr="0063575D">
        <w:rPr>
          <w:rFonts w:cs="Times New Roman"/>
          <w:sz w:val="20"/>
          <w:szCs w:val="20"/>
        </w:rPr>
        <w:t xml:space="preserve"> Trace</w:t>
      </w:r>
      <w:r w:rsidR="00A571D2" w:rsidRPr="0063575D">
        <w:rPr>
          <w:rFonts w:cs="Times New Roman"/>
          <w:sz w:val="20"/>
          <w:szCs w:val="20"/>
        </w:rPr>
        <w:t>a</w:t>
      </w:r>
      <w:r w:rsidR="00F2512D" w:rsidRPr="0063575D">
        <w:rPr>
          <w:rFonts w:cs="Times New Roman"/>
          <w:sz w:val="20"/>
          <w:szCs w:val="20"/>
        </w:rPr>
        <w:t>bility matri</w:t>
      </w:r>
      <w:r w:rsidR="00904DD7" w:rsidRPr="0063575D">
        <w:rPr>
          <w:rFonts w:cs="Times New Roman"/>
          <w:sz w:val="20"/>
          <w:szCs w:val="20"/>
        </w:rPr>
        <w:t xml:space="preserve">x </w:t>
      </w:r>
      <w:r w:rsidR="00407FF8" w:rsidRPr="0063575D">
        <w:rPr>
          <w:rFonts w:cs="Times New Roman"/>
          <w:sz w:val="20"/>
          <w:szCs w:val="20"/>
        </w:rPr>
        <w:t xml:space="preserve">and file versions have to be </w:t>
      </w:r>
      <w:r w:rsidR="00F2512D" w:rsidRPr="0063575D">
        <w:rPr>
          <w:rFonts w:cs="Times New Roman"/>
          <w:sz w:val="20"/>
          <w:szCs w:val="20"/>
        </w:rPr>
        <w:t>updated.</w:t>
      </w:r>
    </w:p>
    <w:p w:rsidR="004B1048" w:rsidRPr="0063575D" w:rsidRDefault="004B1048" w:rsidP="0046338D">
      <w:pPr>
        <w:ind w:left="1770"/>
        <w:rPr>
          <w:rFonts w:cs="Times New Roman"/>
          <w:sz w:val="20"/>
          <w:szCs w:val="20"/>
        </w:rPr>
      </w:pPr>
    </w:p>
    <w:p w:rsidR="004B1048" w:rsidRDefault="004B1048" w:rsidP="0046338D">
      <w:pPr>
        <w:ind w:left="1770"/>
        <w:rPr>
          <w:rFonts w:cs="Times New Roman"/>
          <w:sz w:val="20"/>
          <w:szCs w:val="20"/>
        </w:rPr>
      </w:pPr>
    </w:p>
    <w:p w:rsidR="00452873" w:rsidRDefault="00452873" w:rsidP="0046338D">
      <w:pPr>
        <w:ind w:left="1770"/>
        <w:rPr>
          <w:rFonts w:cs="Times New Roman"/>
          <w:sz w:val="20"/>
          <w:szCs w:val="20"/>
        </w:rPr>
      </w:pPr>
    </w:p>
    <w:p w:rsidR="00452873" w:rsidRDefault="00452873" w:rsidP="0046338D">
      <w:pPr>
        <w:ind w:left="1770"/>
        <w:rPr>
          <w:rFonts w:cs="Times New Roman"/>
          <w:sz w:val="20"/>
          <w:szCs w:val="20"/>
        </w:rPr>
      </w:pPr>
    </w:p>
    <w:p w:rsidR="00452873" w:rsidRPr="0063575D" w:rsidRDefault="00452873"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lastRenderedPageBreak/>
        <w:t>Software Configuration</w:t>
      </w:r>
    </w:p>
    <w:p w:rsidR="004B1048" w:rsidRPr="0063575D" w:rsidRDefault="004B1048" w:rsidP="0046338D">
      <w:pPr>
        <w:ind w:left="1770"/>
        <w:rPr>
          <w:rFonts w:cs="Times New Roman"/>
          <w:sz w:val="20"/>
          <w:szCs w:val="20"/>
        </w:rPr>
      </w:pPr>
    </w:p>
    <w:p w:rsidR="004B1048" w:rsidRPr="0063575D" w:rsidRDefault="009548DB" w:rsidP="0046338D">
      <w:pPr>
        <w:ind w:left="1770"/>
        <w:rPr>
          <w:rFonts w:cs="Times New Roman"/>
          <w:sz w:val="20"/>
          <w:szCs w:val="20"/>
        </w:rPr>
      </w:pPr>
      <w:r w:rsidRPr="0063575D">
        <w:rPr>
          <w:rFonts w:cs="Times New Roman"/>
          <w:sz w:val="20"/>
          <w:szCs w:val="20"/>
        </w:rPr>
        <w:t xml:space="preserve">A Configuration Log will be kept of all versions of the software that are issued in terms of the software modules that comprise each version and the hardware configuration. The log will be filed at </w:t>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08199B" w:rsidRPr="0063575D">
        <w:rPr>
          <w:rFonts w:cs="Times New Roman"/>
          <w:b/>
          <w:i/>
          <w:sz w:val="18"/>
          <w:szCs w:val="18"/>
        </w:rPr>
        <w:t>/</w:t>
      </w:r>
      <w:r w:rsidR="00452873">
        <w:rPr>
          <w:rFonts w:cs="Times New Roman"/>
          <w:b/>
          <w:i/>
          <w:sz w:val="18"/>
          <w:szCs w:val="18"/>
        </w:rPr>
        <w:t>LOGS/</w:t>
      </w:r>
      <w:r w:rsidRPr="0063575D">
        <w:rPr>
          <w:rFonts w:cs="Times New Roman"/>
          <w:b/>
          <w:i/>
          <w:sz w:val="18"/>
          <w:szCs w:val="18"/>
        </w:rPr>
        <w:t>TC.</w:t>
      </w:r>
      <w:r w:rsidR="00B27F74" w:rsidRPr="0063575D">
        <w:rPr>
          <w:rFonts w:cs="Times New Roman"/>
          <w:b/>
          <w:i/>
          <w:sz w:val="18"/>
          <w:szCs w:val="18"/>
        </w:rPr>
        <w:t>4</w:t>
      </w:r>
      <w:r w:rsidR="00B27F74" w:rsidRPr="0063575D">
        <w:rPr>
          <w:rFonts w:cs="Times New Roman"/>
          <w:b/>
          <w:i/>
          <w:sz w:val="20"/>
          <w:szCs w:val="20"/>
        </w:rPr>
        <w:t>.</w:t>
      </w:r>
    </w:p>
    <w:p w:rsidR="004822B1" w:rsidRPr="0063575D" w:rsidRDefault="004822B1" w:rsidP="0046338D">
      <w:pPr>
        <w:rPr>
          <w:rFonts w:cs="Times New Roman"/>
          <w:sz w:val="20"/>
          <w:szCs w:val="20"/>
        </w:rPr>
      </w:pPr>
    </w:p>
    <w:p w:rsidR="004822B1" w:rsidRPr="0063575D" w:rsidRDefault="00B27F74" w:rsidP="0046338D">
      <w:pPr>
        <w:rPr>
          <w:rFonts w:cs="Times New Roman"/>
          <w:b/>
          <w:sz w:val="20"/>
          <w:szCs w:val="20"/>
        </w:rPr>
      </w:pPr>
      <w:r>
        <w:rPr>
          <w:rFonts w:cs="Times New Roman"/>
          <w:b/>
          <w:sz w:val="20"/>
          <w:szCs w:val="20"/>
        </w:rPr>
        <w:br w:type="page"/>
      </w:r>
      <w:r w:rsidRPr="0063575D">
        <w:rPr>
          <w:rFonts w:cs="Times New Roman"/>
          <w:b/>
          <w:sz w:val="20"/>
          <w:szCs w:val="20"/>
        </w:rPr>
        <w:lastRenderedPageBreak/>
        <w:t>APPENDIX:</w:t>
      </w:r>
      <w:r w:rsidR="004822B1" w:rsidRPr="0063575D">
        <w:rPr>
          <w:rFonts w:cs="Times New Roman"/>
          <w:b/>
          <w:sz w:val="20"/>
          <w:szCs w:val="20"/>
        </w:rPr>
        <w:t xml:space="preserve"> PROJECT PROFORMA</w:t>
      </w:r>
    </w:p>
    <w:p w:rsidR="00731D9E" w:rsidRPr="0063575D" w:rsidRDefault="00731D9E" w:rsidP="0046338D">
      <w:pPr>
        <w:rPr>
          <w:rFonts w:cs="Times New Roman"/>
          <w:b/>
          <w:sz w:val="20"/>
          <w:szCs w:val="20"/>
        </w:rPr>
      </w:pP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r w:rsidRPr="0063575D">
        <w:rPr>
          <w:rFonts w:cs="Times New Roman"/>
          <w:sz w:val="20"/>
          <w:szCs w:val="20"/>
        </w:rPr>
        <w:t xml:space="preserve">The aim of this appendix is present examples of the administrative proforma that will be used by the </w:t>
      </w:r>
      <w:r w:rsidR="00B27F74" w:rsidRPr="0063575D">
        <w:rPr>
          <w:rFonts w:cs="Times New Roman"/>
          <w:sz w:val="20"/>
          <w:szCs w:val="20"/>
        </w:rPr>
        <w:t>project.</w:t>
      </w:r>
      <w:r w:rsidRPr="0063575D">
        <w:rPr>
          <w:rFonts w:cs="Times New Roman"/>
          <w:sz w:val="20"/>
          <w:szCs w:val="20"/>
        </w:rPr>
        <w:t xml:space="preserve"> These are as follows:</w:t>
      </w: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p>
    <w:p w:rsidR="00731D9E" w:rsidRPr="0063575D" w:rsidRDefault="00AA7614" w:rsidP="0046338D">
      <w:pPr>
        <w:numPr>
          <w:ilvl w:val="0"/>
          <w:numId w:val="31"/>
        </w:numPr>
        <w:rPr>
          <w:rFonts w:cs="Times New Roman"/>
          <w:sz w:val="20"/>
          <w:szCs w:val="20"/>
        </w:rPr>
      </w:pPr>
      <w:r w:rsidRPr="0063575D">
        <w:rPr>
          <w:rFonts w:cs="Times New Roman"/>
          <w:sz w:val="20"/>
          <w:szCs w:val="20"/>
        </w:rPr>
        <w:t>Master File Directory For</w:t>
      </w:r>
      <w:r w:rsidR="00F27B77" w:rsidRPr="0063575D">
        <w:rPr>
          <w:rFonts w:cs="Times New Roman"/>
          <w:sz w:val="20"/>
          <w:szCs w:val="20"/>
        </w:rPr>
        <w:t>m (MFD)</w:t>
      </w:r>
    </w:p>
    <w:p w:rsidR="00AA7614" w:rsidRPr="0063575D" w:rsidRDefault="00F27B77" w:rsidP="0046338D">
      <w:pPr>
        <w:numPr>
          <w:ilvl w:val="0"/>
          <w:numId w:val="31"/>
        </w:numPr>
        <w:rPr>
          <w:rFonts w:cs="Times New Roman"/>
          <w:sz w:val="20"/>
          <w:szCs w:val="20"/>
        </w:rPr>
      </w:pPr>
      <w:r w:rsidRPr="0063575D">
        <w:rPr>
          <w:rFonts w:cs="Times New Roman"/>
          <w:sz w:val="20"/>
          <w:szCs w:val="20"/>
        </w:rPr>
        <w:t>File Contents Form</w:t>
      </w:r>
    </w:p>
    <w:p w:rsidR="00AA7614" w:rsidRPr="0063575D" w:rsidRDefault="00D3713B" w:rsidP="0046338D">
      <w:pPr>
        <w:numPr>
          <w:ilvl w:val="0"/>
          <w:numId w:val="31"/>
        </w:numPr>
        <w:rPr>
          <w:rFonts w:cs="Times New Roman"/>
          <w:sz w:val="20"/>
          <w:szCs w:val="20"/>
        </w:rPr>
      </w:pPr>
      <w:r w:rsidRPr="0063575D">
        <w:rPr>
          <w:rFonts w:cs="Times New Roman"/>
          <w:sz w:val="20"/>
          <w:szCs w:val="20"/>
        </w:rPr>
        <w:t>A</w:t>
      </w:r>
      <w:r w:rsidR="00F27B77" w:rsidRPr="0063575D">
        <w:rPr>
          <w:rFonts w:cs="Times New Roman"/>
          <w:sz w:val="20"/>
          <w:szCs w:val="20"/>
        </w:rPr>
        <w:t>mendment Record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Work Instruction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Time Reporting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Progress Report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 xml:space="preserve">Situation Report Form </w:t>
      </w:r>
    </w:p>
    <w:p w:rsidR="00AA7614" w:rsidRPr="0063575D" w:rsidRDefault="00F27B77" w:rsidP="0046338D">
      <w:pPr>
        <w:numPr>
          <w:ilvl w:val="0"/>
          <w:numId w:val="31"/>
        </w:numPr>
        <w:rPr>
          <w:rFonts w:cs="Times New Roman"/>
          <w:sz w:val="20"/>
          <w:szCs w:val="20"/>
        </w:rPr>
      </w:pPr>
      <w:r w:rsidRPr="0063575D">
        <w:rPr>
          <w:rFonts w:cs="Times New Roman"/>
          <w:sz w:val="20"/>
          <w:szCs w:val="20"/>
        </w:rPr>
        <w:t>Change Request Form</w:t>
      </w: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645241" w:rsidRPr="0063575D" w:rsidRDefault="00645241" w:rsidP="0046338D">
      <w:pPr>
        <w:ind w:left="1065"/>
        <w:rPr>
          <w:rFonts w:cs="Times New Roman"/>
          <w:sz w:val="20"/>
          <w:szCs w:val="20"/>
        </w:rPr>
      </w:pPr>
    </w:p>
    <w:p w:rsidR="008E1EDF" w:rsidRDefault="008E1EDF" w:rsidP="0046338D">
      <w:pPr>
        <w:ind w:left="1065"/>
        <w:rPr>
          <w:rFonts w:cs="Times New Roman"/>
          <w:sz w:val="20"/>
          <w:szCs w:val="20"/>
        </w:rPr>
      </w:pPr>
    </w:p>
    <w:p w:rsidR="006124C5" w:rsidRPr="0063575D" w:rsidRDefault="006124C5" w:rsidP="0046338D">
      <w:pPr>
        <w:ind w:left="1065"/>
        <w:rPr>
          <w:rFonts w:cs="Times New Roman"/>
          <w:sz w:val="20"/>
          <w:szCs w:val="20"/>
        </w:rPr>
      </w:pPr>
    </w:p>
    <w:p w:rsidR="008E1EDF" w:rsidRPr="0063575D" w:rsidRDefault="008E1EDF" w:rsidP="0046338D">
      <w:pPr>
        <w:ind w:left="1065"/>
        <w:rPr>
          <w:rFonts w:cs="Times New Roman"/>
          <w:sz w:val="20"/>
          <w:szCs w:val="20"/>
        </w:rPr>
      </w:pPr>
    </w:p>
    <w:p w:rsidR="00255596" w:rsidRPr="0063575D" w:rsidRDefault="00011DA5" w:rsidP="0046338D">
      <w:pPr>
        <w:ind w:left="1065"/>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003C21B5" w:rsidRPr="0063575D">
        <w:rPr>
          <w:rFonts w:cs="Times New Roman"/>
          <w:sz w:val="20"/>
          <w:szCs w:val="20"/>
        </w:rPr>
        <w:t>Appendix -</w:t>
      </w:r>
      <w:r w:rsidRPr="0063575D">
        <w:rPr>
          <w:rFonts w:cs="Times New Roman"/>
          <w:sz w:val="20"/>
          <w:szCs w:val="20"/>
        </w:rPr>
        <w:t>1</w:t>
      </w:r>
    </w:p>
    <w:p w:rsidR="00011DA5" w:rsidRPr="0063575D" w:rsidRDefault="00011DA5" w:rsidP="0046338D">
      <w:pPr>
        <w:ind w:left="1065"/>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3378"/>
        <w:gridCol w:w="1392"/>
        <w:gridCol w:w="1530"/>
        <w:gridCol w:w="2006"/>
      </w:tblGrid>
      <w:tr w:rsidR="00255596" w:rsidRPr="0063575D" w:rsidTr="00915F9C">
        <w:trPr>
          <w:trHeight w:val="395"/>
        </w:trPr>
        <w:tc>
          <w:tcPr>
            <w:tcW w:w="9854" w:type="dxa"/>
            <w:gridSpan w:val="5"/>
          </w:tcPr>
          <w:p w:rsidR="00255596" w:rsidRPr="0063575D" w:rsidRDefault="00255596" w:rsidP="0096384C">
            <w:pPr>
              <w:rPr>
                <w:rFonts w:cs="Times New Roman"/>
                <w:b/>
                <w:sz w:val="20"/>
                <w:szCs w:val="20"/>
              </w:rPr>
            </w:pPr>
            <w:r w:rsidRPr="0063575D">
              <w:rPr>
                <w:rFonts w:cs="Times New Roman"/>
                <w:b/>
              </w:rPr>
              <w:t>Master File Directory Form</w:t>
            </w:r>
            <w:r w:rsidR="0096384C">
              <w:rPr>
                <w:rFonts w:cs="Times New Roman"/>
                <w:b/>
              </w:rPr>
              <w:t xml:space="preserve">                                </w:t>
            </w:r>
            <w:r w:rsidR="0096384C" w:rsidRPr="0096384C">
              <w:rPr>
                <w:rFonts w:cs="Times New Roman"/>
                <w:bCs/>
                <w:i/>
                <w:color w:val="000000"/>
                <w:sz w:val="16"/>
                <w:szCs w:val="16"/>
              </w:rPr>
              <w:t>SE25PT7SERIS/SERIS</w:t>
            </w:r>
            <w:r w:rsidR="003B130D" w:rsidRPr="0096384C">
              <w:rPr>
                <w:rFonts w:cs="Times New Roman"/>
                <w:sz w:val="16"/>
                <w:szCs w:val="16"/>
              </w:rPr>
              <w:t>/MGMT</w:t>
            </w:r>
            <w:r w:rsidR="009C5C53" w:rsidRPr="0096384C">
              <w:rPr>
                <w:rFonts w:cs="Times New Roman"/>
                <w:sz w:val="16"/>
                <w:szCs w:val="16"/>
              </w:rPr>
              <w:t>/QUALITY</w:t>
            </w:r>
            <w:r w:rsidR="00BE6EA6" w:rsidRPr="0096384C">
              <w:rPr>
                <w:rFonts w:cs="Times New Roman"/>
                <w:sz w:val="16"/>
                <w:szCs w:val="16"/>
              </w:rPr>
              <w:t>/</w:t>
            </w:r>
            <w:r w:rsidR="000F111A" w:rsidRPr="0096384C">
              <w:rPr>
                <w:rFonts w:cs="Times New Roman"/>
                <w:sz w:val="16"/>
                <w:szCs w:val="16"/>
              </w:rPr>
              <w:t>F</w:t>
            </w:r>
            <w:r w:rsidR="00EE0208" w:rsidRPr="0096384C">
              <w:rPr>
                <w:rFonts w:cs="Times New Roman"/>
                <w:sz w:val="16"/>
                <w:szCs w:val="16"/>
              </w:rPr>
              <w:t>ORMS</w:t>
            </w:r>
            <w:r w:rsidR="000F111A" w:rsidRPr="0096384C">
              <w:rPr>
                <w:rFonts w:cs="Times New Roman"/>
                <w:sz w:val="16"/>
                <w:szCs w:val="16"/>
              </w:rPr>
              <w:t>/</w:t>
            </w:r>
            <w:r w:rsidR="00435DA5" w:rsidRPr="0096384C">
              <w:rPr>
                <w:rFonts w:cs="Times New Roman"/>
                <w:sz w:val="16"/>
                <w:szCs w:val="16"/>
              </w:rPr>
              <w:t>MFD.docx</w:t>
            </w:r>
          </w:p>
        </w:tc>
      </w:tr>
      <w:tr w:rsidR="00255596" w:rsidRPr="0063575D" w:rsidTr="00915F9C">
        <w:trPr>
          <w:trHeight w:val="440"/>
        </w:trPr>
        <w:tc>
          <w:tcPr>
            <w:tcW w:w="9854" w:type="dxa"/>
            <w:gridSpan w:val="5"/>
          </w:tcPr>
          <w:p w:rsidR="00255596" w:rsidRPr="0063575D" w:rsidRDefault="00410CF3"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00943F93">
              <w:rPr>
                <w:rFonts w:cs="Times New Roman"/>
                <w:sz w:val="20"/>
                <w:szCs w:val="20"/>
              </w:rPr>
              <w:t xml:space="preserve"> </w:t>
            </w:r>
            <w:r w:rsidR="00E74923">
              <w:rPr>
                <w:rFonts w:cs="Times New Roman"/>
                <w:sz w:val="20"/>
                <w:szCs w:val="20"/>
              </w:rPr>
              <w:t>SERIS</w:t>
            </w:r>
            <w:r w:rsidRPr="0063575D">
              <w:rPr>
                <w:rFonts w:cs="Times New Roman"/>
                <w:sz w:val="20"/>
                <w:szCs w:val="20"/>
              </w:rPr>
              <w:t xml:space="preserve"> </w:t>
            </w:r>
          </w:p>
        </w:tc>
      </w:tr>
      <w:tr w:rsidR="00255596" w:rsidRPr="0063575D" w:rsidTr="00915F9C">
        <w:trPr>
          <w:trHeight w:val="440"/>
        </w:trPr>
        <w:tc>
          <w:tcPr>
            <w:tcW w:w="4926" w:type="dxa"/>
            <w:gridSpan w:val="2"/>
          </w:tcPr>
          <w:p w:rsidR="00255596" w:rsidRPr="0063575D" w:rsidRDefault="00410CF3"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4928" w:type="dxa"/>
            <w:gridSpan w:val="3"/>
          </w:tcPr>
          <w:p w:rsidR="00255596" w:rsidRPr="0063575D" w:rsidRDefault="00B27F74" w:rsidP="0046338D">
            <w:pPr>
              <w:rPr>
                <w:rFonts w:cs="Times New Roman"/>
                <w:sz w:val="20"/>
                <w:szCs w:val="20"/>
              </w:rPr>
            </w:pPr>
            <w:r w:rsidRPr="0063575D">
              <w:rPr>
                <w:rFonts w:cs="Times New Roman"/>
                <w:sz w:val="20"/>
                <w:szCs w:val="20"/>
              </w:rPr>
              <w:t>Date:</w:t>
            </w:r>
          </w:p>
        </w:tc>
      </w:tr>
      <w:tr w:rsidR="00255596" w:rsidRPr="0063575D" w:rsidTr="00915F9C">
        <w:trPr>
          <w:trHeight w:val="575"/>
        </w:trPr>
        <w:tc>
          <w:tcPr>
            <w:tcW w:w="9854" w:type="dxa"/>
            <w:gridSpan w:val="5"/>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F96897" w:rsidP="0046338D">
            <w:pPr>
              <w:rPr>
                <w:rFonts w:cs="Times New Roman"/>
                <w:sz w:val="20"/>
                <w:szCs w:val="20"/>
              </w:rPr>
            </w:pPr>
            <w:r w:rsidRPr="0063575D">
              <w:rPr>
                <w:rFonts w:cs="Times New Roman"/>
                <w:sz w:val="20"/>
                <w:szCs w:val="20"/>
              </w:rPr>
              <w:t>File Reference</w:t>
            </w:r>
          </w:p>
        </w:tc>
        <w:tc>
          <w:tcPr>
            <w:tcW w:w="4770" w:type="dxa"/>
            <w:gridSpan w:val="2"/>
          </w:tcPr>
          <w:p w:rsidR="00255596" w:rsidRPr="0063575D" w:rsidRDefault="00F96897" w:rsidP="0046338D">
            <w:pPr>
              <w:rPr>
                <w:rFonts w:cs="Times New Roman"/>
                <w:sz w:val="20"/>
                <w:szCs w:val="20"/>
              </w:rPr>
            </w:pPr>
            <w:r w:rsidRPr="0063575D">
              <w:rPr>
                <w:rFonts w:cs="Times New Roman"/>
                <w:sz w:val="20"/>
                <w:szCs w:val="20"/>
              </w:rPr>
              <w:t>File Description</w:t>
            </w:r>
          </w:p>
        </w:tc>
        <w:tc>
          <w:tcPr>
            <w:tcW w:w="1530" w:type="dxa"/>
          </w:tcPr>
          <w:p w:rsidR="00255596" w:rsidRPr="0063575D" w:rsidRDefault="00F96897" w:rsidP="0046338D">
            <w:pPr>
              <w:rPr>
                <w:rFonts w:cs="Times New Roman"/>
                <w:sz w:val="20"/>
                <w:szCs w:val="20"/>
              </w:rPr>
            </w:pPr>
            <w:r w:rsidRPr="0063575D">
              <w:rPr>
                <w:rFonts w:cs="Times New Roman"/>
                <w:sz w:val="20"/>
                <w:szCs w:val="20"/>
              </w:rPr>
              <w:t>Date Opened</w:t>
            </w:r>
          </w:p>
        </w:tc>
        <w:tc>
          <w:tcPr>
            <w:tcW w:w="2006" w:type="dxa"/>
          </w:tcPr>
          <w:p w:rsidR="00255596" w:rsidRPr="0063575D" w:rsidRDefault="00F96897" w:rsidP="0046338D">
            <w:pPr>
              <w:rPr>
                <w:rFonts w:cs="Times New Roman"/>
                <w:sz w:val="20"/>
                <w:szCs w:val="20"/>
              </w:rPr>
            </w:pPr>
            <w:r w:rsidRPr="0063575D">
              <w:rPr>
                <w:rFonts w:cs="Times New Roman"/>
                <w:sz w:val="20"/>
                <w:szCs w:val="20"/>
              </w:rPr>
              <w:t>Location</w:t>
            </w: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bl>
    <w:p w:rsidR="008E1EDF" w:rsidRPr="0063575D" w:rsidRDefault="008E1EDF" w:rsidP="0046338D">
      <w:pPr>
        <w:rPr>
          <w:rFonts w:cs="Times New Roman"/>
          <w:sz w:val="20"/>
          <w:szCs w:val="20"/>
        </w:rPr>
      </w:pPr>
    </w:p>
    <w:p w:rsidR="003A70E5" w:rsidRPr="0063575D" w:rsidRDefault="003A70E5" w:rsidP="0046338D">
      <w:pPr>
        <w:rPr>
          <w:rFonts w:cs="Times New Roman"/>
          <w:sz w:val="20"/>
          <w:szCs w:val="20"/>
        </w:rPr>
      </w:pPr>
    </w:p>
    <w:p w:rsidR="00BA6747" w:rsidRPr="0063575D" w:rsidRDefault="00BA6747" w:rsidP="0046338D">
      <w:pPr>
        <w:rPr>
          <w:rFonts w:cs="Times New Roman"/>
          <w:sz w:val="20"/>
          <w:szCs w:val="20"/>
        </w:rPr>
      </w:pPr>
    </w:p>
    <w:p w:rsidR="00BA6747" w:rsidRPr="0063575D" w:rsidRDefault="00BA6747" w:rsidP="0046338D">
      <w:pPr>
        <w:rPr>
          <w:rFonts w:cs="Times New Roman"/>
          <w:sz w:val="20"/>
          <w:szCs w:val="20"/>
        </w:rPr>
      </w:pPr>
    </w:p>
    <w:p w:rsidR="003A70E5" w:rsidRPr="0063575D" w:rsidRDefault="003A70E5" w:rsidP="0046338D">
      <w:pPr>
        <w:rPr>
          <w:rFonts w:cs="Times New Roman"/>
          <w:sz w:val="20"/>
          <w:szCs w:val="20"/>
        </w:rPr>
      </w:pPr>
    </w:p>
    <w:p w:rsidR="00B85510" w:rsidRPr="0063575D" w:rsidRDefault="00B85510" w:rsidP="0046338D">
      <w:pPr>
        <w:rPr>
          <w:rFonts w:cs="Times New Roman"/>
          <w:sz w:val="20"/>
          <w:szCs w:val="20"/>
        </w:rPr>
      </w:pPr>
    </w:p>
    <w:p w:rsidR="003A70E5" w:rsidRPr="0063575D" w:rsidRDefault="003C21B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-2</w:t>
      </w:r>
    </w:p>
    <w:p w:rsidR="003A70E5" w:rsidRPr="0063575D" w:rsidRDefault="003A70E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736"/>
        <w:gridCol w:w="3285"/>
        <w:gridCol w:w="379"/>
        <w:gridCol w:w="2906"/>
      </w:tblGrid>
      <w:tr w:rsidR="003A70E5" w:rsidRPr="0063575D" w:rsidTr="00915F9C">
        <w:trPr>
          <w:trHeight w:val="440"/>
        </w:trPr>
        <w:tc>
          <w:tcPr>
            <w:tcW w:w="9854" w:type="dxa"/>
            <w:gridSpan w:val="5"/>
          </w:tcPr>
          <w:p w:rsidR="003A70E5" w:rsidRPr="0063575D" w:rsidRDefault="003A70E5" w:rsidP="00607FE8">
            <w:pPr>
              <w:rPr>
                <w:rFonts w:cs="Times New Roman"/>
                <w:b/>
                <w:sz w:val="20"/>
                <w:szCs w:val="20"/>
              </w:rPr>
            </w:pPr>
            <w:r w:rsidRPr="0063575D">
              <w:rPr>
                <w:rFonts w:cs="Times New Roman"/>
                <w:b/>
              </w:rPr>
              <w:t>File Contents For</w:t>
            </w:r>
            <w:r w:rsidR="00800D18" w:rsidRPr="0063575D">
              <w:rPr>
                <w:rFonts w:cs="Times New Roman"/>
                <w:b/>
              </w:rPr>
              <w:t>m</w:t>
            </w:r>
            <w:r w:rsidR="00607FE8">
              <w:rPr>
                <w:rFonts w:cs="Times New Roman"/>
                <w:b/>
              </w:rPr>
              <w:t xml:space="preserve">                                              </w:t>
            </w:r>
            <w:r w:rsidR="00607FE8" w:rsidRPr="00607FE8">
              <w:rPr>
                <w:rFonts w:cs="Times New Roman"/>
                <w:bCs/>
                <w:i/>
                <w:color w:val="000000"/>
                <w:sz w:val="16"/>
                <w:szCs w:val="16"/>
              </w:rPr>
              <w:t>SE25PT7SERIS/SERIS</w:t>
            </w:r>
            <w:r w:rsidR="00607FE8" w:rsidRPr="00607FE8">
              <w:rPr>
                <w:rFonts w:cs="Times New Roman"/>
                <w:sz w:val="16"/>
                <w:szCs w:val="16"/>
              </w:rPr>
              <w:t>/</w:t>
            </w:r>
            <w:r w:rsidR="00142E58" w:rsidRPr="00607FE8">
              <w:rPr>
                <w:rFonts w:cs="Times New Roman"/>
                <w:sz w:val="16"/>
                <w:szCs w:val="16"/>
              </w:rPr>
              <w:t>MGMT</w:t>
            </w:r>
            <w:r w:rsidR="00800D18" w:rsidRPr="00607FE8">
              <w:rPr>
                <w:rFonts w:cs="Times New Roman"/>
                <w:sz w:val="16"/>
                <w:szCs w:val="16"/>
              </w:rPr>
              <w:t>/QUALITY</w:t>
            </w:r>
            <w:r w:rsidRPr="00607FE8">
              <w:rPr>
                <w:rFonts w:cs="Times New Roman"/>
                <w:sz w:val="16"/>
                <w:szCs w:val="16"/>
              </w:rPr>
              <w:t>/F</w:t>
            </w:r>
            <w:r w:rsidR="00774F36" w:rsidRPr="00607FE8">
              <w:rPr>
                <w:rFonts w:cs="Times New Roman"/>
                <w:sz w:val="16"/>
                <w:szCs w:val="16"/>
              </w:rPr>
              <w:t>ORMS</w:t>
            </w:r>
            <w:r w:rsidRPr="00607FE8">
              <w:rPr>
                <w:rFonts w:cs="Times New Roman"/>
                <w:sz w:val="16"/>
                <w:szCs w:val="16"/>
              </w:rPr>
              <w:t>/</w:t>
            </w:r>
            <w:r w:rsidR="00E24168" w:rsidRPr="00607FE8">
              <w:rPr>
                <w:rFonts w:cs="Times New Roman"/>
                <w:sz w:val="16"/>
                <w:szCs w:val="16"/>
              </w:rPr>
              <w:t>FCF</w:t>
            </w:r>
            <w:r w:rsidR="00FD308C" w:rsidRPr="00607FE8">
              <w:rPr>
                <w:rFonts w:cs="Times New Roman"/>
                <w:sz w:val="16"/>
                <w:szCs w:val="16"/>
              </w:rPr>
              <w:t>.docx</w:t>
            </w:r>
          </w:p>
        </w:tc>
      </w:tr>
      <w:tr w:rsidR="003A70E5" w:rsidRPr="0063575D" w:rsidTr="00915F9C">
        <w:trPr>
          <w:trHeight w:val="377"/>
        </w:trPr>
        <w:tc>
          <w:tcPr>
            <w:tcW w:w="9854" w:type="dxa"/>
            <w:gridSpan w:val="5"/>
          </w:tcPr>
          <w:p w:rsidR="003A70E5" w:rsidRPr="0063575D" w:rsidRDefault="003A70E5"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E74923">
              <w:rPr>
                <w:rFonts w:cs="Times New Roman"/>
                <w:sz w:val="20"/>
                <w:szCs w:val="20"/>
              </w:rPr>
              <w:t>SERIS</w:t>
            </w:r>
          </w:p>
        </w:tc>
      </w:tr>
      <w:tr w:rsidR="004F65DE" w:rsidRPr="0063575D" w:rsidTr="00915F9C">
        <w:trPr>
          <w:trHeight w:val="413"/>
        </w:trPr>
        <w:tc>
          <w:tcPr>
            <w:tcW w:w="3284" w:type="dxa"/>
            <w:gridSpan w:val="2"/>
          </w:tcPr>
          <w:p w:rsidR="004F65DE" w:rsidRPr="0063575D" w:rsidRDefault="004F65DE"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3285" w:type="dxa"/>
          </w:tcPr>
          <w:p w:rsidR="004F65DE" w:rsidRPr="0063575D" w:rsidRDefault="00B27F74" w:rsidP="0046338D">
            <w:pPr>
              <w:rPr>
                <w:rFonts w:cs="Times New Roman"/>
                <w:sz w:val="20"/>
                <w:szCs w:val="20"/>
              </w:rPr>
            </w:pPr>
            <w:r w:rsidRPr="0063575D">
              <w:rPr>
                <w:rFonts w:cs="Times New Roman"/>
                <w:sz w:val="20"/>
                <w:szCs w:val="20"/>
              </w:rPr>
              <w:t>Date:</w:t>
            </w:r>
          </w:p>
        </w:tc>
        <w:tc>
          <w:tcPr>
            <w:tcW w:w="3285" w:type="dxa"/>
            <w:gridSpan w:val="2"/>
          </w:tcPr>
          <w:p w:rsidR="004F65DE" w:rsidRPr="0063575D" w:rsidRDefault="00B27F74" w:rsidP="00607FE8">
            <w:pPr>
              <w:rPr>
                <w:rFonts w:cs="Times New Roman"/>
                <w:sz w:val="20"/>
                <w:szCs w:val="20"/>
              </w:rPr>
            </w:pPr>
            <w:r w:rsidRPr="0063575D">
              <w:rPr>
                <w:rFonts w:cs="Times New Roman"/>
                <w:sz w:val="20"/>
                <w:szCs w:val="20"/>
              </w:rPr>
              <w:t>Ref:</w:t>
            </w:r>
            <w:r w:rsidR="00607FE8">
              <w:rPr>
                <w:rFonts w:cs="Times New Roman"/>
                <w:sz w:val="20"/>
                <w:szCs w:val="20"/>
              </w:rPr>
              <w:t xml:space="preserve"> </w:t>
            </w:r>
            <w:r w:rsidR="00607FE8" w:rsidRPr="00607FE8">
              <w:rPr>
                <w:rFonts w:cs="Times New Roman"/>
                <w:bCs/>
                <w:i/>
                <w:color w:val="000000"/>
                <w:sz w:val="16"/>
                <w:szCs w:val="16"/>
              </w:rPr>
              <w:t>SE25PT7SERIS/SERIS</w:t>
            </w:r>
            <w:r w:rsidR="00607FE8" w:rsidRPr="00607FE8">
              <w:rPr>
                <w:rFonts w:cs="Times New Roman"/>
                <w:sz w:val="16"/>
                <w:szCs w:val="16"/>
              </w:rPr>
              <w:t xml:space="preserve"> </w:t>
            </w:r>
            <w:r w:rsidR="00716ABC" w:rsidRPr="00607FE8">
              <w:rPr>
                <w:rFonts w:cs="Times New Roman"/>
                <w:sz w:val="16"/>
                <w:szCs w:val="16"/>
              </w:rPr>
              <w:t>/MGMT</w:t>
            </w:r>
          </w:p>
        </w:tc>
      </w:tr>
      <w:tr w:rsidR="004F65DE" w:rsidRPr="0063575D" w:rsidTr="00915F9C">
        <w:trPr>
          <w:trHeight w:val="575"/>
        </w:trPr>
        <w:tc>
          <w:tcPr>
            <w:tcW w:w="9854" w:type="dxa"/>
            <w:gridSpan w:val="5"/>
          </w:tcPr>
          <w:p w:rsidR="004F65DE"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Name:</w:t>
            </w:r>
          </w:p>
        </w:tc>
      </w:tr>
      <w:tr w:rsidR="004F005F" w:rsidRPr="0063575D" w:rsidTr="00915F9C">
        <w:trPr>
          <w:trHeight w:val="575"/>
        </w:trPr>
        <w:tc>
          <w:tcPr>
            <w:tcW w:w="9854" w:type="dxa"/>
            <w:gridSpan w:val="5"/>
          </w:tcPr>
          <w:p w:rsidR="004F005F"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Description:</w:t>
            </w:r>
          </w:p>
        </w:tc>
      </w:tr>
      <w:tr w:rsidR="004F005F" w:rsidRPr="0063575D" w:rsidTr="00915F9C">
        <w:tc>
          <w:tcPr>
            <w:tcW w:w="1548" w:type="dxa"/>
          </w:tcPr>
          <w:p w:rsidR="004F005F" w:rsidRPr="0063575D" w:rsidRDefault="004F005F" w:rsidP="0046338D">
            <w:pPr>
              <w:rPr>
                <w:rFonts w:cs="Times New Roman"/>
                <w:sz w:val="20"/>
                <w:szCs w:val="20"/>
              </w:rPr>
            </w:pPr>
            <w:r w:rsidRPr="0063575D">
              <w:rPr>
                <w:rFonts w:cs="Times New Roman"/>
                <w:sz w:val="20"/>
                <w:szCs w:val="20"/>
              </w:rPr>
              <w:t>Item</w:t>
            </w:r>
          </w:p>
        </w:tc>
        <w:tc>
          <w:tcPr>
            <w:tcW w:w="5400" w:type="dxa"/>
            <w:gridSpan w:val="3"/>
          </w:tcPr>
          <w:p w:rsidR="004F005F" w:rsidRPr="0063575D" w:rsidRDefault="004F005F" w:rsidP="0046338D">
            <w:pPr>
              <w:rPr>
                <w:rFonts w:cs="Times New Roman"/>
                <w:sz w:val="20"/>
                <w:szCs w:val="20"/>
              </w:rPr>
            </w:pPr>
            <w:r w:rsidRPr="0063575D">
              <w:rPr>
                <w:rFonts w:cs="Times New Roman"/>
                <w:sz w:val="20"/>
                <w:szCs w:val="20"/>
              </w:rPr>
              <w:t>Description</w:t>
            </w:r>
          </w:p>
        </w:tc>
        <w:tc>
          <w:tcPr>
            <w:tcW w:w="2906" w:type="dxa"/>
          </w:tcPr>
          <w:p w:rsidR="004F005F" w:rsidRPr="0063575D" w:rsidRDefault="004F005F" w:rsidP="0046338D">
            <w:pPr>
              <w:rPr>
                <w:rFonts w:cs="Times New Roman"/>
                <w:sz w:val="20"/>
                <w:szCs w:val="20"/>
              </w:rPr>
            </w:pPr>
            <w:r w:rsidRPr="0063575D">
              <w:rPr>
                <w:rFonts w:cs="Times New Roman"/>
                <w:sz w:val="20"/>
                <w:szCs w:val="20"/>
              </w:rPr>
              <w:t>Comments</w:t>
            </w: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bl>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E24168" w:rsidRPr="0063575D" w:rsidRDefault="00C5368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-3</w:t>
      </w:r>
    </w:p>
    <w:p w:rsidR="00C53685" w:rsidRPr="0063575D" w:rsidRDefault="00C5368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980"/>
        <w:gridCol w:w="6056"/>
      </w:tblGrid>
      <w:tr w:rsidR="00E24168" w:rsidRPr="0063575D" w:rsidTr="00915F9C">
        <w:trPr>
          <w:trHeight w:val="440"/>
        </w:trPr>
        <w:tc>
          <w:tcPr>
            <w:tcW w:w="9854" w:type="dxa"/>
            <w:gridSpan w:val="3"/>
          </w:tcPr>
          <w:p w:rsidR="00E24168" w:rsidRPr="0063575D" w:rsidRDefault="00E24168" w:rsidP="00527DBC">
            <w:pPr>
              <w:rPr>
                <w:rFonts w:cs="Times New Roman"/>
                <w:b/>
                <w:sz w:val="20"/>
                <w:szCs w:val="20"/>
              </w:rPr>
            </w:pPr>
            <w:r w:rsidRPr="0063575D">
              <w:rPr>
                <w:rFonts w:cs="Times New Roman"/>
                <w:b/>
              </w:rPr>
              <w:t>Amendment Record</w:t>
            </w:r>
            <w:r w:rsidR="00527DBC">
              <w:rPr>
                <w:rFonts w:cs="Times New Roman"/>
                <w:b/>
              </w:rPr>
              <w:t xml:space="preserve">  </w:t>
            </w:r>
            <w:r w:rsidR="00527DBC" w:rsidRPr="00527DBC">
              <w:rPr>
                <w:rFonts w:cs="Times New Roman"/>
                <w:bCs/>
                <w:i/>
                <w:color w:val="000000"/>
                <w:sz w:val="16"/>
                <w:szCs w:val="16"/>
              </w:rPr>
              <w:t>SE25PT7SERIS/SERIS</w:t>
            </w:r>
            <w:r w:rsidR="009357C7" w:rsidRPr="00527DBC">
              <w:rPr>
                <w:rFonts w:cs="Times New Roman"/>
                <w:sz w:val="16"/>
                <w:szCs w:val="16"/>
              </w:rPr>
              <w:t>/MGMT</w:t>
            </w:r>
            <w:r w:rsidR="006E4A09" w:rsidRPr="00527DBC">
              <w:rPr>
                <w:rFonts w:cs="Times New Roman"/>
                <w:sz w:val="16"/>
                <w:szCs w:val="16"/>
              </w:rPr>
              <w:t>/QUALITY</w:t>
            </w:r>
            <w:r w:rsidR="009357C7" w:rsidRPr="00527DBC">
              <w:rPr>
                <w:rFonts w:cs="Times New Roman"/>
                <w:sz w:val="16"/>
                <w:szCs w:val="16"/>
              </w:rPr>
              <w:t>/FORMS</w:t>
            </w:r>
            <w:r w:rsidRPr="00527DBC">
              <w:rPr>
                <w:rFonts w:cs="Times New Roman"/>
                <w:sz w:val="16"/>
                <w:szCs w:val="16"/>
              </w:rPr>
              <w:t>/</w:t>
            </w:r>
            <w:r w:rsidR="006675DE" w:rsidRPr="00527DBC">
              <w:rPr>
                <w:rFonts w:cs="Times New Roman"/>
                <w:sz w:val="16"/>
                <w:szCs w:val="16"/>
              </w:rPr>
              <w:t>AR</w:t>
            </w:r>
            <w:r w:rsidR="005A76D8" w:rsidRPr="00527DBC">
              <w:rPr>
                <w:rFonts w:cs="Times New Roman"/>
                <w:sz w:val="16"/>
                <w:szCs w:val="16"/>
              </w:rPr>
              <w:t>.docx</w:t>
            </w:r>
          </w:p>
        </w:tc>
      </w:tr>
      <w:tr w:rsidR="007B472C" w:rsidRPr="0063575D" w:rsidTr="00915F9C">
        <w:trPr>
          <w:trHeight w:val="620"/>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Issued </w:t>
            </w:r>
            <w:r w:rsidR="00B27F74" w:rsidRPr="0063575D">
              <w:rPr>
                <w:rFonts w:cs="Times New Roman"/>
                <w:sz w:val="20"/>
                <w:szCs w:val="20"/>
              </w:rPr>
              <w:t>by:</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527DBC">
              <w:rPr>
                <w:rFonts w:cs="Times New Roman"/>
                <w:sz w:val="20"/>
                <w:szCs w:val="20"/>
              </w:rPr>
              <w:t>SERIS</w:t>
            </w:r>
          </w:p>
        </w:tc>
      </w:tr>
      <w:tr w:rsidR="007B472C" w:rsidRPr="0063575D" w:rsidTr="00915F9C">
        <w:trPr>
          <w:trHeight w:val="575"/>
        </w:trPr>
        <w:tc>
          <w:tcPr>
            <w:tcW w:w="1818" w:type="dxa"/>
          </w:tcPr>
          <w:p w:rsidR="007B472C" w:rsidRPr="0063575D" w:rsidRDefault="00B27F74" w:rsidP="0046338D">
            <w:pPr>
              <w:rPr>
                <w:rFonts w:cs="Times New Roman"/>
                <w:sz w:val="20"/>
                <w:szCs w:val="20"/>
              </w:rPr>
            </w:pPr>
            <w:r w:rsidRPr="0063575D">
              <w:rPr>
                <w:rFonts w:cs="Times New Roman"/>
                <w:sz w:val="20"/>
                <w:szCs w:val="20"/>
              </w:rPr>
              <w:t>Date:</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Document </w:t>
            </w:r>
            <w:r w:rsidR="00B27F74" w:rsidRPr="0063575D">
              <w:rPr>
                <w:rFonts w:cs="Times New Roman"/>
                <w:sz w:val="20"/>
                <w:szCs w:val="20"/>
              </w:rPr>
              <w:t>Ref:</w:t>
            </w:r>
            <w:r w:rsidR="00527DBC" w:rsidRPr="00EA2E57">
              <w:rPr>
                <w:rFonts w:cs="Times New Roman"/>
                <w:b/>
                <w:bCs/>
                <w:i/>
                <w:color w:val="000000"/>
                <w:sz w:val="20"/>
                <w:szCs w:val="20"/>
              </w:rPr>
              <w:t xml:space="preserve"> </w:t>
            </w:r>
            <w:r w:rsidR="00527DBC" w:rsidRPr="00527DBC">
              <w:rPr>
                <w:rFonts w:cs="Times New Roman"/>
                <w:bCs/>
                <w:i/>
                <w:color w:val="000000"/>
                <w:sz w:val="16"/>
                <w:szCs w:val="16"/>
              </w:rPr>
              <w:t>SE25PT7SERIS/SERI</w:t>
            </w:r>
            <w:r w:rsidR="00527DBC" w:rsidRPr="00527DBC">
              <w:rPr>
                <w:rFonts w:cs="Times New Roman"/>
                <w:sz w:val="16"/>
                <w:szCs w:val="16"/>
              </w:rPr>
              <w:t xml:space="preserve"> </w:t>
            </w:r>
            <w:r w:rsidR="00E33690" w:rsidRPr="00527DBC">
              <w:rPr>
                <w:rFonts w:cs="Times New Roman"/>
                <w:sz w:val="16"/>
                <w:szCs w:val="16"/>
              </w:rPr>
              <w:t>/MGMT</w:t>
            </w:r>
          </w:p>
        </w:tc>
      </w:tr>
      <w:tr w:rsidR="007B472C" w:rsidRPr="0063575D" w:rsidTr="00915F9C">
        <w:trPr>
          <w:trHeight w:val="575"/>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No:</w:t>
            </w:r>
          </w:p>
        </w:tc>
        <w:tc>
          <w:tcPr>
            <w:tcW w:w="8036" w:type="dxa"/>
            <w:gridSpan w:val="2"/>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Description:</w:t>
            </w:r>
          </w:p>
        </w:tc>
      </w:tr>
      <w:tr w:rsidR="00E24168" w:rsidRPr="0063575D" w:rsidTr="00915F9C">
        <w:trPr>
          <w:trHeight w:val="449"/>
        </w:trPr>
        <w:tc>
          <w:tcPr>
            <w:tcW w:w="1818" w:type="dxa"/>
          </w:tcPr>
          <w:p w:rsidR="00E24168" w:rsidRPr="0063575D" w:rsidRDefault="007B472C" w:rsidP="0046338D">
            <w:pPr>
              <w:rPr>
                <w:rFonts w:cs="Times New Roman"/>
                <w:sz w:val="20"/>
                <w:szCs w:val="20"/>
              </w:rPr>
            </w:pPr>
            <w:r w:rsidRPr="0063575D">
              <w:rPr>
                <w:rFonts w:cs="Times New Roman"/>
                <w:sz w:val="20"/>
                <w:szCs w:val="20"/>
              </w:rPr>
              <w:t>Section Number</w:t>
            </w:r>
          </w:p>
        </w:tc>
        <w:tc>
          <w:tcPr>
            <w:tcW w:w="1980" w:type="dxa"/>
          </w:tcPr>
          <w:p w:rsidR="00E24168" w:rsidRPr="0063575D" w:rsidRDefault="007B472C" w:rsidP="0046338D">
            <w:pPr>
              <w:rPr>
                <w:rFonts w:cs="Times New Roman"/>
                <w:sz w:val="20"/>
                <w:szCs w:val="20"/>
              </w:rPr>
            </w:pPr>
            <w:r w:rsidRPr="0063575D">
              <w:rPr>
                <w:rFonts w:cs="Times New Roman"/>
                <w:sz w:val="20"/>
                <w:szCs w:val="20"/>
              </w:rPr>
              <w:t>Paragraph Number</w:t>
            </w:r>
          </w:p>
        </w:tc>
        <w:tc>
          <w:tcPr>
            <w:tcW w:w="6056" w:type="dxa"/>
          </w:tcPr>
          <w:p w:rsidR="00E24168" w:rsidRPr="0063575D" w:rsidRDefault="007B472C" w:rsidP="0046338D">
            <w:pPr>
              <w:rPr>
                <w:rFonts w:cs="Times New Roman"/>
                <w:sz w:val="20"/>
                <w:szCs w:val="20"/>
              </w:rPr>
            </w:pPr>
            <w:r w:rsidRPr="0063575D">
              <w:rPr>
                <w:rFonts w:cs="Times New Roman"/>
                <w:sz w:val="20"/>
                <w:szCs w:val="20"/>
              </w:rPr>
              <w:t>Description of Change</w:t>
            </w: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bl>
    <w:p w:rsidR="00E24168" w:rsidRPr="0063575D" w:rsidRDefault="00E24168" w:rsidP="0046338D">
      <w:pPr>
        <w:rPr>
          <w:rFonts w:cs="Times New Roman"/>
          <w:sz w:val="20"/>
          <w:szCs w:val="20"/>
        </w:rPr>
      </w:pPr>
    </w:p>
    <w:p w:rsidR="00C92F12" w:rsidRPr="0063575D" w:rsidRDefault="00C92F12" w:rsidP="0046338D">
      <w:pPr>
        <w:rPr>
          <w:rFonts w:cs="Times New Roman"/>
          <w:sz w:val="20"/>
          <w:szCs w:val="20"/>
        </w:rPr>
      </w:pPr>
    </w:p>
    <w:p w:rsidR="00C92F12" w:rsidRPr="0063575D" w:rsidRDefault="00934A9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-4</w:t>
      </w:r>
    </w:p>
    <w:p w:rsidR="0033512D" w:rsidRPr="0063575D" w:rsidRDefault="0033512D" w:rsidP="0046338D">
      <w:pPr>
        <w:rPr>
          <w:rFonts w:cs="Times New Roman"/>
          <w:sz w:val="20"/>
          <w:szCs w:val="20"/>
        </w:rPr>
      </w:pPr>
    </w:p>
    <w:tbl>
      <w:tblPr>
        <w:tblW w:w="9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42"/>
        <w:gridCol w:w="4942"/>
      </w:tblGrid>
      <w:tr w:rsidR="00614422" w:rsidRPr="0063575D" w:rsidTr="00915F9C">
        <w:trPr>
          <w:trHeight w:val="668"/>
        </w:trPr>
        <w:tc>
          <w:tcPr>
            <w:tcW w:w="9883" w:type="dxa"/>
            <w:gridSpan w:val="2"/>
          </w:tcPr>
          <w:p w:rsidR="00614422" w:rsidRPr="0063575D" w:rsidRDefault="00AC6548" w:rsidP="00786606">
            <w:pPr>
              <w:tabs>
                <w:tab w:val="center" w:pos="4834"/>
                <w:tab w:val="left" w:pos="7709"/>
              </w:tabs>
              <w:rPr>
                <w:rFonts w:cs="Times New Roman"/>
                <w:b/>
                <w:sz w:val="20"/>
                <w:szCs w:val="20"/>
              </w:rPr>
            </w:pPr>
            <w:r w:rsidRPr="0063575D">
              <w:rPr>
                <w:rFonts w:cs="Times New Roman"/>
                <w:b/>
                <w:sz w:val="20"/>
                <w:szCs w:val="20"/>
              </w:rPr>
              <w:tab/>
            </w:r>
            <w:r w:rsidR="00614422" w:rsidRPr="0063575D">
              <w:rPr>
                <w:rFonts w:cs="Times New Roman"/>
                <w:b/>
              </w:rPr>
              <w:t>Work Instruction Form</w:t>
            </w:r>
            <w:r w:rsidR="00786606">
              <w:rPr>
                <w:rFonts w:cs="Times New Roman"/>
                <w:b/>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724919" w:rsidRPr="00786606">
              <w:rPr>
                <w:rFonts w:cs="Times New Roman"/>
                <w:sz w:val="16"/>
                <w:szCs w:val="16"/>
              </w:rPr>
              <w:t>/MGMT</w:t>
            </w:r>
            <w:r w:rsidR="00BA290E" w:rsidRPr="00786606">
              <w:rPr>
                <w:rFonts w:cs="Times New Roman"/>
                <w:sz w:val="16"/>
                <w:szCs w:val="16"/>
              </w:rPr>
              <w:t>/QUALITY</w:t>
            </w:r>
            <w:r w:rsidR="00724919" w:rsidRPr="00786606">
              <w:rPr>
                <w:rFonts w:cs="Times New Roman"/>
                <w:sz w:val="16"/>
                <w:szCs w:val="16"/>
              </w:rPr>
              <w:t>/FORMS/</w:t>
            </w:r>
            <w:r w:rsidR="00120936" w:rsidRPr="00786606">
              <w:rPr>
                <w:rFonts w:cs="Times New Roman"/>
                <w:sz w:val="16"/>
                <w:szCs w:val="16"/>
              </w:rPr>
              <w:t>WIF</w:t>
            </w:r>
            <w:r w:rsidR="00DE1898" w:rsidRPr="00786606">
              <w:rPr>
                <w:rFonts w:cs="Times New Roman"/>
                <w:sz w:val="16"/>
                <w:szCs w:val="16"/>
              </w:rPr>
              <w:t>.docx</w:t>
            </w:r>
          </w:p>
        </w:tc>
      </w:tr>
      <w:tr w:rsidR="00614422" w:rsidRPr="0063575D" w:rsidTr="00915F9C">
        <w:trPr>
          <w:trHeight w:val="414"/>
        </w:trPr>
        <w:tc>
          <w:tcPr>
            <w:tcW w:w="9883" w:type="dxa"/>
            <w:gridSpan w:val="2"/>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786606">
              <w:rPr>
                <w:rFonts w:cs="Times New Roman"/>
                <w:sz w:val="20"/>
                <w:szCs w:val="20"/>
              </w:rPr>
              <w:t>SERIS</w:t>
            </w:r>
          </w:p>
        </w:tc>
      </w:tr>
      <w:tr w:rsidR="00614422" w:rsidRPr="0063575D" w:rsidTr="00915F9C">
        <w:trPr>
          <w:trHeight w:val="498"/>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Task </w:t>
            </w:r>
            <w:r w:rsidR="00B27F74" w:rsidRPr="0063575D">
              <w:rPr>
                <w:rFonts w:cs="Times New Roman"/>
                <w:sz w:val="20"/>
                <w:szCs w:val="20"/>
              </w:rPr>
              <w:t>Title:</w:t>
            </w:r>
          </w:p>
        </w:tc>
      </w:tr>
      <w:tr w:rsidR="00614422" w:rsidRPr="0063575D" w:rsidTr="00915F9C">
        <w:trPr>
          <w:trHeight w:val="498"/>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Generated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Signature:</w:t>
            </w:r>
          </w:p>
        </w:tc>
      </w:tr>
      <w:tr w:rsidR="00614422" w:rsidRPr="0063575D" w:rsidTr="00915F9C">
        <w:trPr>
          <w:trHeight w:val="422"/>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For use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Date:</w:t>
            </w:r>
          </w:p>
        </w:tc>
      </w:tr>
      <w:tr w:rsidR="00614422" w:rsidRPr="0063575D" w:rsidTr="00915F9C">
        <w:trPr>
          <w:trHeight w:val="490"/>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Related </w:t>
            </w:r>
            <w:r w:rsidR="00B27F74" w:rsidRPr="0063575D">
              <w:rPr>
                <w:rFonts w:cs="Times New Roman"/>
                <w:sz w:val="20"/>
                <w:szCs w:val="20"/>
              </w:rPr>
              <w:t>documents:</w:t>
            </w:r>
          </w:p>
        </w:tc>
      </w:tr>
      <w:tr w:rsidR="00614422" w:rsidRPr="0063575D" w:rsidTr="00915F9C">
        <w:trPr>
          <w:trHeight w:val="414"/>
        </w:trPr>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w:t>
            </w:r>
            <w:r w:rsidR="009E1A11" w:rsidRPr="00786606">
              <w:rPr>
                <w:rFonts w:cs="Times New Roman"/>
                <w:sz w:val="16"/>
                <w:szCs w:val="16"/>
              </w:rPr>
              <w:t>/</w:t>
            </w:r>
            <w:r w:rsidR="00D32207" w:rsidRPr="00786606">
              <w:rPr>
                <w:rFonts w:cs="Times New Roman"/>
                <w:sz w:val="16"/>
                <w:szCs w:val="16"/>
              </w:rPr>
              <w:t>PP</w:t>
            </w:r>
          </w:p>
        </w:tc>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QA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/MGMT/QUALITY/QP</w:t>
            </w:r>
          </w:p>
        </w:tc>
      </w:tr>
      <w:tr w:rsidR="009A4176" w:rsidRPr="0063575D" w:rsidTr="00915F9C">
        <w:trPr>
          <w:trHeight w:val="422"/>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Standards:</w:t>
            </w:r>
          </w:p>
        </w:tc>
      </w:tr>
      <w:tr w:rsidR="009A4176" w:rsidRPr="0063575D" w:rsidTr="00915F9C">
        <w:trPr>
          <w:trHeight w:val="1929"/>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Instructions:</w:t>
            </w:r>
          </w:p>
        </w:tc>
      </w:tr>
      <w:tr w:rsidR="009A4176" w:rsidRPr="0063575D" w:rsidTr="00915F9C">
        <w:trPr>
          <w:trHeight w:val="1514"/>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Deliverables from this </w:t>
            </w:r>
            <w:r w:rsidR="00B50D0B" w:rsidRPr="0063575D">
              <w:rPr>
                <w:rFonts w:cs="Times New Roman"/>
                <w:sz w:val="20"/>
                <w:szCs w:val="20"/>
              </w:rPr>
              <w:t>task:</w:t>
            </w:r>
          </w:p>
        </w:tc>
      </w:tr>
      <w:tr w:rsidR="009A4176" w:rsidRPr="0063575D" w:rsidTr="00915F9C">
        <w:trPr>
          <w:trHeight w:val="1429"/>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Acceptance </w:t>
            </w:r>
            <w:r w:rsidR="00B50D0B" w:rsidRPr="0063575D">
              <w:rPr>
                <w:rFonts w:cs="Times New Roman"/>
                <w:sz w:val="20"/>
                <w:szCs w:val="20"/>
              </w:rPr>
              <w:t>criteria:</w:t>
            </w:r>
          </w:p>
        </w:tc>
      </w:tr>
      <w:tr w:rsidR="00614422" w:rsidRPr="0063575D" w:rsidTr="00915F9C">
        <w:trPr>
          <w:trHeight w:val="676"/>
        </w:trPr>
        <w:tc>
          <w:tcPr>
            <w:tcW w:w="4942" w:type="dxa"/>
          </w:tcPr>
          <w:p w:rsidR="00614422" w:rsidRPr="0063575D" w:rsidRDefault="00B50D0B" w:rsidP="0046338D">
            <w:pPr>
              <w:rPr>
                <w:rFonts w:cs="Times New Roman"/>
                <w:sz w:val="20"/>
                <w:szCs w:val="20"/>
              </w:rPr>
            </w:pPr>
            <w:r w:rsidRPr="0063575D">
              <w:rPr>
                <w:rFonts w:cs="Times New Roman"/>
                <w:sz w:val="20"/>
                <w:szCs w:val="20"/>
              </w:rPr>
              <w:t>Budget:</w:t>
            </w: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Start </w:t>
            </w:r>
            <w:r w:rsidR="00B50D0B" w:rsidRPr="0063575D">
              <w:rPr>
                <w:rFonts w:cs="Times New Roman"/>
                <w:sz w:val="20"/>
                <w:szCs w:val="20"/>
              </w:rPr>
              <w:t>date:</w:t>
            </w:r>
          </w:p>
        </w:tc>
      </w:tr>
      <w:tr w:rsidR="00614422" w:rsidRPr="0063575D" w:rsidTr="00915F9C">
        <w:trPr>
          <w:trHeight w:val="755"/>
        </w:trPr>
        <w:tc>
          <w:tcPr>
            <w:tcW w:w="4942" w:type="dxa"/>
          </w:tcPr>
          <w:p w:rsidR="00614422" w:rsidRPr="0063575D" w:rsidRDefault="00614422" w:rsidP="0046338D">
            <w:pPr>
              <w:rPr>
                <w:rFonts w:cs="Times New Roman"/>
                <w:sz w:val="20"/>
                <w:szCs w:val="20"/>
              </w:rPr>
            </w:pP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Finish </w:t>
            </w:r>
            <w:r w:rsidR="00B50D0B" w:rsidRPr="0063575D">
              <w:rPr>
                <w:rFonts w:cs="Times New Roman"/>
                <w:sz w:val="20"/>
                <w:szCs w:val="20"/>
              </w:rPr>
              <w:t>date:</w:t>
            </w:r>
          </w:p>
        </w:tc>
      </w:tr>
      <w:tr w:rsidR="009A4176" w:rsidRPr="0063575D" w:rsidTr="00915F9C">
        <w:trPr>
          <w:trHeight w:val="1430"/>
        </w:trPr>
        <w:tc>
          <w:tcPr>
            <w:tcW w:w="9883" w:type="dxa"/>
            <w:gridSpan w:val="2"/>
          </w:tcPr>
          <w:p w:rsidR="009A4176" w:rsidRPr="0063575D" w:rsidRDefault="00DF3844" w:rsidP="0046338D">
            <w:pPr>
              <w:rPr>
                <w:rFonts w:cs="Times New Roman"/>
                <w:sz w:val="20"/>
                <w:szCs w:val="20"/>
              </w:rPr>
            </w:pPr>
            <w:r w:rsidRPr="0063575D">
              <w:rPr>
                <w:rFonts w:cs="Times New Roman"/>
                <w:sz w:val="20"/>
                <w:szCs w:val="20"/>
              </w:rPr>
              <w:t>Reviewed &amp;</w:t>
            </w:r>
            <w:r w:rsidR="00B50D0B" w:rsidRPr="0063575D">
              <w:rPr>
                <w:rFonts w:cs="Times New Roman"/>
                <w:sz w:val="20"/>
                <w:szCs w:val="20"/>
              </w:rPr>
              <w:t>completed:  (</w:t>
            </w:r>
            <w:r w:rsidRPr="0063575D">
              <w:rPr>
                <w:rFonts w:cs="Times New Roman"/>
                <w:sz w:val="20"/>
                <w:szCs w:val="20"/>
              </w:rPr>
              <w:t>Signature)</w:t>
            </w: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B50D0B" w:rsidP="0046338D">
            <w:pPr>
              <w:rPr>
                <w:rFonts w:cs="Times New Roman"/>
                <w:sz w:val="20"/>
                <w:szCs w:val="20"/>
              </w:rPr>
            </w:pPr>
            <w:r w:rsidRPr="0063575D">
              <w:rPr>
                <w:rFonts w:cs="Times New Roman"/>
                <w:sz w:val="20"/>
                <w:szCs w:val="20"/>
              </w:rPr>
              <w:t>Date:</w:t>
            </w:r>
          </w:p>
        </w:tc>
      </w:tr>
    </w:tbl>
    <w:p w:rsidR="00C92F12" w:rsidRPr="0063575D" w:rsidRDefault="00C92F12" w:rsidP="0046338D">
      <w:pPr>
        <w:rPr>
          <w:rFonts w:cs="Times New Roman"/>
          <w:sz w:val="20"/>
          <w:szCs w:val="20"/>
        </w:rPr>
      </w:pPr>
    </w:p>
    <w:p w:rsidR="00C92F12" w:rsidRPr="0063575D" w:rsidRDefault="00C92F12"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722ADE"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-5</w:t>
      </w:r>
    </w:p>
    <w:p w:rsidR="004E78CA" w:rsidRPr="0063575D" w:rsidRDefault="004E78C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260"/>
        <w:gridCol w:w="1170"/>
        <w:gridCol w:w="1170"/>
        <w:gridCol w:w="1170"/>
        <w:gridCol w:w="1080"/>
        <w:gridCol w:w="1170"/>
        <w:gridCol w:w="1016"/>
      </w:tblGrid>
      <w:tr w:rsidR="00522CF0" w:rsidRPr="0063575D" w:rsidTr="00915F9C">
        <w:trPr>
          <w:trHeight w:val="485"/>
        </w:trPr>
        <w:tc>
          <w:tcPr>
            <w:tcW w:w="9854" w:type="dxa"/>
            <w:gridSpan w:val="8"/>
          </w:tcPr>
          <w:p w:rsidR="00522CF0" w:rsidRPr="0063575D" w:rsidRDefault="00B56E8B" w:rsidP="00AE0841">
            <w:pPr>
              <w:rPr>
                <w:rFonts w:cs="Times New Roman"/>
                <w:sz w:val="20"/>
                <w:szCs w:val="20"/>
              </w:rPr>
            </w:pPr>
            <w:r w:rsidRPr="0063575D">
              <w:rPr>
                <w:rFonts w:cs="Times New Roman"/>
                <w:b/>
              </w:rPr>
              <w:t xml:space="preserve">Time Reporting </w:t>
            </w:r>
            <w:r w:rsidR="00AE0841">
              <w:rPr>
                <w:rFonts w:cs="Times New Roman"/>
                <w:b/>
              </w:rPr>
              <w:t xml:space="preserve">                                                       </w:t>
            </w:r>
            <w:r w:rsidR="00AE0841" w:rsidRPr="00AE0841">
              <w:rPr>
                <w:rFonts w:cs="Times New Roman"/>
                <w:bCs/>
                <w:i/>
                <w:color w:val="000000"/>
                <w:sz w:val="16"/>
                <w:szCs w:val="16"/>
              </w:rPr>
              <w:t>SE25PT7SERIS/SERIS</w:t>
            </w:r>
            <w:r w:rsidR="00EA46C0" w:rsidRPr="00AE0841">
              <w:rPr>
                <w:rFonts w:cs="Times New Roman"/>
                <w:sz w:val="16"/>
                <w:szCs w:val="16"/>
              </w:rPr>
              <w:t>/MGMT</w:t>
            </w:r>
            <w:r w:rsidR="005C2D5F" w:rsidRPr="00AE0841">
              <w:rPr>
                <w:rFonts w:cs="Times New Roman"/>
                <w:sz w:val="16"/>
                <w:szCs w:val="16"/>
              </w:rPr>
              <w:t>/QUALITY</w:t>
            </w:r>
            <w:r w:rsidR="00EA46C0" w:rsidRPr="00AE0841">
              <w:rPr>
                <w:rFonts w:cs="Times New Roman"/>
                <w:sz w:val="16"/>
                <w:szCs w:val="16"/>
              </w:rPr>
              <w:t>/FORMS</w:t>
            </w:r>
            <w:r w:rsidRPr="00AE0841">
              <w:rPr>
                <w:rFonts w:cs="Times New Roman"/>
                <w:sz w:val="16"/>
                <w:szCs w:val="16"/>
              </w:rPr>
              <w:t>/TRF</w:t>
            </w:r>
            <w:r w:rsidR="002E50CC" w:rsidRPr="00AE0841">
              <w:rPr>
                <w:rFonts w:cs="Times New Roman"/>
                <w:sz w:val="16"/>
                <w:szCs w:val="16"/>
              </w:rPr>
              <w:t>.docx</w:t>
            </w:r>
          </w:p>
        </w:tc>
      </w:tr>
      <w:tr w:rsidR="00522CF0" w:rsidRPr="0063575D" w:rsidTr="00915F9C">
        <w:trPr>
          <w:trHeight w:val="431"/>
        </w:trPr>
        <w:tc>
          <w:tcPr>
            <w:tcW w:w="9854" w:type="dxa"/>
            <w:gridSpan w:val="8"/>
          </w:tcPr>
          <w:p w:rsidR="00522CF0" w:rsidRPr="0063575D" w:rsidRDefault="00522CF0" w:rsidP="004117BA">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4117BA">
              <w:rPr>
                <w:rFonts w:cs="Times New Roman"/>
                <w:sz w:val="20"/>
                <w:szCs w:val="20"/>
              </w:rPr>
              <w:t>SERIS</w:t>
            </w:r>
          </w:p>
        </w:tc>
      </w:tr>
      <w:tr w:rsidR="00522CF0" w:rsidRPr="0063575D" w:rsidTr="00915F9C">
        <w:trPr>
          <w:trHeight w:val="530"/>
        </w:trPr>
        <w:tc>
          <w:tcPr>
            <w:tcW w:w="1818" w:type="dxa"/>
          </w:tcPr>
          <w:p w:rsidR="00522CF0" w:rsidRPr="0063575D" w:rsidRDefault="00522CF0" w:rsidP="0046338D">
            <w:pPr>
              <w:rPr>
                <w:rFonts w:cs="Times New Roman"/>
                <w:sz w:val="20"/>
                <w:szCs w:val="20"/>
              </w:rPr>
            </w:pPr>
            <w:r w:rsidRPr="0063575D">
              <w:rPr>
                <w:rFonts w:cs="Times New Roman"/>
                <w:sz w:val="20"/>
                <w:szCs w:val="20"/>
              </w:rPr>
              <w:t>Staff Name</w:t>
            </w:r>
          </w:p>
        </w:tc>
        <w:tc>
          <w:tcPr>
            <w:tcW w:w="3600" w:type="dxa"/>
            <w:gridSpan w:val="3"/>
          </w:tcPr>
          <w:p w:rsidR="00522CF0" w:rsidRPr="0063575D" w:rsidRDefault="00B27F74" w:rsidP="0046338D">
            <w:pPr>
              <w:rPr>
                <w:rFonts w:cs="Times New Roman"/>
                <w:sz w:val="20"/>
                <w:szCs w:val="20"/>
              </w:rPr>
            </w:pPr>
            <w:r w:rsidRPr="0063575D">
              <w:rPr>
                <w:rFonts w:cs="Times New Roman"/>
                <w:sz w:val="20"/>
                <w:szCs w:val="20"/>
              </w:rPr>
              <w:t>Date:</w:t>
            </w:r>
          </w:p>
        </w:tc>
        <w:tc>
          <w:tcPr>
            <w:tcW w:w="4436" w:type="dxa"/>
            <w:gridSpan w:val="4"/>
          </w:tcPr>
          <w:p w:rsidR="00522CF0" w:rsidRPr="0063575D" w:rsidRDefault="00B27F7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EC2DCC" w:rsidRPr="00AE0841">
              <w:rPr>
                <w:rFonts w:cs="Times New Roman"/>
                <w:sz w:val="16"/>
                <w:szCs w:val="16"/>
              </w:rPr>
              <w:t>/MGMT</w:t>
            </w:r>
          </w:p>
        </w:tc>
      </w:tr>
      <w:tr w:rsidR="00522CF0" w:rsidRPr="0063575D" w:rsidTr="00915F9C">
        <w:trPr>
          <w:trHeight w:val="890"/>
        </w:trPr>
        <w:tc>
          <w:tcPr>
            <w:tcW w:w="1818" w:type="dxa"/>
          </w:tcPr>
          <w:p w:rsidR="00522CF0" w:rsidRPr="0063575D" w:rsidRDefault="00A778E1" w:rsidP="0046338D">
            <w:pPr>
              <w:rPr>
                <w:rFonts w:cs="Times New Roman"/>
                <w:sz w:val="20"/>
                <w:szCs w:val="20"/>
              </w:rPr>
            </w:pPr>
            <w:r w:rsidRPr="0063575D">
              <w:rPr>
                <w:rFonts w:cs="Times New Roman"/>
                <w:sz w:val="20"/>
                <w:szCs w:val="20"/>
              </w:rPr>
              <w:t>Report Period</w:t>
            </w:r>
          </w:p>
        </w:tc>
        <w:tc>
          <w:tcPr>
            <w:tcW w:w="8036" w:type="dxa"/>
            <w:gridSpan w:val="7"/>
          </w:tcPr>
          <w:p w:rsidR="00522CF0" w:rsidRPr="0063575D" w:rsidRDefault="00A778E1" w:rsidP="0046338D">
            <w:pPr>
              <w:rPr>
                <w:rFonts w:cs="Times New Roman"/>
                <w:sz w:val="20"/>
                <w:szCs w:val="20"/>
              </w:rPr>
            </w:pPr>
            <w:r w:rsidRPr="0063575D">
              <w:rPr>
                <w:rFonts w:cs="Times New Roman"/>
                <w:sz w:val="20"/>
                <w:szCs w:val="20"/>
              </w:rPr>
              <w:t xml:space="preserve">Start </w:t>
            </w:r>
            <w:r w:rsidR="00B27F74" w:rsidRPr="0063575D">
              <w:rPr>
                <w:rFonts w:cs="Times New Roman"/>
                <w:sz w:val="20"/>
                <w:szCs w:val="20"/>
              </w:rPr>
              <w:t>date:</w:t>
            </w:r>
          </w:p>
          <w:p w:rsidR="00A778E1" w:rsidRPr="0063575D" w:rsidRDefault="00A778E1" w:rsidP="0046338D">
            <w:pPr>
              <w:rPr>
                <w:rFonts w:cs="Times New Roman"/>
                <w:sz w:val="20"/>
                <w:szCs w:val="20"/>
              </w:rPr>
            </w:pPr>
          </w:p>
          <w:p w:rsidR="00A778E1" w:rsidRPr="0063575D" w:rsidRDefault="00A778E1" w:rsidP="0046338D">
            <w:pPr>
              <w:rPr>
                <w:rFonts w:cs="Times New Roman"/>
                <w:sz w:val="20"/>
                <w:szCs w:val="20"/>
              </w:rPr>
            </w:pPr>
            <w:r w:rsidRPr="0063575D">
              <w:rPr>
                <w:rFonts w:cs="Times New Roman"/>
                <w:sz w:val="20"/>
                <w:szCs w:val="20"/>
              </w:rPr>
              <w:t xml:space="preserve">End </w:t>
            </w:r>
            <w:r w:rsidR="00B50D0B" w:rsidRPr="0063575D">
              <w:rPr>
                <w:rFonts w:cs="Times New Roman"/>
                <w:sz w:val="20"/>
                <w:szCs w:val="20"/>
              </w:rPr>
              <w:t>date:</w:t>
            </w:r>
          </w:p>
        </w:tc>
      </w:tr>
      <w:tr w:rsidR="00522CF0" w:rsidRPr="0063575D" w:rsidTr="00915F9C">
        <w:trPr>
          <w:trHeight w:val="539"/>
        </w:trPr>
        <w:tc>
          <w:tcPr>
            <w:tcW w:w="1818" w:type="dxa"/>
          </w:tcPr>
          <w:p w:rsidR="00522CF0" w:rsidRPr="0063575D" w:rsidRDefault="00522CF0" w:rsidP="0046338D">
            <w:pPr>
              <w:rPr>
                <w:rFonts w:cs="Times New Roman"/>
                <w:sz w:val="20"/>
                <w:szCs w:val="20"/>
              </w:rPr>
            </w:pPr>
          </w:p>
        </w:tc>
        <w:tc>
          <w:tcPr>
            <w:tcW w:w="5850" w:type="dxa"/>
            <w:gridSpan w:val="5"/>
          </w:tcPr>
          <w:p w:rsidR="00522CF0" w:rsidRPr="0063575D" w:rsidRDefault="00A778E1" w:rsidP="0046338D">
            <w:pPr>
              <w:rPr>
                <w:rFonts w:cs="Times New Roman"/>
                <w:sz w:val="20"/>
                <w:szCs w:val="20"/>
              </w:rPr>
            </w:pPr>
            <w:r w:rsidRPr="0063575D">
              <w:rPr>
                <w:rFonts w:cs="Times New Roman"/>
                <w:sz w:val="20"/>
                <w:szCs w:val="20"/>
              </w:rPr>
              <w:t>Time Spent during Week Ending</w:t>
            </w:r>
          </w:p>
        </w:tc>
        <w:tc>
          <w:tcPr>
            <w:tcW w:w="2186" w:type="dxa"/>
            <w:gridSpan w:val="2"/>
          </w:tcPr>
          <w:p w:rsidR="00522CF0" w:rsidRPr="0063575D" w:rsidRDefault="00A778E1" w:rsidP="0046338D">
            <w:pPr>
              <w:rPr>
                <w:rFonts w:cs="Times New Roman"/>
                <w:sz w:val="20"/>
                <w:szCs w:val="20"/>
              </w:rPr>
            </w:pPr>
            <w:r w:rsidRPr="0063575D">
              <w:rPr>
                <w:rFonts w:cs="Times New Roman"/>
                <w:sz w:val="20"/>
                <w:szCs w:val="20"/>
              </w:rPr>
              <w:t xml:space="preserve">    Total</w:t>
            </w:r>
          </w:p>
        </w:tc>
      </w:tr>
      <w:tr w:rsidR="00A778E1" w:rsidRPr="0063575D" w:rsidTr="00915F9C">
        <w:trPr>
          <w:trHeight w:val="440"/>
        </w:trPr>
        <w:tc>
          <w:tcPr>
            <w:tcW w:w="1818" w:type="dxa"/>
          </w:tcPr>
          <w:p w:rsidR="00522CF0" w:rsidRPr="0063575D" w:rsidRDefault="00A778E1" w:rsidP="0046338D">
            <w:pPr>
              <w:rPr>
                <w:rFonts w:cs="Times New Roman"/>
                <w:sz w:val="20"/>
                <w:szCs w:val="20"/>
              </w:rPr>
            </w:pPr>
            <w:r w:rsidRPr="0063575D">
              <w:rPr>
                <w:rFonts w:cs="Times New Roman"/>
                <w:sz w:val="20"/>
                <w:szCs w:val="20"/>
              </w:rPr>
              <w:t>Task Description</w:t>
            </w: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A778E1" w:rsidP="0046338D">
            <w:pPr>
              <w:rPr>
                <w:rFonts w:cs="Times New Roman"/>
                <w:sz w:val="20"/>
                <w:szCs w:val="20"/>
              </w:rPr>
            </w:pPr>
            <w:r w:rsidRPr="0063575D">
              <w:rPr>
                <w:rFonts w:cs="Times New Roman"/>
                <w:sz w:val="20"/>
                <w:szCs w:val="20"/>
              </w:rPr>
              <w:t>This Month</w:t>
            </w:r>
          </w:p>
        </w:tc>
        <w:tc>
          <w:tcPr>
            <w:tcW w:w="1016" w:type="dxa"/>
          </w:tcPr>
          <w:p w:rsidR="00522CF0" w:rsidRPr="0063575D" w:rsidRDefault="00A778E1" w:rsidP="0046338D">
            <w:pPr>
              <w:rPr>
                <w:rFonts w:cs="Times New Roman"/>
                <w:sz w:val="20"/>
                <w:szCs w:val="20"/>
              </w:rPr>
            </w:pPr>
            <w:r w:rsidRPr="0063575D">
              <w:rPr>
                <w:rFonts w:cs="Times New Roman"/>
                <w:sz w:val="20"/>
                <w:szCs w:val="20"/>
              </w:rPr>
              <w:t>To Date</w:t>
            </w: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bl>
    <w:p w:rsidR="00522CF0" w:rsidRPr="0063575D" w:rsidRDefault="00522CF0" w:rsidP="0046338D">
      <w:pPr>
        <w:rPr>
          <w:rFonts w:cs="Times New Roman"/>
          <w:sz w:val="20"/>
          <w:szCs w:val="20"/>
        </w:rPr>
      </w:pPr>
    </w:p>
    <w:p w:rsidR="00B518B5" w:rsidRPr="0063575D" w:rsidRDefault="00B518B5"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518B5" w:rsidRPr="0063575D" w:rsidRDefault="007E79D2"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-6</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2404"/>
        <w:gridCol w:w="4166"/>
      </w:tblGrid>
      <w:tr w:rsidR="00B518B5" w:rsidRPr="0063575D" w:rsidTr="00915F9C">
        <w:trPr>
          <w:trHeight w:val="485"/>
        </w:trPr>
        <w:tc>
          <w:tcPr>
            <w:tcW w:w="9854" w:type="dxa"/>
            <w:gridSpan w:val="3"/>
          </w:tcPr>
          <w:p w:rsidR="00B518B5" w:rsidRPr="0063575D" w:rsidRDefault="007B0862" w:rsidP="00AE0841">
            <w:pPr>
              <w:tabs>
                <w:tab w:val="center" w:pos="4819"/>
                <w:tab w:val="left" w:pos="6979"/>
              </w:tabs>
              <w:rPr>
                <w:rFonts w:cs="Times New Roman"/>
                <w:sz w:val="20"/>
                <w:szCs w:val="20"/>
              </w:rPr>
            </w:pPr>
            <w:r w:rsidRPr="0063575D">
              <w:rPr>
                <w:rFonts w:cs="Times New Roman"/>
                <w:sz w:val="20"/>
                <w:szCs w:val="20"/>
              </w:rPr>
              <w:tab/>
            </w:r>
            <w:r w:rsidR="00B518B5" w:rsidRPr="0063575D">
              <w:rPr>
                <w:rFonts w:cs="Times New Roman"/>
                <w:b/>
              </w:rPr>
              <w:t>Progress Report For</w:t>
            </w:r>
            <w:r w:rsidR="007878A6" w:rsidRPr="0063575D">
              <w:rPr>
                <w:rFonts w:cs="Times New Roman"/>
                <w:b/>
              </w:rPr>
              <w:t xml:space="preserve">m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962B8D" w:rsidRPr="00AE0841">
              <w:rPr>
                <w:rFonts w:cs="Times New Roman"/>
                <w:sz w:val="16"/>
                <w:szCs w:val="16"/>
              </w:rPr>
              <w:t>/MGMT/FORMS</w:t>
            </w:r>
            <w:r w:rsidR="00214C0B" w:rsidRPr="00AE0841">
              <w:rPr>
                <w:rFonts w:cs="Times New Roman"/>
                <w:sz w:val="16"/>
                <w:szCs w:val="16"/>
              </w:rPr>
              <w:t>/QUALITY</w:t>
            </w:r>
            <w:r w:rsidRPr="00AE0841">
              <w:rPr>
                <w:rFonts w:cs="Times New Roman"/>
                <w:sz w:val="16"/>
                <w:szCs w:val="16"/>
              </w:rPr>
              <w:t>/PRF</w:t>
            </w:r>
            <w:r w:rsidR="007878A6" w:rsidRPr="00AE0841">
              <w:rPr>
                <w:rFonts w:cs="Times New Roman"/>
                <w:sz w:val="16"/>
                <w:szCs w:val="16"/>
              </w:rPr>
              <w:t>.docx</w:t>
            </w:r>
          </w:p>
        </w:tc>
      </w:tr>
      <w:tr w:rsidR="00B518B5" w:rsidRPr="0063575D" w:rsidTr="00915F9C">
        <w:trPr>
          <w:trHeight w:val="521"/>
        </w:trPr>
        <w:tc>
          <w:tcPr>
            <w:tcW w:w="9854" w:type="dxa"/>
            <w:gridSpan w:val="3"/>
          </w:tcPr>
          <w:p w:rsidR="00B518B5" w:rsidRPr="0063575D" w:rsidRDefault="00B518B5" w:rsidP="00BC6DB1">
            <w:pPr>
              <w:rPr>
                <w:rFonts w:cs="Times New Roman"/>
                <w:sz w:val="20"/>
                <w:szCs w:val="20"/>
              </w:rPr>
            </w:pPr>
            <w:r w:rsidRPr="0063575D">
              <w:rPr>
                <w:rFonts w:cs="Times New Roman"/>
                <w:sz w:val="20"/>
                <w:szCs w:val="20"/>
              </w:rPr>
              <w:t xml:space="preserve">Project </w:t>
            </w:r>
            <w:r w:rsidR="00703F95" w:rsidRPr="0063575D">
              <w:rPr>
                <w:rFonts w:cs="Times New Roman"/>
                <w:sz w:val="20"/>
                <w:szCs w:val="20"/>
              </w:rPr>
              <w:t>Name:</w:t>
            </w:r>
            <w:r w:rsidR="00F2458A" w:rsidRPr="0063575D">
              <w:rPr>
                <w:rFonts w:cs="Times New Roman"/>
                <w:sz w:val="20"/>
                <w:szCs w:val="20"/>
              </w:rPr>
              <w:t xml:space="preserve">           </w:t>
            </w:r>
            <w:r w:rsidR="00BC6DB1">
              <w:rPr>
                <w:rFonts w:cs="Times New Roman"/>
                <w:sz w:val="20"/>
                <w:szCs w:val="20"/>
              </w:rPr>
              <w:t>SERIS</w:t>
            </w:r>
          </w:p>
        </w:tc>
      </w:tr>
      <w:tr w:rsidR="00B518B5" w:rsidRPr="0063575D" w:rsidTr="00915F9C">
        <w:trPr>
          <w:trHeight w:val="530"/>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Prepared </w:t>
            </w:r>
            <w:r w:rsidR="00703F95" w:rsidRPr="0063575D">
              <w:rPr>
                <w:rFonts w:cs="Times New Roman"/>
                <w:sz w:val="20"/>
                <w:szCs w:val="20"/>
              </w:rPr>
              <w:t>by:</w:t>
            </w:r>
          </w:p>
        </w:tc>
        <w:tc>
          <w:tcPr>
            <w:tcW w:w="2404" w:type="dxa"/>
          </w:tcPr>
          <w:p w:rsidR="00B518B5" w:rsidRPr="0063575D" w:rsidRDefault="00703F95" w:rsidP="0046338D">
            <w:pPr>
              <w:rPr>
                <w:rFonts w:cs="Times New Roman"/>
                <w:sz w:val="20"/>
                <w:szCs w:val="20"/>
              </w:rPr>
            </w:pPr>
            <w:r w:rsidRPr="0063575D">
              <w:rPr>
                <w:rFonts w:cs="Times New Roman"/>
                <w:sz w:val="20"/>
                <w:szCs w:val="20"/>
              </w:rPr>
              <w:t>Date:</w:t>
            </w:r>
          </w:p>
        </w:tc>
        <w:tc>
          <w:tcPr>
            <w:tcW w:w="4166" w:type="dxa"/>
          </w:tcPr>
          <w:p w:rsidR="00B518B5" w:rsidRPr="0063575D" w:rsidRDefault="00703F95"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806FBD" w:rsidRPr="00AE0841">
              <w:rPr>
                <w:rFonts w:cs="Times New Roman"/>
                <w:sz w:val="16"/>
                <w:szCs w:val="16"/>
              </w:rPr>
              <w:t>/MGMT/</w:t>
            </w:r>
          </w:p>
        </w:tc>
      </w:tr>
      <w:tr w:rsidR="00B518B5" w:rsidRPr="0063575D" w:rsidTr="00915F9C">
        <w:trPr>
          <w:trHeight w:val="989"/>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Report </w:t>
            </w:r>
            <w:r w:rsidR="00703F95" w:rsidRPr="0063575D">
              <w:rPr>
                <w:rFonts w:cs="Times New Roman"/>
                <w:sz w:val="20"/>
                <w:szCs w:val="20"/>
              </w:rPr>
              <w:t>Period:</w:t>
            </w:r>
          </w:p>
        </w:tc>
        <w:tc>
          <w:tcPr>
            <w:tcW w:w="6570" w:type="dxa"/>
            <w:gridSpan w:val="2"/>
          </w:tcPr>
          <w:p w:rsidR="00B518B5" w:rsidRPr="0063575D" w:rsidRDefault="00B518B5" w:rsidP="0046338D">
            <w:pPr>
              <w:rPr>
                <w:rFonts w:cs="Times New Roman"/>
                <w:sz w:val="20"/>
                <w:szCs w:val="20"/>
              </w:rPr>
            </w:pPr>
            <w:r w:rsidRPr="0063575D">
              <w:rPr>
                <w:rFonts w:cs="Times New Roman"/>
                <w:sz w:val="20"/>
                <w:szCs w:val="20"/>
              </w:rPr>
              <w:t xml:space="preserve">Start </w:t>
            </w:r>
            <w:r w:rsidR="00703F95" w:rsidRPr="0063575D">
              <w:rPr>
                <w:rFonts w:cs="Times New Roman"/>
                <w:sz w:val="20"/>
                <w:szCs w:val="20"/>
              </w:rPr>
              <w:t>date:</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r w:rsidRPr="0063575D">
              <w:rPr>
                <w:rFonts w:cs="Times New Roman"/>
                <w:sz w:val="20"/>
                <w:szCs w:val="20"/>
              </w:rPr>
              <w:t xml:space="preserve">End </w:t>
            </w:r>
            <w:r w:rsidR="00703F95" w:rsidRPr="0063575D">
              <w:rPr>
                <w:rFonts w:cs="Times New Roman"/>
                <w:sz w:val="20"/>
                <w:szCs w:val="20"/>
              </w:rPr>
              <w:t>date:</w:t>
            </w:r>
          </w:p>
        </w:tc>
      </w:tr>
      <w:tr w:rsidR="00B518B5" w:rsidRPr="0063575D" w:rsidTr="00915F9C">
        <w:trPr>
          <w:trHeight w:val="575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t xml:space="preserve">Progress Report for </w:t>
            </w:r>
            <w:r w:rsidR="00703F95" w:rsidRPr="0063575D">
              <w:rPr>
                <w:rFonts w:cs="Times New Roman"/>
                <w:sz w:val="20"/>
                <w:szCs w:val="20"/>
              </w:rPr>
              <w:t>Period:</w:t>
            </w:r>
          </w:p>
        </w:tc>
      </w:tr>
      <w:tr w:rsidR="00B518B5" w:rsidRPr="0063575D" w:rsidTr="00915F9C">
        <w:trPr>
          <w:trHeight w:val="422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t xml:space="preserve">Plans for Next </w:t>
            </w:r>
            <w:r w:rsidR="00703F95" w:rsidRPr="0063575D">
              <w:rPr>
                <w:rFonts w:cs="Times New Roman"/>
                <w:sz w:val="20"/>
                <w:szCs w:val="20"/>
              </w:rPr>
              <w:t>Period:</w:t>
            </w:r>
          </w:p>
        </w:tc>
      </w:tr>
    </w:tbl>
    <w:p w:rsidR="00B518B5" w:rsidRPr="0063575D" w:rsidRDefault="00B518B5"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B85510" w:rsidRPr="0063575D" w:rsidRDefault="00B85510" w:rsidP="0046338D">
      <w:pPr>
        <w:rPr>
          <w:rFonts w:cs="Times New Roman"/>
          <w:sz w:val="20"/>
          <w:szCs w:val="20"/>
        </w:rPr>
      </w:pPr>
    </w:p>
    <w:p w:rsidR="00CF1319" w:rsidRPr="0063575D" w:rsidRDefault="00854DB6"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-7</w:t>
      </w:r>
    </w:p>
    <w:p w:rsidR="00CF1319" w:rsidRPr="0063575D" w:rsidRDefault="00CF1319" w:rsidP="0046338D">
      <w:pPr>
        <w:rPr>
          <w:rFonts w:cs="Times New Roman"/>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1684"/>
        <w:gridCol w:w="1601"/>
        <w:gridCol w:w="1639"/>
        <w:gridCol w:w="1646"/>
      </w:tblGrid>
      <w:tr w:rsidR="00CF1319" w:rsidRPr="0063575D" w:rsidTr="00915F9C">
        <w:trPr>
          <w:trHeight w:val="485"/>
        </w:trPr>
        <w:tc>
          <w:tcPr>
            <w:tcW w:w="9854" w:type="dxa"/>
            <w:gridSpan w:val="5"/>
          </w:tcPr>
          <w:p w:rsidR="00CF1319" w:rsidRPr="0063575D" w:rsidRDefault="00AB32F3" w:rsidP="00AE0841">
            <w:pPr>
              <w:tabs>
                <w:tab w:val="center" w:pos="4819"/>
                <w:tab w:val="left" w:pos="7114"/>
              </w:tabs>
              <w:rPr>
                <w:rFonts w:cs="Times New Roman"/>
                <w:b/>
                <w:sz w:val="20"/>
                <w:szCs w:val="20"/>
              </w:rPr>
            </w:pPr>
            <w:r w:rsidRPr="0063575D">
              <w:rPr>
                <w:rFonts w:cs="Times New Roman"/>
                <w:b/>
                <w:sz w:val="20"/>
                <w:szCs w:val="20"/>
              </w:rPr>
              <w:tab/>
            </w:r>
            <w:r w:rsidR="00CF1319" w:rsidRPr="0063575D">
              <w:rPr>
                <w:rFonts w:cs="Times New Roman"/>
                <w:b/>
              </w:rPr>
              <w:t>Situation Report Form</w:t>
            </w:r>
            <w:r w:rsidR="00AE0841">
              <w:rPr>
                <w:rFonts w:cs="Times New Roman"/>
                <w:b/>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4601E3" w:rsidRPr="00AE0841">
              <w:rPr>
                <w:rFonts w:cs="Times New Roman"/>
                <w:sz w:val="16"/>
                <w:szCs w:val="16"/>
              </w:rPr>
              <w:t>/MGMT</w:t>
            </w:r>
            <w:r w:rsidR="00BA79AD" w:rsidRPr="00AE0841">
              <w:rPr>
                <w:rFonts w:cs="Times New Roman"/>
                <w:sz w:val="16"/>
                <w:szCs w:val="16"/>
              </w:rPr>
              <w:t>/QUALITY</w:t>
            </w:r>
            <w:r w:rsidR="004601E3" w:rsidRPr="00AE0841">
              <w:rPr>
                <w:rFonts w:cs="Times New Roman"/>
                <w:sz w:val="16"/>
                <w:szCs w:val="16"/>
              </w:rPr>
              <w:t>/FORMS</w:t>
            </w:r>
            <w:r w:rsidRPr="00AE0841">
              <w:rPr>
                <w:rFonts w:cs="Times New Roman"/>
                <w:sz w:val="16"/>
                <w:szCs w:val="16"/>
              </w:rPr>
              <w:t>/SRF</w:t>
            </w:r>
            <w:r w:rsidR="00081DE0" w:rsidRPr="00AE0841">
              <w:rPr>
                <w:rFonts w:cs="Times New Roman"/>
                <w:sz w:val="16"/>
                <w:szCs w:val="16"/>
              </w:rPr>
              <w:t>.docx</w:t>
            </w:r>
          </w:p>
        </w:tc>
      </w:tr>
      <w:tr w:rsidR="00CF1319" w:rsidRPr="0063575D" w:rsidTr="00915F9C">
        <w:trPr>
          <w:trHeight w:val="431"/>
        </w:trPr>
        <w:tc>
          <w:tcPr>
            <w:tcW w:w="9854" w:type="dxa"/>
            <w:gridSpan w:val="5"/>
          </w:tcPr>
          <w:p w:rsidR="00CF1319" w:rsidRPr="0063575D" w:rsidRDefault="00CF1319" w:rsidP="00AE0841">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w:t>
            </w:r>
            <w:r w:rsidRPr="0063575D">
              <w:rPr>
                <w:rFonts w:cs="Times New Roman"/>
                <w:sz w:val="20"/>
                <w:szCs w:val="20"/>
              </w:rPr>
              <w:t xml:space="preserve">              </w:t>
            </w:r>
            <w:r w:rsidR="00AE0841">
              <w:rPr>
                <w:rFonts w:cs="Times New Roman"/>
                <w:sz w:val="20"/>
                <w:szCs w:val="20"/>
              </w:rPr>
              <w:t>SERIS</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r w:rsidRPr="0063575D">
              <w:rPr>
                <w:rFonts w:cs="Times New Roman"/>
                <w:sz w:val="20"/>
                <w:szCs w:val="20"/>
              </w:rPr>
              <w:t xml:space="preserve">Staff </w:t>
            </w:r>
            <w:r w:rsidR="00091A84" w:rsidRPr="0063575D">
              <w:rPr>
                <w:rFonts w:cs="Times New Roman"/>
                <w:sz w:val="20"/>
                <w:szCs w:val="20"/>
              </w:rPr>
              <w:t>Name:</w:t>
            </w:r>
          </w:p>
        </w:tc>
        <w:tc>
          <w:tcPr>
            <w:tcW w:w="3285" w:type="dxa"/>
            <w:gridSpan w:val="2"/>
          </w:tcPr>
          <w:p w:rsidR="00CF1319" w:rsidRPr="0063575D" w:rsidRDefault="00091A84" w:rsidP="0046338D">
            <w:pPr>
              <w:rPr>
                <w:rFonts w:cs="Times New Roman"/>
                <w:sz w:val="20"/>
                <w:szCs w:val="20"/>
              </w:rPr>
            </w:pPr>
            <w:r w:rsidRPr="0063575D">
              <w:rPr>
                <w:rFonts w:cs="Times New Roman"/>
                <w:sz w:val="20"/>
                <w:szCs w:val="20"/>
              </w:rPr>
              <w:t>Date:</w:t>
            </w:r>
          </w:p>
        </w:tc>
        <w:tc>
          <w:tcPr>
            <w:tcW w:w="3285" w:type="dxa"/>
            <w:gridSpan w:val="2"/>
          </w:tcPr>
          <w:p w:rsidR="00CF1319" w:rsidRPr="0063575D" w:rsidRDefault="00091A8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D55EC3" w:rsidRPr="00AE0841">
              <w:rPr>
                <w:rFonts w:cs="Times New Roman"/>
                <w:sz w:val="16"/>
                <w:szCs w:val="16"/>
              </w:rPr>
              <w:t>/MGMT</w:t>
            </w:r>
            <w:r w:rsidR="00081DE0" w:rsidRPr="00AE0841">
              <w:rPr>
                <w:rFonts w:cs="Times New Roman"/>
                <w:sz w:val="16"/>
                <w:szCs w:val="16"/>
              </w:rPr>
              <w:t>/</w:t>
            </w:r>
          </w:p>
        </w:tc>
      </w:tr>
      <w:tr w:rsidR="00CF1319" w:rsidRPr="0063575D" w:rsidTr="00915F9C">
        <w:trPr>
          <w:trHeight w:val="539"/>
        </w:trPr>
        <w:tc>
          <w:tcPr>
            <w:tcW w:w="3284" w:type="dxa"/>
          </w:tcPr>
          <w:p w:rsidR="00CF1319" w:rsidRPr="0063575D" w:rsidRDefault="00701031" w:rsidP="0046338D">
            <w:pPr>
              <w:rPr>
                <w:rFonts w:cs="Times New Roman"/>
                <w:sz w:val="20"/>
                <w:szCs w:val="20"/>
              </w:rPr>
            </w:pPr>
            <w:r w:rsidRPr="0063575D">
              <w:rPr>
                <w:rFonts w:cs="Times New Roman"/>
                <w:sz w:val="20"/>
                <w:szCs w:val="20"/>
              </w:rPr>
              <w:t xml:space="preserve">Report </w:t>
            </w:r>
            <w:r w:rsidR="00091A84" w:rsidRPr="0063575D">
              <w:rPr>
                <w:rFonts w:cs="Times New Roman"/>
                <w:sz w:val="20"/>
                <w:szCs w:val="20"/>
              </w:rPr>
              <w:t>Period:</w:t>
            </w:r>
          </w:p>
        </w:tc>
        <w:tc>
          <w:tcPr>
            <w:tcW w:w="6570" w:type="dxa"/>
            <w:gridSpan w:val="4"/>
          </w:tcPr>
          <w:p w:rsidR="00CF1319" w:rsidRPr="0063575D" w:rsidRDefault="00701031" w:rsidP="0046338D">
            <w:pPr>
              <w:rPr>
                <w:rFonts w:cs="Times New Roman"/>
                <w:sz w:val="20"/>
                <w:szCs w:val="20"/>
              </w:rPr>
            </w:pPr>
            <w:r w:rsidRPr="0063575D">
              <w:rPr>
                <w:rFonts w:cs="Times New Roman"/>
                <w:sz w:val="20"/>
                <w:szCs w:val="20"/>
              </w:rPr>
              <w:t xml:space="preserve">Start </w:t>
            </w:r>
            <w:r w:rsidR="00091A84" w:rsidRPr="0063575D">
              <w:rPr>
                <w:rFonts w:cs="Times New Roman"/>
                <w:sz w:val="20"/>
                <w:szCs w:val="20"/>
              </w:rPr>
              <w:t>date:</w:t>
            </w:r>
          </w:p>
          <w:p w:rsidR="00701031" w:rsidRPr="0063575D" w:rsidRDefault="00701031" w:rsidP="0046338D">
            <w:pPr>
              <w:rPr>
                <w:rFonts w:cs="Times New Roman"/>
                <w:sz w:val="20"/>
                <w:szCs w:val="20"/>
              </w:rPr>
            </w:pPr>
          </w:p>
          <w:p w:rsidR="00701031" w:rsidRPr="0063575D" w:rsidRDefault="00701031" w:rsidP="0046338D">
            <w:pPr>
              <w:rPr>
                <w:rFonts w:cs="Times New Roman"/>
                <w:sz w:val="20"/>
                <w:szCs w:val="20"/>
              </w:rPr>
            </w:pPr>
            <w:r w:rsidRPr="0063575D">
              <w:rPr>
                <w:rFonts w:cs="Times New Roman"/>
                <w:sz w:val="20"/>
                <w:szCs w:val="20"/>
              </w:rPr>
              <w:t xml:space="preserve">End </w:t>
            </w:r>
            <w:r w:rsidR="00091A84" w:rsidRPr="0063575D">
              <w:rPr>
                <w:rFonts w:cs="Times New Roman"/>
                <w:sz w:val="20"/>
                <w:szCs w:val="20"/>
              </w:rPr>
              <w:t>date:</w:t>
            </w:r>
          </w:p>
        </w:tc>
      </w:tr>
      <w:tr w:rsidR="00CF1319" w:rsidRPr="0063575D" w:rsidTr="00915F9C">
        <w:trPr>
          <w:trHeight w:val="467"/>
        </w:trPr>
        <w:tc>
          <w:tcPr>
            <w:tcW w:w="3284" w:type="dxa"/>
          </w:tcPr>
          <w:p w:rsidR="00CF1319" w:rsidRPr="0063575D" w:rsidRDefault="00701031" w:rsidP="0046338D">
            <w:pPr>
              <w:rPr>
                <w:rFonts w:cs="Times New Roman"/>
                <w:sz w:val="20"/>
                <w:szCs w:val="20"/>
              </w:rPr>
            </w:pPr>
            <w:r w:rsidRPr="0063575D">
              <w:rPr>
                <w:rFonts w:cs="Times New Roman"/>
                <w:sz w:val="20"/>
                <w:szCs w:val="20"/>
              </w:rPr>
              <w:t>Task Description</w:t>
            </w:r>
          </w:p>
        </w:tc>
        <w:tc>
          <w:tcPr>
            <w:tcW w:w="1684" w:type="dxa"/>
          </w:tcPr>
          <w:p w:rsidR="00CF1319" w:rsidRPr="0063575D" w:rsidRDefault="00701031" w:rsidP="0046338D">
            <w:pPr>
              <w:rPr>
                <w:rFonts w:cs="Times New Roman"/>
                <w:sz w:val="20"/>
                <w:szCs w:val="20"/>
              </w:rPr>
            </w:pPr>
            <w:r w:rsidRPr="0063575D">
              <w:rPr>
                <w:rFonts w:cs="Times New Roman"/>
                <w:sz w:val="20"/>
                <w:szCs w:val="20"/>
              </w:rPr>
              <w:t>Budget Effort</w:t>
            </w:r>
          </w:p>
        </w:tc>
        <w:tc>
          <w:tcPr>
            <w:tcW w:w="1601" w:type="dxa"/>
          </w:tcPr>
          <w:p w:rsidR="00CF1319" w:rsidRPr="0063575D" w:rsidRDefault="00701031" w:rsidP="0046338D">
            <w:pPr>
              <w:rPr>
                <w:rFonts w:cs="Times New Roman"/>
                <w:sz w:val="20"/>
                <w:szCs w:val="20"/>
              </w:rPr>
            </w:pPr>
            <w:r w:rsidRPr="0063575D">
              <w:rPr>
                <w:rFonts w:cs="Times New Roman"/>
                <w:sz w:val="20"/>
                <w:szCs w:val="20"/>
              </w:rPr>
              <w:t>Effort to Date</w:t>
            </w:r>
          </w:p>
        </w:tc>
        <w:tc>
          <w:tcPr>
            <w:tcW w:w="1639" w:type="dxa"/>
          </w:tcPr>
          <w:p w:rsidR="00CF1319" w:rsidRPr="0063575D" w:rsidRDefault="00701031" w:rsidP="0046338D">
            <w:pPr>
              <w:rPr>
                <w:rFonts w:cs="Times New Roman"/>
                <w:sz w:val="20"/>
                <w:szCs w:val="20"/>
              </w:rPr>
            </w:pPr>
            <w:r w:rsidRPr="0063575D">
              <w:rPr>
                <w:rFonts w:cs="Times New Roman"/>
                <w:sz w:val="20"/>
                <w:szCs w:val="20"/>
              </w:rPr>
              <w:t>Effort to Complete</w:t>
            </w:r>
          </w:p>
        </w:tc>
        <w:tc>
          <w:tcPr>
            <w:tcW w:w="1646" w:type="dxa"/>
          </w:tcPr>
          <w:p w:rsidR="00CF1319" w:rsidRPr="0063575D" w:rsidRDefault="00701031" w:rsidP="0046338D">
            <w:pPr>
              <w:rPr>
                <w:rFonts w:cs="Times New Roman"/>
                <w:sz w:val="20"/>
                <w:szCs w:val="20"/>
              </w:rPr>
            </w:pPr>
            <w:r w:rsidRPr="0063575D">
              <w:rPr>
                <w:rFonts w:cs="Times New Roman"/>
                <w:sz w:val="20"/>
                <w:szCs w:val="20"/>
              </w:rPr>
              <w:t>Total Effort</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31"/>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2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3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62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bl>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004E1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-8</w:t>
      </w:r>
    </w:p>
    <w:p w:rsidR="00CF1319" w:rsidRPr="0063575D" w:rsidRDefault="00CF1319" w:rsidP="0046338D">
      <w:pPr>
        <w:rPr>
          <w:rFonts w:cs="Times New Roman"/>
          <w:sz w:val="20"/>
          <w:szCs w:val="20"/>
        </w:rPr>
      </w:pPr>
    </w:p>
    <w:p w:rsidR="006D6DC9" w:rsidRPr="0063575D" w:rsidRDefault="006D6DC9"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7"/>
        <w:gridCol w:w="4927"/>
      </w:tblGrid>
      <w:tr w:rsidR="006D6DC9" w:rsidRPr="0063575D" w:rsidTr="00915F9C">
        <w:trPr>
          <w:trHeight w:val="575"/>
        </w:trPr>
        <w:tc>
          <w:tcPr>
            <w:tcW w:w="9854" w:type="dxa"/>
            <w:gridSpan w:val="2"/>
          </w:tcPr>
          <w:p w:rsidR="006D6DC9" w:rsidRPr="0063575D" w:rsidRDefault="006D6DC9" w:rsidP="00963CC6">
            <w:pPr>
              <w:tabs>
                <w:tab w:val="center" w:pos="4819"/>
                <w:tab w:val="left" w:pos="6806"/>
              </w:tabs>
              <w:rPr>
                <w:rFonts w:cs="Times New Roman"/>
                <w:sz w:val="20"/>
                <w:szCs w:val="20"/>
              </w:rPr>
            </w:pPr>
            <w:r w:rsidRPr="0063575D">
              <w:rPr>
                <w:rFonts w:cs="Times New Roman"/>
                <w:b/>
              </w:rPr>
              <w:t>Change Request Form</w:t>
            </w:r>
            <w:r w:rsidR="00963CC6">
              <w:rPr>
                <w:rFonts w:cs="Times New Roman"/>
                <w:b/>
              </w:rPr>
              <w:t xml:space="preserve">                             </w:t>
            </w:r>
            <w:r w:rsidR="00963CC6" w:rsidRPr="00963CC6">
              <w:rPr>
                <w:rFonts w:cs="Times New Roman"/>
                <w:bCs/>
                <w:i/>
                <w:color w:val="000000"/>
                <w:sz w:val="16"/>
                <w:szCs w:val="16"/>
              </w:rPr>
              <w:t>SE25PT7SERIS/SERIS</w:t>
            </w:r>
            <w:r w:rsidR="00963CC6" w:rsidRPr="00963CC6">
              <w:rPr>
                <w:rFonts w:cs="Times New Roman"/>
                <w:sz w:val="16"/>
                <w:szCs w:val="16"/>
              </w:rPr>
              <w:t xml:space="preserve"> </w:t>
            </w:r>
            <w:r w:rsidR="00D75834" w:rsidRPr="00963CC6">
              <w:rPr>
                <w:rFonts w:cs="Times New Roman"/>
                <w:sz w:val="16"/>
                <w:szCs w:val="16"/>
              </w:rPr>
              <w:t>/MGMT</w:t>
            </w:r>
            <w:r w:rsidR="003A4F45" w:rsidRPr="00963CC6">
              <w:rPr>
                <w:rFonts w:cs="Times New Roman"/>
                <w:sz w:val="16"/>
                <w:szCs w:val="16"/>
              </w:rPr>
              <w:t>/QUALITY</w:t>
            </w:r>
            <w:r w:rsidR="00D75834" w:rsidRPr="00963CC6">
              <w:rPr>
                <w:rFonts w:cs="Times New Roman"/>
                <w:sz w:val="16"/>
                <w:szCs w:val="16"/>
              </w:rPr>
              <w:t>/FORMS</w:t>
            </w:r>
            <w:r w:rsidR="000338CE" w:rsidRPr="00963CC6">
              <w:rPr>
                <w:rFonts w:cs="Times New Roman"/>
                <w:sz w:val="16"/>
                <w:szCs w:val="16"/>
              </w:rPr>
              <w:t>/CRF.docx</w:t>
            </w:r>
            <w:r w:rsidR="003427BD" w:rsidRPr="00963CC6">
              <w:rPr>
                <w:rFonts w:cs="Times New Roman"/>
                <w:sz w:val="16"/>
                <w:szCs w:val="16"/>
              </w:rPr>
              <w:tab/>
            </w:r>
          </w:p>
        </w:tc>
      </w:tr>
      <w:tr w:rsidR="006D6DC9" w:rsidRPr="0063575D" w:rsidTr="00915F9C">
        <w:trPr>
          <w:trHeight w:val="521"/>
        </w:trPr>
        <w:tc>
          <w:tcPr>
            <w:tcW w:w="9854" w:type="dxa"/>
            <w:gridSpan w:val="2"/>
          </w:tcPr>
          <w:p w:rsidR="006D6DC9" w:rsidRPr="0063575D" w:rsidRDefault="006D6DC9" w:rsidP="00963CC6">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 :</w:t>
            </w:r>
            <w:r w:rsidRPr="0063575D">
              <w:rPr>
                <w:rFonts w:cs="Times New Roman"/>
                <w:sz w:val="20"/>
                <w:szCs w:val="20"/>
              </w:rPr>
              <w:t xml:space="preserve">            </w:t>
            </w:r>
            <w:r w:rsidR="00963CC6">
              <w:rPr>
                <w:rFonts w:cs="Times New Roman"/>
                <w:sz w:val="20"/>
                <w:szCs w:val="20"/>
              </w:rPr>
              <w:t>SERIS</w:t>
            </w:r>
          </w:p>
        </w:tc>
      </w:tr>
      <w:tr w:rsidR="006D6DC9" w:rsidRPr="0063575D" w:rsidTr="00915F9C">
        <w:trPr>
          <w:trHeight w:val="530"/>
        </w:trPr>
        <w:tc>
          <w:tcPr>
            <w:tcW w:w="9854" w:type="dxa"/>
            <w:gridSpan w:val="2"/>
          </w:tcPr>
          <w:p w:rsidR="006D6DC9" w:rsidRPr="0063575D" w:rsidRDefault="00091A84" w:rsidP="0046338D">
            <w:pPr>
              <w:rPr>
                <w:rFonts w:cs="Times New Roman"/>
                <w:sz w:val="20"/>
                <w:szCs w:val="20"/>
              </w:rPr>
            </w:pPr>
            <w:r>
              <w:rPr>
                <w:rFonts w:cs="Times New Roman"/>
                <w:sz w:val="20"/>
                <w:szCs w:val="20"/>
              </w:rPr>
              <w:t>Prepared by</w:t>
            </w:r>
            <w:r w:rsidRPr="0063575D">
              <w:rPr>
                <w:rFonts w:cs="Times New Roman"/>
                <w:sz w:val="20"/>
                <w:szCs w:val="20"/>
              </w:rPr>
              <w:t>:</w:t>
            </w:r>
            <w:r>
              <w:rPr>
                <w:rFonts w:cs="Times New Roman"/>
                <w:sz w:val="20"/>
                <w:szCs w:val="20"/>
              </w:rPr>
              <w:t xml:space="preserve">               Date</w:t>
            </w:r>
            <w:r w:rsidR="00997E6D" w:rsidRPr="0063575D">
              <w:rPr>
                <w:rFonts w:cs="Times New Roman"/>
                <w:sz w:val="20"/>
                <w:szCs w:val="20"/>
              </w:rPr>
              <w:t xml:space="preserve">: </w:t>
            </w:r>
          </w:p>
        </w:tc>
      </w:tr>
      <w:tr w:rsidR="006D6DC9" w:rsidRPr="0063575D" w:rsidTr="00915F9C">
        <w:trPr>
          <w:trHeight w:val="539"/>
        </w:trPr>
        <w:tc>
          <w:tcPr>
            <w:tcW w:w="9854" w:type="dxa"/>
            <w:gridSpan w:val="2"/>
          </w:tcPr>
          <w:p w:rsidR="006D6DC9" w:rsidRPr="0063575D" w:rsidRDefault="00091A84" w:rsidP="0046338D">
            <w:pPr>
              <w:rPr>
                <w:rFonts w:cs="Times New Roman"/>
                <w:sz w:val="20"/>
                <w:szCs w:val="20"/>
              </w:rPr>
            </w:pPr>
            <w:r>
              <w:rPr>
                <w:rFonts w:cs="Times New Roman"/>
                <w:sz w:val="20"/>
                <w:szCs w:val="20"/>
              </w:rPr>
              <w:t>Requested by</w:t>
            </w:r>
            <w:r w:rsidR="00997E6D" w:rsidRPr="0063575D">
              <w:rPr>
                <w:rFonts w:cs="Times New Roman"/>
                <w:sz w:val="20"/>
                <w:szCs w:val="20"/>
              </w:rPr>
              <w:t xml:space="preserve">:                                                 </w:t>
            </w:r>
            <w:r>
              <w:rPr>
                <w:rFonts w:cs="Times New Roman"/>
                <w:sz w:val="20"/>
                <w:szCs w:val="20"/>
              </w:rPr>
              <w:t xml:space="preserve">                           Date</w:t>
            </w:r>
            <w:r w:rsidR="00997E6D" w:rsidRPr="0063575D">
              <w:rPr>
                <w:rFonts w:cs="Times New Roman"/>
                <w:sz w:val="20"/>
                <w:szCs w:val="20"/>
              </w:rPr>
              <w:t xml:space="preserve">: </w:t>
            </w:r>
          </w:p>
        </w:tc>
      </w:tr>
      <w:tr w:rsidR="00487D9C" w:rsidRPr="0063575D" w:rsidTr="00915F9C">
        <w:trPr>
          <w:trHeight w:val="2501"/>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 xml:space="preserve">Observation/Change </w:t>
            </w:r>
            <w:r w:rsidR="00091A84" w:rsidRPr="0063575D">
              <w:rPr>
                <w:rFonts w:cs="Times New Roman"/>
                <w:sz w:val="20"/>
                <w:szCs w:val="20"/>
              </w:rPr>
              <w:t>Requested:</w:t>
            </w:r>
          </w:p>
        </w:tc>
      </w:tr>
      <w:tr w:rsidR="00487D9C" w:rsidRPr="0063575D" w:rsidTr="00915F9C">
        <w:trPr>
          <w:trHeight w:val="2960"/>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Work Description/</w:t>
            </w:r>
            <w:r w:rsidR="00091A84" w:rsidRPr="0063575D">
              <w:rPr>
                <w:rFonts w:cs="Times New Roman"/>
                <w:sz w:val="20"/>
                <w:szCs w:val="20"/>
              </w:rPr>
              <w:t>Action:</w:t>
            </w:r>
          </w:p>
        </w:tc>
      </w:tr>
      <w:tr w:rsidR="00487D9C" w:rsidRPr="0063575D" w:rsidTr="00915F9C">
        <w:trPr>
          <w:trHeight w:val="539"/>
        </w:trPr>
        <w:tc>
          <w:tcPr>
            <w:tcW w:w="9854" w:type="dxa"/>
            <w:gridSpan w:val="2"/>
          </w:tcPr>
          <w:p w:rsidR="00487D9C" w:rsidRPr="0063575D" w:rsidRDefault="00091A84" w:rsidP="0046338D">
            <w:pPr>
              <w:tabs>
                <w:tab w:val="left" w:pos="7008"/>
              </w:tabs>
              <w:rPr>
                <w:rFonts w:cs="Times New Roman"/>
                <w:sz w:val="20"/>
                <w:szCs w:val="20"/>
              </w:rPr>
            </w:pPr>
            <w:r w:rsidRPr="0063575D">
              <w:rPr>
                <w:rFonts w:cs="Times New Roman"/>
                <w:sz w:val="20"/>
                <w:szCs w:val="20"/>
              </w:rPr>
              <w:t>Authorization:Date:</w:t>
            </w:r>
          </w:p>
        </w:tc>
      </w:tr>
      <w:tr w:rsidR="00487D9C" w:rsidRPr="0063575D" w:rsidTr="00915F9C">
        <w:trPr>
          <w:trHeight w:val="116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Testing/</w:t>
            </w:r>
            <w:r w:rsidR="00091A84" w:rsidRPr="0063575D">
              <w:rPr>
                <w:rFonts w:cs="Times New Roman"/>
                <w:sz w:val="20"/>
                <w:szCs w:val="20"/>
              </w:rPr>
              <w:t>Reviewing:</w:t>
            </w:r>
          </w:p>
        </w:tc>
      </w:tr>
      <w:tr w:rsidR="00487D9C" w:rsidRPr="0063575D" w:rsidTr="00915F9C">
        <w:trPr>
          <w:trHeight w:val="107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 xml:space="preserve">Report/Item </w:t>
            </w:r>
            <w:r w:rsidR="00091A84" w:rsidRPr="0063575D">
              <w:rPr>
                <w:rFonts w:cs="Times New Roman"/>
                <w:sz w:val="20"/>
                <w:szCs w:val="20"/>
              </w:rPr>
              <w:t>Changed:</w:t>
            </w:r>
          </w:p>
        </w:tc>
      </w:tr>
      <w:tr w:rsidR="00487D9C" w:rsidRPr="0063575D" w:rsidTr="00915F9C">
        <w:trPr>
          <w:trHeight w:val="431"/>
        </w:trPr>
        <w:tc>
          <w:tcPr>
            <w:tcW w:w="9854" w:type="dxa"/>
            <w:gridSpan w:val="2"/>
          </w:tcPr>
          <w:p w:rsidR="00487D9C" w:rsidRPr="0063575D" w:rsidRDefault="005E7353" w:rsidP="0046338D">
            <w:pPr>
              <w:tabs>
                <w:tab w:val="left" w:pos="7181"/>
              </w:tabs>
              <w:rPr>
                <w:rFonts w:cs="Times New Roman"/>
                <w:sz w:val="20"/>
                <w:szCs w:val="20"/>
              </w:rPr>
            </w:pPr>
            <w:r w:rsidRPr="0063575D">
              <w:rPr>
                <w:rFonts w:cs="Times New Roman"/>
                <w:sz w:val="20"/>
                <w:szCs w:val="20"/>
              </w:rPr>
              <w:t xml:space="preserve">Changed </w:t>
            </w:r>
            <w:r w:rsidR="00091A84" w:rsidRPr="0063575D">
              <w:rPr>
                <w:rFonts w:cs="Times New Roman"/>
                <w:sz w:val="20"/>
                <w:szCs w:val="20"/>
              </w:rPr>
              <w:t>by:Date:</w:t>
            </w:r>
          </w:p>
        </w:tc>
      </w:tr>
      <w:tr w:rsidR="00487D9C" w:rsidRPr="0063575D" w:rsidTr="00915F9C">
        <w:trPr>
          <w:trHeight w:val="440"/>
        </w:trPr>
        <w:tc>
          <w:tcPr>
            <w:tcW w:w="9854" w:type="dxa"/>
            <w:gridSpan w:val="2"/>
          </w:tcPr>
          <w:p w:rsidR="00487D9C" w:rsidRPr="0063575D" w:rsidRDefault="00756C28" w:rsidP="0046338D">
            <w:pPr>
              <w:rPr>
                <w:rFonts w:cs="Times New Roman"/>
                <w:sz w:val="20"/>
                <w:szCs w:val="20"/>
              </w:rPr>
            </w:pPr>
            <w:r w:rsidRPr="0063575D">
              <w:rPr>
                <w:rFonts w:cs="Times New Roman"/>
                <w:sz w:val="20"/>
                <w:szCs w:val="20"/>
              </w:rPr>
              <w:t xml:space="preserve">Approved </w:t>
            </w:r>
            <w:r w:rsidR="00091A84" w:rsidRPr="0063575D">
              <w:rPr>
                <w:rFonts w:cs="Times New Roman"/>
                <w:sz w:val="20"/>
                <w:szCs w:val="20"/>
              </w:rPr>
              <w:t>by:Date:</w:t>
            </w:r>
          </w:p>
        </w:tc>
      </w:tr>
      <w:tr w:rsidR="006D6DC9" w:rsidRPr="0063575D" w:rsidTr="00915F9C">
        <w:trPr>
          <w:trHeight w:val="800"/>
        </w:trPr>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New Sub-Version </w:t>
            </w:r>
            <w:r w:rsidR="00091A84" w:rsidRPr="0063575D">
              <w:rPr>
                <w:rFonts w:cs="Times New Roman"/>
                <w:sz w:val="20"/>
                <w:szCs w:val="20"/>
              </w:rPr>
              <w:t>No:</w:t>
            </w:r>
          </w:p>
        </w:tc>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Cross </w:t>
            </w:r>
            <w:r w:rsidR="00091A84" w:rsidRPr="0063575D">
              <w:rPr>
                <w:rFonts w:cs="Times New Roman"/>
                <w:sz w:val="20"/>
                <w:szCs w:val="20"/>
              </w:rPr>
              <w:t>References:</w:t>
            </w:r>
          </w:p>
        </w:tc>
      </w:tr>
    </w:tbl>
    <w:p w:rsidR="006D6DC9" w:rsidRPr="0063575D" w:rsidRDefault="006D6DC9" w:rsidP="0046338D">
      <w:pPr>
        <w:rPr>
          <w:rFonts w:cs="Times New Roman"/>
          <w:sz w:val="20"/>
          <w:szCs w:val="20"/>
        </w:rPr>
      </w:pPr>
    </w:p>
    <w:sectPr w:rsidR="006D6DC9" w:rsidRPr="0063575D" w:rsidSect="003260FB">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1BC" w:rsidRDefault="007401BC" w:rsidP="00351748">
      <w:r>
        <w:separator/>
      </w:r>
    </w:p>
  </w:endnote>
  <w:endnote w:type="continuationSeparator" w:id="1">
    <w:p w:rsidR="007401BC" w:rsidRDefault="007401BC"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等线">
    <w:altName w:val="SimSun"/>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9E7AA7" w:rsidRDefault="006649B3" w:rsidP="00BB5BDE">
    <w:pPr>
      <w:pStyle w:val="Footer"/>
      <w:tabs>
        <w:tab w:val="clear" w:pos="4680"/>
        <w:tab w:val="clear" w:pos="9360"/>
        <w:tab w:val="center" w:pos="4819"/>
        <w:tab w:val="right" w:pos="9638"/>
      </w:tabs>
      <w:jc w:val="center"/>
      <w:rPr>
        <w:rFonts w:ascii="Arial" w:hAnsi="Arial" w:cs="Arial"/>
        <w:i/>
        <w:sz w:val="16"/>
        <w:szCs w:val="16"/>
      </w:rPr>
    </w:pPr>
    <w:r>
      <w:rPr>
        <w:rFonts w:ascii="Arial" w:hAnsi="Arial" w:cs="Arial"/>
        <w:i/>
        <w:sz w:val="16"/>
        <w:szCs w:val="16"/>
      </w:rPr>
      <w:t>SE25PT7SERIS/SERIS/MGMT/QUALITY/QP/</w:t>
    </w:r>
    <w:r w:rsidRPr="009E7AA7">
      <w:rPr>
        <w:rFonts w:ascii="Arial" w:hAnsi="Arial" w:cs="Arial"/>
        <w:i/>
        <w:sz w:val="16"/>
        <w:szCs w:val="16"/>
      </w:rPr>
      <w:tab/>
    </w:r>
    <w:r w:rsidR="00E50818"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2847" cy="419017"/>
                  </a:xfrm>
                  <a:prstGeom prst="rect">
                    <a:avLst/>
                  </a:prstGeom>
                  <a:noFill/>
                  <a:ln>
                    <a:noFill/>
                  </a:ln>
                </pic:spPr>
              </pic:pic>
            </a:graphicData>
          </a:graphic>
        </wp:inline>
      </w:drawing>
    </w:r>
    <w:r w:rsidRPr="009E7AA7">
      <w:rPr>
        <w:rFonts w:ascii="Arial" w:hAnsi="Arial" w:cs="Arial"/>
        <w:i/>
        <w:sz w:val="16"/>
        <w:szCs w:val="16"/>
      </w:rPr>
      <w:tab/>
      <w:t>QP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1BC" w:rsidRDefault="007401BC" w:rsidP="00351748">
      <w:r>
        <w:separator/>
      </w:r>
    </w:p>
  </w:footnote>
  <w:footnote w:type="continuationSeparator" w:id="1">
    <w:p w:rsidR="007401BC" w:rsidRDefault="007401BC"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0D5563" w:rsidRDefault="006649B3">
    <w:pPr>
      <w:pStyle w:val="Header"/>
      <w:jc w:val="right"/>
      <w:rPr>
        <w:rFonts w:ascii="Arial" w:hAnsi="Arial" w:cs="Arial"/>
        <w:sz w:val="16"/>
        <w:szCs w:val="16"/>
      </w:rPr>
    </w:pPr>
    <w:r>
      <w:rPr>
        <w:rFonts w:ascii="Arial" w:hAnsi="Arial" w:cs="Arial"/>
        <w:i/>
        <w:sz w:val="16"/>
        <w:szCs w:val="16"/>
      </w:rPr>
      <w:t>SERIS</w:t>
    </w:r>
    <w:r w:rsidRPr="000D5563">
      <w:rPr>
        <w:rFonts w:ascii="Arial" w:hAnsi="Arial" w:cs="Arial"/>
        <w:i/>
        <w:sz w:val="16"/>
        <w:szCs w:val="16"/>
      </w:rPr>
      <w:t xml:space="preserve"> Quality Plan</w:t>
    </w:r>
    <w:r w:rsidR="000D0617">
      <w:rPr>
        <w:rFonts w:ascii="Arial" w:hAnsi="Arial" w:cs="Arial"/>
        <w:i/>
        <w:sz w:val="16"/>
        <w:szCs w:val="16"/>
      </w:rPr>
      <w:t xml:space="preserve"> </w:t>
    </w:r>
    <w:r w:rsidR="006C7084">
      <w:rPr>
        <w:rFonts w:ascii="Arial" w:hAnsi="Arial" w:cs="Arial"/>
        <w:i/>
        <w:sz w:val="16"/>
        <w:szCs w:val="16"/>
      </w:rPr>
      <w:t xml:space="preserve">  </w:t>
    </w:r>
    <w:r w:rsidR="00CA072C"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CA072C" w:rsidRPr="00AC16EB">
      <w:rPr>
        <w:rFonts w:ascii="Arial" w:hAnsi="Arial" w:cs="Arial"/>
        <w:b/>
        <w:i/>
        <w:sz w:val="16"/>
        <w:szCs w:val="16"/>
      </w:rPr>
      <w:fldChar w:fldCharType="separate"/>
    </w:r>
    <w:r w:rsidR="00552AB0">
      <w:rPr>
        <w:rFonts w:ascii="Arial" w:hAnsi="Arial" w:cs="Arial"/>
        <w:b/>
        <w:i/>
        <w:noProof/>
        <w:sz w:val="16"/>
        <w:szCs w:val="16"/>
      </w:rPr>
      <w:t>4</w:t>
    </w:r>
    <w:r w:rsidR="00CA072C" w:rsidRPr="00AC16EB">
      <w:rPr>
        <w:rFonts w:ascii="Arial" w:hAnsi="Arial" w:cs="Arial"/>
        <w:b/>
        <w:i/>
        <w:sz w:val="16"/>
        <w:szCs w:val="16"/>
      </w:rPr>
      <w:fldChar w:fldCharType="end"/>
    </w:r>
    <w:r w:rsidRPr="00AC16EB">
      <w:rPr>
        <w:rFonts w:ascii="Arial" w:hAnsi="Arial" w:cs="Arial"/>
        <w:i/>
        <w:sz w:val="16"/>
        <w:szCs w:val="16"/>
      </w:rPr>
      <w:t xml:space="preserve"> of </w:t>
    </w:r>
    <w:r w:rsidR="00CA072C"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CA072C" w:rsidRPr="00AC16EB">
      <w:rPr>
        <w:rFonts w:ascii="Arial" w:hAnsi="Arial" w:cs="Arial"/>
        <w:b/>
        <w:i/>
        <w:sz w:val="16"/>
        <w:szCs w:val="16"/>
      </w:rPr>
      <w:fldChar w:fldCharType="separate"/>
    </w:r>
    <w:r w:rsidR="00552AB0">
      <w:rPr>
        <w:rFonts w:ascii="Arial" w:hAnsi="Arial" w:cs="Arial"/>
        <w:b/>
        <w:i/>
        <w:noProof/>
        <w:sz w:val="16"/>
        <w:szCs w:val="16"/>
      </w:rPr>
      <w:t>27</w:t>
    </w:r>
    <w:r w:rsidR="00CA072C" w:rsidRPr="00AC16EB">
      <w:rPr>
        <w:rFonts w:ascii="Arial" w:hAnsi="Arial" w:cs="Arial"/>
        <w:b/>
        <w:i/>
        <w:sz w:val="16"/>
        <w:szCs w:val="16"/>
      </w:rPr>
      <w:fldChar w:fldCharType="end"/>
    </w:r>
  </w:p>
  <w:p w:rsidR="006649B3" w:rsidRPr="000D5563" w:rsidRDefault="006649B3">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9">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3">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28">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9">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1">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3">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4">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6">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7">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8">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6"/>
  </w:num>
  <w:num w:numId="13">
    <w:abstractNumId w:val="15"/>
  </w:num>
  <w:num w:numId="14">
    <w:abstractNumId w:val="23"/>
  </w:num>
  <w:num w:numId="15">
    <w:abstractNumId w:val="37"/>
  </w:num>
  <w:num w:numId="16">
    <w:abstractNumId w:val="34"/>
  </w:num>
  <w:num w:numId="17">
    <w:abstractNumId w:val="24"/>
  </w:num>
  <w:num w:numId="18">
    <w:abstractNumId w:val="38"/>
  </w:num>
  <w:num w:numId="19">
    <w:abstractNumId w:val="20"/>
  </w:num>
  <w:num w:numId="20">
    <w:abstractNumId w:val="28"/>
  </w:num>
  <w:num w:numId="21">
    <w:abstractNumId w:val="12"/>
  </w:num>
  <w:num w:numId="22">
    <w:abstractNumId w:val="17"/>
  </w:num>
  <w:num w:numId="23">
    <w:abstractNumId w:val="27"/>
  </w:num>
  <w:num w:numId="24">
    <w:abstractNumId w:val="16"/>
  </w:num>
  <w:num w:numId="25">
    <w:abstractNumId w:val="22"/>
  </w:num>
  <w:num w:numId="26">
    <w:abstractNumId w:val="30"/>
  </w:num>
  <w:num w:numId="27">
    <w:abstractNumId w:val="11"/>
  </w:num>
  <w:num w:numId="28">
    <w:abstractNumId w:val="21"/>
  </w:num>
  <w:num w:numId="29">
    <w:abstractNumId w:val="31"/>
  </w:num>
  <w:num w:numId="30">
    <w:abstractNumId w:val="33"/>
  </w:num>
  <w:num w:numId="31">
    <w:abstractNumId w:val="19"/>
  </w:num>
  <w:num w:numId="32">
    <w:abstractNumId w:val="36"/>
  </w:num>
  <w:num w:numId="33">
    <w:abstractNumId w:val="35"/>
  </w:num>
  <w:num w:numId="34">
    <w:abstractNumId w:val="18"/>
  </w:num>
  <w:num w:numId="35">
    <w:abstractNumId w:val="25"/>
  </w:num>
  <w:num w:numId="36">
    <w:abstractNumId w:val="10"/>
  </w:num>
  <w:num w:numId="37">
    <w:abstractNumId w:val="13"/>
  </w:num>
  <w:num w:numId="38">
    <w:abstractNumId w:val="32"/>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5842"/>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0EA8"/>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24978"/>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714"/>
    <w:rsid w:val="00066048"/>
    <w:rsid w:val="0006622F"/>
    <w:rsid w:val="00067B44"/>
    <w:rsid w:val="000704DC"/>
    <w:rsid w:val="00070898"/>
    <w:rsid w:val="000719C3"/>
    <w:rsid w:val="00071A4F"/>
    <w:rsid w:val="0007230D"/>
    <w:rsid w:val="0007365D"/>
    <w:rsid w:val="000737C5"/>
    <w:rsid w:val="00074D26"/>
    <w:rsid w:val="00075A82"/>
    <w:rsid w:val="000765B9"/>
    <w:rsid w:val="00077126"/>
    <w:rsid w:val="0007772F"/>
    <w:rsid w:val="00077FBF"/>
    <w:rsid w:val="000800FC"/>
    <w:rsid w:val="0008125C"/>
    <w:rsid w:val="0008199B"/>
    <w:rsid w:val="00081DE0"/>
    <w:rsid w:val="000839A5"/>
    <w:rsid w:val="00083B75"/>
    <w:rsid w:val="0008482A"/>
    <w:rsid w:val="000848B7"/>
    <w:rsid w:val="00085EF7"/>
    <w:rsid w:val="00090862"/>
    <w:rsid w:val="00090F09"/>
    <w:rsid w:val="000910E9"/>
    <w:rsid w:val="00091A84"/>
    <w:rsid w:val="00091EDD"/>
    <w:rsid w:val="00093F27"/>
    <w:rsid w:val="00096616"/>
    <w:rsid w:val="000A129D"/>
    <w:rsid w:val="000A1E93"/>
    <w:rsid w:val="000A2524"/>
    <w:rsid w:val="000A3EBB"/>
    <w:rsid w:val="000A3FFC"/>
    <w:rsid w:val="000A431A"/>
    <w:rsid w:val="000A6E32"/>
    <w:rsid w:val="000A70E5"/>
    <w:rsid w:val="000A7D83"/>
    <w:rsid w:val="000B4D74"/>
    <w:rsid w:val="000B5E3E"/>
    <w:rsid w:val="000B7116"/>
    <w:rsid w:val="000B7559"/>
    <w:rsid w:val="000B75AE"/>
    <w:rsid w:val="000C01D2"/>
    <w:rsid w:val="000C28B6"/>
    <w:rsid w:val="000D0617"/>
    <w:rsid w:val="000D1109"/>
    <w:rsid w:val="000D1F6D"/>
    <w:rsid w:val="000D1FDB"/>
    <w:rsid w:val="000D2586"/>
    <w:rsid w:val="000D38CB"/>
    <w:rsid w:val="000D3CA1"/>
    <w:rsid w:val="000D458C"/>
    <w:rsid w:val="000D5563"/>
    <w:rsid w:val="000D58AD"/>
    <w:rsid w:val="000D58E8"/>
    <w:rsid w:val="000D5F15"/>
    <w:rsid w:val="000D66C8"/>
    <w:rsid w:val="000E06D6"/>
    <w:rsid w:val="000E131D"/>
    <w:rsid w:val="000E139C"/>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370"/>
    <w:rsid w:val="001015DC"/>
    <w:rsid w:val="00101FE3"/>
    <w:rsid w:val="001046EB"/>
    <w:rsid w:val="001052D4"/>
    <w:rsid w:val="0010535C"/>
    <w:rsid w:val="00105BC3"/>
    <w:rsid w:val="001070F5"/>
    <w:rsid w:val="00107A07"/>
    <w:rsid w:val="001104B3"/>
    <w:rsid w:val="001105EA"/>
    <w:rsid w:val="001106FF"/>
    <w:rsid w:val="00110D1A"/>
    <w:rsid w:val="00111CA0"/>
    <w:rsid w:val="00113D6C"/>
    <w:rsid w:val="00115CD3"/>
    <w:rsid w:val="00115FC0"/>
    <w:rsid w:val="00120936"/>
    <w:rsid w:val="0012248A"/>
    <w:rsid w:val="0012280F"/>
    <w:rsid w:val="00123BBD"/>
    <w:rsid w:val="0012482B"/>
    <w:rsid w:val="00124AF4"/>
    <w:rsid w:val="00125912"/>
    <w:rsid w:val="001269E0"/>
    <w:rsid w:val="00127660"/>
    <w:rsid w:val="00131411"/>
    <w:rsid w:val="001343DD"/>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5AC"/>
    <w:rsid w:val="001619E1"/>
    <w:rsid w:val="00161E9E"/>
    <w:rsid w:val="001646BF"/>
    <w:rsid w:val="00164A67"/>
    <w:rsid w:val="00166A69"/>
    <w:rsid w:val="00166B86"/>
    <w:rsid w:val="0016701E"/>
    <w:rsid w:val="00167773"/>
    <w:rsid w:val="00170C2A"/>
    <w:rsid w:val="00175ECA"/>
    <w:rsid w:val="00176CCC"/>
    <w:rsid w:val="0018079C"/>
    <w:rsid w:val="001812B7"/>
    <w:rsid w:val="001818AF"/>
    <w:rsid w:val="00182E2C"/>
    <w:rsid w:val="001876C8"/>
    <w:rsid w:val="001878D4"/>
    <w:rsid w:val="00190959"/>
    <w:rsid w:val="00191A3F"/>
    <w:rsid w:val="00191B16"/>
    <w:rsid w:val="00194E88"/>
    <w:rsid w:val="00195AF9"/>
    <w:rsid w:val="00197858"/>
    <w:rsid w:val="00197C71"/>
    <w:rsid w:val="001A1855"/>
    <w:rsid w:val="001A3712"/>
    <w:rsid w:val="001A49D6"/>
    <w:rsid w:val="001A4FAE"/>
    <w:rsid w:val="001A5BEB"/>
    <w:rsid w:val="001A670A"/>
    <w:rsid w:val="001A7971"/>
    <w:rsid w:val="001A7FAE"/>
    <w:rsid w:val="001B033C"/>
    <w:rsid w:val="001B13A8"/>
    <w:rsid w:val="001B445A"/>
    <w:rsid w:val="001B48A8"/>
    <w:rsid w:val="001B586C"/>
    <w:rsid w:val="001B7A7D"/>
    <w:rsid w:val="001B7E53"/>
    <w:rsid w:val="001C137B"/>
    <w:rsid w:val="001C2FD1"/>
    <w:rsid w:val="001C40D3"/>
    <w:rsid w:val="001C4328"/>
    <w:rsid w:val="001C44B1"/>
    <w:rsid w:val="001C5A51"/>
    <w:rsid w:val="001C5EF3"/>
    <w:rsid w:val="001C63F0"/>
    <w:rsid w:val="001C68C5"/>
    <w:rsid w:val="001C6CE8"/>
    <w:rsid w:val="001C7FE5"/>
    <w:rsid w:val="001D1544"/>
    <w:rsid w:val="001D3129"/>
    <w:rsid w:val="001D393C"/>
    <w:rsid w:val="001D4189"/>
    <w:rsid w:val="001D43B5"/>
    <w:rsid w:val="001D5D2A"/>
    <w:rsid w:val="001D7DEB"/>
    <w:rsid w:val="001E08E4"/>
    <w:rsid w:val="001E20DF"/>
    <w:rsid w:val="001E248B"/>
    <w:rsid w:val="001E3EDC"/>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5B0"/>
    <w:rsid w:val="00252AFA"/>
    <w:rsid w:val="00253A41"/>
    <w:rsid w:val="00254D48"/>
    <w:rsid w:val="00255596"/>
    <w:rsid w:val="002569A9"/>
    <w:rsid w:val="00257C34"/>
    <w:rsid w:val="00260D34"/>
    <w:rsid w:val="002613A8"/>
    <w:rsid w:val="0026181F"/>
    <w:rsid w:val="00261DAA"/>
    <w:rsid w:val="00262849"/>
    <w:rsid w:val="00263A0D"/>
    <w:rsid w:val="00265847"/>
    <w:rsid w:val="00265BBD"/>
    <w:rsid w:val="002664F1"/>
    <w:rsid w:val="00267C91"/>
    <w:rsid w:val="00267D32"/>
    <w:rsid w:val="00270580"/>
    <w:rsid w:val="00270CD8"/>
    <w:rsid w:val="002739A2"/>
    <w:rsid w:val="00273A00"/>
    <w:rsid w:val="002747BC"/>
    <w:rsid w:val="002748D0"/>
    <w:rsid w:val="002754D4"/>
    <w:rsid w:val="00276E3F"/>
    <w:rsid w:val="00280F15"/>
    <w:rsid w:val="00282BFE"/>
    <w:rsid w:val="002858DA"/>
    <w:rsid w:val="0029099A"/>
    <w:rsid w:val="00292854"/>
    <w:rsid w:val="00292A1B"/>
    <w:rsid w:val="002936D1"/>
    <w:rsid w:val="00294E46"/>
    <w:rsid w:val="002A1025"/>
    <w:rsid w:val="002A2A49"/>
    <w:rsid w:val="002B0965"/>
    <w:rsid w:val="002B2809"/>
    <w:rsid w:val="002B3057"/>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7846"/>
    <w:rsid w:val="002E08A8"/>
    <w:rsid w:val="002E0FF0"/>
    <w:rsid w:val="002E1F9A"/>
    <w:rsid w:val="002E50CC"/>
    <w:rsid w:val="002E55E4"/>
    <w:rsid w:val="002E5F1A"/>
    <w:rsid w:val="002E769B"/>
    <w:rsid w:val="002F1744"/>
    <w:rsid w:val="002F3269"/>
    <w:rsid w:val="002F4909"/>
    <w:rsid w:val="002F4BC1"/>
    <w:rsid w:val="002F542C"/>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27B2"/>
    <w:rsid w:val="00382D81"/>
    <w:rsid w:val="003832DC"/>
    <w:rsid w:val="00385061"/>
    <w:rsid w:val="00385DA2"/>
    <w:rsid w:val="003905C7"/>
    <w:rsid w:val="00390728"/>
    <w:rsid w:val="00390AC4"/>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85B"/>
    <w:rsid w:val="003D2D04"/>
    <w:rsid w:val="003D2DDB"/>
    <w:rsid w:val="003D38E2"/>
    <w:rsid w:val="003D4DCC"/>
    <w:rsid w:val="003D760C"/>
    <w:rsid w:val="003E3326"/>
    <w:rsid w:val="003E46DA"/>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6BC"/>
    <w:rsid w:val="004601E3"/>
    <w:rsid w:val="00461769"/>
    <w:rsid w:val="0046338D"/>
    <w:rsid w:val="004651FA"/>
    <w:rsid w:val="004701E6"/>
    <w:rsid w:val="00474144"/>
    <w:rsid w:val="00475F31"/>
    <w:rsid w:val="00476925"/>
    <w:rsid w:val="00477FE9"/>
    <w:rsid w:val="00481099"/>
    <w:rsid w:val="00481173"/>
    <w:rsid w:val="00481E96"/>
    <w:rsid w:val="004822B1"/>
    <w:rsid w:val="0048261C"/>
    <w:rsid w:val="00482FEF"/>
    <w:rsid w:val="00483F4B"/>
    <w:rsid w:val="00483FAE"/>
    <w:rsid w:val="00484272"/>
    <w:rsid w:val="00486B14"/>
    <w:rsid w:val="004878DA"/>
    <w:rsid w:val="00487D9C"/>
    <w:rsid w:val="00490243"/>
    <w:rsid w:val="00490B25"/>
    <w:rsid w:val="004913CB"/>
    <w:rsid w:val="00492860"/>
    <w:rsid w:val="00492A28"/>
    <w:rsid w:val="004954BD"/>
    <w:rsid w:val="00495F0F"/>
    <w:rsid w:val="0049649F"/>
    <w:rsid w:val="00496B6D"/>
    <w:rsid w:val="00496BCC"/>
    <w:rsid w:val="00497BA7"/>
    <w:rsid w:val="004A22D0"/>
    <w:rsid w:val="004A7D07"/>
    <w:rsid w:val="004B03A7"/>
    <w:rsid w:val="004B1048"/>
    <w:rsid w:val="004B11DA"/>
    <w:rsid w:val="004B3C6F"/>
    <w:rsid w:val="004B696C"/>
    <w:rsid w:val="004C1FAF"/>
    <w:rsid w:val="004C2E1E"/>
    <w:rsid w:val="004C337E"/>
    <w:rsid w:val="004C3EFF"/>
    <w:rsid w:val="004C456A"/>
    <w:rsid w:val="004C4B08"/>
    <w:rsid w:val="004C7256"/>
    <w:rsid w:val="004C77C8"/>
    <w:rsid w:val="004D124A"/>
    <w:rsid w:val="004D2296"/>
    <w:rsid w:val="004D3A63"/>
    <w:rsid w:val="004D43DB"/>
    <w:rsid w:val="004D4A4A"/>
    <w:rsid w:val="004D5FEC"/>
    <w:rsid w:val="004D7154"/>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04BCA"/>
    <w:rsid w:val="00511031"/>
    <w:rsid w:val="00511517"/>
    <w:rsid w:val="0051596B"/>
    <w:rsid w:val="00515D7D"/>
    <w:rsid w:val="00515EA8"/>
    <w:rsid w:val="00516688"/>
    <w:rsid w:val="00516A69"/>
    <w:rsid w:val="0052012C"/>
    <w:rsid w:val="005220FB"/>
    <w:rsid w:val="00522CF0"/>
    <w:rsid w:val="00523AEA"/>
    <w:rsid w:val="005240C0"/>
    <w:rsid w:val="005245F6"/>
    <w:rsid w:val="00527DBC"/>
    <w:rsid w:val="00527F22"/>
    <w:rsid w:val="0053085A"/>
    <w:rsid w:val="00531C71"/>
    <w:rsid w:val="005345E7"/>
    <w:rsid w:val="00534A98"/>
    <w:rsid w:val="005350C3"/>
    <w:rsid w:val="00535B17"/>
    <w:rsid w:val="00535BD9"/>
    <w:rsid w:val="00540772"/>
    <w:rsid w:val="00540EC8"/>
    <w:rsid w:val="00543BD0"/>
    <w:rsid w:val="00543FC9"/>
    <w:rsid w:val="00545F3D"/>
    <w:rsid w:val="00547C4D"/>
    <w:rsid w:val="00552AB0"/>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32FD"/>
    <w:rsid w:val="005743F0"/>
    <w:rsid w:val="0057495A"/>
    <w:rsid w:val="0057782A"/>
    <w:rsid w:val="005811B3"/>
    <w:rsid w:val="00581C96"/>
    <w:rsid w:val="00581DAD"/>
    <w:rsid w:val="00585BD1"/>
    <w:rsid w:val="00586108"/>
    <w:rsid w:val="0058656D"/>
    <w:rsid w:val="005910B7"/>
    <w:rsid w:val="00591661"/>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526E"/>
    <w:rsid w:val="005D6CD6"/>
    <w:rsid w:val="005D6F7C"/>
    <w:rsid w:val="005E2AF2"/>
    <w:rsid w:val="005E38A4"/>
    <w:rsid w:val="005E3B27"/>
    <w:rsid w:val="005E3D4C"/>
    <w:rsid w:val="005E531F"/>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679E"/>
    <w:rsid w:val="00637274"/>
    <w:rsid w:val="00637B51"/>
    <w:rsid w:val="00637F35"/>
    <w:rsid w:val="00641333"/>
    <w:rsid w:val="00641B3E"/>
    <w:rsid w:val="0064250A"/>
    <w:rsid w:val="00642BEE"/>
    <w:rsid w:val="00645241"/>
    <w:rsid w:val="0064631A"/>
    <w:rsid w:val="0065436D"/>
    <w:rsid w:val="0065569A"/>
    <w:rsid w:val="00657F03"/>
    <w:rsid w:val="00661E80"/>
    <w:rsid w:val="00662D84"/>
    <w:rsid w:val="006635E6"/>
    <w:rsid w:val="006649B3"/>
    <w:rsid w:val="00664EAA"/>
    <w:rsid w:val="0066662C"/>
    <w:rsid w:val="00666E84"/>
    <w:rsid w:val="006675DE"/>
    <w:rsid w:val="00670625"/>
    <w:rsid w:val="00671B69"/>
    <w:rsid w:val="006724F2"/>
    <w:rsid w:val="0067376C"/>
    <w:rsid w:val="006747D1"/>
    <w:rsid w:val="00675248"/>
    <w:rsid w:val="00676B69"/>
    <w:rsid w:val="0067797D"/>
    <w:rsid w:val="00680EE5"/>
    <w:rsid w:val="0068141C"/>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22E8"/>
    <w:rsid w:val="006A39A2"/>
    <w:rsid w:val="006A3A15"/>
    <w:rsid w:val="006A42E9"/>
    <w:rsid w:val="006A6666"/>
    <w:rsid w:val="006A70DA"/>
    <w:rsid w:val="006B126B"/>
    <w:rsid w:val="006B18D9"/>
    <w:rsid w:val="006B4092"/>
    <w:rsid w:val="006B6E8E"/>
    <w:rsid w:val="006B7DE0"/>
    <w:rsid w:val="006C195D"/>
    <w:rsid w:val="006C19B1"/>
    <w:rsid w:val="006C4101"/>
    <w:rsid w:val="006C474D"/>
    <w:rsid w:val="006C49D9"/>
    <w:rsid w:val="006C528C"/>
    <w:rsid w:val="006C6190"/>
    <w:rsid w:val="006C7084"/>
    <w:rsid w:val="006C76D3"/>
    <w:rsid w:val="006D1091"/>
    <w:rsid w:val="006D1FD7"/>
    <w:rsid w:val="006D20D6"/>
    <w:rsid w:val="006D6DC9"/>
    <w:rsid w:val="006D7C9F"/>
    <w:rsid w:val="006E073B"/>
    <w:rsid w:val="006E0BE3"/>
    <w:rsid w:val="006E1B1C"/>
    <w:rsid w:val="006E1FF5"/>
    <w:rsid w:val="006E4A09"/>
    <w:rsid w:val="006E53BA"/>
    <w:rsid w:val="006E6A34"/>
    <w:rsid w:val="006E6C1A"/>
    <w:rsid w:val="006E6F0D"/>
    <w:rsid w:val="006E70FE"/>
    <w:rsid w:val="006F0276"/>
    <w:rsid w:val="006F0B16"/>
    <w:rsid w:val="006F0FB6"/>
    <w:rsid w:val="006F3E34"/>
    <w:rsid w:val="006F55B5"/>
    <w:rsid w:val="006F5D73"/>
    <w:rsid w:val="007002F9"/>
    <w:rsid w:val="00701031"/>
    <w:rsid w:val="00703C9B"/>
    <w:rsid w:val="00703F95"/>
    <w:rsid w:val="007055D5"/>
    <w:rsid w:val="00705AB7"/>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60C2"/>
    <w:rsid w:val="0072700D"/>
    <w:rsid w:val="00730125"/>
    <w:rsid w:val="00731D34"/>
    <w:rsid w:val="00731D9E"/>
    <w:rsid w:val="00733243"/>
    <w:rsid w:val="00733BE4"/>
    <w:rsid w:val="00733EA0"/>
    <w:rsid w:val="00735F25"/>
    <w:rsid w:val="00736C2F"/>
    <w:rsid w:val="0073712E"/>
    <w:rsid w:val="007401BC"/>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417C"/>
    <w:rsid w:val="00794F33"/>
    <w:rsid w:val="0079514F"/>
    <w:rsid w:val="0079566D"/>
    <w:rsid w:val="0079626B"/>
    <w:rsid w:val="0079720C"/>
    <w:rsid w:val="007A0D45"/>
    <w:rsid w:val="007A1836"/>
    <w:rsid w:val="007A1B4F"/>
    <w:rsid w:val="007A275F"/>
    <w:rsid w:val="007A3C49"/>
    <w:rsid w:val="007A4D91"/>
    <w:rsid w:val="007A4F10"/>
    <w:rsid w:val="007A4F46"/>
    <w:rsid w:val="007A524A"/>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181"/>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E328A"/>
    <w:rsid w:val="007E512C"/>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7A"/>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FCF"/>
    <w:rsid w:val="008408C1"/>
    <w:rsid w:val="00840C1C"/>
    <w:rsid w:val="00841A57"/>
    <w:rsid w:val="00841E34"/>
    <w:rsid w:val="00841E52"/>
    <w:rsid w:val="0084215A"/>
    <w:rsid w:val="00842629"/>
    <w:rsid w:val="00844220"/>
    <w:rsid w:val="00846ACA"/>
    <w:rsid w:val="00846E85"/>
    <w:rsid w:val="00851DA1"/>
    <w:rsid w:val="0085212F"/>
    <w:rsid w:val="008525E5"/>
    <w:rsid w:val="00853374"/>
    <w:rsid w:val="00853AB2"/>
    <w:rsid w:val="00854D3B"/>
    <w:rsid w:val="00854DB6"/>
    <w:rsid w:val="0085509C"/>
    <w:rsid w:val="00855688"/>
    <w:rsid w:val="00856077"/>
    <w:rsid w:val="00856A1F"/>
    <w:rsid w:val="008574C9"/>
    <w:rsid w:val="00857A69"/>
    <w:rsid w:val="008608E3"/>
    <w:rsid w:val="00860C4D"/>
    <w:rsid w:val="00861CB8"/>
    <w:rsid w:val="008632C1"/>
    <w:rsid w:val="00863FB6"/>
    <w:rsid w:val="0086411F"/>
    <w:rsid w:val="0086429B"/>
    <w:rsid w:val="008652DF"/>
    <w:rsid w:val="0086543D"/>
    <w:rsid w:val="008659DB"/>
    <w:rsid w:val="0086670F"/>
    <w:rsid w:val="0086696D"/>
    <w:rsid w:val="008701D2"/>
    <w:rsid w:val="00870365"/>
    <w:rsid w:val="008726EB"/>
    <w:rsid w:val="00874027"/>
    <w:rsid w:val="00874413"/>
    <w:rsid w:val="00874BDB"/>
    <w:rsid w:val="00877B97"/>
    <w:rsid w:val="00880DCC"/>
    <w:rsid w:val="00882402"/>
    <w:rsid w:val="0088245A"/>
    <w:rsid w:val="00883D62"/>
    <w:rsid w:val="00884E5A"/>
    <w:rsid w:val="00890FBE"/>
    <w:rsid w:val="0089198E"/>
    <w:rsid w:val="00891F34"/>
    <w:rsid w:val="00893239"/>
    <w:rsid w:val="00896FA8"/>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B6B38"/>
    <w:rsid w:val="008C10D7"/>
    <w:rsid w:val="008C10F6"/>
    <w:rsid w:val="008C12D5"/>
    <w:rsid w:val="008C1CC2"/>
    <w:rsid w:val="008C233B"/>
    <w:rsid w:val="008C34ED"/>
    <w:rsid w:val="008C38EF"/>
    <w:rsid w:val="008C422E"/>
    <w:rsid w:val="008C42B0"/>
    <w:rsid w:val="008C439E"/>
    <w:rsid w:val="008C6930"/>
    <w:rsid w:val="008C698B"/>
    <w:rsid w:val="008D0F99"/>
    <w:rsid w:val="008D1206"/>
    <w:rsid w:val="008D134B"/>
    <w:rsid w:val="008D2FEC"/>
    <w:rsid w:val="008D30F4"/>
    <w:rsid w:val="008D3912"/>
    <w:rsid w:val="008D4866"/>
    <w:rsid w:val="008D50D0"/>
    <w:rsid w:val="008E0A73"/>
    <w:rsid w:val="008E19EE"/>
    <w:rsid w:val="008E1A73"/>
    <w:rsid w:val="008E1EDF"/>
    <w:rsid w:val="008E43B2"/>
    <w:rsid w:val="008E4E74"/>
    <w:rsid w:val="008E53E8"/>
    <w:rsid w:val="008E70E9"/>
    <w:rsid w:val="008E7F49"/>
    <w:rsid w:val="008F01EB"/>
    <w:rsid w:val="008F16E1"/>
    <w:rsid w:val="008F2D6A"/>
    <w:rsid w:val="008F2EE5"/>
    <w:rsid w:val="008F3051"/>
    <w:rsid w:val="008F364C"/>
    <w:rsid w:val="008F42FF"/>
    <w:rsid w:val="00900E59"/>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763"/>
    <w:rsid w:val="0094701A"/>
    <w:rsid w:val="00947B19"/>
    <w:rsid w:val="00947DC7"/>
    <w:rsid w:val="0095003C"/>
    <w:rsid w:val="009514BC"/>
    <w:rsid w:val="00951B30"/>
    <w:rsid w:val="00952C15"/>
    <w:rsid w:val="00953386"/>
    <w:rsid w:val="0095349B"/>
    <w:rsid w:val="0095372C"/>
    <w:rsid w:val="009548DB"/>
    <w:rsid w:val="009561F8"/>
    <w:rsid w:val="00962139"/>
    <w:rsid w:val="00962B8D"/>
    <w:rsid w:val="00963678"/>
    <w:rsid w:val="0096384C"/>
    <w:rsid w:val="00963CC6"/>
    <w:rsid w:val="00964649"/>
    <w:rsid w:val="0097114E"/>
    <w:rsid w:val="00973D34"/>
    <w:rsid w:val="0097643D"/>
    <w:rsid w:val="009771F1"/>
    <w:rsid w:val="00977A97"/>
    <w:rsid w:val="00980E7E"/>
    <w:rsid w:val="009848CA"/>
    <w:rsid w:val="00985688"/>
    <w:rsid w:val="0098587E"/>
    <w:rsid w:val="00986676"/>
    <w:rsid w:val="00993B78"/>
    <w:rsid w:val="00996440"/>
    <w:rsid w:val="00997E6D"/>
    <w:rsid w:val="009A13FC"/>
    <w:rsid w:val="009A20E4"/>
    <w:rsid w:val="009A22E5"/>
    <w:rsid w:val="009A3622"/>
    <w:rsid w:val="009A4176"/>
    <w:rsid w:val="009A738E"/>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96"/>
    <w:rsid w:val="009C7D11"/>
    <w:rsid w:val="009D24AD"/>
    <w:rsid w:val="009D558C"/>
    <w:rsid w:val="009D6B36"/>
    <w:rsid w:val="009E04B3"/>
    <w:rsid w:val="009E0669"/>
    <w:rsid w:val="009E1A11"/>
    <w:rsid w:val="009E4734"/>
    <w:rsid w:val="009E637B"/>
    <w:rsid w:val="009E6891"/>
    <w:rsid w:val="009E7AA7"/>
    <w:rsid w:val="009E7C02"/>
    <w:rsid w:val="009F02E4"/>
    <w:rsid w:val="009F7A2D"/>
    <w:rsid w:val="00A00744"/>
    <w:rsid w:val="00A02C5D"/>
    <w:rsid w:val="00A03488"/>
    <w:rsid w:val="00A04241"/>
    <w:rsid w:val="00A045C2"/>
    <w:rsid w:val="00A06247"/>
    <w:rsid w:val="00A062B5"/>
    <w:rsid w:val="00A07463"/>
    <w:rsid w:val="00A12C0C"/>
    <w:rsid w:val="00A13F28"/>
    <w:rsid w:val="00A17400"/>
    <w:rsid w:val="00A21EC1"/>
    <w:rsid w:val="00A24F7C"/>
    <w:rsid w:val="00A25095"/>
    <w:rsid w:val="00A25FF9"/>
    <w:rsid w:val="00A2758E"/>
    <w:rsid w:val="00A27CD0"/>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F49"/>
    <w:rsid w:val="00A87FFE"/>
    <w:rsid w:val="00A90003"/>
    <w:rsid w:val="00A906EE"/>
    <w:rsid w:val="00A90AB6"/>
    <w:rsid w:val="00A91028"/>
    <w:rsid w:val="00A9144D"/>
    <w:rsid w:val="00A92D47"/>
    <w:rsid w:val="00A92F71"/>
    <w:rsid w:val="00A937A7"/>
    <w:rsid w:val="00A93862"/>
    <w:rsid w:val="00A9424B"/>
    <w:rsid w:val="00A9522A"/>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A9B"/>
    <w:rsid w:val="00AE0DA9"/>
    <w:rsid w:val="00AE27F2"/>
    <w:rsid w:val="00AE31A3"/>
    <w:rsid w:val="00AE372C"/>
    <w:rsid w:val="00AE3F5B"/>
    <w:rsid w:val="00AE4FAE"/>
    <w:rsid w:val="00AE5BEA"/>
    <w:rsid w:val="00AE6FA3"/>
    <w:rsid w:val="00AE6FCE"/>
    <w:rsid w:val="00AF072B"/>
    <w:rsid w:val="00AF0897"/>
    <w:rsid w:val="00AF2A3F"/>
    <w:rsid w:val="00AF3DF5"/>
    <w:rsid w:val="00AF737E"/>
    <w:rsid w:val="00B0037A"/>
    <w:rsid w:val="00B00ABE"/>
    <w:rsid w:val="00B0125B"/>
    <w:rsid w:val="00B01DA8"/>
    <w:rsid w:val="00B02653"/>
    <w:rsid w:val="00B05462"/>
    <w:rsid w:val="00B07464"/>
    <w:rsid w:val="00B077FD"/>
    <w:rsid w:val="00B07813"/>
    <w:rsid w:val="00B07C48"/>
    <w:rsid w:val="00B07FB7"/>
    <w:rsid w:val="00B11BFE"/>
    <w:rsid w:val="00B12884"/>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4087A"/>
    <w:rsid w:val="00B408E3"/>
    <w:rsid w:val="00B4141F"/>
    <w:rsid w:val="00B41F76"/>
    <w:rsid w:val="00B44BAB"/>
    <w:rsid w:val="00B50D0B"/>
    <w:rsid w:val="00B518B5"/>
    <w:rsid w:val="00B52A4F"/>
    <w:rsid w:val="00B54131"/>
    <w:rsid w:val="00B54566"/>
    <w:rsid w:val="00B56E8B"/>
    <w:rsid w:val="00B6195D"/>
    <w:rsid w:val="00B62195"/>
    <w:rsid w:val="00B6253E"/>
    <w:rsid w:val="00B62E1E"/>
    <w:rsid w:val="00B638AB"/>
    <w:rsid w:val="00B63BB5"/>
    <w:rsid w:val="00B63DD0"/>
    <w:rsid w:val="00B64B49"/>
    <w:rsid w:val="00B64BC5"/>
    <w:rsid w:val="00B65D37"/>
    <w:rsid w:val="00B67590"/>
    <w:rsid w:val="00B73842"/>
    <w:rsid w:val="00B74B44"/>
    <w:rsid w:val="00B74D72"/>
    <w:rsid w:val="00B8295B"/>
    <w:rsid w:val="00B82B04"/>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FEC"/>
    <w:rsid w:val="00BD1095"/>
    <w:rsid w:val="00BD194E"/>
    <w:rsid w:val="00BD20DB"/>
    <w:rsid w:val="00BD26D5"/>
    <w:rsid w:val="00BD3BE8"/>
    <w:rsid w:val="00BD4366"/>
    <w:rsid w:val="00BD4FDA"/>
    <w:rsid w:val="00BD5773"/>
    <w:rsid w:val="00BD5F19"/>
    <w:rsid w:val="00BD6EB3"/>
    <w:rsid w:val="00BD7151"/>
    <w:rsid w:val="00BE4B76"/>
    <w:rsid w:val="00BE55FB"/>
    <w:rsid w:val="00BE5633"/>
    <w:rsid w:val="00BE6EA6"/>
    <w:rsid w:val="00BF27BD"/>
    <w:rsid w:val="00BF31E2"/>
    <w:rsid w:val="00BF6704"/>
    <w:rsid w:val="00BF7173"/>
    <w:rsid w:val="00BF71EE"/>
    <w:rsid w:val="00C00514"/>
    <w:rsid w:val="00C00F62"/>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46DD"/>
    <w:rsid w:val="00C26984"/>
    <w:rsid w:val="00C2734A"/>
    <w:rsid w:val="00C27898"/>
    <w:rsid w:val="00C31B3E"/>
    <w:rsid w:val="00C323D5"/>
    <w:rsid w:val="00C32FB4"/>
    <w:rsid w:val="00C335FB"/>
    <w:rsid w:val="00C337E1"/>
    <w:rsid w:val="00C33897"/>
    <w:rsid w:val="00C35C9B"/>
    <w:rsid w:val="00C35FB8"/>
    <w:rsid w:val="00C3618B"/>
    <w:rsid w:val="00C3764E"/>
    <w:rsid w:val="00C41F2B"/>
    <w:rsid w:val="00C4299E"/>
    <w:rsid w:val="00C430A2"/>
    <w:rsid w:val="00C43B13"/>
    <w:rsid w:val="00C4525B"/>
    <w:rsid w:val="00C45573"/>
    <w:rsid w:val="00C4712E"/>
    <w:rsid w:val="00C502DB"/>
    <w:rsid w:val="00C50B1E"/>
    <w:rsid w:val="00C51381"/>
    <w:rsid w:val="00C5173A"/>
    <w:rsid w:val="00C519D4"/>
    <w:rsid w:val="00C52379"/>
    <w:rsid w:val="00C5294F"/>
    <w:rsid w:val="00C53685"/>
    <w:rsid w:val="00C567B9"/>
    <w:rsid w:val="00C56C82"/>
    <w:rsid w:val="00C57841"/>
    <w:rsid w:val="00C57F9C"/>
    <w:rsid w:val="00C64945"/>
    <w:rsid w:val="00C64C98"/>
    <w:rsid w:val="00C651F8"/>
    <w:rsid w:val="00C65A00"/>
    <w:rsid w:val="00C66235"/>
    <w:rsid w:val="00C663DF"/>
    <w:rsid w:val="00C6648F"/>
    <w:rsid w:val="00C66EB6"/>
    <w:rsid w:val="00C705AD"/>
    <w:rsid w:val="00C708B0"/>
    <w:rsid w:val="00C73AE2"/>
    <w:rsid w:val="00C744B2"/>
    <w:rsid w:val="00C756A2"/>
    <w:rsid w:val="00C75A0B"/>
    <w:rsid w:val="00C76259"/>
    <w:rsid w:val="00C76D1E"/>
    <w:rsid w:val="00C77168"/>
    <w:rsid w:val="00C814FE"/>
    <w:rsid w:val="00C81954"/>
    <w:rsid w:val="00C84400"/>
    <w:rsid w:val="00C869B5"/>
    <w:rsid w:val="00C874C7"/>
    <w:rsid w:val="00C87CC7"/>
    <w:rsid w:val="00C90ADF"/>
    <w:rsid w:val="00C914C3"/>
    <w:rsid w:val="00C92F12"/>
    <w:rsid w:val="00C933AB"/>
    <w:rsid w:val="00C93FE9"/>
    <w:rsid w:val="00C9447B"/>
    <w:rsid w:val="00C957F8"/>
    <w:rsid w:val="00C96AE0"/>
    <w:rsid w:val="00C976EF"/>
    <w:rsid w:val="00CA0061"/>
    <w:rsid w:val="00CA072C"/>
    <w:rsid w:val="00CA0C90"/>
    <w:rsid w:val="00CA18D8"/>
    <w:rsid w:val="00CA1F72"/>
    <w:rsid w:val="00CA26BC"/>
    <w:rsid w:val="00CA4217"/>
    <w:rsid w:val="00CA4E0F"/>
    <w:rsid w:val="00CA53FA"/>
    <w:rsid w:val="00CA5AF6"/>
    <w:rsid w:val="00CB00C8"/>
    <w:rsid w:val="00CB0EED"/>
    <w:rsid w:val="00CB1C6D"/>
    <w:rsid w:val="00CB1F3D"/>
    <w:rsid w:val="00CB27F8"/>
    <w:rsid w:val="00CB298A"/>
    <w:rsid w:val="00CB3CE9"/>
    <w:rsid w:val="00CB5BB1"/>
    <w:rsid w:val="00CB5EB0"/>
    <w:rsid w:val="00CB7A42"/>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1615"/>
    <w:rsid w:val="00CE2756"/>
    <w:rsid w:val="00CE4325"/>
    <w:rsid w:val="00CE5919"/>
    <w:rsid w:val="00CE6A75"/>
    <w:rsid w:val="00CF1319"/>
    <w:rsid w:val="00CF137D"/>
    <w:rsid w:val="00CF1631"/>
    <w:rsid w:val="00CF256C"/>
    <w:rsid w:val="00CF2B53"/>
    <w:rsid w:val="00CF72C4"/>
    <w:rsid w:val="00CF7589"/>
    <w:rsid w:val="00D00D15"/>
    <w:rsid w:val="00D01802"/>
    <w:rsid w:val="00D01F63"/>
    <w:rsid w:val="00D0260B"/>
    <w:rsid w:val="00D05069"/>
    <w:rsid w:val="00D11167"/>
    <w:rsid w:val="00D119CD"/>
    <w:rsid w:val="00D11A1E"/>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5A6"/>
    <w:rsid w:val="00D660E4"/>
    <w:rsid w:val="00D707D4"/>
    <w:rsid w:val="00D71E4E"/>
    <w:rsid w:val="00D720F0"/>
    <w:rsid w:val="00D72AC4"/>
    <w:rsid w:val="00D72FD7"/>
    <w:rsid w:val="00D7543F"/>
    <w:rsid w:val="00D75834"/>
    <w:rsid w:val="00D75C0A"/>
    <w:rsid w:val="00D80815"/>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6D7F"/>
    <w:rsid w:val="00D970E9"/>
    <w:rsid w:val="00D97BA7"/>
    <w:rsid w:val="00DA05A6"/>
    <w:rsid w:val="00DA20C4"/>
    <w:rsid w:val="00DA378D"/>
    <w:rsid w:val="00DA3D9A"/>
    <w:rsid w:val="00DA4579"/>
    <w:rsid w:val="00DA536B"/>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4C4D"/>
    <w:rsid w:val="00DF61BE"/>
    <w:rsid w:val="00DF6680"/>
    <w:rsid w:val="00DF68A4"/>
    <w:rsid w:val="00DF7076"/>
    <w:rsid w:val="00DF7710"/>
    <w:rsid w:val="00E009A2"/>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B2"/>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109F"/>
    <w:rsid w:val="00E41E90"/>
    <w:rsid w:val="00E43293"/>
    <w:rsid w:val="00E4337B"/>
    <w:rsid w:val="00E43F12"/>
    <w:rsid w:val="00E44E09"/>
    <w:rsid w:val="00E45949"/>
    <w:rsid w:val="00E46932"/>
    <w:rsid w:val="00E47042"/>
    <w:rsid w:val="00E50818"/>
    <w:rsid w:val="00E512D3"/>
    <w:rsid w:val="00E51459"/>
    <w:rsid w:val="00E52B0F"/>
    <w:rsid w:val="00E531D7"/>
    <w:rsid w:val="00E53526"/>
    <w:rsid w:val="00E5398E"/>
    <w:rsid w:val="00E53C30"/>
    <w:rsid w:val="00E54125"/>
    <w:rsid w:val="00E546EF"/>
    <w:rsid w:val="00E56402"/>
    <w:rsid w:val="00E60185"/>
    <w:rsid w:val="00E60853"/>
    <w:rsid w:val="00E609CF"/>
    <w:rsid w:val="00E60F2D"/>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87DA9"/>
    <w:rsid w:val="00E92239"/>
    <w:rsid w:val="00E95635"/>
    <w:rsid w:val="00E97459"/>
    <w:rsid w:val="00EA032B"/>
    <w:rsid w:val="00EA21A5"/>
    <w:rsid w:val="00EA2E57"/>
    <w:rsid w:val="00EA36F5"/>
    <w:rsid w:val="00EA46C0"/>
    <w:rsid w:val="00EA6E3A"/>
    <w:rsid w:val="00EA73D0"/>
    <w:rsid w:val="00EB1879"/>
    <w:rsid w:val="00EB292B"/>
    <w:rsid w:val="00EB47B1"/>
    <w:rsid w:val="00EB5675"/>
    <w:rsid w:val="00EB65D5"/>
    <w:rsid w:val="00EB7062"/>
    <w:rsid w:val="00EC08BE"/>
    <w:rsid w:val="00EC0BF9"/>
    <w:rsid w:val="00EC0F08"/>
    <w:rsid w:val="00EC214F"/>
    <w:rsid w:val="00EC2DCC"/>
    <w:rsid w:val="00EC45F7"/>
    <w:rsid w:val="00EC5429"/>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E74"/>
    <w:rsid w:val="00EE687E"/>
    <w:rsid w:val="00EE7581"/>
    <w:rsid w:val="00EE7A71"/>
    <w:rsid w:val="00EF01F8"/>
    <w:rsid w:val="00EF0800"/>
    <w:rsid w:val="00EF0CE7"/>
    <w:rsid w:val="00EF1AB2"/>
    <w:rsid w:val="00EF2890"/>
    <w:rsid w:val="00EF28C2"/>
    <w:rsid w:val="00EF31A8"/>
    <w:rsid w:val="00EF352C"/>
    <w:rsid w:val="00EF3FF5"/>
    <w:rsid w:val="00EF4C2E"/>
    <w:rsid w:val="00EF5156"/>
    <w:rsid w:val="00EF5ECA"/>
    <w:rsid w:val="00EF7A04"/>
    <w:rsid w:val="00EF7AE4"/>
    <w:rsid w:val="00EF7D04"/>
    <w:rsid w:val="00F033D2"/>
    <w:rsid w:val="00F1139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350"/>
    <w:rsid w:val="00F31436"/>
    <w:rsid w:val="00F31480"/>
    <w:rsid w:val="00F32DD7"/>
    <w:rsid w:val="00F348FA"/>
    <w:rsid w:val="00F34B09"/>
    <w:rsid w:val="00F34E63"/>
    <w:rsid w:val="00F36F96"/>
    <w:rsid w:val="00F40AF8"/>
    <w:rsid w:val="00F40CD8"/>
    <w:rsid w:val="00F42D8D"/>
    <w:rsid w:val="00F43071"/>
    <w:rsid w:val="00F4500A"/>
    <w:rsid w:val="00F452CD"/>
    <w:rsid w:val="00F45B49"/>
    <w:rsid w:val="00F45BE5"/>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490E"/>
    <w:rsid w:val="00FA6181"/>
    <w:rsid w:val="00FA6349"/>
    <w:rsid w:val="00FA7027"/>
    <w:rsid w:val="00FA73B1"/>
    <w:rsid w:val="00FA7754"/>
    <w:rsid w:val="00FB2438"/>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4438"/>
    <w:rsid w:val="00FE456D"/>
    <w:rsid w:val="00FE4C35"/>
    <w:rsid w:val="00FE4FBD"/>
    <w:rsid w:val="00FE5766"/>
    <w:rsid w:val="00FE6959"/>
    <w:rsid w:val="00FE6D50"/>
    <w:rsid w:val="00FE6F27"/>
    <w:rsid w:val="00FF037D"/>
    <w:rsid w:val="00FF21E1"/>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rules v:ext="edit">
        <o:r id="V:Rule14" type="connector" idref="#_x0000_s1055"/>
        <o:r id="V:Rule15" type="connector" idref="#_x0000_s1045"/>
        <o:r id="V:Rule16" type="connector" idref="#_x0000_s1049"/>
        <o:r id="V:Rule17" type="connector" idref="#_x0000_s1046"/>
        <o:r id="V:Rule18" type="connector" idref="#_x0000_s1052"/>
        <o:r id="V:Rule19" type="connector" idref="#_x0000_s1051"/>
        <o:r id="V:Rule20" type="connector" idref="#_x0000_s1044"/>
        <o:r id="V:Rule21" type="connector" idref="#_x0000_s1053"/>
        <o:r id="V:Rule22" type="connector" idref="#_x0000_s1054"/>
        <o:r id="V:Rule23" type="connector" idref="#_x0000_s1043"/>
        <o:r id="V:Rule24" type="connector" idref="#_x0000_s1047"/>
        <o:r id="V:Rule25" type="connector" idref="#_x0000_s1048"/>
        <o:r id="V:Rule26" type="connector" idref="#_x0000_s1050"/>
      </o:rules>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C8CD5-A337-4191-895A-C2B3B17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27</Pages>
  <Words>4963</Words>
  <Characters>28292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288</cp:revision>
  <cp:lastPrinted>1899-12-31T16:00:00Z</cp:lastPrinted>
  <dcterms:created xsi:type="dcterms:W3CDTF">2017-05-18T12:33:00Z</dcterms:created>
  <dcterms:modified xsi:type="dcterms:W3CDTF">2018-08-01T15:14:00Z</dcterms:modified>
</cp:coreProperties>
</file>