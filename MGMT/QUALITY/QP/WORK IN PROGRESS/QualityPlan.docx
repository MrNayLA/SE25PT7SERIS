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39A2" w:rsidRPr="002F0A55" w:rsidRDefault="002739A2" w:rsidP="002739A2">
      <w:pPr>
        <w:rPr>
          <w:rFonts w:cs="Times New Roman"/>
          <w:b/>
        </w:rPr>
      </w:pPr>
    </w:p>
    <w:p w:rsidR="002739A2" w:rsidRPr="002F0A55" w:rsidRDefault="005D526E" w:rsidP="002739A2">
      <w:pPr>
        <w:rPr>
          <w:rFonts w:cs="Times New Roman"/>
          <w:sz w:val="22"/>
          <w:szCs w:val="22"/>
        </w:rPr>
      </w:pPr>
      <w:bookmarkStart w:id="0" w:name="h.b5vgj4y2rzkz" w:colFirst="0" w:colLast="0"/>
      <w:bookmarkStart w:id="1" w:name="h.n6qrukq9df3j" w:colFirst="0" w:colLast="0"/>
      <w:bookmarkStart w:id="2" w:name="h.3znysh7" w:colFirst="0" w:colLast="0"/>
      <w:bookmarkStart w:id="3" w:name="_Hlk480814329"/>
      <w:bookmarkEnd w:id="0"/>
      <w:bookmarkEnd w:id="1"/>
      <w:bookmarkEnd w:id="2"/>
      <w:bookmarkEnd w:id="3"/>
      <w:r w:rsidRPr="005D526E">
        <w:rPr>
          <w:rFonts w:cs="Times New Roman"/>
          <w:noProof/>
          <w:sz w:val="22"/>
          <w:szCs w:val="22"/>
          <w:lang w:eastAsia="en-SG" w:bidi="ar-SA"/>
        </w:rPr>
        <w:pict>
          <v:shapetype id="_x0000_t202" coordsize="21600,21600" o:spt="202" path="m,l,21600r21600,l21600,xe">
            <v:stroke joinstyle="miter"/>
            <v:path gradientshapeok="t" o:connecttype="rect"/>
          </v:shapetype>
          <v:shape id="Text Box 13" o:spid="_x0000_s1026" type="#_x0000_t202" style="position:absolute;margin-left:0;margin-top:.95pt;width:486.75pt;height:220.3pt;z-index:251659264;visibility:visible;mso-position-horizontal:lef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" filled="f" stroked="f">
            <v:textbox>
              <w:txbxContent>
                <w:p w:rsidR="006649B3" w:rsidRPr="00B21980" w:rsidRDefault="006649B3" w:rsidP="002739A2">
                  <w:pPr>
                    <w:jc w:val="center"/>
                    <w:rPr>
                      <w:rFonts w:cs="Times New Roman"/>
                      <w:b/>
                      <w:sz w:val="48"/>
                      <w:szCs w:val="48"/>
                      <w:lang w:val="en-US"/>
                    </w:rPr>
                  </w:pPr>
                  <w:r w:rsidRPr="00B21980">
                    <w:rPr>
                      <w:rFonts w:cs="Times New Roman"/>
                      <w:b/>
                      <w:sz w:val="48"/>
                      <w:szCs w:val="48"/>
                      <w:lang w:val="en-US"/>
                    </w:rPr>
                    <w:t>SE</w:t>
                  </w:r>
                  <w:r>
                    <w:rPr>
                      <w:rFonts w:cs="Times New Roman"/>
                      <w:b/>
                      <w:sz w:val="48"/>
                      <w:szCs w:val="48"/>
                      <w:lang w:val="en-US"/>
                    </w:rPr>
                    <w:t>R</w:t>
                  </w:r>
                  <w:r w:rsidRPr="00B21980">
                    <w:rPr>
                      <w:rFonts w:cs="Times New Roman"/>
                      <w:b/>
                      <w:sz w:val="48"/>
                      <w:szCs w:val="48"/>
                      <w:lang w:val="en-US"/>
                    </w:rPr>
                    <w:t>IS</w:t>
                  </w:r>
                </w:p>
                <w:p w:rsidR="006649B3" w:rsidRDefault="006649B3" w:rsidP="002739A2">
                  <w:pPr>
                    <w:jc w:val="center"/>
                    <w:rPr>
                      <w:rFonts w:cs="Times New Roman"/>
                      <w:sz w:val="48"/>
                      <w:szCs w:val="48"/>
                      <w:lang w:val="en-US"/>
                    </w:rPr>
                  </w:pPr>
                  <w:r>
                    <w:rPr>
                      <w:rFonts w:cs="Times New Roman"/>
                      <w:sz w:val="48"/>
                      <w:szCs w:val="48"/>
                      <w:lang w:val="en-US"/>
                    </w:rPr>
                    <w:t>Solar Energy Research Institute Singapore</w:t>
                  </w:r>
                </w:p>
                <w:p w:rsidR="00874BDB" w:rsidRDefault="00874BDB" w:rsidP="002739A2">
                  <w:pPr>
                    <w:jc w:val="center"/>
                    <w:rPr>
                      <w:rFonts w:cs="Times New Roman"/>
                      <w:sz w:val="48"/>
                      <w:szCs w:val="48"/>
                      <w:lang w:val="en-US"/>
                    </w:rPr>
                  </w:pPr>
                </w:p>
                <w:p w:rsidR="006649B3" w:rsidRDefault="00E66EEE" w:rsidP="002739A2">
                  <w:pPr>
                    <w:jc w:val="center"/>
                    <w:rPr>
                      <w:rFonts w:cs="Times New Roman"/>
                      <w:sz w:val="48"/>
                      <w:szCs w:val="48"/>
                      <w:lang w:val="en-US"/>
                    </w:rPr>
                  </w:pPr>
                  <w:r w:rsidRPr="00E66EEE">
                    <w:rPr>
                      <w:rFonts w:cs="Times New Roman"/>
                      <w:noProof/>
                      <w:sz w:val="48"/>
                      <w:szCs w:val="48"/>
                      <w:lang w:val="en-US" w:eastAsia="zh-CN" w:bidi="ar-SA"/>
                    </w:rPr>
                    <w:drawing>
                      <wp:inline distT="0" distB="0" distL="0" distR="0">
                        <wp:extent cx="1531620" cy="304744"/>
                        <wp:effectExtent l="0" t="0" r="0" b="63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88379" cy="415521"/>
                                </a:xfrm>
                                <a:prstGeom prst="rect">
                                  <a:avLst/>
                                </a:prstGeom>
                                <a:noFill/>
                                <a:ln>
                                  <a:noFill/>
                                </a:ln>
                              </pic:spPr>
                            </pic:pic>
                          </a:graphicData>
                        </a:graphic>
                      </wp:inline>
                    </w:drawing>
                  </w:r>
                </w:p>
                <w:p w:rsidR="00E66EEE" w:rsidRDefault="00E66EEE" w:rsidP="002739A2">
                  <w:pPr>
                    <w:jc w:val="center"/>
                    <w:rPr>
                      <w:rFonts w:cs="Times New Roman"/>
                      <w:sz w:val="48"/>
                      <w:szCs w:val="48"/>
                      <w:lang w:val="en-US"/>
                    </w:rPr>
                  </w:pPr>
                </w:p>
                <w:p w:rsidR="006649B3" w:rsidRDefault="006649B3" w:rsidP="002739A2">
                  <w:pPr>
                    <w:jc w:val="center"/>
                    <w:rPr>
                      <w:rFonts w:cs="Times New Roman"/>
                      <w:sz w:val="32"/>
                      <w:szCs w:val="32"/>
                      <w:lang w:val="en-US"/>
                    </w:rPr>
                  </w:pPr>
                  <w:r w:rsidRPr="00FE164A">
                    <w:rPr>
                      <w:rFonts w:cs="Times New Roman"/>
                      <w:sz w:val="32"/>
                      <w:szCs w:val="32"/>
                      <w:lang w:val="en-US"/>
                    </w:rPr>
                    <w:t>Cloud Based Realtime Analytical Monitoring of Photovoltaic Systems and Weather Parameters Project</w:t>
                  </w:r>
                </w:p>
                <w:p w:rsidR="006649B3" w:rsidRDefault="006649B3" w:rsidP="002739A2">
                  <w:pPr>
                    <w:jc w:val="center"/>
                    <w:rPr>
                      <w:rFonts w:cs="Times New Roman"/>
                      <w:sz w:val="32"/>
                      <w:szCs w:val="32"/>
                      <w:lang w:val="en-US"/>
                    </w:rPr>
                  </w:pPr>
                </w:p>
                <w:p w:rsidR="000147A7" w:rsidRPr="00FE164A" w:rsidRDefault="000147A7" w:rsidP="002739A2">
                  <w:pPr>
                    <w:jc w:val="center"/>
                    <w:rPr>
                      <w:rFonts w:cs="Times New Roman"/>
                      <w:sz w:val="32"/>
                      <w:szCs w:val="32"/>
                      <w:lang w:val="en-US"/>
                    </w:rPr>
                  </w:pPr>
                </w:p>
                <w:p w:rsidR="006649B3" w:rsidRPr="00977EBF" w:rsidRDefault="006649B3" w:rsidP="002739A2">
                  <w:pPr>
                    <w:jc w:val="center"/>
                    <w:rPr>
                      <w:rFonts w:cs="Times New Roman"/>
                      <w:sz w:val="48"/>
                      <w:szCs w:val="48"/>
                      <w:lang w:val="en-US"/>
                    </w:rPr>
                  </w:pPr>
                  <w:r>
                    <w:rPr>
                      <w:rFonts w:cs="Times New Roman"/>
                      <w:sz w:val="48"/>
                      <w:szCs w:val="48"/>
                      <w:lang w:val="en-US"/>
                    </w:rPr>
                    <w:t>Quality Plan</w:t>
                  </w:r>
                </w:p>
                <w:p w:rsidR="006649B3" w:rsidRPr="009D6CA8" w:rsidRDefault="006649B3" w:rsidP="002739A2">
                  <w:pPr>
                    <w:jc w:val="center"/>
                    <w:rPr>
                      <w:b/>
                      <w:sz w:val="28"/>
                      <w:szCs w:val="28"/>
                      <w:lang w:val="en-US"/>
                    </w:rPr>
                  </w:pPr>
                </w:p>
              </w:txbxContent>
            </v:textbox>
            <w10:wrap anchorx="margin"/>
          </v:shape>
        </w:pict>
      </w: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Pr="002F0A55" w:rsidRDefault="002739A2" w:rsidP="002739A2">
      <w:pPr>
        <w:rPr>
          <w:rFonts w:cs="Times New Roman"/>
          <w:sz w:val="22"/>
          <w:szCs w:val="22"/>
        </w:rPr>
      </w:pP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5E3D4C" w:rsidRDefault="005E3D4C" w:rsidP="002739A2">
      <w:pPr>
        <w:rPr>
          <w:rFonts w:cs="Times New Roman"/>
          <w:sz w:val="22"/>
          <w:szCs w:val="22"/>
        </w:rPr>
      </w:pPr>
    </w:p>
    <w:p w:rsidR="004D43DB" w:rsidRDefault="004D43DB" w:rsidP="002739A2">
      <w:pPr>
        <w:rPr>
          <w:rFonts w:cs="Times New Roman"/>
          <w:sz w:val="22"/>
          <w:szCs w:val="22"/>
        </w:rPr>
      </w:pPr>
    </w:p>
    <w:p w:rsidR="004D43DB" w:rsidRPr="002F0A55" w:rsidRDefault="004D43DB" w:rsidP="002739A2">
      <w:pPr>
        <w:rPr>
          <w:rFonts w:cs="Times New Roman"/>
          <w:sz w:val="22"/>
          <w:szCs w:val="22"/>
        </w:rPr>
      </w:pPr>
    </w:p>
    <w:p w:rsidR="002739A2" w:rsidRPr="002F0A55" w:rsidRDefault="00E66EEE" w:rsidP="002739A2">
      <w:pPr>
        <w:rPr>
          <w:rFonts w:cs="Times New Roman"/>
          <w:sz w:val="22"/>
          <w:szCs w:val="22"/>
        </w:rPr>
      </w:pPr>
      <w:r>
        <w:rPr>
          <w:rFonts w:cs="Times New Roman"/>
          <w:sz w:val="22"/>
          <w:szCs w:val="22"/>
        </w:rPr>
        <w:t xml:space="preserve">                                                              </w:t>
      </w:r>
    </w:p>
    <w:p w:rsidR="002739A2" w:rsidRDefault="002739A2" w:rsidP="002739A2">
      <w:pPr>
        <w:rPr>
          <w:rFonts w:cs="Times New Roman"/>
          <w:sz w:val="22"/>
          <w:szCs w:val="22"/>
        </w:rPr>
      </w:pPr>
    </w:p>
    <w:p w:rsidR="005E3D4C" w:rsidRDefault="005E3D4C" w:rsidP="002739A2">
      <w:pPr>
        <w:rPr>
          <w:rFonts w:cs="Times New Roman"/>
          <w:sz w:val="22"/>
          <w:szCs w:val="22"/>
        </w:rPr>
      </w:pPr>
    </w:p>
    <w:p w:rsidR="005E3D4C" w:rsidRDefault="005D1EAD" w:rsidP="002739A2">
      <w:pPr>
        <w:rPr>
          <w:rFonts w:cs="Times New Roman"/>
          <w:sz w:val="22"/>
          <w:szCs w:val="22"/>
        </w:rPr>
      </w:pPr>
      <w:r>
        <w:rPr>
          <w:rFonts w:cs="Times New Roman"/>
          <w:noProof/>
          <w:lang w:val="en-US" w:eastAsia="zh-CN" w:bidi="ar-SA"/>
        </w:rPr>
        <w:t xml:space="preserve">                                    </w:t>
      </w:r>
    </w:p>
    <w:p w:rsidR="004D43DB" w:rsidRDefault="004D43DB" w:rsidP="002739A2">
      <w:pPr>
        <w:rPr>
          <w:rFonts w:cs="Times New Roman"/>
          <w:sz w:val="22"/>
          <w:szCs w:val="22"/>
        </w:rPr>
      </w:pPr>
    </w:p>
    <w:p w:rsidR="004D43DB" w:rsidRDefault="004D43DB" w:rsidP="002739A2">
      <w:pPr>
        <w:rPr>
          <w:rFonts w:cs="Times New Roman"/>
          <w:sz w:val="22"/>
          <w:szCs w:val="22"/>
        </w:rPr>
      </w:pPr>
    </w:p>
    <w:tbl>
      <w:tblPr>
        <w:tblStyle w:val="TableGrid1"/>
        <w:tblpPr w:leftFromText="180" w:rightFromText="180" w:vertAnchor="text" w:horzAnchor="margin" w:tblpXSpec="center" w:tblpY="67"/>
        <w:tblOverlap w:val="never"/>
        <w:tblW w:w="8743" w:type="dxa"/>
        <w:tblLook w:val="04A0"/>
      </w:tblPr>
      <w:tblGrid>
        <w:gridCol w:w="1627"/>
        <w:gridCol w:w="7116"/>
      </w:tblGrid>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Filing Reference</w:t>
            </w:r>
          </w:p>
        </w:tc>
        <w:tc>
          <w:tcPr>
            <w:tcW w:w="7116" w:type="dxa"/>
          </w:tcPr>
          <w:p w:rsidR="00C6648F" w:rsidRPr="009C1697" w:rsidRDefault="00C6648F" w:rsidP="00C6648F">
            <w:pPr>
              <w:rPr>
                <w:rFonts w:ascii="Times New Roman" w:hAnsi="Times New Roman" w:cs="Times New Roman"/>
                <w:b/>
              </w:rPr>
            </w:pPr>
            <w:r w:rsidRPr="009C1697">
              <w:rPr>
                <w:rFonts w:ascii="Times New Roman" w:hAnsi="Times New Roman" w:cs="Times New Roman"/>
              </w:rPr>
              <w:t>SE25PT7SERIS/SERIS/MGMT/QUALITY/QP</w:t>
            </w:r>
            <w:r>
              <w:rPr>
                <w:rFonts w:ascii="Times New Roman" w:hAnsi="Times New Roman" w:cs="Times New Roman"/>
              </w:rPr>
              <w:t>/</w:t>
            </w:r>
            <w:r w:rsidRPr="009C1697">
              <w:rPr>
                <w:rFonts w:ascii="Times New Roman" w:hAnsi="Times New Roman" w:cs="Times New Roman"/>
              </w:rPr>
              <w:t>QualityPlan.doc</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Document Title</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Quality Plan</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Version</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1.1</w:t>
            </w:r>
          </w:p>
        </w:tc>
      </w:tr>
      <w:tr w:rsidR="00C6648F" w:rsidRPr="002F0A55" w:rsidTr="00C6648F">
        <w:trPr>
          <w:trHeight w:val="25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Prepared by</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Nay Lin Aung</w:t>
            </w:r>
          </w:p>
        </w:tc>
      </w:tr>
      <w:tr w:rsidR="00C6648F" w:rsidRPr="002F0A55" w:rsidTr="00C6648F">
        <w:trPr>
          <w:trHeight w:val="307"/>
        </w:trPr>
        <w:tc>
          <w:tcPr>
            <w:tcW w:w="1627" w:type="dxa"/>
          </w:tcPr>
          <w:p w:rsidR="00C6648F" w:rsidRPr="002F0A55" w:rsidRDefault="00C6648F" w:rsidP="00C6648F">
            <w:pPr>
              <w:rPr>
                <w:rFonts w:ascii="Times New Roman" w:hAnsi="Times New Roman" w:cs="Times New Roman"/>
              </w:rPr>
            </w:pPr>
            <w:r w:rsidRPr="002F0A55">
              <w:rPr>
                <w:rFonts w:ascii="Times New Roman" w:hAnsi="Times New Roman" w:cs="Times New Roman"/>
              </w:rPr>
              <w:t>Date Created</w:t>
            </w:r>
          </w:p>
        </w:tc>
        <w:tc>
          <w:tcPr>
            <w:tcW w:w="7116" w:type="dxa"/>
          </w:tcPr>
          <w:p w:rsidR="00C6648F" w:rsidRPr="002F0A55" w:rsidRDefault="00C6648F" w:rsidP="00C6648F">
            <w:pPr>
              <w:rPr>
                <w:rFonts w:ascii="Times New Roman" w:hAnsi="Times New Roman" w:cs="Times New Roman"/>
              </w:rPr>
            </w:pPr>
            <w:r>
              <w:rPr>
                <w:rFonts w:ascii="Times New Roman" w:hAnsi="Times New Roman" w:cs="Times New Roman"/>
              </w:rPr>
              <w:t>11/03/2018</w:t>
            </w:r>
          </w:p>
        </w:tc>
      </w:tr>
    </w:tbl>
    <w:p w:rsidR="004D43DB" w:rsidRDefault="006C7084" w:rsidP="006C7084">
      <w:pPr>
        <w:tabs>
          <w:tab w:val="left" w:pos="8667"/>
        </w:tabs>
        <w:rPr>
          <w:rFonts w:cs="Times New Roman"/>
          <w:sz w:val="22"/>
          <w:szCs w:val="22"/>
        </w:rPr>
      </w:pPr>
      <w:r>
        <w:rPr>
          <w:rFonts w:cs="Times New Roman"/>
          <w:sz w:val="22"/>
          <w:szCs w:val="22"/>
        </w:rPr>
        <w:tab/>
      </w:r>
    </w:p>
    <w:p w:rsidR="004D43DB" w:rsidRDefault="004D43DB" w:rsidP="002739A2">
      <w:pPr>
        <w:rPr>
          <w:rFonts w:cs="Times New Roman"/>
          <w:sz w:val="22"/>
          <w:szCs w:val="22"/>
        </w:rPr>
      </w:pPr>
    </w:p>
    <w:p w:rsidR="002739A2" w:rsidRPr="002F0A55" w:rsidRDefault="002739A2" w:rsidP="002739A2">
      <w:pPr>
        <w:rPr>
          <w:rFonts w:cs="Times New Roman"/>
          <w:sz w:val="22"/>
          <w:szCs w:val="22"/>
        </w:rPr>
      </w:pPr>
    </w:p>
    <w:tbl>
      <w:tblPr>
        <w:tblStyle w:val="PlainTable21"/>
        <w:tblpPr w:leftFromText="180" w:rightFromText="180" w:vertAnchor="text" w:horzAnchor="margin" w:tblpXSpec="center" w:tblpY="138"/>
        <w:tblW w:w="94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114"/>
        <w:gridCol w:w="3260"/>
        <w:gridCol w:w="3101"/>
      </w:tblGrid>
      <w:tr w:rsidR="002739A2" w:rsidRPr="002F0A55" w:rsidTr="001C137B">
        <w:trPr>
          <w:cnfStyle w:val="000000100000"/>
          <w:trHeight w:val="70"/>
        </w:trPr>
        <w:tc>
          <w:tcPr>
            <w:cnfStyle w:val="000010000000"/>
            <w:tcW w:w="9475" w:type="dxa"/>
            <w:gridSpan w:val="3"/>
            <w:tcBorders>
              <w:top w:val="none" w:sz="0" w:space="0" w:color="auto"/>
              <w:left w:val="none" w:sz="0" w:space="0" w:color="auto"/>
              <w:bottom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Approved by:</w:t>
            </w:r>
          </w:p>
        </w:tc>
      </w:tr>
      <w:tr w:rsidR="002739A2" w:rsidRPr="002F0A55" w:rsidTr="001C137B">
        <w:trPr>
          <w:trHeight w:val="441"/>
        </w:trPr>
        <w:tc>
          <w:tcPr>
            <w:cnfStyle w:val="000010000000"/>
            <w:tcW w:w="3114"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cnfStyle w:val="000000100000"/>
          <w:trHeight w:val="129"/>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Treza</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44753A" w:rsidP="001C137B">
            <w:pPr>
              <w:spacing w:before="120"/>
              <w:rPr>
                <w:rFonts w:ascii="Times New Roman" w:hAnsi="Times New Roman" w:cs="Times New Roman"/>
              </w:rPr>
            </w:pPr>
            <w:r>
              <w:rPr>
                <w:rFonts w:ascii="Times New Roman" w:hAnsi="Times New Roman" w:cs="Times New Roman"/>
              </w:rPr>
              <w:t>System Architect</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23</w:t>
            </w:r>
            <w:r w:rsidR="00F11399">
              <w:rPr>
                <w:rFonts w:ascii="Times New Roman" w:hAnsi="Times New Roman" w:cs="Times New Roman"/>
              </w:rPr>
              <w:t>/03</w:t>
            </w:r>
            <w:r w:rsidR="0044753A">
              <w:rPr>
                <w:rFonts w:ascii="Times New Roman" w:hAnsi="Times New Roman" w:cs="Times New Roman"/>
              </w:rPr>
              <w:t>/201</w:t>
            </w:r>
            <w:r w:rsidR="00F11399">
              <w:rPr>
                <w:rFonts w:ascii="Times New Roman" w:hAnsi="Times New Roman" w:cs="Times New Roman"/>
              </w:rPr>
              <w:t>8</w:t>
            </w:r>
          </w:p>
        </w:tc>
      </w:tr>
      <w:tr w:rsidR="002739A2" w:rsidRPr="002F0A55" w:rsidTr="001C137B">
        <w:trPr>
          <w:trHeight w:val="341"/>
        </w:trPr>
        <w:tc>
          <w:tcPr>
            <w:cnfStyle w:val="000010000000"/>
            <w:tcW w:w="9475" w:type="dxa"/>
            <w:gridSpan w:val="3"/>
            <w:tcBorders>
              <w:left w:val="none" w:sz="0" w:space="0" w:color="auto"/>
              <w:right w:val="none" w:sz="0" w:space="0" w:color="auto"/>
            </w:tcBorders>
          </w:tcPr>
          <w:p w:rsidR="002739A2" w:rsidRPr="002F0A55" w:rsidRDefault="002739A2" w:rsidP="001C137B">
            <w:pPr>
              <w:tabs>
                <w:tab w:val="left" w:pos="2160"/>
              </w:tabs>
              <w:spacing w:before="120"/>
              <w:rPr>
                <w:rFonts w:ascii="Times New Roman" w:hAnsi="Times New Roman" w:cs="Times New Roman"/>
                <w:b/>
              </w:rPr>
            </w:pPr>
            <w:r w:rsidRPr="002F0A55">
              <w:rPr>
                <w:rFonts w:ascii="Times New Roman" w:hAnsi="Times New Roman" w:cs="Times New Roman"/>
                <w:b/>
              </w:rPr>
              <w:t>Authorized by:</w:t>
            </w:r>
          </w:p>
        </w:tc>
      </w:tr>
      <w:tr w:rsidR="002739A2" w:rsidRPr="002F0A55" w:rsidTr="001C137B">
        <w:trPr>
          <w:cnfStyle w:val="000000100000"/>
          <w:trHeight w:val="218"/>
        </w:trPr>
        <w:tc>
          <w:tcPr>
            <w:cnfStyle w:val="000010000000"/>
            <w:tcW w:w="3114"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Name</w:t>
            </w:r>
          </w:p>
        </w:tc>
        <w:tc>
          <w:tcPr>
            <w:cnfStyle w:val="000001000000"/>
            <w:tcW w:w="3260"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Designation</w:t>
            </w:r>
          </w:p>
        </w:tc>
        <w:tc>
          <w:tcPr>
            <w:cnfStyle w:val="000010000000"/>
            <w:tcW w:w="3101" w:type="dxa"/>
            <w:tcBorders>
              <w:top w:val="none" w:sz="0" w:space="0" w:color="auto"/>
              <w:left w:val="none" w:sz="0" w:space="0" w:color="auto"/>
              <w:bottom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2F0A55">
              <w:rPr>
                <w:rFonts w:ascii="Times New Roman" w:hAnsi="Times New Roman" w:cs="Times New Roman"/>
              </w:rPr>
              <w:t>Date</w:t>
            </w:r>
          </w:p>
        </w:tc>
      </w:tr>
      <w:tr w:rsidR="002739A2" w:rsidRPr="002F0A55" w:rsidTr="001C137B">
        <w:trPr>
          <w:trHeight w:val="284"/>
        </w:trPr>
        <w:tc>
          <w:tcPr>
            <w:cnfStyle w:val="000010000000"/>
            <w:tcW w:w="3114" w:type="dxa"/>
            <w:tcBorders>
              <w:left w:val="none" w:sz="0" w:space="0" w:color="auto"/>
              <w:right w:val="none" w:sz="0" w:space="0" w:color="auto"/>
            </w:tcBorders>
          </w:tcPr>
          <w:p w:rsidR="002739A2" w:rsidRPr="002F0A55" w:rsidRDefault="00F11399" w:rsidP="001C137B">
            <w:pPr>
              <w:spacing w:before="120"/>
              <w:rPr>
                <w:rFonts w:ascii="Times New Roman" w:hAnsi="Times New Roman" w:cs="Times New Roman"/>
              </w:rPr>
            </w:pPr>
            <w:r>
              <w:rPr>
                <w:rFonts w:ascii="Times New Roman" w:hAnsi="Times New Roman" w:cs="Times New Roman"/>
              </w:rPr>
              <w:t>Kaung Myat Bo</w:t>
            </w:r>
          </w:p>
        </w:tc>
        <w:tc>
          <w:tcPr>
            <w:cnfStyle w:val="000001000000"/>
            <w:tcW w:w="3260" w:type="dxa"/>
            <w:tcBorders>
              <w:left w:val="none" w:sz="0" w:space="0" w:color="auto"/>
              <w:right w:val="none" w:sz="0" w:space="0" w:color="auto"/>
            </w:tcBorders>
          </w:tcPr>
          <w:p w:rsidR="002739A2" w:rsidRPr="002F0A55" w:rsidRDefault="002739A2" w:rsidP="001C137B">
            <w:pPr>
              <w:spacing w:before="120"/>
              <w:rPr>
                <w:rFonts w:ascii="Times New Roman" w:hAnsi="Times New Roman" w:cs="Times New Roman"/>
              </w:rPr>
            </w:pPr>
            <w:r w:rsidRPr="00E41EA4">
              <w:rPr>
                <w:rFonts w:ascii="Times New Roman" w:hAnsi="Times New Roman" w:cs="Times New Roman"/>
              </w:rPr>
              <w:t>Project Manager</w:t>
            </w:r>
          </w:p>
        </w:tc>
        <w:tc>
          <w:tcPr>
            <w:cnfStyle w:val="000010000000"/>
            <w:tcW w:w="3101" w:type="dxa"/>
            <w:tcBorders>
              <w:left w:val="none" w:sz="0" w:space="0" w:color="auto"/>
              <w:right w:val="none" w:sz="0" w:space="0" w:color="auto"/>
            </w:tcBorders>
          </w:tcPr>
          <w:p w:rsidR="002739A2" w:rsidRPr="002F0A55" w:rsidRDefault="00477FE9" w:rsidP="001C137B">
            <w:pPr>
              <w:spacing w:before="120"/>
              <w:rPr>
                <w:rFonts w:ascii="Times New Roman" w:hAnsi="Times New Roman" w:cs="Times New Roman"/>
              </w:rPr>
            </w:pPr>
            <w:r>
              <w:rPr>
                <w:rFonts w:ascii="Times New Roman" w:hAnsi="Times New Roman" w:cs="Times New Roman"/>
              </w:rPr>
              <w:t>25/03</w:t>
            </w:r>
            <w:r w:rsidR="006311E6">
              <w:rPr>
                <w:rFonts w:ascii="Times New Roman" w:hAnsi="Times New Roman" w:cs="Times New Roman"/>
              </w:rPr>
              <w:t>/201</w:t>
            </w:r>
            <w:r w:rsidR="00F11399">
              <w:rPr>
                <w:rFonts w:ascii="Times New Roman" w:hAnsi="Times New Roman" w:cs="Times New Roman"/>
              </w:rPr>
              <w:t>8</w:t>
            </w:r>
          </w:p>
        </w:tc>
      </w:tr>
    </w:tbl>
    <w:p w:rsidR="006C4101" w:rsidRDefault="006C4101"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4D43DB" w:rsidRDefault="004D43DB" w:rsidP="0046338D">
      <w:pPr>
        <w:rPr>
          <w:rFonts w:cs="Times New Roman"/>
          <w:b/>
          <w:bCs/>
          <w:color w:val="000000"/>
        </w:rPr>
      </w:pPr>
    </w:p>
    <w:p w:rsidR="00557863" w:rsidRDefault="00557863" w:rsidP="0015516D">
      <w:pPr>
        <w:jc w:val="center"/>
        <w:rPr>
          <w:rFonts w:cs="Times New Roman"/>
          <w:b/>
          <w:bCs/>
          <w:color w:val="000000"/>
        </w:rPr>
      </w:pPr>
    </w:p>
    <w:p w:rsidR="00557863" w:rsidRDefault="00557863" w:rsidP="0046338D">
      <w:pPr>
        <w:rPr>
          <w:rFonts w:cs="Times New Roman"/>
          <w:b/>
          <w:bCs/>
          <w:color w:val="000000"/>
        </w:rPr>
      </w:pPr>
    </w:p>
    <w:p w:rsidR="00557863" w:rsidRDefault="00557863" w:rsidP="0046338D">
      <w:pPr>
        <w:rPr>
          <w:rFonts w:cs="Times New Roman"/>
          <w:b/>
          <w:bCs/>
          <w:color w:val="000000"/>
        </w:rPr>
      </w:pPr>
    </w:p>
    <w:p w:rsidR="00557863" w:rsidRDefault="00874BDB" w:rsidP="00874BDB">
      <w:pPr>
        <w:tabs>
          <w:tab w:val="left" w:pos="8518"/>
        </w:tabs>
        <w:rPr>
          <w:rFonts w:cs="Times New Roman"/>
          <w:b/>
          <w:bCs/>
          <w:color w:val="000000"/>
        </w:rPr>
      </w:pPr>
      <w:r>
        <w:rPr>
          <w:rFonts w:cs="Times New Roman"/>
          <w:b/>
          <w:bCs/>
          <w:color w:val="000000"/>
        </w:rPr>
        <w:tab/>
      </w:r>
    </w:p>
    <w:p w:rsidR="004D43DB" w:rsidRDefault="004D43DB" w:rsidP="0046338D">
      <w:pPr>
        <w:rPr>
          <w:rFonts w:cs="Times New Roman"/>
          <w:b/>
          <w:bCs/>
          <w:color w:val="000000"/>
        </w:rPr>
      </w:pPr>
    </w:p>
    <w:p w:rsidR="0048261C" w:rsidRDefault="0048261C" w:rsidP="0046338D">
      <w:pPr>
        <w:rPr>
          <w:rFonts w:cs="Times New Roman"/>
          <w:b/>
          <w:bCs/>
          <w:color w:val="000000"/>
        </w:rPr>
      </w:pPr>
    </w:p>
    <w:p w:rsidR="00176CCC" w:rsidRDefault="00176CCC" w:rsidP="0046338D">
      <w:pPr>
        <w:rPr>
          <w:rFonts w:cs="Times New Roman"/>
          <w:b/>
          <w:bCs/>
          <w:color w:val="000000"/>
        </w:rPr>
      </w:pPr>
    </w:p>
    <w:p w:rsidR="00AC71B1" w:rsidRPr="007B0F60" w:rsidRDefault="0020052D" w:rsidP="0046338D">
      <w:pPr>
        <w:rPr>
          <w:rFonts w:cs="Times New Roman"/>
          <w:b/>
          <w:bCs/>
          <w:color w:val="000000"/>
        </w:rPr>
      </w:pPr>
      <w:r w:rsidRPr="0063575D">
        <w:rPr>
          <w:rFonts w:cs="Times New Roman"/>
          <w:b/>
          <w:bCs/>
          <w:color w:val="000000"/>
        </w:rPr>
        <w:lastRenderedPageBreak/>
        <w:t xml:space="preserve">Document  Reference </w:t>
      </w:r>
      <w:r w:rsidRPr="0063575D">
        <w:rPr>
          <w:rFonts w:cs="Times New Roman"/>
          <w:bCs/>
          <w:color w:val="000000"/>
        </w:rPr>
        <w:t xml:space="preserve">: </w:t>
      </w:r>
      <w:r w:rsidR="00E5398E" w:rsidRPr="007B0F60">
        <w:rPr>
          <w:rFonts w:cs="Times New Roman"/>
          <w:bCs/>
          <w:color w:val="000000"/>
        </w:rPr>
        <w:t>SE25PT7SERIS/SERIS/MGMT/QUALITY/</w:t>
      </w:r>
      <w:r w:rsidR="00D33123" w:rsidRPr="007B0F60">
        <w:rPr>
          <w:rFonts w:cs="Times New Roman"/>
          <w:bCs/>
          <w:color w:val="000000"/>
        </w:rPr>
        <w:t>QP</w:t>
      </w:r>
      <w:r w:rsidR="00E5398E" w:rsidRPr="007B0F60">
        <w:rPr>
          <w:rFonts w:cs="Times New Roman"/>
          <w:bCs/>
          <w:color w:val="000000"/>
        </w:rPr>
        <w:t>/</w:t>
      </w:r>
      <w:r w:rsidR="00E13485" w:rsidRPr="007B0F60">
        <w:rPr>
          <w:rFonts w:cs="Times New Roman"/>
          <w:bCs/>
          <w:i/>
          <w:color w:val="000000"/>
        </w:rPr>
        <w:t>QualityPlan.doc</w:t>
      </w:r>
    </w:p>
    <w:p w:rsidR="00953386" w:rsidRPr="007B0F60" w:rsidRDefault="00953386" w:rsidP="0046338D">
      <w:pPr>
        <w:rPr>
          <w:rFonts w:cs="Times New Roman"/>
          <w:b/>
          <w:bCs/>
          <w:color w:val="FF6633"/>
        </w:rPr>
      </w:pPr>
    </w:p>
    <w:p w:rsidR="00953386" w:rsidRPr="0063575D" w:rsidRDefault="008B5E1C" w:rsidP="0046338D">
      <w:pPr>
        <w:rPr>
          <w:rFonts w:cs="Times New Roman"/>
          <w:b/>
          <w:bCs/>
          <w:color w:val="000000"/>
          <w:sz w:val="32"/>
          <w:szCs w:val="32"/>
        </w:rPr>
      </w:pPr>
      <w:r w:rsidRPr="0063575D">
        <w:rPr>
          <w:rFonts w:cs="Times New Roman"/>
          <w:b/>
          <w:bCs/>
          <w:color w:val="000000"/>
          <w:sz w:val="32"/>
          <w:szCs w:val="32"/>
        </w:rPr>
        <w:t xml:space="preserve">Revision </w:t>
      </w:r>
      <w:r w:rsidR="000E131D" w:rsidRPr="0063575D">
        <w:rPr>
          <w:rFonts w:cs="Times New Roman"/>
          <w:b/>
          <w:bCs/>
          <w:color w:val="000000"/>
          <w:sz w:val="32"/>
          <w:szCs w:val="32"/>
        </w:rPr>
        <w:t>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Revision</w:t>
            </w:r>
          </w:p>
        </w:tc>
        <w:tc>
          <w:tcPr>
            <w:tcW w:w="2463"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Date</w:t>
            </w:r>
          </w:p>
        </w:tc>
        <w:tc>
          <w:tcPr>
            <w:tcW w:w="2112"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 xml:space="preserve">Author </w:t>
            </w:r>
          </w:p>
        </w:tc>
        <w:tc>
          <w:tcPr>
            <w:tcW w:w="2816" w:type="dxa"/>
            <w:shd w:val="pct20" w:color="auto" w:fill="auto"/>
          </w:tcPr>
          <w:p w:rsidR="000E131D" w:rsidRPr="0063575D" w:rsidRDefault="000E131D" w:rsidP="0046338D">
            <w:pPr>
              <w:rPr>
                <w:rFonts w:cs="Times New Roman"/>
                <w:b/>
                <w:bCs/>
                <w:sz w:val="20"/>
                <w:szCs w:val="20"/>
              </w:rPr>
            </w:pPr>
            <w:r w:rsidRPr="0063575D">
              <w:rPr>
                <w:rFonts w:cs="Times New Roman"/>
                <w:b/>
                <w:bCs/>
                <w:sz w:val="20"/>
                <w:szCs w:val="20"/>
              </w:rPr>
              <w:t>Description</w:t>
            </w:r>
          </w:p>
        </w:tc>
      </w:tr>
      <w:tr w:rsidR="000E131D" w:rsidRPr="0063575D" w:rsidTr="00F467D0">
        <w:trPr>
          <w:trHeight w:val="254"/>
        </w:trPr>
        <w:tc>
          <w:tcPr>
            <w:tcW w:w="2463" w:type="dxa"/>
          </w:tcPr>
          <w:p w:rsidR="000E131D" w:rsidRPr="0063575D" w:rsidRDefault="0086696D" w:rsidP="0046338D">
            <w:pPr>
              <w:rPr>
                <w:rFonts w:cs="Times New Roman"/>
                <w:bCs/>
                <w:color w:val="000000"/>
                <w:sz w:val="20"/>
                <w:szCs w:val="20"/>
              </w:rPr>
            </w:pPr>
            <w:r w:rsidRPr="0063575D">
              <w:rPr>
                <w:rFonts w:cs="Times New Roman"/>
                <w:bCs/>
                <w:color w:val="000000"/>
                <w:sz w:val="20"/>
                <w:szCs w:val="20"/>
              </w:rPr>
              <w:t>1.</w:t>
            </w:r>
            <w:r w:rsidR="008F42FF">
              <w:rPr>
                <w:rFonts w:cs="Times New Roman"/>
                <w:bCs/>
                <w:color w:val="000000"/>
                <w:sz w:val="20"/>
                <w:szCs w:val="20"/>
              </w:rPr>
              <w:t>1</w:t>
            </w:r>
          </w:p>
        </w:tc>
        <w:tc>
          <w:tcPr>
            <w:tcW w:w="2463" w:type="dxa"/>
          </w:tcPr>
          <w:p w:rsidR="000E131D" w:rsidRPr="0063575D" w:rsidRDefault="00426B6B" w:rsidP="0046338D">
            <w:pPr>
              <w:rPr>
                <w:rFonts w:cs="Times New Roman"/>
                <w:bCs/>
                <w:color w:val="000000"/>
                <w:sz w:val="20"/>
                <w:szCs w:val="20"/>
              </w:rPr>
            </w:pPr>
            <w:r>
              <w:rPr>
                <w:rFonts w:cs="Times New Roman"/>
                <w:bCs/>
                <w:color w:val="000000"/>
                <w:sz w:val="20"/>
                <w:szCs w:val="20"/>
              </w:rPr>
              <w:t>11</w:t>
            </w:r>
            <w:r w:rsidR="003E3326">
              <w:rPr>
                <w:rFonts w:cs="Times New Roman"/>
                <w:bCs/>
                <w:color w:val="000000"/>
                <w:sz w:val="20"/>
                <w:szCs w:val="20"/>
              </w:rPr>
              <w:t>/03</w:t>
            </w:r>
            <w:r w:rsidR="00B16E2C">
              <w:rPr>
                <w:rFonts w:cs="Times New Roman"/>
                <w:bCs/>
                <w:color w:val="000000"/>
                <w:sz w:val="20"/>
                <w:szCs w:val="20"/>
              </w:rPr>
              <w:t>/2018</w:t>
            </w:r>
          </w:p>
        </w:tc>
        <w:tc>
          <w:tcPr>
            <w:tcW w:w="2112"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Nay</w:t>
            </w:r>
            <w:r w:rsidR="00E5398E">
              <w:rPr>
                <w:rFonts w:cs="Times New Roman"/>
                <w:bCs/>
                <w:color w:val="000000"/>
                <w:sz w:val="20"/>
                <w:szCs w:val="20"/>
              </w:rPr>
              <w:t xml:space="preserve"> </w:t>
            </w:r>
            <w:r w:rsidRPr="0063575D">
              <w:rPr>
                <w:rFonts w:cs="Times New Roman"/>
                <w:bCs/>
                <w:color w:val="000000"/>
                <w:sz w:val="20"/>
                <w:szCs w:val="20"/>
              </w:rPr>
              <w:t>L</w:t>
            </w:r>
            <w:r w:rsidR="00E5398E">
              <w:rPr>
                <w:rFonts w:cs="Times New Roman"/>
                <w:bCs/>
                <w:color w:val="000000"/>
                <w:sz w:val="20"/>
                <w:szCs w:val="20"/>
              </w:rPr>
              <w:t xml:space="preserve">in </w:t>
            </w:r>
            <w:r w:rsidRPr="0063575D">
              <w:rPr>
                <w:rFonts w:cs="Times New Roman"/>
                <w:bCs/>
                <w:color w:val="000000"/>
                <w:sz w:val="20"/>
                <w:szCs w:val="20"/>
              </w:rPr>
              <w:t>A</w:t>
            </w:r>
            <w:r w:rsidR="00E5398E">
              <w:rPr>
                <w:rFonts w:cs="Times New Roman"/>
                <w:bCs/>
                <w:color w:val="000000"/>
                <w:sz w:val="20"/>
                <w:szCs w:val="20"/>
              </w:rPr>
              <w:t>ung</w:t>
            </w:r>
          </w:p>
        </w:tc>
        <w:tc>
          <w:tcPr>
            <w:tcW w:w="2816" w:type="dxa"/>
          </w:tcPr>
          <w:p w:rsidR="000E131D" w:rsidRPr="0063575D" w:rsidRDefault="000E131D" w:rsidP="0046338D">
            <w:pPr>
              <w:rPr>
                <w:rFonts w:cs="Times New Roman"/>
                <w:bCs/>
                <w:color w:val="000000"/>
                <w:sz w:val="20"/>
                <w:szCs w:val="20"/>
              </w:rPr>
            </w:pPr>
            <w:r w:rsidRPr="0063575D">
              <w:rPr>
                <w:rFonts w:cs="Times New Roman"/>
                <w:bCs/>
                <w:color w:val="000000"/>
                <w:sz w:val="20"/>
                <w:szCs w:val="20"/>
              </w:rPr>
              <w:t>Initial version</w:t>
            </w: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r w:rsidR="000E131D" w:rsidRPr="0063575D" w:rsidTr="00372A8F">
        <w:tc>
          <w:tcPr>
            <w:tcW w:w="2463" w:type="dxa"/>
          </w:tcPr>
          <w:p w:rsidR="000E131D" w:rsidRPr="0063575D" w:rsidRDefault="000E131D" w:rsidP="0046338D">
            <w:pPr>
              <w:rPr>
                <w:rFonts w:cs="Times New Roman"/>
                <w:bCs/>
                <w:color w:val="000000"/>
                <w:sz w:val="20"/>
                <w:szCs w:val="20"/>
              </w:rPr>
            </w:pPr>
          </w:p>
        </w:tc>
        <w:tc>
          <w:tcPr>
            <w:tcW w:w="2463" w:type="dxa"/>
          </w:tcPr>
          <w:p w:rsidR="000E131D" w:rsidRPr="0063575D" w:rsidRDefault="000E131D" w:rsidP="0046338D">
            <w:pPr>
              <w:rPr>
                <w:rFonts w:cs="Times New Roman"/>
                <w:bCs/>
                <w:color w:val="000000"/>
                <w:sz w:val="20"/>
                <w:szCs w:val="20"/>
              </w:rPr>
            </w:pPr>
          </w:p>
        </w:tc>
        <w:tc>
          <w:tcPr>
            <w:tcW w:w="2112" w:type="dxa"/>
          </w:tcPr>
          <w:p w:rsidR="000E131D" w:rsidRPr="0063575D" w:rsidRDefault="000E131D" w:rsidP="0046338D">
            <w:pPr>
              <w:rPr>
                <w:rFonts w:cs="Times New Roman"/>
                <w:bCs/>
                <w:color w:val="000000"/>
                <w:sz w:val="20"/>
                <w:szCs w:val="20"/>
              </w:rPr>
            </w:pPr>
          </w:p>
        </w:tc>
        <w:tc>
          <w:tcPr>
            <w:tcW w:w="2816" w:type="dxa"/>
          </w:tcPr>
          <w:p w:rsidR="000E131D" w:rsidRPr="0063575D" w:rsidRDefault="000E131D" w:rsidP="0046338D">
            <w:pPr>
              <w:rPr>
                <w:rFonts w:cs="Times New Roman"/>
                <w:bCs/>
                <w:color w:val="000000"/>
                <w:sz w:val="20"/>
                <w:szCs w:val="20"/>
              </w:rPr>
            </w:pPr>
          </w:p>
        </w:tc>
      </w:tr>
    </w:tbl>
    <w:p w:rsidR="00953386" w:rsidRPr="0063575D" w:rsidRDefault="00953386"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463"/>
        <w:gridCol w:w="2463"/>
        <w:gridCol w:w="2112"/>
        <w:gridCol w:w="2816"/>
      </w:tblGrid>
      <w:tr w:rsidR="000E131D" w:rsidRPr="0063575D" w:rsidTr="00372A8F">
        <w:tc>
          <w:tcPr>
            <w:tcW w:w="4926" w:type="dxa"/>
            <w:gridSpan w:val="2"/>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For Internal use</w:t>
            </w:r>
          </w:p>
        </w:tc>
        <w:tc>
          <w:tcPr>
            <w:tcW w:w="2112"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 xml:space="preserve">Date </w:t>
            </w:r>
          </w:p>
        </w:tc>
        <w:tc>
          <w:tcPr>
            <w:tcW w:w="2816" w:type="dxa"/>
            <w:shd w:val="pct20" w:color="auto" w:fill="auto"/>
          </w:tcPr>
          <w:p w:rsidR="000E131D" w:rsidRPr="0063575D" w:rsidRDefault="000E131D" w:rsidP="0046338D">
            <w:pPr>
              <w:rPr>
                <w:rFonts w:cs="Times New Roman"/>
                <w:b/>
                <w:bCs/>
                <w:color w:val="000000"/>
                <w:sz w:val="20"/>
                <w:szCs w:val="20"/>
              </w:rPr>
            </w:pPr>
            <w:r w:rsidRPr="0063575D">
              <w:rPr>
                <w:rFonts w:cs="Times New Roman"/>
                <w:b/>
                <w:bCs/>
                <w:color w:val="000000"/>
                <w:sz w:val="20"/>
                <w:szCs w:val="20"/>
              </w:rPr>
              <w:t>Department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Authorized By</w:t>
            </w:r>
          </w:p>
        </w:tc>
        <w:tc>
          <w:tcPr>
            <w:tcW w:w="2463" w:type="dxa"/>
          </w:tcPr>
          <w:p w:rsidR="000E131D" w:rsidRPr="002E769B" w:rsidRDefault="00B16E2C" w:rsidP="0046338D">
            <w:pPr>
              <w:rPr>
                <w:rFonts w:cs="Times New Roman"/>
                <w:bCs/>
                <w:color w:val="000000"/>
                <w:sz w:val="20"/>
                <w:szCs w:val="20"/>
              </w:rPr>
            </w:pPr>
            <w:r>
              <w:rPr>
                <w:rFonts w:cs="Times New Roman"/>
              </w:rPr>
              <w:t>Kaung Myat Bo</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20</w:t>
            </w:r>
            <w:r w:rsidR="009123B8" w:rsidRPr="002E769B">
              <w:rPr>
                <w:rFonts w:cs="Times New Roman"/>
                <w:bCs/>
                <w:color w:val="000000"/>
                <w:sz w:val="20"/>
                <w:szCs w:val="20"/>
              </w:rPr>
              <w:t>/03/201</w:t>
            </w:r>
            <w:r>
              <w:rPr>
                <w:rFonts w:cs="Times New Roman"/>
                <w:bCs/>
                <w:color w:val="000000"/>
                <w:sz w:val="20"/>
                <w:szCs w:val="20"/>
              </w:rPr>
              <w:t>8</w:t>
            </w:r>
          </w:p>
        </w:tc>
        <w:tc>
          <w:tcPr>
            <w:tcW w:w="2816" w:type="dxa"/>
          </w:tcPr>
          <w:p w:rsidR="000E131D" w:rsidRPr="002E769B" w:rsidRDefault="00372A8F" w:rsidP="0046338D">
            <w:pPr>
              <w:rPr>
                <w:rFonts w:cs="Times New Roman"/>
                <w:bCs/>
                <w:color w:val="000000"/>
                <w:sz w:val="20"/>
                <w:szCs w:val="20"/>
              </w:rPr>
            </w:pPr>
            <w:r w:rsidRPr="002E769B">
              <w:rPr>
                <w:rFonts w:cs="Times New Roman"/>
                <w:bCs/>
                <w:color w:val="000000"/>
                <w:sz w:val="20"/>
                <w:szCs w:val="20"/>
              </w:rPr>
              <w:t xml:space="preserve">Project </w:t>
            </w:r>
            <w:r w:rsidR="0068158D" w:rsidRPr="002E769B">
              <w:rPr>
                <w:rFonts w:cs="Times New Roman"/>
                <w:bCs/>
                <w:color w:val="000000"/>
                <w:sz w:val="20"/>
                <w:szCs w:val="20"/>
              </w:rPr>
              <w:t>Management</w:t>
            </w:r>
            <w:r w:rsidR="00E76A50">
              <w:rPr>
                <w:rFonts w:cs="Times New Roman"/>
                <w:bCs/>
                <w:color w:val="000000"/>
                <w:sz w:val="20"/>
                <w:szCs w:val="20"/>
              </w:rPr>
              <w:t xml:space="preserve"> </w:t>
            </w:r>
            <w:r w:rsidRPr="002E769B">
              <w:rPr>
                <w:rFonts w:cs="Times New Roman"/>
                <w:bCs/>
                <w:color w:val="000000"/>
                <w:sz w:val="20"/>
                <w:szCs w:val="20"/>
              </w:rPr>
              <w:t>Dept</w:t>
            </w:r>
          </w:p>
        </w:tc>
      </w:tr>
      <w:tr w:rsidR="000E131D" w:rsidRPr="0063575D" w:rsidTr="00372A8F">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Released By</w:t>
            </w:r>
          </w:p>
        </w:tc>
        <w:tc>
          <w:tcPr>
            <w:tcW w:w="2463" w:type="dxa"/>
          </w:tcPr>
          <w:p w:rsidR="000E131D" w:rsidRPr="002E769B" w:rsidRDefault="009123B8" w:rsidP="0046338D">
            <w:pPr>
              <w:rPr>
                <w:rFonts w:cs="Times New Roman"/>
                <w:bCs/>
                <w:color w:val="000000"/>
                <w:sz w:val="20"/>
                <w:szCs w:val="20"/>
              </w:rPr>
            </w:pPr>
            <w:r w:rsidRPr="002E769B">
              <w:rPr>
                <w:rFonts w:cs="Times New Roman"/>
                <w:bCs/>
                <w:color w:val="000000"/>
                <w:sz w:val="20"/>
                <w:szCs w:val="20"/>
              </w:rPr>
              <w:t>Nay</w:t>
            </w:r>
            <w:r w:rsidR="00824B0A">
              <w:rPr>
                <w:rFonts w:cs="Times New Roman"/>
                <w:bCs/>
                <w:color w:val="000000"/>
                <w:sz w:val="20"/>
                <w:szCs w:val="20"/>
              </w:rPr>
              <w:t xml:space="preserve"> </w:t>
            </w:r>
            <w:r w:rsidRPr="002E769B">
              <w:rPr>
                <w:rFonts w:cs="Times New Roman"/>
                <w:bCs/>
                <w:color w:val="000000"/>
                <w:sz w:val="20"/>
                <w:szCs w:val="20"/>
              </w:rPr>
              <w:t>L</w:t>
            </w:r>
            <w:r w:rsidR="00824B0A">
              <w:rPr>
                <w:rFonts w:cs="Times New Roman"/>
                <w:bCs/>
                <w:color w:val="000000"/>
                <w:sz w:val="20"/>
                <w:szCs w:val="20"/>
              </w:rPr>
              <w:t xml:space="preserve">in </w:t>
            </w:r>
            <w:r w:rsidRPr="002E769B">
              <w:rPr>
                <w:rFonts w:cs="Times New Roman"/>
                <w:bCs/>
                <w:color w:val="000000"/>
                <w:sz w:val="20"/>
                <w:szCs w:val="20"/>
              </w:rPr>
              <w:t>A</w:t>
            </w:r>
            <w:r w:rsidR="00824B0A">
              <w:rPr>
                <w:rFonts w:cs="Times New Roman"/>
                <w:bCs/>
                <w:color w:val="000000"/>
                <w:sz w:val="20"/>
                <w:szCs w:val="20"/>
              </w:rPr>
              <w:t>ung</w:t>
            </w:r>
          </w:p>
        </w:tc>
        <w:tc>
          <w:tcPr>
            <w:tcW w:w="2112" w:type="dxa"/>
          </w:tcPr>
          <w:p w:rsidR="000E131D" w:rsidRPr="002E769B" w:rsidRDefault="007A7790" w:rsidP="0046338D">
            <w:pPr>
              <w:rPr>
                <w:rFonts w:cs="Times New Roman"/>
                <w:bCs/>
                <w:color w:val="000000"/>
                <w:sz w:val="20"/>
                <w:szCs w:val="20"/>
              </w:rPr>
            </w:pPr>
            <w:r>
              <w:rPr>
                <w:rFonts w:cs="Times New Roman"/>
                <w:bCs/>
                <w:color w:val="000000"/>
                <w:sz w:val="20"/>
                <w:szCs w:val="20"/>
              </w:rPr>
              <w:t>25/03</w:t>
            </w:r>
            <w:r w:rsidR="009123B8" w:rsidRPr="002E769B">
              <w:rPr>
                <w:rFonts w:cs="Times New Roman"/>
                <w:bCs/>
                <w:color w:val="000000"/>
                <w:sz w:val="20"/>
                <w:szCs w:val="20"/>
              </w:rPr>
              <w:t>/20</w:t>
            </w:r>
            <w:r>
              <w:rPr>
                <w:rFonts w:cs="Times New Roman"/>
                <w:bCs/>
                <w:color w:val="000000"/>
                <w:sz w:val="20"/>
                <w:szCs w:val="20"/>
              </w:rPr>
              <w:t>18</w:t>
            </w:r>
          </w:p>
        </w:tc>
        <w:tc>
          <w:tcPr>
            <w:tcW w:w="2816" w:type="dxa"/>
          </w:tcPr>
          <w:p w:rsidR="000E131D" w:rsidRPr="002E769B" w:rsidRDefault="0068158D" w:rsidP="0046338D">
            <w:pPr>
              <w:rPr>
                <w:rFonts w:cs="Times New Roman"/>
                <w:bCs/>
                <w:color w:val="000000"/>
                <w:sz w:val="20"/>
                <w:szCs w:val="20"/>
              </w:rPr>
            </w:pPr>
            <w:r w:rsidRPr="002E769B">
              <w:rPr>
                <w:rFonts w:cs="Times New Roman"/>
                <w:bCs/>
                <w:color w:val="000000"/>
                <w:sz w:val="20"/>
                <w:szCs w:val="20"/>
              </w:rPr>
              <w:t>QA Dept</w:t>
            </w:r>
          </w:p>
        </w:tc>
      </w:tr>
    </w:tbl>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2F4BC1" w:rsidP="0046338D">
      <w:pPr>
        <w:rPr>
          <w:rFonts w:cs="Times New Roman"/>
          <w:b/>
          <w:bCs/>
          <w:color w:val="FF6633"/>
        </w:rPr>
      </w:pPr>
    </w:p>
    <w:p w:rsidR="002F4BC1" w:rsidRPr="0063575D" w:rsidRDefault="00BB5BDE" w:rsidP="0046338D">
      <w:pPr>
        <w:tabs>
          <w:tab w:val="left" w:pos="1853"/>
        </w:tabs>
        <w:rPr>
          <w:rFonts w:cs="Times New Roman"/>
          <w:b/>
          <w:bCs/>
          <w:color w:val="FF6633"/>
        </w:rPr>
      </w:pPr>
      <w:r w:rsidRPr="0063575D">
        <w:rPr>
          <w:rFonts w:cs="Times New Roman"/>
          <w:b/>
          <w:bCs/>
          <w:color w:val="FF6633"/>
        </w:rPr>
        <w:tab/>
      </w:r>
    </w:p>
    <w:p w:rsidR="007B2280" w:rsidRPr="0063575D" w:rsidRDefault="007B2280" w:rsidP="0046338D">
      <w:pPr>
        <w:rPr>
          <w:rFonts w:cs="Times New Roman"/>
          <w:b/>
          <w:bCs/>
          <w:color w:val="FF6633"/>
        </w:rPr>
      </w:pPr>
    </w:p>
    <w:p w:rsidR="002F4BC1" w:rsidRPr="0063575D" w:rsidRDefault="002F4BC1" w:rsidP="0046338D">
      <w:pPr>
        <w:rPr>
          <w:rFonts w:cs="Times New Roman"/>
          <w:b/>
          <w:bCs/>
          <w:color w:val="FF6633"/>
        </w:rPr>
      </w:pPr>
    </w:p>
    <w:p w:rsidR="00EC6E12" w:rsidRPr="0063575D" w:rsidRDefault="00EC6E12" w:rsidP="0046338D">
      <w:pPr>
        <w:rPr>
          <w:rFonts w:cs="Times New Roman"/>
          <w:b/>
          <w:bCs/>
          <w:color w:val="FF6633"/>
        </w:rPr>
      </w:pPr>
    </w:p>
    <w:p w:rsidR="00EC6E12" w:rsidRPr="0063575D" w:rsidRDefault="00EC6E12" w:rsidP="0046338D">
      <w:pPr>
        <w:rPr>
          <w:rFonts w:cs="Times New Roman"/>
          <w:b/>
          <w:bCs/>
          <w:color w:val="FF6633"/>
        </w:rPr>
      </w:pPr>
    </w:p>
    <w:p w:rsidR="007B64E9" w:rsidRPr="0063575D" w:rsidRDefault="007B64E9" w:rsidP="0046338D">
      <w:pPr>
        <w:rPr>
          <w:rFonts w:cs="Times New Roman"/>
          <w:b/>
          <w:bCs/>
          <w:color w:val="FF6633"/>
        </w:rPr>
      </w:pPr>
    </w:p>
    <w:p w:rsidR="002B721A" w:rsidRPr="0063575D" w:rsidRDefault="002F4BC1" w:rsidP="0046338D">
      <w:pPr>
        <w:rPr>
          <w:rFonts w:cs="Times New Roman"/>
          <w:b/>
          <w:bCs/>
          <w:color w:val="000000"/>
        </w:rPr>
      </w:pPr>
      <w:r w:rsidRPr="0063575D">
        <w:rPr>
          <w:rFonts w:cs="Times New Roman"/>
          <w:b/>
          <w:bCs/>
          <w:color w:val="000000"/>
        </w:rPr>
        <w:lastRenderedPageBreak/>
        <w:t xml:space="preserve">Distribution </w:t>
      </w:r>
      <w:r w:rsidRPr="0063575D">
        <w:rPr>
          <w:rFonts w:cs="Times New Roman"/>
          <w:bCs/>
          <w:color w:val="000000"/>
        </w:rPr>
        <w:t>:</w:t>
      </w:r>
    </w:p>
    <w:p w:rsidR="002F4BC1" w:rsidRPr="0063575D" w:rsidRDefault="002F4BC1" w:rsidP="0046338D">
      <w:pPr>
        <w:rPr>
          <w:rFonts w:cs="Times New Roman"/>
          <w:bCs/>
          <w:color w:val="000000"/>
        </w:rPr>
      </w:pPr>
    </w:p>
    <w:tbl>
      <w:tblPr>
        <w:tblW w:w="98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8"/>
        <w:gridCol w:w="4230"/>
        <w:gridCol w:w="2906"/>
      </w:tblGrid>
      <w:tr w:rsidR="00CC783F" w:rsidRPr="0063575D" w:rsidTr="00DC5FB2">
        <w:tc>
          <w:tcPr>
            <w:tcW w:w="2718"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Name</w:t>
            </w:r>
          </w:p>
        </w:tc>
        <w:tc>
          <w:tcPr>
            <w:tcW w:w="4230"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Department</w:t>
            </w:r>
          </w:p>
        </w:tc>
        <w:tc>
          <w:tcPr>
            <w:tcW w:w="2906" w:type="dxa"/>
            <w:shd w:val="clear" w:color="auto" w:fill="F2F2F2"/>
          </w:tcPr>
          <w:p w:rsidR="00CC783F" w:rsidRPr="0063575D" w:rsidRDefault="00CC783F" w:rsidP="0046338D">
            <w:pPr>
              <w:rPr>
                <w:rFonts w:cs="Times New Roman"/>
                <w:b/>
                <w:bCs/>
                <w:color w:val="000000"/>
                <w:sz w:val="20"/>
                <w:szCs w:val="20"/>
              </w:rPr>
            </w:pPr>
            <w:r w:rsidRPr="0063575D">
              <w:rPr>
                <w:rFonts w:cs="Times New Roman"/>
                <w:b/>
                <w:bCs/>
                <w:color w:val="000000"/>
                <w:sz w:val="20"/>
                <w:szCs w:val="20"/>
              </w:rPr>
              <w:t>Organization</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sz w:val="20"/>
                <w:szCs w:val="20"/>
              </w:rPr>
              <w:t>Kaung Myat Bo</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Project Management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F93ADD" w:rsidRPr="0063575D">
              <w:rPr>
                <w:rFonts w:cs="Times New Roman"/>
                <w:bCs/>
                <w:color w:val="000000"/>
                <w:sz w:val="20"/>
                <w:szCs w:val="20"/>
              </w:rPr>
              <w:t>PT7</w:t>
            </w:r>
          </w:p>
        </w:tc>
      </w:tr>
      <w:tr w:rsidR="00BC59F6" w:rsidRPr="0063575D" w:rsidTr="00DC5FB2">
        <w:tc>
          <w:tcPr>
            <w:tcW w:w="2718" w:type="dxa"/>
          </w:tcPr>
          <w:p w:rsidR="00BC59F6" w:rsidRPr="0063575D" w:rsidRDefault="00BC59F6" w:rsidP="0046338D">
            <w:pPr>
              <w:rPr>
                <w:rFonts w:cs="Times New Roman"/>
                <w:bCs/>
                <w:color w:val="000000"/>
                <w:sz w:val="20"/>
                <w:szCs w:val="20"/>
              </w:rPr>
            </w:pPr>
            <w:r w:rsidRPr="0063575D">
              <w:rPr>
                <w:rFonts w:cs="Times New Roman"/>
                <w:bCs/>
                <w:color w:val="000000"/>
                <w:sz w:val="20"/>
                <w:szCs w:val="20"/>
              </w:rPr>
              <w:t>Nay</w:t>
            </w:r>
            <w:r w:rsidR="003A70F3">
              <w:rPr>
                <w:rFonts w:cs="Times New Roman"/>
                <w:bCs/>
                <w:color w:val="000000"/>
                <w:sz w:val="20"/>
                <w:szCs w:val="20"/>
              </w:rPr>
              <w:t xml:space="preserve"> </w:t>
            </w:r>
            <w:r w:rsidR="00FC28BE" w:rsidRPr="0063575D">
              <w:rPr>
                <w:rFonts w:cs="Times New Roman"/>
                <w:bCs/>
                <w:color w:val="000000"/>
                <w:sz w:val="20"/>
                <w:szCs w:val="20"/>
              </w:rPr>
              <w:t>L</w:t>
            </w:r>
            <w:r w:rsidR="003A70F3">
              <w:rPr>
                <w:rFonts w:cs="Times New Roman"/>
                <w:bCs/>
                <w:color w:val="000000"/>
                <w:sz w:val="20"/>
                <w:szCs w:val="20"/>
              </w:rPr>
              <w:t xml:space="preserve">in </w:t>
            </w:r>
            <w:r w:rsidR="00FC28BE" w:rsidRPr="0063575D">
              <w:rPr>
                <w:rFonts w:cs="Times New Roman"/>
                <w:bCs/>
                <w:color w:val="000000"/>
                <w:sz w:val="20"/>
                <w:szCs w:val="20"/>
              </w:rPr>
              <w:t>A</w:t>
            </w:r>
            <w:r w:rsidR="003A70F3">
              <w:rPr>
                <w:rFonts w:cs="Times New Roman"/>
                <w:bCs/>
                <w:color w:val="000000"/>
                <w:sz w:val="20"/>
                <w:szCs w:val="20"/>
              </w:rPr>
              <w:t>ung</w:t>
            </w:r>
          </w:p>
        </w:tc>
        <w:tc>
          <w:tcPr>
            <w:tcW w:w="4230" w:type="dxa"/>
          </w:tcPr>
          <w:p w:rsidR="00BC59F6" w:rsidRPr="0063575D" w:rsidRDefault="009B462A" w:rsidP="0046338D">
            <w:pPr>
              <w:rPr>
                <w:rFonts w:cs="Times New Roman"/>
                <w:bCs/>
                <w:color w:val="000000"/>
                <w:sz w:val="20"/>
                <w:szCs w:val="20"/>
              </w:rPr>
            </w:pPr>
            <w:r w:rsidRPr="0063575D">
              <w:rPr>
                <w:rFonts w:cs="Times New Roman"/>
                <w:bCs/>
                <w:color w:val="000000"/>
                <w:sz w:val="20"/>
                <w:szCs w:val="20"/>
              </w:rPr>
              <w:t>Q</w:t>
            </w:r>
            <w:r w:rsidR="007211ED" w:rsidRPr="0063575D">
              <w:rPr>
                <w:rFonts w:cs="Times New Roman"/>
                <w:bCs/>
                <w:color w:val="000000"/>
                <w:sz w:val="20"/>
                <w:szCs w:val="20"/>
              </w:rPr>
              <w:t xml:space="preserve">uality </w:t>
            </w:r>
            <w:r w:rsidRPr="0063575D">
              <w:rPr>
                <w:rFonts w:cs="Times New Roman"/>
                <w:bCs/>
                <w:color w:val="000000"/>
                <w:sz w:val="20"/>
                <w:szCs w:val="20"/>
              </w:rPr>
              <w:t>A</w:t>
            </w:r>
            <w:r w:rsidR="007211ED" w:rsidRPr="0063575D">
              <w:rPr>
                <w:rFonts w:cs="Times New Roman"/>
                <w:bCs/>
                <w:color w:val="000000"/>
                <w:sz w:val="20"/>
                <w:szCs w:val="20"/>
              </w:rPr>
              <w:t>ssurance</w:t>
            </w:r>
            <w:r w:rsidR="00EF0800">
              <w:rPr>
                <w:rFonts w:cs="Times New Roman"/>
                <w:bCs/>
                <w:color w:val="000000"/>
                <w:sz w:val="20"/>
                <w:szCs w:val="20"/>
              </w:rPr>
              <w:t xml:space="preserve"> </w:t>
            </w:r>
            <w:r w:rsidRPr="0063575D">
              <w:rPr>
                <w:rFonts w:cs="Times New Roman"/>
                <w:bCs/>
                <w:color w:val="000000"/>
                <w:sz w:val="20"/>
                <w:szCs w:val="20"/>
              </w:rPr>
              <w:t>Dept</w:t>
            </w:r>
          </w:p>
        </w:tc>
        <w:tc>
          <w:tcPr>
            <w:tcW w:w="2906" w:type="dxa"/>
          </w:tcPr>
          <w:p w:rsidR="00BC59F6"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3A70F3" w:rsidP="0046338D">
            <w:pPr>
              <w:rPr>
                <w:rFonts w:cs="Times New Roman"/>
                <w:bCs/>
                <w:color w:val="000000"/>
                <w:sz w:val="20"/>
                <w:szCs w:val="20"/>
              </w:rPr>
            </w:pPr>
            <w:r>
              <w:rPr>
                <w:rFonts w:cs="Times New Roman"/>
                <w:bCs/>
                <w:color w:val="000000"/>
                <w:sz w:val="20"/>
                <w:szCs w:val="20"/>
              </w:rPr>
              <w:t>T</w:t>
            </w:r>
            <w:r w:rsidR="00DC5FB2">
              <w:rPr>
                <w:rFonts w:cs="Times New Roman"/>
                <w:bCs/>
                <w:color w:val="000000"/>
                <w:sz w:val="20"/>
                <w:szCs w:val="20"/>
              </w:rPr>
              <w:t xml:space="preserve">reza Bawm </w:t>
            </w:r>
            <w:r>
              <w:rPr>
                <w:rFonts w:cs="Times New Roman"/>
                <w:bCs/>
                <w:color w:val="000000"/>
                <w:sz w:val="20"/>
                <w:szCs w:val="20"/>
              </w:rPr>
              <w:t>Win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rPr>
          <w:trHeight w:val="188"/>
        </w:trPr>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Vincent Agnes Evangelin</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Gao Zhiyu</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System Design 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CC783F" w:rsidRPr="0063575D" w:rsidTr="00DC5FB2">
        <w:tc>
          <w:tcPr>
            <w:tcW w:w="2718" w:type="dxa"/>
          </w:tcPr>
          <w:p w:rsidR="00CC783F" w:rsidRPr="0063575D" w:rsidRDefault="00DC5FB2" w:rsidP="0046338D">
            <w:pPr>
              <w:rPr>
                <w:rFonts w:cs="Times New Roman"/>
                <w:bCs/>
                <w:color w:val="000000"/>
                <w:sz w:val="20"/>
                <w:szCs w:val="20"/>
              </w:rPr>
            </w:pPr>
            <w:r>
              <w:rPr>
                <w:rFonts w:cs="Times New Roman"/>
                <w:bCs/>
                <w:color w:val="000000"/>
                <w:sz w:val="20"/>
                <w:szCs w:val="20"/>
              </w:rPr>
              <w:t>Bala</w:t>
            </w:r>
          </w:p>
        </w:tc>
        <w:tc>
          <w:tcPr>
            <w:tcW w:w="4230" w:type="dxa"/>
          </w:tcPr>
          <w:p w:rsidR="00CC783F" w:rsidRPr="0063575D" w:rsidRDefault="009B462A" w:rsidP="0046338D">
            <w:pPr>
              <w:rPr>
                <w:rFonts w:cs="Times New Roman"/>
                <w:bCs/>
                <w:color w:val="000000"/>
                <w:sz w:val="20"/>
                <w:szCs w:val="20"/>
              </w:rPr>
            </w:pPr>
            <w:r w:rsidRPr="0063575D">
              <w:rPr>
                <w:rFonts w:cs="Times New Roman"/>
                <w:bCs/>
                <w:color w:val="000000"/>
                <w:sz w:val="20"/>
                <w:szCs w:val="20"/>
              </w:rPr>
              <w:t>C</w:t>
            </w:r>
            <w:r w:rsidR="009411AF" w:rsidRPr="0063575D">
              <w:rPr>
                <w:rFonts w:cs="Times New Roman"/>
                <w:bCs/>
                <w:color w:val="000000"/>
                <w:sz w:val="20"/>
                <w:szCs w:val="20"/>
              </w:rPr>
              <w:t xml:space="preserve">hange </w:t>
            </w:r>
            <w:r w:rsidRPr="0063575D">
              <w:rPr>
                <w:rFonts w:cs="Times New Roman"/>
                <w:bCs/>
                <w:color w:val="000000"/>
                <w:sz w:val="20"/>
                <w:szCs w:val="20"/>
              </w:rPr>
              <w:t>M</w:t>
            </w:r>
            <w:r w:rsidR="009411AF" w:rsidRPr="0063575D">
              <w:rPr>
                <w:rFonts w:cs="Times New Roman"/>
                <w:bCs/>
                <w:color w:val="000000"/>
                <w:sz w:val="20"/>
                <w:szCs w:val="20"/>
              </w:rPr>
              <w:t>anagement</w:t>
            </w:r>
            <w:r w:rsidRPr="0063575D">
              <w:rPr>
                <w:rFonts w:cs="Times New Roman"/>
                <w:bCs/>
                <w:color w:val="000000"/>
                <w:sz w:val="20"/>
                <w:szCs w:val="20"/>
              </w:rPr>
              <w:t>Dept</w:t>
            </w:r>
          </w:p>
        </w:tc>
        <w:tc>
          <w:tcPr>
            <w:tcW w:w="2906" w:type="dxa"/>
          </w:tcPr>
          <w:p w:rsidR="00CC783F" w:rsidRPr="0063575D" w:rsidRDefault="003A70F3" w:rsidP="0046338D">
            <w:pPr>
              <w:rPr>
                <w:rFonts w:cs="Times New Roman"/>
                <w:bCs/>
                <w:color w:val="000000"/>
                <w:sz w:val="20"/>
                <w:szCs w:val="20"/>
              </w:rPr>
            </w:pPr>
            <w:r>
              <w:rPr>
                <w:rFonts w:cs="Times New Roman"/>
                <w:bCs/>
                <w:color w:val="000000"/>
                <w:sz w:val="20"/>
                <w:szCs w:val="20"/>
              </w:rPr>
              <w:t>SE25</w:t>
            </w:r>
            <w:r w:rsidR="0095372C" w:rsidRPr="0063575D">
              <w:rPr>
                <w:rFonts w:cs="Times New Roman"/>
                <w:bCs/>
                <w:color w:val="000000"/>
                <w:sz w:val="20"/>
                <w:szCs w:val="20"/>
              </w:rPr>
              <w:t>PT7</w:t>
            </w:r>
          </w:p>
        </w:tc>
      </w:tr>
      <w:tr w:rsidR="0020201E" w:rsidRPr="0063575D" w:rsidTr="00DC5FB2">
        <w:tc>
          <w:tcPr>
            <w:tcW w:w="2718" w:type="dxa"/>
          </w:tcPr>
          <w:p w:rsidR="0020201E" w:rsidRPr="0063575D" w:rsidRDefault="00DC5FB2" w:rsidP="0046338D">
            <w:pPr>
              <w:rPr>
                <w:rFonts w:cs="Times New Roman"/>
                <w:bCs/>
                <w:color w:val="000000"/>
                <w:sz w:val="20"/>
                <w:szCs w:val="20"/>
              </w:rPr>
            </w:pPr>
            <w:r>
              <w:rPr>
                <w:rFonts w:cs="Times New Roman"/>
                <w:sz w:val="20"/>
                <w:szCs w:val="20"/>
              </w:rPr>
              <w:t>Soe Pyae</w:t>
            </w:r>
          </w:p>
        </w:tc>
        <w:tc>
          <w:tcPr>
            <w:tcW w:w="4230" w:type="dxa"/>
          </w:tcPr>
          <w:p w:rsidR="0020201E" w:rsidRPr="0063575D" w:rsidRDefault="006F0276" w:rsidP="0046338D">
            <w:pPr>
              <w:rPr>
                <w:rFonts w:cs="Times New Roman"/>
                <w:bCs/>
                <w:color w:val="000000"/>
                <w:sz w:val="20"/>
                <w:szCs w:val="20"/>
              </w:rPr>
            </w:pPr>
            <w:r w:rsidRPr="0063575D">
              <w:rPr>
                <w:rFonts w:cs="Times New Roman"/>
                <w:bCs/>
                <w:color w:val="000000"/>
                <w:sz w:val="20"/>
                <w:szCs w:val="20"/>
              </w:rPr>
              <w:t>Technical Specialist</w:t>
            </w:r>
          </w:p>
        </w:tc>
        <w:tc>
          <w:tcPr>
            <w:tcW w:w="2906" w:type="dxa"/>
          </w:tcPr>
          <w:p w:rsidR="0020201E" w:rsidRPr="0063575D" w:rsidRDefault="00DC5FB2" w:rsidP="0046338D">
            <w:pPr>
              <w:rPr>
                <w:rFonts w:cs="Times New Roman"/>
                <w:bCs/>
                <w:color w:val="000000"/>
                <w:sz w:val="20"/>
                <w:szCs w:val="20"/>
              </w:rPr>
            </w:pPr>
            <w:r>
              <w:rPr>
                <w:rFonts w:cs="Times New Roman"/>
                <w:bCs/>
                <w:color w:val="000000"/>
                <w:sz w:val="20"/>
                <w:szCs w:val="20"/>
              </w:rPr>
              <w:t>SERIS</w:t>
            </w:r>
          </w:p>
        </w:tc>
      </w:tr>
      <w:tr w:rsidR="002D2818" w:rsidRPr="0063575D" w:rsidTr="00DC5FB2">
        <w:tc>
          <w:tcPr>
            <w:tcW w:w="2718" w:type="dxa"/>
          </w:tcPr>
          <w:p w:rsidR="002D2818" w:rsidRPr="0063575D" w:rsidRDefault="00DC5FB2" w:rsidP="0046338D">
            <w:pPr>
              <w:rPr>
                <w:rFonts w:cs="Times New Roman"/>
                <w:sz w:val="20"/>
                <w:szCs w:val="20"/>
              </w:rPr>
            </w:pPr>
            <w:r>
              <w:rPr>
                <w:rFonts w:cs="Times New Roman"/>
                <w:sz w:val="20"/>
                <w:szCs w:val="20"/>
              </w:rPr>
              <w:t>Dr.Zhao Lu</w:t>
            </w:r>
          </w:p>
        </w:tc>
        <w:tc>
          <w:tcPr>
            <w:tcW w:w="4230" w:type="dxa"/>
          </w:tcPr>
          <w:p w:rsidR="002D2818" w:rsidRPr="0063575D" w:rsidRDefault="00DC5FB2" w:rsidP="0046338D">
            <w:pPr>
              <w:rPr>
                <w:rFonts w:cs="Times New Roman"/>
                <w:bCs/>
                <w:color w:val="000000"/>
                <w:sz w:val="20"/>
                <w:szCs w:val="20"/>
              </w:rPr>
            </w:pPr>
            <w:r>
              <w:rPr>
                <w:rFonts w:cs="Times New Roman"/>
                <w:bCs/>
                <w:color w:val="000000"/>
                <w:sz w:val="20"/>
                <w:szCs w:val="20"/>
              </w:rPr>
              <w:t>Head of Solar System Technology Group</w:t>
            </w:r>
          </w:p>
        </w:tc>
        <w:tc>
          <w:tcPr>
            <w:tcW w:w="2906" w:type="dxa"/>
          </w:tcPr>
          <w:p w:rsidR="002D2818" w:rsidRPr="0063575D" w:rsidRDefault="00DC5FB2" w:rsidP="0046338D">
            <w:pPr>
              <w:rPr>
                <w:rFonts w:cs="Times New Roman"/>
                <w:bCs/>
                <w:color w:val="000000"/>
                <w:sz w:val="20"/>
                <w:szCs w:val="20"/>
              </w:rPr>
            </w:pPr>
            <w:r>
              <w:rPr>
                <w:rFonts w:cs="Times New Roman"/>
                <w:bCs/>
                <w:color w:val="000000"/>
                <w:sz w:val="20"/>
                <w:szCs w:val="20"/>
              </w:rPr>
              <w:t>SERIS</w:t>
            </w:r>
          </w:p>
        </w:tc>
      </w:tr>
    </w:tbl>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CC783F" w:rsidRPr="0063575D" w:rsidRDefault="00CC783F"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B74D72" w:rsidRPr="0063575D" w:rsidRDefault="00B74D72" w:rsidP="0046338D">
      <w:pPr>
        <w:rPr>
          <w:rFonts w:cs="Times New Roman"/>
          <w:bCs/>
          <w:color w:val="000000"/>
        </w:rPr>
      </w:pPr>
    </w:p>
    <w:p w:rsidR="00F55981" w:rsidRPr="0063575D" w:rsidRDefault="00F55981" w:rsidP="0046338D">
      <w:pPr>
        <w:rPr>
          <w:rFonts w:cs="Times New Roman"/>
          <w:bCs/>
          <w:color w:val="000000"/>
        </w:rPr>
      </w:pPr>
    </w:p>
    <w:p w:rsidR="0078383C" w:rsidRPr="0063575D" w:rsidRDefault="0078383C" w:rsidP="0046338D">
      <w:pPr>
        <w:rPr>
          <w:rFonts w:cs="Times New Roman"/>
          <w:bCs/>
          <w:color w:val="000000"/>
        </w:rPr>
      </w:pPr>
    </w:p>
    <w:p w:rsidR="00056001" w:rsidRDefault="00056001" w:rsidP="0046338D">
      <w:pPr>
        <w:rPr>
          <w:rFonts w:cs="Times New Roman"/>
          <w:bCs/>
          <w:color w:val="000000"/>
        </w:rPr>
      </w:pPr>
    </w:p>
    <w:p w:rsidR="009D6B36" w:rsidRDefault="009D6B36" w:rsidP="0046338D">
      <w:pPr>
        <w:rPr>
          <w:rFonts w:cs="Times New Roman"/>
          <w:b/>
          <w:bCs/>
          <w:color w:val="365F91"/>
          <w:sz w:val="28"/>
          <w:szCs w:val="28"/>
        </w:rPr>
      </w:pPr>
    </w:p>
    <w:p w:rsidR="00846E85" w:rsidRPr="0063575D" w:rsidRDefault="00846E85" w:rsidP="0046338D">
      <w:pPr>
        <w:rPr>
          <w:rFonts w:cs="Times New Roman"/>
          <w:b/>
          <w:bCs/>
          <w:color w:val="365F91"/>
          <w:sz w:val="28"/>
          <w:szCs w:val="28"/>
        </w:rPr>
      </w:pPr>
    </w:p>
    <w:sdt>
      <w:sdtPr>
        <w:rPr>
          <w:rFonts w:ascii="Times New Roman" w:eastAsia="Arial Unicode MS" w:hAnsi="Times New Roman" w:cs="Mangal"/>
          <w:b w:val="0"/>
          <w:bCs w:val="0"/>
          <w:color w:val="auto"/>
          <w:kern w:val="1"/>
          <w:sz w:val="24"/>
          <w:szCs w:val="21"/>
          <w:lang w:val="en-SG" w:eastAsia="hi-IN" w:bidi="hi-IN"/>
        </w:rPr>
        <w:id w:val="2788924"/>
        <w:docPartObj>
          <w:docPartGallery w:val="Table of Contents"/>
          <w:docPartUnique/>
        </w:docPartObj>
      </w:sdtPr>
      <w:sdtContent>
        <w:p w:rsidR="00E8416D" w:rsidRDefault="00E8416D" w:rsidP="00846E85">
          <w:pPr>
            <w:pStyle w:val="TOCHeading"/>
            <w:tabs>
              <w:tab w:val="right" w:pos="9638"/>
            </w:tabs>
          </w:pPr>
          <w:r w:rsidRPr="00F51125">
            <w:t>Table of Contents</w:t>
          </w:r>
          <w:r w:rsidR="00846E85">
            <w:tab/>
          </w:r>
        </w:p>
        <w:p w:rsidR="00E8416D" w:rsidRDefault="00E8416D" w:rsidP="00A7091E">
          <w:pPr>
            <w:pStyle w:val="ListParagraph"/>
            <w:numPr>
              <w:ilvl w:val="0"/>
              <w:numId w:val="39"/>
            </w:numPr>
            <w:jc w:val="distribute"/>
          </w:pPr>
          <w:r w:rsidRPr="00A957DF">
            <w:rPr>
              <w:b/>
            </w:rPr>
            <w:t>INTRODUCTION</w:t>
          </w:r>
          <w:r w:rsidR="00A7091E">
            <w:t>.</w:t>
          </w:r>
          <w:r>
            <w:t>…………………………………</w:t>
          </w:r>
          <w:r w:rsidR="00A957DF">
            <w:t>…………</w:t>
          </w:r>
          <w:r>
            <w:t>…………………………...5</w:t>
          </w:r>
        </w:p>
        <w:p w:rsidR="00E8416D" w:rsidRDefault="00E8416D" w:rsidP="00A7091E">
          <w:pPr>
            <w:pStyle w:val="ListParagraph"/>
            <w:numPr>
              <w:ilvl w:val="1"/>
              <w:numId w:val="39"/>
            </w:numPr>
            <w:jc w:val="distribute"/>
          </w:pPr>
          <w:r>
            <w:t>Purpose</w:t>
          </w:r>
          <w:r w:rsidR="00A7091E">
            <w:t>....</w:t>
          </w:r>
          <w:r>
            <w:t>……………………………………………………………………….........5</w:t>
          </w:r>
        </w:p>
        <w:p w:rsidR="00E8416D" w:rsidRDefault="00E8416D" w:rsidP="00A7091E">
          <w:pPr>
            <w:pStyle w:val="ListParagraph"/>
            <w:numPr>
              <w:ilvl w:val="1"/>
              <w:numId w:val="39"/>
            </w:numPr>
            <w:jc w:val="distribute"/>
          </w:pPr>
          <w:r>
            <w:t>Audience</w:t>
          </w:r>
          <w:r w:rsidR="00A7091E">
            <w:t>.</w:t>
          </w:r>
          <w:r>
            <w:t>………………………………………………………………………..……5</w:t>
          </w:r>
        </w:p>
        <w:p w:rsidR="00E8416D" w:rsidRDefault="00E8416D" w:rsidP="00A7091E">
          <w:pPr>
            <w:pStyle w:val="ListParagraph"/>
            <w:numPr>
              <w:ilvl w:val="1"/>
              <w:numId w:val="39"/>
            </w:numPr>
            <w:jc w:val="distribute"/>
          </w:pPr>
          <w:r>
            <w:t>Organization</w:t>
          </w:r>
          <w:r w:rsidR="00A7091E">
            <w:t>…</w:t>
          </w:r>
          <w:r>
            <w:t>……………………………………………………………………….5</w:t>
          </w:r>
        </w:p>
        <w:p w:rsidR="00E8416D" w:rsidRDefault="00E8416D" w:rsidP="00A7091E">
          <w:pPr>
            <w:pStyle w:val="ListParagraph"/>
            <w:numPr>
              <w:ilvl w:val="1"/>
              <w:numId w:val="39"/>
            </w:numPr>
            <w:jc w:val="distribute"/>
          </w:pPr>
          <w:r>
            <w:t>References</w:t>
          </w:r>
          <w:r w:rsidR="00A7091E">
            <w:t>…</w:t>
          </w:r>
          <w:r>
            <w:t>…………………………………………………………………………5</w:t>
          </w:r>
        </w:p>
        <w:p w:rsidR="00E8416D" w:rsidRDefault="00E8416D" w:rsidP="00A7091E">
          <w:pPr>
            <w:pStyle w:val="ListParagraph"/>
            <w:ind w:left="1425"/>
            <w:jc w:val="distribute"/>
          </w:pPr>
        </w:p>
        <w:p w:rsidR="00E8416D" w:rsidRDefault="00A7091E" w:rsidP="00A957DF">
          <w:pPr>
            <w:pStyle w:val="ListParagraph"/>
            <w:numPr>
              <w:ilvl w:val="0"/>
              <w:numId w:val="39"/>
            </w:numPr>
          </w:pPr>
          <w:r w:rsidRPr="00A957DF">
            <w:rPr>
              <w:b/>
            </w:rPr>
            <w:t>PROJECT ORGANIZATION</w:t>
          </w:r>
          <w:r>
            <w:t>....</w:t>
          </w:r>
          <w:r w:rsidR="00A957DF">
            <w:t>………</w:t>
          </w:r>
          <w:r w:rsidR="00E8416D">
            <w:t>……………………………………………</w:t>
          </w:r>
          <w:r w:rsidR="00F51125">
            <w:t>.</w:t>
          </w:r>
          <w:r w:rsidR="00E8416D">
            <w:t>……..6</w:t>
          </w:r>
        </w:p>
        <w:p w:rsidR="00E8416D" w:rsidRDefault="00E8416D" w:rsidP="00F51125">
          <w:pPr>
            <w:pStyle w:val="ListParagraph"/>
            <w:numPr>
              <w:ilvl w:val="0"/>
              <w:numId w:val="39"/>
            </w:numPr>
          </w:pPr>
          <w:r w:rsidRPr="00F51125">
            <w:rPr>
              <w:b/>
            </w:rPr>
            <w:t>LIASION WITH CUSTOMER</w:t>
          </w:r>
          <w:r w:rsidR="00A7091E">
            <w:t>....</w:t>
          </w:r>
          <w:r w:rsidR="00F51125">
            <w:t>………………………………………….………</w:t>
          </w:r>
          <w:r>
            <w:t>………7</w:t>
          </w:r>
        </w:p>
        <w:p w:rsidR="00E8416D" w:rsidRDefault="00E8416D" w:rsidP="00F51125">
          <w:pPr>
            <w:pStyle w:val="ListParagraph"/>
            <w:numPr>
              <w:ilvl w:val="0"/>
              <w:numId w:val="39"/>
            </w:numPr>
          </w:pPr>
          <w:r w:rsidRPr="00F51125">
            <w:rPr>
              <w:b/>
            </w:rPr>
            <w:t>DOCUMENTATION ORGANIZATION</w:t>
          </w:r>
          <w:r w:rsidR="00F51125">
            <w:t>……………………………………</w:t>
          </w:r>
          <w:r>
            <w:t>…………….7</w:t>
          </w:r>
        </w:p>
        <w:p w:rsidR="008C439E" w:rsidRDefault="008C439E" w:rsidP="00F51125">
          <w:pPr>
            <w:pStyle w:val="ListParagraph"/>
            <w:numPr>
              <w:ilvl w:val="0"/>
              <w:numId w:val="39"/>
            </w:numPr>
          </w:pPr>
          <w:r w:rsidRPr="00F51125">
            <w:rPr>
              <w:b/>
            </w:rPr>
            <w:t>WORK PLAN DELIVERABLES</w:t>
          </w:r>
          <w:r w:rsidR="00F51125">
            <w:t>…………………………</w:t>
          </w:r>
          <w:r>
            <w:t>………………………………8</w:t>
          </w:r>
        </w:p>
        <w:p w:rsidR="008C439E" w:rsidRDefault="008C439E" w:rsidP="00A7091E">
          <w:pPr>
            <w:pStyle w:val="ListParagraph"/>
            <w:numPr>
              <w:ilvl w:val="1"/>
              <w:numId w:val="39"/>
            </w:numPr>
            <w:jc w:val="distribute"/>
          </w:pPr>
          <w:r>
            <w:t>Work Plan…………………………………………………………………………….8</w:t>
          </w:r>
        </w:p>
        <w:p w:rsidR="008C439E" w:rsidRDefault="008C439E" w:rsidP="00A7091E">
          <w:pPr>
            <w:pStyle w:val="ListParagraph"/>
            <w:numPr>
              <w:ilvl w:val="1"/>
              <w:numId w:val="39"/>
            </w:numPr>
            <w:jc w:val="distribute"/>
          </w:pPr>
          <w:r>
            <w:t>Deliverables……………………………………………………………………….….8</w:t>
          </w:r>
        </w:p>
        <w:p w:rsidR="001015DC" w:rsidRDefault="008C439E" w:rsidP="00F51125">
          <w:pPr>
            <w:pStyle w:val="ListParagraph"/>
            <w:numPr>
              <w:ilvl w:val="0"/>
              <w:numId w:val="39"/>
            </w:numPr>
          </w:pPr>
          <w:r w:rsidRPr="00F51125">
            <w:rPr>
              <w:b/>
            </w:rPr>
            <w:t>PLANNING and PROGRESS CONTROL</w:t>
          </w:r>
          <w:r>
            <w:t>………………………………………………10</w:t>
          </w:r>
        </w:p>
        <w:p w:rsidR="001015DC" w:rsidRDefault="001015DC" w:rsidP="00A7091E">
          <w:pPr>
            <w:pStyle w:val="ListParagraph"/>
            <w:numPr>
              <w:ilvl w:val="1"/>
              <w:numId w:val="39"/>
            </w:numPr>
            <w:jc w:val="distribute"/>
          </w:pPr>
          <w:r>
            <w:t>Project Planning……………………………………………………………………..10</w:t>
          </w:r>
        </w:p>
        <w:p w:rsidR="001015DC" w:rsidRDefault="001015DC" w:rsidP="00A7091E">
          <w:pPr>
            <w:pStyle w:val="ListParagraph"/>
            <w:numPr>
              <w:ilvl w:val="1"/>
              <w:numId w:val="39"/>
            </w:numPr>
            <w:jc w:val="distribute"/>
          </w:pPr>
          <w:r>
            <w:t>Project Control………………………………………………………………………10</w:t>
          </w:r>
        </w:p>
        <w:p w:rsidR="001015DC" w:rsidRDefault="001015DC" w:rsidP="00A7091E">
          <w:pPr>
            <w:pStyle w:val="ListParagraph"/>
            <w:numPr>
              <w:ilvl w:val="1"/>
              <w:numId w:val="39"/>
            </w:numPr>
            <w:jc w:val="distribute"/>
          </w:pPr>
          <w:r>
            <w:t>Delegation of Work………………………………………………………………….10</w:t>
          </w:r>
        </w:p>
        <w:p w:rsidR="008C439E" w:rsidRDefault="008C439E" w:rsidP="00F51125">
          <w:pPr>
            <w:pStyle w:val="ListParagraph"/>
            <w:numPr>
              <w:ilvl w:val="0"/>
              <w:numId w:val="39"/>
            </w:numPr>
          </w:pPr>
          <w:r w:rsidRPr="00F51125">
            <w:rPr>
              <w:b/>
            </w:rPr>
            <w:t>QUALITY CONTROL</w:t>
          </w:r>
          <w:r w:rsidR="00F51125">
            <w:t>…………………………………………………..</w:t>
          </w:r>
          <w:r>
            <w:t>………………...11</w:t>
          </w:r>
        </w:p>
        <w:p w:rsidR="001015DC" w:rsidRDefault="001015DC" w:rsidP="00A7091E">
          <w:pPr>
            <w:pStyle w:val="ListParagraph"/>
            <w:numPr>
              <w:ilvl w:val="1"/>
              <w:numId w:val="39"/>
            </w:numPr>
            <w:jc w:val="distribute"/>
          </w:pPr>
          <w:r>
            <w:t>Schedule of Reviews………………………………………………………………...11</w:t>
          </w:r>
        </w:p>
        <w:p w:rsidR="001015DC" w:rsidRDefault="001015DC" w:rsidP="00A7091E">
          <w:pPr>
            <w:pStyle w:val="ListParagraph"/>
            <w:numPr>
              <w:ilvl w:val="1"/>
              <w:numId w:val="39"/>
            </w:numPr>
            <w:jc w:val="distribute"/>
          </w:pPr>
          <w:r>
            <w:t>Software Testing…………………………………………………………………….11</w:t>
          </w:r>
        </w:p>
        <w:p w:rsidR="001015DC" w:rsidRDefault="001015DC" w:rsidP="00A7091E">
          <w:pPr>
            <w:pStyle w:val="ListParagraph"/>
            <w:numPr>
              <w:ilvl w:val="1"/>
              <w:numId w:val="39"/>
            </w:numPr>
            <w:jc w:val="distribute"/>
          </w:pPr>
          <w:r>
            <w:t>Acceptance Procedure……………………………………………………………….12</w:t>
          </w:r>
        </w:p>
        <w:p w:rsidR="008C439E" w:rsidRDefault="008C439E" w:rsidP="00F51125">
          <w:pPr>
            <w:pStyle w:val="ListParagraph"/>
            <w:numPr>
              <w:ilvl w:val="0"/>
              <w:numId w:val="39"/>
            </w:numPr>
          </w:pPr>
          <w:r w:rsidRPr="00F51125">
            <w:rPr>
              <w:b/>
            </w:rPr>
            <w:t>STANDARD METHONS AND TOOLS</w:t>
          </w:r>
          <w:r w:rsidR="00F51125">
            <w:t>……………………………………………..</w:t>
          </w:r>
          <w:r>
            <w:t>…...1</w:t>
          </w:r>
          <w:r w:rsidR="001015DC">
            <w:t>4</w:t>
          </w:r>
        </w:p>
        <w:p w:rsidR="008C439E" w:rsidRDefault="008C439E" w:rsidP="00F51125">
          <w:pPr>
            <w:pStyle w:val="ListParagraph"/>
            <w:numPr>
              <w:ilvl w:val="0"/>
              <w:numId w:val="39"/>
            </w:numPr>
          </w:pPr>
          <w:r w:rsidRPr="00F51125">
            <w:rPr>
              <w:b/>
            </w:rPr>
            <w:t>USER CONTROL</w:t>
          </w:r>
          <w:r w:rsidR="00F51125">
            <w:t>……………………………………………………………………..</w:t>
          </w:r>
          <w:r>
            <w:t>…..</w:t>
          </w:r>
          <w:r w:rsidR="009354D1">
            <w:t>15</w:t>
          </w:r>
        </w:p>
        <w:p w:rsidR="001015DC" w:rsidRDefault="001015DC" w:rsidP="00A7091E">
          <w:pPr>
            <w:pStyle w:val="ListParagraph"/>
            <w:numPr>
              <w:ilvl w:val="1"/>
              <w:numId w:val="39"/>
            </w:numPr>
            <w:jc w:val="distribute"/>
          </w:pPr>
          <w:r>
            <w:t>Prototyping</w:t>
          </w:r>
          <w:r w:rsidR="009354D1">
            <w:t>………………………………...………………………………………..15</w:t>
          </w:r>
        </w:p>
        <w:p w:rsidR="001015DC" w:rsidRDefault="001015DC" w:rsidP="00A7091E">
          <w:pPr>
            <w:pStyle w:val="ListParagraph"/>
            <w:numPr>
              <w:ilvl w:val="1"/>
              <w:numId w:val="39"/>
            </w:numPr>
            <w:jc w:val="distribute"/>
          </w:pPr>
          <w:r>
            <w:t>System Specifications</w:t>
          </w:r>
          <w:r w:rsidR="009354D1">
            <w:t>……………………………………………………………….15</w:t>
          </w:r>
        </w:p>
        <w:p w:rsidR="001015DC" w:rsidRDefault="001015DC" w:rsidP="00A7091E">
          <w:pPr>
            <w:pStyle w:val="ListParagraph"/>
            <w:numPr>
              <w:ilvl w:val="1"/>
              <w:numId w:val="39"/>
            </w:numPr>
            <w:jc w:val="distribute"/>
          </w:pPr>
          <w:r>
            <w:t>Acceptance Test Plan</w:t>
          </w:r>
          <w:r w:rsidR="009354D1">
            <w:t>………………………………………………………………..15</w:t>
          </w:r>
        </w:p>
        <w:p w:rsidR="001015DC" w:rsidRDefault="001015DC" w:rsidP="00A7091E">
          <w:pPr>
            <w:pStyle w:val="ListParagraph"/>
            <w:numPr>
              <w:ilvl w:val="1"/>
              <w:numId w:val="39"/>
            </w:numPr>
            <w:jc w:val="distribute"/>
          </w:pPr>
          <w:r>
            <w:t>User’s Manual</w:t>
          </w:r>
          <w:r w:rsidR="009354D1">
            <w:t>……………………………………………………………………….15</w:t>
          </w:r>
        </w:p>
        <w:p w:rsidR="008C439E" w:rsidRDefault="008C439E" w:rsidP="00F51125">
          <w:pPr>
            <w:pStyle w:val="ListParagraph"/>
            <w:numPr>
              <w:ilvl w:val="0"/>
              <w:numId w:val="39"/>
            </w:numPr>
          </w:pPr>
          <w:r w:rsidRPr="00F51125">
            <w:rPr>
              <w:b/>
            </w:rPr>
            <w:t>CHANGE CONTROL</w:t>
          </w:r>
          <w:r w:rsidR="00F51125">
            <w:t>……………………………………………….</w:t>
          </w:r>
          <w:r>
            <w:t>…………………...</w:t>
          </w:r>
          <w:r w:rsidR="00C75A0B">
            <w:t>.16</w:t>
          </w:r>
        </w:p>
        <w:p w:rsidR="00C75A0B" w:rsidRPr="00C75A0B" w:rsidRDefault="00C75A0B" w:rsidP="00A7091E">
          <w:pPr>
            <w:pStyle w:val="ListParagraph"/>
            <w:numPr>
              <w:ilvl w:val="1"/>
              <w:numId w:val="39"/>
            </w:numPr>
            <w:rPr>
              <w:rFonts w:cs="Times New Roman"/>
              <w:bCs/>
              <w:color w:val="000000"/>
              <w:szCs w:val="24"/>
            </w:rPr>
          </w:pPr>
          <w:r w:rsidRPr="00C75A0B">
            <w:rPr>
              <w:rFonts w:cs="Times New Roman"/>
              <w:bCs/>
              <w:color w:val="000000"/>
              <w:szCs w:val="24"/>
            </w:rPr>
            <w:t>Control of Requirements…………………………</w:t>
          </w:r>
          <w:r>
            <w:rPr>
              <w:rFonts w:cs="Times New Roman"/>
              <w:bCs/>
              <w:color w:val="000000"/>
              <w:szCs w:val="24"/>
            </w:rPr>
            <w:t>….</w:t>
          </w:r>
          <w:r w:rsidR="00A7091E">
            <w:rPr>
              <w:rFonts w:cs="Times New Roman"/>
              <w:bCs/>
              <w:color w:val="000000"/>
              <w:szCs w:val="24"/>
            </w:rPr>
            <w:t>....</w:t>
          </w:r>
          <w:r w:rsidRPr="00C75A0B">
            <w:rPr>
              <w:rFonts w:cs="Times New Roman"/>
              <w:bCs/>
              <w:color w:val="000000"/>
              <w:szCs w:val="24"/>
            </w:rPr>
            <w:t>………………………</w:t>
          </w:r>
          <w:r w:rsidR="009C033A">
            <w:rPr>
              <w:rFonts w:cs="Times New Roman"/>
              <w:bCs/>
              <w:color w:val="000000"/>
              <w:szCs w:val="24"/>
            </w:rPr>
            <w:t>……</w:t>
          </w:r>
          <w:r w:rsidRPr="00C75A0B">
            <w:rPr>
              <w:rFonts w:cs="Times New Roman"/>
              <w:bCs/>
              <w:color w:val="000000"/>
              <w:szCs w:val="24"/>
            </w:rPr>
            <w:t>16</w:t>
          </w:r>
        </w:p>
        <w:p w:rsidR="00C75A0B" w:rsidRPr="00C75A0B" w:rsidRDefault="00C75A0B" w:rsidP="00A7091E">
          <w:pPr>
            <w:pStyle w:val="ListParagraph"/>
            <w:numPr>
              <w:ilvl w:val="1"/>
              <w:numId w:val="39"/>
            </w:numPr>
            <w:rPr>
              <w:szCs w:val="24"/>
            </w:rPr>
          </w:pPr>
          <w:r w:rsidRPr="00C75A0B">
            <w:rPr>
              <w:rFonts w:cs="Times New Roman"/>
              <w:bCs/>
              <w:color w:val="000000"/>
              <w:szCs w:val="24"/>
            </w:rPr>
            <w:t>Documentation Control………………………</w:t>
          </w:r>
          <w:r>
            <w:rPr>
              <w:rFonts w:cs="Times New Roman"/>
              <w:bCs/>
              <w:color w:val="000000"/>
              <w:szCs w:val="24"/>
            </w:rPr>
            <w:t>..</w:t>
          </w:r>
          <w:r w:rsidRPr="00C75A0B">
            <w:rPr>
              <w:rFonts w:cs="Times New Roman"/>
              <w:bCs/>
              <w:color w:val="000000"/>
              <w:szCs w:val="24"/>
            </w:rPr>
            <w:t>…………………………………</w:t>
          </w:r>
          <w:r w:rsidR="00A7091E">
            <w:rPr>
              <w:rFonts w:cs="Times New Roman"/>
              <w:bCs/>
              <w:color w:val="000000"/>
              <w:szCs w:val="24"/>
            </w:rPr>
            <w:t>..</w:t>
          </w:r>
          <w:r w:rsidRPr="00C75A0B">
            <w:rPr>
              <w:rFonts w:cs="Times New Roman"/>
              <w:bCs/>
              <w:color w:val="000000"/>
              <w:szCs w:val="24"/>
            </w:rPr>
            <w:t>..16</w:t>
          </w:r>
        </w:p>
        <w:p w:rsidR="00C75A0B" w:rsidRPr="00C75A0B" w:rsidRDefault="00C75A0B" w:rsidP="00A7091E">
          <w:pPr>
            <w:pStyle w:val="ListParagraph"/>
            <w:numPr>
              <w:ilvl w:val="1"/>
              <w:numId w:val="39"/>
            </w:numPr>
            <w:jc w:val="distribute"/>
            <w:rPr>
              <w:szCs w:val="24"/>
            </w:rPr>
          </w:pPr>
          <w:r w:rsidRPr="00C75A0B">
            <w:rPr>
              <w:rFonts w:cs="Times New Roman"/>
              <w:bCs/>
              <w:color w:val="000000"/>
              <w:szCs w:val="24"/>
            </w:rPr>
            <w:t>Software Configuration Management………………………………………………17</w:t>
          </w:r>
        </w:p>
        <w:p w:rsidR="00C75A0B" w:rsidRPr="00F51125" w:rsidRDefault="00C75A0B" w:rsidP="00F51125">
          <w:pPr>
            <w:pStyle w:val="ListParagraph"/>
            <w:rPr>
              <w:b/>
            </w:rPr>
          </w:pPr>
        </w:p>
        <w:p w:rsidR="00E8416D" w:rsidRDefault="00A7091E" w:rsidP="00F51125">
          <w:pPr>
            <w:pStyle w:val="ListParagraph"/>
          </w:pPr>
          <w:r w:rsidRPr="00F51125">
            <w:rPr>
              <w:b/>
            </w:rPr>
            <w:t xml:space="preserve">APPENDIX: </w:t>
          </w:r>
          <w:r w:rsidR="0079626B" w:rsidRPr="00F51125">
            <w:rPr>
              <w:b/>
            </w:rPr>
            <w:t>PROJECT PERFORMA</w:t>
          </w:r>
          <w:r w:rsidR="00F51125">
            <w:t>……………………………….</w:t>
          </w:r>
          <w:r w:rsidR="0079626B">
            <w:t>…………………</w:t>
          </w:r>
          <w:r w:rsidR="00C75A0B">
            <w:t>.18</w:t>
          </w:r>
        </w:p>
      </w:sdtContent>
    </w:sdt>
    <w:p w:rsidR="009B525D" w:rsidRDefault="009B525D" w:rsidP="00A7091E">
      <w:pPr>
        <w:jc w:val="both"/>
        <w:rPr>
          <w:rFonts w:cs="Times New Roman"/>
          <w:b/>
          <w:bCs/>
          <w:color w:val="365F91"/>
          <w:sz w:val="28"/>
          <w:szCs w:val="28"/>
        </w:rPr>
      </w:pPr>
    </w:p>
    <w:p w:rsidR="009B525D" w:rsidRPr="0063575D" w:rsidRDefault="009B525D" w:rsidP="0046338D">
      <w:pPr>
        <w:rPr>
          <w:rFonts w:cs="Times New Roman"/>
          <w:b/>
          <w:bCs/>
          <w:color w:val="365F91"/>
          <w:sz w:val="28"/>
          <w:szCs w:val="28"/>
        </w:rPr>
      </w:pPr>
    </w:p>
    <w:p w:rsidR="0078383C" w:rsidRDefault="0078383C" w:rsidP="0046338D">
      <w:pPr>
        <w:rPr>
          <w:rFonts w:cs="Times New Roman"/>
          <w:bCs/>
          <w:color w:val="000000"/>
        </w:rPr>
      </w:pPr>
    </w:p>
    <w:p w:rsidR="00A957DF" w:rsidRDefault="00A957DF" w:rsidP="0046338D">
      <w:pPr>
        <w:rPr>
          <w:rFonts w:cs="Times New Roman"/>
          <w:bCs/>
          <w:color w:val="000000"/>
        </w:rPr>
      </w:pPr>
    </w:p>
    <w:p w:rsidR="00A957DF" w:rsidRDefault="00A957DF" w:rsidP="0046338D">
      <w:pPr>
        <w:rPr>
          <w:rFonts w:cs="Times New Roman"/>
          <w:bCs/>
          <w:color w:val="000000"/>
        </w:rPr>
      </w:pPr>
    </w:p>
    <w:p w:rsidR="00A957DF" w:rsidRPr="0063575D" w:rsidRDefault="00A957DF"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78383C" w:rsidRPr="0063575D" w:rsidRDefault="0078383C" w:rsidP="0046338D">
      <w:pPr>
        <w:rPr>
          <w:rFonts w:cs="Times New Roman"/>
          <w:bCs/>
          <w:color w:val="000000"/>
        </w:rPr>
      </w:pPr>
    </w:p>
    <w:p w:rsidR="00B74D72" w:rsidRPr="0063575D" w:rsidRDefault="00B74D72" w:rsidP="0046338D">
      <w:pPr>
        <w:rPr>
          <w:rFonts w:cs="Times New Roman"/>
          <w:bCs/>
          <w:color w:val="000000"/>
        </w:rPr>
      </w:pPr>
    </w:p>
    <w:p w:rsidR="006E1B1C" w:rsidRPr="0063575D" w:rsidRDefault="006E1B1C" w:rsidP="0046338D">
      <w:pPr>
        <w:rPr>
          <w:rFonts w:cs="Times New Roman"/>
          <w:bCs/>
          <w:color w:val="000000"/>
        </w:rPr>
      </w:pPr>
    </w:p>
    <w:p w:rsidR="006E1B1C" w:rsidRDefault="006E1B1C" w:rsidP="0046338D">
      <w:pPr>
        <w:rPr>
          <w:rFonts w:cs="Times New Roman"/>
          <w:bCs/>
          <w:color w:val="000000"/>
        </w:rPr>
      </w:pPr>
    </w:p>
    <w:p w:rsidR="00ED3DE1" w:rsidRDefault="00ED3DE1"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Default="006A3A15" w:rsidP="0046338D">
      <w:pPr>
        <w:rPr>
          <w:rFonts w:cs="Times New Roman"/>
          <w:bCs/>
          <w:color w:val="000000"/>
        </w:rPr>
      </w:pPr>
    </w:p>
    <w:p w:rsidR="006A3A15" w:rsidRPr="0063575D" w:rsidRDefault="006A3A15" w:rsidP="0046338D">
      <w:pPr>
        <w:rPr>
          <w:rFonts w:cs="Times New Roman"/>
          <w:bCs/>
          <w:color w:val="000000"/>
        </w:rPr>
      </w:pPr>
    </w:p>
    <w:p w:rsidR="007A3C49" w:rsidRPr="0063575D" w:rsidRDefault="007A3C49" w:rsidP="0046338D">
      <w:pPr>
        <w:rPr>
          <w:rFonts w:cs="Times New Roman"/>
          <w:bCs/>
          <w:color w:val="000000"/>
        </w:rPr>
      </w:pPr>
    </w:p>
    <w:p w:rsidR="006E1B1C" w:rsidRPr="0063575D" w:rsidRDefault="006E1B1C" w:rsidP="0046338D">
      <w:pPr>
        <w:numPr>
          <w:ilvl w:val="0"/>
          <w:numId w:val="15"/>
        </w:numPr>
        <w:rPr>
          <w:rFonts w:cs="Times New Roman"/>
          <w:b/>
          <w:bCs/>
          <w:color w:val="000000"/>
        </w:rPr>
      </w:pPr>
      <w:r w:rsidRPr="0063575D">
        <w:rPr>
          <w:rFonts w:cs="Times New Roman"/>
          <w:b/>
          <w:bCs/>
          <w:color w:val="000000"/>
        </w:rPr>
        <w:lastRenderedPageBreak/>
        <w:t>INTRODUCTION</w:t>
      </w:r>
    </w:p>
    <w:p w:rsidR="006E1B1C" w:rsidRPr="0063575D" w:rsidRDefault="006E1B1C" w:rsidP="0046338D">
      <w:pPr>
        <w:ind w:left="720"/>
        <w:rPr>
          <w:rFonts w:cs="Times New Roman"/>
          <w:bCs/>
          <w:color w:val="000000"/>
        </w:rPr>
      </w:pPr>
    </w:p>
    <w:p w:rsidR="006E1B1C" w:rsidRPr="006170F4" w:rsidRDefault="00782FCE" w:rsidP="0046338D">
      <w:pPr>
        <w:ind w:left="720"/>
        <w:rPr>
          <w:rFonts w:cs="Times New Roman"/>
          <w:bCs/>
          <w:color w:val="000000"/>
          <w:sz w:val="20"/>
          <w:szCs w:val="20"/>
        </w:rPr>
      </w:pPr>
      <w:r>
        <w:rPr>
          <w:rFonts w:cs="Times New Roman"/>
          <w:bCs/>
          <w:color w:val="000000"/>
          <w:sz w:val="20"/>
          <w:szCs w:val="20"/>
        </w:rPr>
        <w:t xml:space="preserve">SERIS </w:t>
      </w:r>
      <w:r w:rsidR="00E645A7" w:rsidRPr="006170F4">
        <w:rPr>
          <w:rFonts w:cs="Times New Roman"/>
          <w:bCs/>
          <w:color w:val="000000"/>
          <w:sz w:val="20"/>
          <w:szCs w:val="20"/>
        </w:rPr>
        <w:t>requires</w:t>
      </w:r>
      <w:r w:rsidR="00891F34" w:rsidRPr="006170F4">
        <w:rPr>
          <w:rFonts w:cs="Times New Roman"/>
          <w:bCs/>
          <w:color w:val="000000"/>
          <w:sz w:val="20"/>
          <w:szCs w:val="20"/>
        </w:rPr>
        <w:t xml:space="preserve"> the development </w:t>
      </w:r>
      <w:r w:rsidR="00E645A7" w:rsidRPr="006170F4">
        <w:rPr>
          <w:rFonts w:cs="Times New Roman"/>
          <w:bCs/>
          <w:color w:val="000000"/>
          <w:sz w:val="20"/>
          <w:szCs w:val="20"/>
        </w:rPr>
        <w:t xml:space="preserve">of </w:t>
      </w:r>
      <w:r w:rsidR="008C422E">
        <w:rPr>
          <w:rFonts w:cs="Times New Roman"/>
          <w:bCs/>
          <w:color w:val="000000"/>
          <w:sz w:val="20"/>
          <w:szCs w:val="20"/>
        </w:rPr>
        <w:t xml:space="preserve">cloud-based </w:t>
      </w:r>
      <w:r>
        <w:rPr>
          <w:rFonts w:cs="Times New Roman"/>
          <w:bCs/>
          <w:color w:val="000000"/>
          <w:sz w:val="20"/>
          <w:szCs w:val="20"/>
        </w:rPr>
        <w:t>real-tiime</w:t>
      </w:r>
      <w:r w:rsidR="008C422E">
        <w:rPr>
          <w:rFonts w:cs="Times New Roman"/>
          <w:bCs/>
          <w:color w:val="000000"/>
          <w:sz w:val="20"/>
          <w:szCs w:val="20"/>
        </w:rPr>
        <w:t xml:space="preserve"> </w:t>
      </w:r>
      <w:r>
        <w:rPr>
          <w:rFonts w:cs="Times New Roman"/>
          <w:bCs/>
          <w:color w:val="000000"/>
          <w:sz w:val="20"/>
          <w:szCs w:val="20"/>
        </w:rPr>
        <w:t xml:space="preserve">monitoring </w:t>
      </w:r>
      <w:r w:rsidR="00891F34" w:rsidRPr="006170F4">
        <w:rPr>
          <w:rFonts w:cs="Times New Roman"/>
          <w:bCs/>
          <w:color w:val="000000"/>
          <w:sz w:val="20"/>
          <w:szCs w:val="20"/>
        </w:rPr>
        <w:t xml:space="preserve">system </w:t>
      </w:r>
      <w:r>
        <w:rPr>
          <w:rFonts w:cs="Times New Roman"/>
          <w:bCs/>
          <w:color w:val="000000"/>
          <w:sz w:val="20"/>
          <w:szCs w:val="20"/>
        </w:rPr>
        <w:t xml:space="preserve">for photovoltaic and weather parameters </w:t>
      </w:r>
      <w:r w:rsidR="00891F34" w:rsidRPr="006170F4">
        <w:rPr>
          <w:rFonts w:cs="Times New Roman"/>
          <w:bCs/>
          <w:color w:val="000000"/>
          <w:sz w:val="20"/>
          <w:szCs w:val="20"/>
        </w:rPr>
        <w:t>.</w:t>
      </w:r>
      <w:r w:rsidR="00D54983" w:rsidRPr="006170F4">
        <w:rPr>
          <w:rFonts w:cs="Times New Roman"/>
          <w:bCs/>
          <w:color w:val="000000"/>
          <w:sz w:val="20"/>
          <w:szCs w:val="20"/>
        </w:rPr>
        <w:t xml:space="preserve">This will involve implementation of </w:t>
      </w:r>
      <w:r w:rsidR="006F0FB6">
        <w:rPr>
          <w:rFonts w:cs="Times New Roman"/>
          <w:bCs/>
          <w:color w:val="000000"/>
          <w:sz w:val="20"/>
          <w:szCs w:val="20"/>
        </w:rPr>
        <w:t>cloud</w:t>
      </w:r>
      <w:r w:rsidR="00D54983" w:rsidRPr="006170F4">
        <w:rPr>
          <w:rFonts w:cs="Times New Roman"/>
          <w:bCs/>
          <w:color w:val="000000"/>
          <w:sz w:val="20"/>
          <w:szCs w:val="20"/>
        </w:rPr>
        <w:t xml:space="preserve">-based backend </w:t>
      </w:r>
      <w:r w:rsidR="006F0FB6">
        <w:rPr>
          <w:rFonts w:cs="Times New Roman"/>
          <w:bCs/>
          <w:color w:val="000000"/>
          <w:sz w:val="20"/>
          <w:szCs w:val="20"/>
        </w:rPr>
        <w:t xml:space="preserve">server </w:t>
      </w:r>
      <w:r w:rsidR="00D54983" w:rsidRPr="006170F4">
        <w:rPr>
          <w:rFonts w:cs="Times New Roman"/>
          <w:bCs/>
          <w:color w:val="000000"/>
          <w:sz w:val="20"/>
          <w:szCs w:val="20"/>
        </w:rPr>
        <w:t xml:space="preserve">system and front-end </w:t>
      </w:r>
      <w:r w:rsidR="006F0FB6">
        <w:rPr>
          <w:rFonts w:cs="Times New Roman"/>
          <w:bCs/>
          <w:color w:val="000000"/>
          <w:sz w:val="20"/>
          <w:szCs w:val="20"/>
        </w:rPr>
        <w:t>web</w:t>
      </w:r>
      <w:r w:rsidR="00D54983" w:rsidRPr="006170F4">
        <w:rPr>
          <w:rFonts w:cs="Times New Roman"/>
          <w:bCs/>
          <w:color w:val="000000"/>
          <w:sz w:val="20"/>
          <w:szCs w:val="20"/>
        </w:rPr>
        <w:t xml:space="preserve"> application.</w:t>
      </w:r>
      <w:r w:rsidR="00D41BF0" w:rsidRPr="006170F4">
        <w:rPr>
          <w:rFonts w:cs="Times New Roman"/>
          <w:bCs/>
          <w:color w:val="000000"/>
          <w:sz w:val="20"/>
          <w:szCs w:val="20"/>
        </w:rPr>
        <w:t>This system will be deployed</w:t>
      </w:r>
      <w:r w:rsidR="006F0FB6">
        <w:rPr>
          <w:rFonts w:cs="Times New Roman"/>
          <w:bCs/>
          <w:color w:val="000000"/>
          <w:sz w:val="20"/>
          <w:szCs w:val="20"/>
        </w:rPr>
        <w:t xml:space="preserve"> in AWS Cloud</w:t>
      </w:r>
      <w:r w:rsidR="00E645A7" w:rsidRPr="006170F4">
        <w:rPr>
          <w:rFonts w:cs="Times New Roman"/>
          <w:bCs/>
          <w:color w:val="000000"/>
          <w:sz w:val="20"/>
          <w:szCs w:val="20"/>
        </w:rPr>
        <w:t>.</w:t>
      </w:r>
      <w:r w:rsidR="006F0FB6">
        <w:rPr>
          <w:rFonts w:cs="Times New Roman"/>
          <w:bCs/>
          <w:color w:val="000000"/>
          <w:sz w:val="20"/>
          <w:szCs w:val="20"/>
        </w:rPr>
        <w:t xml:space="preserve"> Users will be able to view, analyze, supervise and control</w:t>
      </w:r>
      <w:r w:rsidR="00842629">
        <w:rPr>
          <w:rFonts w:cs="Times New Roman"/>
          <w:bCs/>
          <w:color w:val="000000"/>
          <w:sz w:val="20"/>
          <w:szCs w:val="20"/>
        </w:rPr>
        <w:t xml:space="preserve"> different systems ranging from small rooftop systems to large ground-based PV power plants across different time zones</w:t>
      </w:r>
      <w:r w:rsidR="00891F34" w:rsidRPr="006170F4">
        <w:rPr>
          <w:rFonts w:cs="Times New Roman"/>
          <w:bCs/>
          <w:color w:val="000000"/>
          <w:sz w:val="20"/>
          <w:szCs w:val="20"/>
        </w:rPr>
        <w:t>.</w:t>
      </w:r>
    </w:p>
    <w:p w:rsidR="00666E84" w:rsidRPr="006170F4" w:rsidRDefault="00666E84" w:rsidP="0046338D">
      <w:pPr>
        <w:ind w:left="720"/>
        <w:rPr>
          <w:rFonts w:cs="Times New Roman"/>
          <w:bCs/>
          <w:color w:val="000000"/>
          <w:sz w:val="20"/>
          <w:szCs w:val="20"/>
        </w:rPr>
      </w:pPr>
    </w:p>
    <w:p w:rsidR="00D54983" w:rsidRPr="006170F4" w:rsidRDefault="001003C2" w:rsidP="0046338D">
      <w:pPr>
        <w:ind w:left="720"/>
        <w:rPr>
          <w:rFonts w:cs="Times New Roman"/>
          <w:bCs/>
          <w:color w:val="000000"/>
          <w:sz w:val="20"/>
          <w:szCs w:val="20"/>
        </w:rPr>
      </w:pPr>
      <w:r>
        <w:rPr>
          <w:rFonts w:cs="Times New Roman"/>
          <w:b/>
          <w:bCs/>
          <w:color w:val="000000"/>
          <w:sz w:val="20"/>
          <w:szCs w:val="20"/>
        </w:rPr>
        <w:t>SE25</w:t>
      </w:r>
      <w:r w:rsidR="00D54983" w:rsidRPr="006170F4">
        <w:rPr>
          <w:rFonts w:cs="Times New Roman"/>
          <w:b/>
          <w:bCs/>
          <w:color w:val="000000"/>
          <w:sz w:val="20"/>
          <w:szCs w:val="20"/>
        </w:rPr>
        <w:t>PT</w:t>
      </w:r>
      <w:r w:rsidR="00E645A7" w:rsidRPr="006170F4">
        <w:rPr>
          <w:rFonts w:cs="Times New Roman"/>
          <w:b/>
          <w:bCs/>
          <w:color w:val="000000"/>
          <w:sz w:val="20"/>
          <w:szCs w:val="20"/>
        </w:rPr>
        <w:t>7</w:t>
      </w:r>
      <w:r>
        <w:rPr>
          <w:rFonts w:cs="Times New Roman"/>
          <w:b/>
          <w:bCs/>
          <w:color w:val="000000"/>
          <w:sz w:val="20"/>
          <w:szCs w:val="20"/>
        </w:rPr>
        <w:t xml:space="preserve"> team</w:t>
      </w:r>
      <w:r w:rsidR="00E645A7" w:rsidRPr="006170F4">
        <w:rPr>
          <w:rFonts w:cs="Times New Roman"/>
          <w:b/>
          <w:bCs/>
          <w:color w:val="000000"/>
          <w:sz w:val="20"/>
          <w:szCs w:val="20"/>
        </w:rPr>
        <w:t xml:space="preserve"> </w:t>
      </w:r>
      <w:r w:rsidR="00E645A7" w:rsidRPr="006170F4">
        <w:rPr>
          <w:rFonts w:cs="Times New Roman"/>
          <w:bCs/>
          <w:color w:val="000000"/>
          <w:sz w:val="20"/>
          <w:szCs w:val="20"/>
        </w:rPr>
        <w:t>will</w:t>
      </w:r>
      <w:r w:rsidR="00D54983" w:rsidRPr="006170F4">
        <w:rPr>
          <w:rFonts w:cs="Times New Roman"/>
          <w:bCs/>
          <w:color w:val="000000"/>
          <w:sz w:val="20"/>
          <w:szCs w:val="20"/>
        </w:rPr>
        <w:t xml:space="preserve"> be ta</w:t>
      </w:r>
      <w:r>
        <w:rPr>
          <w:rFonts w:cs="Times New Roman"/>
          <w:bCs/>
          <w:color w:val="000000"/>
          <w:sz w:val="20"/>
          <w:szCs w:val="20"/>
        </w:rPr>
        <w:t>king care of implementation for cloud</w:t>
      </w:r>
      <w:r w:rsidR="00D54983" w:rsidRPr="006170F4">
        <w:rPr>
          <w:rFonts w:cs="Times New Roman"/>
          <w:bCs/>
          <w:color w:val="000000"/>
          <w:sz w:val="20"/>
          <w:szCs w:val="20"/>
        </w:rPr>
        <w:t>-based back-end application</w:t>
      </w:r>
      <w:r w:rsidR="00CC2436" w:rsidRPr="006170F4">
        <w:rPr>
          <w:rFonts w:cs="Times New Roman"/>
          <w:bCs/>
          <w:color w:val="000000"/>
          <w:sz w:val="20"/>
          <w:szCs w:val="20"/>
        </w:rPr>
        <w:t xml:space="preserve"> </w:t>
      </w:r>
      <w:r>
        <w:rPr>
          <w:rFonts w:cs="Times New Roman"/>
          <w:bCs/>
          <w:color w:val="000000"/>
          <w:sz w:val="20"/>
          <w:szCs w:val="20"/>
        </w:rPr>
        <w:t>and front-end web applications.</w:t>
      </w:r>
    </w:p>
    <w:p w:rsidR="00DF1B85" w:rsidRPr="006170F4" w:rsidRDefault="00666E84" w:rsidP="0046338D">
      <w:pPr>
        <w:ind w:left="720"/>
        <w:rPr>
          <w:rFonts w:cs="Times New Roman"/>
          <w:bCs/>
          <w:color w:val="000000"/>
          <w:sz w:val="20"/>
          <w:szCs w:val="20"/>
        </w:rPr>
      </w:pPr>
      <w:r w:rsidRPr="006170F4">
        <w:rPr>
          <w:rFonts w:cs="Times New Roman"/>
          <w:bCs/>
          <w:color w:val="000000"/>
          <w:sz w:val="20"/>
          <w:szCs w:val="20"/>
        </w:rPr>
        <w:t>This document is the project quality plan</w:t>
      </w:r>
      <w:r w:rsidR="001003C2">
        <w:rPr>
          <w:rFonts w:cs="Times New Roman"/>
          <w:bCs/>
          <w:color w:val="000000"/>
          <w:sz w:val="20"/>
          <w:szCs w:val="20"/>
        </w:rPr>
        <w:t xml:space="preserve"> of SE25</w:t>
      </w:r>
      <w:r w:rsidR="007621A2" w:rsidRPr="006170F4">
        <w:rPr>
          <w:rFonts w:cs="Times New Roman"/>
          <w:bCs/>
          <w:color w:val="000000"/>
          <w:sz w:val="20"/>
          <w:szCs w:val="20"/>
        </w:rPr>
        <w:t>PT7 for development of back-end application</w:t>
      </w:r>
      <w:r w:rsidR="001003C2">
        <w:rPr>
          <w:rFonts w:cs="Times New Roman"/>
          <w:bCs/>
          <w:color w:val="000000"/>
          <w:sz w:val="20"/>
          <w:szCs w:val="20"/>
        </w:rPr>
        <w:t xml:space="preserve"> and front-ent web application </w:t>
      </w:r>
      <w:r w:rsidR="000E06D6" w:rsidRPr="006170F4">
        <w:rPr>
          <w:rFonts w:cs="Times New Roman"/>
          <w:bCs/>
          <w:color w:val="000000"/>
          <w:sz w:val="20"/>
          <w:szCs w:val="20"/>
        </w:rPr>
        <w:t>system</w:t>
      </w:r>
      <w:r w:rsidR="007621A2" w:rsidRPr="006170F4">
        <w:rPr>
          <w:rFonts w:cs="Times New Roman"/>
          <w:bCs/>
          <w:color w:val="000000"/>
          <w:sz w:val="20"/>
          <w:szCs w:val="20"/>
        </w:rPr>
        <w:t>.The</w:t>
      </w:r>
      <w:r w:rsidRPr="006170F4">
        <w:rPr>
          <w:rFonts w:cs="Times New Roman"/>
          <w:bCs/>
          <w:color w:val="000000"/>
          <w:sz w:val="20"/>
          <w:szCs w:val="20"/>
        </w:rPr>
        <w:t>follow</w:t>
      </w:r>
      <w:r w:rsidR="00453EDD" w:rsidRPr="006170F4">
        <w:rPr>
          <w:rFonts w:cs="Times New Roman"/>
          <w:bCs/>
          <w:color w:val="000000"/>
          <w:sz w:val="20"/>
          <w:szCs w:val="20"/>
        </w:rPr>
        <w:t xml:space="preserve">ing sections describe the plan in terms of its </w:t>
      </w:r>
      <w:r w:rsidR="00E645A7" w:rsidRPr="006170F4">
        <w:rPr>
          <w:rFonts w:cs="Times New Roman"/>
          <w:bCs/>
          <w:color w:val="000000"/>
          <w:sz w:val="20"/>
          <w:szCs w:val="20"/>
        </w:rPr>
        <w:t>purpose, audience,</w:t>
      </w:r>
      <w:r w:rsidR="008C422E">
        <w:rPr>
          <w:rFonts w:cs="Times New Roman"/>
          <w:bCs/>
          <w:color w:val="000000"/>
          <w:sz w:val="20"/>
          <w:szCs w:val="20"/>
        </w:rPr>
        <w:t xml:space="preserve"> </w:t>
      </w:r>
      <w:r w:rsidR="005E531F" w:rsidRPr="006170F4">
        <w:rPr>
          <w:rFonts w:cs="Times New Roman"/>
          <w:bCs/>
          <w:color w:val="000000"/>
          <w:sz w:val="20"/>
          <w:szCs w:val="20"/>
        </w:rPr>
        <w:t>organisation and related documents.</w:t>
      </w:r>
    </w:p>
    <w:p w:rsidR="006E1B1C" w:rsidRPr="0063575D" w:rsidRDefault="006E1B1C" w:rsidP="0046338D">
      <w:pPr>
        <w:rPr>
          <w:rFonts w:cs="Times New Roman"/>
          <w:bCs/>
          <w:color w:val="000000"/>
          <w:sz w:val="20"/>
          <w:szCs w:val="20"/>
        </w:rPr>
      </w:pPr>
    </w:p>
    <w:p w:rsidR="006E1B1C" w:rsidRPr="0063575D" w:rsidRDefault="00DF1B85" w:rsidP="0046338D">
      <w:pPr>
        <w:numPr>
          <w:ilvl w:val="1"/>
          <w:numId w:val="15"/>
        </w:numPr>
        <w:rPr>
          <w:rFonts w:cs="Times New Roman"/>
          <w:bCs/>
          <w:color w:val="000000"/>
        </w:rPr>
      </w:pPr>
      <w:r w:rsidRPr="0063575D">
        <w:rPr>
          <w:rFonts w:cs="Times New Roman"/>
          <w:bCs/>
          <w:color w:val="000000"/>
        </w:rPr>
        <w:t>Purpose</w:t>
      </w:r>
    </w:p>
    <w:p w:rsidR="00DF1B85" w:rsidRPr="0063575D" w:rsidRDefault="00DF1B85" w:rsidP="0046338D">
      <w:pPr>
        <w:ind w:left="720"/>
        <w:rPr>
          <w:rFonts w:cs="Times New Roman"/>
          <w:bCs/>
          <w:color w:val="000000"/>
        </w:rPr>
      </w:pPr>
    </w:p>
    <w:p w:rsidR="00DF1B85" w:rsidRPr="0063575D" w:rsidRDefault="00DF1B85" w:rsidP="0046338D">
      <w:pPr>
        <w:ind w:left="720"/>
        <w:rPr>
          <w:rFonts w:cs="Times New Roman"/>
          <w:bCs/>
          <w:color w:val="000000"/>
          <w:sz w:val="20"/>
          <w:szCs w:val="20"/>
        </w:rPr>
      </w:pPr>
      <w:r w:rsidRPr="0063575D">
        <w:rPr>
          <w:rFonts w:cs="Times New Roman"/>
          <w:bCs/>
          <w:color w:val="000000"/>
          <w:sz w:val="20"/>
          <w:szCs w:val="20"/>
        </w:rPr>
        <w:t>This document defines the following:</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team organisation;</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deliverables and sign off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planning and control procedures;</w:t>
      </w:r>
    </w:p>
    <w:p w:rsidR="00DF1B85" w:rsidRPr="0063575D" w:rsidRDefault="00DF1B85" w:rsidP="0046338D">
      <w:pPr>
        <w:numPr>
          <w:ilvl w:val="0"/>
          <w:numId w:val="16"/>
        </w:numPr>
        <w:rPr>
          <w:rFonts w:cs="Times New Roman"/>
          <w:bCs/>
          <w:color w:val="000000"/>
          <w:sz w:val="20"/>
          <w:szCs w:val="20"/>
        </w:rPr>
      </w:pPr>
      <w:r w:rsidRPr="0063575D">
        <w:rPr>
          <w:rFonts w:cs="Times New Roman"/>
          <w:bCs/>
          <w:color w:val="000000"/>
          <w:sz w:val="20"/>
          <w:szCs w:val="20"/>
        </w:rPr>
        <w:t>standard methods and tools;and</w:t>
      </w:r>
    </w:p>
    <w:p w:rsidR="0024413E" w:rsidRPr="0063575D" w:rsidRDefault="00BA74D9" w:rsidP="0046338D">
      <w:pPr>
        <w:numPr>
          <w:ilvl w:val="0"/>
          <w:numId w:val="16"/>
        </w:numPr>
        <w:rPr>
          <w:rFonts w:cs="Times New Roman"/>
          <w:bCs/>
          <w:color w:val="000000"/>
          <w:sz w:val="20"/>
          <w:szCs w:val="20"/>
        </w:rPr>
      </w:pPr>
      <w:r w:rsidRPr="0063575D">
        <w:rPr>
          <w:rFonts w:cs="Times New Roman"/>
          <w:bCs/>
          <w:color w:val="000000"/>
          <w:sz w:val="20"/>
          <w:szCs w:val="20"/>
        </w:rPr>
        <w:t xml:space="preserve">ensure the delivery </w:t>
      </w:r>
      <w:r w:rsidR="004F4C9C" w:rsidRPr="0063575D">
        <w:rPr>
          <w:rFonts w:cs="Times New Roman"/>
          <w:bCs/>
          <w:color w:val="000000"/>
          <w:sz w:val="20"/>
          <w:szCs w:val="20"/>
        </w:rPr>
        <w:t>of system</w:t>
      </w:r>
      <w:r w:rsidRPr="0063575D">
        <w:rPr>
          <w:rFonts w:cs="Times New Roman"/>
          <w:bCs/>
          <w:color w:val="000000"/>
          <w:sz w:val="20"/>
          <w:szCs w:val="20"/>
        </w:rPr>
        <w:t xml:space="preserve"> of high quality</w:t>
      </w:r>
    </w:p>
    <w:p w:rsidR="000428E7" w:rsidRPr="0063575D" w:rsidRDefault="000428E7" w:rsidP="0046338D">
      <w:pPr>
        <w:rPr>
          <w:rFonts w:cs="Times New Roman"/>
          <w:bCs/>
          <w:color w:val="000000"/>
        </w:rPr>
      </w:pPr>
    </w:p>
    <w:p w:rsidR="0024413E" w:rsidRPr="0063575D" w:rsidRDefault="0024413E" w:rsidP="0046338D">
      <w:pPr>
        <w:numPr>
          <w:ilvl w:val="1"/>
          <w:numId w:val="15"/>
        </w:numPr>
        <w:rPr>
          <w:rFonts w:cs="Times New Roman"/>
          <w:bCs/>
          <w:color w:val="000000"/>
        </w:rPr>
      </w:pPr>
      <w:r w:rsidRPr="0063575D">
        <w:rPr>
          <w:rFonts w:cs="Times New Roman"/>
          <w:bCs/>
          <w:color w:val="000000"/>
        </w:rPr>
        <w:t>Audience</w:t>
      </w:r>
    </w:p>
    <w:p w:rsidR="0024413E" w:rsidRPr="0063575D" w:rsidRDefault="0024413E" w:rsidP="0046338D">
      <w:pPr>
        <w:ind w:left="720"/>
        <w:rPr>
          <w:rFonts w:cs="Times New Roman"/>
          <w:bCs/>
          <w:color w:val="000000"/>
        </w:rPr>
      </w:pPr>
    </w:p>
    <w:p w:rsidR="0024413E" w:rsidRPr="0063575D" w:rsidRDefault="0024413E" w:rsidP="0046338D">
      <w:pPr>
        <w:ind w:left="720"/>
        <w:rPr>
          <w:rFonts w:cs="Times New Roman"/>
          <w:bCs/>
          <w:color w:val="000000"/>
          <w:sz w:val="20"/>
          <w:szCs w:val="20"/>
        </w:rPr>
      </w:pPr>
      <w:r w:rsidRPr="0063575D">
        <w:rPr>
          <w:rFonts w:cs="Times New Roman"/>
          <w:bCs/>
          <w:color w:val="000000"/>
          <w:sz w:val="20"/>
          <w:szCs w:val="20"/>
        </w:rPr>
        <w:t xml:space="preserve">The intended readers of this Quality Plan are all the participants in the </w:t>
      </w:r>
      <w:r w:rsidR="004F4C9C" w:rsidRPr="0063575D">
        <w:rPr>
          <w:rFonts w:cs="Times New Roman"/>
          <w:bCs/>
          <w:color w:val="000000"/>
          <w:sz w:val="20"/>
          <w:szCs w:val="20"/>
        </w:rPr>
        <w:t>project,</w:t>
      </w:r>
      <w:r w:rsidRPr="0063575D">
        <w:rPr>
          <w:rFonts w:cs="Times New Roman"/>
          <w:bCs/>
          <w:color w:val="000000"/>
          <w:sz w:val="20"/>
          <w:szCs w:val="20"/>
        </w:rPr>
        <w:t xml:space="preserve"> to provide them with a plan for the activities that they are to perform </w:t>
      </w:r>
      <w:r w:rsidR="00CB1F3D">
        <w:rPr>
          <w:rFonts w:cs="Times New Roman"/>
          <w:bCs/>
          <w:color w:val="000000"/>
          <w:sz w:val="20"/>
          <w:szCs w:val="20"/>
        </w:rPr>
        <w:t>for minimizing</w:t>
      </w:r>
      <w:r w:rsidRPr="0063575D">
        <w:rPr>
          <w:rFonts w:cs="Times New Roman"/>
          <w:bCs/>
          <w:color w:val="000000"/>
          <w:sz w:val="20"/>
          <w:szCs w:val="20"/>
        </w:rPr>
        <w:t xml:space="preserve"> risk and ensure that they deliver a high quality system.</w:t>
      </w:r>
    </w:p>
    <w:p w:rsidR="00305FB3" w:rsidRPr="0063575D" w:rsidRDefault="00305FB3" w:rsidP="0046338D">
      <w:pPr>
        <w:ind w:left="720"/>
        <w:rPr>
          <w:rFonts w:cs="Times New Roman"/>
          <w:bCs/>
          <w:color w:val="000000"/>
        </w:rPr>
      </w:pPr>
    </w:p>
    <w:p w:rsidR="00305FB3" w:rsidRPr="0063575D" w:rsidRDefault="00FE6F27" w:rsidP="0046338D">
      <w:pPr>
        <w:numPr>
          <w:ilvl w:val="1"/>
          <w:numId w:val="15"/>
        </w:numPr>
        <w:rPr>
          <w:rFonts w:cs="Times New Roman"/>
          <w:bCs/>
          <w:color w:val="000000"/>
        </w:rPr>
      </w:pPr>
      <w:r w:rsidRPr="0063575D">
        <w:rPr>
          <w:rFonts w:cs="Times New Roman"/>
          <w:bCs/>
          <w:color w:val="000000"/>
        </w:rPr>
        <w:t>Organiz</w:t>
      </w:r>
      <w:r w:rsidR="00305FB3" w:rsidRPr="0063575D">
        <w:rPr>
          <w:rFonts w:cs="Times New Roman"/>
          <w:bCs/>
          <w:color w:val="000000"/>
        </w:rPr>
        <w:t>ation</w:t>
      </w:r>
    </w:p>
    <w:p w:rsidR="00BC1A24" w:rsidRPr="0063575D" w:rsidRDefault="00BC1A24" w:rsidP="0046338D">
      <w:pPr>
        <w:ind w:left="720"/>
        <w:rPr>
          <w:rFonts w:cs="Times New Roman"/>
          <w:bCs/>
          <w:color w:val="000000"/>
        </w:rPr>
      </w:pPr>
    </w:p>
    <w:p w:rsidR="00BC1A24" w:rsidRPr="0063575D" w:rsidRDefault="00FF21E1" w:rsidP="0046338D">
      <w:pPr>
        <w:ind w:left="720"/>
        <w:rPr>
          <w:rFonts w:cs="Times New Roman"/>
          <w:bCs/>
          <w:color w:val="000000"/>
          <w:sz w:val="20"/>
          <w:szCs w:val="20"/>
        </w:rPr>
      </w:pPr>
      <w:r w:rsidRPr="0063575D">
        <w:rPr>
          <w:rFonts w:cs="Times New Roman"/>
          <w:bCs/>
          <w:color w:val="000000"/>
          <w:sz w:val="20"/>
          <w:szCs w:val="20"/>
        </w:rPr>
        <w:t>Section-</w:t>
      </w:r>
      <w:r w:rsidR="00BC1A24" w:rsidRPr="0063575D">
        <w:rPr>
          <w:rFonts w:cs="Times New Roman"/>
          <w:bCs/>
          <w:color w:val="000000"/>
          <w:sz w:val="20"/>
          <w:szCs w:val="20"/>
        </w:rPr>
        <w:t>2 presents the p</w:t>
      </w:r>
      <w:r w:rsidR="000D5F15" w:rsidRPr="0063575D">
        <w:rPr>
          <w:rFonts w:cs="Times New Roman"/>
          <w:bCs/>
          <w:color w:val="000000"/>
          <w:sz w:val="20"/>
          <w:szCs w:val="20"/>
        </w:rPr>
        <w:t xml:space="preserve">roject </w:t>
      </w:r>
      <w:r w:rsidR="004F4C9C" w:rsidRPr="0063575D">
        <w:rPr>
          <w:rFonts w:cs="Times New Roman"/>
          <w:bCs/>
          <w:color w:val="000000"/>
          <w:sz w:val="20"/>
          <w:szCs w:val="20"/>
        </w:rPr>
        <w:t>structure,</w:t>
      </w:r>
      <w:r w:rsidR="000D5F15" w:rsidRPr="0063575D">
        <w:rPr>
          <w:rFonts w:cs="Times New Roman"/>
          <w:bCs/>
          <w:color w:val="000000"/>
          <w:sz w:val="20"/>
          <w:szCs w:val="20"/>
        </w:rPr>
        <w:t xml:space="preserve"> and section</w:t>
      </w:r>
      <w:r w:rsidRPr="0063575D">
        <w:rPr>
          <w:rFonts w:cs="Times New Roman"/>
          <w:bCs/>
          <w:color w:val="000000"/>
          <w:sz w:val="20"/>
          <w:szCs w:val="20"/>
        </w:rPr>
        <w:t>-</w:t>
      </w:r>
      <w:r w:rsidR="00BC1A24" w:rsidRPr="0063575D">
        <w:rPr>
          <w:rFonts w:cs="Times New Roman"/>
          <w:bCs/>
          <w:color w:val="000000"/>
          <w:sz w:val="20"/>
          <w:szCs w:val="20"/>
        </w:rPr>
        <w:t xml:space="preserve">3 describes the interfaces between the </w:t>
      </w:r>
      <w:r w:rsidR="00815A41">
        <w:rPr>
          <w:rFonts w:cs="Times New Roman"/>
          <w:bCs/>
          <w:color w:val="000000"/>
          <w:sz w:val="20"/>
          <w:szCs w:val="20"/>
        </w:rPr>
        <w:t>SERIS</w:t>
      </w:r>
      <w:r w:rsidR="00BC1A24" w:rsidRPr="0063575D">
        <w:rPr>
          <w:rFonts w:cs="Times New Roman"/>
          <w:bCs/>
          <w:color w:val="000000"/>
          <w:sz w:val="20"/>
          <w:szCs w:val="20"/>
        </w:rPr>
        <w:t xml:space="preserve"> project manage</w:t>
      </w:r>
      <w:r w:rsidR="00801D64" w:rsidRPr="0063575D">
        <w:rPr>
          <w:rFonts w:cs="Times New Roman"/>
          <w:bCs/>
          <w:color w:val="000000"/>
          <w:sz w:val="20"/>
          <w:szCs w:val="20"/>
        </w:rPr>
        <w:t>ment.</w:t>
      </w:r>
      <w:r w:rsidRPr="0063575D">
        <w:rPr>
          <w:rFonts w:cs="Times New Roman"/>
          <w:bCs/>
          <w:color w:val="000000"/>
          <w:sz w:val="20"/>
          <w:szCs w:val="20"/>
        </w:rPr>
        <w:t>Section-</w:t>
      </w:r>
      <w:r w:rsidR="001A7FAE" w:rsidRPr="0063575D">
        <w:rPr>
          <w:rFonts w:cs="Times New Roman"/>
          <w:bCs/>
          <w:color w:val="000000"/>
          <w:sz w:val="20"/>
          <w:szCs w:val="20"/>
        </w:rPr>
        <w:t xml:space="preserve">4 specifies the organisation </w:t>
      </w:r>
      <w:r w:rsidR="0061627A" w:rsidRPr="0063575D">
        <w:rPr>
          <w:rFonts w:cs="Times New Roman"/>
          <w:bCs/>
          <w:color w:val="000000"/>
          <w:sz w:val="20"/>
          <w:szCs w:val="20"/>
        </w:rPr>
        <w:t xml:space="preserve">and filing structure of </w:t>
      </w:r>
      <w:r w:rsidR="005240C0" w:rsidRPr="0063575D">
        <w:rPr>
          <w:rFonts w:cs="Times New Roman"/>
          <w:bCs/>
          <w:color w:val="000000"/>
          <w:sz w:val="20"/>
          <w:szCs w:val="20"/>
        </w:rPr>
        <w:t>project documentation. Section</w:t>
      </w:r>
      <w:r w:rsidRPr="0063575D">
        <w:rPr>
          <w:rFonts w:cs="Times New Roman"/>
          <w:bCs/>
          <w:color w:val="000000"/>
          <w:sz w:val="20"/>
          <w:szCs w:val="20"/>
        </w:rPr>
        <w:t>-</w:t>
      </w:r>
      <w:r w:rsidR="0061627A" w:rsidRPr="0063575D">
        <w:rPr>
          <w:rFonts w:cs="Times New Roman"/>
          <w:bCs/>
          <w:color w:val="000000"/>
          <w:sz w:val="20"/>
          <w:szCs w:val="20"/>
        </w:rPr>
        <w:t>5 outline</w:t>
      </w:r>
      <w:r w:rsidR="00570074" w:rsidRPr="0063575D">
        <w:rPr>
          <w:rFonts w:cs="Times New Roman"/>
          <w:bCs/>
          <w:color w:val="000000"/>
          <w:sz w:val="20"/>
          <w:szCs w:val="20"/>
        </w:rPr>
        <w:t>s the work plan and the deliver</w:t>
      </w:r>
      <w:r w:rsidR="005240C0" w:rsidRPr="0063575D">
        <w:rPr>
          <w:rFonts w:cs="Times New Roman"/>
          <w:bCs/>
          <w:color w:val="000000"/>
          <w:sz w:val="20"/>
          <w:szCs w:val="20"/>
        </w:rPr>
        <w:t>ables to be produced. Section</w:t>
      </w:r>
      <w:r w:rsidRPr="0063575D">
        <w:rPr>
          <w:rFonts w:cs="Times New Roman"/>
          <w:bCs/>
          <w:color w:val="000000"/>
          <w:sz w:val="20"/>
          <w:szCs w:val="20"/>
        </w:rPr>
        <w:t>-</w:t>
      </w:r>
      <w:r w:rsidR="0061627A" w:rsidRPr="0063575D">
        <w:rPr>
          <w:rFonts w:cs="Times New Roman"/>
          <w:bCs/>
          <w:color w:val="000000"/>
          <w:sz w:val="20"/>
          <w:szCs w:val="20"/>
        </w:rPr>
        <w:t xml:space="preserve">6 defines the methods to be used to plan and controls that are to be employed. The standards to be applied to the work programme are presented in </w:t>
      </w:r>
      <w:r w:rsidR="004F4C9C" w:rsidRPr="0063575D">
        <w:rPr>
          <w:rFonts w:cs="Times New Roman"/>
          <w:bCs/>
          <w:color w:val="000000"/>
          <w:sz w:val="20"/>
          <w:szCs w:val="20"/>
        </w:rPr>
        <w:t>Section 8</w:t>
      </w:r>
      <w:r w:rsidR="0061627A" w:rsidRPr="0063575D">
        <w:rPr>
          <w:rFonts w:cs="Times New Roman"/>
          <w:bCs/>
          <w:color w:val="000000"/>
          <w:sz w:val="20"/>
          <w:szCs w:val="20"/>
        </w:rPr>
        <w:t>.</w:t>
      </w:r>
      <w:r w:rsidR="00570074" w:rsidRPr="0063575D">
        <w:rPr>
          <w:rFonts w:cs="Times New Roman"/>
          <w:bCs/>
          <w:color w:val="000000"/>
          <w:sz w:val="20"/>
          <w:szCs w:val="20"/>
        </w:rPr>
        <w:t xml:space="preserve"> Finally</w:t>
      </w:r>
      <w:r w:rsidR="0061627A" w:rsidRPr="0063575D">
        <w:rPr>
          <w:rFonts w:cs="Times New Roman"/>
          <w:bCs/>
          <w:color w:val="000000"/>
          <w:sz w:val="20"/>
          <w:szCs w:val="20"/>
        </w:rPr>
        <w:t>, the procedures to be adopted to control ch</w:t>
      </w:r>
      <w:r w:rsidRPr="0063575D">
        <w:rPr>
          <w:rFonts w:cs="Times New Roman"/>
          <w:bCs/>
          <w:color w:val="000000"/>
          <w:sz w:val="20"/>
          <w:szCs w:val="20"/>
        </w:rPr>
        <w:t>anges are specified in Section-</w:t>
      </w:r>
      <w:r w:rsidR="0061627A" w:rsidRPr="0063575D">
        <w:rPr>
          <w:rFonts w:cs="Times New Roman"/>
          <w:bCs/>
          <w:color w:val="000000"/>
          <w:sz w:val="20"/>
          <w:szCs w:val="20"/>
        </w:rPr>
        <w:t>9.</w:t>
      </w:r>
    </w:p>
    <w:p w:rsidR="0006364F" w:rsidRPr="0063575D" w:rsidRDefault="0006364F" w:rsidP="0046338D">
      <w:pPr>
        <w:ind w:left="720"/>
        <w:rPr>
          <w:rFonts w:cs="Times New Roman"/>
          <w:bCs/>
          <w:color w:val="000000"/>
        </w:rPr>
      </w:pPr>
    </w:p>
    <w:p w:rsidR="0006364F" w:rsidRPr="0063575D" w:rsidRDefault="0006364F" w:rsidP="0046338D">
      <w:pPr>
        <w:ind w:left="720"/>
        <w:rPr>
          <w:rFonts w:cs="Times New Roman"/>
          <w:bCs/>
          <w:color w:val="000000"/>
        </w:rPr>
      </w:pPr>
      <w:r w:rsidRPr="0063575D">
        <w:rPr>
          <w:rFonts w:cs="Times New Roman"/>
          <w:bCs/>
          <w:color w:val="000000"/>
        </w:rPr>
        <w:t>1.4 References</w:t>
      </w:r>
    </w:p>
    <w:p w:rsidR="00305FB3" w:rsidRPr="0063575D" w:rsidRDefault="00305FB3" w:rsidP="0046338D">
      <w:pPr>
        <w:ind w:left="1080"/>
        <w:rPr>
          <w:rFonts w:cs="Times New Roman"/>
          <w:bCs/>
          <w:color w:val="000000"/>
        </w:rPr>
      </w:pPr>
    </w:p>
    <w:p w:rsidR="001A1855" w:rsidRPr="0063575D" w:rsidRDefault="001A1855" w:rsidP="0046338D">
      <w:pPr>
        <w:ind w:left="1080"/>
        <w:rPr>
          <w:rFonts w:cs="Times New Roman"/>
          <w:bCs/>
          <w:color w:val="000000"/>
          <w:sz w:val="20"/>
          <w:szCs w:val="20"/>
        </w:rPr>
      </w:pPr>
      <w:r w:rsidRPr="0063575D">
        <w:rPr>
          <w:rFonts w:cs="Times New Roman"/>
          <w:bCs/>
          <w:color w:val="000000"/>
          <w:sz w:val="20"/>
          <w:szCs w:val="20"/>
        </w:rPr>
        <w:t>To fully understand this document, the reader should also be familiar with:</w:t>
      </w:r>
    </w:p>
    <w:p w:rsidR="00D81311" w:rsidRPr="0063575D" w:rsidRDefault="00D81311" w:rsidP="0046338D">
      <w:pPr>
        <w:ind w:left="1080"/>
        <w:rPr>
          <w:rFonts w:cs="Times New Roman"/>
          <w:bCs/>
          <w:color w:val="000000"/>
          <w:sz w:val="20"/>
          <w:szCs w:val="20"/>
        </w:rPr>
      </w:pPr>
    </w:p>
    <w:tbl>
      <w:tblPr>
        <w:tblW w:w="8115"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91"/>
        <w:gridCol w:w="5024"/>
      </w:tblGrid>
      <w:tr w:rsidR="008258DD" w:rsidRPr="0063575D" w:rsidTr="009A20E4">
        <w:trPr>
          <w:trHeight w:val="271"/>
        </w:trPr>
        <w:tc>
          <w:tcPr>
            <w:tcW w:w="3091" w:type="dxa"/>
            <w:shd w:val="pct12" w:color="auto" w:fill="auto"/>
          </w:tcPr>
          <w:p w:rsidR="00403A54" w:rsidRPr="0063575D" w:rsidRDefault="00403A54" w:rsidP="0046338D">
            <w:pPr>
              <w:rPr>
                <w:rFonts w:cs="Times New Roman"/>
                <w:bCs/>
                <w:color w:val="000000"/>
                <w:sz w:val="20"/>
                <w:szCs w:val="20"/>
              </w:rPr>
            </w:pPr>
          </w:p>
        </w:tc>
        <w:tc>
          <w:tcPr>
            <w:tcW w:w="5024" w:type="dxa"/>
            <w:shd w:val="pct12" w:color="auto" w:fill="auto"/>
          </w:tcPr>
          <w:p w:rsidR="00403A54" w:rsidRPr="0063575D" w:rsidRDefault="00B4087A" w:rsidP="0046338D">
            <w:pPr>
              <w:ind w:left="1440"/>
              <w:rPr>
                <w:rFonts w:cs="Times New Roman"/>
                <w:bCs/>
                <w:color w:val="000000"/>
                <w:sz w:val="20"/>
                <w:szCs w:val="20"/>
              </w:rPr>
            </w:pPr>
            <w:r w:rsidRPr="0063575D">
              <w:rPr>
                <w:rFonts w:cs="Times New Roman"/>
                <w:bCs/>
                <w:color w:val="000000"/>
                <w:sz w:val="20"/>
                <w:szCs w:val="20"/>
              </w:rPr>
              <w:t xml:space="preserve">File </w:t>
            </w:r>
            <w:r w:rsidR="00403A54" w:rsidRPr="0063575D">
              <w:rPr>
                <w:rFonts w:cs="Times New Roman"/>
                <w:bCs/>
                <w:color w:val="000000"/>
                <w:sz w:val="20"/>
                <w:szCs w:val="20"/>
              </w:rPr>
              <w:t>Reference</w:t>
            </w:r>
          </w:p>
        </w:tc>
      </w:tr>
      <w:tr w:rsidR="008258DD" w:rsidRPr="0063575D" w:rsidTr="009A20E4">
        <w:trPr>
          <w:trHeight w:val="297"/>
        </w:trPr>
        <w:tc>
          <w:tcPr>
            <w:tcW w:w="3091" w:type="dxa"/>
            <w:shd w:val="clear" w:color="auto" w:fill="auto"/>
          </w:tcPr>
          <w:p w:rsidR="00403A54" w:rsidRPr="009A20E4" w:rsidRDefault="008258DD" w:rsidP="0046338D">
            <w:pPr>
              <w:rPr>
                <w:rFonts w:cs="Times New Roman"/>
                <w:bCs/>
                <w:color w:val="000000"/>
                <w:sz w:val="18"/>
                <w:szCs w:val="18"/>
              </w:rPr>
            </w:pPr>
            <w:r w:rsidRPr="009A20E4">
              <w:rPr>
                <w:rFonts w:cs="Times New Roman"/>
                <w:bCs/>
                <w:color w:val="000000"/>
                <w:sz w:val="18"/>
                <w:szCs w:val="18"/>
              </w:rPr>
              <w:t>User Requirement Specification</w:t>
            </w:r>
          </w:p>
        </w:tc>
        <w:tc>
          <w:tcPr>
            <w:tcW w:w="5024"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008258DD" w:rsidRPr="0063575D">
              <w:rPr>
                <w:rFonts w:cs="Times New Roman"/>
                <w:bCs/>
                <w:color w:val="000000"/>
                <w:sz w:val="16"/>
                <w:szCs w:val="16"/>
              </w:rPr>
              <w:t>/</w:t>
            </w:r>
            <w:r w:rsidR="00BB7B08" w:rsidRPr="0063575D">
              <w:rPr>
                <w:rFonts w:cs="Times New Roman"/>
                <w:bCs/>
                <w:color w:val="000000"/>
                <w:sz w:val="16"/>
                <w:szCs w:val="16"/>
              </w:rPr>
              <w:t>SPEC/REQUIREMENT</w:t>
            </w:r>
          </w:p>
        </w:tc>
      </w:tr>
      <w:tr w:rsidR="008258DD" w:rsidRPr="0063575D" w:rsidTr="009A20E4">
        <w:trPr>
          <w:trHeight w:val="239"/>
        </w:trPr>
        <w:tc>
          <w:tcPr>
            <w:tcW w:w="3091" w:type="dxa"/>
            <w:shd w:val="clear" w:color="auto" w:fill="auto"/>
          </w:tcPr>
          <w:p w:rsidR="00403A54" w:rsidRPr="009A20E4" w:rsidRDefault="00403A54" w:rsidP="0046338D">
            <w:pPr>
              <w:rPr>
                <w:rFonts w:cs="Times New Roman"/>
                <w:bCs/>
                <w:color w:val="000000"/>
                <w:sz w:val="18"/>
                <w:szCs w:val="18"/>
              </w:rPr>
            </w:pPr>
            <w:r w:rsidRPr="009A20E4">
              <w:rPr>
                <w:rFonts w:cs="Times New Roman"/>
                <w:bCs/>
                <w:color w:val="000000"/>
                <w:sz w:val="18"/>
                <w:szCs w:val="18"/>
              </w:rPr>
              <w:t>Project Plan</w:t>
            </w:r>
          </w:p>
        </w:tc>
        <w:tc>
          <w:tcPr>
            <w:tcW w:w="5024"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Pr>
                <w:rFonts w:cs="Times New Roman"/>
                <w:bCs/>
                <w:color w:val="000000"/>
                <w:sz w:val="16"/>
                <w:szCs w:val="16"/>
              </w:rPr>
              <w:t>/</w:t>
            </w:r>
            <w:r w:rsidR="00BB7B08" w:rsidRPr="0063575D">
              <w:rPr>
                <w:rFonts w:cs="Times New Roman"/>
                <w:bCs/>
                <w:color w:val="000000"/>
                <w:sz w:val="16"/>
                <w:szCs w:val="16"/>
              </w:rPr>
              <w:t>MGMT/</w:t>
            </w:r>
            <w:r w:rsidR="00B65D37" w:rsidRPr="0063575D">
              <w:rPr>
                <w:rFonts w:cs="Times New Roman"/>
                <w:bCs/>
                <w:color w:val="000000"/>
                <w:sz w:val="16"/>
                <w:szCs w:val="16"/>
              </w:rPr>
              <w:t>PLAN/PP</w:t>
            </w:r>
          </w:p>
        </w:tc>
      </w:tr>
      <w:tr w:rsidR="008258DD" w:rsidRPr="0063575D" w:rsidTr="009A20E4">
        <w:trPr>
          <w:trHeight w:val="255"/>
        </w:trPr>
        <w:tc>
          <w:tcPr>
            <w:tcW w:w="3091" w:type="dxa"/>
            <w:shd w:val="clear" w:color="auto" w:fill="auto"/>
          </w:tcPr>
          <w:p w:rsidR="00403A54" w:rsidRPr="009A20E4" w:rsidRDefault="00403A54" w:rsidP="0046338D">
            <w:pPr>
              <w:rPr>
                <w:rFonts w:cs="Times New Roman"/>
                <w:bCs/>
                <w:color w:val="000000"/>
                <w:sz w:val="18"/>
                <w:szCs w:val="18"/>
              </w:rPr>
            </w:pPr>
            <w:r w:rsidRPr="009A20E4">
              <w:rPr>
                <w:rFonts w:cs="Times New Roman"/>
                <w:bCs/>
                <w:color w:val="000000"/>
                <w:sz w:val="18"/>
                <w:szCs w:val="18"/>
              </w:rPr>
              <w:t>H</w:t>
            </w:r>
            <w:r w:rsidR="008258DD" w:rsidRPr="009A20E4">
              <w:rPr>
                <w:rFonts w:cs="Times New Roman"/>
                <w:bCs/>
                <w:color w:val="000000"/>
                <w:sz w:val="18"/>
                <w:szCs w:val="18"/>
              </w:rPr>
              <w:t>igh Level Design</w:t>
            </w:r>
          </w:p>
        </w:tc>
        <w:tc>
          <w:tcPr>
            <w:tcW w:w="5024" w:type="dxa"/>
            <w:shd w:val="clear" w:color="auto" w:fill="auto"/>
          </w:tcPr>
          <w:p w:rsidR="00403A54" w:rsidRPr="0063575D" w:rsidRDefault="00AE5BEA" w:rsidP="0046338D">
            <w:pPr>
              <w:rPr>
                <w:rFonts w:cs="Times New Roman"/>
                <w:bCs/>
                <w:color w:val="000000"/>
                <w:sz w:val="16"/>
                <w:szCs w:val="16"/>
              </w:rPr>
            </w:pPr>
            <w:r>
              <w:rPr>
                <w:rFonts w:cs="Times New Roman"/>
                <w:bCs/>
                <w:color w:val="000000"/>
                <w:sz w:val="16"/>
                <w:szCs w:val="16"/>
              </w:rPr>
              <w:t>SE25PT7SERIS/</w:t>
            </w:r>
            <w:r w:rsidRPr="00AE5BEA">
              <w:rPr>
                <w:rFonts w:cs="Times New Roman"/>
                <w:bCs/>
                <w:color w:val="000000"/>
                <w:sz w:val="16"/>
                <w:szCs w:val="16"/>
              </w:rPr>
              <w:t>SERIS</w:t>
            </w:r>
            <w:r w:rsidRPr="0063575D">
              <w:rPr>
                <w:rFonts w:cs="Times New Roman"/>
                <w:bCs/>
                <w:color w:val="000000"/>
                <w:sz w:val="16"/>
                <w:szCs w:val="16"/>
              </w:rPr>
              <w:t xml:space="preserve"> </w:t>
            </w:r>
            <w:r w:rsidR="00BB7B08" w:rsidRPr="0063575D">
              <w:rPr>
                <w:rFonts w:cs="Times New Roman"/>
                <w:bCs/>
                <w:color w:val="000000"/>
                <w:sz w:val="16"/>
                <w:szCs w:val="16"/>
              </w:rPr>
              <w:t>/TECH/DESIGN/</w:t>
            </w:r>
            <w:r w:rsidR="008258DD" w:rsidRPr="0063575D">
              <w:rPr>
                <w:rFonts w:cs="Times New Roman"/>
                <w:bCs/>
                <w:color w:val="000000"/>
                <w:sz w:val="16"/>
                <w:szCs w:val="16"/>
              </w:rPr>
              <w:t>HLD</w:t>
            </w:r>
          </w:p>
        </w:tc>
      </w:tr>
    </w:tbl>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276E3F" w:rsidRPr="0063575D" w:rsidRDefault="00276E3F" w:rsidP="0046338D">
      <w:pPr>
        <w:ind w:left="1440"/>
        <w:rPr>
          <w:rFonts w:cs="Times New Roman"/>
          <w:bCs/>
          <w:color w:val="000000"/>
        </w:rPr>
      </w:pPr>
    </w:p>
    <w:p w:rsidR="00144F25" w:rsidRPr="0063575D" w:rsidRDefault="00144F25" w:rsidP="0046338D">
      <w:pPr>
        <w:ind w:left="1440"/>
        <w:rPr>
          <w:rFonts w:cs="Times New Roman"/>
          <w:bCs/>
          <w:color w:val="000000"/>
        </w:rPr>
      </w:pPr>
    </w:p>
    <w:p w:rsidR="00144F25" w:rsidRPr="0063575D" w:rsidRDefault="00144F25" w:rsidP="0046338D">
      <w:pPr>
        <w:ind w:left="1440"/>
        <w:rPr>
          <w:rFonts w:cs="Times New Roman"/>
          <w:bCs/>
          <w:color w:val="000000"/>
        </w:rPr>
      </w:pPr>
    </w:p>
    <w:p w:rsidR="001104B3" w:rsidRPr="0063575D" w:rsidRDefault="001104B3" w:rsidP="0046338D">
      <w:pPr>
        <w:ind w:left="1440"/>
        <w:rPr>
          <w:rFonts w:cs="Times New Roman"/>
          <w:bCs/>
          <w:color w:val="000000"/>
        </w:rPr>
      </w:pPr>
    </w:p>
    <w:p w:rsidR="00241630" w:rsidRPr="0063575D" w:rsidRDefault="00241630" w:rsidP="0046338D">
      <w:pPr>
        <w:ind w:left="1440"/>
        <w:rPr>
          <w:rFonts w:cs="Times New Roman"/>
          <w:bCs/>
          <w:color w:val="000000"/>
        </w:rPr>
      </w:pPr>
    </w:p>
    <w:p w:rsidR="001104B3" w:rsidRPr="0063575D" w:rsidRDefault="001104B3" w:rsidP="0046338D">
      <w:pPr>
        <w:ind w:left="1440"/>
        <w:rPr>
          <w:rFonts w:cs="Times New Roman"/>
          <w:bCs/>
          <w:color w:val="000000"/>
        </w:rPr>
      </w:pPr>
    </w:p>
    <w:p w:rsidR="008E0A73" w:rsidRPr="0063575D" w:rsidRDefault="008E0A73" w:rsidP="0046338D">
      <w:pPr>
        <w:ind w:left="1440"/>
        <w:rPr>
          <w:rFonts w:cs="Times New Roman"/>
          <w:bCs/>
          <w:color w:val="000000"/>
        </w:rPr>
      </w:pPr>
    </w:p>
    <w:p w:rsidR="00220864" w:rsidRPr="0063575D" w:rsidRDefault="00220864" w:rsidP="0046338D">
      <w:pPr>
        <w:ind w:left="1440"/>
        <w:rPr>
          <w:rFonts w:cs="Times New Roman"/>
          <w:bCs/>
          <w:color w:val="000000"/>
        </w:rPr>
      </w:pPr>
    </w:p>
    <w:p w:rsidR="001F57A8" w:rsidRDefault="001F57A8" w:rsidP="0046338D">
      <w:pPr>
        <w:ind w:left="1440"/>
        <w:rPr>
          <w:rFonts w:cs="Times New Roman"/>
          <w:bCs/>
          <w:color w:val="000000"/>
        </w:rPr>
      </w:pPr>
    </w:p>
    <w:p w:rsidR="003D4DCC" w:rsidRDefault="003D4DCC" w:rsidP="0046338D">
      <w:pPr>
        <w:ind w:left="1440"/>
        <w:rPr>
          <w:rFonts w:cs="Times New Roman"/>
          <w:bCs/>
          <w:color w:val="000000"/>
        </w:rPr>
      </w:pPr>
    </w:p>
    <w:p w:rsidR="003D4DCC" w:rsidRDefault="003D4DCC" w:rsidP="0046338D">
      <w:pPr>
        <w:ind w:left="1440"/>
        <w:rPr>
          <w:rFonts w:cs="Times New Roman"/>
          <w:bCs/>
          <w:color w:val="000000"/>
        </w:rPr>
      </w:pPr>
    </w:p>
    <w:p w:rsidR="003D4DCC" w:rsidRPr="0063575D" w:rsidRDefault="003D4DCC" w:rsidP="0046338D">
      <w:pPr>
        <w:ind w:left="1440"/>
        <w:rPr>
          <w:rFonts w:cs="Times New Roman"/>
          <w:bCs/>
          <w:color w:val="000000"/>
        </w:rPr>
      </w:pPr>
    </w:p>
    <w:p w:rsidR="00CB3CE9" w:rsidRPr="0063575D" w:rsidRDefault="008F3051" w:rsidP="0046338D">
      <w:pPr>
        <w:numPr>
          <w:ilvl w:val="0"/>
          <w:numId w:val="15"/>
        </w:numPr>
        <w:rPr>
          <w:rFonts w:cs="Times New Roman"/>
          <w:b/>
          <w:bCs/>
          <w:color w:val="000000"/>
        </w:rPr>
      </w:pPr>
      <w:r w:rsidRPr="0063575D">
        <w:rPr>
          <w:rFonts w:cs="Times New Roman"/>
          <w:b/>
          <w:bCs/>
          <w:color w:val="000000"/>
        </w:rPr>
        <w:t>PROJECT ORGANISATION</w:t>
      </w:r>
    </w:p>
    <w:p w:rsidR="00CB3CE9" w:rsidRPr="0063575D" w:rsidRDefault="00CB3CE9" w:rsidP="0046338D">
      <w:pPr>
        <w:ind w:left="720"/>
        <w:rPr>
          <w:rFonts w:cs="Times New Roman"/>
          <w:b/>
          <w:bCs/>
          <w:color w:val="000000"/>
        </w:rPr>
      </w:pPr>
    </w:p>
    <w:p w:rsidR="00A44168" w:rsidRPr="0063575D" w:rsidRDefault="00A44168" w:rsidP="0046338D">
      <w:pPr>
        <w:ind w:left="720"/>
        <w:rPr>
          <w:rFonts w:cs="Times New Roman"/>
          <w:b/>
          <w:bCs/>
          <w:color w:val="000000"/>
        </w:rPr>
      </w:pPr>
    </w:p>
    <w:p w:rsidR="006E1B1C" w:rsidRPr="0063575D" w:rsidRDefault="006E1B1C" w:rsidP="0046338D">
      <w:pPr>
        <w:rPr>
          <w:rFonts w:cs="Times New Roman"/>
          <w:bCs/>
          <w:color w:val="000000"/>
        </w:rPr>
      </w:pPr>
    </w:p>
    <w:p w:rsidR="006E1B1C" w:rsidRPr="0063575D" w:rsidRDefault="005D526E" w:rsidP="0046338D">
      <w:pPr>
        <w:rPr>
          <w:rFonts w:cs="Times New Roman"/>
          <w:bCs/>
          <w:color w:val="000000"/>
        </w:rPr>
      </w:pPr>
      <w:r>
        <w:rPr>
          <w:rFonts w:cs="Times New Roman"/>
          <w:bCs/>
          <w:noProof/>
          <w:color w:val="000000"/>
          <w:lang w:val="en-US" w:eastAsia="zh-CN" w:bidi="ar-SA"/>
        </w:rPr>
        <w:pict>
          <v:group id="_x0000_s1060" style="position:absolute;margin-left:-28.65pt;margin-top:1.05pt;width:532.05pt;height:522.9pt;z-index:251715584" coordorigin="1415,2747" coordsize="10641,10458">
            <v:shape id="_x0000_s1031" type="#_x0000_t202" style="position:absolute;left:4997;top:3591;width:2310;height:1290" o:regroupid="2" fillcolor="#70ad47 [3209]" strokecolor="#f2f2f2 [3041]" strokeweight="3pt">
              <v:shadow type="perspective" color="#375623 [1609]" opacity=".5" offset="1pt" offset2="-1pt"/>
              <o:extrusion v:ext="view" backdepth="1in" on="t" viewpoint="0" viewpointorigin="0" skewangle="-90" type="perspective"/>
              <v:textbox style="mso-next-textbox:#_x0000_s1031">
                <w:txbxContent>
                  <w:p w:rsidR="006649B3" w:rsidRPr="004446F2" w:rsidRDefault="006649B3" w:rsidP="00AC64E1">
                    <w:pPr>
                      <w:jc w:val="center"/>
                      <w:rPr>
                        <w:b/>
                        <w:color w:val="FFFF00"/>
                        <w:lang w:val="en-US"/>
                      </w:rPr>
                    </w:pPr>
                    <w:r w:rsidRPr="004446F2">
                      <w:rPr>
                        <w:b/>
                        <w:color w:val="FFFF00"/>
                        <w:lang w:val="en-US"/>
                      </w:rPr>
                      <w:t>SE25PT7</w:t>
                    </w:r>
                  </w:p>
                  <w:p w:rsidR="006649B3" w:rsidRPr="004446F2" w:rsidRDefault="006649B3" w:rsidP="00AC64E1">
                    <w:pPr>
                      <w:jc w:val="center"/>
                      <w:rPr>
                        <w:b/>
                        <w:color w:val="FFFF00"/>
                        <w:lang w:val="en-US"/>
                      </w:rPr>
                    </w:pPr>
                  </w:p>
                  <w:p w:rsidR="006649B3" w:rsidRPr="004446F2" w:rsidRDefault="006649B3" w:rsidP="00AC64E1">
                    <w:pPr>
                      <w:jc w:val="center"/>
                      <w:rPr>
                        <w:b/>
                        <w:color w:val="FFFF00"/>
                        <w:lang w:val="en-US"/>
                      </w:rPr>
                    </w:pPr>
                    <w:r w:rsidRPr="004446F2">
                      <w:rPr>
                        <w:b/>
                        <w:color w:val="FFFF00"/>
                        <w:lang w:val="en-US"/>
                      </w:rPr>
                      <w:t>ProjectManager</w:t>
                    </w:r>
                  </w:p>
                </w:txbxContent>
              </v:textbox>
            </v:shape>
            <v:shape id="_x0000_s1033" type="#_x0000_t202" style="position:absolute;left:4899;top:7381;width:2459;height:1399" o:regroupid="2" fillcolor="#70ad47 [3209]" strokecolor="#f2f2f2 [3041]" strokeweight="3pt">
              <v:shadow type="perspective" color="#375623 [1609]" opacity=".5" offset="1pt" offset2="-1pt"/>
              <o:extrusion v:ext="view" backdepth="1in" on="t" viewpoint="0" viewpointorigin="0" skewangle="-90" type="perspective"/>
              <v:textbox style="mso-next-textbox:#_x0000_s1033">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Architect</w:t>
                    </w:r>
                  </w:p>
                </w:txbxContent>
              </v:textbox>
            </v:shape>
            <v:shape id="_x0000_s1034" type="#_x0000_t202" style="position:absolute;left:1415;top:7381;width:2642;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 xml:space="preserve">Quality Assurance </w:t>
                    </w:r>
                    <w:r w:rsidRPr="004446F2">
                      <w:rPr>
                        <w:b/>
                        <w:color w:val="FFFF00"/>
                        <w:lang w:val="en-US"/>
                      </w:rPr>
                      <w:t>Manager</w:t>
                    </w:r>
                  </w:p>
                </w:txbxContent>
              </v:textbox>
            </v:shape>
            <v:shape id="_x0000_s1035" type="#_x0000_t202" style="position:absolute;left:8044;top:7381;width:2371;height:1399"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System Analyst</w:t>
                    </w:r>
                  </w:p>
                </w:txbxContent>
              </v:textbox>
            </v:shape>
            <v:shape id="_x0000_s1036" type="#_x0000_t202" style="position:absolute;left:4899;top:11901;width:2525;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Software Engineers</w:t>
                    </w:r>
                  </w:p>
                </w:txbxContent>
              </v:textbox>
            </v:shape>
            <v:shape id="_x0000_s1037" type="#_x0000_t202" style="position:absolute;left:4899;top:9633;width:2459;height:138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sidRPr="004446F2">
                      <w:rPr>
                        <w:b/>
                        <w:color w:val="FFFF00"/>
                        <w:lang w:val="en-US"/>
                      </w:rPr>
                      <w:t>SE25PT7</w:t>
                    </w:r>
                  </w:p>
                  <w:p w:rsidR="006649B3" w:rsidRPr="004446F2" w:rsidRDefault="006649B3" w:rsidP="004446F2">
                    <w:pPr>
                      <w:jc w:val="center"/>
                      <w:rPr>
                        <w:b/>
                        <w:color w:val="FFFF00"/>
                        <w:lang w:val="en-US"/>
                      </w:rPr>
                    </w:pPr>
                  </w:p>
                  <w:p w:rsidR="006649B3" w:rsidRPr="004446F2" w:rsidRDefault="006649B3" w:rsidP="004446F2">
                    <w:pPr>
                      <w:jc w:val="center"/>
                      <w:rPr>
                        <w:b/>
                        <w:color w:val="FFFF00"/>
                        <w:lang w:val="en-US"/>
                      </w:rPr>
                    </w:pPr>
                    <w:r>
                      <w:rPr>
                        <w:b/>
                        <w:color w:val="FFFF00"/>
                        <w:lang w:val="en-US"/>
                      </w:rPr>
                      <w:t>Lead Developer</w:t>
                    </w:r>
                  </w:p>
                </w:txbxContent>
              </v:textbox>
            </v:shape>
            <v:shape id="_x0000_s1038" type="#_x0000_t202" style="position:absolute;left:8274;top:2747;width:2914;height:1060"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Head of Solar System Technology Group</w:t>
                    </w:r>
                  </w:p>
                </w:txbxContent>
              </v:textbox>
            </v:shape>
            <v:shape id="_x0000_s1039" type="#_x0000_t202" style="position:absolute;left:8261;top:4651;width:2941;height:1006" o:regroupid="2" fillcolor="#0070c0"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4446F2">
                    <w:pPr>
                      <w:jc w:val="center"/>
                      <w:rPr>
                        <w:b/>
                        <w:color w:val="FFFF00"/>
                        <w:lang w:val="en-US"/>
                      </w:rPr>
                    </w:pPr>
                    <w:r>
                      <w:rPr>
                        <w:b/>
                        <w:color w:val="FFFF00"/>
                        <w:lang w:val="en-US"/>
                      </w:rPr>
                      <w:t>SERIS</w:t>
                    </w:r>
                  </w:p>
                  <w:p w:rsidR="006649B3" w:rsidRPr="004446F2" w:rsidRDefault="006649B3" w:rsidP="004446F2">
                    <w:pPr>
                      <w:jc w:val="center"/>
                      <w:rPr>
                        <w:b/>
                        <w:color w:val="FFFF00"/>
                        <w:lang w:val="en-US"/>
                      </w:rPr>
                    </w:pPr>
                    <w:r>
                      <w:rPr>
                        <w:b/>
                        <w:color w:val="FFFF00"/>
                        <w:lang w:val="en-US"/>
                      </w:rPr>
                      <w:t>Technical Specialist</w:t>
                    </w:r>
                  </w:p>
                </w:txbxContent>
              </v:textbox>
            </v:shape>
            <v:shape id="_x0000_s1040" type="#_x0000_t202" style="position:absolute;left:9685;top:9633;width:2371;height:1426"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Change Manager</w:t>
                    </w:r>
                  </w:p>
                </w:txbxContent>
              </v:textbox>
            </v:shape>
            <v:shape id="_x0000_s1041" type="#_x0000_t202" style="position:absolute;left:1493;top:11873;width:2533;height:1304" o:regroupid="2" fillcolor="#70ad47 [3209]" strokecolor="#f2f2f2 [3041]" strokeweight="3pt">
              <v:shadow type="perspective" color="#375623 [1609]" opacity=".5" offset="1pt" offset2="-1pt"/>
              <o:extrusion v:ext="view" backdepth="1in" on="t" viewpoint="0" viewpointorigin="0" skewangle="-90" type="perspective"/>
              <v:textbox>
                <w:txbxContent>
                  <w:p w:rsidR="006649B3" w:rsidRPr="004446F2" w:rsidRDefault="006649B3" w:rsidP="00F614F9">
                    <w:pPr>
                      <w:jc w:val="center"/>
                      <w:rPr>
                        <w:b/>
                        <w:color w:val="FFFF00"/>
                        <w:lang w:val="en-US"/>
                      </w:rPr>
                    </w:pPr>
                    <w:r w:rsidRPr="004446F2">
                      <w:rPr>
                        <w:b/>
                        <w:color w:val="FFFF00"/>
                        <w:lang w:val="en-US"/>
                      </w:rPr>
                      <w:t>SE25PT7</w:t>
                    </w:r>
                  </w:p>
                  <w:p w:rsidR="006649B3" w:rsidRPr="004446F2" w:rsidRDefault="006649B3" w:rsidP="00F614F9">
                    <w:pPr>
                      <w:jc w:val="center"/>
                      <w:rPr>
                        <w:b/>
                        <w:color w:val="FFFF00"/>
                        <w:lang w:val="en-US"/>
                      </w:rPr>
                    </w:pPr>
                  </w:p>
                  <w:p w:rsidR="006649B3" w:rsidRPr="004446F2" w:rsidRDefault="006649B3" w:rsidP="00F614F9">
                    <w:pPr>
                      <w:jc w:val="center"/>
                      <w:rPr>
                        <w:b/>
                        <w:color w:val="FFFF00"/>
                        <w:lang w:val="en-US"/>
                      </w:rPr>
                    </w:pPr>
                    <w:r>
                      <w:rPr>
                        <w:b/>
                        <w:color w:val="FFFF00"/>
                        <w:lang w:val="en-US"/>
                      </w:rPr>
                      <w:t>Software Testers</w:t>
                    </w:r>
                  </w:p>
                </w:txbxContent>
              </v:textbox>
            </v:shape>
            <v:shapetype id="_x0000_t32" coordsize="21600,21600" o:spt="32" o:oned="t" path="m,l21600,21600e" filled="f">
              <v:path arrowok="t" fillok="f" o:connecttype="none"/>
              <o:lock v:ext="edit" shapetype="t"/>
            </v:shapetype>
            <v:shape id="_x0000_s1046" type="#_x0000_t32" style="position:absolute;left:6149;top:8778;width:0;height:761;flip:y" o:connectortype="straight" o:regroupid="2"/>
            <v:shape id="_x0000_s1048" type="#_x0000_t32" style="position:absolute;left:6149;top:11017;width:0;height:761;flip:y" o:connectortype="straight" o:regroupid="2"/>
            <v:shape id="_x0000_s1049" type="#_x0000_t32" style="position:absolute;left:2778;top:8778;width:0;height:3000;flip:y" o:connectortype="straight" o:regroupid="2"/>
            <v:group id="_x0000_s1056" style="position:absolute;left:7307;top:3279;width:954;height:1820" coordorigin="6633,3641" coordsize="954,1820" o:regroupid="2">
              <v:shape id="_x0000_s1052" type="#_x0000_t32" style="position:absolute;left:6633;top:4584;width:649;height:0" o:connectortype="straight">
                <v:stroke startarrow="block" endarrow="block"/>
              </v:shape>
              <v:shape id="_x0000_s1053" type="#_x0000_t32" style="position:absolute;left:7282;top:3641;width:305;height:0;flip:x" o:connectortype="straight"/>
              <v:shape id="_x0000_s1054" type="#_x0000_t32" style="position:absolute;left:7282;top:5461;width:305;height:0;flip:x" o:connectortype="straight"/>
              <v:shape id="_x0000_s1055" type="#_x0000_t32" style="position:absolute;left:7282;top:3641;width:0;height:1820" o:connectortype="straight"/>
            </v:group>
            <v:group id="_x0000_s1059" style="position:absolute;left:2739;top:4881;width:8114;height:4658" coordorigin="2739,4881" coordsize="8114,4658">
              <v:shape id="_x0000_s1047" type="#_x0000_t32" style="position:absolute;left:10853;top:6512;width:0;height:3027;flip:y" o:connectortype="straight" o:regroupid="2"/>
              <v:shape id="_x0000_s1043" type="#_x0000_t32" style="position:absolute;left:2739;top:6512;width:0;height:761;flip:y" o:connectortype="straight" o:regroupid="3"/>
              <v:shape id="_x0000_s1044" type="#_x0000_t32" style="position:absolute;left:6149;top:6512;width:0;height:761;flip:y" o:connectortype="straight" o:regroupid="3"/>
              <v:shape id="_x0000_s1045" type="#_x0000_t32" style="position:absolute;left:9219;top:6512;width:0;height:761;flip:y" o:connectortype="straight" o:regroupid="3"/>
              <v:shape id="_x0000_s1050" type="#_x0000_t32" style="position:absolute;left:2739;top:6512;width:8114;height:0" o:connectortype="straight" o:regroupid="3"/>
              <v:shape id="_x0000_s1051" type="#_x0000_t32" style="position:absolute;left:6149;top:4881;width:0;height:1631;flip:y" o:connectortype="straight" o:regroupid="3"/>
            </v:group>
          </v:group>
        </w:pict>
      </w: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6E1B1C" w:rsidRPr="0063575D" w:rsidRDefault="006E1B1C" w:rsidP="0046338D">
      <w:pPr>
        <w:rPr>
          <w:rFonts w:cs="Times New Roman"/>
          <w:bCs/>
          <w:color w:val="000000"/>
        </w:rPr>
      </w:pPr>
    </w:p>
    <w:p w:rsidR="003C0CD5" w:rsidRPr="0063575D" w:rsidRDefault="003C0CD5" w:rsidP="0046338D">
      <w:pPr>
        <w:rPr>
          <w:rFonts w:cs="Times New Roman"/>
        </w:rPr>
      </w:pPr>
    </w:p>
    <w:p w:rsidR="00561204" w:rsidRPr="0063575D" w:rsidRDefault="00561204"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0737C5" w:rsidRPr="0063575D" w:rsidRDefault="000737C5"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A44168" w:rsidRPr="0063575D" w:rsidRDefault="00A44168"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F854BD" w:rsidRPr="0063575D" w:rsidRDefault="00F854BD" w:rsidP="0046338D">
      <w:pPr>
        <w:rPr>
          <w:rFonts w:cs="Times New Roman"/>
        </w:rPr>
      </w:pPr>
    </w:p>
    <w:p w:rsidR="0013638D" w:rsidRPr="0063575D" w:rsidRDefault="0013638D" w:rsidP="0046338D">
      <w:pPr>
        <w:rPr>
          <w:rFonts w:cs="Times New Roman"/>
        </w:rPr>
      </w:pPr>
    </w:p>
    <w:p w:rsidR="000737C5" w:rsidRPr="0063575D" w:rsidRDefault="00A312C6" w:rsidP="0046338D">
      <w:pPr>
        <w:numPr>
          <w:ilvl w:val="0"/>
          <w:numId w:val="15"/>
        </w:numPr>
        <w:rPr>
          <w:rFonts w:cs="Times New Roman"/>
          <w:b/>
        </w:rPr>
      </w:pPr>
      <w:r w:rsidRPr="0063575D">
        <w:rPr>
          <w:rFonts w:cs="Times New Roman"/>
          <w:b/>
        </w:rPr>
        <w:lastRenderedPageBreak/>
        <w:t xml:space="preserve">LIAISON WITH </w:t>
      </w:r>
      <w:r w:rsidR="00BC6EBD" w:rsidRPr="0063575D">
        <w:rPr>
          <w:rFonts w:cs="Times New Roman"/>
          <w:b/>
        </w:rPr>
        <w:t>CLIENT</w:t>
      </w:r>
    </w:p>
    <w:p w:rsidR="00A312C6" w:rsidRPr="0063575D" w:rsidRDefault="00A312C6" w:rsidP="0046338D">
      <w:pPr>
        <w:rPr>
          <w:rFonts w:cs="Times New Roman"/>
        </w:rPr>
      </w:pPr>
    </w:p>
    <w:p w:rsidR="00A312C6" w:rsidRPr="0063575D" w:rsidRDefault="00A312C6" w:rsidP="0046338D">
      <w:pPr>
        <w:rPr>
          <w:rFonts w:cs="Times New Roman"/>
          <w:sz w:val="20"/>
          <w:szCs w:val="20"/>
        </w:rPr>
      </w:pPr>
      <w:r w:rsidRPr="0063575D">
        <w:rPr>
          <w:rFonts w:cs="Times New Roman"/>
          <w:sz w:val="20"/>
          <w:szCs w:val="20"/>
        </w:rPr>
        <w:tab/>
        <w:t>The points of liaison between</w:t>
      </w:r>
      <w:r w:rsidR="00943532" w:rsidRPr="0063575D">
        <w:rPr>
          <w:rFonts w:cs="Times New Roman"/>
          <w:sz w:val="20"/>
          <w:szCs w:val="20"/>
        </w:rPr>
        <w:t xml:space="preserve"> project </w:t>
      </w:r>
      <w:r w:rsidR="005732FD" w:rsidRPr="0063575D">
        <w:rPr>
          <w:rFonts w:cs="Times New Roman"/>
          <w:sz w:val="20"/>
          <w:szCs w:val="20"/>
        </w:rPr>
        <w:t>management of</w:t>
      </w:r>
      <w:r w:rsidR="008B6B38">
        <w:rPr>
          <w:rFonts w:cs="Times New Roman"/>
          <w:sz w:val="20"/>
          <w:szCs w:val="20"/>
        </w:rPr>
        <w:t xml:space="preserve"> </w:t>
      </w:r>
      <w:r w:rsidR="00FA73B1">
        <w:rPr>
          <w:rFonts w:cs="Times New Roman"/>
          <w:sz w:val="20"/>
          <w:szCs w:val="20"/>
        </w:rPr>
        <w:t>SE25</w:t>
      </w:r>
      <w:r w:rsidR="00CB00C8" w:rsidRPr="0063575D">
        <w:rPr>
          <w:rFonts w:cs="Times New Roman"/>
          <w:sz w:val="20"/>
          <w:szCs w:val="20"/>
        </w:rPr>
        <w:t>PT7</w:t>
      </w:r>
      <w:r w:rsidR="008B6B38">
        <w:rPr>
          <w:rFonts w:cs="Times New Roman"/>
          <w:sz w:val="20"/>
          <w:szCs w:val="20"/>
        </w:rPr>
        <w:t xml:space="preserve"> </w:t>
      </w:r>
      <w:r w:rsidR="005732FD" w:rsidRPr="0063575D">
        <w:rPr>
          <w:rFonts w:cs="Times New Roman"/>
          <w:sz w:val="20"/>
          <w:szCs w:val="20"/>
        </w:rPr>
        <w:t>performing the</w:t>
      </w:r>
      <w:r w:rsidR="00CB00C8" w:rsidRPr="0063575D">
        <w:rPr>
          <w:rFonts w:cs="Times New Roman"/>
          <w:sz w:val="20"/>
          <w:szCs w:val="20"/>
        </w:rPr>
        <w:t xml:space="preserve"> software </w:t>
      </w:r>
      <w:r w:rsidR="00BC6EBD" w:rsidRPr="0063575D">
        <w:rPr>
          <w:rFonts w:cs="Times New Roman"/>
          <w:sz w:val="20"/>
          <w:szCs w:val="20"/>
        </w:rPr>
        <w:t>development a</w:t>
      </w:r>
      <w:r w:rsidR="00570074" w:rsidRPr="0063575D">
        <w:rPr>
          <w:rFonts w:cs="Times New Roman"/>
          <w:sz w:val="20"/>
          <w:szCs w:val="20"/>
        </w:rPr>
        <w:t xml:space="preserve">nd </w:t>
      </w:r>
      <w:r w:rsidR="00841A57">
        <w:rPr>
          <w:rFonts w:cs="Times New Roman"/>
          <w:sz w:val="20"/>
          <w:szCs w:val="20"/>
        </w:rPr>
        <w:tab/>
      </w:r>
      <w:r w:rsidR="00570074" w:rsidRPr="0063575D">
        <w:rPr>
          <w:rFonts w:cs="Times New Roman"/>
          <w:sz w:val="20"/>
          <w:szCs w:val="20"/>
        </w:rPr>
        <w:t xml:space="preserve">the </w:t>
      </w:r>
      <w:r w:rsidR="00BC6EBD" w:rsidRPr="0063575D">
        <w:rPr>
          <w:rFonts w:cs="Times New Roman"/>
          <w:sz w:val="20"/>
          <w:szCs w:val="20"/>
        </w:rPr>
        <w:t>client</w:t>
      </w:r>
      <w:r w:rsidR="008B6B38">
        <w:rPr>
          <w:rFonts w:cs="Times New Roman"/>
          <w:sz w:val="20"/>
          <w:szCs w:val="20"/>
        </w:rPr>
        <w:t xml:space="preserve"> </w:t>
      </w:r>
      <w:r w:rsidR="00FA73B1">
        <w:rPr>
          <w:rFonts w:cs="Times New Roman"/>
          <w:sz w:val="20"/>
          <w:szCs w:val="20"/>
        </w:rPr>
        <w:t>(SERIS</w:t>
      </w:r>
      <w:r w:rsidR="00CB00C8" w:rsidRPr="0063575D">
        <w:rPr>
          <w:rFonts w:cs="Times New Roman"/>
          <w:sz w:val="20"/>
          <w:szCs w:val="20"/>
        </w:rPr>
        <w:t>)</w:t>
      </w:r>
      <w:r w:rsidR="00BC6EBD" w:rsidRPr="0063575D">
        <w:rPr>
          <w:rFonts w:cs="Times New Roman"/>
          <w:sz w:val="20"/>
          <w:szCs w:val="20"/>
        </w:rPr>
        <w:t>,</w:t>
      </w:r>
      <w:r w:rsidR="0051596B">
        <w:rPr>
          <w:rFonts w:cs="Times New Roman"/>
          <w:sz w:val="20"/>
          <w:szCs w:val="20"/>
        </w:rPr>
        <w:t xml:space="preserve"> </w:t>
      </w:r>
      <w:r w:rsidRPr="0063575D">
        <w:rPr>
          <w:rFonts w:cs="Times New Roman"/>
          <w:sz w:val="20"/>
          <w:szCs w:val="20"/>
        </w:rPr>
        <w:t>translation and manual writing are as given in the following table.</w:t>
      </w:r>
    </w:p>
    <w:p w:rsidR="000737C5" w:rsidRPr="0063575D" w:rsidRDefault="000737C5" w:rsidP="0046338D">
      <w:pPr>
        <w:rPr>
          <w:rFonts w:cs="Times New Roman"/>
        </w:rPr>
      </w:pPr>
    </w:p>
    <w:p w:rsidR="007C2941" w:rsidRPr="0063575D" w:rsidRDefault="007C2941" w:rsidP="0046338D">
      <w:pPr>
        <w:rPr>
          <w:rFonts w:cs="Times New Roman"/>
        </w:rPr>
      </w:pPr>
    </w:p>
    <w:p w:rsidR="007C2941" w:rsidRPr="0063575D" w:rsidRDefault="007C2941" w:rsidP="0046338D">
      <w:pPr>
        <w:rPr>
          <w:rFonts w:cs="Times New Roman"/>
        </w:rPr>
      </w:pPr>
      <w:r w:rsidRPr="0063575D">
        <w:rPr>
          <w:rFonts w:cs="Times New Roman"/>
        </w:rPr>
        <w:t>Table 3.1</w:t>
      </w:r>
      <w:r w:rsidR="00D33774" w:rsidRPr="0063575D">
        <w:rPr>
          <w:rFonts w:cs="Times New Roman"/>
        </w:rPr>
        <w:t xml:space="preserve"> Points of liaison</w:t>
      </w:r>
    </w:p>
    <w:p w:rsidR="000737C5" w:rsidRPr="0063575D" w:rsidRDefault="000737C5"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250"/>
        <w:gridCol w:w="1620"/>
        <w:gridCol w:w="1745"/>
        <w:gridCol w:w="1971"/>
      </w:tblGrid>
      <w:tr w:rsidR="00DD79DE" w:rsidRPr="0063575D" w:rsidTr="00F6001A">
        <w:tc>
          <w:tcPr>
            <w:tcW w:w="6138" w:type="dxa"/>
            <w:gridSpan w:val="3"/>
            <w:tcBorders>
              <w:bottom w:val="single" w:sz="4" w:space="0" w:color="000000"/>
            </w:tcBorders>
            <w:shd w:val="clear" w:color="auto" w:fill="FBD4B4"/>
          </w:tcPr>
          <w:p w:rsidR="00DD79DE" w:rsidRPr="0063575D" w:rsidRDefault="00273A00" w:rsidP="0046338D">
            <w:pPr>
              <w:rPr>
                <w:rFonts w:cs="Times New Roman"/>
                <w:b/>
              </w:rPr>
            </w:pPr>
            <w:r w:rsidRPr="0063575D">
              <w:rPr>
                <w:rFonts w:cs="Times New Roman"/>
                <w:b/>
              </w:rPr>
              <w:t>SE24</w:t>
            </w:r>
            <w:r w:rsidR="00D01F63" w:rsidRPr="0063575D">
              <w:rPr>
                <w:rFonts w:cs="Times New Roman"/>
                <w:b/>
              </w:rPr>
              <w:t>PT7</w:t>
            </w:r>
          </w:p>
        </w:tc>
        <w:tc>
          <w:tcPr>
            <w:tcW w:w="3716" w:type="dxa"/>
            <w:gridSpan w:val="2"/>
            <w:tcBorders>
              <w:bottom w:val="single" w:sz="4" w:space="0" w:color="000000"/>
            </w:tcBorders>
            <w:shd w:val="clear" w:color="auto" w:fill="FBD4B4"/>
          </w:tcPr>
          <w:p w:rsidR="00DD79DE" w:rsidRPr="0063575D" w:rsidRDefault="00F6001A" w:rsidP="0046338D">
            <w:pPr>
              <w:rPr>
                <w:rFonts w:cs="Times New Roman"/>
                <w:b/>
              </w:rPr>
            </w:pPr>
            <w:r>
              <w:rPr>
                <w:rFonts w:cs="Times New Roman"/>
                <w:b/>
              </w:rPr>
              <w:t>SERIS</w:t>
            </w:r>
          </w:p>
        </w:tc>
      </w:tr>
      <w:tr w:rsidR="00DD79DE" w:rsidRPr="0063575D" w:rsidTr="00F6001A">
        <w:trPr>
          <w:trHeight w:val="422"/>
        </w:trPr>
        <w:tc>
          <w:tcPr>
            <w:tcW w:w="2268"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Responsibility</w:t>
            </w:r>
          </w:p>
        </w:tc>
        <w:tc>
          <w:tcPr>
            <w:tcW w:w="225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620"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 xml:space="preserve"> Deputy</w:t>
            </w:r>
          </w:p>
        </w:tc>
        <w:tc>
          <w:tcPr>
            <w:tcW w:w="1745"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Name</w:t>
            </w:r>
          </w:p>
        </w:tc>
        <w:tc>
          <w:tcPr>
            <w:tcW w:w="1971" w:type="dxa"/>
            <w:shd w:val="clear" w:color="auto" w:fill="F2F2F2"/>
          </w:tcPr>
          <w:p w:rsidR="00DD79DE" w:rsidRPr="0063575D" w:rsidRDefault="0041006D" w:rsidP="0046338D">
            <w:pPr>
              <w:rPr>
                <w:rFonts w:cs="Times New Roman"/>
                <w:b/>
                <w:sz w:val="20"/>
                <w:szCs w:val="20"/>
              </w:rPr>
            </w:pPr>
            <w:r w:rsidRPr="0063575D">
              <w:rPr>
                <w:rFonts w:cs="Times New Roman"/>
                <w:b/>
                <w:sz w:val="20"/>
                <w:szCs w:val="20"/>
              </w:rPr>
              <w:t>Deputy</w:t>
            </w:r>
          </w:p>
        </w:tc>
      </w:tr>
      <w:tr w:rsidR="00DD79DE" w:rsidRPr="0063575D" w:rsidTr="00F6001A">
        <w:trPr>
          <w:trHeight w:val="215"/>
        </w:trPr>
        <w:tc>
          <w:tcPr>
            <w:tcW w:w="2268" w:type="dxa"/>
          </w:tcPr>
          <w:p w:rsidR="00DD79DE" w:rsidRPr="00F6001A" w:rsidRDefault="004E1FEC" w:rsidP="0046338D">
            <w:pPr>
              <w:rPr>
                <w:rFonts w:cs="Times New Roman"/>
                <w:sz w:val="16"/>
                <w:szCs w:val="16"/>
              </w:rPr>
            </w:pPr>
            <w:r w:rsidRPr="00F6001A">
              <w:rPr>
                <w:rFonts w:cs="Times New Roman"/>
                <w:sz w:val="16"/>
                <w:szCs w:val="16"/>
              </w:rPr>
              <w:t>Project Manager</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4E1FEC" w:rsidP="0046338D">
            <w:pPr>
              <w:rPr>
                <w:rFonts w:cs="Times New Roman"/>
                <w:sz w:val="16"/>
                <w:szCs w:val="16"/>
              </w:rPr>
            </w:pPr>
            <w:r w:rsidRPr="00F6001A">
              <w:rPr>
                <w:rFonts w:cs="Times New Roman"/>
                <w:sz w:val="16"/>
                <w:szCs w:val="16"/>
              </w:rPr>
              <w:t>Project Liaison</w:t>
            </w:r>
          </w:p>
        </w:tc>
        <w:tc>
          <w:tcPr>
            <w:tcW w:w="2250" w:type="dxa"/>
          </w:tcPr>
          <w:p w:rsidR="00DD79DE" w:rsidRPr="00F6001A" w:rsidRDefault="00FA73B1" w:rsidP="0046338D">
            <w:pPr>
              <w:rPr>
                <w:rFonts w:cs="Times New Roman"/>
                <w:sz w:val="16"/>
                <w:szCs w:val="16"/>
              </w:rPr>
            </w:pPr>
            <w:r w:rsidRPr="00F6001A">
              <w:rPr>
                <w:sz w:val="16"/>
                <w:szCs w:val="16"/>
              </w:rPr>
              <w:t>Kaung Myat Bo</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DD79DE" w:rsidRPr="0063575D" w:rsidTr="00F6001A">
        <w:tc>
          <w:tcPr>
            <w:tcW w:w="2268" w:type="dxa"/>
          </w:tcPr>
          <w:p w:rsidR="00DD79DE" w:rsidRPr="00F6001A" w:rsidRDefault="00CD7CB9" w:rsidP="0046338D">
            <w:pPr>
              <w:rPr>
                <w:rFonts w:cs="Times New Roman"/>
                <w:sz w:val="16"/>
                <w:szCs w:val="16"/>
              </w:rPr>
            </w:pPr>
            <w:r w:rsidRPr="00F6001A">
              <w:rPr>
                <w:rFonts w:cs="Times New Roman"/>
                <w:sz w:val="16"/>
                <w:szCs w:val="16"/>
              </w:rPr>
              <w:t>System Architect</w:t>
            </w:r>
          </w:p>
        </w:tc>
        <w:tc>
          <w:tcPr>
            <w:tcW w:w="2250" w:type="dxa"/>
          </w:tcPr>
          <w:p w:rsidR="00DD79DE" w:rsidRPr="00F6001A" w:rsidRDefault="00FA73B1" w:rsidP="0046338D">
            <w:pPr>
              <w:rPr>
                <w:rFonts w:cs="Times New Roman"/>
                <w:sz w:val="16"/>
                <w:szCs w:val="16"/>
              </w:rPr>
            </w:pPr>
            <w:r w:rsidRPr="00F6001A">
              <w:rPr>
                <w:sz w:val="16"/>
                <w:szCs w:val="16"/>
              </w:rPr>
              <w:t>Treza Bawm Win</w:t>
            </w:r>
          </w:p>
        </w:tc>
        <w:tc>
          <w:tcPr>
            <w:tcW w:w="1620" w:type="dxa"/>
          </w:tcPr>
          <w:p w:rsidR="00DD79DE" w:rsidRPr="00F6001A" w:rsidRDefault="00DD79DE" w:rsidP="0046338D">
            <w:pPr>
              <w:rPr>
                <w:rFonts w:cs="Times New Roman"/>
                <w:sz w:val="16"/>
                <w:szCs w:val="16"/>
              </w:rPr>
            </w:pPr>
          </w:p>
        </w:tc>
        <w:tc>
          <w:tcPr>
            <w:tcW w:w="1745" w:type="dxa"/>
          </w:tcPr>
          <w:p w:rsidR="00DD79DE"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DD79DE"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4E1FEC" w:rsidP="0046338D">
            <w:pPr>
              <w:rPr>
                <w:rFonts w:cs="Times New Roman"/>
                <w:sz w:val="16"/>
                <w:szCs w:val="16"/>
              </w:rPr>
            </w:pPr>
            <w:r w:rsidRPr="00F6001A">
              <w:rPr>
                <w:rFonts w:cs="Times New Roman"/>
                <w:sz w:val="16"/>
                <w:szCs w:val="16"/>
              </w:rPr>
              <w:t>Quality</w:t>
            </w:r>
            <w:r w:rsidR="00236576">
              <w:rPr>
                <w:rFonts w:cs="Times New Roman"/>
                <w:sz w:val="16"/>
                <w:szCs w:val="16"/>
              </w:rPr>
              <w:t xml:space="preserve"> Manager</w:t>
            </w:r>
          </w:p>
        </w:tc>
        <w:tc>
          <w:tcPr>
            <w:tcW w:w="2250" w:type="dxa"/>
          </w:tcPr>
          <w:p w:rsidR="0041006D" w:rsidRPr="00F6001A" w:rsidRDefault="00CD5C47" w:rsidP="0046338D">
            <w:pPr>
              <w:rPr>
                <w:rFonts w:cs="Times New Roman"/>
                <w:sz w:val="16"/>
                <w:szCs w:val="16"/>
              </w:rPr>
            </w:pPr>
            <w:r w:rsidRPr="00F6001A">
              <w:rPr>
                <w:rFonts w:cs="Times New Roman"/>
                <w:sz w:val="16"/>
                <w:szCs w:val="16"/>
              </w:rPr>
              <w:t>Nay</w:t>
            </w:r>
            <w:r w:rsidR="00FA73B1" w:rsidRPr="00F6001A">
              <w:rPr>
                <w:rFonts w:cs="Times New Roman"/>
                <w:sz w:val="16"/>
                <w:szCs w:val="16"/>
              </w:rPr>
              <w:t xml:space="preserve"> </w:t>
            </w:r>
            <w:r w:rsidR="007C0498" w:rsidRPr="00F6001A">
              <w:rPr>
                <w:rFonts w:cs="Times New Roman"/>
                <w:sz w:val="16"/>
                <w:szCs w:val="16"/>
              </w:rPr>
              <w:t>L</w:t>
            </w:r>
            <w:r w:rsidR="00FA73B1" w:rsidRPr="00F6001A">
              <w:rPr>
                <w:rFonts w:cs="Times New Roman"/>
                <w:sz w:val="16"/>
                <w:szCs w:val="16"/>
              </w:rPr>
              <w:t xml:space="preserve">in </w:t>
            </w:r>
            <w:r w:rsidR="007C0498" w:rsidRPr="00F6001A">
              <w:rPr>
                <w:rFonts w:cs="Times New Roman"/>
                <w:sz w:val="16"/>
                <w:szCs w:val="16"/>
              </w:rPr>
              <w:t>A</w:t>
            </w:r>
            <w:r w:rsidR="00FA73B1" w:rsidRPr="00F6001A">
              <w:rPr>
                <w:rFonts w:cs="Times New Roman"/>
                <w:sz w:val="16"/>
                <w:szCs w:val="16"/>
              </w:rPr>
              <w:t>ung</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1006D" w:rsidRPr="0063575D" w:rsidTr="00F6001A">
        <w:tc>
          <w:tcPr>
            <w:tcW w:w="2268" w:type="dxa"/>
          </w:tcPr>
          <w:p w:rsidR="0041006D" w:rsidRPr="00F6001A" w:rsidRDefault="00F77C88" w:rsidP="0046338D">
            <w:pPr>
              <w:rPr>
                <w:rFonts w:cs="Times New Roman"/>
                <w:sz w:val="16"/>
                <w:szCs w:val="16"/>
              </w:rPr>
            </w:pPr>
            <w:r w:rsidRPr="00F6001A">
              <w:rPr>
                <w:rFonts w:cs="Times New Roman"/>
                <w:sz w:val="16"/>
                <w:szCs w:val="16"/>
              </w:rPr>
              <w:t>Technical Leader</w:t>
            </w:r>
          </w:p>
        </w:tc>
        <w:tc>
          <w:tcPr>
            <w:tcW w:w="2250" w:type="dxa"/>
          </w:tcPr>
          <w:p w:rsidR="0041006D" w:rsidRPr="00F6001A" w:rsidRDefault="00FA73B1" w:rsidP="0046338D">
            <w:pPr>
              <w:rPr>
                <w:rFonts w:cs="Times New Roman"/>
                <w:sz w:val="16"/>
                <w:szCs w:val="16"/>
              </w:rPr>
            </w:pPr>
            <w:r w:rsidRPr="00F6001A">
              <w:rPr>
                <w:rFonts w:cs="Times New Roman"/>
                <w:sz w:val="16"/>
                <w:szCs w:val="16"/>
              </w:rPr>
              <w:t>Gao Zhiyu</w:t>
            </w:r>
          </w:p>
        </w:tc>
        <w:tc>
          <w:tcPr>
            <w:tcW w:w="1620" w:type="dxa"/>
          </w:tcPr>
          <w:p w:rsidR="0041006D" w:rsidRPr="00F6001A" w:rsidRDefault="0041006D" w:rsidP="0046338D">
            <w:pPr>
              <w:rPr>
                <w:rFonts w:cs="Times New Roman"/>
                <w:sz w:val="16"/>
                <w:szCs w:val="16"/>
              </w:rPr>
            </w:pPr>
          </w:p>
        </w:tc>
        <w:tc>
          <w:tcPr>
            <w:tcW w:w="1745" w:type="dxa"/>
          </w:tcPr>
          <w:p w:rsidR="0041006D"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1006D" w:rsidRPr="00F6001A" w:rsidRDefault="00543FC9" w:rsidP="0046338D">
            <w:pPr>
              <w:rPr>
                <w:rFonts w:cs="Times New Roman"/>
                <w:sz w:val="16"/>
                <w:szCs w:val="16"/>
              </w:rPr>
            </w:pPr>
            <w:r w:rsidRPr="00F6001A">
              <w:rPr>
                <w:rFonts w:cs="Times New Roman"/>
                <w:sz w:val="16"/>
                <w:szCs w:val="16"/>
              </w:rPr>
              <w:t>None</w:t>
            </w:r>
          </w:p>
        </w:tc>
      </w:tr>
      <w:tr w:rsidR="004267D1" w:rsidRPr="0063575D" w:rsidTr="00F6001A">
        <w:tc>
          <w:tcPr>
            <w:tcW w:w="2268" w:type="dxa"/>
          </w:tcPr>
          <w:p w:rsidR="004267D1" w:rsidRPr="00F6001A" w:rsidRDefault="00236576" w:rsidP="0046338D">
            <w:pPr>
              <w:rPr>
                <w:rFonts w:cs="Times New Roman"/>
                <w:sz w:val="16"/>
                <w:szCs w:val="16"/>
              </w:rPr>
            </w:pPr>
            <w:r>
              <w:rPr>
                <w:rFonts w:cs="Times New Roman"/>
                <w:sz w:val="16"/>
                <w:szCs w:val="16"/>
              </w:rPr>
              <w:t>System Analyst</w:t>
            </w:r>
          </w:p>
        </w:tc>
        <w:tc>
          <w:tcPr>
            <w:tcW w:w="2250" w:type="dxa"/>
          </w:tcPr>
          <w:p w:rsidR="004267D1" w:rsidRPr="00F6001A" w:rsidRDefault="00F6001A" w:rsidP="0046338D">
            <w:pPr>
              <w:rPr>
                <w:rFonts w:cs="Times New Roman"/>
                <w:sz w:val="16"/>
                <w:szCs w:val="16"/>
              </w:rPr>
            </w:pPr>
            <w:r w:rsidRPr="00F6001A">
              <w:rPr>
                <w:rFonts w:cs="Times New Roman"/>
                <w:sz w:val="16"/>
                <w:szCs w:val="16"/>
              </w:rPr>
              <w:t>Vincent Agnes Evangelin</w:t>
            </w:r>
          </w:p>
        </w:tc>
        <w:tc>
          <w:tcPr>
            <w:tcW w:w="1620" w:type="dxa"/>
          </w:tcPr>
          <w:p w:rsidR="004267D1" w:rsidRPr="00F6001A" w:rsidRDefault="004267D1" w:rsidP="0046338D">
            <w:pPr>
              <w:rPr>
                <w:rFonts w:cs="Times New Roman"/>
                <w:sz w:val="16"/>
                <w:szCs w:val="16"/>
              </w:rPr>
            </w:pPr>
          </w:p>
        </w:tc>
        <w:tc>
          <w:tcPr>
            <w:tcW w:w="1745" w:type="dxa"/>
          </w:tcPr>
          <w:p w:rsidR="004267D1"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4267D1" w:rsidRPr="00F6001A" w:rsidRDefault="002C6E29" w:rsidP="0046338D">
            <w:pPr>
              <w:rPr>
                <w:rFonts w:cs="Times New Roman"/>
                <w:sz w:val="16"/>
                <w:szCs w:val="16"/>
              </w:rPr>
            </w:pPr>
            <w:r w:rsidRPr="00F6001A">
              <w:rPr>
                <w:rFonts w:cs="Times New Roman"/>
                <w:sz w:val="16"/>
                <w:szCs w:val="16"/>
              </w:rPr>
              <w:t>None</w:t>
            </w:r>
          </w:p>
        </w:tc>
      </w:tr>
      <w:tr w:rsidR="00EF3FF5" w:rsidRPr="0063575D" w:rsidTr="00F6001A">
        <w:tc>
          <w:tcPr>
            <w:tcW w:w="2268" w:type="dxa"/>
          </w:tcPr>
          <w:p w:rsidR="00EF3FF5" w:rsidRPr="00F6001A" w:rsidRDefault="00EF3FF5" w:rsidP="00EF3FF5">
            <w:pPr>
              <w:rPr>
                <w:rFonts w:cs="Times New Roman"/>
                <w:sz w:val="16"/>
                <w:szCs w:val="16"/>
              </w:rPr>
            </w:pPr>
            <w:r>
              <w:rPr>
                <w:rFonts w:cs="Times New Roman"/>
                <w:sz w:val="16"/>
                <w:szCs w:val="16"/>
              </w:rPr>
              <w:t>Change Manager</w:t>
            </w:r>
          </w:p>
        </w:tc>
        <w:tc>
          <w:tcPr>
            <w:tcW w:w="2250" w:type="dxa"/>
          </w:tcPr>
          <w:p w:rsidR="00EF3FF5" w:rsidRPr="00F6001A" w:rsidRDefault="00EF3FF5" w:rsidP="0046338D">
            <w:pPr>
              <w:rPr>
                <w:sz w:val="16"/>
                <w:szCs w:val="16"/>
              </w:rPr>
            </w:pPr>
            <w:r>
              <w:rPr>
                <w:sz w:val="16"/>
                <w:szCs w:val="16"/>
              </w:rPr>
              <w:t>Bala</w:t>
            </w:r>
          </w:p>
        </w:tc>
        <w:tc>
          <w:tcPr>
            <w:tcW w:w="1620" w:type="dxa"/>
          </w:tcPr>
          <w:p w:rsidR="00EF3FF5" w:rsidRPr="00F6001A" w:rsidRDefault="00EF3FF5" w:rsidP="0046338D">
            <w:pPr>
              <w:rPr>
                <w:rFonts w:cs="Times New Roman"/>
                <w:sz w:val="16"/>
                <w:szCs w:val="16"/>
              </w:rPr>
            </w:pPr>
          </w:p>
        </w:tc>
        <w:tc>
          <w:tcPr>
            <w:tcW w:w="1745" w:type="dxa"/>
          </w:tcPr>
          <w:p w:rsidR="00EF3FF5" w:rsidRPr="00F6001A" w:rsidRDefault="00EF3FF5" w:rsidP="0046338D">
            <w:pPr>
              <w:rPr>
                <w:rFonts w:cs="Times New Roman"/>
                <w:sz w:val="16"/>
                <w:szCs w:val="16"/>
              </w:rPr>
            </w:pPr>
            <w:r w:rsidRPr="00F6001A">
              <w:rPr>
                <w:rFonts w:cs="Times New Roman"/>
                <w:sz w:val="16"/>
                <w:szCs w:val="16"/>
              </w:rPr>
              <w:t>Soe Pyae/Dr.Zhao Lu</w:t>
            </w:r>
          </w:p>
        </w:tc>
        <w:tc>
          <w:tcPr>
            <w:tcW w:w="1971" w:type="dxa"/>
          </w:tcPr>
          <w:p w:rsidR="00EF3FF5" w:rsidRPr="00F6001A" w:rsidRDefault="00EF3FF5" w:rsidP="0046338D">
            <w:pPr>
              <w:rPr>
                <w:rFonts w:cs="Times New Roman"/>
                <w:sz w:val="16"/>
                <w:szCs w:val="16"/>
              </w:rPr>
            </w:pPr>
            <w:r>
              <w:rPr>
                <w:rFonts w:cs="Times New Roman"/>
                <w:sz w:val="16"/>
                <w:szCs w:val="16"/>
              </w:rPr>
              <w:t>None</w:t>
            </w:r>
          </w:p>
        </w:tc>
      </w:tr>
      <w:tr w:rsidR="009B3B34" w:rsidRPr="0063575D" w:rsidTr="00F6001A">
        <w:tc>
          <w:tcPr>
            <w:tcW w:w="2268" w:type="dxa"/>
          </w:tcPr>
          <w:p w:rsidR="009B3B34" w:rsidRPr="00F6001A" w:rsidRDefault="009B3B34" w:rsidP="0046338D">
            <w:pPr>
              <w:rPr>
                <w:rFonts w:cs="Times New Roman"/>
                <w:sz w:val="16"/>
                <w:szCs w:val="16"/>
              </w:rPr>
            </w:pPr>
            <w:r w:rsidRPr="00F6001A">
              <w:rPr>
                <w:rFonts w:cs="Times New Roman"/>
                <w:sz w:val="16"/>
                <w:szCs w:val="16"/>
              </w:rPr>
              <w:t>Developers</w:t>
            </w:r>
            <w:r w:rsidR="00236576">
              <w:rPr>
                <w:rFonts w:cs="Times New Roman"/>
                <w:sz w:val="16"/>
                <w:szCs w:val="16"/>
              </w:rPr>
              <w:t>/Software Engineers/Testers</w:t>
            </w:r>
          </w:p>
        </w:tc>
        <w:tc>
          <w:tcPr>
            <w:tcW w:w="2250" w:type="dxa"/>
          </w:tcPr>
          <w:p w:rsidR="009B3B34" w:rsidRPr="00F6001A" w:rsidRDefault="00F6001A" w:rsidP="0046338D">
            <w:pPr>
              <w:rPr>
                <w:rFonts w:cs="Times New Roman"/>
                <w:sz w:val="16"/>
                <w:szCs w:val="16"/>
              </w:rPr>
            </w:pPr>
            <w:r w:rsidRPr="00F6001A">
              <w:rPr>
                <w:sz w:val="16"/>
                <w:szCs w:val="16"/>
              </w:rPr>
              <w:t>Kaung Myat Bo,</w:t>
            </w:r>
            <w:r w:rsidRPr="00F6001A">
              <w:rPr>
                <w:rFonts w:cs="Times New Roman"/>
                <w:sz w:val="16"/>
                <w:szCs w:val="16"/>
              </w:rPr>
              <w:t xml:space="preserve"> Nay Lin Aung,</w:t>
            </w:r>
            <w:r w:rsidRPr="00F6001A">
              <w:rPr>
                <w:sz w:val="16"/>
                <w:szCs w:val="16"/>
              </w:rPr>
              <w:t xml:space="preserve"> Treza Bawm Win,</w:t>
            </w:r>
            <w:r w:rsidRPr="00F6001A">
              <w:rPr>
                <w:rFonts w:cs="Times New Roman"/>
                <w:sz w:val="16"/>
                <w:szCs w:val="16"/>
              </w:rPr>
              <w:t xml:space="preserve"> Gao Zhiyu, Vincent Agnes Evangelin</w:t>
            </w:r>
            <w:r w:rsidR="00236576">
              <w:rPr>
                <w:rFonts w:cs="Times New Roman"/>
                <w:sz w:val="16"/>
                <w:szCs w:val="16"/>
              </w:rPr>
              <w:t>, Bala</w:t>
            </w:r>
          </w:p>
        </w:tc>
        <w:tc>
          <w:tcPr>
            <w:tcW w:w="1620" w:type="dxa"/>
          </w:tcPr>
          <w:p w:rsidR="009B3B34" w:rsidRPr="00F6001A" w:rsidRDefault="009B3B34" w:rsidP="0046338D">
            <w:pPr>
              <w:rPr>
                <w:rFonts w:cs="Times New Roman"/>
                <w:sz w:val="16"/>
                <w:szCs w:val="16"/>
              </w:rPr>
            </w:pPr>
          </w:p>
        </w:tc>
        <w:tc>
          <w:tcPr>
            <w:tcW w:w="1745" w:type="dxa"/>
          </w:tcPr>
          <w:p w:rsidR="009B3B34" w:rsidRPr="00F6001A" w:rsidRDefault="00F6001A" w:rsidP="0046338D">
            <w:pPr>
              <w:rPr>
                <w:rFonts w:cs="Times New Roman"/>
                <w:sz w:val="16"/>
                <w:szCs w:val="16"/>
              </w:rPr>
            </w:pPr>
            <w:r w:rsidRPr="00F6001A">
              <w:rPr>
                <w:rFonts w:cs="Times New Roman"/>
                <w:sz w:val="16"/>
                <w:szCs w:val="16"/>
              </w:rPr>
              <w:t>Soe Pyae/Dr.Zhao Lu</w:t>
            </w:r>
          </w:p>
        </w:tc>
        <w:tc>
          <w:tcPr>
            <w:tcW w:w="1971" w:type="dxa"/>
          </w:tcPr>
          <w:p w:rsidR="009B3B34" w:rsidRPr="00F6001A" w:rsidRDefault="006E53BA" w:rsidP="0046338D">
            <w:pPr>
              <w:rPr>
                <w:rFonts w:cs="Times New Roman"/>
                <w:sz w:val="16"/>
                <w:szCs w:val="16"/>
              </w:rPr>
            </w:pPr>
            <w:r w:rsidRPr="00F6001A">
              <w:rPr>
                <w:rFonts w:cs="Times New Roman"/>
                <w:sz w:val="16"/>
                <w:szCs w:val="16"/>
              </w:rPr>
              <w:t>None</w:t>
            </w:r>
          </w:p>
        </w:tc>
      </w:tr>
    </w:tbl>
    <w:p w:rsidR="000737C5" w:rsidRPr="0063575D" w:rsidRDefault="000737C5" w:rsidP="0046338D">
      <w:pPr>
        <w:ind w:left="720"/>
        <w:rPr>
          <w:rFonts w:cs="Times New Roman"/>
        </w:rPr>
      </w:pPr>
    </w:p>
    <w:p w:rsidR="00BB20D9" w:rsidRPr="0063575D" w:rsidRDefault="00BB20D9" w:rsidP="0046338D">
      <w:pPr>
        <w:ind w:left="720"/>
        <w:rPr>
          <w:rFonts w:cs="Times New Roman"/>
        </w:rPr>
      </w:pPr>
    </w:p>
    <w:p w:rsidR="00E512D3" w:rsidRPr="0063575D" w:rsidRDefault="00E512D3" w:rsidP="0046338D">
      <w:pPr>
        <w:rPr>
          <w:rFonts w:cs="Times New Roman"/>
        </w:rPr>
      </w:pPr>
    </w:p>
    <w:p w:rsidR="00E512D3" w:rsidRPr="00B05462" w:rsidRDefault="00BB20D9" w:rsidP="0046338D">
      <w:pPr>
        <w:numPr>
          <w:ilvl w:val="0"/>
          <w:numId w:val="15"/>
        </w:numPr>
        <w:rPr>
          <w:rFonts w:cs="Times New Roman"/>
          <w:b/>
        </w:rPr>
      </w:pPr>
      <w:r w:rsidRPr="00B05462">
        <w:rPr>
          <w:rFonts w:cs="Times New Roman"/>
          <w:b/>
        </w:rPr>
        <w:t>DOCUMENTATION ORGANISATION</w:t>
      </w:r>
    </w:p>
    <w:p w:rsidR="00BB20D9" w:rsidRPr="0063575D" w:rsidRDefault="00BB20D9" w:rsidP="0046338D">
      <w:pPr>
        <w:rPr>
          <w:rFonts w:cs="Times New Roman"/>
        </w:rPr>
      </w:pPr>
    </w:p>
    <w:p w:rsidR="00C43B13" w:rsidRPr="0063575D" w:rsidRDefault="00C43B13" w:rsidP="0046338D">
      <w:pPr>
        <w:rPr>
          <w:rFonts w:cs="Times New Roman"/>
          <w:sz w:val="20"/>
          <w:szCs w:val="20"/>
        </w:rPr>
      </w:pPr>
      <w:r w:rsidRPr="0063575D">
        <w:rPr>
          <w:rFonts w:cs="Times New Roman"/>
          <w:sz w:val="20"/>
          <w:szCs w:val="20"/>
        </w:rPr>
        <w:tab/>
        <w:t xml:space="preserve">Project documentation will be organized in a number </w:t>
      </w:r>
      <w:r w:rsidR="00E23FE3" w:rsidRPr="0063575D">
        <w:rPr>
          <w:rFonts w:cs="Times New Roman"/>
          <w:sz w:val="20"/>
          <w:szCs w:val="20"/>
        </w:rPr>
        <w:t>of files</w:t>
      </w:r>
      <w:r w:rsidRPr="0063575D">
        <w:rPr>
          <w:rFonts w:cs="Times New Roman"/>
          <w:sz w:val="20"/>
          <w:szCs w:val="20"/>
        </w:rPr>
        <w:t xml:space="preserve"> according to the </w:t>
      </w:r>
      <w:r w:rsidR="00890FBE" w:rsidRPr="0063575D">
        <w:rPr>
          <w:rFonts w:cs="Times New Roman"/>
          <w:sz w:val="20"/>
          <w:szCs w:val="20"/>
        </w:rPr>
        <w:t xml:space="preserve">guideline field </w:t>
      </w:r>
      <w:r w:rsidRPr="0063575D">
        <w:rPr>
          <w:rFonts w:cs="Times New Roman"/>
          <w:sz w:val="20"/>
          <w:szCs w:val="20"/>
        </w:rPr>
        <w:t xml:space="preserve">at   </w:t>
      </w:r>
      <w:r w:rsidR="00ED4763" w:rsidRPr="0063575D">
        <w:rPr>
          <w:rFonts w:cs="Times New Roman"/>
          <w:sz w:val="20"/>
          <w:szCs w:val="20"/>
        </w:rPr>
        <w:tab/>
      </w:r>
      <w:r w:rsidR="00F6001A" w:rsidRPr="00F6001A">
        <w:rPr>
          <w:rFonts w:cs="Times New Roman"/>
          <w:b/>
          <w:bCs/>
          <w:color w:val="000000"/>
          <w:sz w:val="20"/>
          <w:szCs w:val="20"/>
        </w:rPr>
        <w:t>SE25PT7SERIS/SERIS</w:t>
      </w:r>
      <w:r w:rsidR="00AA7E83" w:rsidRPr="00F6001A">
        <w:rPr>
          <w:rFonts w:cs="Times New Roman"/>
          <w:b/>
          <w:i/>
          <w:color w:val="000000"/>
          <w:sz w:val="20"/>
          <w:szCs w:val="20"/>
        </w:rPr>
        <w:t>/MGMT</w:t>
      </w:r>
      <w:r w:rsidRPr="00F6001A">
        <w:rPr>
          <w:rFonts w:cs="Times New Roman"/>
          <w:b/>
          <w:i/>
          <w:color w:val="000000"/>
          <w:sz w:val="20"/>
          <w:szCs w:val="20"/>
        </w:rPr>
        <w:t>/</w:t>
      </w:r>
      <w:r w:rsidR="000C28B6" w:rsidRPr="00F6001A">
        <w:rPr>
          <w:rFonts w:cs="Times New Roman"/>
          <w:b/>
          <w:i/>
          <w:color w:val="000000"/>
          <w:sz w:val="20"/>
          <w:szCs w:val="20"/>
        </w:rPr>
        <w:t>QUALITY/PFP</w:t>
      </w:r>
      <w:r w:rsidRPr="0063575D">
        <w:rPr>
          <w:rFonts w:cs="Times New Roman"/>
          <w:sz w:val="20"/>
          <w:szCs w:val="20"/>
        </w:rPr>
        <w:t>.</w:t>
      </w:r>
      <w:r w:rsidR="00D0260B">
        <w:rPr>
          <w:rFonts w:cs="Times New Roman"/>
          <w:sz w:val="20"/>
          <w:szCs w:val="20"/>
        </w:rPr>
        <w:t xml:space="preserve"> </w:t>
      </w:r>
      <w:r w:rsidRPr="0063575D">
        <w:rPr>
          <w:rFonts w:cs="Times New Roman"/>
          <w:sz w:val="20"/>
          <w:szCs w:val="20"/>
        </w:rPr>
        <w:t>Files will be maintained up-to-date</w:t>
      </w:r>
      <w:r w:rsidR="00F6001A">
        <w:rPr>
          <w:rFonts w:cs="Times New Roman"/>
          <w:sz w:val="20"/>
          <w:szCs w:val="20"/>
        </w:rPr>
        <w:t xml:space="preserve"> </w:t>
      </w:r>
      <w:r w:rsidRPr="0063575D">
        <w:rPr>
          <w:rFonts w:cs="Times New Roman"/>
          <w:sz w:val="20"/>
          <w:szCs w:val="20"/>
        </w:rPr>
        <w:t xml:space="preserve">according to the </w:t>
      </w:r>
      <w:r w:rsidR="000C28B6" w:rsidRPr="0063575D">
        <w:rPr>
          <w:rFonts w:cs="Times New Roman"/>
          <w:sz w:val="20"/>
          <w:szCs w:val="20"/>
        </w:rPr>
        <w:tab/>
      </w:r>
      <w:r w:rsidRPr="0063575D">
        <w:rPr>
          <w:rFonts w:cs="Times New Roman"/>
          <w:sz w:val="20"/>
          <w:szCs w:val="20"/>
        </w:rPr>
        <w:t xml:space="preserve">procedures </w:t>
      </w:r>
      <w:r w:rsidR="00C96AE0" w:rsidRPr="0063575D">
        <w:rPr>
          <w:rFonts w:cs="Times New Roman"/>
          <w:sz w:val="20"/>
          <w:szCs w:val="20"/>
        </w:rPr>
        <w:t xml:space="preserve">defined in section </w:t>
      </w:r>
      <w:r w:rsidRPr="0063575D">
        <w:rPr>
          <w:rFonts w:cs="Times New Roman"/>
          <w:sz w:val="20"/>
          <w:szCs w:val="20"/>
        </w:rPr>
        <w:t>10.</w:t>
      </w:r>
      <w:r w:rsidR="00E23FE3" w:rsidRPr="0063575D">
        <w:rPr>
          <w:rFonts w:cs="Times New Roman"/>
          <w:sz w:val="20"/>
          <w:szCs w:val="20"/>
        </w:rPr>
        <w:t>2. Two</w:t>
      </w:r>
      <w:r w:rsidRPr="0063575D">
        <w:rPr>
          <w:rFonts w:cs="Times New Roman"/>
          <w:sz w:val="20"/>
          <w:szCs w:val="20"/>
        </w:rPr>
        <w:t xml:space="preserve"> basic types of files will be maintained:</w:t>
      </w:r>
    </w:p>
    <w:p w:rsidR="00C43B13" w:rsidRPr="0063575D" w:rsidRDefault="00C43B13" w:rsidP="0046338D">
      <w:pPr>
        <w:rPr>
          <w:rFonts w:cs="Times New Roman"/>
          <w:sz w:val="20"/>
          <w:szCs w:val="20"/>
        </w:rPr>
      </w:pPr>
    </w:p>
    <w:p w:rsidR="00C43B13" w:rsidRPr="0063575D" w:rsidRDefault="006C6190" w:rsidP="0046338D">
      <w:pPr>
        <w:numPr>
          <w:ilvl w:val="0"/>
          <w:numId w:val="18"/>
        </w:numPr>
        <w:rPr>
          <w:rFonts w:cs="Times New Roman"/>
          <w:sz w:val="20"/>
          <w:szCs w:val="20"/>
        </w:rPr>
      </w:pPr>
      <w:r>
        <w:rPr>
          <w:rFonts w:cs="Times New Roman"/>
          <w:sz w:val="20"/>
          <w:szCs w:val="20"/>
        </w:rPr>
        <w:t xml:space="preserve">Management files </w:t>
      </w:r>
      <w:r w:rsidR="00C43B13" w:rsidRPr="0063575D">
        <w:rPr>
          <w:rFonts w:cs="Times New Roman"/>
          <w:sz w:val="20"/>
          <w:szCs w:val="20"/>
        </w:rPr>
        <w:t>and</w:t>
      </w:r>
    </w:p>
    <w:p w:rsidR="00C43B13" w:rsidRPr="0063575D" w:rsidRDefault="00C43B13" w:rsidP="0046338D">
      <w:pPr>
        <w:numPr>
          <w:ilvl w:val="0"/>
          <w:numId w:val="18"/>
        </w:numPr>
        <w:rPr>
          <w:rFonts w:cs="Times New Roman"/>
          <w:sz w:val="20"/>
          <w:szCs w:val="20"/>
        </w:rPr>
      </w:pPr>
      <w:r w:rsidRPr="0063575D">
        <w:rPr>
          <w:rFonts w:cs="Times New Roman"/>
          <w:sz w:val="20"/>
          <w:szCs w:val="20"/>
        </w:rPr>
        <w:t>Technical files.</w:t>
      </w:r>
    </w:p>
    <w:p w:rsidR="00C43B13" w:rsidRPr="0063575D" w:rsidRDefault="00C43B13" w:rsidP="0046338D">
      <w:pPr>
        <w:rPr>
          <w:rFonts w:cs="Times New Roman"/>
        </w:rPr>
      </w:pPr>
    </w:p>
    <w:p w:rsidR="00C43B13" w:rsidRPr="0063575D" w:rsidRDefault="00C43B13" w:rsidP="0046338D">
      <w:pPr>
        <w:rPr>
          <w:rFonts w:cs="Times New Roman"/>
        </w:rPr>
      </w:pPr>
    </w:p>
    <w:p w:rsidR="00C43B13" w:rsidRPr="0063575D" w:rsidRDefault="00C43B13" w:rsidP="0046338D">
      <w:pPr>
        <w:rPr>
          <w:rFonts w:cs="Times New Roman"/>
          <w:sz w:val="20"/>
          <w:szCs w:val="20"/>
        </w:rPr>
      </w:pPr>
      <w:r w:rsidRPr="0063575D">
        <w:rPr>
          <w:rFonts w:cs="Times New Roman"/>
        </w:rPr>
        <w:tab/>
      </w:r>
      <w:r w:rsidRPr="0063575D">
        <w:rPr>
          <w:rFonts w:cs="Times New Roman"/>
          <w:sz w:val="20"/>
          <w:szCs w:val="20"/>
        </w:rPr>
        <w:t xml:space="preserve">The master file directory (MFD) and the file contents form for each file will be kept up to date at all </w:t>
      </w:r>
      <w:r w:rsidR="008574C9" w:rsidRPr="0063575D">
        <w:rPr>
          <w:rFonts w:cs="Times New Roman"/>
          <w:sz w:val="20"/>
          <w:szCs w:val="20"/>
        </w:rPr>
        <w:tab/>
      </w:r>
      <w:r w:rsidR="004C3EFF" w:rsidRPr="0063575D">
        <w:rPr>
          <w:rFonts w:cs="Times New Roman"/>
          <w:sz w:val="20"/>
          <w:szCs w:val="20"/>
        </w:rPr>
        <w:t>times.</w:t>
      </w:r>
      <w:r w:rsidRPr="0063575D">
        <w:rPr>
          <w:rFonts w:cs="Times New Roman"/>
          <w:sz w:val="20"/>
          <w:szCs w:val="20"/>
        </w:rPr>
        <w:t xml:space="preserve">The initial filing </w:t>
      </w:r>
      <w:r w:rsidR="00E23FE3" w:rsidRPr="0063575D">
        <w:rPr>
          <w:rFonts w:cs="Times New Roman"/>
          <w:sz w:val="20"/>
          <w:szCs w:val="20"/>
        </w:rPr>
        <w:t>structure to</w:t>
      </w:r>
      <w:r w:rsidRPr="0063575D">
        <w:rPr>
          <w:rFonts w:cs="Times New Roman"/>
          <w:sz w:val="20"/>
          <w:szCs w:val="20"/>
        </w:rPr>
        <w:t xml:space="preserve"> be setup by the project is shown in the following</w:t>
      </w:r>
      <w:r w:rsidR="003933F8" w:rsidRPr="0063575D">
        <w:rPr>
          <w:rFonts w:cs="Times New Roman"/>
          <w:sz w:val="20"/>
          <w:szCs w:val="20"/>
        </w:rPr>
        <w:t xml:space="preserve"> tables</w:t>
      </w:r>
      <w:r w:rsidRPr="0063575D">
        <w:rPr>
          <w:rFonts w:cs="Times New Roman"/>
          <w:sz w:val="20"/>
          <w:szCs w:val="20"/>
        </w:rPr>
        <w:t xml:space="preserve">. Other files will be </w:t>
      </w:r>
      <w:r w:rsidR="00372540">
        <w:rPr>
          <w:rFonts w:cs="Times New Roman"/>
          <w:sz w:val="20"/>
          <w:szCs w:val="20"/>
        </w:rPr>
        <w:tab/>
      </w:r>
      <w:r w:rsidRPr="0063575D">
        <w:rPr>
          <w:rFonts w:cs="Times New Roman"/>
          <w:sz w:val="20"/>
          <w:szCs w:val="20"/>
        </w:rPr>
        <w:t>added (and documented in the MFD) as and when required.</w:t>
      </w: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E512D3" w:rsidRPr="0063575D" w:rsidRDefault="00E512D3" w:rsidP="0046338D">
      <w:pPr>
        <w:rPr>
          <w:rFonts w:cs="Times New Roman"/>
        </w:rPr>
      </w:pPr>
    </w:p>
    <w:p w:rsidR="00AE6FCE" w:rsidRPr="0063575D" w:rsidRDefault="00AE6FCE" w:rsidP="0046338D">
      <w:pPr>
        <w:rPr>
          <w:rFonts w:cs="Times New Roman"/>
        </w:rPr>
      </w:pPr>
    </w:p>
    <w:p w:rsidR="00AE6FCE" w:rsidRPr="0063575D" w:rsidRDefault="00AE6FCE" w:rsidP="0046338D">
      <w:pPr>
        <w:rPr>
          <w:rFonts w:cs="Times New Roman"/>
        </w:rPr>
      </w:pPr>
    </w:p>
    <w:p w:rsidR="00F033D2" w:rsidRPr="0063575D" w:rsidRDefault="00F033D2"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785A53" w:rsidRPr="0063575D" w:rsidRDefault="00785A53" w:rsidP="0046338D">
      <w:pPr>
        <w:rPr>
          <w:rFonts w:cs="Times New Roman"/>
        </w:rPr>
      </w:pPr>
    </w:p>
    <w:p w:rsidR="00167773" w:rsidRPr="0063575D" w:rsidRDefault="00167773" w:rsidP="0046338D">
      <w:pPr>
        <w:rPr>
          <w:rFonts w:cs="Times New Roman"/>
        </w:rPr>
      </w:pPr>
    </w:p>
    <w:p w:rsidR="00F40AF8" w:rsidRPr="0063575D" w:rsidRDefault="00914A1F" w:rsidP="0046338D">
      <w:pPr>
        <w:rPr>
          <w:rFonts w:cs="Times New Roman"/>
        </w:rPr>
      </w:pPr>
      <w:r w:rsidRPr="0063575D">
        <w:rPr>
          <w:rFonts w:cs="Times New Roman"/>
        </w:rPr>
        <w:lastRenderedPageBreak/>
        <w:t xml:space="preserve">Table </w:t>
      </w:r>
      <w:r w:rsidR="00124AF4" w:rsidRPr="0063575D">
        <w:rPr>
          <w:rFonts w:cs="Times New Roman"/>
        </w:rPr>
        <w:t>3.2 Management</w:t>
      </w:r>
      <w:r w:rsidR="00F40AF8" w:rsidRPr="0063575D">
        <w:rPr>
          <w:rFonts w:cs="Times New Roman"/>
        </w:rPr>
        <w:t xml:space="preserve"> Files</w:t>
      </w:r>
    </w:p>
    <w:p w:rsidR="00F40AF8" w:rsidRPr="0063575D" w:rsidRDefault="00F40AF8"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08"/>
        <w:gridCol w:w="4680"/>
        <w:gridCol w:w="3266"/>
      </w:tblGrid>
      <w:tr w:rsidR="00F40AF8" w:rsidRPr="0063575D" w:rsidTr="00741877">
        <w:tc>
          <w:tcPr>
            <w:tcW w:w="1908" w:type="dxa"/>
            <w:shd w:val="clear" w:color="auto" w:fill="F2F2F2"/>
          </w:tcPr>
          <w:p w:rsidR="00F40AF8" w:rsidRPr="0063575D" w:rsidRDefault="00F40AF8" w:rsidP="0046338D">
            <w:pPr>
              <w:rPr>
                <w:rFonts w:cs="Times New Roman"/>
                <w:b/>
              </w:rPr>
            </w:pPr>
            <w:r w:rsidRPr="0063575D">
              <w:rPr>
                <w:rFonts w:cs="Times New Roman"/>
                <w:b/>
              </w:rPr>
              <w:t>File Category</w:t>
            </w:r>
          </w:p>
        </w:tc>
        <w:tc>
          <w:tcPr>
            <w:tcW w:w="4680" w:type="dxa"/>
            <w:shd w:val="clear" w:color="auto" w:fill="F2F2F2"/>
          </w:tcPr>
          <w:p w:rsidR="00F40AF8" w:rsidRPr="0063575D" w:rsidRDefault="00F40AF8" w:rsidP="0046338D">
            <w:pPr>
              <w:rPr>
                <w:rFonts w:cs="Times New Roman"/>
                <w:b/>
              </w:rPr>
            </w:pPr>
            <w:r w:rsidRPr="0063575D">
              <w:rPr>
                <w:rFonts w:cs="Times New Roman"/>
                <w:b/>
              </w:rPr>
              <w:t>File Reference</w:t>
            </w:r>
          </w:p>
        </w:tc>
        <w:tc>
          <w:tcPr>
            <w:tcW w:w="3266" w:type="dxa"/>
            <w:shd w:val="clear" w:color="auto" w:fill="F2F2F2"/>
          </w:tcPr>
          <w:p w:rsidR="00F40AF8" w:rsidRPr="0063575D" w:rsidRDefault="00F40AF8" w:rsidP="0046338D">
            <w:pPr>
              <w:rPr>
                <w:rFonts w:cs="Times New Roman"/>
                <w:b/>
              </w:rPr>
            </w:pPr>
            <w:r w:rsidRPr="0063575D">
              <w:rPr>
                <w:rFonts w:cs="Times New Roman"/>
                <w:b/>
              </w:rPr>
              <w:t>File Description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Project Communication</w:t>
            </w:r>
          </w:p>
          <w:p w:rsidR="00E52B0F" w:rsidRPr="0063575D" w:rsidRDefault="00E52B0F" w:rsidP="0046338D">
            <w:pPr>
              <w:rPr>
                <w:rFonts w:cs="Times New Roman"/>
                <w:sz w:val="16"/>
                <w:szCs w:val="16"/>
              </w:rPr>
            </w:pPr>
          </w:p>
        </w:tc>
        <w:tc>
          <w:tcPr>
            <w:tcW w:w="4680" w:type="dxa"/>
          </w:tcPr>
          <w:p w:rsidR="00741877" w:rsidRPr="0063575D" w:rsidRDefault="00741877" w:rsidP="00741877">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/MGMT/MEETING/</w:t>
            </w:r>
            <w:r w:rsidR="00F53CDE">
              <w:rPr>
                <w:rFonts w:cs="Times New Roman"/>
                <w:sz w:val="16"/>
                <w:szCs w:val="16"/>
              </w:rPr>
              <w:t>EC</w:t>
            </w:r>
          </w:p>
          <w:p w:rsidR="00F40AF8" w:rsidRDefault="00741877" w:rsidP="0046338D">
            <w:pPr>
              <w:rPr>
                <w:rFonts w:cs="Times New Roman"/>
                <w:sz w:val="16"/>
                <w:szCs w:val="16"/>
              </w:rPr>
            </w:pPr>
            <w:r w:rsidRPr="00741877">
              <w:rPr>
                <w:rFonts w:cs="Times New Roman"/>
                <w:bCs/>
                <w:color w:val="000000"/>
                <w:sz w:val="16"/>
                <w:szCs w:val="16"/>
              </w:rPr>
              <w:t>SE25PT7SERIS/SERIS</w:t>
            </w:r>
            <w:r w:rsidR="000620D9" w:rsidRPr="0063575D">
              <w:rPr>
                <w:rFonts w:cs="Times New Roman"/>
                <w:sz w:val="16"/>
                <w:szCs w:val="16"/>
              </w:rPr>
              <w:t>/</w:t>
            </w:r>
            <w:r w:rsidR="005811B3" w:rsidRPr="0063575D">
              <w:rPr>
                <w:rFonts w:cs="Times New Roman"/>
                <w:sz w:val="16"/>
                <w:szCs w:val="16"/>
              </w:rPr>
              <w:t>MGMT/MEETING/</w:t>
            </w:r>
            <w:r w:rsidR="00F53CDE" w:rsidRPr="0063575D">
              <w:rPr>
                <w:rFonts w:cs="Times New Roman"/>
                <w:sz w:val="16"/>
                <w:szCs w:val="16"/>
              </w:rPr>
              <w:t xml:space="preserve"> </w:t>
            </w:r>
            <w:r w:rsidR="005B0234" w:rsidRPr="0063575D">
              <w:rPr>
                <w:rFonts w:cs="Times New Roman"/>
                <w:sz w:val="16"/>
                <w:szCs w:val="16"/>
              </w:rPr>
              <w:t>/IC</w:t>
            </w:r>
          </w:p>
          <w:p w:rsidR="00C32FB4" w:rsidRPr="0063575D" w:rsidRDefault="00C32FB4"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/MGMT/</w:t>
            </w:r>
            <w:r>
              <w:rPr>
                <w:rFonts w:cs="Times New Roman"/>
                <w:sz w:val="16"/>
                <w:szCs w:val="16"/>
              </w:rPr>
              <w:t>MEETING/AUM</w:t>
            </w:r>
          </w:p>
          <w:p w:rsidR="00C32FB4" w:rsidRPr="0063575D" w:rsidRDefault="00741877"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F42D8D" w:rsidRPr="0063575D">
              <w:rPr>
                <w:rFonts w:cs="Times New Roman"/>
                <w:sz w:val="16"/>
                <w:szCs w:val="16"/>
              </w:rPr>
              <w:t>/</w:t>
            </w:r>
            <w:r w:rsidR="00AD5867" w:rsidRPr="0063575D">
              <w:rPr>
                <w:rFonts w:cs="Times New Roman"/>
                <w:sz w:val="16"/>
                <w:szCs w:val="16"/>
              </w:rPr>
              <w:t>PLAN/WIF</w:t>
            </w:r>
          </w:p>
        </w:tc>
        <w:tc>
          <w:tcPr>
            <w:tcW w:w="3266" w:type="dxa"/>
          </w:tcPr>
          <w:p w:rsidR="00F40AF8" w:rsidRPr="0063575D" w:rsidRDefault="00E52B0F" w:rsidP="0046338D">
            <w:pPr>
              <w:rPr>
                <w:rFonts w:cs="Times New Roman"/>
                <w:sz w:val="16"/>
                <w:szCs w:val="16"/>
              </w:rPr>
            </w:pPr>
            <w:r w:rsidRPr="0063575D">
              <w:rPr>
                <w:rFonts w:cs="Times New Roman"/>
                <w:sz w:val="16"/>
                <w:szCs w:val="16"/>
              </w:rPr>
              <w:t>External Correspondence</w:t>
            </w:r>
          </w:p>
          <w:p w:rsidR="00E52B0F" w:rsidRPr="0063575D" w:rsidRDefault="00E52B0F" w:rsidP="0046338D">
            <w:pPr>
              <w:rPr>
                <w:rFonts w:cs="Times New Roman"/>
                <w:sz w:val="16"/>
                <w:szCs w:val="16"/>
              </w:rPr>
            </w:pPr>
            <w:r w:rsidRPr="0063575D">
              <w:rPr>
                <w:rFonts w:cs="Times New Roman"/>
                <w:sz w:val="16"/>
                <w:szCs w:val="16"/>
              </w:rPr>
              <w:t>Internal Correspondence</w:t>
            </w:r>
          </w:p>
          <w:p w:rsidR="00C32FB4" w:rsidRDefault="00B12884" w:rsidP="0046338D">
            <w:pPr>
              <w:rPr>
                <w:rFonts w:cs="Times New Roman"/>
                <w:sz w:val="16"/>
                <w:szCs w:val="16"/>
              </w:rPr>
            </w:pPr>
            <w:r>
              <w:rPr>
                <w:rFonts w:cs="Times New Roman"/>
                <w:sz w:val="16"/>
                <w:szCs w:val="16"/>
              </w:rPr>
              <w:t>Audit  Minutes</w:t>
            </w:r>
          </w:p>
          <w:p w:rsidR="00E52B0F" w:rsidRPr="0063575D" w:rsidRDefault="00E52B0F" w:rsidP="0046338D">
            <w:pPr>
              <w:rPr>
                <w:rFonts w:cs="Times New Roman"/>
                <w:sz w:val="16"/>
                <w:szCs w:val="16"/>
              </w:rPr>
            </w:pPr>
            <w:r w:rsidRPr="0063575D">
              <w:rPr>
                <w:rFonts w:cs="Times New Roman"/>
                <w:sz w:val="16"/>
                <w:szCs w:val="16"/>
              </w:rPr>
              <w:t>Work Instruction Forms</w:t>
            </w:r>
          </w:p>
        </w:tc>
      </w:tr>
      <w:tr w:rsidR="00F40AF8" w:rsidRPr="0063575D" w:rsidTr="00E53526">
        <w:trPr>
          <w:trHeight w:val="926"/>
        </w:trPr>
        <w:tc>
          <w:tcPr>
            <w:tcW w:w="1908" w:type="dxa"/>
          </w:tcPr>
          <w:p w:rsidR="00F40AF8" w:rsidRPr="0063575D" w:rsidRDefault="00E52B0F" w:rsidP="0046338D">
            <w:pPr>
              <w:rPr>
                <w:rFonts w:cs="Times New Roman"/>
                <w:sz w:val="16"/>
                <w:szCs w:val="16"/>
              </w:rPr>
            </w:pPr>
            <w:r w:rsidRPr="0063575D">
              <w:rPr>
                <w:rFonts w:cs="Times New Roman"/>
                <w:sz w:val="16"/>
                <w:szCs w:val="16"/>
              </w:rPr>
              <w:t>Plans</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PLAN/PP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QUALITY/MTP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QUALITY/UTP</w:t>
            </w:r>
          </w:p>
          <w:p w:rsidR="00E52B0F"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8B45BB" w:rsidRPr="0063575D">
              <w:rPr>
                <w:rFonts w:cs="Times New Roman"/>
                <w:sz w:val="16"/>
                <w:szCs w:val="16"/>
              </w:rPr>
              <w:t>QUALITY/STP</w:t>
            </w:r>
          </w:p>
          <w:p w:rsidR="0067524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C57841" w:rsidRPr="0063575D">
              <w:rPr>
                <w:rFonts w:cs="Times New Roman"/>
                <w:sz w:val="16"/>
                <w:szCs w:val="16"/>
              </w:rPr>
              <w:t>/</w:t>
            </w:r>
            <w:r w:rsidR="00906BC8" w:rsidRPr="0063575D">
              <w:rPr>
                <w:rFonts w:cs="Times New Roman"/>
                <w:sz w:val="16"/>
                <w:szCs w:val="16"/>
              </w:rPr>
              <w:t>QUALITY/ATP</w:t>
            </w:r>
          </w:p>
        </w:tc>
        <w:tc>
          <w:tcPr>
            <w:tcW w:w="3266" w:type="dxa"/>
          </w:tcPr>
          <w:p w:rsidR="00F40AF8" w:rsidRPr="0063575D" w:rsidRDefault="00E52B0F" w:rsidP="0046338D">
            <w:pPr>
              <w:rPr>
                <w:rFonts w:cs="Times New Roman"/>
                <w:sz w:val="16"/>
                <w:szCs w:val="16"/>
              </w:rPr>
            </w:pPr>
            <w:r w:rsidRPr="0063575D">
              <w:rPr>
                <w:rFonts w:cs="Times New Roman"/>
                <w:sz w:val="16"/>
                <w:szCs w:val="16"/>
              </w:rPr>
              <w:t>Project Plan</w:t>
            </w:r>
          </w:p>
          <w:p w:rsidR="00E52B0F" w:rsidRPr="0063575D" w:rsidRDefault="00E52B0F" w:rsidP="0046338D">
            <w:pPr>
              <w:rPr>
                <w:rFonts w:cs="Times New Roman"/>
                <w:sz w:val="16"/>
                <w:szCs w:val="16"/>
              </w:rPr>
            </w:pPr>
            <w:r w:rsidRPr="0063575D">
              <w:rPr>
                <w:rFonts w:cs="Times New Roman"/>
                <w:sz w:val="16"/>
                <w:szCs w:val="16"/>
              </w:rPr>
              <w:t>Master Test Plan</w:t>
            </w:r>
          </w:p>
          <w:p w:rsidR="00720EE8" w:rsidRPr="0063575D" w:rsidRDefault="00720EE8" w:rsidP="0046338D">
            <w:pPr>
              <w:rPr>
                <w:rFonts w:cs="Times New Roman"/>
                <w:sz w:val="16"/>
                <w:szCs w:val="16"/>
              </w:rPr>
            </w:pPr>
            <w:r w:rsidRPr="0063575D">
              <w:rPr>
                <w:rFonts w:cs="Times New Roman"/>
                <w:sz w:val="16"/>
                <w:szCs w:val="16"/>
              </w:rPr>
              <w:t>Module</w:t>
            </w:r>
            <w:r w:rsidR="00C57841" w:rsidRPr="0063575D">
              <w:rPr>
                <w:rFonts w:cs="Times New Roman"/>
                <w:sz w:val="16"/>
                <w:szCs w:val="16"/>
              </w:rPr>
              <w:t>/Unit</w:t>
            </w:r>
            <w:r w:rsidRPr="0063575D">
              <w:rPr>
                <w:rFonts w:cs="Times New Roman"/>
                <w:sz w:val="16"/>
                <w:szCs w:val="16"/>
              </w:rPr>
              <w:t xml:space="preserve"> Test Plan</w:t>
            </w:r>
          </w:p>
          <w:p w:rsidR="00E52B0F" w:rsidRPr="0063575D" w:rsidRDefault="00E52B0F" w:rsidP="0046338D">
            <w:pPr>
              <w:rPr>
                <w:rFonts w:cs="Times New Roman"/>
                <w:sz w:val="16"/>
                <w:szCs w:val="16"/>
              </w:rPr>
            </w:pPr>
            <w:r w:rsidRPr="0063575D">
              <w:rPr>
                <w:rFonts w:cs="Times New Roman"/>
                <w:sz w:val="16"/>
                <w:szCs w:val="16"/>
              </w:rPr>
              <w:t>System Test Plan</w:t>
            </w:r>
          </w:p>
          <w:p w:rsidR="00E52B0F" w:rsidRPr="0063575D" w:rsidRDefault="00E52B0F" w:rsidP="0046338D">
            <w:pPr>
              <w:rPr>
                <w:rFonts w:cs="Times New Roman"/>
                <w:sz w:val="16"/>
                <w:szCs w:val="16"/>
              </w:rPr>
            </w:pPr>
            <w:r w:rsidRPr="0063575D">
              <w:rPr>
                <w:rFonts w:cs="Times New Roman"/>
                <w:sz w:val="16"/>
                <w:szCs w:val="16"/>
              </w:rPr>
              <w:t>Acceptance Test Plan</w:t>
            </w:r>
          </w:p>
        </w:tc>
      </w:tr>
      <w:tr w:rsidR="00F40AF8" w:rsidRPr="0063575D" w:rsidTr="00741877">
        <w:tc>
          <w:tcPr>
            <w:tcW w:w="1908" w:type="dxa"/>
          </w:tcPr>
          <w:p w:rsidR="00F40AF8" w:rsidRPr="0063575D" w:rsidRDefault="00E52B0F" w:rsidP="0046338D">
            <w:pPr>
              <w:rPr>
                <w:rFonts w:cs="Times New Roman"/>
                <w:sz w:val="16"/>
                <w:szCs w:val="16"/>
              </w:rPr>
            </w:pPr>
            <w:r w:rsidRPr="0063575D">
              <w:rPr>
                <w:rFonts w:cs="Times New Roman"/>
                <w:sz w:val="16"/>
                <w:szCs w:val="16"/>
              </w:rPr>
              <w:t>Quality</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F4909" w:rsidRPr="0063575D">
              <w:rPr>
                <w:rFonts w:cs="Times New Roman"/>
                <w:sz w:val="16"/>
                <w:szCs w:val="16"/>
              </w:rPr>
              <w:t>/MGMT</w:t>
            </w:r>
            <w:r w:rsidR="00E52B0F" w:rsidRPr="0063575D">
              <w:rPr>
                <w:rFonts w:cs="Times New Roman"/>
                <w:sz w:val="16"/>
                <w:szCs w:val="16"/>
              </w:rPr>
              <w:t>/</w:t>
            </w:r>
            <w:r w:rsidR="00BC24AD" w:rsidRPr="0063575D">
              <w:rPr>
                <w:rFonts w:cs="Times New Roman"/>
                <w:sz w:val="16"/>
                <w:szCs w:val="16"/>
              </w:rPr>
              <w:t>QUALITY/QP</w:t>
            </w:r>
          </w:p>
          <w:p w:rsidR="00B237E2"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color w:val="000000"/>
                <w:sz w:val="16"/>
                <w:szCs w:val="16"/>
              </w:rPr>
              <w:t>MGMT</w:t>
            </w:r>
            <w:r w:rsidR="006E6F0D" w:rsidRPr="0063575D">
              <w:rPr>
                <w:rFonts w:cs="Times New Roman"/>
                <w:color w:val="000000"/>
                <w:sz w:val="16"/>
                <w:szCs w:val="16"/>
              </w:rPr>
              <w:t>/</w:t>
            </w:r>
            <w:r w:rsidR="00D47964" w:rsidRPr="0063575D">
              <w:rPr>
                <w:rFonts w:cs="Times New Roman"/>
                <w:color w:val="000000"/>
                <w:sz w:val="16"/>
                <w:szCs w:val="16"/>
              </w:rPr>
              <w:t>QUALITY/PFP</w:t>
            </w:r>
          </w:p>
          <w:p w:rsidR="00714A84" w:rsidRPr="0063575D" w:rsidRDefault="0079417C" w:rsidP="0046338D">
            <w:pPr>
              <w:rPr>
                <w:rFonts w:cs="Times New Roman"/>
                <w:color w:val="000000"/>
                <w:sz w:val="16"/>
                <w:szCs w:val="16"/>
              </w:rPr>
            </w:pPr>
            <w:r w:rsidRPr="00741877">
              <w:rPr>
                <w:rFonts w:cs="Times New Roman"/>
                <w:bCs/>
                <w:color w:val="000000"/>
                <w:sz w:val="16"/>
                <w:szCs w:val="16"/>
              </w:rPr>
              <w:t>SE25PT7SERIS/SERIS</w:t>
            </w:r>
            <w:r w:rsidRPr="0063575D">
              <w:rPr>
                <w:rFonts w:cs="Times New Roman"/>
                <w:sz w:val="16"/>
                <w:szCs w:val="16"/>
              </w:rPr>
              <w:t>/</w:t>
            </w:r>
            <w:r w:rsidR="00714A84" w:rsidRPr="0063575D">
              <w:rPr>
                <w:rFonts w:cs="Times New Roman"/>
                <w:color w:val="000000"/>
                <w:sz w:val="16"/>
                <w:szCs w:val="16"/>
              </w:rPr>
              <w:t>MGMT/QUALITY/CP</w:t>
            </w:r>
          </w:p>
        </w:tc>
        <w:tc>
          <w:tcPr>
            <w:tcW w:w="3266" w:type="dxa"/>
          </w:tcPr>
          <w:p w:rsidR="00F40AF8" w:rsidRPr="0063575D" w:rsidRDefault="00B237E2" w:rsidP="0046338D">
            <w:pPr>
              <w:rPr>
                <w:rFonts w:cs="Times New Roman"/>
                <w:sz w:val="16"/>
                <w:szCs w:val="16"/>
              </w:rPr>
            </w:pPr>
            <w:r w:rsidRPr="0063575D">
              <w:rPr>
                <w:rFonts w:cs="Times New Roman"/>
                <w:sz w:val="16"/>
                <w:szCs w:val="16"/>
              </w:rPr>
              <w:t>Q</w:t>
            </w:r>
            <w:r w:rsidR="001F47A3">
              <w:rPr>
                <w:rFonts w:cs="Times New Roman"/>
                <w:sz w:val="16"/>
                <w:szCs w:val="16"/>
              </w:rPr>
              <w:t xml:space="preserve">uality </w:t>
            </w:r>
            <w:r w:rsidRPr="0063575D">
              <w:rPr>
                <w:rFonts w:cs="Times New Roman"/>
                <w:sz w:val="16"/>
                <w:szCs w:val="16"/>
              </w:rPr>
              <w:t>A</w:t>
            </w:r>
            <w:r w:rsidR="001F47A3">
              <w:rPr>
                <w:rFonts w:cs="Times New Roman"/>
                <w:sz w:val="16"/>
                <w:szCs w:val="16"/>
              </w:rPr>
              <w:t xml:space="preserve">ssurance </w:t>
            </w:r>
            <w:r w:rsidRPr="0063575D">
              <w:rPr>
                <w:rFonts w:cs="Times New Roman"/>
                <w:sz w:val="16"/>
                <w:szCs w:val="16"/>
              </w:rPr>
              <w:t xml:space="preserve"> Plan</w:t>
            </w:r>
          </w:p>
          <w:p w:rsidR="00B237E2" w:rsidRPr="0063575D" w:rsidRDefault="00B237E2" w:rsidP="0046338D">
            <w:pPr>
              <w:rPr>
                <w:rFonts w:cs="Times New Roman"/>
                <w:color w:val="000000"/>
                <w:sz w:val="16"/>
                <w:szCs w:val="16"/>
              </w:rPr>
            </w:pPr>
            <w:r w:rsidRPr="0063575D">
              <w:rPr>
                <w:rFonts w:cs="Times New Roman"/>
                <w:color w:val="000000"/>
                <w:sz w:val="16"/>
                <w:szCs w:val="16"/>
              </w:rPr>
              <w:t>Project Procedures</w:t>
            </w:r>
          </w:p>
          <w:p w:rsidR="00714A84" w:rsidRPr="0063575D" w:rsidRDefault="00714A84" w:rsidP="0046338D">
            <w:pPr>
              <w:rPr>
                <w:rFonts w:cs="Times New Roman"/>
                <w:color w:val="000000"/>
                <w:sz w:val="16"/>
                <w:szCs w:val="16"/>
              </w:rPr>
            </w:pPr>
            <w:r w:rsidRPr="0063575D">
              <w:rPr>
                <w:rFonts w:cs="Times New Roman"/>
                <w:color w:val="000000"/>
                <w:sz w:val="16"/>
                <w:szCs w:val="16"/>
              </w:rPr>
              <w:t>Configuration Procedures</w:t>
            </w:r>
          </w:p>
        </w:tc>
      </w:tr>
      <w:tr w:rsidR="00F40AF8" w:rsidRPr="0063575D" w:rsidTr="00357E28">
        <w:trPr>
          <w:trHeight w:val="332"/>
        </w:trPr>
        <w:tc>
          <w:tcPr>
            <w:tcW w:w="1908" w:type="dxa"/>
          </w:tcPr>
          <w:p w:rsidR="00E52B0F" w:rsidRPr="0063575D" w:rsidRDefault="00E52B0F" w:rsidP="0046338D">
            <w:pPr>
              <w:rPr>
                <w:rFonts w:cs="Times New Roman"/>
                <w:sz w:val="16"/>
                <w:szCs w:val="16"/>
              </w:rPr>
            </w:pPr>
            <w:r w:rsidRPr="0063575D">
              <w:rPr>
                <w:rFonts w:cs="Times New Roman"/>
                <w:sz w:val="16"/>
                <w:szCs w:val="16"/>
              </w:rPr>
              <w:t xml:space="preserve">Reporting and </w:t>
            </w:r>
          </w:p>
          <w:p w:rsidR="00F40AF8" w:rsidRPr="0063575D" w:rsidRDefault="00E52B0F" w:rsidP="0046338D">
            <w:pPr>
              <w:rPr>
                <w:rFonts w:cs="Times New Roman"/>
                <w:sz w:val="16"/>
                <w:szCs w:val="16"/>
              </w:rPr>
            </w:pPr>
            <w:r w:rsidRPr="0063575D">
              <w:rPr>
                <w:rFonts w:cs="Times New Roman"/>
                <w:sz w:val="16"/>
                <w:szCs w:val="16"/>
              </w:rPr>
              <w:t>Progress Control</w:t>
            </w:r>
          </w:p>
          <w:p w:rsidR="00E52B0F" w:rsidRPr="0063575D" w:rsidRDefault="00E52B0F" w:rsidP="0046338D">
            <w:pPr>
              <w:rPr>
                <w:rFonts w:cs="Times New Roman"/>
                <w:sz w:val="16"/>
                <w:szCs w:val="16"/>
              </w:rPr>
            </w:pPr>
          </w:p>
        </w:tc>
        <w:tc>
          <w:tcPr>
            <w:tcW w:w="4680" w:type="dxa"/>
          </w:tcPr>
          <w:p w:rsidR="00F40AF8"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E37F99" w:rsidRPr="0063575D">
              <w:rPr>
                <w:rFonts w:cs="Times New Roman"/>
                <w:sz w:val="16"/>
                <w:szCs w:val="16"/>
              </w:rPr>
              <w:t>PLAN/TR</w:t>
            </w:r>
          </w:p>
          <w:p w:rsidR="00EC7BB9" w:rsidRPr="0063575D" w:rsidRDefault="0079417C"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234045" w:rsidRPr="0063575D">
              <w:rPr>
                <w:rFonts w:cs="Times New Roman"/>
                <w:sz w:val="16"/>
                <w:szCs w:val="16"/>
              </w:rPr>
              <w:t>MGMT</w:t>
            </w:r>
            <w:r w:rsidR="00C57841" w:rsidRPr="0063575D">
              <w:rPr>
                <w:rFonts w:cs="Times New Roman"/>
                <w:sz w:val="16"/>
                <w:szCs w:val="16"/>
              </w:rPr>
              <w:t>/</w:t>
            </w:r>
            <w:r w:rsidR="00216150" w:rsidRPr="0063575D">
              <w:rPr>
                <w:rFonts w:cs="Times New Roman"/>
                <w:sz w:val="16"/>
                <w:szCs w:val="16"/>
              </w:rPr>
              <w:t>PLAN/PR</w:t>
            </w:r>
          </w:p>
        </w:tc>
        <w:tc>
          <w:tcPr>
            <w:tcW w:w="3266" w:type="dxa"/>
          </w:tcPr>
          <w:p w:rsidR="00F40AF8" w:rsidRPr="0063575D" w:rsidRDefault="00B237E2" w:rsidP="0046338D">
            <w:pPr>
              <w:rPr>
                <w:rFonts w:cs="Times New Roman"/>
                <w:sz w:val="16"/>
                <w:szCs w:val="16"/>
              </w:rPr>
            </w:pPr>
            <w:r w:rsidRPr="0063575D">
              <w:rPr>
                <w:rFonts w:cs="Times New Roman"/>
                <w:sz w:val="16"/>
                <w:szCs w:val="16"/>
              </w:rPr>
              <w:t>Time Reports</w:t>
            </w:r>
          </w:p>
          <w:p w:rsidR="00B237E2" w:rsidRPr="0063575D" w:rsidRDefault="00B237E2" w:rsidP="0046338D">
            <w:pPr>
              <w:rPr>
                <w:rFonts w:cs="Times New Roman"/>
                <w:sz w:val="16"/>
                <w:szCs w:val="16"/>
              </w:rPr>
            </w:pPr>
            <w:r w:rsidRPr="0063575D">
              <w:rPr>
                <w:rFonts w:cs="Times New Roman"/>
                <w:sz w:val="16"/>
                <w:szCs w:val="16"/>
              </w:rPr>
              <w:t>Progress Reports</w:t>
            </w:r>
          </w:p>
          <w:p w:rsidR="00EC7BB9" w:rsidRPr="0063575D" w:rsidRDefault="00EC7BB9" w:rsidP="0046338D">
            <w:pPr>
              <w:rPr>
                <w:rFonts w:cs="Times New Roman"/>
                <w:sz w:val="16"/>
                <w:szCs w:val="16"/>
              </w:rPr>
            </w:pPr>
          </w:p>
        </w:tc>
      </w:tr>
    </w:tbl>
    <w:p w:rsidR="00221B7F" w:rsidRPr="0063575D" w:rsidRDefault="00221B7F" w:rsidP="0046338D">
      <w:pPr>
        <w:rPr>
          <w:rFonts w:cs="Times New Roman"/>
        </w:rPr>
      </w:pPr>
    </w:p>
    <w:p w:rsidR="00900E59" w:rsidRDefault="00900E59" w:rsidP="0046338D">
      <w:pPr>
        <w:rPr>
          <w:rFonts w:cs="Times New Roman"/>
        </w:rPr>
      </w:pPr>
    </w:p>
    <w:p w:rsidR="00E512D3" w:rsidRPr="0063575D" w:rsidRDefault="002B2809" w:rsidP="0046338D">
      <w:pPr>
        <w:rPr>
          <w:rFonts w:cs="Times New Roman"/>
        </w:rPr>
      </w:pPr>
      <w:r w:rsidRPr="0063575D">
        <w:rPr>
          <w:rFonts w:cs="Times New Roman"/>
        </w:rPr>
        <w:t>Table 3.3 Technical Files</w:t>
      </w:r>
    </w:p>
    <w:p w:rsidR="002B2809" w:rsidRPr="0063575D" w:rsidRDefault="002B2809"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352"/>
        <w:gridCol w:w="4416"/>
        <w:gridCol w:w="3086"/>
      </w:tblGrid>
      <w:tr w:rsidR="00E15377" w:rsidRPr="0063575D" w:rsidTr="00167773">
        <w:tc>
          <w:tcPr>
            <w:tcW w:w="2352" w:type="dxa"/>
            <w:shd w:val="pct12" w:color="auto" w:fill="auto"/>
          </w:tcPr>
          <w:p w:rsidR="00E15377" w:rsidRPr="0063575D" w:rsidRDefault="00E15377" w:rsidP="0046338D">
            <w:pPr>
              <w:rPr>
                <w:rFonts w:cs="Times New Roman"/>
              </w:rPr>
            </w:pPr>
            <w:r w:rsidRPr="0063575D">
              <w:rPr>
                <w:rFonts w:cs="Times New Roman"/>
              </w:rPr>
              <w:t>File Category</w:t>
            </w:r>
          </w:p>
        </w:tc>
        <w:tc>
          <w:tcPr>
            <w:tcW w:w="4416" w:type="dxa"/>
            <w:shd w:val="pct12" w:color="auto" w:fill="auto"/>
          </w:tcPr>
          <w:p w:rsidR="00E15377" w:rsidRPr="0063575D" w:rsidRDefault="00E15377" w:rsidP="0046338D">
            <w:pPr>
              <w:rPr>
                <w:rFonts w:cs="Times New Roman"/>
              </w:rPr>
            </w:pPr>
            <w:r w:rsidRPr="0063575D">
              <w:rPr>
                <w:rFonts w:cs="Times New Roman"/>
              </w:rPr>
              <w:t>File Reference</w:t>
            </w:r>
          </w:p>
        </w:tc>
        <w:tc>
          <w:tcPr>
            <w:tcW w:w="3086" w:type="dxa"/>
            <w:shd w:val="pct12" w:color="auto" w:fill="auto"/>
          </w:tcPr>
          <w:p w:rsidR="00E15377" w:rsidRPr="0063575D" w:rsidRDefault="00E15377" w:rsidP="0046338D">
            <w:pPr>
              <w:rPr>
                <w:rFonts w:cs="Times New Roman"/>
              </w:rPr>
            </w:pPr>
            <w:r w:rsidRPr="0063575D">
              <w:rPr>
                <w:rFonts w:cs="Times New Roman"/>
              </w:rPr>
              <w:t>File Description</w:t>
            </w:r>
          </w:p>
        </w:tc>
      </w:tr>
      <w:tr w:rsidR="00E15377" w:rsidRPr="0063575D" w:rsidTr="0029099A">
        <w:tc>
          <w:tcPr>
            <w:tcW w:w="2352" w:type="dxa"/>
          </w:tcPr>
          <w:p w:rsidR="00E15377" w:rsidRPr="0063575D" w:rsidRDefault="0095349B" w:rsidP="0046338D">
            <w:pPr>
              <w:rPr>
                <w:rFonts w:cs="Times New Roman"/>
                <w:sz w:val="16"/>
                <w:szCs w:val="16"/>
              </w:rPr>
            </w:pPr>
            <w:r w:rsidRPr="0063575D">
              <w:rPr>
                <w:rFonts w:cs="Times New Roman"/>
                <w:sz w:val="16"/>
                <w:szCs w:val="16"/>
              </w:rPr>
              <w:t>Work Files</w:t>
            </w:r>
          </w:p>
          <w:p w:rsidR="00B22BA7" w:rsidRPr="0063575D" w:rsidRDefault="00B22BA7" w:rsidP="0046338D">
            <w:pPr>
              <w:rPr>
                <w:rFonts w:cs="Times New Roman"/>
                <w:sz w:val="16"/>
                <w:szCs w:val="16"/>
              </w:rPr>
            </w:pPr>
          </w:p>
        </w:tc>
        <w:tc>
          <w:tcPr>
            <w:tcW w:w="4416" w:type="dxa"/>
          </w:tcPr>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w:t>
            </w:r>
            <w:r w:rsidR="00705AB7">
              <w:rPr>
                <w:rFonts w:cs="Times New Roman"/>
                <w:sz w:val="16"/>
                <w:szCs w:val="16"/>
              </w:rPr>
              <w:t>/KMB</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TWORK/NAY</w:t>
            </w:r>
            <w:r w:rsidR="00705AB7">
              <w:rPr>
                <w:rFonts w:cs="Times New Roman"/>
                <w:sz w:val="16"/>
                <w:szCs w:val="16"/>
              </w:rPr>
              <w:t>LA</w:t>
            </w:r>
          </w:p>
          <w:p w:rsidR="007B2EE3"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TWORK/TREZA</w:t>
            </w:r>
          </w:p>
          <w:p w:rsidR="001B7A7D"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Pr>
                <w:rFonts w:cs="Times New Roman"/>
                <w:sz w:val="16"/>
                <w:szCs w:val="16"/>
              </w:rPr>
              <w:t>TWORK/GAO</w:t>
            </w:r>
            <w:r w:rsidR="00705AB7">
              <w:rPr>
                <w:rFonts w:cs="Times New Roman"/>
                <w:sz w:val="16"/>
                <w:szCs w:val="16"/>
              </w:rPr>
              <w:t>ZY</w:t>
            </w:r>
          </w:p>
          <w:p w:rsidR="003751EF"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751EF" w:rsidRPr="0063575D">
              <w:rPr>
                <w:rFonts w:cs="Times New Roman"/>
                <w:sz w:val="16"/>
                <w:szCs w:val="16"/>
              </w:rPr>
              <w:t>TECH/TWORK/</w:t>
            </w:r>
            <w:r>
              <w:rPr>
                <w:rFonts w:cs="Times New Roman"/>
                <w:sz w:val="16"/>
                <w:szCs w:val="16"/>
              </w:rPr>
              <w:t>BALA</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1F3246" w:rsidRPr="0063575D">
              <w:rPr>
                <w:rFonts w:cs="Times New Roman"/>
                <w:sz w:val="16"/>
                <w:szCs w:val="16"/>
              </w:rPr>
              <w:t>/</w:t>
            </w:r>
            <w:r w:rsidR="0041767B" w:rsidRPr="0063575D">
              <w:rPr>
                <w:rFonts w:cs="Times New Roman"/>
                <w:sz w:val="16"/>
                <w:szCs w:val="16"/>
              </w:rPr>
              <w:t>TEST/UT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E4109F" w:rsidRPr="0063575D">
              <w:rPr>
                <w:rFonts w:cs="Times New Roman"/>
                <w:sz w:val="16"/>
                <w:szCs w:val="16"/>
              </w:rPr>
              <w:t>/TEST</w:t>
            </w:r>
            <w:r w:rsidR="000F0517" w:rsidRPr="0063575D">
              <w:rPr>
                <w:rFonts w:cs="Times New Roman"/>
                <w:sz w:val="16"/>
                <w:szCs w:val="16"/>
              </w:rPr>
              <w:t>/</w:t>
            </w:r>
            <w:r w:rsidR="00E4109F" w:rsidRPr="0063575D">
              <w:rPr>
                <w:rFonts w:cs="Times New Roman"/>
                <w:sz w:val="16"/>
                <w:szCs w:val="16"/>
              </w:rPr>
              <w:t>ST</w:t>
            </w:r>
          </w:p>
          <w:p w:rsidR="000F0517" w:rsidRPr="0063575D" w:rsidRDefault="007B2EE3"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0F0517" w:rsidRPr="0063575D">
              <w:rPr>
                <w:rFonts w:cs="Times New Roman"/>
                <w:sz w:val="16"/>
                <w:szCs w:val="16"/>
              </w:rPr>
              <w:t>/</w:t>
            </w:r>
            <w:r w:rsidR="00E4109F" w:rsidRPr="0063575D">
              <w:rPr>
                <w:rFonts w:cs="Times New Roman"/>
                <w:sz w:val="16"/>
                <w:szCs w:val="16"/>
              </w:rPr>
              <w:t>TEST/UAT</w:t>
            </w:r>
          </w:p>
        </w:tc>
        <w:tc>
          <w:tcPr>
            <w:tcW w:w="3086" w:type="dxa"/>
          </w:tcPr>
          <w:p w:rsidR="00E15377" w:rsidRPr="0063575D" w:rsidRDefault="007B2EE3" w:rsidP="0046338D">
            <w:pPr>
              <w:rPr>
                <w:rFonts w:cs="Times New Roman"/>
                <w:sz w:val="16"/>
                <w:szCs w:val="16"/>
              </w:rPr>
            </w:pPr>
            <w:r>
              <w:rPr>
                <w:rFonts w:cs="Times New Roman"/>
                <w:sz w:val="16"/>
                <w:szCs w:val="16"/>
              </w:rPr>
              <w:t>Kaung</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Nay</w:t>
            </w:r>
            <w:r w:rsidR="000F0517" w:rsidRPr="0063575D">
              <w:rPr>
                <w:rFonts w:cs="Times New Roman"/>
                <w:sz w:val="16"/>
                <w:szCs w:val="16"/>
              </w:rPr>
              <w:t>’sWorkfile</w:t>
            </w:r>
          </w:p>
          <w:p w:rsidR="000F0517" w:rsidRPr="0063575D" w:rsidRDefault="007B2EE3" w:rsidP="0046338D">
            <w:pPr>
              <w:rPr>
                <w:rFonts w:cs="Times New Roman"/>
                <w:sz w:val="16"/>
                <w:szCs w:val="16"/>
              </w:rPr>
            </w:pPr>
            <w:r>
              <w:rPr>
                <w:rFonts w:cs="Times New Roman"/>
                <w:sz w:val="16"/>
                <w:szCs w:val="16"/>
              </w:rPr>
              <w:t>Treza</w:t>
            </w:r>
            <w:r w:rsidR="000F0517" w:rsidRPr="0063575D">
              <w:rPr>
                <w:rFonts w:cs="Times New Roman"/>
                <w:sz w:val="16"/>
                <w:szCs w:val="16"/>
              </w:rPr>
              <w:t>’s Workfile</w:t>
            </w:r>
          </w:p>
          <w:p w:rsidR="000F0517" w:rsidRPr="0063575D" w:rsidRDefault="007B2EE3" w:rsidP="0046338D">
            <w:pPr>
              <w:rPr>
                <w:rFonts w:cs="Times New Roman"/>
                <w:sz w:val="16"/>
                <w:szCs w:val="16"/>
              </w:rPr>
            </w:pPr>
            <w:r>
              <w:rPr>
                <w:rFonts w:cs="Times New Roman"/>
                <w:sz w:val="16"/>
                <w:szCs w:val="16"/>
              </w:rPr>
              <w:t>Gao</w:t>
            </w:r>
            <w:r w:rsidR="000F0517" w:rsidRPr="0063575D">
              <w:rPr>
                <w:rFonts w:cs="Times New Roman"/>
                <w:sz w:val="16"/>
                <w:szCs w:val="16"/>
              </w:rPr>
              <w:t>’sWorkfile</w:t>
            </w:r>
          </w:p>
          <w:p w:rsidR="003751EF" w:rsidRPr="0063575D" w:rsidRDefault="007B2EE3" w:rsidP="0046338D">
            <w:pPr>
              <w:rPr>
                <w:rFonts w:cs="Times New Roman"/>
                <w:sz w:val="16"/>
                <w:szCs w:val="16"/>
              </w:rPr>
            </w:pPr>
            <w:r>
              <w:rPr>
                <w:sz w:val="16"/>
                <w:szCs w:val="16"/>
              </w:rPr>
              <w:t>Bala</w:t>
            </w:r>
            <w:r w:rsidR="003751EF" w:rsidRPr="00F45F8F">
              <w:rPr>
                <w:rFonts w:cs="Times New Roman"/>
                <w:sz w:val="16"/>
                <w:szCs w:val="16"/>
              </w:rPr>
              <w:t>’s</w:t>
            </w:r>
            <w:r w:rsidR="003751EF" w:rsidRPr="0063575D">
              <w:rPr>
                <w:rFonts w:cs="Times New Roman"/>
                <w:sz w:val="16"/>
                <w:szCs w:val="16"/>
              </w:rPr>
              <w:t>Workfile</w:t>
            </w:r>
          </w:p>
          <w:p w:rsidR="000F0517" w:rsidRPr="0063575D" w:rsidRDefault="000F0517" w:rsidP="0046338D">
            <w:pPr>
              <w:rPr>
                <w:rFonts w:cs="Times New Roman"/>
                <w:sz w:val="16"/>
                <w:szCs w:val="16"/>
              </w:rPr>
            </w:pPr>
            <w:r w:rsidRPr="0063575D">
              <w:rPr>
                <w:rFonts w:cs="Times New Roman"/>
                <w:sz w:val="16"/>
                <w:szCs w:val="16"/>
              </w:rPr>
              <w:t>Module/Unit Testing Workfile</w:t>
            </w:r>
          </w:p>
          <w:p w:rsidR="000F0517" w:rsidRPr="0063575D" w:rsidRDefault="000F0517" w:rsidP="0046338D">
            <w:pPr>
              <w:rPr>
                <w:rFonts w:cs="Times New Roman"/>
                <w:sz w:val="16"/>
                <w:szCs w:val="16"/>
              </w:rPr>
            </w:pPr>
            <w:r w:rsidRPr="0063575D">
              <w:rPr>
                <w:rFonts w:cs="Times New Roman"/>
                <w:sz w:val="16"/>
                <w:szCs w:val="16"/>
              </w:rPr>
              <w:t>System Testing Workfile</w:t>
            </w:r>
          </w:p>
          <w:p w:rsidR="000F0517" w:rsidRPr="0063575D" w:rsidRDefault="000F0517" w:rsidP="0046338D">
            <w:pPr>
              <w:rPr>
                <w:rFonts w:cs="Times New Roman"/>
                <w:sz w:val="16"/>
                <w:szCs w:val="16"/>
              </w:rPr>
            </w:pPr>
            <w:r w:rsidRPr="0063575D">
              <w:rPr>
                <w:rFonts w:cs="Times New Roman"/>
                <w:sz w:val="16"/>
                <w:szCs w:val="16"/>
              </w:rPr>
              <w:t>Acceptance Testing Workfile</w:t>
            </w:r>
          </w:p>
        </w:tc>
      </w:tr>
      <w:tr w:rsidR="007B68C4" w:rsidRPr="0063575D" w:rsidTr="0029099A">
        <w:tc>
          <w:tcPr>
            <w:tcW w:w="2352" w:type="dxa"/>
          </w:tcPr>
          <w:p w:rsidR="007B68C4" w:rsidRPr="0063575D" w:rsidRDefault="007B68C4" w:rsidP="0046338D">
            <w:pPr>
              <w:rPr>
                <w:rFonts w:cs="Times New Roman"/>
                <w:sz w:val="16"/>
                <w:szCs w:val="16"/>
              </w:rPr>
            </w:pPr>
            <w:r w:rsidRPr="0063575D">
              <w:rPr>
                <w:rFonts w:cs="Times New Roman"/>
                <w:sz w:val="16"/>
                <w:szCs w:val="16"/>
              </w:rPr>
              <w:t>Technical Specifications</w:t>
            </w:r>
          </w:p>
          <w:p w:rsidR="007B68C4" w:rsidRPr="0063575D" w:rsidRDefault="007B68C4" w:rsidP="0046338D">
            <w:pPr>
              <w:rPr>
                <w:rFonts w:cs="Times New Roman"/>
                <w:sz w:val="16"/>
                <w:szCs w:val="16"/>
              </w:rPr>
            </w:pPr>
          </w:p>
        </w:tc>
        <w:tc>
          <w:tcPr>
            <w:tcW w:w="4416" w:type="dxa"/>
          </w:tcPr>
          <w:p w:rsidR="0057107A"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D54EF" w:rsidRPr="0063575D">
              <w:rPr>
                <w:rFonts w:cs="Times New Roman"/>
                <w:sz w:val="16"/>
                <w:szCs w:val="16"/>
              </w:rPr>
              <w:t>SPEC/R</w:t>
            </w:r>
            <w:r w:rsidR="00CF1631" w:rsidRPr="0063575D">
              <w:rPr>
                <w:rFonts w:cs="Times New Roman"/>
                <w:sz w:val="16"/>
                <w:szCs w:val="16"/>
              </w:rPr>
              <w:t>EQUIREMENT/UR</w:t>
            </w:r>
            <w:r w:rsidR="00E225B2">
              <w:rPr>
                <w:rFonts w:cs="Times New Roman"/>
                <w:sz w:val="16"/>
                <w:szCs w:val="16"/>
              </w:rPr>
              <w:t>S</w:t>
            </w:r>
          </w:p>
          <w:p w:rsidR="00FE6D50" w:rsidRDefault="00FE6D50"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/SPEC/R</w:t>
            </w:r>
            <w:r>
              <w:rPr>
                <w:rFonts w:cs="Times New Roman"/>
                <w:sz w:val="16"/>
                <w:szCs w:val="16"/>
              </w:rPr>
              <w:t>EQUIREMENT/UIS</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D54EF" w:rsidRPr="0063575D">
              <w:rPr>
                <w:rFonts w:cs="Times New Roman"/>
                <w:sz w:val="16"/>
                <w:szCs w:val="16"/>
              </w:rPr>
              <w:t>/</w:t>
            </w:r>
            <w:r w:rsidR="0058656D" w:rsidRPr="0063575D">
              <w:rPr>
                <w:rFonts w:cs="Times New Roman"/>
                <w:sz w:val="16"/>
                <w:szCs w:val="16"/>
              </w:rPr>
              <w:t>DESIGN</w:t>
            </w:r>
            <w:r w:rsidR="00FD54EF" w:rsidRPr="0063575D">
              <w:rPr>
                <w:rFonts w:cs="Times New Roman"/>
                <w:sz w:val="16"/>
                <w:szCs w:val="16"/>
              </w:rPr>
              <w:t>/</w:t>
            </w:r>
            <w:r w:rsidR="00A03488">
              <w:rPr>
                <w:rFonts w:cs="Times New Roman"/>
                <w:sz w:val="16"/>
                <w:szCs w:val="16"/>
              </w:rPr>
              <w:t>HLD</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FD54EF" w:rsidRPr="0063575D">
              <w:rPr>
                <w:rFonts w:cs="Times New Roman"/>
                <w:sz w:val="16"/>
                <w:szCs w:val="16"/>
              </w:rPr>
              <w:t>USER/API</w:t>
            </w:r>
          </w:p>
          <w:p w:rsidR="00F30D37"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F30D37" w:rsidRPr="0063575D">
              <w:rPr>
                <w:rFonts w:cs="Times New Roman"/>
                <w:sz w:val="16"/>
                <w:szCs w:val="16"/>
              </w:rPr>
              <w:t>TECH/DEPLOY/DPC</w:t>
            </w:r>
          </w:p>
        </w:tc>
        <w:tc>
          <w:tcPr>
            <w:tcW w:w="3086" w:type="dxa"/>
          </w:tcPr>
          <w:p w:rsidR="007B68C4" w:rsidRDefault="00FE6D50" w:rsidP="0046338D">
            <w:pPr>
              <w:rPr>
                <w:rFonts w:cs="Times New Roman"/>
                <w:sz w:val="16"/>
                <w:szCs w:val="16"/>
              </w:rPr>
            </w:pPr>
            <w:r>
              <w:rPr>
                <w:rFonts w:cs="Times New Roman"/>
                <w:sz w:val="16"/>
                <w:szCs w:val="16"/>
              </w:rPr>
              <w:t>User Requirement Spec</w:t>
            </w:r>
          </w:p>
          <w:p w:rsidR="00FE6D50" w:rsidRPr="0063575D" w:rsidRDefault="00FE6D50" w:rsidP="0046338D">
            <w:pPr>
              <w:rPr>
                <w:rFonts w:cs="Times New Roman"/>
                <w:sz w:val="16"/>
                <w:szCs w:val="16"/>
              </w:rPr>
            </w:pPr>
            <w:r>
              <w:rPr>
                <w:rFonts w:cs="Times New Roman"/>
                <w:sz w:val="16"/>
                <w:szCs w:val="16"/>
              </w:rPr>
              <w:t>User Interface Spec</w:t>
            </w:r>
          </w:p>
          <w:p w:rsidR="00DB6647" w:rsidRPr="0063575D" w:rsidRDefault="00A03488" w:rsidP="0046338D">
            <w:pPr>
              <w:rPr>
                <w:rFonts w:cs="Times New Roman"/>
                <w:sz w:val="16"/>
                <w:szCs w:val="16"/>
              </w:rPr>
            </w:pPr>
            <w:r>
              <w:rPr>
                <w:rFonts w:cs="Times New Roman"/>
                <w:sz w:val="16"/>
                <w:szCs w:val="16"/>
              </w:rPr>
              <w:t>High Level Design</w:t>
            </w:r>
            <w:r w:rsidR="00DB6647" w:rsidRPr="0063575D">
              <w:rPr>
                <w:rFonts w:cs="Times New Roman"/>
                <w:sz w:val="16"/>
                <w:szCs w:val="16"/>
              </w:rPr>
              <w:t xml:space="preserve"> Specification</w:t>
            </w:r>
          </w:p>
          <w:p w:rsidR="00DB6647" w:rsidRPr="0063575D" w:rsidRDefault="00DB6647" w:rsidP="0046338D">
            <w:pPr>
              <w:rPr>
                <w:rFonts w:cs="Times New Roman"/>
                <w:sz w:val="16"/>
                <w:szCs w:val="16"/>
              </w:rPr>
            </w:pPr>
            <w:r w:rsidRPr="0063575D">
              <w:rPr>
                <w:rFonts w:cs="Times New Roman"/>
                <w:sz w:val="16"/>
                <w:szCs w:val="16"/>
              </w:rPr>
              <w:t>Programmer’s Manual</w:t>
            </w:r>
          </w:p>
          <w:p w:rsidR="00F30D37" w:rsidRPr="0063575D" w:rsidRDefault="00F30D37" w:rsidP="0046338D">
            <w:pPr>
              <w:rPr>
                <w:rFonts w:cs="Times New Roman"/>
                <w:sz w:val="16"/>
                <w:szCs w:val="16"/>
              </w:rPr>
            </w:pPr>
            <w:r w:rsidRPr="0063575D">
              <w:rPr>
                <w:rFonts w:cs="Times New Roman"/>
                <w:sz w:val="16"/>
                <w:szCs w:val="16"/>
              </w:rPr>
              <w:t>Deployment Document</w:t>
            </w:r>
          </w:p>
        </w:tc>
      </w:tr>
      <w:tr w:rsidR="007B68C4" w:rsidRPr="0063575D" w:rsidTr="0029099A">
        <w:trPr>
          <w:trHeight w:val="332"/>
        </w:trPr>
        <w:tc>
          <w:tcPr>
            <w:tcW w:w="2352" w:type="dxa"/>
          </w:tcPr>
          <w:p w:rsidR="007B68C4" w:rsidRPr="0063575D" w:rsidRDefault="007B68C4" w:rsidP="0046338D">
            <w:pPr>
              <w:rPr>
                <w:rFonts w:cs="Times New Roman"/>
                <w:sz w:val="16"/>
                <w:szCs w:val="16"/>
              </w:rPr>
            </w:pPr>
            <w:r w:rsidRPr="0063575D">
              <w:rPr>
                <w:rFonts w:cs="Times New Roman"/>
                <w:sz w:val="16"/>
                <w:szCs w:val="16"/>
              </w:rPr>
              <w:t>User Documents</w:t>
            </w:r>
          </w:p>
          <w:p w:rsidR="007B68C4" w:rsidRPr="0063575D" w:rsidRDefault="007B68C4" w:rsidP="0046338D">
            <w:pPr>
              <w:rPr>
                <w:rFonts w:cs="Times New Roman"/>
                <w:sz w:val="16"/>
                <w:szCs w:val="16"/>
              </w:rPr>
            </w:pP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353835" w:rsidRPr="0063575D">
              <w:rPr>
                <w:rFonts w:cs="Times New Roman"/>
                <w:sz w:val="16"/>
                <w:szCs w:val="16"/>
              </w:rPr>
              <w:t>TECH</w:t>
            </w:r>
            <w:r w:rsidR="00FF7054" w:rsidRPr="0063575D">
              <w:rPr>
                <w:rFonts w:cs="Times New Roman"/>
                <w:sz w:val="16"/>
                <w:szCs w:val="16"/>
              </w:rPr>
              <w:t>/</w:t>
            </w:r>
            <w:r w:rsidR="00801B2A" w:rsidRPr="0063575D">
              <w:rPr>
                <w:rFonts w:cs="Times New Roman"/>
                <w:sz w:val="16"/>
                <w:szCs w:val="16"/>
              </w:rPr>
              <w:t>USER/UG</w:t>
            </w:r>
          </w:p>
        </w:tc>
        <w:tc>
          <w:tcPr>
            <w:tcW w:w="3086" w:type="dxa"/>
          </w:tcPr>
          <w:p w:rsidR="007B68C4" w:rsidRPr="0063575D" w:rsidRDefault="0002122B" w:rsidP="0046338D">
            <w:pPr>
              <w:rPr>
                <w:rFonts w:cs="Times New Roman"/>
                <w:sz w:val="16"/>
                <w:szCs w:val="16"/>
              </w:rPr>
            </w:pPr>
            <w:r w:rsidRPr="0063575D">
              <w:rPr>
                <w:rFonts w:cs="Times New Roman"/>
                <w:sz w:val="16"/>
                <w:szCs w:val="16"/>
              </w:rPr>
              <w:t>User’s Manual</w:t>
            </w:r>
          </w:p>
        </w:tc>
      </w:tr>
      <w:tr w:rsidR="007B68C4" w:rsidRPr="0063575D" w:rsidTr="007671D1">
        <w:trPr>
          <w:trHeight w:val="800"/>
        </w:trPr>
        <w:tc>
          <w:tcPr>
            <w:tcW w:w="2352" w:type="dxa"/>
          </w:tcPr>
          <w:p w:rsidR="0002122B" w:rsidRPr="0063575D" w:rsidRDefault="0002122B" w:rsidP="0046338D">
            <w:pPr>
              <w:rPr>
                <w:rFonts w:cs="Times New Roman"/>
                <w:sz w:val="16"/>
                <w:szCs w:val="16"/>
              </w:rPr>
            </w:pPr>
            <w:r w:rsidRPr="0063575D">
              <w:rPr>
                <w:rFonts w:cs="Times New Roman"/>
                <w:sz w:val="16"/>
                <w:szCs w:val="16"/>
              </w:rPr>
              <w:t xml:space="preserve">Software  </w:t>
            </w:r>
          </w:p>
          <w:p w:rsidR="0002122B" w:rsidRPr="0063575D" w:rsidRDefault="007B68C4" w:rsidP="0046338D">
            <w:pPr>
              <w:rPr>
                <w:rFonts w:cs="Times New Roman"/>
                <w:sz w:val="16"/>
                <w:szCs w:val="16"/>
              </w:rPr>
            </w:pPr>
            <w:r w:rsidRPr="0063575D">
              <w:rPr>
                <w:rFonts w:cs="Times New Roman"/>
                <w:sz w:val="16"/>
                <w:szCs w:val="16"/>
              </w:rPr>
              <w:t xml:space="preserve">Configuration </w:t>
            </w:r>
          </w:p>
          <w:p w:rsidR="007B68C4" w:rsidRPr="0063575D" w:rsidRDefault="007B68C4" w:rsidP="0046338D">
            <w:pPr>
              <w:rPr>
                <w:rFonts w:cs="Times New Roman"/>
                <w:sz w:val="16"/>
                <w:szCs w:val="16"/>
              </w:rPr>
            </w:pPr>
            <w:r w:rsidRPr="0063575D">
              <w:rPr>
                <w:rFonts w:cs="Times New Roman"/>
                <w:sz w:val="16"/>
                <w:szCs w:val="16"/>
              </w:rPr>
              <w:t>Management</w:t>
            </w:r>
          </w:p>
        </w:tc>
        <w:tc>
          <w:tcPr>
            <w:tcW w:w="4416" w:type="dxa"/>
          </w:tcPr>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FF7054" w:rsidRPr="0063575D">
              <w:rPr>
                <w:rFonts w:cs="Times New Roman"/>
                <w:sz w:val="16"/>
                <w:szCs w:val="16"/>
              </w:rPr>
              <w:t>/</w:t>
            </w:r>
            <w:r w:rsidR="00D37125">
              <w:rPr>
                <w:rFonts w:cs="Times New Roman"/>
                <w:sz w:val="16"/>
                <w:szCs w:val="16"/>
              </w:rPr>
              <w:t>LOGS/</w:t>
            </w:r>
            <w:r w:rsidR="0002122B" w:rsidRPr="0063575D">
              <w:rPr>
                <w:rFonts w:cs="Times New Roman"/>
                <w:sz w:val="16"/>
                <w:szCs w:val="16"/>
              </w:rPr>
              <w:t xml:space="preserve">TC.1 </w:t>
            </w: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D37125">
              <w:rPr>
                <w:rFonts w:cs="Times New Roman"/>
                <w:sz w:val="16"/>
                <w:szCs w:val="16"/>
              </w:rPr>
              <w:t>/LOGS</w:t>
            </w:r>
            <w:r w:rsidR="0002122B" w:rsidRPr="0063575D">
              <w:rPr>
                <w:rFonts w:cs="Times New Roman"/>
                <w:sz w:val="16"/>
                <w:szCs w:val="16"/>
              </w:rPr>
              <w:t>/TC.2</w:t>
            </w:r>
          </w:p>
          <w:p w:rsidR="007B68C4"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D37125">
              <w:rPr>
                <w:rFonts w:cs="Times New Roman"/>
                <w:sz w:val="16"/>
                <w:szCs w:val="16"/>
              </w:rPr>
              <w:t xml:space="preserve"> LOGS</w:t>
            </w:r>
            <w:r w:rsidR="0002122B" w:rsidRPr="0063575D">
              <w:rPr>
                <w:rFonts w:cs="Times New Roman"/>
                <w:sz w:val="16"/>
                <w:szCs w:val="16"/>
              </w:rPr>
              <w:t>/TC.3</w:t>
            </w:r>
          </w:p>
          <w:p w:rsidR="0002122B" w:rsidRPr="0063575D" w:rsidRDefault="0057107A" w:rsidP="0046338D">
            <w:pPr>
              <w:rPr>
                <w:rFonts w:cs="Times New Roman"/>
                <w:sz w:val="16"/>
                <w:szCs w:val="16"/>
              </w:rPr>
            </w:pPr>
            <w:r w:rsidRPr="00741877">
              <w:rPr>
                <w:rFonts w:cs="Times New Roman"/>
                <w:bCs/>
                <w:color w:val="000000"/>
                <w:sz w:val="16"/>
                <w:szCs w:val="16"/>
              </w:rPr>
              <w:t>SE25PT7SERIS/SERIS</w:t>
            </w:r>
            <w:r w:rsidRPr="0063575D">
              <w:rPr>
                <w:rFonts w:cs="Times New Roman"/>
                <w:sz w:val="16"/>
                <w:szCs w:val="16"/>
              </w:rPr>
              <w:t>/</w:t>
            </w:r>
            <w:r w:rsidR="000A7D83" w:rsidRPr="0063575D">
              <w:rPr>
                <w:rFonts w:cs="Times New Roman"/>
                <w:sz w:val="16"/>
                <w:szCs w:val="16"/>
              </w:rPr>
              <w:t>TECH</w:t>
            </w:r>
            <w:r w:rsidR="00D37125">
              <w:rPr>
                <w:rFonts w:cs="Times New Roman"/>
                <w:sz w:val="16"/>
                <w:szCs w:val="16"/>
              </w:rPr>
              <w:t>/LOGS</w:t>
            </w:r>
            <w:r w:rsidR="0002122B" w:rsidRPr="0063575D">
              <w:rPr>
                <w:rFonts w:cs="Times New Roman"/>
                <w:sz w:val="16"/>
                <w:szCs w:val="16"/>
              </w:rPr>
              <w:t>/TC.4</w:t>
            </w:r>
          </w:p>
        </w:tc>
        <w:tc>
          <w:tcPr>
            <w:tcW w:w="3086" w:type="dxa"/>
          </w:tcPr>
          <w:p w:rsidR="007B68C4" w:rsidRPr="0063575D" w:rsidRDefault="0041601C" w:rsidP="0046338D">
            <w:pPr>
              <w:rPr>
                <w:rFonts w:cs="Times New Roman"/>
                <w:sz w:val="16"/>
                <w:szCs w:val="16"/>
              </w:rPr>
            </w:pPr>
            <w:r w:rsidRPr="0063575D">
              <w:rPr>
                <w:rFonts w:cs="Times New Roman"/>
                <w:sz w:val="16"/>
                <w:szCs w:val="16"/>
              </w:rPr>
              <w:t>Observation Reports</w:t>
            </w:r>
            <w:r w:rsidR="00CF256C" w:rsidRPr="0063575D">
              <w:rPr>
                <w:rFonts w:cs="Times New Roman"/>
                <w:sz w:val="16"/>
                <w:szCs w:val="16"/>
              </w:rPr>
              <w:t>/Error</w:t>
            </w:r>
            <w:r w:rsidRPr="0063575D">
              <w:rPr>
                <w:rFonts w:cs="Times New Roman"/>
                <w:sz w:val="16"/>
                <w:szCs w:val="16"/>
              </w:rPr>
              <w:t xml:space="preserve"> Log</w:t>
            </w:r>
          </w:p>
          <w:p w:rsidR="0041601C" w:rsidRPr="0063575D" w:rsidRDefault="009B6606" w:rsidP="0046338D">
            <w:pPr>
              <w:rPr>
                <w:rFonts w:cs="Times New Roman"/>
                <w:sz w:val="16"/>
                <w:szCs w:val="16"/>
              </w:rPr>
            </w:pPr>
            <w:r w:rsidRPr="0063575D">
              <w:rPr>
                <w:rFonts w:cs="Times New Roman"/>
                <w:sz w:val="16"/>
                <w:szCs w:val="16"/>
              </w:rPr>
              <w:t xml:space="preserve">Change Record in </w:t>
            </w:r>
            <w:r w:rsidR="0041601C" w:rsidRPr="0063575D">
              <w:rPr>
                <w:rFonts w:cs="Times New Roman"/>
                <w:sz w:val="16"/>
                <w:szCs w:val="16"/>
              </w:rPr>
              <w:t>Change Log</w:t>
            </w:r>
          </w:p>
          <w:p w:rsidR="009B6606" w:rsidRPr="0063575D" w:rsidRDefault="0041601C" w:rsidP="0046338D">
            <w:pPr>
              <w:rPr>
                <w:rFonts w:cs="Times New Roman"/>
                <w:sz w:val="16"/>
                <w:szCs w:val="16"/>
              </w:rPr>
            </w:pPr>
            <w:r w:rsidRPr="0063575D">
              <w:rPr>
                <w:rFonts w:cs="Times New Roman"/>
                <w:sz w:val="16"/>
                <w:szCs w:val="16"/>
              </w:rPr>
              <w:t>Testing</w:t>
            </w:r>
            <w:r w:rsidR="00661E80">
              <w:rPr>
                <w:rFonts w:cs="Times New Roman"/>
                <w:sz w:val="16"/>
                <w:szCs w:val="16"/>
              </w:rPr>
              <w:t xml:space="preserve"> </w:t>
            </w:r>
            <w:r w:rsidR="009B6606" w:rsidRPr="0063575D">
              <w:rPr>
                <w:rFonts w:cs="Times New Roman"/>
                <w:sz w:val="16"/>
                <w:szCs w:val="16"/>
              </w:rPr>
              <w:t>&amp; Verification Log</w:t>
            </w:r>
          </w:p>
          <w:p w:rsidR="0041601C" w:rsidRPr="0063575D" w:rsidRDefault="0041601C" w:rsidP="0046338D">
            <w:pPr>
              <w:rPr>
                <w:rFonts w:cs="Times New Roman"/>
                <w:sz w:val="16"/>
                <w:szCs w:val="16"/>
              </w:rPr>
            </w:pPr>
            <w:r w:rsidRPr="0063575D">
              <w:rPr>
                <w:rFonts w:cs="Times New Roman"/>
                <w:sz w:val="16"/>
                <w:szCs w:val="16"/>
              </w:rPr>
              <w:t>Configuration Log</w:t>
            </w:r>
            <w:r w:rsidR="00BE4B76" w:rsidRPr="0063575D">
              <w:rPr>
                <w:rFonts w:cs="Times New Roman"/>
                <w:sz w:val="16"/>
                <w:szCs w:val="16"/>
              </w:rPr>
              <w:t xml:space="preserve"> of all </w:t>
            </w:r>
            <w:r w:rsidR="00D4753D" w:rsidRPr="0063575D">
              <w:rPr>
                <w:rFonts w:cs="Times New Roman"/>
                <w:sz w:val="16"/>
                <w:szCs w:val="16"/>
              </w:rPr>
              <w:t>versions</w:t>
            </w:r>
          </w:p>
        </w:tc>
      </w:tr>
    </w:tbl>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rPr>
          <w:rFonts w:cs="Times New Roman"/>
        </w:rPr>
      </w:pPr>
    </w:p>
    <w:p w:rsidR="00836FCF" w:rsidRPr="0063575D" w:rsidRDefault="00836FCF" w:rsidP="0046338D">
      <w:pPr>
        <w:ind w:firstLine="709"/>
        <w:rPr>
          <w:rFonts w:cs="Times New Roman"/>
        </w:rPr>
      </w:pPr>
    </w:p>
    <w:p w:rsidR="001B7A7D" w:rsidRPr="0063575D" w:rsidRDefault="001B7A7D" w:rsidP="0046338D">
      <w:pPr>
        <w:ind w:left="720"/>
        <w:rPr>
          <w:rFonts w:cs="Times New Roman"/>
        </w:rPr>
      </w:pPr>
      <w:r w:rsidRPr="0063575D">
        <w:rPr>
          <w:rFonts w:cs="Times New Roman"/>
        </w:rPr>
        <w:br w:type="page"/>
      </w:r>
      <w:r w:rsidR="00C73AE2">
        <w:rPr>
          <w:rFonts w:cs="Times New Roman"/>
        </w:rPr>
        <w:lastRenderedPageBreak/>
        <w:t>5.</w:t>
      </w:r>
      <w:r w:rsidR="00257C34" w:rsidRPr="0063575D">
        <w:rPr>
          <w:rFonts w:cs="Times New Roman"/>
          <w:b/>
        </w:rPr>
        <w:t>WORK PLAN AND DELIVERABLES</w:t>
      </w:r>
    </w:p>
    <w:p w:rsidR="00E512D3" w:rsidRPr="0063575D" w:rsidRDefault="00E512D3" w:rsidP="0046338D">
      <w:pPr>
        <w:rPr>
          <w:rFonts w:cs="Times New Roman"/>
          <w:sz w:val="20"/>
          <w:szCs w:val="20"/>
        </w:rPr>
      </w:pPr>
    </w:p>
    <w:p w:rsidR="00E512D3" w:rsidRPr="0063575D" w:rsidRDefault="00044127" w:rsidP="0046338D">
      <w:pPr>
        <w:rPr>
          <w:rFonts w:cs="Times New Roman"/>
          <w:sz w:val="20"/>
          <w:szCs w:val="20"/>
        </w:rPr>
      </w:pPr>
      <w:r w:rsidRPr="0063575D">
        <w:rPr>
          <w:rFonts w:cs="Times New Roman"/>
          <w:sz w:val="20"/>
          <w:szCs w:val="20"/>
        </w:rPr>
        <w:tab/>
        <w:t>The following sub</w:t>
      </w:r>
      <w:r w:rsidR="00661E80">
        <w:rPr>
          <w:rFonts w:cs="Times New Roman"/>
          <w:sz w:val="20"/>
          <w:szCs w:val="20"/>
        </w:rPr>
        <w:t>-</w:t>
      </w:r>
      <w:r w:rsidRPr="0063575D">
        <w:rPr>
          <w:rFonts w:cs="Times New Roman"/>
          <w:sz w:val="20"/>
          <w:szCs w:val="20"/>
        </w:rPr>
        <w:t xml:space="preserve">sections summarise the work programme to be carried out by the project and the </w:t>
      </w:r>
      <w:r w:rsidR="00D85AC6" w:rsidRPr="0063575D">
        <w:rPr>
          <w:rFonts w:cs="Times New Roman"/>
          <w:sz w:val="20"/>
          <w:szCs w:val="20"/>
        </w:rPr>
        <w:tab/>
      </w:r>
      <w:r w:rsidRPr="0063575D">
        <w:rPr>
          <w:rFonts w:cs="Times New Roman"/>
          <w:sz w:val="20"/>
          <w:szCs w:val="20"/>
        </w:rPr>
        <w:t>deliverables that will be produced.</w:t>
      </w:r>
    </w:p>
    <w:p w:rsidR="00044127" w:rsidRPr="0063575D" w:rsidRDefault="00044127" w:rsidP="0046338D">
      <w:pPr>
        <w:rPr>
          <w:rFonts w:cs="Times New Roman"/>
        </w:rPr>
      </w:pPr>
    </w:p>
    <w:p w:rsidR="00044127" w:rsidRPr="0063575D" w:rsidRDefault="00044127" w:rsidP="0046338D">
      <w:pPr>
        <w:rPr>
          <w:rFonts w:cs="Times New Roman"/>
        </w:rPr>
      </w:pPr>
      <w:r w:rsidRPr="0063575D">
        <w:rPr>
          <w:rFonts w:cs="Times New Roman"/>
        </w:rPr>
        <w:tab/>
        <w:t>5.1</w:t>
      </w:r>
      <w:r w:rsidRPr="0063575D">
        <w:rPr>
          <w:rFonts w:cs="Times New Roman"/>
        </w:rPr>
        <w:tab/>
        <w:t>Work Plan</w:t>
      </w:r>
    </w:p>
    <w:p w:rsidR="00044127" w:rsidRPr="0063575D" w:rsidRDefault="00044127" w:rsidP="0046338D">
      <w:pPr>
        <w:rPr>
          <w:rFonts w:cs="Times New Roman"/>
        </w:rPr>
      </w:pPr>
    </w:p>
    <w:p w:rsidR="000D58E8" w:rsidRPr="0063575D" w:rsidRDefault="00044127" w:rsidP="00C323D5">
      <w:pPr>
        <w:jc w:val="both"/>
        <w:rPr>
          <w:rFonts w:cs="Times New Roman"/>
          <w:sz w:val="20"/>
          <w:szCs w:val="20"/>
        </w:rPr>
      </w:pPr>
      <w:r w:rsidRPr="0063575D">
        <w:rPr>
          <w:rFonts w:cs="Times New Roman"/>
        </w:rPr>
        <w:tab/>
      </w:r>
      <w:r w:rsidRPr="0063575D">
        <w:rPr>
          <w:rFonts w:cs="Times New Roman"/>
          <w:sz w:val="20"/>
          <w:szCs w:val="20"/>
        </w:rPr>
        <w:t xml:space="preserve">Work on the development of the user requirement specifications and </w:t>
      </w:r>
      <w:r w:rsidR="000D58E8" w:rsidRPr="0063575D">
        <w:rPr>
          <w:rFonts w:cs="Times New Roman"/>
          <w:sz w:val="20"/>
          <w:szCs w:val="20"/>
        </w:rPr>
        <w:tab/>
      </w:r>
      <w:r w:rsidR="007F284E" w:rsidRPr="0063575D">
        <w:rPr>
          <w:rFonts w:cs="Times New Roman"/>
          <w:sz w:val="20"/>
          <w:szCs w:val="20"/>
        </w:rPr>
        <w:t xml:space="preserve">prototyping has </w:t>
      </w:r>
      <w:r w:rsidR="003168E2" w:rsidRPr="0063575D">
        <w:rPr>
          <w:rFonts w:cs="Times New Roman"/>
          <w:sz w:val="20"/>
          <w:szCs w:val="20"/>
        </w:rPr>
        <w:t>been</w:t>
      </w:r>
      <w:r w:rsidRPr="0063575D">
        <w:rPr>
          <w:rFonts w:cs="Times New Roman"/>
          <w:sz w:val="20"/>
          <w:szCs w:val="20"/>
        </w:rPr>
        <w:t xml:space="preserve">in </w:t>
      </w:r>
      <w:r w:rsidR="007240B9">
        <w:rPr>
          <w:rFonts w:cs="Times New Roman"/>
          <w:sz w:val="20"/>
          <w:szCs w:val="20"/>
        </w:rPr>
        <w:t xml:space="preserve">progress </w:t>
      </w:r>
      <w:r w:rsidRPr="0063575D">
        <w:rPr>
          <w:rFonts w:cs="Times New Roman"/>
          <w:sz w:val="20"/>
          <w:szCs w:val="20"/>
        </w:rPr>
        <w:t xml:space="preserve">for </w:t>
      </w:r>
      <w:r w:rsidR="00B6253E">
        <w:rPr>
          <w:rFonts w:cs="Times New Roman"/>
          <w:sz w:val="20"/>
          <w:szCs w:val="20"/>
        </w:rPr>
        <w:tab/>
      </w:r>
      <w:r w:rsidRPr="0063575D">
        <w:rPr>
          <w:rFonts w:cs="Times New Roman"/>
          <w:sz w:val="20"/>
          <w:szCs w:val="20"/>
        </w:rPr>
        <w:t>last three months. Some initial requirements and data analysis have been undertaken</w:t>
      </w:r>
      <w:r w:rsidR="000D58E8" w:rsidRPr="0063575D">
        <w:rPr>
          <w:rFonts w:cs="Times New Roman"/>
          <w:sz w:val="20"/>
          <w:szCs w:val="20"/>
        </w:rPr>
        <w:t xml:space="preserve">, </w:t>
      </w:r>
      <w:r w:rsidR="00B6253E">
        <w:rPr>
          <w:rFonts w:cs="Times New Roman"/>
          <w:sz w:val="20"/>
          <w:szCs w:val="20"/>
        </w:rPr>
        <w:t>and</w:t>
      </w:r>
      <w:r w:rsidR="002525B0">
        <w:rPr>
          <w:rFonts w:cs="Times New Roman"/>
          <w:sz w:val="20"/>
          <w:szCs w:val="20"/>
        </w:rPr>
        <w:t xml:space="preserve"> </w:t>
      </w:r>
      <w:r w:rsidR="000D58E8" w:rsidRPr="0063575D">
        <w:rPr>
          <w:rFonts w:cs="Times New Roman"/>
          <w:sz w:val="20"/>
          <w:szCs w:val="20"/>
        </w:rPr>
        <w:t>wire</w:t>
      </w:r>
      <w:r w:rsidR="007F284E" w:rsidRPr="0063575D">
        <w:rPr>
          <w:rFonts w:cs="Times New Roman"/>
          <w:sz w:val="20"/>
          <w:szCs w:val="20"/>
        </w:rPr>
        <w:t>-</w:t>
      </w:r>
      <w:r w:rsidR="007240B9">
        <w:rPr>
          <w:rFonts w:cs="Times New Roman"/>
          <w:sz w:val="20"/>
          <w:szCs w:val="20"/>
        </w:rPr>
        <w:t xml:space="preserve">framing </w:t>
      </w:r>
      <w:r w:rsidR="00733243" w:rsidRPr="0063575D">
        <w:rPr>
          <w:rFonts w:cs="Times New Roman"/>
          <w:sz w:val="20"/>
          <w:szCs w:val="20"/>
        </w:rPr>
        <w:t xml:space="preserve">of </w:t>
      </w:r>
      <w:r w:rsidR="007240B9">
        <w:rPr>
          <w:rFonts w:cs="Times New Roman"/>
          <w:sz w:val="20"/>
          <w:szCs w:val="20"/>
        </w:rPr>
        <w:tab/>
      </w:r>
      <w:r w:rsidR="00733243" w:rsidRPr="0063575D">
        <w:rPr>
          <w:rFonts w:cs="Times New Roman"/>
          <w:sz w:val="20"/>
          <w:szCs w:val="20"/>
        </w:rPr>
        <w:t xml:space="preserve">user </w:t>
      </w:r>
      <w:r w:rsidR="002525B0">
        <w:rPr>
          <w:rFonts w:cs="Times New Roman"/>
          <w:sz w:val="20"/>
          <w:szCs w:val="20"/>
        </w:rPr>
        <w:tab/>
      </w:r>
      <w:r w:rsidR="00733243" w:rsidRPr="0063575D">
        <w:rPr>
          <w:rFonts w:cs="Times New Roman"/>
          <w:sz w:val="20"/>
          <w:szCs w:val="20"/>
        </w:rPr>
        <w:t xml:space="preserve">interfaces and </w:t>
      </w:r>
      <w:r w:rsidR="000D58E8" w:rsidRPr="0063575D">
        <w:rPr>
          <w:rFonts w:cs="Times New Roman"/>
          <w:sz w:val="20"/>
          <w:szCs w:val="20"/>
        </w:rPr>
        <w:t>prot</w:t>
      </w:r>
      <w:r w:rsidR="00733243" w:rsidRPr="0063575D">
        <w:rPr>
          <w:rFonts w:cs="Times New Roman"/>
          <w:sz w:val="20"/>
          <w:szCs w:val="20"/>
        </w:rPr>
        <w:t>ot</w:t>
      </w:r>
      <w:r w:rsidR="000D58E8" w:rsidRPr="0063575D">
        <w:rPr>
          <w:rFonts w:cs="Times New Roman"/>
          <w:sz w:val="20"/>
          <w:szCs w:val="20"/>
        </w:rPr>
        <w:t>yping is currently under progress.The remainder of t</w:t>
      </w:r>
      <w:r w:rsidR="00733243" w:rsidRPr="0063575D">
        <w:rPr>
          <w:rFonts w:cs="Times New Roman"/>
          <w:sz w:val="20"/>
          <w:szCs w:val="20"/>
        </w:rPr>
        <w:t xml:space="preserve">he work (to which </w:t>
      </w:r>
      <w:r w:rsidR="002525B0">
        <w:rPr>
          <w:rFonts w:cs="Times New Roman"/>
          <w:sz w:val="20"/>
          <w:szCs w:val="20"/>
        </w:rPr>
        <w:t xml:space="preserve">this quality </w:t>
      </w:r>
      <w:r w:rsidR="000D58E8" w:rsidRPr="0063575D">
        <w:rPr>
          <w:rFonts w:cs="Times New Roman"/>
          <w:sz w:val="20"/>
          <w:szCs w:val="20"/>
        </w:rPr>
        <w:t xml:space="preserve">plan </w:t>
      </w:r>
      <w:r w:rsidR="002525B0">
        <w:rPr>
          <w:rFonts w:cs="Times New Roman"/>
          <w:sz w:val="20"/>
          <w:szCs w:val="20"/>
        </w:rPr>
        <w:tab/>
      </w:r>
      <w:r w:rsidR="000D58E8" w:rsidRPr="0063575D">
        <w:rPr>
          <w:rFonts w:cs="Times New Roman"/>
          <w:sz w:val="20"/>
          <w:szCs w:val="20"/>
        </w:rPr>
        <w:t xml:space="preserve">applies) will involve coding the </w:t>
      </w:r>
      <w:r w:rsidR="007F284E" w:rsidRPr="0063575D">
        <w:rPr>
          <w:rFonts w:cs="Times New Roman"/>
          <w:sz w:val="20"/>
          <w:szCs w:val="20"/>
        </w:rPr>
        <w:t>application,</w:t>
      </w:r>
      <w:r w:rsidR="000609F6">
        <w:rPr>
          <w:rFonts w:cs="Times New Roman"/>
          <w:sz w:val="20"/>
          <w:szCs w:val="20"/>
        </w:rPr>
        <w:t xml:space="preserve"> </w:t>
      </w:r>
      <w:r w:rsidR="007F284E" w:rsidRPr="0063575D">
        <w:rPr>
          <w:rFonts w:cs="Times New Roman"/>
          <w:sz w:val="20"/>
          <w:szCs w:val="20"/>
        </w:rPr>
        <w:t xml:space="preserve">testing, preparation </w:t>
      </w:r>
      <w:r w:rsidR="00684B09" w:rsidRPr="0063575D">
        <w:rPr>
          <w:rFonts w:cs="Times New Roman"/>
          <w:sz w:val="20"/>
          <w:szCs w:val="20"/>
        </w:rPr>
        <w:t xml:space="preserve">of </w:t>
      </w:r>
      <w:r w:rsidR="00B6253E">
        <w:rPr>
          <w:rFonts w:cs="Times New Roman"/>
          <w:sz w:val="20"/>
          <w:szCs w:val="20"/>
        </w:rPr>
        <w:t xml:space="preserve">user </w:t>
      </w:r>
      <w:r w:rsidR="00085EF7" w:rsidRPr="0063575D">
        <w:rPr>
          <w:rFonts w:cs="Times New Roman"/>
          <w:sz w:val="20"/>
          <w:szCs w:val="20"/>
        </w:rPr>
        <w:t>documentation, integration</w:t>
      </w:r>
      <w:r w:rsidR="00733243" w:rsidRPr="0063575D">
        <w:rPr>
          <w:rFonts w:cs="Times New Roman"/>
          <w:sz w:val="20"/>
          <w:szCs w:val="20"/>
        </w:rPr>
        <w:t>test,</w:t>
      </w:r>
      <w:r w:rsidR="002525B0">
        <w:rPr>
          <w:rFonts w:cs="Times New Roman"/>
          <w:sz w:val="20"/>
          <w:szCs w:val="20"/>
        </w:rPr>
        <w:t xml:space="preserve"> </w:t>
      </w:r>
      <w:r w:rsidR="00733243" w:rsidRPr="0063575D">
        <w:rPr>
          <w:rFonts w:cs="Times New Roman"/>
          <w:sz w:val="20"/>
          <w:szCs w:val="20"/>
        </w:rPr>
        <w:t xml:space="preserve">system </w:t>
      </w:r>
      <w:r w:rsidR="002525B0">
        <w:rPr>
          <w:rFonts w:cs="Times New Roman"/>
          <w:sz w:val="20"/>
          <w:szCs w:val="20"/>
        </w:rPr>
        <w:tab/>
      </w:r>
      <w:r w:rsidR="00733243" w:rsidRPr="0063575D">
        <w:rPr>
          <w:rFonts w:cs="Times New Roman"/>
          <w:sz w:val="20"/>
          <w:szCs w:val="20"/>
        </w:rPr>
        <w:t>test,</w:t>
      </w:r>
      <w:r w:rsidR="000609F6">
        <w:rPr>
          <w:rFonts w:cs="Times New Roman"/>
          <w:sz w:val="20"/>
          <w:szCs w:val="20"/>
        </w:rPr>
        <w:t xml:space="preserve"> </w:t>
      </w:r>
      <w:r w:rsidR="000D58E8" w:rsidRPr="0063575D">
        <w:rPr>
          <w:rFonts w:cs="Times New Roman"/>
          <w:sz w:val="20"/>
          <w:szCs w:val="20"/>
        </w:rPr>
        <w:t xml:space="preserve">user </w:t>
      </w:r>
      <w:r w:rsidR="00684B09" w:rsidRPr="0063575D">
        <w:rPr>
          <w:rFonts w:cs="Times New Roman"/>
          <w:sz w:val="20"/>
          <w:szCs w:val="20"/>
        </w:rPr>
        <w:t xml:space="preserve">acceptance test and </w:t>
      </w:r>
      <w:r w:rsidR="00733243" w:rsidRPr="0063575D">
        <w:rPr>
          <w:rFonts w:cs="Times New Roman"/>
          <w:sz w:val="20"/>
          <w:szCs w:val="20"/>
        </w:rPr>
        <w:t xml:space="preserve">user training.The work </w:t>
      </w:r>
      <w:r w:rsidR="007F284E" w:rsidRPr="0063575D">
        <w:rPr>
          <w:rFonts w:cs="Times New Roman"/>
          <w:sz w:val="20"/>
          <w:szCs w:val="20"/>
        </w:rPr>
        <w:tab/>
      </w:r>
      <w:r w:rsidR="001E3EDC">
        <w:rPr>
          <w:rFonts w:cs="Times New Roman"/>
          <w:sz w:val="20"/>
          <w:szCs w:val="20"/>
        </w:rPr>
        <w:t xml:space="preserve">plan </w:t>
      </w:r>
      <w:r w:rsidR="000D58E8" w:rsidRPr="0063575D">
        <w:rPr>
          <w:rFonts w:cs="Times New Roman"/>
          <w:sz w:val="20"/>
          <w:szCs w:val="20"/>
        </w:rPr>
        <w:t>describe</w:t>
      </w:r>
      <w:r w:rsidR="00733243" w:rsidRPr="0063575D">
        <w:rPr>
          <w:rFonts w:cs="Times New Roman"/>
          <w:sz w:val="20"/>
          <w:szCs w:val="20"/>
        </w:rPr>
        <w:t xml:space="preserve">d in detail in the project plan </w:t>
      </w:r>
      <w:r w:rsidR="000D58E8" w:rsidRPr="0063575D">
        <w:rPr>
          <w:rFonts w:cs="Times New Roman"/>
          <w:sz w:val="20"/>
          <w:szCs w:val="20"/>
        </w:rPr>
        <w:t xml:space="preserve">is </w:t>
      </w:r>
      <w:r w:rsidR="002525B0">
        <w:rPr>
          <w:rFonts w:cs="Times New Roman"/>
          <w:sz w:val="20"/>
          <w:szCs w:val="20"/>
        </w:rPr>
        <w:tab/>
      </w:r>
      <w:r w:rsidR="00733243" w:rsidRPr="0063575D">
        <w:rPr>
          <w:rFonts w:cs="Times New Roman"/>
          <w:sz w:val="20"/>
          <w:szCs w:val="20"/>
        </w:rPr>
        <w:t xml:space="preserve">briefly described as </w:t>
      </w:r>
      <w:r w:rsidR="000D58E8" w:rsidRPr="0063575D">
        <w:rPr>
          <w:rFonts w:cs="Times New Roman"/>
          <w:sz w:val="20"/>
          <w:szCs w:val="20"/>
        </w:rPr>
        <w:t>follow:</w:t>
      </w:r>
    </w:p>
    <w:p w:rsidR="000D58E8" w:rsidRPr="0063575D" w:rsidRDefault="000D58E8" w:rsidP="00C323D5">
      <w:pPr>
        <w:jc w:val="both"/>
        <w:rPr>
          <w:rFonts w:cs="Times New Roman"/>
          <w:sz w:val="20"/>
          <w:szCs w:val="20"/>
        </w:rPr>
      </w:pPr>
    </w:p>
    <w:p w:rsidR="000D58E8" w:rsidRPr="0063575D" w:rsidRDefault="00581DAD" w:rsidP="0046338D">
      <w:pPr>
        <w:rPr>
          <w:rFonts w:cs="Times New Roman"/>
          <w:sz w:val="20"/>
          <w:szCs w:val="20"/>
        </w:rPr>
      </w:pPr>
      <w:r w:rsidRPr="0063575D">
        <w:rPr>
          <w:rFonts w:cs="Times New Roman"/>
          <w:sz w:val="20"/>
          <w:szCs w:val="20"/>
        </w:rPr>
        <w:tab/>
        <w:t>Activity-1: User Requirement Specification</w:t>
      </w:r>
    </w:p>
    <w:p w:rsidR="00581DAD" w:rsidRPr="0063575D" w:rsidRDefault="00581DAD" w:rsidP="0046338D">
      <w:pPr>
        <w:ind w:firstLine="709"/>
        <w:rPr>
          <w:rFonts w:cs="Times New Roman"/>
          <w:sz w:val="20"/>
          <w:szCs w:val="20"/>
        </w:rPr>
      </w:pPr>
      <w:r w:rsidRPr="0063575D">
        <w:rPr>
          <w:rFonts w:cs="Times New Roman"/>
          <w:sz w:val="20"/>
          <w:szCs w:val="20"/>
        </w:rPr>
        <w:t>Activity-2: Prototype Development</w:t>
      </w:r>
    </w:p>
    <w:p w:rsidR="00A04241" w:rsidRPr="0063575D" w:rsidRDefault="00581DAD" w:rsidP="0046338D">
      <w:pPr>
        <w:ind w:firstLine="709"/>
        <w:rPr>
          <w:rFonts w:cs="Times New Roman"/>
          <w:sz w:val="20"/>
          <w:szCs w:val="20"/>
        </w:rPr>
      </w:pPr>
      <w:r w:rsidRPr="0063575D">
        <w:rPr>
          <w:rFonts w:cs="Times New Roman"/>
          <w:sz w:val="20"/>
          <w:szCs w:val="20"/>
        </w:rPr>
        <w:t>Activity-3</w:t>
      </w:r>
      <w:r w:rsidR="00A04241" w:rsidRPr="0063575D">
        <w:rPr>
          <w:rFonts w:cs="Times New Roman"/>
          <w:sz w:val="20"/>
          <w:szCs w:val="20"/>
        </w:rPr>
        <w:t>: System Design</w:t>
      </w:r>
    </w:p>
    <w:p w:rsidR="00070898" w:rsidRPr="0063575D" w:rsidRDefault="00581DAD" w:rsidP="0046338D">
      <w:pPr>
        <w:rPr>
          <w:rFonts w:cs="Times New Roman"/>
          <w:sz w:val="20"/>
          <w:szCs w:val="20"/>
        </w:rPr>
      </w:pPr>
      <w:r w:rsidRPr="0063575D">
        <w:rPr>
          <w:rFonts w:cs="Times New Roman"/>
          <w:sz w:val="20"/>
          <w:szCs w:val="20"/>
        </w:rPr>
        <w:tab/>
        <w:t>Activity-4</w:t>
      </w:r>
      <w:r w:rsidR="000D58E8" w:rsidRPr="0063575D">
        <w:rPr>
          <w:rFonts w:cs="Times New Roman"/>
          <w:sz w:val="20"/>
          <w:szCs w:val="20"/>
        </w:rPr>
        <w:t>: Development</w:t>
      </w:r>
    </w:p>
    <w:p w:rsidR="00070898" w:rsidRPr="0063575D" w:rsidRDefault="00581DAD" w:rsidP="0046338D">
      <w:pPr>
        <w:rPr>
          <w:rFonts w:cs="Times New Roman"/>
          <w:sz w:val="20"/>
          <w:szCs w:val="20"/>
        </w:rPr>
      </w:pPr>
      <w:r w:rsidRPr="0063575D">
        <w:rPr>
          <w:rFonts w:cs="Times New Roman"/>
          <w:sz w:val="20"/>
          <w:szCs w:val="20"/>
        </w:rPr>
        <w:tab/>
        <w:t>Activity-5</w:t>
      </w:r>
      <w:r w:rsidR="00070898" w:rsidRPr="0063575D">
        <w:rPr>
          <w:rFonts w:cs="Times New Roman"/>
          <w:sz w:val="20"/>
          <w:szCs w:val="20"/>
        </w:rPr>
        <w:t>: Software Testing</w:t>
      </w:r>
    </w:p>
    <w:p w:rsidR="00070898" w:rsidRPr="0063575D" w:rsidRDefault="00581DAD" w:rsidP="0046338D">
      <w:pPr>
        <w:rPr>
          <w:rFonts w:cs="Times New Roman"/>
          <w:sz w:val="20"/>
          <w:szCs w:val="20"/>
        </w:rPr>
      </w:pPr>
      <w:r w:rsidRPr="0063575D">
        <w:rPr>
          <w:rFonts w:cs="Times New Roman"/>
          <w:sz w:val="20"/>
          <w:szCs w:val="20"/>
        </w:rPr>
        <w:tab/>
        <w:t>Activity-6</w:t>
      </w:r>
      <w:r w:rsidR="00070898" w:rsidRPr="0063575D">
        <w:rPr>
          <w:rFonts w:cs="Times New Roman"/>
          <w:sz w:val="20"/>
          <w:szCs w:val="20"/>
        </w:rPr>
        <w:t>: User and Programmer Documentation</w:t>
      </w:r>
    </w:p>
    <w:p w:rsidR="00070898" w:rsidRPr="0063575D" w:rsidRDefault="00581DAD" w:rsidP="0046338D">
      <w:pPr>
        <w:rPr>
          <w:rFonts w:cs="Times New Roman"/>
          <w:sz w:val="20"/>
          <w:szCs w:val="20"/>
        </w:rPr>
      </w:pPr>
      <w:r w:rsidRPr="0063575D">
        <w:rPr>
          <w:rFonts w:cs="Times New Roman"/>
          <w:sz w:val="20"/>
          <w:szCs w:val="20"/>
        </w:rPr>
        <w:tab/>
        <w:t>Activity-7</w:t>
      </w:r>
      <w:r w:rsidR="00070898" w:rsidRPr="0063575D">
        <w:rPr>
          <w:rFonts w:cs="Times New Roman"/>
          <w:sz w:val="20"/>
          <w:szCs w:val="20"/>
        </w:rPr>
        <w:t>: Acceptance and Installation</w:t>
      </w:r>
    </w:p>
    <w:p w:rsidR="00070898" w:rsidRPr="0063575D" w:rsidRDefault="00581DAD" w:rsidP="0046338D">
      <w:pPr>
        <w:rPr>
          <w:rFonts w:cs="Times New Roman"/>
          <w:sz w:val="20"/>
          <w:szCs w:val="20"/>
        </w:rPr>
      </w:pPr>
      <w:r w:rsidRPr="0063575D">
        <w:rPr>
          <w:rFonts w:cs="Times New Roman"/>
          <w:sz w:val="20"/>
          <w:szCs w:val="20"/>
        </w:rPr>
        <w:tab/>
        <w:t>Activity-8</w:t>
      </w:r>
      <w:r w:rsidR="00070898" w:rsidRPr="0063575D">
        <w:rPr>
          <w:rFonts w:cs="Times New Roman"/>
          <w:sz w:val="20"/>
          <w:szCs w:val="20"/>
        </w:rPr>
        <w:t>: Configuration Management</w:t>
      </w:r>
    </w:p>
    <w:p w:rsidR="00070898" w:rsidRPr="0063575D" w:rsidRDefault="00581DAD" w:rsidP="0046338D">
      <w:pPr>
        <w:rPr>
          <w:rFonts w:cs="Times New Roman"/>
          <w:sz w:val="20"/>
          <w:szCs w:val="20"/>
        </w:rPr>
      </w:pPr>
      <w:r w:rsidRPr="0063575D">
        <w:rPr>
          <w:rFonts w:cs="Times New Roman"/>
          <w:sz w:val="20"/>
          <w:szCs w:val="20"/>
        </w:rPr>
        <w:tab/>
        <w:t>Activity-9</w:t>
      </w:r>
      <w:r w:rsidR="00070898" w:rsidRPr="0063575D">
        <w:rPr>
          <w:rFonts w:cs="Times New Roman"/>
          <w:sz w:val="20"/>
          <w:szCs w:val="20"/>
        </w:rPr>
        <w:t>: User Training</w:t>
      </w:r>
    </w:p>
    <w:p w:rsidR="0064631A" w:rsidRPr="0063575D" w:rsidRDefault="00581DAD" w:rsidP="0046338D">
      <w:pPr>
        <w:rPr>
          <w:rFonts w:cs="Times New Roman"/>
          <w:sz w:val="20"/>
          <w:szCs w:val="20"/>
        </w:rPr>
      </w:pPr>
      <w:r w:rsidRPr="0063575D">
        <w:rPr>
          <w:rFonts w:cs="Times New Roman"/>
          <w:sz w:val="20"/>
          <w:szCs w:val="20"/>
        </w:rPr>
        <w:tab/>
        <w:t>Activity-10</w:t>
      </w:r>
      <w:r w:rsidR="0064631A" w:rsidRPr="0063575D">
        <w:rPr>
          <w:rFonts w:cs="Times New Roman"/>
          <w:sz w:val="20"/>
          <w:szCs w:val="20"/>
        </w:rPr>
        <w:t>: Management an</w:t>
      </w:r>
      <w:r w:rsidR="00BC622E" w:rsidRPr="0063575D">
        <w:rPr>
          <w:rFonts w:cs="Times New Roman"/>
          <w:sz w:val="20"/>
          <w:szCs w:val="20"/>
        </w:rPr>
        <w:t>d</w:t>
      </w:r>
      <w:r w:rsidR="0064631A" w:rsidRPr="0063575D">
        <w:rPr>
          <w:rFonts w:cs="Times New Roman"/>
          <w:sz w:val="20"/>
          <w:szCs w:val="20"/>
        </w:rPr>
        <w:t xml:space="preserve"> Administration</w:t>
      </w:r>
    </w:p>
    <w:p w:rsidR="0064631A" w:rsidRPr="0063575D" w:rsidRDefault="0064631A" w:rsidP="0046338D">
      <w:pPr>
        <w:rPr>
          <w:rFonts w:cs="Times New Roman"/>
        </w:rPr>
      </w:pPr>
    </w:p>
    <w:p w:rsidR="0064631A" w:rsidRPr="0063575D" w:rsidRDefault="0064631A" w:rsidP="0046338D">
      <w:pPr>
        <w:rPr>
          <w:rFonts w:cs="Times New Roman"/>
        </w:rPr>
      </w:pPr>
      <w:r w:rsidRPr="0063575D">
        <w:rPr>
          <w:rFonts w:cs="Times New Roman"/>
        </w:rPr>
        <w:tab/>
        <w:t>5.2</w:t>
      </w:r>
      <w:r w:rsidRPr="0063575D">
        <w:rPr>
          <w:rFonts w:cs="Times New Roman"/>
        </w:rPr>
        <w:tab/>
        <w:t>Deliverables</w:t>
      </w:r>
    </w:p>
    <w:p w:rsidR="0064631A" w:rsidRPr="0063575D" w:rsidRDefault="0064631A" w:rsidP="0046338D">
      <w:pPr>
        <w:rPr>
          <w:rFonts w:cs="Times New Roman"/>
          <w:sz w:val="20"/>
          <w:szCs w:val="20"/>
        </w:rPr>
      </w:pPr>
    </w:p>
    <w:p w:rsidR="0064631A" w:rsidRPr="0063575D" w:rsidRDefault="0064631A" w:rsidP="0046338D">
      <w:pPr>
        <w:rPr>
          <w:rFonts w:cs="Times New Roman"/>
          <w:sz w:val="20"/>
          <w:szCs w:val="20"/>
        </w:rPr>
      </w:pPr>
      <w:r w:rsidRPr="0063575D">
        <w:rPr>
          <w:rFonts w:cs="Times New Roman"/>
          <w:sz w:val="20"/>
          <w:szCs w:val="20"/>
        </w:rPr>
        <w:tab/>
      </w:r>
      <w:r w:rsidRPr="0063575D">
        <w:rPr>
          <w:rFonts w:cs="Times New Roman"/>
          <w:sz w:val="20"/>
          <w:szCs w:val="20"/>
        </w:rPr>
        <w:tab/>
        <w:t>Deliverables will fall into one of the two categories detailed below:</w:t>
      </w:r>
    </w:p>
    <w:p w:rsidR="0064631A" w:rsidRPr="0063575D" w:rsidRDefault="0064631A" w:rsidP="0046338D">
      <w:pPr>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System deliverables; and</w:t>
      </w:r>
    </w:p>
    <w:p w:rsidR="007B2941" w:rsidRPr="0063575D" w:rsidRDefault="007B2941" w:rsidP="0046338D">
      <w:pPr>
        <w:ind w:left="1785"/>
        <w:rPr>
          <w:rFonts w:cs="Times New Roman"/>
          <w:sz w:val="20"/>
          <w:szCs w:val="20"/>
        </w:rPr>
      </w:pPr>
    </w:p>
    <w:p w:rsidR="0064631A" w:rsidRPr="0063575D" w:rsidRDefault="0064631A" w:rsidP="0046338D">
      <w:pPr>
        <w:numPr>
          <w:ilvl w:val="0"/>
          <w:numId w:val="19"/>
        </w:numPr>
        <w:rPr>
          <w:rFonts w:cs="Times New Roman"/>
          <w:sz w:val="20"/>
          <w:szCs w:val="20"/>
        </w:rPr>
      </w:pPr>
      <w:r w:rsidRPr="0063575D">
        <w:rPr>
          <w:rFonts w:cs="Times New Roman"/>
          <w:sz w:val="20"/>
          <w:szCs w:val="20"/>
        </w:rPr>
        <w:t>Management deliverables</w:t>
      </w:r>
    </w:p>
    <w:p w:rsidR="00E512D3" w:rsidRPr="0063575D" w:rsidRDefault="00E512D3" w:rsidP="0046338D">
      <w:pPr>
        <w:rPr>
          <w:rFonts w:cs="Times New Roman"/>
          <w:sz w:val="20"/>
          <w:szCs w:val="20"/>
        </w:rPr>
      </w:pPr>
    </w:p>
    <w:p w:rsidR="00EF7AE4" w:rsidRPr="0063575D" w:rsidRDefault="00EF7AE4" w:rsidP="0046338D">
      <w:pPr>
        <w:rPr>
          <w:rFonts w:cs="Times New Roman"/>
          <w:sz w:val="20"/>
          <w:szCs w:val="20"/>
        </w:rPr>
      </w:pPr>
      <w:r w:rsidRPr="0063575D">
        <w:rPr>
          <w:rFonts w:cs="Times New Roman"/>
          <w:sz w:val="20"/>
          <w:szCs w:val="20"/>
        </w:rPr>
        <w:tab/>
        <w:t>Table-5.1 and 5.2 define the deliverables and acceptance procedures for all end products.</w:t>
      </w:r>
    </w:p>
    <w:p w:rsidR="000737C5" w:rsidRPr="0063575D" w:rsidRDefault="000737C5" w:rsidP="0046338D">
      <w:pPr>
        <w:rPr>
          <w:rFonts w:cs="Times New Roman"/>
        </w:rPr>
      </w:pPr>
    </w:p>
    <w:p w:rsidR="00FF64CD" w:rsidRPr="0063575D" w:rsidRDefault="00A17400" w:rsidP="0046338D">
      <w:pPr>
        <w:rPr>
          <w:rFonts w:cs="Times New Roman"/>
        </w:rPr>
      </w:pPr>
      <w:r w:rsidRPr="0063575D">
        <w:rPr>
          <w:rFonts w:cs="Times New Roman"/>
        </w:rPr>
        <w:t>Table 5.1: System Deliverables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16"/>
        <w:gridCol w:w="2498"/>
        <w:gridCol w:w="4147"/>
        <w:gridCol w:w="2693"/>
      </w:tblGrid>
      <w:tr w:rsidR="00A17400" w:rsidRPr="0063575D" w:rsidTr="007A4D91">
        <w:trPr>
          <w:trHeight w:val="575"/>
        </w:trPr>
        <w:tc>
          <w:tcPr>
            <w:tcW w:w="516" w:type="dxa"/>
            <w:shd w:val="clear" w:color="auto" w:fill="F2F2F2"/>
          </w:tcPr>
          <w:p w:rsidR="00A17400" w:rsidRPr="0063575D" w:rsidRDefault="00A17400" w:rsidP="0046338D">
            <w:pPr>
              <w:rPr>
                <w:rFonts w:cs="Times New Roman"/>
              </w:rPr>
            </w:pPr>
          </w:p>
        </w:tc>
        <w:tc>
          <w:tcPr>
            <w:tcW w:w="2498" w:type="dxa"/>
            <w:shd w:val="clear" w:color="auto" w:fill="F2F2F2"/>
          </w:tcPr>
          <w:p w:rsidR="00A17400" w:rsidRPr="0063575D" w:rsidRDefault="00E33656" w:rsidP="0046338D">
            <w:pPr>
              <w:rPr>
                <w:rFonts w:cs="Times New Roman"/>
                <w:b/>
              </w:rPr>
            </w:pPr>
            <w:r w:rsidRPr="0063575D">
              <w:rPr>
                <w:rFonts w:cs="Times New Roman"/>
                <w:b/>
              </w:rPr>
              <w:t>Deliverables</w:t>
            </w:r>
          </w:p>
        </w:tc>
        <w:tc>
          <w:tcPr>
            <w:tcW w:w="4147" w:type="dxa"/>
            <w:shd w:val="clear" w:color="auto" w:fill="F2F2F2"/>
          </w:tcPr>
          <w:p w:rsidR="00A17400" w:rsidRPr="0063575D" w:rsidRDefault="00E33656" w:rsidP="0046338D">
            <w:pPr>
              <w:rPr>
                <w:rFonts w:cs="Times New Roman"/>
                <w:b/>
              </w:rPr>
            </w:pPr>
            <w:r w:rsidRPr="0063575D">
              <w:rPr>
                <w:rFonts w:cs="Times New Roman"/>
                <w:b/>
              </w:rPr>
              <w:t>Reference</w:t>
            </w:r>
          </w:p>
        </w:tc>
        <w:tc>
          <w:tcPr>
            <w:tcW w:w="2693" w:type="dxa"/>
            <w:shd w:val="clear" w:color="auto" w:fill="F2F2F2"/>
          </w:tcPr>
          <w:p w:rsidR="00A17400" w:rsidRPr="0063575D" w:rsidRDefault="00E33656" w:rsidP="0046338D">
            <w:pPr>
              <w:rPr>
                <w:rFonts w:cs="Times New Roman"/>
                <w:b/>
              </w:rPr>
            </w:pPr>
            <w:r w:rsidRPr="0063575D">
              <w:rPr>
                <w:rFonts w:cs="Times New Roman"/>
                <w:b/>
              </w:rPr>
              <w:t>Acceptance Procedures</w:t>
            </w:r>
          </w:p>
        </w:tc>
      </w:tr>
      <w:tr w:rsidR="000427F0" w:rsidRPr="0063575D" w:rsidTr="004133C2">
        <w:trPr>
          <w:trHeight w:val="206"/>
        </w:trPr>
        <w:tc>
          <w:tcPr>
            <w:tcW w:w="516" w:type="dxa"/>
          </w:tcPr>
          <w:p w:rsidR="000427F0" w:rsidRPr="0063575D" w:rsidRDefault="000427F0" w:rsidP="0046338D">
            <w:pPr>
              <w:rPr>
                <w:rFonts w:cs="Times New Roman"/>
                <w:sz w:val="16"/>
                <w:szCs w:val="16"/>
              </w:rPr>
            </w:pPr>
            <w:r w:rsidRPr="0063575D">
              <w:rPr>
                <w:rFonts w:cs="Times New Roman"/>
                <w:sz w:val="16"/>
                <w:szCs w:val="16"/>
              </w:rPr>
              <w:t>1</w:t>
            </w:r>
          </w:p>
        </w:tc>
        <w:tc>
          <w:tcPr>
            <w:tcW w:w="2498" w:type="dxa"/>
          </w:tcPr>
          <w:p w:rsidR="000427F0" w:rsidRPr="0063575D" w:rsidRDefault="002D21BC" w:rsidP="0046338D">
            <w:pPr>
              <w:rPr>
                <w:rFonts w:cs="Times New Roman"/>
                <w:sz w:val="16"/>
                <w:szCs w:val="16"/>
              </w:rPr>
            </w:pPr>
            <w:r w:rsidRPr="0063575D">
              <w:rPr>
                <w:rFonts w:cs="Times New Roman"/>
                <w:sz w:val="16"/>
                <w:szCs w:val="16"/>
              </w:rPr>
              <w:t xml:space="preserve">User </w:t>
            </w:r>
            <w:r w:rsidR="000427F0" w:rsidRPr="0063575D">
              <w:rPr>
                <w:rFonts w:cs="Times New Roman"/>
                <w:sz w:val="16"/>
                <w:szCs w:val="16"/>
              </w:rPr>
              <w:t>Requirement Specification</w:t>
            </w:r>
          </w:p>
        </w:tc>
        <w:tc>
          <w:tcPr>
            <w:tcW w:w="4147" w:type="dxa"/>
          </w:tcPr>
          <w:p w:rsidR="000427F0" w:rsidRPr="0063575D" w:rsidRDefault="000178FB" w:rsidP="0046338D">
            <w:pPr>
              <w:rPr>
                <w:rFonts w:cs="Times New Roman"/>
                <w:sz w:val="16"/>
                <w:szCs w:val="16"/>
              </w:rPr>
            </w:pPr>
            <w:r w:rsidRPr="00741877">
              <w:rPr>
                <w:rFonts w:cs="Times New Roman"/>
                <w:bCs/>
                <w:color w:val="000000"/>
                <w:sz w:val="16"/>
                <w:szCs w:val="16"/>
              </w:rPr>
              <w:t>SE25PT7SERIS/SERIS</w:t>
            </w:r>
            <w:r w:rsidR="000427F0" w:rsidRPr="0063575D">
              <w:rPr>
                <w:rFonts w:cs="Times New Roman"/>
                <w:sz w:val="16"/>
                <w:szCs w:val="16"/>
              </w:rPr>
              <w:t>/SPEC/REQUIREMENT</w:t>
            </w:r>
          </w:p>
        </w:tc>
        <w:tc>
          <w:tcPr>
            <w:tcW w:w="2693" w:type="dxa"/>
          </w:tcPr>
          <w:p w:rsidR="000427F0" w:rsidRPr="0063575D" w:rsidRDefault="000427F0"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2</w:t>
            </w:r>
          </w:p>
        </w:tc>
        <w:tc>
          <w:tcPr>
            <w:tcW w:w="2498" w:type="dxa"/>
          </w:tcPr>
          <w:p w:rsidR="007A4D91" w:rsidRPr="0063575D" w:rsidRDefault="007A4D91" w:rsidP="0046338D">
            <w:pPr>
              <w:rPr>
                <w:rFonts w:cs="Times New Roman"/>
                <w:sz w:val="16"/>
                <w:szCs w:val="16"/>
              </w:rPr>
            </w:pPr>
            <w:r w:rsidRPr="0063575D">
              <w:rPr>
                <w:rFonts w:cs="Times New Roman"/>
                <w:sz w:val="16"/>
                <w:szCs w:val="16"/>
              </w:rPr>
              <w:t>Use Case Model Survey</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B5EB0" w:rsidRPr="0063575D">
              <w:rPr>
                <w:rFonts w:cs="Times New Roman"/>
                <w:sz w:val="16"/>
                <w:szCs w:val="16"/>
              </w:rPr>
              <w:t>TECH/ANALYSIS/UCMS</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00260A" w:rsidRPr="0063575D" w:rsidTr="007A4D91">
        <w:tc>
          <w:tcPr>
            <w:tcW w:w="516" w:type="dxa"/>
          </w:tcPr>
          <w:p w:rsidR="0000260A" w:rsidRPr="0063575D" w:rsidRDefault="007A4D91" w:rsidP="0046338D">
            <w:pPr>
              <w:rPr>
                <w:rFonts w:cs="Times New Roman"/>
                <w:sz w:val="16"/>
                <w:szCs w:val="16"/>
              </w:rPr>
            </w:pPr>
            <w:r w:rsidRPr="0063575D">
              <w:rPr>
                <w:rFonts w:cs="Times New Roman"/>
                <w:sz w:val="16"/>
                <w:szCs w:val="16"/>
              </w:rPr>
              <w:t>3</w:t>
            </w:r>
          </w:p>
        </w:tc>
        <w:tc>
          <w:tcPr>
            <w:tcW w:w="2498" w:type="dxa"/>
          </w:tcPr>
          <w:p w:rsidR="0000260A" w:rsidRPr="0063575D" w:rsidRDefault="0000260A" w:rsidP="0046338D">
            <w:pPr>
              <w:rPr>
                <w:rFonts w:cs="Times New Roman"/>
                <w:sz w:val="16"/>
                <w:szCs w:val="16"/>
              </w:rPr>
            </w:pPr>
            <w:r w:rsidRPr="0063575D">
              <w:rPr>
                <w:rFonts w:cs="Times New Roman"/>
                <w:sz w:val="16"/>
                <w:szCs w:val="16"/>
              </w:rPr>
              <w:t>High Level Design</w:t>
            </w:r>
          </w:p>
        </w:tc>
        <w:tc>
          <w:tcPr>
            <w:tcW w:w="4147" w:type="dxa"/>
          </w:tcPr>
          <w:p w:rsidR="0000260A" w:rsidRPr="0063575D" w:rsidRDefault="000178FB" w:rsidP="0046338D">
            <w:pPr>
              <w:rPr>
                <w:rFonts w:cs="Times New Roman"/>
                <w:sz w:val="16"/>
                <w:szCs w:val="16"/>
              </w:rPr>
            </w:pPr>
            <w:r w:rsidRPr="00741877">
              <w:rPr>
                <w:rFonts w:cs="Times New Roman"/>
                <w:bCs/>
                <w:color w:val="000000"/>
                <w:sz w:val="16"/>
                <w:szCs w:val="16"/>
              </w:rPr>
              <w:t>SE25PT7SERIS/SERIS</w:t>
            </w:r>
            <w:r w:rsidR="0000260A" w:rsidRPr="0063575D">
              <w:rPr>
                <w:rFonts w:cs="Times New Roman"/>
                <w:sz w:val="16"/>
                <w:szCs w:val="16"/>
              </w:rPr>
              <w:t>/</w:t>
            </w:r>
            <w:r w:rsidR="00231D45" w:rsidRPr="0063575D">
              <w:rPr>
                <w:rFonts w:cs="Times New Roman"/>
                <w:sz w:val="16"/>
                <w:szCs w:val="16"/>
              </w:rPr>
              <w:t>TECH</w:t>
            </w:r>
            <w:r w:rsidR="0000260A" w:rsidRPr="0063575D">
              <w:rPr>
                <w:rFonts w:cs="Times New Roman"/>
                <w:sz w:val="16"/>
                <w:szCs w:val="16"/>
              </w:rPr>
              <w:t>/</w:t>
            </w:r>
            <w:r w:rsidR="00EE7A71">
              <w:rPr>
                <w:rFonts w:cs="Times New Roman"/>
                <w:sz w:val="16"/>
                <w:szCs w:val="16"/>
              </w:rPr>
              <w:t>DSIGN/</w:t>
            </w:r>
            <w:r w:rsidR="00231D45" w:rsidRPr="0063575D">
              <w:rPr>
                <w:rFonts w:cs="Times New Roman"/>
                <w:sz w:val="16"/>
                <w:szCs w:val="16"/>
              </w:rPr>
              <w:t>HLD</w:t>
            </w:r>
          </w:p>
        </w:tc>
        <w:tc>
          <w:tcPr>
            <w:tcW w:w="2693" w:type="dxa"/>
          </w:tcPr>
          <w:p w:rsidR="0000260A" w:rsidRPr="0063575D" w:rsidRDefault="00231D45" w:rsidP="0046338D">
            <w:pPr>
              <w:rPr>
                <w:rFonts w:cs="Times New Roman"/>
                <w:sz w:val="16"/>
                <w:szCs w:val="16"/>
              </w:rPr>
            </w:pPr>
            <w:r w:rsidRPr="0063575D">
              <w:rPr>
                <w:rFonts w:cs="Times New Roman"/>
                <w:sz w:val="16"/>
                <w:szCs w:val="16"/>
              </w:rPr>
              <w:t>See section 7.3.1</w:t>
            </w:r>
          </w:p>
        </w:tc>
      </w:tr>
      <w:tr w:rsidR="007A4D91" w:rsidRPr="0063575D" w:rsidTr="007A4D91">
        <w:tc>
          <w:tcPr>
            <w:tcW w:w="516" w:type="dxa"/>
          </w:tcPr>
          <w:p w:rsidR="007A4D91" w:rsidRPr="0063575D" w:rsidRDefault="007A4D91" w:rsidP="0046338D">
            <w:pPr>
              <w:rPr>
                <w:rFonts w:cs="Times New Roman"/>
                <w:sz w:val="16"/>
                <w:szCs w:val="16"/>
              </w:rPr>
            </w:pPr>
            <w:r w:rsidRPr="0063575D">
              <w:rPr>
                <w:rFonts w:cs="Times New Roman"/>
                <w:sz w:val="16"/>
                <w:szCs w:val="16"/>
              </w:rPr>
              <w:t>4</w:t>
            </w:r>
          </w:p>
        </w:tc>
        <w:tc>
          <w:tcPr>
            <w:tcW w:w="2498" w:type="dxa"/>
          </w:tcPr>
          <w:p w:rsidR="007A4D91" w:rsidRPr="0063575D" w:rsidRDefault="007A4D91" w:rsidP="0046338D">
            <w:pPr>
              <w:rPr>
                <w:rFonts w:cs="Times New Roman"/>
                <w:sz w:val="16"/>
                <w:szCs w:val="16"/>
              </w:rPr>
            </w:pPr>
            <w:r w:rsidRPr="0063575D">
              <w:rPr>
                <w:rFonts w:cs="Times New Roman"/>
                <w:sz w:val="16"/>
                <w:szCs w:val="16"/>
              </w:rPr>
              <w:t>System Prototype</w:t>
            </w:r>
          </w:p>
        </w:tc>
        <w:tc>
          <w:tcPr>
            <w:tcW w:w="4147" w:type="dxa"/>
          </w:tcPr>
          <w:p w:rsidR="007A4D91" w:rsidRPr="0063575D" w:rsidRDefault="000178FB" w:rsidP="0046338D">
            <w:pPr>
              <w:rPr>
                <w:rFonts w:cs="Times New Roman"/>
                <w:sz w:val="16"/>
                <w:szCs w:val="16"/>
              </w:rPr>
            </w:pPr>
            <w:r w:rsidRPr="00741877">
              <w:rPr>
                <w:rFonts w:cs="Times New Roman"/>
                <w:bCs/>
                <w:color w:val="000000"/>
                <w:sz w:val="16"/>
                <w:szCs w:val="16"/>
              </w:rPr>
              <w:t>SE25PT7SERIS/SERIS</w:t>
            </w:r>
            <w:r w:rsidR="00BF71EE" w:rsidRPr="0063575D">
              <w:rPr>
                <w:rFonts w:cs="Times New Roman"/>
                <w:sz w:val="16"/>
                <w:szCs w:val="16"/>
              </w:rPr>
              <w:t>/</w:t>
            </w:r>
            <w:r w:rsidR="00CA4E0F" w:rsidRPr="0063575D">
              <w:rPr>
                <w:rFonts w:cs="Times New Roman"/>
                <w:sz w:val="16"/>
                <w:szCs w:val="16"/>
              </w:rPr>
              <w:t>TECH/PROTOTYPE</w:t>
            </w:r>
          </w:p>
        </w:tc>
        <w:tc>
          <w:tcPr>
            <w:tcW w:w="2693" w:type="dxa"/>
          </w:tcPr>
          <w:p w:rsidR="007A4D91" w:rsidRPr="0063575D" w:rsidRDefault="001F753E"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5</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Specification</w:t>
            </w:r>
          </w:p>
        </w:tc>
        <w:tc>
          <w:tcPr>
            <w:tcW w:w="4147" w:type="dxa"/>
          </w:tcPr>
          <w:p w:rsidR="00A17400" w:rsidRPr="0063575D" w:rsidRDefault="000178FB"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3233B8" w:rsidRPr="0063575D">
              <w:rPr>
                <w:rFonts w:cs="Times New Roman"/>
                <w:sz w:val="16"/>
                <w:szCs w:val="16"/>
              </w:rPr>
              <w:t>DESIGN</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481E96">
        <w:trPr>
          <w:trHeight w:val="206"/>
        </w:trPr>
        <w:tc>
          <w:tcPr>
            <w:tcW w:w="516" w:type="dxa"/>
          </w:tcPr>
          <w:p w:rsidR="00A17400" w:rsidRPr="0063575D" w:rsidRDefault="007A4D91" w:rsidP="0046338D">
            <w:pPr>
              <w:rPr>
                <w:rFonts w:cs="Times New Roman"/>
                <w:sz w:val="16"/>
                <w:szCs w:val="16"/>
              </w:rPr>
            </w:pPr>
            <w:r w:rsidRPr="0063575D">
              <w:rPr>
                <w:rFonts w:cs="Times New Roman"/>
                <w:sz w:val="16"/>
                <w:szCs w:val="16"/>
              </w:rPr>
              <w:t>6</w:t>
            </w:r>
          </w:p>
        </w:tc>
        <w:tc>
          <w:tcPr>
            <w:tcW w:w="2498" w:type="dxa"/>
          </w:tcPr>
          <w:p w:rsidR="00A17400" w:rsidRPr="0063575D" w:rsidRDefault="00C51381" w:rsidP="0046338D">
            <w:pPr>
              <w:rPr>
                <w:rFonts w:cs="Times New Roman"/>
                <w:sz w:val="16"/>
                <w:szCs w:val="16"/>
              </w:rPr>
            </w:pPr>
            <w:r w:rsidRPr="0063575D">
              <w:rPr>
                <w:rFonts w:cs="Times New Roman"/>
                <w:sz w:val="16"/>
                <w:szCs w:val="16"/>
              </w:rPr>
              <w:t>User’s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937AA1">
              <w:rPr>
                <w:rFonts w:cs="Times New Roman"/>
                <w:sz w:val="16"/>
                <w:szCs w:val="16"/>
              </w:rPr>
              <w:t>USER/</w:t>
            </w:r>
            <w:r w:rsidR="002D21BC" w:rsidRPr="0063575D">
              <w:rPr>
                <w:rFonts w:cs="Times New Roman"/>
                <w:sz w:val="16"/>
                <w:szCs w:val="16"/>
              </w:rPr>
              <w:t>UG</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7.3.1</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7</w:t>
            </w:r>
          </w:p>
        </w:tc>
        <w:tc>
          <w:tcPr>
            <w:tcW w:w="2498" w:type="dxa"/>
          </w:tcPr>
          <w:p w:rsidR="00A17400" w:rsidRPr="0063575D" w:rsidRDefault="00C51381" w:rsidP="0046338D">
            <w:pPr>
              <w:rPr>
                <w:rFonts w:cs="Times New Roman"/>
                <w:sz w:val="16"/>
                <w:szCs w:val="16"/>
              </w:rPr>
            </w:pPr>
            <w:r w:rsidRPr="0063575D">
              <w:rPr>
                <w:rFonts w:cs="Times New Roman"/>
                <w:sz w:val="16"/>
                <w:szCs w:val="16"/>
              </w:rPr>
              <w:t>Programmer’s Manual</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BD7151" w:rsidRPr="0063575D">
              <w:rPr>
                <w:rFonts w:cs="Times New Roman"/>
                <w:sz w:val="16"/>
                <w:szCs w:val="16"/>
              </w:rPr>
              <w:t>USER/API</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7A4D91">
        <w:tc>
          <w:tcPr>
            <w:tcW w:w="516" w:type="dxa"/>
          </w:tcPr>
          <w:p w:rsidR="00A17400" w:rsidRPr="0063575D" w:rsidRDefault="007A4D91" w:rsidP="0046338D">
            <w:pPr>
              <w:rPr>
                <w:rFonts w:cs="Times New Roman"/>
                <w:sz w:val="16"/>
                <w:szCs w:val="16"/>
              </w:rPr>
            </w:pPr>
            <w:r w:rsidRPr="0063575D">
              <w:rPr>
                <w:rFonts w:cs="Times New Roman"/>
                <w:sz w:val="16"/>
                <w:szCs w:val="16"/>
              </w:rPr>
              <w:t>8</w:t>
            </w:r>
          </w:p>
        </w:tc>
        <w:tc>
          <w:tcPr>
            <w:tcW w:w="2498" w:type="dxa"/>
          </w:tcPr>
          <w:p w:rsidR="00A17400" w:rsidRPr="0063575D" w:rsidRDefault="00C27898" w:rsidP="0046338D">
            <w:pPr>
              <w:rPr>
                <w:rFonts w:cs="Times New Roman"/>
                <w:sz w:val="16"/>
                <w:szCs w:val="16"/>
              </w:rPr>
            </w:pPr>
            <w:r w:rsidRPr="0063575D">
              <w:rPr>
                <w:rFonts w:cs="Times New Roman"/>
                <w:sz w:val="16"/>
                <w:szCs w:val="16"/>
              </w:rPr>
              <w:t xml:space="preserve">Module/Unit </w:t>
            </w:r>
            <w:r w:rsidR="00C51381" w:rsidRPr="0063575D">
              <w:rPr>
                <w:rFonts w:cs="Times New Roman"/>
                <w:sz w:val="16"/>
                <w:szCs w:val="16"/>
              </w:rPr>
              <w:t>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C567B9" w:rsidRPr="0063575D">
              <w:rPr>
                <w:rFonts w:cs="Times New Roman"/>
                <w:sz w:val="16"/>
                <w:szCs w:val="16"/>
              </w:rPr>
              <w:t>/</w:t>
            </w:r>
            <w:r w:rsidR="00497BA7">
              <w:rPr>
                <w:rFonts w:cs="Times New Roman"/>
                <w:sz w:val="16"/>
                <w:szCs w:val="16"/>
              </w:rPr>
              <w:t>TEST/</w:t>
            </w:r>
            <w:r w:rsidR="00BD7151" w:rsidRPr="0063575D">
              <w:rPr>
                <w:rFonts w:cs="Times New Roman"/>
                <w:sz w:val="16"/>
                <w:szCs w:val="16"/>
              </w:rPr>
              <w:t>UT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A17400" w:rsidRPr="0063575D" w:rsidTr="00481E96">
        <w:trPr>
          <w:trHeight w:val="233"/>
        </w:trPr>
        <w:tc>
          <w:tcPr>
            <w:tcW w:w="516" w:type="dxa"/>
          </w:tcPr>
          <w:p w:rsidR="00A17400" w:rsidRPr="0063575D" w:rsidRDefault="007A4D91" w:rsidP="0046338D">
            <w:pPr>
              <w:rPr>
                <w:rFonts w:cs="Times New Roman"/>
                <w:sz w:val="16"/>
                <w:szCs w:val="16"/>
              </w:rPr>
            </w:pPr>
            <w:r w:rsidRPr="0063575D">
              <w:rPr>
                <w:rFonts w:cs="Times New Roman"/>
                <w:sz w:val="16"/>
                <w:szCs w:val="16"/>
              </w:rPr>
              <w:t>9</w:t>
            </w:r>
          </w:p>
        </w:tc>
        <w:tc>
          <w:tcPr>
            <w:tcW w:w="2498" w:type="dxa"/>
          </w:tcPr>
          <w:p w:rsidR="00A17400" w:rsidRPr="0063575D" w:rsidRDefault="00C51381" w:rsidP="0046338D">
            <w:pPr>
              <w:rPr>
                <w:rFonts w:cs="Times New Roman"/>
                <w:sz w:val="16"/>
                <w:szCs w:val="16"/>
              </w:rPr>
            </w:pPr>
            <w:r w:rsidRPr="0063575D">
              <w:rPr>
                <w:rFonts w:cs="Times New Roman"/>
                <w:sz w:val="16"/>
                <w:szCs w:val="16"/>
              </w:rPr>
              <w:t>System Testing Workfile</w:t>
            </w:r>
          </w:p>
        </w:tc>
        <w:tc>
          <w:tcPr>
            <w:tcW w:w="4147" w:type="dxa"/>
          </w:tcPr>
          <w:p w:rsidR="00A17400"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497BA7">
              <w:rPr>
                <w:rFonts w:cs="Times New Roman"/>
                <w:sz w:val="16"/>
                <w:szCs w:val="16"/>
              </w:rPr>
              <w:t>TEST/</w:t>
            </w:r>
            <w:r w:rsidR="00BD7151" w:rsidRPr="0063575D">
              <w:rPr>
                <w:rFonts w:cs="Times New Roman"/>
                <w:sz w:val="16"/>
                <w:szCs w:val="16"/>
              </w:rPr>
              <w:t>ST</w:t>
            </w:r>
          </w:p>
        </w:tc>
        <w:tc>
          <w:tcPr>
            <w:tcW w:w="2693" w:type="dxa"/>
          </w:tcPr>
          <w:p w:rsidR="00A17400"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10</w:t>
            </w:r>
          </w:p>
        </w:tc>
        <w:tc>
          <w:tcPr>
            <w:tcW w:w="2498" w:type="dxa"/>
          </w:tcPr>
          <w:p w:rsidR="00C51381" w:rsidRPr="0063575D" w:rsidRDefault="00C51381" w:rsidP="0046338D">
            <w:pPr>
              <w:rPr>
                <w:rFonts w:cs="Times New Roman"/>
                <w:sz w:val="16"/>
                <w:szCs w:val="16"/>
              </w:rPr>
            </w:pPr>
            <w:r w:rsidRPr="0063575D">
              <w:rPr>
                <w:rFonts w:cs="Times New Roman"/>
                <w:sz w:val="16"/>
                <w:szCs w:val="16"/>
              </w:rPr>
              <w:t>Acceptance Testing Workfile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497BA7">
              <w:rPr>
                <w:rFonts w:cs="Times New Roman"/>
                <w:sz w:val="16"/>
                <w:szCs w:val="16"/>
              </w:rPr>
              <w:t>TEST/</w:t>
            </w:r>
            <w:r w:rsidR="00BD7151" w:rsidRPr="0063575D">
              <w:rPr>
                <w:rFonts w:cs="Times New Roman"/>
                <w:sz w:val="16"/>
                <w:szCs w:val="16"/>
              </w:rPr>
              <w:t>UAT</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7A4D91" w:rsidP="0046338D">
            <w:pPr>
              <w:rPr>
                <w:rFonts w:cs="Times New Roman"/>
                <w:sz w:val="16"/>
                <w:szCs w:val="16"/>
              </w:rPr>
            </w:pPr>
            <w:r w:rsidRPr="0063575D">
              <w:rPr>
                <w:rFonts w:cs="Times New Roman"/>
                <w:sz w:val="16"/>
                <w:szCs w:val="16"/>
              </w:rPr>
              <w:t>11</w:t>
            </w:r>
          </w:p>
        </w:tc>
        <w:tc>
          <w:tcPr>
            <w:tcW w:w="2498" w:type="dxa"/>
          </w:tcPr>
          <w:p w:rsidR="00C51381" w:rsidRPr="0063575D" w:rsidRDefault="00C51381" w:rsidP="0046338D">
            <w:pPr>
              <w:rPr>
                <w:rFonts w:cs="Times New Roman"/>
                <w:sz w:val="16"/>
                <w:szCs w:val="16"/>
              </w:rPr>
            </w:pPr>
            <w:r w:rsidRPr="0063575D">
              <w:rPr>
                <w:rFonts w:cs="Times New Roman"/>
                <w:sz w:val="16"/>
                <w:szCs w:val="16"/>
              </w:rPr>
              <w:t xml:space="preserve">Software Configuration </w:t>
            </w:r>
          </w:p>
          <w:p w:rsidR="00C51381" w:rsidRPr="0063575D" w:rsidRDefault="00C51381" w:rsidP="0046338D">
            <w:pPr>
              <w:rPr>
                <w:rFonts w:cs="Times New Roman"/>
                <w:sz w:val="16"/>
                <w:szCs w:val="16"/>
              </w:rPr>
            </w:pPr>
            <w:r w:rsidRPr="0063575D">
              <w:rPr>
                <w:rFonts w:cs="Times New Roman"/>
                <w:sz w:val="16"/>
                <w:szCs w:val="16"/>
              </w:rPr>
              <w:t>Management Documentation</w:t>
            </w:r>
          </w:p>
        </w:tc>
        <w:tc>
          <w:tcPr>
            <w:tcW w:w="4147" w:type="dxa"/>
          </w:tcPr>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Pr>
                <w:rFonts w:cs="Times New Roman"/>
                <w:sz w:val="16"/>
                <w:szCs w:val="16"/>
              </w:rPr>
              <w:t>LOGS/</w:t>
            </w:r>
            <w:r w:rsidR="00136FDD" w:rsidRPr="0063575D">
              <w:rPr>
                <w:rFonts w:cs="Times New Roman"/>
                <w:sz w:val="16"/>
                <w:szCs w:val="16"/>
              </w:rPr>
              <w:t xml:space="preserve">TC.1 </w:t>
            </w: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sidRPr="0063575D">
              <w:rPr>
                <w:rFonts w:cs="Times New Roman"/>
                <w:sz w:val="16"/>
                <w:szCs w:val="16"/>
              </w:rPr>
              <w:t>/</w:t>
            </w:r>
            <w:r w:rsidR="005220FB">
              <w:rPr>
                <w:rFonts w:cs="Times New Roman"/>
                <w:sz w:val="16"/>
                <w:szCs w:val="16"/>
              </w:rPr>
              <w:t>LOGS</w:t>
            </w:r>
            <w:r w:rsidR="00136FDD" w:rsidRPr="0063575D">
              <w:rPr>
                <w:rFonts w:cs="Times New Roman"/>
                <w:sz w:val="16"/>
                <w:szCs w:val="16"/>
              </w:rPr>
              <w:t>/TC.2</w:t>
            </w:r>
          </w:p>
          <w:p w:rsidR="00136FDD"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sidRPr="0063575D">
              <w:rPr>
                <w:rFonts w:cs="Times New Roman"/>
                <w:sz w:val="16"/>
                <w:szCs w:val="16"/>
              </w:rPr>
              <w:t>/</w:t>
            </w:r>
            <w:r w:rsidR="005220FB">
              <w:rPr>
                <w:rFonts w:cs="Times New Roman"/>
                <w:sz w:val="16"/>
                <w:szCs w:val="16"/>
              </w:rPr>
              <w:t>LOGS</w:t>
            </w:r>
            <w:r w:rsidR="00136FDD" w:rsidRPr="0063575D">
              <w:rPr>
                <w:rFonts w:cs="Times New Roman"/>
                <w:sz w:val="16"/>
                <w:szCs w:val="16"/>
              </w:rPr>
              <w:t>/TC.3</w:t>
            </w:r>
          </w:p>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5220FB" w:rsidRPr="0063575D">
              <w:rPr>
                <w:rFonts w:cs="Times New Roman"/>
                <w:sz w:val="16"/>
                <w:szCs w:val="16"/>
              </w:rPr>
              <w:t>/</w:t>
            </w:r>
            <w:r w:rsidR="005220FB">
              <w:rPr>
                <w:rFonts w:cs="Times New Roman"/>
                <w:sz w:val="16"/>
                <w:szCs w:val="16"/>
              </w:rPr>
              <w:t>LOGS</w:t>
            </w:r>
            <w:r w:rsidR="00136FDD" w:rsidRPr="0063575D">
              <w:rPr>
                <w:rFonts w:cs="Times New Roman"/>
                <w:sz w:val="16"/>
                <w:szCs w:val="16"/>
              </w:rPr>
              <w:t>/TC.4</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7.3.2</w:t>
            </w:r>
          </w:p>
        </w:tc>
      </w:tr>
      <w:tr w:rsidR="00C51381" w:rsidRPr="0063575D" w:rsidTr="007A4D91">
        <w:tc>
          <w:tcPr>
            <w:tcW w:w="516" w:type="dxa"/>
          </w:tcPr>
          <w:p w:rsidR="00C51381" w:rsidRPr="0063575D" w:rsidRDefault="0000260A" w:rsidP="0046338D">
            <w:pPr>
              <w:rPr>
                <w:rFonts w:cs="Times New Roman"/>
                <w:sz w:val="16"/>
                <w:szCs w:val="16"/>
              </w:rPr>
            </w:pPr>
            <w:r w:rsidRPr="0063575D">
              <w:rPr>
                <w:rFonts w:cs="Times New Roman"/>
                <w:sz w:val="16"/>
                <w:szCs w:val="16"/>
              </w:rPr>
              <w:t>1</w:t>
            </w:r>
            <w:r w:rsidR="00FE6959">
              <w:rPr>
                <w:rFonts w:cs="Times New Roman"/>
                <w:sz w:val="16"/>
                <w:szCs w:val="16"/>
              </w:rPr>
              <w:t>2</w:t>
            </w:r>
          </w:p>
        </w:tc>
        <w:tc>
          <w:tcPr>
            <w:tcW w:w="2498" w:type="dxa"/>
          </w:tcPr>
          <w:p w:rsidR="00C51381" w:rsidRPr="0063575D" w:rsidRDefault="00C51381" w:rsidP="0046338D">
            <w:pPr>
              <w:rPr>
                <w:rFonts w:cs="Times New Roman"/>
                <w:sz w:val="16"/>
                <w:szCs w:val="16"/>
              </w:rPr>
            </w:pPr>
            <w:r w:rsidRPr="0063575D">
              <w:rPr>
                <w:rFonts w:cs="Times New Roman"/>
                <w:sz w:val="16"/>
                <w:szCs w:val="16"/>
              </w:rPr>
              <w:t>Source and Executable Code</w:t>
            </w:r>
          </w:p>
        </w:tc>
        <w:tc>
          <w:tcPr>
            <w:tcW w:w="4147" w:type="dxa"/>
          </w:tcPr>
          <w:p w:rsidR="00C51381" w:rsidRPr="0063575D" w:rsidRDefault="00D80C66" w:rsidP="0046338D">
            <w:pPr>
              <w:rPr>
                <w:rFonts w:cs="Times New Roman"/>
                <w:sz w:val="16"/>
                <w:szCs w:val="16"/>
              </w:rPr>
            </w:pPr>
            <w:r w:rsidRPr="00741877">
              <w:rPr>
                <w:rFonts w:cs="Times New Roman"/>
                <w:bCs/>
                <w:color w:val="000000"/>
                <w:sz w:val="16"/>
                <w:szCs w:val="16"/>
              </w:rPr>
              <w:t>SE25PT7SERIS/SERIS</w:t>
            </w:r>
            <w:r w:rsidR="00D40157" w:rsidRPr="0063575D">
              <w:rPr>
                <w:rFonts w:cs="Times New Roman"/>
                <w:sz w:val="16"/>
                <w:szCs w:val="16"/>
              </w:rPr>
              <w:t>/</w:t>
            </w:r>
            <w:r w:rsidR="00FD561A" w:rsidRPr="0063575D">
              <w:rPr>
                <w:rFonts w:cs="Times New Roman"/>
                <w:sz w:val="16"/>
                <w:szCs w:val="16"/>
              </w:rPr>
              <w:t>TECH</w:t>
            </w:r>
            <w:r w:rsidR="00240D5A" w:rsidRPr="0063575D">
              <w:rPr>
                <w:rFonts w:cs="Times New Roman"/>
                <w:sz w:val="16"/>
                <w:szCs w:val="16"/>
              </w:rPr>
              <w:t>/</w:t>
            </w:r>
            <w:r w:rsidR="00EA73D0" w:rsidRPr="0063575D">
              <w:rPr>
                <w:rFonts w:cs="Times New Roman"/>
                <w:sz w:val="16"/>
                <w:szCs w:val="16"/>
              </w:rPr>
              <w:t>PROTOTYPE/PC</w:t>
            </w:r>
          </w:p>
        </w:tc>
        <w:tc>
          <w:tcPr>
            <w:tcW w:w="2693" w:type="dxa"/>
          </w:tcPr>
          <w:p w:rsidR="00C51381" w:rsidRPr="0063575D" w:rsidRDefault="00370E73" w:rsidP="0046338D">
            <w:pPr>
              <w:rPr>
                <w:rFonts w:cs="Times New Roman"/>
                <w:sz w:val="16"/>
                <w:szCs w:val="16"/>
              </w:rPr>
            </w:pPr>
            <w:r w:rsidRPr="0063575D">
              <w:rPr>
                <w:rFonts w:cs="Times New Roman"/>
                <w:sz w:val="16"/>
                <w:szCs w:val="16"/>
              </w:rPr>
              <w:t>See section 7.3.4</w:t>
            </w:r>
          </w:p>
        </w:tc>
      </w:tr>
    </w:tbl>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7E6CB9" w:rsidRPr="0063575D" w:rsidRDefault="007E6CB9" w:rsidP="0046338D">
      <w:pPr>
        <w:rPr>
          <w:rFonts w:cs="Times New Roman"/>
        </w:rPr>
      </w:pPr>
    </w:p>
    <w:p w:rsidR="00641333" w:rsidRPr="0063575D" w:rsidRDefault="00641333" w:rsidP="0046338D">
      <w:pPr>
        <w:rPr>
          <w:rFonts w:cs="Times New Roman"/>
        </w:rPr>
      </w:pPr>
    </w:p>
    <w:p w:rsidR="00641333" w:rsidRDefault="00641333" w:rsidP="0046338D">
      <w:pPr>
        <w:rPr>
          <w:rFonts w:cs="Times New Roman"/>
        </w:rPr>
      </w:pPr>
    </w:p>
    <w:p w:rsidR="00481E96" w:rsidRPr="0063575D" w:rsidRDefault="00481E96" w:rsidP="0046338D">
      <w:pPr>
        <w:rPr>
          <w:rFonts w:cs="Times New Roman"/>
        </w:rPr>
      </w:pPr>
    </w:p>
    <w:p w:rsidR="00FF64CD" w:rsidRPr="0063575D" w:rsidRDefault="00A17400" w:rsidP="0046338D">
      <w:pPr>
        <w:rPr>
          <w:rFonts w:cs="Times New Roman"/>
        </w:rPr>
      </w:pPr>
      <w:r w:rsidRPr="0063575D">
        <w:rPr>
          <w:rFonts w:cs="Times New Roman"/>
        </w:rPr>
        <w:t>Table 5.2: Management Deliverables</w:t>
      </w:r>
    </w:p>
    <w:p w:rsidR="00FF64CD" w:rsidRPr="0063575D" w:rsidRDefault="00FF64CD" w:rsidP="0046338D">
      <w:pPr>
        <w:rPr>
          <w:rFonts w:cs="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52"/>
        <w:gridCol w:w="2436"/>
        <w:gridCol w:w="3642"/>
        <w:gridCol w:w="3224"/>
      </w:tblGrid>
      <w:tr w:rsidR="00E33656" w:rsidRPr="0063575D" w:rsidTr="008E53E8">
        <w:tc>
          <w:tcPr>
            <w:tcW w:w="552" w:type="dxa"/>
            <w:shd w:val="clear" w:color="auto" w:fill="F2F2F2"/>
          </w:tcPr>
          <w:p w:rsidR="00E33656" w:rsidRPr="0063575D" w:rsidRDefault="00E33656" w:rsidP="0046338D">
            <w:pPr>
              <w:rPr>
                <w:rFonts w:cs="Times New Roman"/>
              </w:rPr>
            </w:pPr>
          </w:p>
        </w:tc>
        <w:tc>
          <w:tcPr>
            <w:tcW w:w="2436" w:type="dxa"/>
            <w:shd w:val="clear" w:color="auto" w:fill="F2F2F2"/>
          </w:tcPr>
          <w:p w:rsidR="00E33656" w:rsidRPr="0063575D" w:rsidRDefault="00E33656" w:rsidP="0046338D">
            <w:pPr>
              <w:rPr>
                <w:rFonts w:cs="Times New Roman"/>
                <w:b/>
              </w:rPr>
            </w:pPr>
            <w:r w:rsidRPr="0063575D">
              <w:rPr>
                <w:rFonts w:cs="Times New Roman"/>
                <w:b/>
              </w:rPr>
              <w:t>Deliverables</w:t>
            </w:r>
          </w:p>
        </w:tc>
        <w:tc>
          <w:tcPr>
            <w:tcW w:w="3642" w:type="dxa"/>
            <w:shd w:val="clear" w:color="auto" w:fill="F2F2F2"/>
          </w:tcPr>
          <w:p w:rsidR="00E33656" w:rsidRPr="0063575D" w:rsidRDefault="00E33656" w:rsidP="0046338D">
            <w:pPr>
              <w:rPr>
                <w:rFonts w:cs="Times New Roman"/>
                <w:b/>
              </w:rPr>
            </w:pPr>
            <w:r w:rsidRPr="0063575D">
              <w:rPr>
                <w:rFonts w:cs="Times New Roman"/>
                <w:b/>
              </w:rPr>
              <w:t>Reference</w:t>
            </w:r>
          </w:p>
        </w:tc>
        <w:tc>
          <w:tcPr>
            <w:tcW w:w="3224" w:type="dxa"/>
            <w:shd w:val="clear" w:color="auto" w:fill="F2F2F2"/>
          </w:tcPr>
          <w:p w:rsidR="00E33656" w:rsidRPr="0063575D" w:rsidRDefault="00E33656" w:rsidP="0046338D">
            <w:pPr>
              <w:rPr>
                <w:rFonts w:cs="Times New Roman"/>
                <w:b/>
              </w:rPr>
            </w:pPr>
            <w:r w:rsidRPr="0063575D">
              <w:rPr>
                <w:rFonts w:cs="Times New Roman"/>
                <w:b/>
              </w:rPr>
              <w:t>Acceptance Procedures</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1</w:t>
            </w:r>
          </w:p>
        </w:tc>
        <w:tc>
          <w:tcPr>
            <w:tcW w:w="2436" w:type="dxa"/>
          </w:tcPr>
          <w:p w:rsidR="00E33656" w:rsidRPr="0063575D" w:rsidRDefault="00FC10AE" w:rsidP="0046338D">
            <w:pPr>
              <w:rPr>
                <w:rFonts w:cs="Times New Roman"/>
                <w:sz w:val="16"/>
                <w:szCs w:val="16"/>
              </w:rPr>
            </w:pPr>
            <w:r w:rsidRPr="0063575D">
              <w:rPr>
                <w:rFonts w:cs="Times New Roman"/>
                <w:sz w:val="16"/>
                <w:szCs w:val="16"/>
              </w:rPr>
              <w:t>Project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Pr>
                <w:rFonts w:cs="Times New Roman"/>
                <w:sz w:val="16"/>
                <w:szCs w:val="16"/>
              </w:rPr>
              <w:t>/</w:t>
            </w:r>
            <w:r w:rsidR="008E53E8" w:rsidRPr="0063575D">
              <w:rPr>
                <w:rFonts w:cs="Times New Roman"/>
                <w:sz w:val="16"/>
                <w:szCs w:val="16"/>
              </w:rPr>
              <w:t>MGMT</w:t>
            </w:r>
            <w:r w:rsidR="00BC2935" w:rsidRPr="0063575D">
              <w:rPr>
                <w:rFonts w:cs="Times New Roman"/>
                <w:sz w:val="16"/>
                <w:szCs w:val="16"/>
              </w:rPr>
              <w:t>/</w:t>
            </w:r>
            <w:r w:rsidR="00C5173A" w:rsidRPr="0063575D">
              <w:rPr>
                <w:rFonts w:cs="Times New Roman"/>
                <w:sz w:val="16"/>
                <w:szCs w:val="16"/>
              </w:rPr>
              <w:t>PLAN/PP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2</w:t>
            </w:r>
          </w:p>
        </w:tc>
        <w:tc>
          <w:tcPr>
            <w:tcW w:w="2436" w:type="dxa"/>
          </w:tcPr>
          <w:p w:rsidR="00E33656" w:rsidRPr="0063575D" w:rsidRDefault="00FC10AE" w:rsidP="0046338D">
            <w:pPr>
              <w:rPr>
                <w:rFonts w:cs="Times New Roman"/>
                <w:sz w:val="16"/>
                <w:szCs w:val="16"/>
              </w:rPr>
            </w:pPr>
            <w:r w:rsidRPr="0063575D">
              <w:rPr>
                <w:rFonts w:cs="Times New Roman"/>
                <w:sz w:val="16"/>
                <w:szCs w:val="16"/>
              </w:rPr>
              <w:t>QA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D833E9" w:rsidRPr="0063575D">
              <w:rPr>
                <w:rFonts w:cs="Times New Roman"/>
                <w:sz w:val="16"/>
                <w:szCs w:val="16"/>
              </w:rPr>
              <w:t>/MGMT/QUALITY/QP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3</w:t>
            </w:r>
          </w:p>
        </w:tc>
        <w:tc>
          <w:tcPr>
            <w:tcW w:w="2436" w:type="dxa"/>
          </w:tcPr>
          <w:p w:rsidR="00E33656" w:rsidRPr="0063575D" w:rsidRDefault="00FC10AE" w:rsidP="0046338D">
            <w:pPr>
              <w:rPr>
                <w:rFonts w:cs="Times New Roman"/>
                <w:sz w:val="16"/>
                <w:szCs w:val="16"/>
              </w:rPr>
            </w:pPr>
            <w:r w:rsidRPr="0063575D">
              <w:rPr>
                <w:rFonts w:cs="Times New Roman"/>
                <w:sz w:val="16"/>
                <w:szCs w:val="16"/>
              </w:rPr>
              <w:t>Master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8019C7" w:rsidRPr="0063575D">
              <w:rPr>
                <w:rFonts w:cs="Times New Roman"/>
                <w:sz w:val="16"/>
                <w:szCs w:val="16"/>
              </w:rPr>
              <w:t>/QUALITY</w:t>
            </w:r>
            <w:r w:rsidR="00316A2F" w:rsidRPr="0063575D">
              <w:rPr>
                <w:rFonts w:cs="Times New Roman"/>
                <w:sz w:val="16"/>
                <w:szCs w:val="16"/>
              </w:rPr>
              <w:t>/MTP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6635E6" w:rsidP="0046338D">
            <w:pPr>
              <w:rPr>
                <w:rFonts w:cs="Times New Roman"/>
                <w:sz w:val="16"/>
                <w:szCs w:val="16"/>
              </w:rPr>
            </w:pPr>
            <w:r w:rsidRPr="0063575D">
              <w:rPr>
                <w:rFonts w:cs="Times New Roman"/>
                <w:sz w:val="16"/>
                <w:szCs w:val="16"/>
              </w:rPr>
              <w:t>4</w:t>
            </w:r>
          </w:p>
        </w:tc>
        <w:tc>
          <w:tcPr>
            <w:tcW w:w="2436" w:type="dxa"/>
          </w:tcPr>
          <w:p w:rsidR="00E33656" w:rsidRPr="0063575D" w:rsidRDefault="00FC10AE" w:rsidP="0046338D">
            <w:pPr>
              <w:rPr>
                <w:rFonts w:cs="Times New Roman"/>
                <w:sz w:val="16"/>
                <w:szCs w:val="16"/>
              </w:rPr>
            </w:pPr>
            <w:r w:rsidRPr="0063575D">
              <w:rPr>
                <w:rFonts w:cs="Times New Roman"/>
                <w:sz w:val="16"/>
                <w:szCs w:val="16"/>
              </w:rPr>
              <w:t>System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B65D5" w:rsidRPr="0063575D">
              <w:rPr>
                <w:rFonts w:cs="Times New Roman"/>
                <w:sz w:val="16"/>
                <w:szCs w:val="16"/>
              </w:rPr>
              <w:t>/QUALITY/</w:t>
            </w:r>
            <w:r w:rsidR="00316A2F" w:rsidRPr="0063575D">
              <w:rPr>
                <w:rFonts w:cs="Times New Roman"/>
                <w:sz w:val="16"/>
                <w:szCs w:val="16"/>
              </w:rPr>
              <w:t>STP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E33656" w:rsidRPr="0063575D" w:rsidTr="008E53E8">
        <w:tc>
          <w:tcPr>
            <w:tcW w:w="552" w:type="dxa"/>
          </w:tcPr>
          <w:p w:rsidR="00E33656" w:rsidRPr="0063575D" w:rsidRDefault="00986676" w:rsidP="0046338D">
            <w:pPr>
              <w:rPr>
                <w:rFonts w:cs="Times New Roman"/>
                <w:sz w:val="16"/>
                <w:szCs w:val="16"/>
              </w:rPr>
            </w:pPr>
            <w:r>
              <w:rPr>
                <w:rFonts w:cs="Times New Roman"/>
                <w:sz w:val="16"/>
                <w:szCs w:val="16"/>
              </w:rPr>
              <w:t>5</w:t>
            </w:r>
          </w:p>
        </w:tc>
        <w:tc>
          <w:tcPr>
            <w:tcW w:w="2436" w:type="dxa"/>
          </w:tcPr>
          <w:p w:rsidR="00E33656" w:rsidRPr="0063575D" w:rsidRDefault="00FC10AE" w:rsidP="0046338D">
            <w:pPr>
              <w:rPr>
                <w:rFonts w:cs="Times New Roman"/>
                <w:sz w:val="16"/>
                <w:szCs w:val="16"/>
              </w:rPr>
            </w:pPr>
            <w:r w:rsidRPr="0063575D">
              <w:rPr>
                <w:rFonts w:cs="Times New Roman"/>
                <w:sz w:val="16"/>
                <w:szCs w:val="16"/>
              </w:rPr>
              <w:t>Acceptance Test Plan</w:t>
            </w:r>
          </w:p>
        </w:tc>
        <w:tc>
          <w:tcPr>
            <w:tcW w:w="3642" w:type="dxa"/>
          </w:tcPr>
          <w:p w:rsidR="00E33656"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w:t>
            </w:r>
            <w:r w:rsidR="001C63F0" w:rsidRPr="0063575D">
              <w:rPr>
                <w:rFonts w:cs="Times New Roman"/>
                <w:sz w:val="16"/>
                <w:szCs w:val="16"/>
              </w:rPr>
              <w:t>T</w:t>
            </w:r>
            <w:r w:rsidR="00EB65D5" w:rsidRPr="0063575D">
              <w:rPr>
                <w:rFonts w:cs="Times New Roman"/>
                <w:sz w:val="16"/>
                <w:szCs w:val="16"/>
              </w:rPr>
              <w:t>/QUALITY/</w:t>
            </w:r>
            <w:r w:rsidR="00EA21A5" w:rsidRPr="0063575D">
              <w:rPr>
                <w:rFonts w:cs="Times New Roman"/>
                <w:sz w:val="16"/>
                <w:szCs w:val="16"/>
              </w:rPr>
              <w:t>ATP</w:t>
            </w:r>
          </w:p>
        </w:tc>
        <w:tc>
          <w:tcPr>
            <w:tcW w:w="3224" w:type="dxa"/>
          </w:tcPr>
          <w:p w:rsidR="00E33656" w:rsidRPr="0063575D" w:rsidRDefault="00B34A04" w:rsidP="0046338D">
            <w:pPr>
              <w:rPr>
                <w:rFonts w:cs="Times New Roman"/>
                <w:sz w:val="16"/>
                <w:szCs w:val="16"/>
              </w:rPr>
            </w:pPr>
            <w:r w:rsidRPr="0063575D">
              <w:rPr>
                <w:rFonts w:cs="Times New Roman"/>
                <w:sz w:val="16"/>
                <w:szCs w:val="16"/>
              </w:rPr>
              <w:t>See section 7.3.2</w:t>
            </w:r>
          </w:p>
        </w:tc>
      </w:tr>
      <w:tr w:rsidR="00FC10AE" w:rsidRPr="0063575D" w:rsidTr="008E53E8">
        <w:tc>
          <w:tcPr>
            <w:tcW w:w="552" w:type="dxa"/>
          </w:tcPr>
          <w:p w:rsidR="00FC10AE" w:rsidRPr="0063575D" w:rsidRDefault="00986676" w:rsidP="0046338D">
            <w:pPr>
              <w:rPr>
                <w:rFonts w:cs="Times New Roman"/>
                <w:sz w:val="16"/>
                <w:szCs w:val="16"/>
              </w:rPr>
            </w:pPr>
            <w:r>
              <w:rPr>
                <w:rFonts w:cs="Times New Roman"/>
                <w:sz w:val="16"/>
                <w:szCs w:val="16"/>
              </w:rPr>
              <w:t>6</w:t>
            </w:r>
          </w:p>
        </w:tc>
        <w:tc>
          <w:tcPr>
            <w:tcW w:w="2436" w:type="dxa"/>
          </w:tcPr>
          <w:p w:rsidR="00FC10AE" w:rsidRPr="0063575D" w:rsidRDefault="00FC10AE" w:rsidP="0046338D">
            <w:pPr>
              <w:rPr>
                <w:rFonts w:cs="Times New Roman"/>
                <w:sz w:val="16"/>
                <w:szCs w:val="16"/>
              </w:rPr>
            </w:pPr>
            <w:r w:rsidRPr="0063575D">
              <w:rPr>
                <w:rFonts w:cs="Times New Roman"/>
                <w:sz w:val="16"/>
                <w:szCs w:val="16"/>
              </w:rPr>
              <w:t>Progress Report</w:t>
            </w:r>
          </w:p>
        </w:tc>
        <w:tc>
          <w:tcPr>
            <w:tcW w:w="3642" w:type="dxa"/>
          </w:tcPr>
          <w:p w:rsidR="00FC10AE" w:rsidRPr="0063575D" w:rsidRDefault="006E0BE3" w:rsidP="0046338D">
            <w:pPr>
              <w:rPr>
                <w:rFonts w:cs="Times New Roman"/>
                <w:sz w:val="16"/>
                <w:szCs w:val="16"/>
              </w:rPr>
            </w:pPr>
            <w:r w:rsidRPr="00741877">
              <w:rPr>
                <w:rFonts w:cs="Times New Roman"/>
                <w:bCs/>
                <w:color w:val="000000"/>
                <w:sz w:val="16"/>
                <w:szCs w:val="16"/>
              </w:rPr>
              <w:t>SE25PT7SERIS/SERIS</w:t>
            </w:r>
            <w:r w:rsidR="008E53E8" w:rsidRPr="0063575D">
              <w:rPr>
                <w:rFonts w:cs="Times New Roman"/>
                <w:sz w:val="16"/>
                <w:szCs w:val="16"/>
              </w:rPr>
              <w:t>/MGMT</w:t>
            </w:r>
            <w:r w:rsidR="00EA21A5" w:rsidRPr="0063575D">
              <w:rPr>
                <w:rFonts w:cs="Times New Roman"/>
                <w:sz w:val="16"/>
                <w:szCs w:val="16"/>
              </w:rPr>
              <w:t>/</w:t>
            </w:r>
            <w:r w:rsidR="001C63F0" w:rsidRPr="0063575D">
              <w:rPr>
                <w:rFonts w:cs="Times New Roman"/>
                <w:sz w:val="16"/>
                <w:szCs w:val="16"/>
              </w:rPr>
              <w:t>PLAN/PR</w:t>
            </w:r>
          </w:p>
        </w:tc>
        <w:tc>
          <w:tcPr>
            <w:tcW w:w="3224" w:type="dxa"/>
          </w:tcPr>
          <w:p w:rsidR="00FC10AE" w:rsidRPr="0063575D" w:rsidRDefault="00B34A04" w:rsidP="0046338D">
            <w:pPr>
              <w:rPr>
                <w:rFonts w:cs="Times New Roman"/>
                <w:sz w:val="16"/>
                <w:szCs w:val="16"/>
              </w:rPr>
            </w:pPr>
            <w:r w:rsidRPr="0063575D">
              <w:rPr>
                <w:rFonts w:cs="Times New Roman"/>
                <w:sz w:val="16"/>
                <w:szCs w:val="16"/>
              </w:rPr>
              <w:t>See section 7.3.3</w:t>
            </w:r>
          </w:p>
        </w:tc>
      </w:tr>
    </w:tbl>
    <w:p w:rsidR="00257C34" w:rsidRPr="0063575D" w:rsidRDefault="00257C34" w:rsidP="0046338D">
      <w:pPr>
        <w:ind w:left="720"/>
        <w:rPr>
          <w:rFonts w:cs="Times New Roman"/>
        </w:rPr>
      </w:pPr>
    </w:p>
    <w:p w:rsidR="001C68C5" w:rsidRPr="0063575D" w:rsidRDefault="001C68C5" w:rsidP="0046338D">
      <w:pPr>
        <w:ind w:left="720"/>
        <w:rPr>
          <w:rFonts w:cs="Times New Roman"/>
        </w:rPr>
      </w:pPr>
    </w:p>
    <w:p w:rsidR="00257C34" w:rsidRPr="0063575D" w:rsidRDefault="00062F15" w:rsidP="0046338D">
      <w:pPr>
        <w:numPr>
          <w:ilvl w:val="0"/>
          <w:numId w:val="20"/>
        </w:numPr>
        <w:rPr>
          <w:rFonts w:cs="Times New Roman"/>
          <w:b/>
        </w:rPr>
      </w:pPr>
      <w:r w:rsidRPr="0063575D">
        <w:rPr>
          <w:rFonts w:cs="Times New Roman"/>
          <w:b/>
        </w:rPr>
        <w:t>PLANNING AND PROGRESS CONTROL</w:t>
      </w:r>
    </w:p>
    <w:p w:rsidR="00593456" w:rsidRPr="0063575D" w:rsidRDefault="00593456" w:rsidP="0046338D">
      <w:pPr>
        <w:rPr>
          <w:rFonts w:cs="Times New Roman"/>
          <w:b/>
        </w:rPr>
      </w:pPr>
    </w:p>
    <w:p w:rsidR="00593456" w:rsidRPr="0063575D" w:rsidRDefault="00593456" w:rsidP="0046338D">
      <w:pPr>
        <w:ind w:left="360" w:firstLine="345"/>
        <w:rPr>
          <w:rFonts w:cs="Times New Roman"/>
          <w:sz w:val="20"/>
          <w:szCs w:val="20"/>
        </w:rPr>
      </w:pPr>
      <w:r w:rsidRPr="0063575D">
        <w:rPr>
          <w:rFonts w:cs="Times New Roman"/>
          <w:sz w:val="20"/>
          <w:szCs w:val="20"/>
        </w:rPr>
        <w:t xml:space="preserve">This section describes the methods that will be used by the project to plan the development of the </w:t>
      </w:r>
      <w:r w:rsidR="0046338D">
        <w:rPr>
          <w:rFonts w:cs="Times New Roman"/>
          <w:sz w:val="20"/>
          <w:szCs w:val="20"/>
        </w:rPr>
        <w:tab/>
      </w:r>
      <w:r w:rsidR="008632C1" w:rsidRPr="0063575D">
        <w:rPr>
          <w:rFonts w:cs="Times New Roman"/>
          <w:sz w:val="20"/>
          <w:szCs w:val="20"/>
        </w:rPr>
        <w:tab/>
      </w:r>
      <w:r w:rsidRPr="0063575D">
        <w:rPr>
          <w:rFonts w:cs="Times New Roman"/>
          <w:sz w:val="20"/>
          <w:szCs w:val="20"/>
        </w:rPr>
        <w:t xml:space="preserve">system, delegate planned work to project team </w:t>
      </w:r>
      <w:r w:rsidR="0046338D" w:rsidRPr="0063575D">
        <w:rPr>
          <w:rFonts w:cs="Times New Roman"/>
          <w:sz w:val="20"/>
          <w:szCs w:val="20"/>
        </w:rPr>
        <w:t>members,</w:t>
      </w:r>
      <w:r w:rsidRPr="0063575D">
        <w:rPr>
          <w:rFonts w:cs="Times New Roman"/>
          <w:sz w:val="20"/>
          <w:szCs w:val="20"/>
        </w:rPr>
        <w:t xml:space="preserve"> a</w:t>
      </w:r>
      <w:r w:rsidR="0046338D">
        <w:rPr>
          <w:rFonts w:cs="Times New Roman"/>
          <w:sz w:val="20"/>
          <w:szCs w:val="20"/>
        </w:rPr>
        <w:t xml:space="preserve">nd monitor and control progress against </w:t>
      </w:r>
      <w:r w:rsidRPr="0063575D">
        <w:rPr>
          <w:rFonts w:cs="Times New Roman"/>
          <w:sz w:val="20"/>
          <w:szCs w:val="20"/>
        </w:rPr>
        <w:t>the plan.</w:t>
      </w:r>
    </w:p>
    <w:p w:rsidR="00593456" w:rsidRPr="0063575D" w:rsidRDefault="00593456" w:rsidP="0046338D">
      <w:pPr>
        <w:rPr>
          <w:rFonts w:cs="Times New Roman"/>
          <w:sz w:val="20"/>
          <w:szCs w:val="20"/>
        </w:rPr>
      </w:pPr>
    </w:p>
    <w:p w:rsidR="00593456" w:rsidRPr="0063575D" w:rsidRDefault="00593456" w:rsidP="0046338D">
      <w:pPr>
        <w:rPr>
          <w:rFonts w:cs="Times New Roman"/>
        </w:rPr>
      </w:pPr>
    </w:p>
    <w:p w:rsidR="00593456" w:rsidRPr="0063575D" w:rsidRDefault="00593456" w:rsidP="0046338D">
      <w:pPr>
        <w:numPr>
          <w:ilvl w:val="1"/>
          <w:numId w:val="20"/>
        </w:numPr>
        <w:rPr>
          <w:rFonts w:cs="Times New Roman"/>
        </w:rPr>
      </w:pPr>
      <w:r w:rsidRPr="0063575D">
        <w:rPr>
          <w:rFonts w:cs="Times New Roman"/>
        </w:rPr>
        <w:t>Project Planning</w:t>
      </w:r>
    </w:p>
    <w:p w:rsidR="00593456" w:rsidRPr="0063575D" w:rsidRDefault="00593456" w:rsidP="0046338D">
      <w:pPr>
        <w:ind w:left="720"/>
        <w:rPr>
          <w:rFonts w:cs="Times New Roman"/>
        </w:rPr>
      </w:pPr>
    </w:p>
    <w:p w:rsidR="00593456" w:rsidRPr="0063575D" w:rsidRDefault="00593456" w:rsidP="0046338D">
      <w:pPr>
        <w:ind w:left="720"/>
        <w:rPr>
          <w:rFonts w:cs="Times New Roman"/>
          <w:sz w:val="20"/>
          <w:szCs w:val="20"/>
        </w:rPr>
      </w:pPr>
      <w:r w:rsidRPr="0063575D">
        <w:rPr>
          <w:rFonts w:cs="Times New Roman"/>
          <w:sz w:val="20"/>
          <w:szCs w:val="20"/>
        </w:rPr>
        <w:t xml:space="preserve">The </w:t>
      </w:r>
      <w:r w:rsidR="00B62E1E" w:rsidRPr="0063575D">
        <w:rPr>
          <w:rFonts w:cs="Times New Roman"/>
          <w:sz w:val="20"/>
          <w:szCs w:val="20"/>
        </w:rPr>
        <w:t>overall plan</w:t>
      </w:r>
      <w:r w:rsidRPr="0063575D">
        <w:rPr>
          <w:rFonts w:cs="Times New Roman"/>
          <w:sz w:val="20"/>
          <w:szCs w:val="20"/>
        </w:rPr>
        <w:t xml:space="preserve"> for the work to be done on the project is described in the Project Plan (</w:t>
      </w:r>
      <w:r w:rsidR="00B62E1E" w:rsidRPr="0063575D">
        <w:rPr>
          <w:rFonts w:cs="Times New Roman"/>
          <w:sz w:val="20"/>
          <w:szCs w:val="20"/>
        </w:rPr>
        <w:t>reference:</w:t>
      </w:r>
      <w:r w:rsidR="009F02E4" w:rsidRPr="009F02E4">
        <w:rPr>
          <w:rFonts w:cs="Times New Roman"/>
          <w:bCs/>
          <w:color w:val="000000"/>
          <w:sz w:val="16"/>
          <w:szCs w:val="16"/>
        </w:rPr>
        <w:t xml:space="preserve"> </w:t>
      </w:r>
      <w:r w:rsidR="009F02E4" w:rsidRPr="009F02E4">
        <w:rPr>
          <w:rFonts w:cs="Times New Roman"/>
          <w:b/>
          <w:bCs/>
          <w:i/>
          <w:color w:val="000000"/>
          <w:sz w:val="20"/>
          <w:szCs w:val="20"/>
        </w:rPr>
        <w:t>SE25PT7SERIS/SERI</w:t>
      </w:r>
      <w:r w:rsidR="009F02E4">
        <w:rPr>
          <w:rFonts w:cs="Times New Roman"/>
          <w:b/>
          <w:bCs/>
          <w:i/>
          <w:color w:val="000000"/>
          <w:sz w:val="20"/>
          <w:szCs w:val="20"/>
        </w:rPr>
        <w:t>S</w:t>
      </w:r>
      <w:r w:rsidR="003B191E" w:rsidRPr="0063575D">
        <w:rPr>
          <w:rFonts w:cs="Times New Roman"/>
          <w:b/>
          <w:i/>
          <w:sz w:val="20"/>
          <w:szCs w:val="20"/>
        </w:rPr>
        <w:t>/MGMT</w:t>
      </w:r>
      <w:r w:rsidR="0063550A" w:rsidRPr="0063575D">
        <w:rPr>
          <w:rFonts w:cs="Times New Roman"/>
          <w:b/>
          <w:i/>
          <w:sz w:val="20"/>
          <w:szCs w:val="20"/>
        </w:rPr>
        <w:t>/</w:t>
      </w:r>
      <w:r w:rsidR="00F45B49" w:rsidRPr="0063575D">
        <w:rPr>
          <w:rFonts w:cs="Times New Roman"/>
          <w:b/>
          <w:i/>
          <w:sz w:val="20"/>
          <w:szCs w:val="20"/>
        </w:rPr>
        <w:t>PLAN/PP</w:t>
      </w:r>
      <w:r w:rsidRPr="0063575D">
        <w:rPr>
          <w:rFonts w:cs="Times New Roman"/>
          <w:sz w:val="20"/>
          <w:szCs w:val="20"/>
        </w:rPr>
        <w:t>). More detailed plans will also be produced for significant technical areas of the project.</w:t>
      </w:r>
    </w:p>
    <w:p w:rsidR="00593456" w:rsidRPr="0063575D" w:rsidRDefault="00593456" w:rsidP="0046338D">
      <w:pPr>
        <w:ind w:left="720"/>
        <w:rPr>
          <w:rFonts w:cs="Times New Roman"/>
          <w:sz w:val="20"/>
          <w:szCs w:val="20"/>
        </w:rPr>
      </w:pPr>
      <w:r w:rsidRPr="0063575D">
        <w:rPr>
          <w:rFonts w:cs="Times New Roman"/>
          <w:sz w:val="20"/>
          <w:szCs w:val="20"/>
        </w:rPr>
        <w:t xml:space="preserve">Briefly, these detailed plans </w:t>
      </w:r>
      <w:r w:rsidR="00B62E1E" w:rsidRPr="0063575D">
        <w:rPr>
          <w:rFonts w:cs="Times New Roman"/>
          <w:sz w:val="20"/>
          <w:szCs w:val="20"/>
        </w:rPr>
        <w:t>address</w:t>
      </w:r>
      <w:r w:rsidR="005546C7">
        <w:rPr>
          <w:rFonts w:cs="Times New Roman"/>
          <w:sz w:val="20"/>
          <w:szCs w:val="20"/>
        </w:rPr>
        <w:t xml:space="preserve"> the following</w:t>
      </w:r>
      <w:r w:rsidR="00B62E1E" w:rsidRPr="0063575D">
        <w:rPr>
          <w:rFonts w:cs="Times New Roman"/>
          <w:sz w:val="20"/>
          <w:szCs w:val="20"/>
        </w:rPr>
        <w:t>:</w:t>
      </w:r>
    </w:p>
    <w:p w:rsidR="00593456" w:rsidRPr="0063575D" w:rsidRDefault="00593456" w:rsidP="0046338D">
      <w:pPr>
        <w:ind w:left="720"/>
        <w:rPr>
          <w:rFonts w:cs="Times New Roman"/>
          <w:sz w:val="20"/>
          <w:szCs w:val="20"/>
        </w:rPr>
      </w:pPr>
    </w:p>
    <w:p w:rsidR="00593456" w:rsidRPr="0063575D" w:rsidRDefault="00593456" w:rsidP="0046338D">
      <w:pPr>
        <w:numPr>
          <w:ilvl w:val="0"/>
          <w:numId w:val="21"/>
        </w:numPr>
        <w:rPr>
          <w:rFonts w:cs="Times New Roman"/>
          <w:sz w:val="20"/>
          <w:szCs w:val="20"/>
        </w:rPr>
      </w:pPr>
      <w:r w:rsidRPr="0063575D">
        <w:rPr>
          <w:rFonts w:cs="Times New Roman"/>
          <w:sz w:val="20"/>
          <w:szCs w:val="20"/>
        </w:rPr>
        <w:t>Quality assurance (this document);</w:t>
      </w:r>
    </w:p>
    <w:p w:rsidR="00593456" w:rsidRPr="0063575D" w:rsidRDefault="00593456" w:rsidP="0046338D">
      <w:pPr>
        <w:numPr>
          <w:ilvl w:val="0"/>
          <w:numId w:val="21"/>
        </w:numPr>
        <w:rPr>
          <w:rFonts w:cs="Times New Roman"/>
          <w:sz w:val="20"/>
          <w:szCs w:val="20"/>
        </w:rPr>
      </w:pPr>
      <w:r w:rsidRPr="0063575D">
        <w:rPr>
          <w:rFonts w:cs="Times New Roman"/>
          <w:sz w:val="20"/>
          <w:szCs w:val="20"/>
        </w:rPr>
        <w:t>Testing strategy;</w:t>
      </w:r>
    </w:p>
    <w:p w:rsidR="00593456" w:rsidRPr="0063575D" w:rsidRDefault="006E073B" w:rsidP="0046338D">
      <w:pPr>
        <w:numPr>
          <w:ilvl w:val="0"/>
          <w:numId w:val="21"/>
        </w:numPr>
        <w:rPr>
          <w:rFonts w:cs="Times New Roman"/>
          <w:sz w:val="20"/>
          <w:szCs w:val="20"/>
        </w:rPr>
      </w:pPr>
      <w:r>
        <w:rPr>
          <w:rFonts w:cs="Times New Roman"/>
          <w:sz w:val="20"/>
          <w:szCs w:val="20"/>
        </w:rPr>
        <w:t>System testing and</w:t>
      </w:r>
    </w:p>
    <w:p w:rsidR="00593456" w:rsidRPr="006E073B" w:rsidRDefault="00593456" w:rsidP="006E073B">
      <w:pPr>
        <w:numPr>
          <w:ilvl w:val="0"/>
          <w:numId w:val="21"/>
        </w:numPr>
        <w:rPr>
          <w:rFonts w:cs="Times New Roman"/>
          <w:sz w:val="20"/>
          <w:szCs w:val="20"/>
        </w:rPr>
      </w:pPr>
      <w:r w:rsidRPr="0063575D">
        <w:rPr>
          <w:rFonts w:cs="Times New Roman"/>
          <w:sz w:val="20"/>
          <w:szCs w:val="20"/>
        </w:rPr>
        <w:t>Acceptance testing</w:t>
      </w:r>
      <w:r w:rsidR="006E073B">
        <w:rPr>
          <w:rFonts w:cs="Times New Roman"/>
          <w:sz w:val="20"/>
          <w:szCs w:val="20"/>
        </w:rPr>
        <w:t>.</w:t>
      </w:r>
    </w:p>
    <w:p w:rsidR="00593456" w:rsidRPr="0063575D" w:rsidRDefault="00593456" w:rsidP="0046338D">
      <w:pPr>
        <w:ind w:left="1080"/>
        <w:rPr>
          <w:rFonts w:cs="Times New Roman"/>
        </w:rPr>
      </w:pPr>
    </w:p>
    <w:p w:rsidR="00062F15" w:rsidRPr="0063575D" w:rsidRDefault="003752A4" w:rsidP="0046338D">
      <w:pPr>
        <w:numPr>
          <w:ilvl w:val="1"/>
          <w:numId w:val="20"/>
        </w:numPr>
        <w:rPr>
          <w:rFonts w:cs="Times New Roman"/>
        </w:rPr>
      </w:pPr>
      <w:r w:rsidRPr="0063575D">
        <w:rPr>
          <w:rFonts w:cs="Times New Roman"/>
        </w:rPr>
        <w:t>Project Control</w:t>
      </w:r>
    </w:p>
    <w:p w:rsidR="003752A4" w:rsidRPr="0063575D" w:rsidRDefault="003752A4" w:rsidP="0046338D">
      <w:pPr>
        <w:ind w:left="720"/>
        <w:rPr>
          <w:rFonts w:cs="Times New Roman"/>
        </w:rPr>
      </w:pPr>
    </w:p>
    <w:p w:rsidR="003752A4" w:rsidRPr="0063575D" w:rsidRDefault="003752A4" w:rsidP="0046338D">
      <w:pPr>
        <w:ind w:left="720"/>
        <w:rPr>
          <w:rFonts w:cs="Times New Roman"/>
          <w:sz w:val="20"/>
          <w:szCs w:val="20"/>
        </w:rPr>
      </w:pPr>
      <w:r w:rsidRPr="0063575D">
        <w:rPr>
          <w:rFonts w:cs="Times New Roman"/>
          <w:sz w:val="20"/>
          <w:szCs w:val="20"/>
        </w:rPr>
        <w:t>To monitor and control progress against the project plan, the following methods will be used:</w:t>
      </w:r>
    </w:p>
    <w:p w:rsidR="003752A4" w:rsidRPr="0063575D" w:rsidRDefault="003752A4" w:rsidP="0046338D">
      <w:pPr>
        <w:ind w:left="720"/>
        <w:rPr>
          <w:rFonts w:cs="Times New Roman"/>
          <w:sz w:val="20"/>
          <w:szCs w:val="20"/>
        </w:rPr>
      </w:pPr>
    </w:p>
    <w:p w:rsidR="003752A4" w:rsidRPr="0063575D" w:rsidRDefault="003752A4" w:rsidP="0046338D">
      <w:pPr>
        <w:numPr>
          <w:ilvl w:val="0"/>
          <w:numId w:val="22"/>
        </w:numPr>
        <w:rPr>
          <w:rFonts w:cs="Times New Roman"/>
          <w:sz w:val="20"/>
          <w:szCs w:val="20"/>
        </w:rPr>
      </w:pPr>
      <w:r w:rsidRPr="0063575D">
        <w:rPr>
          <w:rFonts w:cs="Times New Roman"/>
          <w:sz w:val="20"/>
          <w:szCs w:val="20"/>
        </w:rPr>
        <w:t>Each week,</w:t>
      </w:r>
      <w:r w:rsidR="00937FEE" w:rsidRPr="0063575D">
        <w:rPr>
          <w:rFonts w:cs="Times New Roman"/>
          <w:sz w:val="20"/>
          <w:szCs w:val="20"/>
        </w:rPr>
        <w:t xml:space="preserve"> project teams will have meeting and discuss about tasks and issues assigned and blocking points.</w:t>
      </w:r>
    </w:p>
    <w:p w:rsidR="00937FEE" w:rsidRPr="0063575D" w:rsidRDefault="00937FEE" w:rsidP="0046338D">
      <w:pPr>
        <w:ind w:left="1080"/>
        <w:rPr>
          <w:rFonts w:cs="Times New Roman"/>
          <w:sz w:val="20"/>
          <w:szCs w:val="20"/>
        </w:rPr>
      </w:pPr>
      <w:r w:rsidRPr="0063575D">
        <w:rPr>
          <w:rFonts w:cs="Times New Roman"/>
          <w:sz w:val="20"/>
          <w:szCs w:val="20"/>
        </w:rPr>
        <w:t>Project team member will record the time (in hours) they have spent on each project subtask on a (monthly) Time Reporting Form</w:t>
      </w:r>
      <w:r w:rsidR="00490243" w:rsidRPr="0063575D">
        <w:rPr>
          <w:rFonts w:cs="Times New Roman"/>
          <w:sz w:val="20"/>
          <w:szCs w:val="20"/>
        </w:rPr>
        <w:t xml:space="preserve"> (TRF)</w:t>
      </w:r>
      <w:r w:rsidRPr="0063575D">
        <w:rPr>
          <w:rFonts w:cs="Times New Roman"/>
          <w:sz w:val="20"/>
          <w:szCs w:val="20"/>
        </w:rPr>
        <w:t>.</w:t>
      </w:r>
    </w:p>
    <w:p w:rsidR="00937FEE" w:rsidRPr="0063575D" w:rsidRDefault="00937FEE" w:rsidP="0046338D">
      <w:pPr>
        <w:ind w:left="1080"/>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 totals for the month and cumulative totals to date will be calculated and entered onto the form.The sheet will be filled at</w:t>
      </w:r>
      <w:r w:rsidR="0066662C" w:rsidRPr="0066662C">
        <w:rPr>
          <w:rFonts w:cs="Times New Roman"/>
          <w:b/>
          <w:bCs/>
          <w:i/>
          <w:color w:val="000000"/>
          <w:sz w:val="20"/>
          <w:szCs w:val="20"/>
        </w:rPr>
        <w:t xml:space="preserve"> </w:t>
      </w:r>
      <w:r w:rsidR="0066662C" w:rsidRPr="009F02E4">
        <w:rPr>
          <w:rFonts w:cs="Times New Roman"/>
          <w:b/>
          <w:bCs/>
          <w:i/>
          <w:color w:val="000000"/>
          <w:sz w:val="20"/>
          <w:szCs w:val="20"/>
        </w:rPr>
        <w:t>SE25PT7SERIS/SERI</w:t>
      </w:r>
      <w:r w:rsidR="0066662C">
        <w:rPr>
          <w:rFonts w:cs="Times New Roman"/>
          <w:b/>
          <w:bCs/>
          <w:i/>
          <w:color w:val="000000"/>
          <w:sz w:val="20"/>
          <w:szCs w:val="20"/>
        </w:rPr>
        <w:t>S</w:t>
      </w:r>
      <w:r w:rsidR="00A82448" w:rsidRPr="0063575D">
        <w:rPr>
          <w:rFonts w:cs="Times New Roman"/>
          <w:b/>
          <w:i/>
          <w:sz w:val="20"/>
          <w:szCs w:val="20"/>
        </w:rPr>
        <w:t>/MGMT/PLAN/PP</w:t>
      </w:r>
      <w:r w:rsidR="00A82448" w:rsidRPr="0063575D">
        <w:rPr>
          <w:rFonts w:cs="Times New Roman"/>
          <w:sz w:val="20"/>
          <w:szCs w:val="20"/>
        </w:rPr>
        <w:t>.</w:t>
      </w:r>
    </w:p>
    <w:p w:rsidR="009514BC" w:rsidRPr="0063575D" w:rsidRDefault="009514BC" w:rsidP="0046338D">
      <w:pPr>
        <w:rPr>
          <w:rFonts w:cs="Times New Roman"/>
          <w:sz w:val="20"/>
          <w:szCs w:val="20"/>
        </w:rPr>
      </w:pPr>
    </w:p>
    <w:p w:rsidR="00937FEE" w:rsidRPr="0063575D" w:rsidRDefault="00937FEE" w:rsidP="0046338D">
      <w:pPr>
        <w:numPr>
          <w:ilvl w:val="0"/>
          <w:numId w:val="22"/>
        </w:numPr>
        <w:rPr>
          <w:rFonts w:cs="Times New Roman"/>
          <w:sz w:val="20"/>
          <w:szCs w:val="20"/>
        </w:rPr>
      </w:pPr>
      <w:r w:rsidRPr="0063575D">
        <w:rPr>
          <w:rFonts w:cs="Times New Roman"/>
          <w:sz w:val="20"/>
          <w:szCs w:val="20"/>
        </w:rPr>
        <w:t>At the end of each month,</w:t>
      </w:r>
      <w:r w:rsidR="009C4376">
        <w:rPr>
          <w:rFonts w:cs="Times New Roman"/>
          <w:sz w:val="20"/>
          <w:szCs w:val="20"/>
        </w:rPr>
        <w:t xml:space="preserve"> </w:t>
      </w:r>
      <w:r w:rsidRPr="0063575D">
        <w:rPr>
          <w:rFonts w:cs="Times New Roman"/>
          <w:sz w:val="20"/>
          <w:szCs w:val="20"/>
        </w:rPr>
        <w:t>estimates to complete each task will be calculated for each project team member using S</w:t>
      </w:r>
      <w:r w:rsidR="00F974AD" w:rsidRPr="0063575D">
        <w:rPr>
          <w:rFonts w:cs="Times New Roman"/>
          <w:sz w:val="20"/>
          <w:szCs w:val="20"/>
        </w:rPr>
        <w:t>ituation Report 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color w:val="000000"/>
          <w:sz w:val="20"/>
          <w:szCs w:val="20"/>
        </w:rPr>
        <w:t>MGMT</w:t>
      </w:r>
      <w:r w:rsidR="00D13E69" w:rsidRPr="0063575D">
        <w:rPr>
          <w:rFonts w:cs="Times New Roman"/>
          <w:b/>
          <w:i/>
          <w:color w:val="000000"/>
          <w:sz w:val="20"/>
          <w:szCs w:val="20"/>
        </w:rPr>
        <w:t>/</w:t>
      </w:r>
      <w:r w:rsidR="00844220" w:rsidRPr="0063575D">
        <w:rPr>
          <w:rFonts w:cs="Times New Roman"/>
          <w:b/>
          <w:i/>
          <w:color w:val="000000"/>
          <w:sz w:val="20"/>
          <w:szCs w:val="20"/>
        </w:rPr>
        <w:t>PLAN/P</w:t>
      </w:r>
      <w:r w:rsidR="003D1852">
        <w:rPr>
          <w:rFonts w:cs="Times New Roman"/>
          <w:b/>
          <w:i/>
          <w:color w:val="000000"/>
          <w:sz w:val="20"/>
          <w:szCs w:val="20"/>
        </w:rPr>
        <w:t>R</w:t>
      </w:r>
      <w:r w:rsidR="00F974AD" w:rsidRPr="0063575D">
        <w:rPr>
          <w:rFonts w:cs="Times New Roman"/>
          <w:sz w:val="20"/>
          <w:szCs w:val="20"/>
        </w:rPr>
        <w:t xml:space="preserve">). These </w:t>
      </w:r>
      <w:r w:rsidR="00C430A2">
        <w:rPr>
          <w:rFonts w:cs="Times New Roman"/>
          <w:sz w:val="20"/>
          <w:szCs w:val="20"/>
        </w:rPr>
        <w:t>reports/</w:t>
      </w:r>
      <w:r w:rsidR="00F974AD" w:rsidRPr="0063575D">
        <w:rPr>
          <w:rFonts w:cs="Times New Roman"/>
          <w:sz w:val="20"/>
          <w:szCs w:val="20"/>
        </w:rPr>
        <w:t>estimates will be used to assess whether the milestones specified in the project plan can be met or whether they need to be revised.</w:t>
      </w:r>
    </w:p>
    <w:p w:rsidR="00F974AD" w:rsidRPr="0063575D" w:rsidRDefault="00F974AD" w:rsidP="0046338D">
      <w:pPr>
        <w:rPr>
          <w:rFonts w:cs="Times New Roman"/>
        </w:rPr>
      </w:pPr>
    </w:p>
    <w:p w:rsidR="008A0373" w:rsidRPr="0063575D" w:rsidRDefault="00F974AD" w:rsidP="0046338D">
      <w:pPr>
        <w:numPr>
          <w:ilvl w:val="0"/>
          <w:numId w:val="22"/>
        </w:numPr>
        <w:rPr>
          <w:rFonts w:cs="Times New Roman"/>
          <w:sz w:val="20"/>
          <w:szCs w:val="20"/>
        </w:rPr>
      </w:pPr>
      <w:r w:rsidRPr="0063575D">
        <w:rPr>
          <w:rFonts w:cs="Times New Roman"/>
          <w:sz w:val="20"/>
          <w:szCs w:val="20"/>
        </w:rPr>
        <w:t xml:space="preserve">Progress report will be submitted every two weeks by </w:t>
      </w:r>
      <w:r w:rsidR="00156D45">
        <w:rPr>
          <w:rFonts w:cs="Times New Roman"/>
          <w:sz w:val="20"/>
          <w:szCs w:val="20"/>
        </w:rPr>
        <w:t>System Architect</w:t>
      </w:r>
      <w:r w:rsidRPr="0063575D">
        <w:rPr>
          <w:rFonts w:cs="Times New Roman"/>
          <w:sz w:val="20"/>
          <w:szCs w:val="20"/>
        </w:rPr>
        <w:t xml:space="preserve"> to </w:t>
      </w:r>
      <w:r w:rsidR="00B07C48" w:rsidRPr="0063575D">
        <w:rPr>
          <w:rFonts w:cs="Times New Roman"/>
          <w:sz w:val="20"/>
          <w:szCs w:val="20"/>
        </w:rPr>
        <w:t xml:space="preserve">Project </w:t>
      </w:r>
      <w:r w:rsidR="00C814FE">
        <w:rPr>
          <w:rFonts w:cs="Times New Roman"/>
          <w:sz w:val="20"/>
          <w:szCs w:val="20"/>
        </w:rPr>
        <w:t>manager</w:t>
      </w:r>
      <w:r w:rsidR="007F4C81" w:rsidRPr="0063575D">
        <w:rPr>
          <w:rFonts w:cs="Times New Roman"/>
          <w:sz w:val="20"/>
          <w:szCs w:val="20"/>
        </w:rPr>
        <w:t>.</w:t>
      </w:r>
    </w:p>
    <w:p w:rsidR="00F974AD" w:rsidRPr="0063575D" w:rsidRDefault="007F4C81" w:rsidP="0046338D">
      <w:pPr>
        <w:ind w:left="1080"/>
        <w:rPr>
          <w:rFonts w:cs="Times New Roman"/>
          <w:sz w:val="20"/>
          <w:szCs w:val="20"/>
        </w:rPr>
      </w:pPr>
      <w:r w:rsidRPr="0063575D">
        <w:rPr>
          <w:rFonts w:cs="Times New Roman"/>
          <w:sz w:val="20"/>
          <w:szCs w:val="20"/>
        </w:rPr>
        <w:t xml:space="preserve">Each </w:t>
      </w:r>
      <w:r w:rsidR="008A0373" w:rsidRPr="0063575D">
        <w:rPr>
          <w:rFonts w:cs="Times New Roman"/>
          <w:sz w:val="20"/>
          <w:szCs w:val="20"/>
        </w:rPr>
        <w:t>report will</w:t>
      </w:r>
      <w:r w:rsidR="005B5E17">
        <w:rPr>
          <w:rFonts w:cs="Times New Roman"/>
          <w:sz w:val="20"/>
          <w:szCs w:val="20"/>
        </w:rPr>
        <w:t xml:space="preserve"> </w:t>
      </w:r>
      <w:r w:rsidR="00F974AD" w:rsidRPr="0063575D">
        <w:rPr>
          <w:rFonts w:cs="Times New Roman"/>
          <w:sz w:val="20"/>
          <w:szCs w:val="20"/>
        </w:rPr>
        <w:t>be</w:t>
      </w:r>
      <w:r w:rsidRPr="0063575D">
        <w:rPr>
          <w:rFonts w:cs="Times New Roman"/>
          <w:sz w:val="20"/>
          <w:szCs w:val="20"/>
        </w:rPr>
        <w:t xml:space="preserve"> produced using Progress Report </w:t>
      </w:r>
      <w:r w:rsidR="00F974AD" w:rsidRPr="0063575D">
        <w:rPr>
          <w:rFonts w:cs="Times New Roman"/>
          <w:sz w:val="20"/>
          <w:szCs w:val="20"/>
        </w:rPr>
        <w:t>Form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41037E">
        <w:rPr>
          <w:rFonts w:cs="Times New Roman"/>
          <w:b/>
          <w:i/>
          <w:sz w:val="20"/>
          <w:szCs w:val="20"/>
        </w:rPr>
        <w:t>MGMT</w:t>
      </w:r>
      <w:r w:rsidR="00CC5790" w:rsidRPr="0063575D">
        <w:rPr>
          <w:rFonts w:cs="Times New Roman"/>
          <w:b/>
          <w:i/>
          <w:sz w:val="20"/>
          <w:szCs w:val="20"/>
        </w:rPr>
        <w:t>/QUALITY/FORMS</w:t>
      </w:r>
      <w:r w:rsidRPr="0063575D">
        <w:rPr>
          <w:rFonts w:cs="Times New Roman"/>
          <w:b/>
          <w:i/>
          <w:sz w:val="20"/>
          <w:szCs w:val="20"/>
        </w:rPr>
        <w:t>/PRF</w:t>
      </w:r>
      <w:r w:rsidR="00CC5790" w:rsidRPr="0063575D">
        <w:rPr>
          <w:rFonts w:cs="Times New Roman"/>
          <w:b/>
          <w:i/>
          <w:sz w:val="20"/>
          <w:szCs w:val="20"/>
        </w:rPr>
        <w:t>.docx</w:t>
      </w:r>
      <w:r w:rsidR="006B7DE0">
        <w:rPr>
          <w:rFonts w:cs="Times New Roman"/>
          <w:sz w:val="20"/>
          <w:szCs w:val="20"/>
        </w:rPr>
        <w:t>).</w:t>
      </w:r>
      <w:r w:rsidR="006B7DE0" w:rsidRPr="0063575D">
        <w:rPr>
          <w:rFonts w:cs="Times New Roman"/>
          <w:sz w:val="20"/>
          <w:szCs w:val="20"/>
        </w:rPr>
        <w:t xml:space="preserve"> The</w:t>
      </w:r>
      <w:r w:rsidR="00F974AD" w:rsidRPr="0063575D">
        <w:rPr>
          <w:rFonts w:cs="Times New Roman"/>
          <w:sz w:val="20"/>
          <w:szCs w:val="20"/>
        </w:rPr>
        <w:t xml:space="preserve"> report will briefly</w:t>
      </w:r>
      <w:r w:rsidR="00911A44">
        <w:rPr>
          <w:rFonts w:cs="Times New Roman"/>
          <w:sz w:val="20"/>
          <w:szCs w:val="20"/>
        </w:rPr>
        <w:t xml:space="preserve"> summarize technical progress</w:t>
      </w:r>
      <w:r w:rsidR="00EF28C2" w:rsidRPr="0063575D">
        <w:rPr>
          <w:rFonts w:cs="Times New Roman"/>
          <w:sz w:val="20"/>
          <w:szCs w:val="20"/>
        </w:rPr>
        <w:t>,</w:t>
      </w:r>
      <w:r w:rsidR="00911A44">
        <w:rPr>
          <w:rFonts w:cs="Times New Roman"/>
          <w:sz w:val="20"/>
          <w:szCs w:val="20"/>
        </w:rPr>
        <w:t xml:space="preserve"> </w:t>
      </w:r>
      <w:r w:rsidR="00F974AD" w:rsidRPr="0063575D">
        <w:rPr>
          <w:rFonts w:cs="Times New Roman"/>
          <w:sz w:val="20"/>
          <w:szCs w:val="20"/>
        </w:rPr>
        <w:t>itemized milestones that have been obtained, highlight problems such as milestones which are not expected to be attained on the planned dates, and list plans for the next two week period.All the progress reports will be filed at</w:t>
      </w:r>
      <w:r w:rsidR="00964649" w:rsidRPr="00964649">
        <w:rPr>
          <w:rFonts w:cs="Times New Roman"/>
          <w:b/>
          <w:bCs/>
          <w:i/>
          <w:color w:val="000000"/>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964649" w:rsidRPr="0063575D">
        <w:rPr>
          <w:rFonts w:cs="Times New Roman"/>
          <w:b/>
          <w:i/>
          <w:sz w:val="20"/>
          <w:szCs w:val="20"/>
        </w:rPr>
        <w:t>/</w:t>
      </w:r>
      <w:r w:rsidR="00670625" w:rsidRPr="0063575D">
        <w:rPr>
          <w:rFonts w:cs="Times New Roman"/>
          <w:b/>
          <w:i/>
          <w:sz w:val="20"/>
          <w:szCs w:val="20"/>
        </w:rPr>
        <w:t>MGMT</w:t>
      </w:r>
      <w:r w:rsidR="00D3253B" w:rsidRPr="0063575D">
        <w:rPr>
          <w:rFonts w:cs="Times New Roman"/>
          <w:b/>
          <w:i/>
          <w:sz w:val="20"/>
          <w:szCs w:val="20"/>
        </w:rPr>
        <w:t>/PLAN/</w:t>
      </w:r>
      <w:r w:rsidR="008A0373" w:rsidRPr="0063575D">
        <w:rPr>
          <w:rFonts w:cs="Times New Roman"/>
          <w:b/>
          <w:i/>
          <w:sz w:val="20"/>
          <w:szCs w:val="20"/>
        </w:rPr>
        <w:t>PR</w:t>
      </w:r>
      <w:r w:rsidR="008A0373" w:rsidRPr="0063575D">
        <w:rPr>
          <w:rFonts w:cs="Times New Roman"/>
          <w:sz w:val="20"/>
          <w:szCs w:val="20"/>
        </w:rPr>
        <w:t>.</w:t>
      </w:r>
    </w:p>
    <w:p w:rsidR="00BF31E2" w:rsidRPr="0063575D" w:rsidRDefault="00BF31E2" w:rsidP="0046338D">
      <w:pPr>
        <w:rPr>
          <w:rFonts w:cs="Times New Roman"/>
          <w:sz w:val="20"/>
          <w:szCs w:val="20"/>
        </w:rPr>
      </w:pPr>
    </w:p>
    <w:p w:rsidR="0071679A" w:rsidRPr="001B445A" w:rsidRDefault="00F974AD" w:rsidP="0046338D">
      <w:pPr>
        <w:numPr>
          <w:ilvl w:val="0"/>
          <w:numId w:val="22"/>
        </w:numPr>
        <w:rPr>
          <w:rFonts w:cs="Times New Roman"/>
          <w:sz w:val="20"/>
          <w:szCs w:val="20"/>
        </w:rPr>
      </w:pPr>
      <w:r w:rsidRPr="001B445A">
        <w:rPr>
          <w:rFonts w:cs="Times New Roman"/>
          <w:sz w:val="20"/>
          <w:szCs w:val="20"/>
        </w:rPr>
        <w:t xml:space="preserve">A project log will be maintained throughout the project to record all significant events associated with the project, such as the issue of deliverables and decisions made by </w:t>
      </w:r>
      <w:r w:rsidR="006939D2">
        <w:rPr>
          <w:rFonts w:cs="Times New Roman"/>
          <w:sz w:val="20"/>
          <w:szCs w:val="20"/>
        </w:rPr>
        <w:t>Soe Pyae/Dr.Zhao Lu</w:t>
      </w:r>
      <w:r w:rsidR="006649B3">
        <w:rPr>
          <w:rFonts w:cs="Times New Roman"/>
          <w:sz w:val="20"/>
          <w:szCs w:val="20"/>
        </w:rPr>
        <w:t xml:space="preserve"> </w:t>
      </w:r>
      <w:r w:rsidR="006939D2">
        <w:rPr>
          <w:rFonts w:cs="Times New Roman"/>
          <w:sz w:val="20"/>
          <w:szCs w:val="20"/>
        </w:rPr>
        <w:t>(SERIS</w:t>
      </w:r>
      <w:r w:rsidR="001646BF" w:rsidRPr="001B445A">
        <w:rPr>
          <w:rFonts w:cs="Times New Roman"/>
          <w:sz w:val="20"/>
          <w:szCs w:val="20"/>
        </w:rPr>
        <w:t>)</w:t>
      </w:r>
      <w:r w:rsidR="006939D2">
        <w:rPr>
          <w:rFonts w:cs="Times New Roman"/>
          <w:sz w:val="20"/>
          <w:szCs w:val="20"/>
        </w:rPr>
        <w:t xml:space="preserve">, </w:t>
      </w:r>
      <w:r w:rsidR="00E77FD3" w:rsidRPr="001B445A">
        <w:rPr>
          <w:rFonts w:cs="Times New Roman"/>
          <w:sz w:val="20"/>
          <w:szCs w:val="20"/>
        </w:rPr>
        <w:t>Technical</w:t>
      </w:r>
      <w:r w:rsidR="006939D2">
        <w:rPr>
          <w:rFonts w:cs="Times New Roman"/>
          <w:sz w:val="20"/>
          <w:szCs w:val="20"/>
        </w:rPr>
        <w:t xml:space="preserve"> </w:t>
      </w:r>
      <w:r w:rsidR="001F554D" w:rsidRPr="001B445A">
        <w:rPr>
          <w:rFonts w:cs="Times New Roman"/>
          <w:sz w:val="20"/>
          <w:szCs w:val="20"/>
        </w:rPr>
        <w:t>L</w:t>
      </w:r>
      <w:r w:rsidR="006939D2">
        <w:rPr>
          <w:rFonts w:cs="Times New Roman"/>
          <w:sz w:val="20"/>
          <w:szCs w:val="20"/>
        </w:rPr>
        <w:t xml:space="preserve">eader </w:t>
      </w:r>
      <w:r w:rsidR="00E77FD3" w:rsidRPr="001B445A">
        <w:rPr>
          <w:rFonts w:cs="Times New Roman"/>
          <w:sz w:val="20"/>
          <w:szCs w:val="20"/>
        </w:rPr>
        <w:t>and</w:t>
      </w:r>
      <w:r w:rsidR="006939D2">
        <w:rPr>
          <w:sz w:val="20"/>
          <w:szCs w:val="20"/>
        </w:rPr>
        <w:t xml:space="preserve"> </w:t>
      </w:r>
      <w:r w:rsidR="00E77FD3" w:rsidRPr="001B445A">
        <w:rPr>
          <w:rFonts w:cs="Times New Roman"/>
          <w:sz w:val="20"/>
          <w:szCs w:val="20"/>
        </w:rPr>
        <w:t>Project</w:t>
      </w:r>
      <w:r w:rsidR="0071679A" w:rsidRPr="001B445A">
        <w:rPr>
          <w:rFonts w:cs="Times New Roman"/>
          <w:sz w:val="20"/>
          <w:szCs w:val="20"/>
        </w:rPr>
        <w:t>Manager</w:t>
      </w:r>
      <w:r w:rsidR="006B7DE0" w:rsidRPr="001B445A">
        <w:rPr>
          <w:rFonts w:cs="Times New Roman"/>
          <w:sz w:val="20"/>
          <w:szCs w:val="20"/>
        </w:rPr>
        <w:t>. The</w:t>
      </w:r>
      <w:r w:rsidR="00AD65E9">
        <w:rPr>
          <w:rFonts w:cs="Times New Roman"/>
          <w:sz w:val="20"/>
          <w:szCs w:val="20"/>
        </w:rPr>
        <w:t xml:space="preserve"> </w:t>
      </w:r>
      <w:r w:rsidR="0071679A" w:rsidRPr="001B445A">
        <w:rPr>
          <w:rFonts w:cs="Times New Roman"/>
          <w:sz w:val="20"/>
          <w:szCs w:val="20"/>
        </w:rPr>
        <w:t>log will be filed at</w:t>
      </w:r>
      <w:r w:rsidR="00964649">
        <w:rPr>
          <w:rFonts w:cs="Times New Roman"/>
          <w:sz w:val="20"/>
          <w:szCs w:val="20"/>
        </w:rPr>
        <w:t xml:space="preserve"> </w:t>
      </w:r>
      <w:r w:rsidR="00964649" w:rsidRPr="009F02E4">
        <w:rPr>
          <w:rFonts w:cs="Times New Roman"/>
          <w:b/>
          <w:bCs/>
          <w:i/>
          <w:color w:val="000000"/>
          <w:sz w:val="20"/>
          <w:szCs w:val="20"/>
        </w:rPr>
        <w:t>SE25PT7SERIS/SERI</w:t>
      </w:r>
      <w:r w:rsidR="00964649">
        <w:rPr>
          <w:rFonts w:cs="Times New Roman"/>
          <w:b/>
          <w:bCs/>
          <w:i/>
          <w:color w:val="000000"/>
          <w:sz w:val="20"/>
          <w:szCs w:val="20"/>
        </w:rPr>
        <w:t>S</w:t>
      </w:r>
      <w:r w:rsidR="0067797D" w:rsidRPr="001B445A">
        <w:rPr>
          <w:rFonts w:cs="Times New Roman"/>
          <w:b/>
          <w:i/>
          <w:sz w:val="20"/>
          <w:szCs w:val="20"/>
        </w:rPr>
        <w:t>/</w:t>
      </w:r>
      <w:r w:rsidR="00CE2756">
        <w:rPr>
          <w:rFonts w:cs="Times New Roman"/>
          <w:b/>
          <w:i/>
          <w:sz w:val="20"/>
          <w:szCs w:val="20"/>
        </w:rPr>
        <w:t>TECH</w:t>
      </w:r>
      <w:r w:rsidR="007A550E" w:rsidRPr="001B445A">
        <w:rPr>
          <w:rFonts w:cs="Times New Roman"/>
          <w:b/>
          <w:i/>
          <w:sz w:val="20"/>
          <w:szCs w:val="20"/>
        </w:rPr>
        <w:t>/LOG</w:t>
      </w:r>
      <w:r w:rsidR="00CE2756">
        <w:rPr>
          <w:rFonts w:cs="Times New Roman"/>
          <w:b/>
          <w:i/>
          <w:sz w:val="20"/>
          <w:szCs w:val="20"/>
        </w:rPr>
        <w:t>S</w:t>
      </w:r>
      <w:r w:rsidR="007A550E" w:rsidRPr="001B445A">
        <w:rPr>
          <w:rFonts w:cs="Times New Roman"/>
          <w:b/>
          <w:i/>
          <w:sz w:val="20"/>
          <w:szCs w:val="20"/>
        </w:rPr>
        <w:t>/</w:t>
      </w:r>
      <w:r w:rsidR="004566BC" w:rsidRPr="001B445A">
        <w:rPr>
          <w:rFonts w:cs="Times New Roman"/>
          <w:sz w:val="20"/>
          <w:szCs w:val="20"/>
        </w:rPr>
        <w:t>.</w:t>
      </w:r>
    </w:p>
    <w:p w:rsidR="0071679A" w:rsidRPr="0063575D" w:rsidRDefault="0071679A" w:rsidP="0046338D">
      <w:pPr>
        <w:ind w:left="1080"/>
        <w:rPr>
          <w:rFonts w:cs="Times New Roman"/>
          <w:sz w:val="20"/>
          <w:szCs w:val="20"/>
        </w:rPr>
      </w:pPr>
    </w:p>
    <w:p w:rsidR="00F209D1" w:rsidRPr="0063575D" w:rsidRDefault="0071679A" w:rsidP="0046338D">
      <w:pPr>
        <w:numPr>
          <w:ilvl w:val="0"/>
          <w:numId w:val="22"/>
        </w:numPr>
        <w:rPr>
          <w:rFonts w:cs="Times New Roman"/>
          <w:sz w:val="20"/>
          <w:szCs w:val="20"/>
        </w:rPr>
      </w:pPr>
      <w:r w:rsidRPr="0063575D">
        <w:rPr>
          <w:rFonts w:cs="Times New Roman"/>
          <w:sz w:val="20"/>
          <w:szCs w:val="20"/>
        </w:rPr>
        <w:t>Monthly progress meeting will be held and attended by Nay</w:t>
      </w:r>
      <w:r w:rsidR="00232E60">
        <w:rPr>
          <w:rFonts w:cs="Times New Roman"/>
          <w:sz w:val="20"/>
          <w:szCs w:val="20"/>
        </w:rPr>
        <w:t xml:space="preserve"> </w:t>
      </w:r>
      <w:r w:rsidR="0083437E">
        <w:rPr>
          <w:rFonts w:cs="Times New Roman"/>
          <w:sz w:val="20"/>
          <w:szCs w:val="20"/>
        </w:rPr>
        <w:t>L</w:t>
      </w:r>
      <w:r w:rsidR="00232E60">
        <w:rPr>
          <w:rFonts w:cs="Times New Roman"/>
          <w:sz w:val="20"/>
          <w:szCs w:val="20"/>
        </w:rPr>
        <w:t xml:space="preserve">in </w:t>
      </w:r>
      <w:r w:rsidR="0083437E">
        <w:rPr>
          <w:rFonts w:cs="Times New Roman"/>
          <w:sz w:val="20"/>
          <w:szCs w:val="20"/>
        </w:rPr>
        <w:t>A</w:t>
      </w:r>
      <w:r w:rsidR="00232E60">
        <w:rPr>
          <w:rFonts w:cs="Times New Roman"/>
          <w:sz w:val="20"/>
          <w:szCs w:val="20"/>
        </w:rPr>
        <w:t>ung</w:t>
      </w:r>
      <w:r w:rsidRPr="0063575D">
        <w:rPr>
          <w:rFonts w:cs="Times New Roman"/>
          <w:sz w:val="20"/>
          <w:szCs w:val="20"/>
        </w:rPr>
        <w:t>(QA manager)</w:t>
      </w:r>
      <w:r w:rsidR="00D72AC4" w:rsidRPr="0063575D">
        <w:rPr>
          <w:rFonts w:cs="Times New Roman"/>
          <w:sz w:val="20"/>
          <w:szCs w:val="20"/>
        </w:rPr>
        <w:t xml:space="preserve">, </w:t>
      </w:r>
      <w:r w:rsidR="006649B3">
        <w:rPr>
          <w:sz w:val="20"/>
          <w:szCs w:val="20"/>
        </w:rPr>
        <w:t xml:space="preserve">Kaung Myat </w:t>
      </w:r>
      <w:r w:rsidR="006649B3">
        <w:rPr>
          <w:sz w:val="20"/>
          <w:szCs w:val="20"/>
        </w:rPr>
        <w:lastRenderedPageBreak/>
        <w:t>Bo</w:t>
      </w:r>
      <w:r w:rsidRPr="0063575D">
        <w:rPr>
          <w:rFonts w:cs="Times New Roman"/>
          <w:sz w:val="20"/>
          <w:szCs w:val="20"/>
        </w:rPr>
        <w:t>(Project Manager)</w:t>
      </w:r>
      <w:r w:rsidR="00D72AC4" w:rsidRPr="0063575D">
        <w:rPr>
          <w:rFonts w:cs="Times New Roman"/>
          <w:sz w:val="20"/>
          <w:szCs w:val="20"/>
        </w:rPr>
        <w:t>,</w:t>
      </w:r>
      <w:r w:rsidR="006649B3">
        <w:rPr>
          <w:rFonts w:cs="Times New Roman"/>
          <w:sz w:val="20"/>
          <w:szCs w:val="20"/>
        </w:rPr>
        <w:t>Treza Bawm Win(System Architect)</w:t>
      </w:r>
      <w:r w:rsidR="006649B3" w:rsidRPr="0063575D">
        <w:rPr>
          <w:rFonts w:cs="Times New Roman"/>
          <w:sz w:val="20"/>
          <w:szCs w:val="20"/>
        </w:rPr>
        <w:t xml:space="preserve"> </w:t>
      </w:r>
      <w:r w:rsidRPr="0063575D">
        <w:rPr>
          <w:rFonts w:cs="Times New Roman"/>
          <w:sz w:val="20"/>
          <w:szCs w:val="20"/>
        </w:rPr>
        <w:t xml:space="preserve">and </w:t>
      </w:r>
      <w:r w:rsidR="006649B3">
        <w:rPr>
          <w:rFonts w:cs="Times New Roman"/>
          <w:sz w:val="20"/>
          <w:szCs w:val="20"/>
        </w:rPr>
        <w:t>AGnes</w:t>
      </w:r>
      <w:r w:rsidRPr="0063575D">
        <w:rPr>
          <w:rFonts w:cs="Times New Roman"/>
          <w:sz w:val="20"/>
          <w:szCs w:val="20"/>
        </w:rPr>
        <w:t>(</w:t>
      </w:r>
      <w:r w:rsidR="006649B3">
        <w:rPr>
          <w:rFonts w:cs="Times New Roman"/>
          <w:sz w:val="20"/>
          <w:szCs w:val="20"/>
        </w:rPr>
        <w:t>System Analyst</w:t>
      </w:r>
      <w:r w:rsidRPr="0063575D">
        <w:rPr>
          <w:rFonts w:cs="Times New Roman"/>
          <w:sz w:val="20"/>
          <w:szCs w:val="20"/>
        </w:rPr>
        <w:t>)</w:t>
      </w:r>
      <w:r w:rsidR="00D72AC4" w:rsidRPr="0063575D">
        <w:rPr>
          <w:rFonts w:cs="Times New Roman"/>
          <w:sz w:val="20"/>
          <w:szCs w:val="20"/>
        </w:rPr>
        <w:t xml:space="preserve">, </w:t>
      </w:r>
      <w:r w:rsidR="006649B3">
        <w:rPr>
          <w:rFonts w:cs="Times New Roman"/>
          <w:sz w:val="20"/>
          <w:szCs w:val="20"/>
        </w:rPr>
        <w:t>Gao</w:t>
      </w:r>
      <w:r w:rsidR="005B2610">
        <w:rPr>
          <w:rFonts w:cs="Times New Roman"/>
          <w:sz w:val="20"/>
          <w:szCs w:val="20"/>
        </w:rPr>
        <w:t xml:space="preserve">  Zhiyu</w:t>
      </w:r>
      <w:r w:rsidRPr="0063575D">
        <w:rPr>
          <w:rFonts w:cs="Times New Roman"/>
          <w:sz w:val="20"/>
          <w:szCs w:val="20"/>
        </w:rPr>
        <w:t>.</w:t>
      </w:r>
      <w:r w:rsidR="005B2610">
        <w:rPr>
          <w:rFonts w:cs="Times New Roman"/>
          <w:sz w:val="20"/>
          <w:szCs w:val="20"/>
        </w:rPr>
        <w:t xml:space="preserve"> </w:t>
      </w:r>
      <w:r w:rsidRPr="0063575D">
        <w:rPr>
          <w:rFonts w:cs="Times New Roman"/>
          <w:sz w:val="20"/>
          <w:szCs w:val="20"/>
        </w:rPr>
        <w:t>Brief meeting minutes of the meetings will be produced by</w:t>
      </w:r>
      <w:r w:rsidR="005B2610">
        <w:rPr>
          <w:rFonts w:cs="Times New Roman"/>
          <w:sz w:val="20"/>
          <w:szCs w:val="20"/>
        </w:rPr>
        <w:t xml:space="preserve"> Bala</w:t>
      </w:r>
      <w:r w:rsidR="006B7DE0" w:rsidRPr="0063575D">
        <w:rPr>
          <w:rFonts w:cs="Times New Roman"/>
          <w:sz w:val="20"/>
          <w:szCs w:val="20"/>
        </w:rPr>
        <w:t xml:space="preserve"> (</w:t>
      </w:r>
      <w:r w:rsidR="005B2610">
        <w:rPr>
          <w:rFonts w:cs="Times New Roman"/>
          <w:sz w:val="20"/>
          <w:szCs w:val="20"/>
        </w:rPr>
        <w:t>Change Manager</w:t>
      </w:r>
      <w:r w:rsidRPr="0063575D">
        <w:rPr>
          <w:rFonts w:cs="Times New Roman"/>
          <w:sz w:val="20"/>
          <w:szCs w:val="20"/>
        </w:rPr>
        <w:t>)</w:t>
      </w:r>
      <w:r w:rsidR="00853374" w:rsidRPr="0063575D">
        <w:rPr>
          <w:rFonts w:cs="Times New Roman"/>
          <w:sz w:val="20"/>
          <w:szCs w:val="20"/>
        </w:rPr>
        <w:t xml:space="preserve"> and filed at</w:t>
      </w:r>
      <w:r w:rsidR="00232E60">
        <w:rPr>
          <w:rFonts w:cs="Times New Roman"/>
          <w:sz w:val="20"/>
          <w:szCs w:val="20"/>
        </w:rPr>
        <w:t xml:space="preserve"> </w:t>
      </w:r>
      <w:r w:rsidR="00232E60" w:rsidRPr="009F02E4">
        <w:rPr>
          <w:rFonts w:cs="Times New Roman"/>
          <w:b/>
          <w:bCs/>
          <w:i/>
          <w:color w:val="000000"/>
          <w:sz w:val="20"/>
          <w:szCs w:val="20"/>
        </w:rPr>
        <w:t>SE25PT7SERIS/SERI</w:t>
      </w:r>
      <w:r w:rsidR="00232E60">
        <w:rPr>
          <w:rFonts w:cs="Times New Roman"/>
          <w:b/>
          <w:bCs/>
          <w:i/>
          <w:color w:val="000000"/>
          <w:sz w:val="20"/>
          <w:szCs w:val="20"/>
        </w:rPr>
        <w:t>S</w:t>
      </w:r>
      <w:r w:rsidR="0067797D" w:rsidRPr="0063575D">
        <w:rPr>
          <w:rFonts w:cs="Times New Roman"/>
          <w:b/>
          <w:i/>
          <w:sz w:val="20"/>
          <w:szCs w:val="20"/>
        </w:rPr>
        <w:t xml:space="preserve">/MGMT </w:t>
      </w:r>
      <w:r w:rsidR="00FD3220" w:rsidRPr="0063575D">
        <w:rPr>
          <w:rFonts w:cs="Times New Roman"/>
          <w:b/>
          <w:i/>
          <w:sz w:val="20"/>
          <w:szCs w:val="20"/>
        </w:rPr>
        <w:t>/M</w:t>
      </w:r>
      <w:r w:rsidR="004F4301" w:rsidRPr="0063575D">
        <w:rPr>
          <w:rFonts w:cs="Times New Roman"/>
          <w:b/>
          <w:i/>
          <w:sz w:val="20"/>
          <w:szCs w:val="20"/>
        </w:rPr>
        <w:t>EETING/AUM.</w:t>
      </w:r>
    </w:p>
    <w:p w:rsidR="00AE372C" w:rsidRPr="0063575D" w:rsidRDefault="00AE372C" w:rsidP="0046338D">
      <w:pPr>
        <w:rPr>
          <w:rFonts w:cs="Times New Roman"/>
        </w:rPr>
      </w:pPr>
    </w:p>
    <w:p w:rsidR="00FD34A7" w:rsidRPr="0063575D" w:rsidRDefault="00FD34A7" w:rsidP="0046338D">
      <w:pPr>
        <w:numPr>
          <w:ilvl w:val="1"/>
          <w:numId w:val="20"/>
        </w:numPr>
        <w:rPr>
          <w:rFonts w:cs="Times New Roman"/>
        </w:rPr>
      </w:pPr>
      <w:r w:rsidRPr="0063575D">
        <w:rPr>
          <w:rFonts w:cs="Times New Roman"/>
        </w:rPr>
        <w:t>Delegation of Work</w:t>
      </w:r>
    </w:p>
    <w:p w:rsidR="008C233B" w:rsidRPr="0063575D" w:rsidRDefault="008C233B" w:rsidP="0046338D">
      <w:pPr>
        <w:ind w:left="1095"/>
        <w:rPr>
          <w:rFonts w:cs="Times New Roman"/>
        </w:rPr>
      </w:pPr>
    </w:p>
    <w:p w:rsidR="00FD34A7" w:rsidRPr="008D2FEC" w:rsidRDefault="00FD34A7" w:rsidP="0046338D">
      <w:pPr>
        <w:ind w:left="1080"/>
        <w:rPr>
          <w:rFonts w:cs="Times New Roman"/>
          <w:sz w:val="20"/>
          <w:szCs w:val="20"/>
        </w:rPr>
      </w:pPr>
      <w:r w:rsidRPr="008D2FEC">
        <w:rPr>
          <w:rFonts w:cs="Times New Roman"/>
          <w:sz w:val="20"/>
          <w:szCs w:val="20"/>
        </w:rPr>
        <w:t>The major task assignments for each project team member will be formally define</w:t>
      </w:r>
      <w:r w:rsidR="0067797D" w:rsidRPr="008D2FEC">
        <w:rPr>
          <w:rFonts w:cs="Times New Roman"/>
          <w:sz w:val="20"/>
          <w:szCs w:val="20"/>
        </w:rPr>
        <w:t>d using a Work Instruction</w:t>
      </w:r>
      <w:r w:rsidR="005B5E17">
        <w:rPr>
          <w:rFonts w:cs="Times New Roman"/>
          <w:sz w:val="20"/>
          <w:szCs w:val="20"/>
        </w:rPr>
        <w:t xml:space="preserve"> </w:t>
      </w:r>
      <w:r w:rsidR="00115CD3" w:rsidRPr="008D2FEC">
        <w:rPr>
          <w:rFonts w:cs="Times New Roman"/>
          <w:sz w:val="20"/>
          <w:szCs w:val="20"/>
        </w:rPr>
        <w:t>Form</w:t>
      </w:r>
      <w:r w:rsidR="00722F68">
        <w:rPr>
          <w:rFonts w:cs="Times New Roman"/>
          <w:sz w:val="20"/>
          <w:szCs w:val="20"/>
        </w:rPr>
        <w:t xml:space="preserve"> </w:t>
      </w:r>
      <w:r w:rsidR="00307978" w:rsidRPr="008D2FEC">
        <w:rPr>
          <w:rFonts w:cs="Times New Roman"/>
          <w:sz w:val="20"/>
          <w:szCs w:val="20"/>
        </w:rPr>
        <w:t>(</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sz w:val="20"/>
          <w:szCs w:val="20"/>
        </w:rPr>
        <w:t>MGMT</w:t>
      </w:r>
      <w:r w:rsidR="00B64BC5" w:rsidRPr="008D2FEC">
        <w:rPr>
          <w:rFonts w:cs="Times New Roman"/>
          <w:b/>
          <w:i/>
          <w:color w:val="000000"/>
          <w:sz w:val="20"/>
          <w:szCs w:val="20"/>
        </w:rPr>
        <w:t>/QUALITY</w:t>
      </w:r>
      <w:r w:rsidR="00307978" w:rsidRPr="008D2FEC">
        <w:rPr>
          <w:rFonts w:cs="Times New Roman"/>
          <w:b/>
          <w:i/>
          <w:sz w:val="20"/>
          <w:szCs w:val="20"/>
        </w:rPr>
        <w:t>/F</w:t>
      </w:r>
      <w:r w:rsidR="00B64BC5" w:rsidRPr="008D2FEC">
        <w:rPr>
          <w:rFonts w:cs="Times New Roman"/>
          <w:b/>
          <w:i/>
          <w:sz w:val="20"/>
          <w:szCs w:val="20"/>
        </w:rPr>
        <w:t>ORMS</w:t>
      </w:r>
      <w:r w:rsidR="00307978" w:rsidRPr="008D2FEC">
        <w:rPr>
          <w:rFonts w:cs="Times New Roman"/>
          <w:b/>
          <w:i/>
          <w:sz w:val="20"/>
          <w:szCs w:val="20"/>
        </w:rPr>
        <w:t>/WIF</w:t>
      </w:r>
      <w:r w:rsidR="00B64BC5" w:rsidRPr="008D2FEC">
        <w:rPr>
          <w:rFonts w:cs="Times New Roman"/>
          <w:b/>
          <w:i/>
          <w:sz w:val="20"/>
          <w:szCs w:val="20"/>
        </w:rPr>
        <w:t>.docx</w:t>
      </w:r>
      <w:r w:rsidR="00B64BC5" w:rsidRPr="008D2FEC">
        <w:rPr>
          <w:rFonts w:cs="Times New Roman"/>
          <w:sz w:val="20"/>
          <w:szCs w:val="20"/>
        </w:rPr>
        <w:t xml:space="preserve">) issued </w:t>
      </w:r>
      <w:r w:rsidR="0067797D" w:rsidRPr="008D2FEC">
        <w:rPr>
          <w:rFonts w:cs="Times New Roman"/>
          <w:sz w:val="20"/>
          <w:szCs w:val="20"/>
        </w:rPr>
        <w:t xml:space="preserve">by </w:t>
      </w:r>
      <w:r w:rsidR="00722F68">
        <w:rPr>
          <w:sz w:val="20"/>
          <w:szCs w:val="20"/>
        </w:rPr>
        <w:t xml:space="preserve">Kaung Myat Bo </w:t>
      </w:r>
      <w:r w:rsidRPr="008D2FEC">
        <w:rPr>
          <w:rFonts w:cs="Times New Roman"/>
          <w:sz w:val="20"/>
          <w:szCs w:val="20"/>
        </w:rPr>
        <w:t>(</w:t>
      </w:r>
      <w:r w:rsidR="00115CD3" w:rsidRPr="008D2FEC">
        <w:rPr>
          <w:rFonts w:cs="Times New Roman"/>
          <w:sz w:val="20"/>
          <w:szCs w:val="20"/>
        </w:rPr>
        <w:t>Project M</w:t>
      </w:r>
      <w:r w:rsidR="008D2FEC" w:rsidRPr="008D2FEC">
        <w:rPr>
          <w:rFonts w:cs="Times New Roman"/>
          <w:sz w:val="20"/>
          <w:szCs w:val="20"/>
        </w:rPr>
        <w:t>anager</w:t>
      </w:r>
      <w:r w:rsidR="006B7DE0" w:rsidRPr="008D2FEC">
        <w:rPr>
          <w:rFonts w:cs="Times New Roman"/>
          <w:sz w:val="20"/>
          <w:szCs w:val="20"/>
        </w:rPr>
        <w:t>). The</w:t>
      </w:r>
      <w:r w:rsidR="008D2FEC" w:rsidRPr="008D2FEC">
        <w:rPr>
          <w:rFonts w:cs="Times New Roman"/>
          <w:sz w:val="20"/>
          <w:szCs w:val="20"/>
        </w:rPr>
        <w:t xml:space="preserve"> use of </w:t>
      </w:r>
      <w:r w:rsidRPr="008D2FEC">
        <w:rPr>
          <w:rFonts w:cs="Times New Roman"/>
          <w:sz w:val="20"/>
          <w:szCs w:val="20"/>
        </w:rPr>
        <w:t xml:space="preserve">these forms is specified in the guideline filed </w:t>
      </w:r>
      <w:r w:rsidR="006B7DE0" w:rsidRPr="008D2FEC">
        <w:rPr>
          <w:rFonts w:cs="Times New Roman"/>
          <w:sz w:val="20"/>
          <w:szCs w:val="20"/>
        </w:rPr>
        <w:t xml:space="preserve">at </w:t>
      </w:r>
      <w:r w:rsidR="002E1F9A" w:rsidRPr="009F02E4">
        <w:rPr>
          <w:rFonts w:cs="Times New Roman"/>
          <w:b/>
          <w:bCs/>
          <w:i/>
          <w:color w:val="000000"/>
          <w:sz w:val="20"/>
          <w:szCs w:val="20"/>
        </w:rPr>
        <w:t>SE25PT7SERIS/SERI</w:t>
      </w:r>
      <w:r w:rsidR="002E1F9A">
        <w:rPr>
          <w:rFonts w:cs="Times New Roman"/>
          <w:b/>
          <w:bCs/>
          <w:i/>
          <w:color w:val="000000"/>
          <w:sz w:val="20"/>
          <w:szCs w:val="20"/>
        </w:rPr>
        <w:t>S</w:t>
      </w:r>
      <w:r w:rsidR="002E1F9A" w:rsidRPr="0063575D">
        <w:rPr>
          <w:rFonts w:cs="Times New Roman"/>
          <w:b/>
          <w:i/>
          <w:sz w:val="20"/>
          <w:szCs w:val="20"/>
        </w:rPr>
        <w:t>/</w:t>
      </w:r>
      <w:r w:rsidR="0067797D" w:rsidRPr="008D2FEC">
        <w:rPr>
          <w:rFonts w:cs="Times New Roman"/>
          <w:b/>
          <w:i/>
          <w:color w:val="000000"/>
          <w:sz w:val="20"/>
          <w:szCs w:val="20"/>
        </w:rPr>
        <w:t>MGMT</w:t>
      </w:r>
      <w:r w:rsidR="00B64BC5" w:rsidRPr="008D2FEC">
        <w:rPr>
          <w:rFonts w:cs="Times New Roman"/>
          <w:b/>
          <w:i/>
          <w:color w:val="000000"/>
          <w:sz w:val="20"/>
          <w:szCs w:val="20"/>
        </w:rPr>
        <w:t>/QUALITY/PFP</w:t>
      </w:r>
      <w:r w:rsidRPr="008D2FEC">
        <w:rPr>
          <w:rFonts w:cs="Times New Roman"/>
          <w:sz w:val="20"/>
          <w:szCs w:val="20"/>
        </w:rPr>
        <w:t>.</w:t>
      </w:r>
    </w:p>
    <w:p w:rsidR="0012482B" w:rsidRPr="0063575D" w:rsidRDefault="0012482B" w:rsidP="0046338D">
      <w:pPr>
        <w:rPr>
          <w:rFonts w:cs="Times New Roman"/>
        </w:rPr>
      </w:pPr>
    </w:p>
    <w:p w:rsidR="0036430F" w:rsidRPr="0063575D" w:rsidRDefault="00840C1C" w:rsidP="0046338D">
      <w:pPr>
        <w:numPr>
          <w:ilvl w:val="0"/>
          <w:numId w:val="20"/>
        </w:numPr>
        <w:rPr>
          <w:rFonts w:cs="Times New Roman"/>
          <w:b/>
        </w:rPr>
      </w:pPr>
      <w:r w:rsidRPr="0063575D">
        <w:rPr>
          <w:rFonts w:cs="Times New Roman"/>
          <w:b/>
        </w:rPr>
        <w:t>QUALITY CONTROL</w:t>
      </w:r>
    </w:p>
    <w:p w:rsidR="00FF64CD" w:rsidRPr="0063575D" w:rsidRDefault="00FF64CD" w:rsidP="0046338D">
      <w:pPr>
        <w:rPr>
          <w:rFonts w:cs="Times New Roman"/>
        </w:rPr>
      </w:pPr>
    </w:p>
    <w:p w:rsidR="0036430F" w:rsidRPr="0063575D" w:rsidRDefault="0036430F" w:rsidP="0046338D">
      <w:pPr>
        <w:numPr>
          <w:ilvl w:val="1"/>
          <w:numId w:val="20"/>
        </w:numPr>
        <w:rPr>
          <w:rFonts w:cs="Times New Roman"/>
        </w:rPr>
      </w:pPr>
      <w:r w:rsidRPr="0063575D">
        <w:rPr>
          <w:rFonts w:cs="Times New Roman"/>
        </w:rPr>
        <w:t>Schedule of Reviews</w:t>
      </w:r>
    </w:p>
    <w:p w:rsidR="00561204" w:rsidRPr="0063575D" w:rsidRDefault="00561204" w:rsidP="0046338D">
      <w:pPr>
        <w:ind w:left="1095"/>
        <w:rPr>
          <w:rFonts w:cs="Times New Roman"/>
        </w:rPr>
      </w:pPr>
    </w:p>
    <w:p w:rsidR="00561204" w:rsidRDefault="0036430F" w:rsidP="0046338D">
      <w:pPr>
        <w:numPr>
          <w:ilvl w:val="2"/>
          <w:numId w:val="20"/>
        </w:numPr>
        <w:rPr>
          <w:rFonts w:cs="Times New Roman"/>
        </w:rPr>
      </w:pPr>
      <w:r w:rsidRPr="004251CC">
        <w:rPr>
          <w:rFonts w:cs="Times New Roman"/>
        </w:rPr>
        <w:t>Code Review</w:t>
      </w:r>
    </w:p>
    <w:p w:rsidR="004251CC" w:rsidRPr="004251CC" w:rsidRDefault="004251CC" w:rsidP="0046338D">
      <w:pPr>
        <w:ind w:left="1770"/>
        <w:rPr>
          <w:rFonts w:cs="Times New Roman"/>
        </w:rPr>
      </w:pPr>
    </w:p>
    <w:p w:rsidR="00561204" w:rsidRPr="0063575D" w:rsidRDefault="00561204" w:rsidP="0046338D">
      <w:pPr>
        <w:numPr>
          <w:ilvl w:val="0"/>
          <w:numId w:val="7"/>
        </w:numPr>
        <w:rPr>
          <w:rFonts w:cs="Times New Roman"/>
          <w:sz w:val="20"/>
          <w:szCs w:val="20"/>
        </w:rPr>
      </w:pPr>
      <w:r w:rsidRPr="0063575D">
        <w:rPr>
          <w:rFonts w:cs="Times New Roman"/>
          <w:sz w:val="20"/>
          <w:szCs w:val="20"/>
        </w:rPr>
        <w:t xml:space="preserve">Developer has to </w:t>
      </w:r>
      <w:r w:rsidR="006B7DE0" w:rsidRPr="0063575D">
        <w:rPr>
          <w:rFonts w:cs="Times New Roman"/>
          <w:sz w:val="20"/>
          <w:szCs w:val="20"/>
        </w:rPr>
        <w:t>request review</w:t>
      </w:r>
      <w:r w:rsidRPr="0063575D">
        <w:rPr>
          <w:rFonts w:cs="Times New Roman"/>
          <w:sz w:val="20"/>
          <w:szCs w:val="20"/>
        </w:rPr>
        <w:t xml:space="preserve"> number form QA after development of the module.</w:t>
      </w:r>
    </w:p>
    <w:p w:rsidR="00561204" w:rsidRPr="0063575D" w:rsidRDefault="00111CA0" w:rsidP="0046338D">
      <w:pPr>
        <w:numPr>
          <w:ilvl w:val="0"/>
          <w:numId w:val="7"/>
        </w:numPr>
        <w:rPr>
          <w:rFonts w:cs="Times New Roman"/>
          <w:sz w:val="20"/>
          <w:szCs w:val="20"/>
        </w:rPr>
      </w:pPr>
      <w:r w:rsidRPr="0063575D">
        <w:rPr>
          <w:rFonts w:cs="Times New Roman"/>
          <w:sz w:val="20"/>
          <w:szCs w:val="20"/>
        </w:rPr>
        <w:t xml:space="preserve">Use the ORM </w:t>
      </w:r>
      <w:r w:rsidR="00561204" w:rsidRPr="0063575D">
        <w:rPr>
          <w:rFonts w:cs="Times New Roman"/>
          <w:sz w:val="20"/>
          <w:szCs w:val="20"/>
        </w:rPr>
        <w:t>form</w:t>
      </w:r>
      <w:r w:rsidR="00D75C0A">
        <w:rPr>
          <w:rFonts w:cs="Times New Roman"/>
          <w:sz w:val="20"/>
          <w:szCs w:val="20"/>
        </w:rPr>
        <w:t xml:space="preserve"> </w:t>
      </w:r>
      <w:r w:rsidR="00420F33" w:rsidRPr="0063575D">
        <w:rPr>
          <w:rFonts w:cs="Times New Roman"/>
          <w:sz w:val="18"/>
          <w:szCs w:val="18"/>
        </w:rPr>
        <w:t>(</w:t>
      </w:r>
      <w:r w:rsidR="00BC2C86" w:rsidRPr="009F02E4">
        <w:rPr>
          <w:rFonts w:cs="Times New Roman"/>
          <w:b/>
          <w:bCs/>
          <w:i/>
          <w:color w:val="000000"/>
          <w:sz w:val="20"/>
          <w:szCs w:val="20"/>
        </w:rPr>
        <w:t>SE25PT7SERIS/SERI</w:t>
      </w:r>
      <w:r w:rsidR="00BC2C86">
        <w:rPr>
          <w:rFonts w:cs="Times New Roman"/>
          <w:b/>
          <w:bCs/>
          <w:i/>
          <w:color w:val="000000"/>
          <w:sz w:val="20"/>
          <w:szCs w:val="20"/>
        </w:rPr>
        <w:t>S</w:t>
      </w:r>
      <w:r w:rsidR="00BC2C86" w:rsidRPr="0063575D">
        <w:rPr>
          <w:rFonts w:cs="Times New Roman"/>
          <w:b/>
          <w:i/>
          <w:sz w:val="18"/>
          <w:szCs w:val="18"/>
        </w:rPr>
        <w:t xml:space="preserve"> </w:t>
      </w:r>
      <w:r w:rsidR="0067797D" w:rsidRPr="0063575D">
        <w:rPr>
          <w:rFonts w:cs="Times New Roman"/>
          <w:b/>
          <w:i/>
          <w:sz w:val="18"/>
          <w:szCs w:val="18"/>
        </w:rPr>
        <w:t>/MGMT</w:t>
      </w:r>
      <w:r w:rsidRPr="0063575D">
        <w:rPr>
          <w:rFonts w:cs="Times New Roman"/>
          <w:b/>
          <w:i/>
          <w:color w:val="000000"/>
          <w:sz w:val="18"/>
          <w:szCs w:val="18"/>
        </w:rPr>
        <w:t>/QUALITY</w:t>
      </w:r>
      <w:r w:rsidRPr="0063575D">
        <w:rPr>
          <w:rFonts w:cs="Times New Roman"/>
          <w:b/>
          <w:i/>
          <w:sz w:val="18"/>
          <w:szCs w:val="18"/>
        </w:rPr>
        <w:t>/FORMS</w:t>
      </w:r>
      <w:r w:rsidR="00944279" w:rsidRPr="0063575D">
        <w:rPr>
          <w:rFonts w:cs="Times New Roman"/>
          <w:b/>
          <w:i/>
          <w:sz w:val="18"/>
          <w:szCs w:val="18"/>
        </w:rPr>
        <w:t>/ObjectReviewMinutes</w:t>
      </w:r>
      <w:r w:rsidR="00977A97" w:rsidRPr="0063575D">
        <w:rPr>
          <w:rFonts w:cs="Times New Roman"/>
          <w:b/>
          <w:i/>
          <w:sz w:val="18"/>
          <w:szCs w:val="18"/>
        </w:rPr>
        <w:t>.docx</w:t>
      </w:r>
      <w:r w:rsidR="0067376C" w:rsidRPr="0063575D">
        <w:rPr>
          <w:rFonts w:cs="Times New Roman"/>
          <w:sz w:val="18"/>
          <w:szCs w:val="18"/>
        </w:rPr>
        <w:t>)</w:t>
      </w:r>
      <w:r w:rsidR="00561204" w:rsidRPr="0063575D">
        <w:rPr>
          <w:rFonts w:cs="Times New Roman"/>
          <w:sz w:val="18"/>
          <w:szCs w:val="18"/>
        </w:rPr>
        <w:t>.</w:t>
      </w:r>
    </w:p>
    <w:p w:rsidR="00561204" w:rsidRPr="0063575D" w:rsidRDefault="00561204" w:rsidP="0046338D">
      <w:pPr>
        <w:numPr>
          <w:ilvl w:val="0"/>
          <w:numId w:val="6"/>
        </w:numPr>
        <w:rPr>
          <w:rFonts w:cs="Times New Roman"/>
          <w:sz w:val="20"/>
          <w:szCs w:val="20"/>
        </w:rPr>
      </w:pPr>
      <w:r w:rsidRPr="0063575D">
        <w:rPr>
          <w:rFonts w:cs="Times New Roman"/>
          <w:sz w:val="20"/>
          <w:szCs w:val="20"/>
        </w:rPr>
        <w:t xml:space="preserve">Code review has to be performed by at least 2 reviewers and include their names in the ORM form. (Respective coding </w:t>
      </w:r>
      <w:r w:rsidR="006B7DE0" w:rsidRPr="0063575D">
        <w:rPr>
          <w:rFonts w:cs="Times New Roman"/>
          <w:sz w:val="20"/>
          <w:szCs w:val="20"/>
        </w:rPr>
        <w:t>standard,</w:t>
      </w:r>
      <w:r w:rsidRPr="0063575D">
        <w:rPr>
          <w:rFonts w:cs="Times New Roman"/>
          <w:sz w:val="20"/>
          <w:szCs w:val="20"/>
        </w:rPr>
        <w:t xml:space="preserve"> respective comments for each </w:t>
      </w:r>
      <w:r w:rsidR="006B7DE0" w:rsidRPr="0063575D">
        <w:rPr>
          <w:rFonts w:cs="Times New Roman"/>
          <w:sz w:val="20"/>
          <w:szCs w:val="20"/>
        </w:rPr>
        <w:t>interface,</w:t>
      </w:r>
      <w:r w:rsidRPr="0063575D">
        <w:rPr>
          <w:rFonts w:cs="Times New Roman"/>
          <w:sz w:val="20"/>
          <w:szCs w:val="20"/>
        </w:rPr>
        <w:t xml:space="preserve"> module name as prefix for interfaces/</w:t>
      </w:r>
      <w:r w:rsidR="006B7DE0" w:rsidRPr="0063575D">
        <w:rPr>
          <w:rFonts w:cs="Times New Roman"/>
          <w:sz w:val="20"/>
          <w:szCs w:val="20"/>
        </w:rPr>
        <w:t>methods,etc)</w:t>
      </w:r>
    </w:p>
    <w:p w:rsidR="00561204" w:rsidRPr="0063575D" w:rsidRDefault="00D75C0A" w:rsidP="0046338D">
      <w:pPr>
        <w:numPr>
          <w:ilvl w:val="0"/>
          <w:numId w:val="6"/>
        </w:numPr>
        <w:rPr>
          <w:rFonts w:cs="Times New Roman"/>
          <w:sz w:val="20"/>
          <w:szCs w:val="20"/>
        </w:rPr>
      </w:pPr>
      <w:r>
        <w:rPr>
          <w:rFonts w:cs="Times New Roman"/>
          <w:sz w:val="20"/>
          <w:szCs w:val="20"/>
        </w:rPr>
        <w:t>Reviewers have</w:t>
      </w:r>
      <w:r w:rsidR="00561204" w:rsidRPr="0063575D">
        <w:rPr>
          <w:rFonts w:cs="Times New Roman"/>
          <w:sz w:val="20"/>
          <w:szCs w:val="20"/>
        </w:rPr>
        <w:t xml:space="preserve"> to perform review on the code and write review comments on the findings using ORM form.</w:t>
      </w:r>
    </w:p>
    <w:p w:rsidR="00561204" w:rsidRPr="0063575D" w:rsidRDefault="00561204" w:rsidP="0046338D">
      <w:pPr>
        <w:numPr>
          <w:ilvl w:val="0"/>
          <w:numId w:val="6"/>
        </w:numPr>
        <w:rPr>
          <w:rFonts w:cs="Times New Roman"/>
          <w:sz w:val="20"/>
          <w:szCs w:val="20"/>
        </w:rPr>
      </w:pPr>
      <w:r w:rsidRPr="0063575D">
        <w:rPr>
          <w:rFonts w:cs="Times New Roman"/>
          <w:sz w:val="20"/>
          <w:szCs w:val="20"/>
        </w:rPr>
        <w:t>Reviewer sends the ORM form back to developer.</w:t>
      </w:r>
    </w:p>
    <w:p w:rsidR="00561204" w:rsidRPr="0063575D" w:rsidRDefault="00D75C0A" w:rsidP="0046338D">
      <w:pPr>
        <w:numPr>
          <w:ilvl w:val="0"/>
          <w:numId w:val="6"/>
        </w:numPr>
        <w:rPr>
          <w:rFonts w:cs="Times New Roman"/>
          <w:sz w:val="20"/>
          <w:szCs w:val="20"/>
        </w:rPr>
      </w:pPr>
      <w:r>
        <w:rPr>
          <w:rFonts w:cs="Times New Roman"/>
          <w:sz w:val="20"/>
          <w:szCs w:val="20"/>
        </w:rPr>
        <w:t>Review comments have</w:t>
      </w:r>
      <w:r w:rsidR="00561204" w:rsidRPr="0063575D">
        <w:rPr>
          <w:rFonts w:cs="Times New Roman"/>
          <w:sz w:val="20"/>
          <w:szCs w:val="20"/>
        </w:rPr>
        <w:t xml:space="preserve"> to be incorporated by developer.</w:t>
      </w:r>
    </w:p>
    <w:p w:rsidR="00561204" w:rsidRPr="0063575D" w:rsidRDefault="00561204" w:rsidP="0046338D">
      <w:pPr>
        <w:numPr>
          <w:ilvl w:val="0"/>
          <w:numId w:val="6"/>
        </w:numPr>
        <w:rPr>
          <w:rFonts w:cs="Times New Roman"/>
          <w:sz w:val="20"/>
          <w:szCs w:val="20"/>
        </w:rPr>
      </w:pPr>
      <w:r w:rsidRPr="0063575D">
        <w:rPr>
          <w:rFonts w:cs="Times New Roman"/>
          <w:sz w:val="20"/>
          <w:szCs w:val="20"/>
        </w:rPr>
        <w:t>After incorporation of review comments, developer has to request closure for the review.</w:t>
      </w:r>
    </w:p>
    <w:p w:rsidR="00561204" w:rsidRPr="0063575D" w:rsidRDefault="00561204" w:rsidP="0046338D">
      <w:pPr>
        <w:numPr>
          <w:ilvl w:val="0"/>
          <w:numId w:val="6"/>
        </w:numPr>
        <w:rPr>
          <w:rFonts w:cs="Times New Roman"/>
          <w:sz w:val="20"/>
          <w:szCs w:val="20"/>
        </w:rPr>
      </w:pPr>
      <w:r w:rsidRPr="0063575D">
        <w:rPr>
          <w:rFonts w:cs="Times New Roman"/>
          <w:sz w:val="20"/>
          <w:szCs w:val="20"/>
        </w:rPr>
        <w:t>QA will check whether incorporation is done as per review comments.</w:t>
      </w:r>
    </w:p>
    <w:p w:rsidR="00561204" w:rsidRPr="0063575D" w:rsidRDefault="00561204" w:rsidP="0046338D">
      <w:pPr>
        <w:numPr>
          <w:ilvl w:val="0"/>
          <w:numId w:val="6"/>
        </w:numPr>
        <w:rPr>
          <w:rFonts w:cs="Times New Roman"/>
          <w:sz w:val="20"/>
          <w:szCs w:val="20"/>
        </w:rPr>
      </w:pPr>
      <w:r w:rsidRPr="0063575D">
        <w:rPr>
          <w:rFonts w:cs="Times New Roman"/>
          <w:sz w:val="20"/>
          <w:szCs w:val="20"/>
        </w:rPr>
        <w:t>Module can be released only after closure by QA</w:t>
      </w:r>
      <w:r w:rsidR="001876C8">
        <w:rPr>
          <w:rFonts w:cs="Times New Roman"/>
          <w:sz w:val="20"/>
          <w:szCs w:val="20"/>
        </w:rPr>
        <w:t xml:space="preserve"> Manager</w:t>
      </w:r>
      <w:r w:rsidRPr="0063575D">
        <w:rPr>
          <w:rFonts w:cs="Times New Roman"/>
          <w:sz w:val="20"/>
          <w:szCs w:val="20"/>
        </w:rPr>
        <w:t>.</w:t>
      </w:r>
    </w:p>
    <w:p w:rsidR="00CC7091" w:rsidRPr="0063575D" w:rsidRDefault="00CC7091" w:rsidP="0046338D">
      <w:pPr>
        <w:rPr>
          <w:rFonts w:cs="Times New Roman"/>
        </w:rPr>
      </w:pPr>
    </w:p>
    <w:p w:rsidR="00CC7091" w:rsidRPr="0063575D" w:rsidRDefault="00CC7091" w:rsidP="0046338D">
      <w:pPr>
        <w:numPr>
          <w:ilvl w:val="2"/>
          <w:numId w:val="20"/>
        </w:numPr>
        <w:rPr>
          <w:rFonts w:cs="Times New Roman"/>
        </w:rPr>
      </w:pPr>
      <w:r w:rsidRPr="0063575D">
        <w:rPr>
          <w:rFonts w:cs="Times New Roman"/>
        </w:rPr>
        <w:t>Document Review</w:t>
      </w:r>
    </w:p>
    <w:p w:rsidR="00CC7091" w:rsidRPr="0063575D" w:rsidRDefault="00CC7091" w:rsidP="0046338D">
      <w:pPr>
        <w:ind w:left="1770"/>
        <w:rPr>
          <w:rFonts w:cs="Times New Roman"/>
        </w:rPr>
      </w:pPr>
    </w:p>
    <w:p w:rsidR="00CC7091" w:rsidRPr="0063575D" w:rsidRDefault="00CC7091" w:rsidP="0046338D">
      <w:pPr>
        <w:rPr>
          <w:rFonts w:cs="Times New Roman"/>
          <w:sz w:val="20"/>
          <w:szCs w:val="20"/>
        </w:rPr>
      </w:pPr>
      <w:r w:rsidRPr="0063575D">
        <w:rPr>
          <w:rFonts w:cs="Times New Roman"/>
        </w:rPr>
        <w:tab/>
      </w:r>
      <w:r w:rsidRPr="0063575D">
        <w:rPr>
          <w:rFonts w:cs="Times New Roman"/>
        </w:rPr>
        <w:tab/>
      </w:r>
      <w:r w:rsidRPr="0063575D">
        <w:rPr>
          <w:rFonts w:cs="Times New Roman"/>
          <w:sz w:val="20"/>
          <w:szCs w:val="20"/>
        </w:rPr>
        <w:t>The document reviews to be</w:t>
      </w:r>
      <w:r w:rsidR="00EE277C" w:rsidRPr="0063575D">
        <w:rPr>
          <w:rFonts w:cs="Times New Roman"/>
          <w:sz w:val="20"/>
          <w:szCs w:val="20"/>
        </w:rPr>
        <w:t xml:space="preserve"> carried out are shown in Table </w:t>
      </w:r>
      <w:r w:rsidRPr="0063575D">
        <w:rPr>
          <w:rFonts w:cs="Times New Roman"/>
          <w:sz w:val="20"/>
          <w:szCs w:val="20"/>
        </w:rPr>
        <w:t xml:space="preserve">7.1 below. </w:t>
      </w:r>
    </w:p>
    <w:p w:rsidR="004F0F48" w:rsidRPr="0063575D" w:rsidRDefault="00CC7091" w:rsidP="0046338D">
      <w:pPr>
        <w:rPr>
          <w:rFonts w:cs="Times New Roman"/>
          <w:sz w:val="20"/>
          <w:szCs w:val="20"/>
        </w:rPr>
      </w:pPr>
      <w:r w:rsidRPr="0063575D">
        <w:rPr>
          <w:rFonts w:cs="Times New Roman"/>
          <w:sz w:val="20"/>
          <w:szCs w:val="20"/>
        </w:rPr>
        <w:tab/>
      </w:r>
      <w:r w:rsidRPr="0063575D">
        <w:rPr>
          <w:rFonts w:cs="Times New Roman"/>
          <w:sz w:val="20"/>
          <w:szCs w:val="20"/>
        </w:rPr>
        <w:tab/>
        <w:t xml:space="preserve">The actions which result from each review will be recorded in brief minutes </w:t>
      </w:r>
      <w:r w:rsidRPr="0063575D">
        <w:rPr>
          <w:rFonts w:cs="Times New Roman"/>
          <w:sz w:val="20"/>
          <w:szCs w:val="20"/>
        </w:rPr>
        <w:tab/>
      </w:r>
      <w:r w:rsidRPr="0063575D">
        <w:rPr>
          <w:rFonts w:cs="Times New Roman"/>
          <w:sz w:val="20"/>
          <w:szCs w:val="20"/>
        </w:rPr>
        <w:tab/>
      </w:r>
      <w:r w:rsidR="00EA36F5" w:rsidRPr="0063575D">
        <w:rPr>
          <w:rFonts w:cs="Times New Roman"/>
          <w:sz w:val="20"/>
          <w:szCs w:val="20"/>
        </w:rPr>
        <w:tab/>
      </w:r>
      <w:r w:rsidR="00EA36F5" w:rsidRPr="0063575D">
        <w:rPr>
          <w:rFonts w:cs="Times New Roman"/>
          <w:sz w:val="20"/>
          <w:szCs w:val="20"/>
        </w:rPr>
        <w:tab/>
      </w:r>
      <w:r w:rsidR="00E655D1">
        <w:rPr>
          <w:rFonts w:cs="Times New Roman"/>
          <w:sz w:val="20"/>
          <w:szCs w:val="20"/>
        </w:rPr>
        <w:tab/>
      </w:r>
      <w:r w:rsidRPr="0063575D">
        <w:rPr>
          <w:rFonts w:cs="Times New Roman"/>
          <w:sz w:val="20"/>
          <w:szCs w:val="20"/>
        </w:rPr>
        <w:t>(</w:t>
      </w:r>
      <w:r w:rsidR="00516A69" w:rsidRPr="009F02E4">
        <w:rPr>
          <w:rFonts w:cs="Times New Roman"/>
          <w:b/>
          <w:bCs/>
          <w:i/>
          <w:color w:val="000000"/>
          <w:sz w:val="20"/>
          <w:szCs w:val="20"/>
        </w:rPr>
        <w:t>SE25PT7SERIS/SERI</w:t>
      </w:r>
      <w:r w:rsidR="00516A69">
        <w:rPr>
          <w:rFonts w:cs="Times New Roman"/>
          <w:b/>
          <w:bCs/>
          <w:i/>
          <w:color w:val="000000"/>
          <w:sz w:val="20"/>
          <w:szCs w:val="20"/>
        </w:rPr>
        <w:t>S</w:t>
      </w:r>
      <w:r w:rsidR="00516A69">
        <w:rPr>
          <w:rFonts w:cs="Times New Roman"/>
          <w:b/>
          <w:i/>
          <w:sz w:val="20"/>
          <w:szCs w:val="20"/>
        </w:rPr>
        <w:t>/</w:t>
      </w:r>
      <w:r w:rsidR="00B36AFC" w:rsidRPr="0063575D">
        <w:rPr>
          <w:rFonts w:cs="Times New Roman"/>
          <w:b/>
          <w:i/>
          <w:sz w:val="20"/>
          <w:szCs w:val="20"/>
        </w:rPr>
        <w:t>MGMT</w:t>
      </w:r>
      <w:r w:rsidR="00B36AFC" w:rsidRPr="0063575D">
        <w:rPr>
          <w:rFonts w:cs="Times New Roman"/>
          <w:b/>
          <w:i/>
          <w:color w:val="000000"/>
          <w:sz w:val="20"/>
          <w:szCs w:val="20"/>
        </w:rPr>
        <w:t>/QUALITY</w:t>
      </w:r>
      <w:r w:rsidR="00B36AFC" w:rsidRPr="0063575D">
        <w:rPr>
          <w:rFonts w:cs="Times New Roman"/>
          <w:b/>
          <w:i/>
          <w:sz w:val="20"/>
          <w:szCs w:val="20"/>
        </w:rPr>
        <w:t>/FORMS/ObjectReviewMinutes.docx</w:t>
      </w:r>
      <w:r w:rsidR="00B36AFC" w:rsidRPr="0063575D">
        <w:rPr>
          <w:rFonts w:cs="Times New Roman"/>
          <w:sz w:val="20"/>
          <w:szCs w:val="20"/>
        </w:rPr>
        <w:t>)</w:t>
      </w:r>
      <w:r w:rsidR="00713BDE" w:rsidRPr="0063575D">
        <w:rPr>
          <w:rFonts w:cs="Times New Roman"/>
          <w:sz w:val="20"/>
          <w:szCs w:val="20"/>
        </w:rPr>
        <w:t>.</w:t>
      </w:r>
    </w:p>
    <w:p w:rsidR="004F0F48" w:rsidRPr="0063575D" w:rsidRDefault="004F0F48" w:rsidP="0046338D">
      <w:pPr>
        <w:rPr>
          <w:rFonts w:cs="Times New Roman"/>
        </w:rPr>
      </w:pPr>
    </w:p>
    <w:p w:rsidR="0024693E" w:rsidRPr="0063575D" w:rsidRDefault="0024693E" w:rsidP="0046338D">
      <w:pPr>
        <w:numPr>
          <w:ilvl w:val="1"/>
          <w:numId w:val="20"/>
        </w:numPr>
        <w:rPr>
          <w:rFonts w:cs="Times New Roman"/>
        </w:rPr>
      </w:pPr>
      <w:r w:rsidRPr="0063575D">
        <w:rPr>
          <w:rFonts w:cs="Times New Roman"/>
        </w:rPr>
        <w:t>Software Testing</w:t>
      </w:r>
    </w:p>
    <w:p w:rsidR="007A0D45" w:rsidRPr="0063575D" w:rsidRDefault="007A0D45" w:rsidP="0046338D">
      <w:pPr>
        <w:ind w:left="1095"/>
        <w:rPr>
          <w:rFonts w:cs="Times New Roman"/>
        </w:rPr>
      </w:pPr>
    </w:p>
    <w:p w:rsidR="0024693E" w:rsidRPr="0063575D" w:rsidRDefault="0024693E" w:rsidP="0046338D">
      <w:pPr>
        <w:ind w:left="1095"/>
        <w:rPr>
          <w:rFonts w:cs="Times New Roman"/>
        </w:rPr>
      </w:pPr>
      <w:r w:rsidRPr="0063575D">
        <w:rPr>
          <w:rFonts w:cs="Times New Roman"/>
        </w:rPr>
        <w:t>7.2.1 Module Test/Unit Test</w:t>
      </w:r>
    </w:p>
    <w:p w:rsidR="00561204" w:rsidRPr="0063575D" w:rsidRDefault="00561204" w:rsidP="0046338D">
      <w:pPr>
        <w:rPr>
          <w:rFonts w:cs="Times New Roman"/>
        </w:rPr>
      </w:pPr>
    </w:p>
    <w:p w:rsidR="00561204" w:rsidRPr="0063575D" w:rsidRDefault="00561204" w:rsidP="0046338D">
      <w:pPr>
        <w:numPr>
          <w:ilvl w:val="0"/>
          <w:numId w:val="3"/>
        </w:numPr>
        <w:rPr>
          <w:rFonts w:cs="Times New Roman"/>
          <w:sz w:val="20"/>
          <w:szCs w:val="20"/>
        </w:rPr>
      </w:pPr>
      <w:r w:rsidRPr="0063575D">
        <w:rPr>
          <w:rFonts w:cs="Times New Roman"/>
          <w:sz w:val="20"/>
          <w:szCs w:val="20"/>
        </w:rPr>
        <w:t>Module level/Unit test will be performed.</w:t>
      </w:r>
    </w:p>
    <w:p w:rsidR="00561204" w:rsidRPr="0063575D" w:rsidRDefault="00561204" w:rsidP="0046338D">
      <w:pPr>
        <w:numPr>
          <w:ilvl w:val="0"/>
          <w:numId w:val="3"/>
        </w:numPr>
        <w:rPr>
          <w:rFonts w:cs="Times New Roman"/>
          <w:sz w:val="20"/>
          <w:szCs w:val="20"/>
        </w:rPr>
      </w:pPr>
      <w:r w:rsidRPr="0063575D">
        <w:rPr>
          <w:rFonts w:cs="Times New Roman"/>
          <w:sz w:val="20"/>
          <w:szCs w:val="20"/>
        </w:rPr>
        <w:t xml:space="preserve">Module functionality check will be performed according to module specifications and it has to fulfil module </w:t>
      </w:r>
      <w:r w:rsidR="006B7DE0" w:rsidRPr="0063575D">
        <w:rPr>
          <w:rFonts w:cs="Times New Roman"/>
          <w:sz w:val="20"/>
          <w:szCs w:val="20"/>
        </w:rPr>
        <w:t>requirement specifications</w:t>
      </w:r>
      <w:r w:rsidRPr="0063575D">
        <w:rPr>
          <w:rFonts w:cs="Times New Roman"/>
          <w:sz w:val="20"/>
          <w:szCs w:val="20"/>
        </w:rPr>
        <w:t>.</w:t>
      </w:r>
    </w:p>
    <w:p w:rsidR="002D1C1A" w:rsidRPr="0063575D" w:rsidRDefault="002D1C1A" w:rsidP="0046338D">
      <w:pPr>
        <w:rPr>
          <w:rFonts w:cs="Times New Roman"/>
        </w:rPr>
      </w:pPr>
    </w:p>
    <w:p w:rsidR="00561204" w:rsidRPr="0063575D" w:rsidRDefault="00561204" w:rsidP="0046338D">
      <w:pPr>
        <w:numPr>
          <w:ilvl w:val="2"/>
          <w:numId w:val="23"/>
        </w:numPr>
        <w:rPr>
          <w:rFonts w:cs="Times New Roman"/>
        </w:rPr>
      </w:pPr>
      <w:r w:rsidRPr="0063575D">
        <w:rPr>
          <w:rFonts w:cs="Times New Roman"/>
        </w:rPr>
        <w:t>System Test</w:t>
      </w:r>
    </w:p>
    <w:p w:rsidR="00561204" w:rsidRPr="0063575D" w:rsidRDefault="00561204" w:rsidP="0046338D">
      <w:pPr>
        <w:rPr>
          <w:rFonts w:cs="Times New Roman"/>
        </w:rPr>
      </w:pPr>
    </w:p>
    <w:p w:rsidR="00561204" w:rsidRPr="0063575D" w:rsidRDefault="00561204" w:rsidP="0046338D">
      <w:pPr>
        <w:numPr>
          <w:ilvl w:val="0"/>
          <w:numId w:val="5"/>
        </w:numPr>
        <w:rPr>
          <w:rFonts w:cs="Times New Roman"/>
          <w:sz w:val="20"/>
          <w:szCs w:val="20"/>
        </w:rPr>
      </w:pPr>
      <w:r w:rsidRPr="0063575D">
        <w:rPr>
          <w:rFonts w:cs="Times New Roman"/>
          <w:sz w:val="20"/>
          <w:szCs w:val="20"/>
        </w:rPr>
        <w:t>Software System Test is the next level after having successfully finished the integration test.</w:t>
      </w:r>
    </w:p>
    <w:p w:rsidR="00561204" w:rsidRPr="0063575D" w:rsidRDefault="00561204" w:rsidP="0046338D">
      <w:pPr>
        <w:numPr>
          <w:ilvl w:val="0"/>
          <w:numId w:val="5"/>
        </w:numPr>
        <w:rPr>
          <w:rFonts w:cs="Times New Roman"/>
          <w:sz w:val="20"/>
          <w:szCs w:val="20"/>
        </w:rPr>
      </w:pPr>
      <w:r w:rsidRPr="0063575D">
        <w:rPr>
          <w:rFonts w:cs="Times New Roman"/>
          <w:sz w:val="20"/>
          <w:szCs w:val="20"/>
        </w:rPr>
        <w:t xml:space="preserve">The purpose of the Software System Test is to test the integrated software that will satisfy the software </w:t>
      </w:r>
      <w:r w:rsidR="006B7DE0" w:rsidRPr="0063575D">
        <w:rPr>
          <w:rFonts w:cs="Times New Roman"/>
          <w:sz w:val="20"/>
          <w:szCs w:val="20"/>
        </w:rPr>
        <w:t>requirements.</w:t>
      </w:r>
      <w:r w:rsidRPr="0063575D">
        <w:rPr>
          <w:rFonts w:cs="Times New Roman"/>
          <w:sz w:val="20"/>
          <w:szCs w:val="20"/>
        </w:rPr>
        <w:t xml:space="preserve"> The focus is the funct</w:t>
      </w:r>
      <w:r w:rsidR="00DB3807" w:rsidRPr="0063575D">
        <w:rPr>
          <w:rFonts w:cs="Times New Roman"/>
          <w:sz w:val="20"/>
          <w:szCs w:val="20"/>
        </w:rPr>
        <w:t xml:space="preserve">ionality of the software system. </w:t>
      </w:r>
      <w:r w:rsidRPr="0063575D">
        <w:rPr>
          <w:rFonts w:cs="Times New Roman"/>
          <w:sz w:val="20"/>
          <w:szCs w:val="20"/>
        </w:rPr>
        <w:t>The software system test has to be performed.</w:t>
      </w:r>
    </w:p>
    <w:p w:rsidR="0012482B" w:rsidRPr="0063575D" w:rsidRDefault="00561204" w:rsidP="0046338D">
      <w:pPr>
        <w:numPr>
          <w:ilvl w:val="0"/>
          <w:numId w:val="5"/>
        </w:numPr>
        <w:rPr>
          <w:rFonts w:cs="Times New Roman"/>
          <w:sz w:val="20"/>
          <w:szCs w:val="20"/>
        </w:rPr>
      </w:pPr>
      <w:r w:rsidRPr="0063575D">
        <w:rPr>
          <w:rFonts w:cs="Times New Roman"/>
          <w:sz w:val="20"/>
          <w:szCs w:val="20"/>
        </w:rPr>
        <w:t xml:space="preserve">To complete the Software System </w:t>
      </w:r>
      <w:r w:rsidR="006B7DE0" w:rsidRPr="0063575D">
        <w:rPr>
          <w:rFonts w:cs="Times New Roman"/>
          <w:sz w:val="20"/>
          <w:szCs w:val="20"/>
        </w:rPr>
        <w:t>Test,</w:t>
      </w:r>
      <w:r w:rsidRPr="0063575D">
        <w:rPr>
          <w:rFonts w:cs="Times New Roman"/>
          <w:sz w:val="20"/>
          <w:szCs w:val="20"/>
        </w:rPr>
        <w:t xml:space="preserve"> test must be performed based on TestCases derived from customer requirement. </w:t>
      </w: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Pr="0063575D" w:rsidRDefault="007A0D45" w:rsidP="0046338D">
      <w:pPr>
        <w:ind w:left="1429"/>
        <w:rPr>
          <w:rFonts w:cs="Times New Roman"/>
          <w:sz w:val="20"/>
          <w:szCs w:val="20"/>
        </w:rPr>
      </w:pPr>
    </w:p>
    <w:p w:rsidR="007A0D45" w:rsidRDefault="007A0D45" w:rsidP="0046338D">
      <w:pPr>
        <w:ind w:left="1429"/>
        <w:rPr>
          <w:rFonts w:cs="Times New Roman"/>
          <w:sz w:val="20"/>
          <w:szCs w:val="20"/>
        </w:rPr>
      </w:pPr>
    </w:p>
    <w:p w:rsidR="00E655D1" w:rsidRDefault="00E655D1" w:rsidP="0046338D">
      <w:pPr>
        <w:ind w:left="1429"/>
        <w:rPr>
          <w:rFonts w:cs="Times New Roman"/>
          <w:sz w:val="20"/>
          <w:szCs w:val="20"/>
        </w:rPr>
      </w:pPr>
    </w:p>
    <w:p w:rsidR="00E655D1" w:rsidRPr="0063575D" w:rsidRDefault="00E655D1" w:rsidP="0046338D">
      <w:pPr>
        <w:ind w:left="1429"/>
        <w:rPr>
          <w:rFonts w:cs="Times New Roman"/>
          <w:sz w:val="20"/>
          <w:szCs w:val="20"/>
        </w:rPr>
      </w:pPr>
    </w:p>
    <w:p w:rsidR="00254D48" w:rsidRPr="0063575D" w:rsidRDefault="00561204" w:rsidP="0046338D">
      <w:pPr>
        <w:numPr>
          <w:ilvl w:val="1"/>
          <w:numId w:val="23"/>
        </w:numPr>
        <w:rPr>
          <w:rFonts w:cs="Times New Roman"/>
        </w:rPr>
      </w:pPr>
      <w:r w:rsidRPr="0063575D">
        <w:rPr>
          <w:rFonts w:cs="Times New Roman"/>
        </w:rPr>
        <w:t>User Acceptance Test</w:t>
      </w:r>
      <w:r w:rsidR="00CB7A42" w:rsidRPr="0063575D">
        <w:rPr>
          <w:rFonts w:cs="Times New Roman"/>
        </w:rPr>
        <w:t xml:space="preserve"> Procedures</w:t>
      </w:r>
    </w:p>
    <w:p w:rsidR="00254D48" w:rsidRPr="0063575D" w:rsidRDefault="00254D48" w:rsidP="0046338D">
      <w:pPr>
        <w:ind w:left="1072"/>
        <w:rPr>
          <w:rFonts w:cs="Times New Roman"/>
        </w:rPr>
      </w:pPr>
    </w:p>
    <w:p w:rsidR="00254D48" w:rsidRPr="0063575D" w:rsidRDefault="00561204" w:rsidP="0046338D">
      <w:pPr>
        <w:numPr>
          <w:ilvl w:val="0"/>
          <w:numId w:val="26"/>
        </w:numPr>
        <w:rPr>
          <w:rFonts w:cs="Times New Roman"/>
          <w:sz w:val="20"/>
          <w:szCs w:val="20"/>
        </w:rPr>
      </w:pPr>
      <w:r w:rsidRPr="0063575D">
        <w:rPr>
          <w:rFonts w:cs="Times New Roman"/>
          <w:sz w:val="20"/>
          <w:szCs w:val="20"/>
        </w:rPr>
        <w:t xml:space="preserve">Need to liaise with users </w:t>
      </w:r>
    </w:p>
    <w:p w:rsidR="00561204" w:rsidRPr="0063575D" w:rsidRDefault="00561204" w:rsidP="0046338D">
      <w:pPr>
        <w:numPr>
          <w:ilvl w:val="0"/>
          <w:numId w:val="26"/>
        </w:numPr>
        <w:rPr>
          <w:rFonts w:cs="Times New Roman"/>
          <w:sz w:val="20"/>
          <w:szCs w:val="20"/>
        </w:rPr>
      </w:pPr>
      <w:r w:rsidRPr="0063575D">
        <w:rPr>
          <w:rFonts w:cs="Times New Roman"/>
          <w:sz w:val="20"/>
          <w:szCs w:val="20"/>
        </w:rPr>
        <w:t xml:space="preserve">This test </w:t>
      </w:r>
      <w:r w:rsidR="00786E2A" w:rsidRPr="0063575D">
        <w:rPr>
          <w:rFonts w:cs="Times New Roman"/>
          <w:sz w:val="20"/>
          <w:szCs w:val="20"/>
        </w:rPr>
        <w:t xml:space="preserve">basically needs to fulfil user </w:t>
      </w:r>
      <w:r w:rsidRPr="0063575D">
        <w:rPr>
          <w:rFonts w:cs="Times New Roman"/>
          <w:sz w:val="20"/>
          <w:szCs w:val="20"/>
        </w:rPr>
        <w:t xml:space="preserve">requirements and prove that the software system works according to its requirement specifications. </w:t>
      </w:r>
    </w:p>
    <w:p w:rsidR="001F4F1E" w:rsidRPr="0063575D" w:rsidRDefault="001F4F1E" w:rsidP="0046338D">
      <w:pPr>
        <w:rPr>
          <w:rFonts w:cs="Times New Roman"/>
        </w:rPr>
      </w:pPr>
    </w:p>
    <w:p w:rsidR="001F4F1E" w:rsidRDefault="001F4F1E" w:rsidP="0046338D">
      <w:pPr>
        <w:rPr>
          <w:rFonts w:cs="Times New Roman"/>
        </w:rPr>
      </w:pPr>
      <w:r w:rsidRPr="0063575D">
        <w:rPr>
          <w:rFonts w:cs="Times New Roman"/>
        </w:rPr>
        <w:tab/>
        <w:t xml:space="preserve">     7.3.1 Customer Deliverable Documents</w:t>
      </w:r>
    </w:p>
    <w:p w:rsidR="00077FBF" w:rsidRPr="0063575D" w:rsidRDefault="00077FBF" w:rsidP="0046338D">
      <w:pPr>
        <w:rPr>
          <w:rFonts w:cs="Times New Roman"/>
        </w:rPr>
      </w:pPr>
    </w:p>
    <w:p w:rsidR="00916300" w:rsidRPr="007B7B78" w:rsidRDefault="001F4F1E" w:rsidP="006B7DE0">
      <w:pPr>
        <w:ind w:left="1418"/>
        <w:rPr>
          <w:sz w:val="20"/>
        </w:rPr>
      </w:pPr>
      <w:r w:rsidRPr="007B7B78">
        <w:rPr>
          <w:sz w:val="20"/>
        </w:rPr>
        <w:t>A draft version of the documentation will</w:t>
      </w:r>
      <w:r w:rsidR="00BB0C18" w:rsidRPr="007B7B78">
        <w:rPr>
          <w:sz w:val="20"/>
        </w:rPr>
        <w:t xml:space="preserve"> be internally reviewed by </w:t>
      </w:r>
      <w:r w:rsidR="007225A0">
        <w:rPr>
          <w:sz w:val="20"/>
        </w:rPr>
        <w:t xml:space="preserve">Kaung Myat Bo </w:t>
      </w:r>
      <w:r w:rsidR="006B7DE0" w:rsidRPr="007B7B78">
        <w:rPr>
          <w:sz w:val="20"/>
        </w:rPr>
        <w:t xml:space="preserve">(Project </w:t>
      </w:r>
      <w:r w:rsidRPr="007B7B78">
        <w:rPr>
          <w:sz w:val="20"/>
        </w:rPr>
        <w:t>Manager)</w:t>
      </w:r>
      <w:r w:rsidR="007225A0">
        <w:rPr>
          <w:sz w:val="20"/>
        </w:rPr>
        <w:t xml:space="preserve"> </w:t>
      </w:r>
      <w:r w:rsidR="00BC5E2D" w:rsidRPr="007B7B78">
        <w:rPr>
          <w:sz w:val="20"/>
        </w:rPr>
        <w:t xml:space="preserve">and </w:t>
      </w:r>
      <w:r w:rsidR="003832DC">
        <w:rPr>
          <w:sz w:val="20"/>
        </w:rPr>
        <w:t xml:space="preserve">Treza Bawn Win (System Architect), and Agnes (System Analyst), </w:t>
      </w:r>
      <w:r w:rsidRPr="007B7B78">
        <w:rPr>
          <w:sz w:val="20"/>
        </w:rPr>
        <w:t>and changes will be made</w:t>
      </w:r>
      <w:r w:rsidR="003832DC">
        <w:rPr>
          <w:sz w:val="20"/>
        </w:rPr>
        <w:t xml:space="preserve"> according to what is </w:t>
      </w:r>
      <w:r w:rsidR="003832DC" w:rsidRPr="007B7B78">
        <w:rPr>
          <w:sz w:val="20"/>
        </w:rPr>
        <w:t>specified in the review</w:t>
      </w:r>
      <w:r w:rsidRPr="007B7B78">
        <w:rPr>
          <w:sz w:val="20"/>
        </w:rPr>
        <w:t>.</w:t>
      </w:r>
      <w:r w:rsidR="00BC5E2D" w:rsidRPr="007B7B78">
        <w:rPr>
          <w:sz w:val="20"/>
        </w:rPr>
        <w:t xml:space="preserve"> </w:t>
      </w:r>
      <w:r w:rsidR="003832DC">
        <w:rPr>
          <w:sz w:val="20"/>
        </w:rPr>
        <w:t xml:space="preserve"> Soe Pyae </w:t>
      </w:r>
      <w:r w:rsidR="00BC5E2D" w:rsidRPr="007B7B78">
        <w:rPr>
          <w:sz w:val="20"/>
        </w:rPr>
        <w:t>(</w:t>
      </w:r>
      <w:r w:rsidR="003832DC">
        <w:rPr>
          <w:sz w:val="20"/>
        </w:rPr>
        <w:t>SERIS</w:t>
      </w:r>
      <w:r w:rsidR="006B7DE0" w:rsidRPr="007B7B78">
        <w:rPr>
          <w:sz w:val="20"/>
        </w:rPr>
        <w:t xml:space="preserve">) </w:t>
      </w:r>
      <w:r w:rsidRPr="007B7B78">
        <w:rPr>
          <w:sz w:val="20"/>
        </w:rPr>
        <w:t>will be issued with the reviewed document</w:t>
      </w:r>
      <w:r w:rsidR="00310845" w:rsidRPr="007B7B78">
        <w:rPr>
          <w:sz w:val="20"/>
        </w:rPr>
        <w:t xml:space="preserve">. A meeting will be held with </w:t>
      </w:r>
      <w:r w:rsidR="003832DC">
        <w:rPr>
          <w:sz w:val="20"/>
        </w:rPr>
        <w:t xml:space="preserve">Soe Pyae </w:t>
      </w:r>
      <w:r w:rsidR="003832DC" w:rsidRPr="007B7B78">
        <w:rPr>
          <w:sz w:val="20"/>
        </w:rPr>
        <w:t>(</w:t>
      </w:r>
      <w:r w:rsidR="003832DC">
        <w:rPr>
          <w:sz w:val="20"/>
        </w:rPr>
        <w:t>SERIS</w:t>
      </w:r>
      <w:r w:rsidR="003832DC" w:rsidRPr="007B7B78">
        <w:rPr>
          <w:sz w:val="20"/>
        </w:rPr>
        <w:t>)</w:t>
      </w:r>
      <w:r w:rsidR="003832DC">
        <w:rPr>
          <w:sz w:val="20"/>
        </w:rPr>
        <w:t xml:space="preserve"> </w:t>
      </w:r>
      <w:r w:rsidRPr="007B7B78">
        <w:rPr>
          <w:sz w:val="20"/>
        </w:rPr>
        <w:t>to explain</w:t>
      </w:r>
      <w:r w:rsidR="00BC5E2D" w:rsidRPr="007B7B78">
        <w:rPr>
          <w:sz w:val="20"/>
        </w:rPr>
        <w:t xml:space="preserve"> the document and determine any </w:t>
      </w:r>
      <w:r w:rsidRPr="007B7B78">
        <w:rPr>
          <w:sz w:val="20"/>
        </w:rPr>
        <w:t>required changes.</w:t>
      </w:r>
      <w:r w:rsidR="00BB0C18" w:rsidRPr="007B7B78">
        <w:rPr>
          <w:sz w:val="20"/>
        </w:rPr>
        <w:t xml:space="preserve">A final </w:t>
      </w:r>
      <w:r w:rsidR="00337930" w:rsidRPr="007B7B78">
        <w:rPr>
          <w:sz w:val="20"/>
        </w:rPr>
        <w:t>version of the document will then be issued incorporating these changes.</w:t>
      </w: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Default="00B1336F" w:rsidP="0046338D">
      <w:pPr>
        <w:rPr>
          <w:rFonts w:cs="Times New Roman"/>
        </w:rPr>
      </w:pPr>
    </w:p>
    <w:p w:rsidR="00B1336F" w:rsidRPr="0063575D" w:rsidRDefault="00B1336F" w:rsidP="0046338D">
      <w:pPr>
        <w:rPr>
          <w:rFonts w:cs="Times New Roman"/>
        </w:rPr>
      </w:pPr>
    </w:p>
    <w:p w:rsidR="00DD28FB" w:rsidRPr="0063575D" w:rsidRDefault="00601E19" w:rsidP="0046338D">
      <w:pPr>
        <w:rPr>
          <w:rFonts w:cs="Times New Roman"/>
        </w:rPr>
      </w:pPr>
      <w:r w:rsidRPr="0063575D">
        <w:rPr>
          <w:rFonts w:cs="Times New Roman"/>
        </w:rPr>
        <w:lastRenderedPageBreak/>
        <w:t xml:space="preserve">Table </w:t>
      </w:r>
      <w:r w:rsidR="00DD28FB" w:rsidRPr="0063575D">
        <w:rPr>
          <w:rFonts w:cs="Times New Roman"/>
        </w:rPr>
        <w:t>7.1: Schedule of Reviews</w:t>
      </w:r>
    </w:p>
    <w:p w:rsidR="00AA561C" w:rsidRPr="0063575D" w:rsidRDefault="00AA561C" w:rsidP="0046338D">
      <w:pPr>
        <w:rPr>
          <w:rFonts w:cs="Times New Roman"/>
        </w:rPr>
      </w:pPr>
    </w:p>
    <w:tbl>
      <w:tblPr>
        <w:tblW w:w="100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718"/>
        <w:gridCol w:w="4410"/>
        <w:gridCol w:w="1260"/>
        <w:gridCol w:w="1620"/>
      </w:tblGrid>
      <w:tr w:rsidR="00DD28FB" w:rsidRPr="0063575D" w:rsidTr="00D848C5">
        <w:tc>
          <w:tcPr>
            <w:tcW w:w="2718"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Document</w:t>
            </w:r>
          </w:p>
        </w:tc>
        <w:tc>
          <w:tcPr>
            <w:tcW w:w="441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Reference</w:t>
            </w:r>
          </w:p>
        </w:tc>
        <w:tc>
          <w:tcPr>
            <w:tcW w:w="126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Reviewer(s)</w:t>
            </w:r>
          </w:p>
        </w:tc>
        <w:tc>
          <w:tcPr>
            <w:tcW w:w="1620" w:type="dxa"/>
            <w:shd w:val="clear" w:color="auto" w:fill="F2F2F2"/>
          </w:tcPr>
          <w:p w:rsidR="00DD28FB" w:rsidRPr="0063575D" w:rsidRDefault="00DD28FB" w:rsidP="0046338D">
            <w:pPr>
              <w:rPr>
                <w:rFonts w:cs="Times New Roman"/>
                <w:b/>
                <w:sz w:val="20"/>
                <w:szCs w:val="20"/>
              </w:rPr>
            </w:pPr>
            <w:r w:rsidRPr="0063575D">
              <w:rPr>
                <w:rFonts w:cs="Times New Roman"/>
                <w:b/>
                <w:sz w:val="20"/>
                <w:szCs w:val="20"/>
              </w:rPr>
              <w:t>Approximate Date</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Project Plan</w:t>
            </w:r>
          </w:p>
        </w:tc>
        <w:tc>
          <w:tcPr>
            <w:tcW w:w="4410" w:type="dxa"/>
          </w:tcPr>
          <w:p w:rsidR="00DD28FB" w:rsidRPr="00D848C5" w:rsidRDefault="00D848C5" w:rsidP="0046338D">
            <w:pPr>
              <w:rPr>
                <w:rFonts w:cs="Times New Roman"/>
                <w:sz w:val="20"/>
                <w:szCs w:val="20"/>
              </w:rPr>
            </w:pPr>
            <w:r w:rsidRPr="00D848C5">
              <w:rPr>
                <w:rFonts w:cs="Times New Roman"/>
                <w:bCs/>
                <w:color w:val="000000"/>
                <w:sz w:val="20"/>
                <w:szCs w:val="20"/>
              </w:rPr>
              <w:t>SE25PT7SERIS/SERIS</w:t>
            </w:r>
            <w:r w:rsidR="002D5E23" w:rsidRPr="00D848C5">
              <w:rPr>
                <w:rFonts w:cs="Times New Roman"/>
                <w:sz w:val="20"/>
                <w:szCs w:val="20"/>
              </w:rPr>
              <w:t>/MGMT</w:t>
            </w:r>
            <w:r w:rsidR="00736C2F" w:rsidRPr="00D848C5">
              <w:rPr>
                <w:rFonts w:cs="Times New Roman"/>
                <w:sz w:val="20"/>
                <w:szCs w:val="20"/>
              </w:rPr>
              <w:t>/</w:t>
            </w:r>
            <w:r w:rsidR="005F1CAE" w:rsidRPr="00D848C5">
              <w:rPr>
                <w:rFonts w:cs="Times New Roman"/>
                <w:sz w:val="20"/>
                <w:szCs w:val="20"/>
              </w:rPr>
              <w:t>PLAN/PP</w:t>
            </w:r>
          </w:p>
        </w:tc>
        <w:tc>
          <w:tcPr>
            <w:tcW w:w="1260" w:type="dxa"/>
          </w:tcPr>
          <w:p w:rsidR="00DD28FB" w:rsidRPr="00A12C0C" w:rsidRDefault="00267C91" w:rsidP="0046338D">
            <w:pPr>
              <w:rPr>
                <w:rFonts w:cs="Times New Roman"/>
                <w:sz w:val="20"/>
                <w:szCs w:val="20"/>
              </w:rPr>
            </w:pPr>
            <w:r>
              <w:rPr>
                <w:sz w:val="20"/>
                <w:szCs w:val="20"/>
              </w:rPr>
              <w:t>K</w:t>
            </w:r>
            <w:r w:rsidR="00C00514">
              <w:rPr>
                <w:sz w:val="20"/>
                <w:szCs w:val="20"/>
              </w:rPr>
              <w:t>aung Myat Bo,</w:t>
            </w:r>
            <w:r>
              <w:rPr>
                <w:sz w:val="20"/>
                <w:szCs w:val="20"/>
              </w:rPr>
              <w:t xml:space="preserve"> Treza</w:t>
            </w:r>
            <w:r w:rsidR="00C00514">
              <w:rPr>
                <w:sz w:val="20"/>
                <w:szCs w:val="20"/>
              </w:rPr>
              <w:t xml:space="preserve"> &amp; Nay Lin Aung</w:t>
            </w:r>
          </w:p>
        </w:tc>
        <w:tc>
          <w:tcPr>
            <w:tcW w:w="1620" w:type="dxa"/>
          </w:tcPr>
          <w:p w:rsidR="00DD28FB" w:rsidRPr="00A12C0C" w:rsidRDefault="00E60F2D" w:rsidP="0046338D">
            <w:pPr>
              <w:rPr>
                <w:rFonts w:cs="Times New Roman"/>
                <w:sz w:val="20"/>
                <w:szCs w:val="20"/>
              </w:rPr>
            </w:pPr>
            <w:r w:rsidRPr="00A12C0C">
              <w:rPr>
                <w:rFonts w:cs="Times New Roman"/>
                <w:sz w:val="20"/>
                <w:szCs w:val="20"/>
              </w:rPr>
              <w:t>Refer to WBS</w:t>
            </w:r>
            <w:r w:rsidR="00E34C4E" w:rsidRPr="00A12C0C">
              <w:rPr>
                <w:rFonts w:cs="Times New Roman"/>
                <w:sz w:val="20"/>
                <w:szCs w:val="20"/>
              </w:rPr>
              <w:t xml:space="preserve">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Quality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736C2F" w:rsidRPr="00A12C0C">
              <w:rPr>
                <w:rFonts w:cs="Times New Roman"/>
                <w:sz w:val="20"/>
                <w:szCs w:val="20"/>
              </w:rPr>
              <w:t>/</w:t>
            </w:r>
            <w:r w:rsidR="004F1CFA" w:rsidRPr="00A12C0C">
              <w:rPr>
                <w:rFonts w:cs="Times New Roman"/>
                <w:sz w:val="20"/>
                <w:szCs w:val="20"/>
              </w:rPr>
              <w:t>QUALITY/QP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184"/>
        </w:trPr>
        <w:tc>
          <w:tcPr>
            <w:tcW w:w="2718" w:type="dxa"/>
          </w:tcPr>
          <w:p w:rsidR="001E7EEF" w:rsidRPr="00A12C0C" w:rsidRDefault="001E7EEF" w:rsidP="0046338D">
            <w:pPr>
              <w:rPr>
                <w:rFonts w:cs="Times New Roman"/>
                <w:sz w:val="20"/>
                <w:szCs w:val="20"/>
              </w:rPr>
            </w:pPr>
            <w:r w:rsidRPr="00A12C0C">
              <w:rPr>
                <w:rFonts w:cs="Times New Roman"/>
                <w:sz w:val="20"/>
                <w:szCs w:val="20"/>
              </w:rPr>
              <w:t>User Requirement Specification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/SPEC/REQUIREMENT</w:t>
            </w:r>
          </w:p>
        </w:tc>
        <w:tc>
          <w:tcPr>
            <w:tcW w:w="1260" w:type="dxa"/>
          </w:tcPr>
          <w:p w:rsidR="001E7EEF" w:rsidRPr="00A12C0C" w:rsidRDefault="00267C91" w:rsidP="0046338D">
            <w:pPr>
              <w:rPr>
                <w:rFonts w:cs="Times New Roman"/>
                <w:sz w:val="20"/>
                <w:szCs w:val="20"/>
              </w:rPr>
            </w:pPr>
            <w:r>
              <w:rPr>
                <w:sz w:val="20"/>
                <w:szCs w:val="20"/>
              </w:rPr>
              <w:t>K</w:t>
            </w:r>
            <w:r w:rsidR="00BA64F2">
              <w:rPr>
                <w:sz w:val="20"/>
                <w:szCs w:val="20"/>
              </w:rPr>
              <w:t>aung Myat Bo,</w:t>
            </w:r>
            <w:r>
              <w:rPr>
                <w:sz w:val="20"/>
                <w:szCs w:val="20"/>
              </w:rPr>
              <w:t xml:space="preserve"> Treza</w:t>
            </w:r>
            <w:r w:rsidR="00BA64F2">
              <w:rPr>
                <w:sz w:val="20"/>
                <w:szCs w:val="20"/>
              </w:rPr>
              <w:t xml:space="preserve"> &amp; Agnes</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Use Case Model Survey</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/TECH/ANALYSIS/UCMS</w:t>
            </w:r>
          </w:p>
        </w:tc>
        <w:tc>
          <w:tcPr>
            <w:tcW w:w="1260" w:type="dxa"/>
          </w:tcPr>
          <w:p w:rsidR="001E7EEF" w:rsidRPr="00A12C0C" w:rsidRDefault="00267C91" w:rsidP="0046338D">
            <w:pPr>
              <w:rPr>
                <w:rFonts w:cs="Times New Roman"/>
                <w:sz w:val="20"/>
                <w:szCs w:val="20"/>
              </w:rPr>
            </w:pPr>
            <w:r>
              <w:rPr>
                <w:sz w:val="20"/>
                <w:szCs w:val="20"/>
              </w:rPr>
              <w:t>Kaung Myat Bo, Treza &amp; Agnes</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c>
          <w:tcPr>
            <w:tcW w:w="2718" w:type="dxa"/>
          </w:tcPr>
          <w:p w:rsidR="001E7EEF" w:rsidRPr="00A12C0C" w:rsidRDefault="001E7EEF" w:rsidP="0046338D">
            <w:pPr>
              <w:rPr>
                <w:rFonts w:cs="Times New Roman"/>
                <w:sz w:val="20"/>
                <w:szCs w:val="20"/>
              </w:rPr>
            </w:pPr>
            <w:r w:rsidRPr="00A12C0C">
              <w:rPr>
                <w:rFonts w:cs="Times New Roman"/>
                <w:sz w:val="20"/>
                <w:szCs w:val="20"/>
              </w:rPr>
              <w:t>High Level Design</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w:t>
            </w:r>
            <w:r w:rsidR="0094701A">
              <w:rPr>
                <w:rFonts w:cs="Times New Roman"/>
                <w:sz w:val="20"/>
                <w:szCs w:val="20"/>
              </w:rPr>
              <w:t>DESIGN/</w:t>
            </w:r>
            <w:r w:rsidR="001E7EEF" w:rsidRPr="00A12C0C">
              <w:rPr>
                <w:rFonts w:cs="Times New Roman"/>
                <w:sz w:val="20"/>
                <w:szCs w:val="20"/>
              </w:rPr>
              <w:t>HLD</w:t>
            </w:r>
          </w:p>
        </w:tc>
        <w:tc>
          <w:tcPr>
            <w:tcW w:w="1260" w:type="dxa"/>
          </w:tcPr>
          <w:p w:rsidR="001E7EEF" w:rsidRPr="00A12C0C" w:rsidRDefault="00267C91" w:rsidP="00267C91">
            <w:pPr>
              <w:rPr>
                <w:rFonts w:cs="Times New Roman"/>
                <w:sz w:val="20"/>
                <w:szCs w:val="20"/>
              </w:rPr>
            </w:pPr>
            <w:r>
              <w:rPr>
                <w:rFonts w:cs="Times New Roman"/>
                <w:sz w:val="20"/>
                <w:szCs w:val="20"/>
              </w:rPr>
              <w:t>Treza &amp; 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1E7EEF" w:rsidRPr="0063575D" w:rsidTr="00D848C5">
        <w:trPr>
          <w:trHeight w:val="309"/>
        </w:trPr>
        <w:tc>
          <w:tcPr>
            <w:tcW w:w="2718" w:type="dxa"/>
          </w:tcPr>
          <w:p w:rsidR="001E7EEF" w:rsidRPr="00A12C0C" w:rsidRDefault="001E7EEF" w:rsidP="0046338D">
            <w:pPr>
              <w:rPr>
                <w:rFonts w:cs="Times New Roman"/>
                <w:sz w:val="20"/>
                <w:szCs w:val="20"/>
              </w:rPr>
            </w:pPr>
            <w:r w:rsidRPr="00A12C0C">
              <w:rPr>
                <w:rFonts w:cs="Times New Roman"/>
                <w:sz w:val="20"/>
                <w:szCs w:val="20"/>
              </w:rPr>
              <w:t>System Prototype</w:t>
            </w:r>
          </w:p>
        </w:tc>
        <w:tc>
          <w:tcPr>
            <w:tcW w:w="4410" w:type="dxa"/>
          </w:tcPr>
          <w:p w:rsidR="001E7EEF" w:rsidRPr="00A12C0C" w:rsidRDefault="00D848C5" w:rsidP="0046338D">
            <w:pPr>
              <w:rPr>
                <w:rFonts w:cs="Times New Roman"/>
                <w:sz w:val="20"/>
                <w:szCs w:val="20"/>
              </w:rPr>
            </w:pPr>
            <w:r w:rsidRPr="00D848C5">
              <w:rPr>
                <w:rFonts w:cs="Times New Roman"/>
                <w:bCs/>
                <w:color w:val="000000"/>
                <w:sz w:val="20"/>
                <w:szCs w:val="20"/>
              </w:rPr>
              <w:t>SE25PT7SERIS/SERIS</w:t>
            </w:r>
            <w:r w:rsidR="001E7EEF" w:rsidRPr="00A12C0C">
              <w:rPr>
                <w:rFonts w:cs="Times New Roman"/>
                <w:sz w:val="20"/>
                <w:szCs w:val="20"/>
              </w:rPr>
              <w:t>/TECH/PROTOTYPE</w:t>
            </w:r>
          </w:p>
        </w:tc>
        <w:tc>
          <w:tcPr>
            <w:tcW w:w="1260" w:type="dxa"/>
          </w:tcPr>
          <w:p w:rsidR="001E7EEF" w:rsidRPr="00A12C0C" w:rsidRDefault="00267C91" w:rsidP="0046338D">
            <w:pPr>
              <w:rPr>
                <w:rFonts w:cs="Times New Roman"/>
                <w:sz w:val="20"/>
                <w:szCs w:val="20"/>
              </w:rPr>
            </w:pPr>
            <w:r>
              <w:rPr>
                <w:rFonts w:cs="Times New Roman"/>
                <w:sz w:val="20"/>
                <w:szCs w:val="20"/>
              </w:rPr>
              <w:t>Gao Zhiyu</w:t>
            </w:r>
          </w:p>
        </w:tc>
        <w:tc>
          <w:tcPr>
            <w:tcW w:w="1620" w:type="dxa"/>
          </w:tcPr>
          <w:p w:rsidR="001E7EEF"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rPr>
          <w:trHeight w:val="809"/>
        </w:trPr>
        <w:tc>
          <w:tcPr>
            <w:tcW w:w="2718" w:type="dxa"/>
          </w:tcPr>
          <w:p w:rsidR="00DD28FB" w:rsidRPr="00A12C0C" w:rsidRDefault="001E7EA0" w:rsidP="0046338D">
            <w:pPr>
              <w:rPr>
                <w:rFonts w:cs="Times New Roman"/>
                <w:sz w:val="20"/>
                <w:szCs w:val="20"/>
              </w:rPr>
            </w:pPr>
            <w:r w:rsidRPr="00A12C0C">
              <w:rPr>
                <w:rFonts w:cs="Times New Roman"/>
                <w:sz w:val="20"/>
                <w:szCs w:val="20"/>
              </w:rPr>
              <w:t>System Specification</w:t>
            </w:r>
            <w:r w:rsidR="00DD28FB" w:rsidRPr="00A12C0C">
              <w:rPr>
                <w:rFonts w:cs="Times New Roman"/>
                <w:sz w:val="20"/>
                <w:szCs w:val="20"/>
              </w:rPr>
              <w:t>(1</w:t>
            </w:r>
            <w:r w:rsidR="00DD28FB" w:rsidRPr="00A12C0C">
              <w:rPr>
                <w:rFonts w:cs="Times New Roman"/>
                <w:sz w:val="20"/>
                <w:szCs w:val="20"/>
                <w:vertAlign w:val="superscript"/>
              </w:rPr>
              <w:t>st</w:t>
            </w:r>
            <w:r w:rsidR="00DD28FB" w:rsidRPr="00A12C0C">
              <w:rPr>
                <w:rFonts w:cs="Times New Roman"/>
                <w:sz w:val="20"/>
                <w:szCs w:val="20"/>
              </w:rPr>
              <w:t xml:space="preserve"> Draft)</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294E46" w:rsidRPr="00A12C0C">
              <w:rPr>
                <w:rFonts w:cs="Times New Roman"/>
                <w:sz w:val="20"/>
                <w:szCs w:val="20"/>
              </w:rPr>
              <w:t>TECH/DESIGN/</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561565" w:rsidP="0046338D">
            <w:pPr>
              <w:rPr>
                <w:rFonts w:cs="Times New Roman"/>
                <w:sz w:val="20"/>
                <w:szCs w:val="20"/>
              </w:rPr>
            </w:pPr>
            <w:r w:rsidRPr="00A12C0C">
              <w:rPr>
                <w:rFonts w:cs="Times New Roman"/>
                <w:sz w:val="20"/>
                <w:szCs w:val="20"/>
              </w:rPr>
              <w:t xml:space="preserve">Refer </w:t>
            </w:r>
            <w:r w:rsidR="00127660" w:rsidRPr="00A12C0C">
              <w:rPr>
                <w:rFonts w:cs="Times New Roman"/>
                <w:sz w:val="20"/>
                <w:szCs w:val="20"/>
              </w:rPr>
              <w:t xml:space="preserve">to </w:t>
            </w:r>
            <w:r w:rsidRPr="00A12C0C">
              <w:rPr>
                <w:rFonts w:cs="Times New Roman"/>
                <w:sz w:val="20"/>
                <w:szCs w:val="20"/>
              </w:rPr>
              <w:t xml:space="preserve">Review System </w:t>
            </w:r>
            <w:r w:rsidR="00127660" w:rsidRPr="00A12C0C">
              <w:rPr>
                <w:rFonts w:cs="Times New Roman"/>
                <w:sz w:val="20"/>
                <w:szCs w:val="20"/>
              </w:rPr>
              <w:t xml:space="preserve">Specifications </w:t>
            </w:r>
            <w:r w:rsidRPr="00A12C0C">
              <w:rPr>
                <w:rFonts w:cs="Times New Roman"/>
                <w:sz w:val="20"/>
                <w:szCs w:val="20"/>
              </w:rPr>
              <w:t>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Master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323378" w:rsidRPr="00A12C0C">
              <w:rPr>
                <w:rFonts w:cs="Times New Roman"/>
                <w:sz w:val="20"/>
                <w:szCs w:val="20"/>
              </w:rPr>
              <w:t>/QUALITY</w:t>
            </w:r>
            <w:r w:rsidR="001A670A" w:rsidRPr="00A12C0C">
              <w:rPr>
                <w:rFonts w:cs="Times New Roman"/>
                <w:sz w:val="20"/>
                <w:szCs w:val="20"/>
              </w:rPr>
              <w:t>/MTP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10C2B" w:rsidP="0046338D">
            <w:pPr>
              <w:rPr>
                <w:rFonts w:cs="Times New Roman"/>
                <w:sz w:val="20"/>
                <w:szCs w:val="20"/>
              </w:rPr>
            </w:pPr>
            <w:r w:rsidRPr="00A12C0C">
              <w:rPr>
                <w:rFonts w:cs="Times New Roman"/>
                <w:sz w:val="20"/>
                <w:szCs w:val="20"/>
              </w:rPr>
              <w:t xml:space="preserve">Refer to </w:t>
            </w:r>
            <w:r w:rsidR="00127660" w:rsidRPr="00A12C0C">
              <w:rPr>
                <w:rFonts w:cs="Times New Roman"/>
                <w:sz w:val="20"/>
                <w:szCs w:val="20"/>
              </w:rPr>
              <w:t>Review Master Test Plan of WBS in Project Plan</w:t>
            </w:r>
          </w:p>
        </w:tc>
      </w:tr>
      <w:tr w:rsidR="009B3B89" w:rsidRPr="0063575D" w:rsidTr="00D848C5">
        <w:tc>
          <w:tcPr>
            <w:tcW w:w="2718" w:type="dxa"/>
          </w:tcPr>
          <w:p w:rsidR="009B3B89" w:rsidRPr="00A12C0C" w:rsidRDefault="009B3B89" w:rsidP="0046338D">
            <w:pPr>
              <w:rPr>
                <w:rFonts w:cs="Times New Roman"/>
                <w:sz w:val="20"/>
                <w:szCs w:val="20"/>
              </w:rPr>
            </w:pPr>
            <w:r w:rsidRPr="00A12C0C">
              <w:rPr>
                <w:rFonts w:cs="Times New Roman"/>
                <w:sz w:val="20"/>
                <w:szCs w:val="20"/>
              </w:rPr>
              <w:t>Unit Test Plan</w:t>
            </w:r>
          </w:p>
        </w:tc>
        <w:tc>
          <w:tcPr>
            <w:tcW w:w="4410" w:type="dxa"/>
          </w:tcPr>
          <w:p w:rsidR="009B3B89" w:rsidRPr="00A12C0C" w:rsidRDefault="00D848C5" w:rsidP="0046338D">
            <w:pPr>
              <w:rPr>
                <w:rFonts w:cs="Times New Roman"/>
                <w:sz w:val="20"/>
                <w:szCs w:val="20"/>
              </w:rPr>
            </w:pPr>
            <w:r w:rsidRPr="00D848C5">
              <w:rPr>
                <w:rFonts w:cs="Times New Roman"/>
                <w:bCs/>
                <w:color w:val="000000"/>
                <w:sz w:val="20"/>
                <w:szCs w:val="20"/>
              </w:rPr>
              <w:t>SE25PT7SERIS/SERIS</w:t>
            </w:r>
            <w:r w:rsidR="009B3B89" w:rsidRPr="00A12C0C">
              <w:rPr>
                <w:rFonts w:cs="Times New Roman"/>
                <w:sz w:val="20"/>
                <w:szCs w:val="20"/>
              </w:rPr>
              <w:t>/MGMT/QUALITY/UTP</w:t>
            </w:r>
          </w:p>
          <w:p w:rsidR="009B3B89" w:rsidRPr="00A12C0C" w:rsidRDefault="009B3B89" w:rsidP="0046338D">
            <w:pPr>
              <w:rPr>
                <w:rFonts w:cs="Times New Roman"/>
                <w:sz w:val="20"/>
                <w:szCs w:val="20"/>
              </w:rPr>
            </w:pPr>
          </w:p>
        </w:tc>
        <w:tc>
          <w:tcPr>
            <w:tcW w:w="1260" w:type="dxa"/>
          </w:tcPr>
          <w:p w:rsidR="009B3B89" w:rsidRPr="00A12C0C" w:rsidRDefault="00267C91" w:rsidP="0046338D">
            <w:pPr>
              <w:rPr>
                <w:rFonts w:cs="Times New Roman"/>
                <w:sz w:val="20"/>
                <w:szCs w:val="20"/>
              </w:rPr>
            </w:pPr>
            <w:r>
              <w:rPr>
                <w:sz w:val="20"/>
                <w:szCs w:val="20"/>
              </w:rPr>
              <w:t>Kaung Myat Bo &amp; Treza</w:t>
            </w:r>
          </w:p>
        </w:tc>
        <w:tc>
          <w:tcPr>
            <w:tcW w:w="1620" w:type="dxa"/>
          </w:tcPr>
          <w:p w:rsidR="009B3B89" w:rsidRPr="00A12C0C" w:rsidRDefault="009B3B89" w:rsidP="0046338D">
            <w:pPr>
              <w:rPr>
                <w:rFonts w:cs="Times New Roman"/>
                <w:sz w:val="20"/>
                <w:szCs w:val="20"/>
              </w:rPr>
            </w:pPr>
            <w:r w:rsidRPr="00A12C0C">
              <w:rPr>
                <w:rFonts w:cs="Times New Roman"/>
                <w:sz w:val="20"/>
                <w:szCs w:val="20"/>
              </w:rPr>
              <w:t>Refer to Review Unit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System Test Plan</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/MGMT</w:t>
            </w:r>
            <w:r w:rsidR="002C4C6C" w:rsidRPr="00A12C0C">
              <w:rPr>
                <w:rFonts w:cs="Times New Roman"/>
                <w:sz w:val="20"/>
                <w:szCs w:val="20"/>
              </w:rPr>
              <w:t>/QUALITY/</w:t>
            </w:r>
            <w:r w:rsidR="00BB2C73" w:rsidRPr="00A12C0C">
              <w:rPr>
                <w:rFonts w:cs="Times New Roman"/>
                <w:sz w:val="20"/>
                <w:szCs w:val="20"/>
              </w:rPr>
              <w:t>STP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CD063B" w:rsidP="0046338D">
            <w:pPr>
              <w:rPr>
                <w:rFonts w:cs="Times New Roman"/>
                <w:sz w:val="20"/>
                <w:szCs w:val="20"/>
              </w:rPr>
            </w:pPr>
            <w:r w:rsidRPr="00A12C0C">
              <w:rPr>
                <w:rFonts w:cs="Times New Roman"/>
                <w:sz w:val="20"/>
                <w:szCs w:val="20"/>
              </w:rPr>
              <w:t>Refer to Review System Test Plan of WBS in Project Plan</w:t>
            </w:r>
          </w:p>
        </w:tc>
      </w:tr>
      <w:tr w:rsidR="00DD28FB" w:rsidRPr="0063575D" w:rsidTr="00D848C5">
        <w:tc>
          <w:tcPr>
            <w:tcW w:w="2718" w:type="dxa"/>
          </w:tcPr>
          <w:p w:rsidR="00DD28FB" w:rsidRPr="00A12C0C" w:rsidRDefault="00DD28FB" w:rsidP="0046338D">
            <w:pPr>
              <w:rPr>
                <w:rFonts w:cs="Times New Roman"/>
                <w:sz w:val="20"/>
                <w:szCs w:val="20"/>
              </w:rPr>
            </w:pPr>
            <w:r w:rsidRPr="00A12C0C">
              <w:rPr>
                <w:rFonts w:cs="Times New Roman"/>
                <w:sz w:val="20"/>
                <w:szCs w:val="20"/>
              </w:rPr>
              <w:t>Unit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2D5E23" w:rsidRPr="00A12C0C">
              <w:rPr>
                <w:rFonts w:cs="Times New Roman"/>
                <w:sz w:val="20"/>
                <w:szCs w:val="20"/>
              </w:rPr>
              <w:t>/</w:t>
            </w:r>
            <w:r w:rsidR="00CE5919" w:rsidRPr="00A12C0C">
              <w:rPr>
                <w:rFonts w:cs="Times New Roman"/>
                <w:sz w:val="20"/>
                <w:szCs w:val="20"/>
              </w:rPr>
              <w:t>TECH</w:t>
            </w:r>
            <w:r w:rsidR="00BB2C73" w:rsidRPr="00A12C0C">
              <w:rPr>
                <w:rFonts w:cs="Times New Roman"/>
                <w:sz w:val="20"/>
                <w:szCs w:val="20"/>
              </w:rPr>
              <w:t>/</w:t>
            </w:r>
            <w:r w:rsidR="001D4189" w:rsidRPr="00A12C0C">
              <w:rPr>
                <w:rFonts w:cs="Times New Roman"/>
                <w:sz w:val="20"/>
                <w:szCs w:val="20"/>
              </w:rPr>
              <w:t>TEST/UT</w:t>
            </w:r>
          </w:p>
        </w:tc>
        <w:tc>
          <w:tcPr>
            <w:tcW w:w="1260" w:type="dxa"/>
          </w:tcPr>
          <w:p w:rsidR="00DD28FB" w:rsidRPr="00A12C0C" w:rsidRDefault="00D11167" w:rsidP="00267C91">
            <w:pPr>
              <w:rPr>
                <w:rFonts w:cs="Times New Roman"/>
                <w:sz w:val="20"/>
                <w:szCs w:val="20"/>
              </w:rPr>
            </w:pPr>
            <w:r w:rsidRPr="00A12C0C">
              <w:rPr>
                <w:rFonts w:cs="Times New Roman"/>
                <w:sz w:val="20"/>
                <w:szCs w:val="20"/>
              </w:rPr>
              <w:t>Nay</w:t>
            </w:r>
            <w:r w:rsidR="00267C91">
              <w:rPr>
                <w:rFonts w:cs="Times New Roman"/>
                <w:sz w:val="20"/>
                <w:szCs w:val="20"/>
              </w:rPr>
              <w:t xml:space="preserve"> </w:t>
            </w:r>
            <w:r w:rsidR="003079AC">
              <w:rPr>
                <w:rFonts w:cs="Times New Roman"/>
                <w:sz w:val="20"/>
                <w:szCs w:val="20"/>
              </w:rPr>
              <w:t>L</w:t>
            </w:r>
            <w:r w:rsidR="00267C91">
              <w:rPr>
                <w:rFonts w:cs="Times New Roman"/>
                <w:sz w:val="20"/>
                <w:szCs w:val="20"/>
              </w:rPr>
              <w:t xml:space="preserve">in </w:t>
            </w:r>
            <w:r w:rsidR="003079AC">
              <w:rPr>
                <w:rFonts w:cs="Times New Roman"/>
                <w:sz w:val="20"/>
                <w:szCs w:val="20"/>
              </w:rPr>
              <w:t>A</w:t>
            </w:r>
            <w:r w:rsidR="00267C91">
              <w:rPr>
                <w:rFonts w:cs="Times New Roman"/>
                <w:sz w:val="20"/>
                <w:szCs w:val="20"/>
              </w:rPr>
              <w:t>ung</w:t>
            </w:r>
            <w:r w:rsidR="001F2498">
              <w:rPr>
                <w:rFonts w:cs="Times New Roman"/>
                <w:sz w:val="20"/>
                <w:szCs w:val="20"/>
              </w:rPr>
              <w:t>, Gao Zhiyu</w:t>
            </w:r>
            <w:r w:rsidR="00267C91">
              <w:rPr>
                <w:rFonts w:cs="Times New Roman"/>
                <w:sz w:val="20"/>
                <w:szCs w:val="20"/>
              </w:rPr>
              <w:t xml:space="preserve"> </w:t>
            </w:r>
            <w:r w:rsidRPr="00A12C0C">
              <w:rPr>
                <w:rFonts w:cs="Times New Roman"/>
                <w:sz w:val="20"/>
                <w:szCs w:val="20"/>
              </w:rPr>
              <w:t>&amp;</w:t>
            </w:r>
            <w:r w:rsidR="00267C91">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System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F2890" w:rsidRPr="00A12C0C">
              <w:rPr>
                <w:rFonts w:cs="Times New Roman"/>
                <w:sz w:val="20"/>
                <w:szCs w:val="20"/>
              </w:rPr>
              <w:t>/</w:t>
            </w:r>
            <w:r w:rsidR="00733EA0">
              <w:rPr>
                <w:rFonts w:cs="Times New Roman"/>
                <w:sz w:val="20"/>
                <w:szCs w:val="20"/>
              </w:rPr>
              <w:t>TEST/S</w:t>
            </w:r>
            <w:r w:rsidR="001D4189" w:rsidRPr="00A12C0C">
              <w:rPr>
                <w:rFonts w:cs="Times New Roman"/>
                <w:sz w:val="20"/>
                <w:szCs w:val="20"/>
              </w:rPr>
              <w:t>T</w:t>
            </w:r>
          </w:p>
        </w:tc>
        <w:tc>
          <w:tcPr>
            <w:tcW w:w="1260" w:type="dxa"/>
          </w:tcPr>
          <w:p w:rsidR="00DD28FB" w:rsidRPr="00A12C0C" w:rsidRDefault="00267C91" w:rsidP="0046338D">
            <w:pPr>
              <w:rPr>
                <w:rFonts w:cs="Times New Roman"/>
                <w:b/>
                <w:sz w:val="20"/>
                <w:szCs w:val="20"/>
              </w:rPr>
            </w:pPr>
            <w:r w:rsidRPr="00A12C0C">
              <w:rPr>
                <w:rFonts w:cs="Times New Roman"/>
                <w:sz w:val="20"/>
                <w:szCs w:val="20"/>
              </w:rPr>
              <w:t>Nay</w:t>
            </w:r>
            <w:r>
              <w:rPr>
                <w:rFonts w:cs="Times New Roman"/>
                <w:sz w:val="20"/>
                <w:szCs w:val="20"/>
              </w:rPr>
              <w:t xml:space="preserve"> Lin A</w:t>
            </w:r>
            <w:r w:rsidR="001F2498">
              <w:rPr>
                <w:rFonts w:cs="Times New Roman"/>
                <w:sz w:val="20"/>
                <w:szCs w:val="20"/>
              </w:rPr>
              <w:t>ung, Gao Zhiyu</w:t>
            </w:r>
            <w:r w:rsidR="001F2498" w:rsidRPr="00A12C0C">
              <w:rPr>
                <w:rFonts w:cs="Times New Roman"/>
                <w:sz w:val="20"/>
                <w:szCs w:val="20"/>
              </w:rPr>
              <w:t xml:space="preserve"> </w:t>
            </w:r>
            <w:r w:rsidRPr="00A12C0C">
              <w:rPr>
                <w:rFonts w:cs="Times New Roman"/>
                <w:sz w:val="20"/>
                <w:szCs w:val="20"/>
              </w:rPr>
              <w:t>&amp;</w:t>
            </w:r>
            <w:r>
              <w:rPr>
                <w:rFonts w:cs="Times New Roman"/>
                <w:sz w:val="20"/>
                <w:szCs w:val="20"/>
              </w:rPr>
              <w:t xml:space="preserve"> Bala</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1269E0">
            <w:pPr>
              <w:rPr>
                <w:rFonts w:cs="Times New Roman"/>
                <w:sz w:val="20"/>
                <w:szCs w:val="20"/>
              </w:rPr>
            </w:pPr>
            <w:r w:rsidRPr="00A12C0C">
              <w:rPr>
                <w:rFonts w:cs="Times New Roman"/>
                <w:sz w:val="20"/>
                <w:szCs w:val="20"/>
              </w:rPr>
              <w:t xml:space="preserve">Acceptance Test Plan </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1D4189" w:rsidRPr="00A12C0C">
              <w:rPr>
                <w:rFonts w:cs="Times New Roman"/>
                <w:sz w:val="20"/>
                <w:szCs w:val="20"/>
              </w:rPr>
              <w:t>MGMT</w:t>
            </w:r>
            <w:r w:rsidR="00EF2890" w:rsidRPr="00A12C0C">
              <w:rPr>
                <w:rFonts w:cs="Times New Roman"/>
                <w:sz w:val="20"/>
                <w:szCs w:val="20"/>
              </w:rPr>
              <w:t>/</w:t>
            </w:r>
            <w:r w:rsidR="001D4189" w:rsidRPr="00A12C0C">
              <w:rPr>
                <w:rFonts w:cs="Times New Roman"/>
                <w:sz w:val="20"/>
                <w:szCs w:val="20"/>
              </w:rPr>
              <w:t>QUALITY/ATP</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B2231C" w:rsidP="0046338D">
            <w:pPr>
              <w:rPr>
                <w:rFonts w:cs="Times New Roman"/>
                <w:sz w:val="20"/>
                <w:szCs w:val="20"/>
              </w:rPr>
            </w:pPr>
            <w:r w:rsidRPr="00A12C0C">
              <w:rPr>
                <w:rFonts w:cs="Times New Roman"/>
                <w:sz w:val="20"/>
                <w:szCs w:val="20"/>
              </w:rPr>
              <w:t>Refer to Review Acceptance Test Plan of WBS in Project Plan</w:t>
            </w:r>
          </w:p>
        </w:tc>
      </w:tr>
      <w:tr w:rsidR="00DD28FB" w:rsidRPr="0063575D" w:rsidTr="00D848C5">
        <w:tc>
          <w:tcPr>
            <w:tcW w:w="2718" w:type="dxa"/>
          </w:tcPr>
          <w:p w:rsidR="00DD28FB" w:rsidRPr="00A12C0C" w:rsidRDefault="00E97459" w:rsidP="001269E0">
            <w:pPr>
              <w:rPr>
                <w:rFonts w:cs="Times New Roman"/>
                <w:sz w:val="20"/>
                <w:szCs w:val="20"/>
              </w:rPr>
            </w:pPr>
            <w:r w:rsidRPr="00A12C0C">
              <w:rPr>
                <w:rFonts w:cs="Times New Roman"/>
                <w:sz w:val="20"/>
                <w:szCs w:val="20"/>
              </w:rPr>
              <w:t>User’s Manual</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CE5919" w:rsidRPr="00A12C0C">
              <w:rPr>
                <w:rFonts w:cs="Times New Roman"/>
                <w:sz w:val="20"/>
                <w:szCs w:val="20"/>
              </w:rPr>
              <w:t>/TECH</w:t>
            </w:r>
            <w:r w:rsidR="00EF2890" w:rsidRPr="00A12C0C">
              <w:rPr>
                <w:rFonts w:cs="Times New Roman"/>
                <w:sz w:val="20"/>
                <w:szCs w:val="20"/>
              </w:rPr>
              <w:t>/</w:t>
            </w:r>
            <w:r w:rsidR="001D4189" w:rsidRPr="00A12C0C">
              <w:rPr>
                <w:rFonts w:cs="Times New Roman"/>
                <w:sz w:val="20"/>
                <w:szCs w:val="20"/>
              </w:rPr>
              <w:t>USER/UG</w:t>
            </w:r>
          </w:p>
        </w:tc>
        <w:tc>
          <w:tcPr>
            <w:tcW w:w="1260" w:type="dxa"/>
          </w:tcPr>
          <w:p w:rsidR="00DD28FB" w:rsidRPr="00A12C0C" w:rsidRDefault="00267C91" w:rsidP="0046338D">
            <w:pPr>
              <w:rPr>
                <w:rFonts w:cs="Times New Roman"/>
                <w:sz w:val="20"/>
                <w:szCs w:val="20"/>
              </w:rPr>
            </w:pPr>
            <w:r>
              <w:rPr>
                <w:sz w:val="20"/>
                <w:szCs w:val="20"/>
              </w:rPr>
              <w:t>Kaung Myat Bo &amp; Treza</w:t>
            </w:r>
          </w:p>
        </w:tc>
        <w:tc>
          <w:tcPr>
            <w:tcW w:w="1620" w:type="dxa"/>
          </w:tcPr>
          <w:p w:rsidR="00DD28FB" w:rsidRPr="00A12C0C" w:rsidRDefault="00074D26" w:rsidP="0046338D">
            <w:pPr>
              <w:rPr>
                <w:rFonts w:cs="Times New Roman"/>
                <w:sz w:val="20"/>
                <w:szCs w:val="20"/>
              </w:rPr>
            </w:pPr>
            <w:r w:rsidRPr="00A12C0C">
              <w:rPr>
                <w:rFonts w:cs="Times New Roman"/>
                <w:sz w:val="20"/>
                <w:szCs w:val="20"/>
              </w:rPr>
              <w:t xml:space="preserve">Refer to Review User’s </w:t>
            </w:r>
            <w:r w:rsidR="0030475E" w:rsidRPr="00A12C0C">
              <w:rPr>
                <w:rFonts w:cs="Times New Roman"/>
                <w:sz w:val="20"/>
                <w:szCs w:val="20"/>
              </w:rPr>
              <w:t xml:space="preserve">Guide </w:t>
            </w:r>
            <w:r w:rsidRPr="00A12C0C">
              <w:rPr>
                <w:rFonts w:cs="Times New Roman"/>
                <w:sz w:val="20"/>
                <w:szCs w:val="20"/>
              </w:rPr>
              <w:t xml:space="preserve">of WBS in </w:t>
            </w:r>
            <w:r w:rsidR="00DE32F4" w:rsidRPr="00A12C0C">
              <w:rPr>
                <w:rFonts w:cs="Times New Roman"/>
                <w:sz w:val="20"/>
                <w:szCs w:val="20"/>
              </w:rPr>
              <w:t>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Acceptance Testing Work File</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DA4579" w:rsidRPr="00A12C0C">
              <w:rPr>
                <w:rFonts w:cs="Times New Roman"/>
                <w:sz w:val="20"/>
                <w:szCs w:val="20"/>
              </w:rPr>
              <w:t>TEST/UAT</w:t>
            </w:r>
          </w:p>
        </w:tc>
        <w:tc>
          <w:tcPr>
            <w:tcW w:w="1260" w:type="dxa"/>
          </w:tcPr>
          <w:p w:rsidR="00DD28FB" w:rsidRPr="00A12C0C" w:rsidRDefault="00267C91" w:rsidP="0046338D">
            <w:pPr>
              <w:rPr>
                <w:rFonts w:cs="Times New Roman"/>
                <w:sz w:val="20"/>
                <w:szCs w:val="20"/>
              </w:rPr>
            </w:pPr>
            <w:r w:rsidRPr="00A12C0C">
              <w:rPr>
                <w:rFonts w:cs="Times New Roman"/>
                <w:sz w:val="20"/>
                <w:szCs w:val="20"/>
              </w:rPr>
              <w:t>Nay</w:t>
            </w:r>
            <w:r>
              <w:rPr>
                <w:rFonts w:cs="Times New Roman"/>
                <w:sz w:val="20"/>
                <w:szCs w:val="20"/>
              </w:rPr>
              <w:t xml:space="preserve"> Lin Aung </w:t>
            </w:r>
            <w:r w:rsidRPr="00A12C0C">
              <w:rPr>
                <w:rFonts w:cs="Times New Roman"/>
                <w:sz w:val="20"/>
                <w:szCs w:val="20"/>
              </w:rPr>
              <w:t>&amp;</w:t>
            </w:r>
            <w:r>
              <w:rPr>
                <w:rFonts w:cs="Times New Roman"/>
                <w:sz w:val="20"/>
                <w:szCs w:val="20"/>
              </w:rPr>
              <w:t xml:space="preserve"> Gao Zhiyu</w:t>
            </w:r>
          </w:p>
        </w:tc>
        <w:tc>
          <w:tcPr>
            <w:tcW w:w="1620" w:type="dxa"/>
          </w:tcPr>
          <w:p w:rsidR="00DD28FB" w:rsidRPr="00A12C0C" w:rsidRDefault="00E34C4E" w:rsidP="0046338D">
            <w:pPr>
              <w:rPr>
                <w:rFonts w:cs="Times New Roman"/>
                <w:sz w:val="20"/>
                <w:szCs w:val="20"/>
              </w:rPr>
            </w:pPr>
            <w:r w:rsidRPr="00A12C0C">
              <w:rPr>
                <w:rFonts w:cs="Times New Roman"/>
                <w:sz w:val="20"/>
                <w:szCs w:val="20"/>
              </w:rPr>
              <w:t>Refer to WBS in Project Plan</w:t>
            </w:r>
          </w:p>
        </w:tc>
      </w:tr>
      <w:tr w:rsidR="00DD28FB" w:rsidRPr="0063575D" w:rsidTr="00D848C5">
        <w:tc>
          <w:tcPr>
            <w:tcW w:w="2718" w:type="dxa"/>
          </w:tcPr>
          <w:p w:rsidR="00DD28FB" w:rsidRPr="00A12C0C" w:rsidRDefault="00E97459" w:rsidP="0046338D">
            <w:pPr>
              <w:rPr>
                <w:rFonts w:cs="Times New Roman"/>
                <w:sz w:val="20"/>
                <w:szCs w:val="20"/>
              </w:rPr>
            </w:pPr>
            <w:r w:rsidRPr="00A12C0C">
              <w:rPr>
                <w:rFonts w:cs="Times New Roman"/>
                <w:sz w:val="20"/>
                <w:szCs w:val="20"/>
              </w:rPr>
              <w:t>Programmer’s Manual</w:t>
            </w:r>
          </w:p>
        </w:tc>
        <w:tc>
          <w:tcPr>
            <w:tcW w:w="4410" w:type="dxa"/>
          </w:tcPr>
          <w:p w:rsidR="00DD28FB" w:rsidRPr="00A12C0C" w:rsidRDefault="00D848C5"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B7062" w:rsidRPr="00A12C0C">
              <w:rPr>
                <w:rFonts w:cs="Times New Roman"/>
                <w:sz w:val="20"/>
                <w:szCs w:val="20"/>
              </w:rPr>
              <w:t>/</w:t>
            </w:r>
            <w:r w:rsidR="00A937A7" w:rsidRPr="00A12C0C">
              <w:rPr>
                <w:rFonts w:cs="Times New Roman"/>
                <w:sz w:val="20"/>
                <w:szCs w:val="20"/>
              </w:rPr>
              <w:t>USER/API</w:t>
            </w:r>
          </w:p>
        </w:tc>
        <w:tc>
          <w:tcPr>
            <w:tcW w:w="1260" w:type="dxa"/>
          </w:tcPr>
          <w:p w:rsidR="00DD28FB" w:rsidRPr="00A12C0C" w:rsidRDefault="00B41F76" w:rsidP="0046338D">
            <w:pPr>
              <w:rPr>
                <w:rFonts w:cs="Times New Roman"/>
                <w:sz w:val="20"/>
                <w:szCs w:val="20"/>
              </w:rPr>
            </w:pPr>
            <w:r>
              <w:rPr>
                <w:rFonts w:cs="Times New Roman"/>
                <w:sz w:val="20"/>
                <w:szCs w:val="20"/>
              </w:rPr>
              <w:t>Gao Zhiyu &amp; Agnes</w:t>
            </w:r>
            <w:r w:rsidR="00D11167" w:rsidRPr="00A12C0C">
              <w:rPr>
                <w:rFonts w:cs="Times New Roman"/>
                <w:sz w:val="20"/>
                <w:szCs w:val="20"/>
              </w:rPr>
              <w:t xml:space="preserve"> </w:t>
            </w:r>
          </w:p>
        </w:tc>
        <w:tc>
          <w:tcPr>
            <w:tcW w:w="1620" w:type="dxa"/>
          </w:tcPr>
          <w:p w:rsidR="00DD28FB" w:rsidRPr="00A12C0C" w:rsidRDefault="00131411" w:rsidP="0046338D">
            <w:pPr>
              <w:rPr>
                <w:rFonts w:cs="Times New Roman"/>
                <w:sz w:val="20"/>
                <w:szCs w:val="20"/>
              </w:rPr>
            </w:pPr>
            <w:r w:rsidRPr="00A12C0C">
              <w:rPr>
                <w:rFonts w:cs="Times New Roman"/>
                <w:sz w:val="20"/>
                <w:szCs w:val="20"/>
              </w:rPr>
              <w:t>Refer to Review Programmer’s Manual of WBS in Project Plan</w:t>
            </w:r>
          </w:p>
        </w:tc>
      </w:tr>
      <w:tr w:rsidR="00E97459" w:rsidRPr="0063575D" w:rsidTr="00D848C5">
        <w:tc>
          <w:tcPr>
            <w:tcW w:w="2718" w:type="dxa"/>
          </w:tcPr>
          <w:p w:rsidR="0026181F" w:rsidRPr="00A12C0C" w:rsidRDefault="00E97459" w:rsidP="0046338D">
            <w:pPr>
              <w:rPr>
                <w:rFonts w:cs="Times New Roman"/>
                <w:sz w:val="20"/>
                <w:szCs w:val="20"/>
              </w:rPr>
            </w:pPr>
            <w:r w:rsidRPr="00A12C0C">
              <w:rPr>
                <w:rFonts w:cs="Times New Roman"/>
                <w:sz w:val="20"/>
                <w:szCs w:val="20"/>
              </w:rPr>
              <w:lastRenderedPageBreak/>
              <w:t xml:space="preserve">Software </w:t>
            </w:r>
          </w:p>
          <w:p w:rsidR="0026181F" w:rsidRPr="00A12C0C" w:rsidRDefault="00E97459" w:rsidP="0046338D">
            <w:pPr>
              <w:rPr>
                <w:rFonts w:cs="Times New Roman"/>
                <w:sz w:val="20"/>
                <w:szCs w:val="20"/>
              </w:rPr>
            </w:pPr>
            <w:r w:rsidRPr="00A12C0C">
              <w:rPr>
                <w:rFonts w:cs="Times New Roman"/>
                <w:sz w:val="20"/>
                <w:szCs w:val="20"/>
              </w:rPr>
              <w:t xml:space="preserve">Configuration </w:t>
            </w:r>
          </w:p>
          <w:p w:rsidR="00E97459" w:rsidRPr="00A12C0C" w:rsidRDefault="00E97459" w:rsidP="0046338D">
            <w:pPr>
              <w:rPr>
                <w:rFonts w:cs="Times New Roman"/>
                <w:sz w:val="20"/>
                <w:szCs w:val="20"/>
              </w:rPr>
            </w:pPr>
            <w:r w:rsidRPr="00A12C0C">
              <w:rPr>
                <w:rFonts w:cs="Times New Roman"/>
                <w:sz w:val="20"/>
                <w:szCs w:val="20"/>
              </w:rPr>
              <w:t>Management. Doc.</w:t>
            </w:r>
          </w:p>
        </w:tc>
        <w:tc>
          <w:tcPr>
            <w:tcW w:w="4410" w:type="dxa"/>
          </w:tcPr>
          <w:p w:rsidR="00EB7062" w:rsidRPr="00A12C0C" w:rsidRDefault="00B408E3"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 xml:space="preserve">/TC.1 </w:t>
            </w: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/TC.2</w:t>
            </w:r>
          </w:p>
          <w:p w:rsidR="00EB7062" w:rsidRPr="00A12C0C" w:rsidRDefault="00B408E3" w:rsidP="0046338D">
            <w:pPr>
              <w:rPr>
                <w:rFonts w:cs="Times New Roman"/>
                <w:sz w:val="20"/>
                <w:szCs w:val="20"/>
              </w:rPr>
            </w:pPr>
            <w:r w:rsidRPr="00D848C5">
              <w:rPr>
                <w:rFonts w:cs="Times New Roman"/>
                <w:bCs/>
                <w:color w:val="000000"/>
                <w:sz w:val="20"/>
                <w:szCs w:val="20"/>
              </w:rPr>
              <w:t>SE25PT7SERIS/SERIS</w:t>
            </w:r>
            <w:r w:rsidR="00D478D3"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TC.3</w:t>
            </w:r>
          </w:p>
          <w:p w:rsidR="00E97459" w:rsidRPr="00A12C0C" w:rsidRDefault="00B408E3" w:rsidP="0046338D">
            <w:pPr>
              <w:rPr>
                <w:rFonts w:cs="Times New Roman"/>
                <w:sz w:val="20"/>
                <w:szCs w:val="20"/>
              </w:rPr>
            </w:pPr>
            <w:r w:rsidRPr="00D848C5">
              <w:rPr>
                <w:rFonts w:cs="Times New Roman"/>
                <w:bCs/>
                <w:color w:val="000000"/>
                <w:sz w:val="20"/>
                <w:szCs w:val="20"/>
              </w:rPr>
              <w:t>SE25PT7SERIS/SERIS</w:t>
            </w:r>
            <w:r w:rsidR="00362E10" w:rsidRPr="00A12C0C">
              <w:rPr>
                <w:rFonts w:cs="Times New Roman"/>
                <w:sz w:val="20"/>
                <w:szCs w:val="20"/>
              </w:rPr>
              <w:t>/</w:t>
            </w:r>
            <w:r w:rsidR="00CE5919" w:rsidRPr="00A12C0C">
              <w:rPr>
                <w:rFonts w:cs="Times New Roman"/>
                <w:sz w:val="20"/>
                <w:szCs w:val="20"/>
              </w:rPr>
              <w:t>TECH</w:t>
            </w:r>
            <w:r w:rsidR="00E44E09">
              <w:rPr>
                <w:rFonts w:cs="Times New Roman"/>
                <w:sz w:val="20"/>
                <w:szCs w:val="20"/>
              </w:rPr>
              <w:t>/LOGS</w:t>
            </w:r>
            <w:r w:rsidR="00EB7062" w:rsidRPr="00A12C0C">
              <w:rPr>
                <w:rFonts w:cs="Times New Roman"/>
                <w:sz w:val="20"/>
                <w:szCs w:val="20"/>
              </w:rPr>
              <w:t>/TC.4</w:t>
            </w:r>
          </w:p>
        </w:tc>
        <w:tc>
          <w:tcPr>
            <w:tcW w:w="1260" w:type="dxa"/>
          </w:tcPr>
          <w:p w:rsidR="00E97459" w:rsidRPr="00A12C0C" w:rsidRDefault="00B41F76" w:rsidP="0046338D">
            <w:pPr>
              <w:rPr>
                <w:rFonts w:cs="Times New Roman"/>
                <w:sz w:val="20"/>
                <w:szCs w:val="20"/>
              </w:rPr>
            </w:pPr>
            <w:r>
              <w:rPr>
                <w:rFonts w:cs="Times New Roman"/>
                <w:sz w:val="20"/>
                <w:szCs w:val="20"/>
              </w:rPr>
              <w:t>Gao Zhiyu, Agnes &amp; Treza</w:t>
            </w:r>
          </w:p>
        </w:tc>
        <w:tc>
          <w:tcPr>
            <w:tcW w:w="1620" w:type="dxa"/>
          </w:tcPr>
          <w:p w:rsidR="00E97459" w:rsidRPr="00A12C0C" w:rsidRDefault="00E34C4E" w:rsidP="0046338D">
            <w:pPr>
              <w:rPr>
                <w:rFonts w:cs="Times New Roman"/>
                <w:sz w:val="20"/>
                <w:szCs w:val="20"/>
              </w:rPr>
            </w:pPr>
            <w:r w:rsidRPr="00A12C0C">
              <w:rPr>
                <w:rFonts w:cs="Times New Roman"/>
                <w:sz w:val="20"/>
                <w:szCs w:val="20"/>
              </w:rPr>
              <w:t>Refer to WBS in Project Plan</w:t>
            </w:r>
          </w:p>
        </w:tc>
      </w:tr>
    </w:tbl>
    <w:p w:rsidR="00D96D7F" w:rsidRPr="0063575D" w:rsidRDefault="00D96D7F" w:rsidP="0046338D">
      <w:pPr>
        <w:rPr>
          <w:rFonts w:cs="Times New Roman"/>
          <w:sz w:val="18"/>
          <w:szCs w:val="18"/>
        </w:rPr>
      </w:pPr>
    </w:p>
    <w:p w:rsidR="00D96D7F" w:rsidRPr="0063575D" w:rsidRDefault="00D96D7F" w:rsidP="0046338D">
      <w:pPr>
        <w:rPr>
          <w:rFonts w:cs="Times New Roman"/>
          <w:sz w:val="18"/>
          <w:szCs w:val="18"/>
        </w:rPr>
      </w:pPr>
    </w:p>
    <w:p w:rsidR="000F6E5F" w:rsidRPr="0063575D" w:rsidRDefault="00F50481" w:rsidP="0046338D">
      <w:pPr>
        <w:numPr>
          <w:ilvl w:val="2"/>
          <w:numId w:val="23"/>
        </w:numPr>
        <w:rPr>
          <w:rFonts w:cs="Times New Roman"/>
          <w:sz w:val="20"/>
          <w:szCs w:val="20"/>
        </w:rPr>
      </w:pPr>
      <w:r w:rsidRPr="0063575D">
        <w:rPr>
          <w:rFonts w:cs="Times New Roman"/>
          <w:sz w:val="20"/>
          <w:szCs w:val="20"/>
        </w:rPr>
        <w:t>Internal Project Documents</w:t>
      </w:r>
    </w:p>
    <w:p w:rsidR="00F50481" w:rsidRPr="0063575D" w:rsidRDefault="00F50481" w:rsidP="0046338D">
      <w:pPr>
        <w:ind w:left="1814"/>
        <w:rPr>
          <w:rFonts w:cs="Times New Roman"/>
          <w:sz w:val="20"/>
          <w:szCs w:val="20"/>
        </w:rPr>
      </w:pPr>
    </w:p>
    <w:p w:rsidR="00313711" w:rsidRPr="0063575D" w:rsidRDefault="00F50481" w:rsidP="0046338D">
      <w:pPr>
        <w:ind w:left="1814"/>
        <w:rPr>
          <w:rFonts w:cs="Times New Roman"/>
          <w:sz w:val="20"/>
          <w:szCs w:val="20"/>
        </w:rPr>
      </w:pPr>
      <w:r w:rsidRPr="0063575D">
        <w:rPr>
          <w:rFonts w:cs="Times New Roman"/>
          <w:sz w:val="20"/>
          <w:szCs w:val="20"/>
        </w:rPr>
        <w:t>A draft version of the document will be internally reviewed by</w:t>
      </w:r>
      <w:r w:rsidR="00CD5F4A">
        <w:rPr>
          <w:sz w:val="20"/>
          <w:szCs w:val="20"/>
        </w:rPr>
        <w:t>Kaung Myat Bo</w:t>
      </w:r>
      <w:r w:rsidR="00CD5F4A">
        <w:rPr>
          <w:rFonts w:cs="Times New Roman"/>
          <w:sz w:val="20"/>
          <w:szCs w:val="20"/>
        </w:rPr>
        <w:t xml:space="preserve">, Treza </w:t>
      </w:r>
      <w:r w:rsidRPr="0063575D">
        <w:rPr>
          <w:rFonts w:cs="Times New Roman"/>
          <w:sz w:val="20"/>
          <w:szCs w:val="20"/>
        </w:rPr>
        <w:t xml:space="preserve"> and Nay</w:t>
      </w:r>
      <w:r w:rsidR="00CD5F4A">
        <w:rPr>
          <w:rFonts w:cs="Times New Roman"/>
          <w:sz w:val="20"/>
          <w:szCs w:val="20"/>
        </w:rPr>
        <w:t xml:space="preserve"> </w:t>
      </w:r>
      <w:r w:rsidR="005F7F6A">
        <w:rPr>
          <w:rFonts w:cs="Times New Roman"/>
          <w:sz w:val="20"/>
          <w:szCs w:val="20"/>
        </w:rPr>
        <w:t>L</w:t>
      </w:r>
      <w:r w:rsidR="006D20D6">
        <w:rPr>
          <w:rFonts w:cs="Times New Roman"/>
          <w:sz w:val="20"/>
          <w:szCs w:val="20"/>
        </w:rPr>
        <w:t>in</w:t>
      </w:r>
      <w:r w:rsidR="00CD5F4A">
        <w:rPr>
          <w:rFonts w:cs="Times New Roman"/>
          <w:sz w:val="20"/>
          <w:szCs w:val="20"/>
        </w:rPr>
        <w:t xml:space="preserve"> </w:t>
      </w:r>
      <w:r w:rsidR="005F7F6A">
        <w:rPr>
          <w:rFonts w:cs="Times New Roman"/>
          <w:sz w:val="20"/>
          <w:szCs w:val="20"/>
        </w:rPr>
        <w:t>A</w:t>
      </w:r>
      <w:r w:rsidR="00CD5F4A">
        <w:rPr>
          <w:rFonts w:cs="Times New Roman"/>
          <w:sz w:val="20"/>
          <w:szCs w:val="20"/>
        </w:rPr>
        <w:t>ung</w:t>
      </w:r>
      <w:r w:rsidRPr="0063575D">
        <w:rPr>
          <w:rFonts w:cs="Times New Roman"/>
          <w:sz w:val="20"/>
          <w:szCs w:val="20"/>
        </w:rPr>
        <w:t>.</w:t>
      </w:r>
      <w:r w:rsidR="00313711" w:rsidRPr="0063575D">
        <w:rPr>
          <w:rFonts w:cs="Times New Roman"/>
          <w:sz w:val="20"/>
          <w:szCs w:val="20"/>
        </w:rPr>
        <w:t xml:space="preserve"> The changes specified by the review will be </w:t>
      </w:r>
      <w:r w:rsidR="00DE32F4" w:rsidRPr="0063575D">
        <w:rPr>
          <w:rFonts w:cs="Times New Roman"/>
          <w:sz w:val="20"/>
          <w:szCs w:val="20"/>
        </w:rPr>
        <w:t>made,</w:t>
      </w:r>
      <w:r w:rsidR="00313711" w:rsidRPr="0063575D">
        <w:rPr>
          <w:rFonts w:cs="Times New Roman"/>
          <w:sz w:val="20"/>
          <w:szCs w:val="20"/>
        </w:rPr>
        <w:t xml:space="preserve"> and a final version will be produced. </w:t>
      </w:r>
      <w:r w:rsidR="00CD5F4A">
        <w:rPr>
          <w:rFonts w:cs="Times New Roman"/>
          <w:sz w:val="20"/>
          <w:szCs w:val="20"/>
        </w:rPr>
        <w:t>Soe Pyae</w:t>
      </w:r>
      <w:r w:rsidR="00F9719B">
        <w:rPr>
          <w:rFonts w:cs="Times New Roman"/>
          <w:sz w:val="20"/>
          <w:szCs w:val="20"/>
        </w:rPr>
        <w:t>/Dr</w:t>
      </w:r>
      <w:r w:rsidR="00CD5F4A">
        <w:rPr>
          <w:rFonts w:cs="Times New Roman"/>
          <w:sz w:val="20"/>
          <w:szCs w:val="20"/>
        </w:rPr>
        <w:t xml:space="preserve">.Zhao Lu (SERIS) </w:t>
      </w:r>
      <w:r w:rsidR="00313711" w:rsidRPr="0063575D">
        <w:rPr>
          <w:rFonts w:cs="Times New Roman"/>
          <w:sz w:val="20"/>
          <w:szCs w:val="20"/>
        </w:rPr>
        <w:t>will be issued with the document.</w:t>
      </w:r>
    </w:p>
    <w:p w:rsidR="009E6891" w:rsidRPr="0063575D" w:rsidRDefault="009E6891" w:rsidP="0046338D">
      <w:pPr>
        <w:ind w:left="1814"/>
        <w:rPr>
          <w:rFonts w:cs="Times New Roman"/>
          <w:sz w:val="20"/>
          <w:szCs w:val="20"/>
        </w:rPr>
      </w:pPr>
    </w:p>
    <w:p w:rsidR="000F6E5F" w:rsidRPr="0063575D" w:rsidRDefault="00313711" w:rsidP="0046338D">
      <w:pPr>
        <w:numPr>
          <w:ilvl w:val="2"/>
          <w:numId w:val="23"/>
        </w:numPr>
        <w:rPr>
          <w:rFonts w:cs="Times New Roman"/>
          <w:sz w:val="20"/>
          <w:szCs w:val="20"/>
        </w:rPr>
      </w:pPr>
      <w:r w:rsidRPr="0063575D">
        <w:rPr>
          <w:rFonts w:cs="Times New Roman"/>
          <w:sz w:val="20"/>
          <w:szCs w:val="20"/>
        </w:rPr>
        <w:t>Progress Reports</w:t>
      </w:r>
    </w:p>
    <w:p w:rsidR="00313711" w:rsidRPr="0063575D" w:rsidRDefault="00313711" w:rsidP="0046338D">
      <w:pPr>
        <w:ind w:left="1814"/>
        <w:rPr>
          <w:rFonts w:cs="Times New Roman"/>
          <w:sz w:val="20"/>
          <w:szCs w:val="20"/>
        </w:rPr>
      </w:pPr>
    </w:p>
    <w:p w:rsidR="00F9730F" w:rsidRPr="0063575D" w:rsidRDefault="00313711" w:rsidP="0046338D">
      <w:pPr>
        <w:ind w:left="1814"/>
        <w:rPr>
          <w:rFonts w:cs="Times New Roman"/>
          <w:sz w:val="20"/>
          <w:szCs w:val="20"/>
        </w:rPr>
      </w:pPr>
      <w:r w:rsidRPr="0063575D">
        <w:rPr>
          <w:rFonts w:cs="Times New Roman"/>
          <w:sz w:val="20"/>
          <w:szCs w:val="20"/>
        </w:rPr>
        <w:t xml:space="preserve">These documents will be deemed </w:t>
      </w:r>
      <w:r w:rsidR="001D5D2A">
        <w:rPr>
          <w:rFonts w:cs="Times New Roman"/>
          <w:sz w:val="20"/>
          <w:szCs w:val="20"/>
        </w:rPr>
        <w:t>“</w:t>
      </w:r>
      <w:r w:rsidRPr="0063575D">
        <w:rPr>
          <w:rFonts w:cs="Times New Roman"/>
          <w:sz w:val="20"/>
          <w:szCs w:val="20"/>
        </w:rPr>
        <w:t>accepted</w:t>
      </w:r>
      <w:r w:rsidR="001D5D2A">
        <w:rPr>
          <w:rFonts w:cs="Times New Roman"/>
          <w:sz w:val="20"/>
          <w:szCs w:val="20"/>
        </w:rPr>
        <w:t>”</w:t>
      </w:r>
      <w:r w:rsidRPr="0063575D">
        <w:rPr>
          <w:rFonts w:cs="Times New Roman"/>
          <w:sz w:val="20"/>
          <w:szCs w:val="20"/>
        </w:rPr>
        <w:t xml:space="preserve"> on their receipt by Nay</w:t>
      </w:r>
      <w:r w:rsidR="00CD5F4A">
        <w:rPr>
          <w:rFonts w:cs="Times New Roman"/>
          <w:sz w:val="20"/>
          <w:szCs w:val="20"/>
        </w:rPr>
        <w:t xml:space="preserve"> </w:t>
      </w:r>
      <w:r w:rsidR="002D7846">
        <w:rPr>
          <w:rFonts w:cs="Times New Roman"/>
          <w:sz w:val="20"/>
          <w:szCs w:val="20"/>
        </w:rPr>
        <w:t>L</w:t>
      </w:r>
      <w:r w:rsidR="00CD5F4A">
        <w:rPr>
          <w:rFonts w:cs="Times New Roman"/>
          <w:sz w:val="20"/>
          <w:szCs w:val="20"/>
        </w:rPr>
        <w:t xml:space="preserve">in </w:t>
      </w:r>
      <w:r w:rsidR="002D7846">
        <w:rPr>
          <w:rFonts w:cs="Times New Roman"/>
          <w:sz w:val="20"/>
          <w:szCs w:val="20"/>
        </w:rPr>
        <w:t>A</w:t>
      </w:r>
      <w:r w:rsidR="00CD5F4A">
        <w:rPr>
          <w:rFonts w:cs="Times New Roman"/>
          <w:sz w:val="20"/>
          <w:szCs w:val="20"/>
        </w:rPr>
        <w:t>ung</w:t>
      </w:r>
      <w:r w:rsidRPr="0063575D">
        <w:rPr>
          <w:rFonts w:cs="Times New Roman"/>
          <w:sz w:val="20"/>
          <w:szCs w:val="20"/>
        </w:rPr>
        <w:t xml:space="preserve"> (QA Manager).</w:t>
      </w:r>
    </w:p>
    <w:p w:rsidR="000F6E5F" w:rsidRPr="0063575D" w:rsidRDefault="000F6E5F" w:rsidP="0046338D">
      <w:pPr>
        <w:rPr>
          <w:rFonts w:cs="Times New Roman"/>
          <w:sz w:val="20"/>
          <w:szCs w:val="20"/>
        </w:rPr>
      </w:pPr>
    </w:p>
    <w:p w:rsidR="000F6E5F" w:rsidRPr="0063575D" w:rsidRDefault="00D05069" w:rsidP="0046338D">
      <w:pPr>
        <w:numPr>
          <w:ilvl w:val="2"/>
          <w:numId w:val="23"/>
        </w:numPr>
        <w:rPr>
          <w:rFonts w:cs="Times New Roman"/>
          <w:sz w:val="20"/>
          <w:szCs w:val="20"/>
        </w:rPr>
      </w:pPr>
      <w:r>
        <w:rPr>
          <w:rFonts w:cs="Times New Roman"/>
          <w:sz w:val="20"/>
          <w:szCs w:val="20"/>
        </w:rPr>
        <w:t>Software</w:t>
      </w:r>
    </w:p>
    <w:p w:rsidR="00F9730F" w:rsidRPr="0063575D" w:rsidRDefault="00F9730F" w:rsidP="0046338D">
      <w:pPr>
        <w:ind w:left="1814"/>
        <w:rPr>
          <w:rFonts w:cs="Times New Roman"/>
          <w:sz w:val="20"/>
          <w:szCs w:val="20"/>
        </w:rPr>
      </w:pPr>
    </w:p>
    <w:p w:rsidR="00F9730F" w:rsidRPr="0063575D" w:rsidRDefault="00F9730F" w:rsidP="0046338D">
      <w:pPr>
        <w:ind w:left="1814"/>
        <w:rPr>
          <w:rFonts w:cs="Times New Roman"/>
          <w:sz w:val="20"/>
          <w:szCs w:val="20"/>
        </w:rPr>
      </w:pPr>
      <w:r w:rsidRPr="0063575D">
        <w:rPr>
          <w:rFonts w:cs="Times New Roman"/>
          <w:sz w:val="20"/>
          <w:szCs w:val="20"/>
        </w:rPr>
        <w:t xml:space="preserve">The project will liaise with </w:t>
      </w:r>
      <w:r w:rsidR="00EF7D04">
        <w:rPr>
          <w:rFonts w:cs="Times New Roman"/>
          <w:sz w:val="20"/>
          <w:szCs w:val="20"/>
        </w:rPr>
        <w:t>Soe Pyae</w:t>
      </w:r>
      <w:r w:rsidR="00F9719B">
        <w:rPr>
          <w:rFonts w:cs="Times New Roman"/>
          <w:sz w:val="20"/>
          <w:szCs w:val="20"/>
        </w:rPr>
        <w:t>/Dr</w:t>
      </w:r>
      <w:r w:rsidR="00EF7D04">
        <w:rPr>
          <w:rFonts w:cs="Times New Roman"/>
          <w:sz w:val="20"/>
          <w:szCs w:val="20"/>
        </w:rPr>
        <w:t xml:space="preserve">.Zhao Lu (SERIS) </w:t>
      </w:r>
      <w:r w:rsidRPr="0063575D">
        <w:rPr>
          <w:rFonts w:cs="Times New Roman"/>
          <w:sz w:val="20"/>
          <w:szCs w:val="20"/>
        </w:rPr>
        <w:t>to determine an agreed approach to demonstrating the acceptability of the software.The agreed strategy will be documented in an Acceptance Test Plan which will include detailed descriptions</w:t>
      </w:r>
      <w:r w:rsidR="00143B93" w:rsidRPr="0063575D">
        <w:rPr>
          <w:rFonts w:cs="Times New Roman"/>
          <w:sz w:val="20"/>
          <w:szCs w:val="20"/>
        </w:rPr>
        <w:t xml:space="preserve"> of the </w:t>
      </w:r>
      <w:r w:rsidR="00DE32F4" w:rsidRPr="0063575D">
        <w:rPr>
          <w:rFonts w:cs="Times New Roman"/>
          <w:sz w:val="20"/>
          <w:szCs w:val="20"/>
        </w:rPr>
        <w:t>acceptance tests</w:t>
      </w:r>
      <w:r w:rsidR="00143B93" w:rsidRPr="0063575D">
        <w:rPr>
          <w:rFonts w:cs="Times New Roman"/>
          <w:sz w:val="20"/>
          <w:szCs w:val="20"/>
        </w:rPr>
        <w:t xml:space="preserve"> to be performed. These tests will then be performed and presented for analysis by </w:t>
      </w:r>
    </w:p>
    <w:p w:rsidR="004136E4" w:rsidRPr="0063575D" w:rsidRDefault="00F9719B" w:rsidP="0046338D">
      <w:pPr>
        <w:ind w:left="1814"/>
        <w:rPr>
          <w:rFonts w:cs="Times New Roman"/>
          <w:sz w:val="20"/>
          <w:szCs w:val="20"/>
        </w:rPr>
      </w:pPr>
      <w:r>
        <w:rPr>
          <w:rFonts w:cs="Times New Roman"/>
          <w:sz w:val="20"/>
          <w:szCs w:val="20"/>
        </w:rPr>
        <w:t>Soe Pyae/Dr.Zhao Lu</w:t>
      </w:r>
      <w:r w:rsidR="00815345">
        <w:rPr>
          <w:rFonts w:cs="Times New Roman"/>
          <w:sz w:val="20"/>
          <w:szCs w:val="20"/>
        </w:rPr>
        <w:t xml:space="preserve"> </w:t>
      </w:r>
      <w:r>
        <w:rPr>
          <w:rFonts w:cs="Times New Roman"/>
          <w:sz w:val="20"/>
          <w:szCs w:val="20"/>
        </w:rPr>
        <w:t xml:space="preserve">(SERIS). When the agreed criteria </w:t>
      </w:r>
      <w:r w:rsidR="00DA20C4">
        <w:rPr>
          <w:rFonts w:cs="Times New Roman"/>
          <w:sz w:val="20"/>
          <w:szCs w:val="20"/>
        </w:rPr>
        <w:t>are</w:t>
      </w:r>
      <w:r w:rsidR="00143B93" w:rsidRPr="0063575D">
        <w:rPr>
          <w:rFonts w:cs="Times New Roman"/>
          <w:sz w:val="20"/>
          <w:szCs w:val="20"/>
        </w:rPr>
        <w:t xml:space="preserve"> met, </w:t>
      </w:r>
      <w:r>
        <w:rPr>
          <w:rFonts w:cs="Times New Roman"/>
          <w:sz w:val="20"/>
          <w:szCs w:val="20"/>
        </w:rPr>
        <w:t xml:space="preserve">Soe Pyae/Dr.Zhao Lu (SERIS) </w:t>
      </w:r>
      <w:r w:rsidR="00143B93" w:rsidRPr="0063575D">
        <w:rPr>
          <w:rFonts w:cs="Times New Roman"/>
          <w:sz w:val="20"/>
          <w:szCs w:val="20"/>
        </w:rPr>
        <w:t>will be invited to accept the software.</w:t>
      </w: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0B7116" w:rsidRPr="0063575D" w:rsidRDefault="000B7116" w:rsidP="0046338D">
      <w:pPr>
        <w:ind w:left="1814"/>
        <w:rPr>
          <w:rFonts w:cs="Times New Roman"/>
          <w:sz w:val="18"/>
          <w:szCs w:val="18"/>
        </w:rPr>
      </w:pPr>
    </w:p>
    <w:p w:rsidR="004136E4" w:rsidRPr="0063575D" w:rsidRDefault="004136E4" w:rsidP="0046338D">
      <w:pPr>
        <w:numPr>
          <w:ilvl w:val="0"/>
          <w:numId w:val="20"/>
        </w:numPr>
        <w:rPr>
          <w:rFonts w:cs="Times New Roman"/>
          <w:b/>
        </w:rPr>
      </w:pPr>
      <w:r w:rsidRPr="0063575D">
        <w:rPr>
          <w:rFonts w:cs="Times New Roman"/>
          <w:b/>
        </w:rPr>
        <w:t>STANDARDS , METHODS AND TOOLS</w:t>
      </w:r>
    </w:p>
    <w:p w:rsidR="004136E4" w:rsidRPr="0063575D" w:rsidRDefault="004136E4" w:rsidP="0046338D">
      <w:pPr>
        <w:rPr>
          <w:rFonts w:cs="Times New Roman"/>
          <w:sz w:val="20"/>
          <w:szCs w:val="20"/>
        </w:rPr>
      </w:pPr>
    </w:p>
    <w:p w:rsidR="004136E4" w:rsidRPr="0063575D" w:rsidRDefault="004136E4" w:rsidP="0046338D">
      <w:pPr>
        <w:rPr>
          <w:rFonts w:cs="Times New Roman"/>
          <w:sz w:val="20"/>
          <w:szCs w:val="20"/>
        </w:rPr>
      </w:pPr>
      <w:r w:rsidRPr="0063575D">
        <w:rPr>
          <w:rFonts w:cs="Times New Roman"/>
          <w:sz w:val="20"/>
          <w:szCs w:val="20"/>
        </w:rPr>
        <w:tab/>
        <w:t>The work plan section of the project plan defines th</w:t>
      </w:r>
      <w:r w:rsidR="003B782D" w:rsidRPr="0063575D">
        <w:rPr>
          <w:rFonts w:cs="Times New Roman"/>
          <w:sz w:val="20"/>
          <w:szCs w:val="20"/>
        </w:rPr>
        <w:t xml:space="preserve">e work to be carried out under </w:t>
      </w:r>
      <w:r w:rsidRPr="0063575D">
        <w:rPr>
          <w:rFonts w:cs="Times New Roman"/>
          <w:sz w:val="20"/>
          <w:szCs w:val="20"/>
        </w:rPr>
        <w:t xml:space="preserve">each </w:t>
      </w:r>
      <w:r w:rsidR="003B782D" w:rsidRPr="0063575D">
        <w:rPr>
          <w:rFonts w:cs="Times New Roman"/>
          <w:sz w:val="20"/>
          <w:szCs w:val="20"/>
        </w:rPr>
        <w:tab/>
      </w:r>
      <w:r w:rsidRPr="0063575D">
        <w:rPr>
          <w:rFonts w:cs="Times New Roman"/>
          <w:sz w:val="20"/>
          <w:szCs w:val="20"/>
        </w:rPr>
        <w:t>task.Where</w:t>
      </w:r>
      <w:r w:rsidR="003B782D" w:rsidRPr="0063575D">
        <w:rPr>
          <w:rFonts w:cs="Times New Roman"/>
          <w:sz w:val="20"/>
          <w:szCs w:val="20"/>
        </w:rPr>
        <w:tab/>
      </w:r>
      <w:r w:rsidRPr="0063575D">
        <w:rPr>
          <w:rFonts w:cs="Times New Roman"/>
          <w:sz w:val="20"/>
          <w:szCs w:val="20"/>
        </w:rPr>
        <w:t>necessary and appropriate, pre-spe</w:t>
      </w:r>
      <w:r w:rsidR="003B782D" w:rsidRPr="0063575D">
        <w:rPr>
          <w:rFonts w:cs="Times New Roman"/>
          <w:sz w:val="20"/>
          <w:szCs w:val="20"/>
        </w:rPr>
        <w:t xml:space="preserve">cified procedures (in the form </w:t>
      </w:r>
      <w:r w:rsidRPr="0063575D">
        <w:rPr>
          <w:rFonts w:cs="Times New Roman"/>
          <w:sz w:val="20"/>
          <w:szCs w:val="20"/>
        </w:rPr>
        <w:t xml:space="preserve">of ,for example, standards, methods and </w:t>
      </w:r>
      <w:r w:rsidR="006C76D3">
        <w:rPr>
          <w:rFonts w:cs="Times New Roman"/>
          <w:sz w:val="20"/>
          <w:szCs w:val="20"/>
        </w:rPr>
        <w:tab/>
      </w:r>
      <w:r w:rsidRPr="0063575D">
        <w:rPr>
          <w:rFonts w:cs="Times New Roman"/>
          <w:sz w:val="20"/>
          <w:szCs w:val="20"/>
        </w:rPr>
        <w:t>tools) will b</w:t>
      </w:r>
      <w:r w:rsidR="003B782D" w:rsidRPr="0063575D">
        <w:rPr>
          <w:rFonts w:cs="Times New Roman"/>
          <w:sz w:val="20"/>
          <w:szCs w:val="20"/>
        </w:rPr>
        <w:t xml:space="preserve">e applied to the technical and </w:t>
      </w:r>
      <w:r w:rsidRPr="0063575D">
        <w:rPr>
          <w:rFonts w:cs="Times New Roman"/>
          <w:sz w:val="20"/>
          <w:szCs w:val="20"/>
        </w:rPr>
        <w:t xml:space="preserve">management activities.For activities </w:t>
      </w:r>
      <w:r w:rsidR="003B782D" w:rsidRPr="0063575D">
        <w:rPr>
          <w:rFonts w:cs="Times New Roman"/>
          <w:sz w:val="20"/>
          <w:szCs w:val="20"/>
        </w:rPr>
        <w:tab/>
      </w:r>
      <w:r w:rsidRPr="0063575D">
        <w:rPr>
          <w:rFonts w:cs="Times New Roman"/>
          <w:sz w:val="20"/>
          <w:szCs w:val="20"/>
        </w:rPr>
        <w:t>which no proce</w:t>
      </w:r>
      <w:r w:rsidR="003B782D" w:rsidRPr="0063575D">
        <w:rPr>
          <w:rFonts w:cs="Times New Roman"/>
          <w:sz w:val="20"/>
          <w:szCs w:val="20"/>
        </w:rPr>
        <w:t xml:space="preserve">dure has been </w:t>
      </w:r>
      <w:r w:rsidR="006C76D3">
        <w:rPr>
          <w:rFonts w:cs="Times New Roman"/>
          <w:sz w:val="20"/>
          <w:szCs w:val="20"/>
        </w:rPr>
        <w:tab/>
      </w:r>
      <w:r w:rsidR="003B782D" w:rsidRPr="0063575D">
        <w:rPr>
          <w:rFonts w:cs="Times New Roman"/>
          <w:sz w:val="20"/>
          <w:szCs w:val="20"/>
        </w:rPr>
        <w:t xml:space="preserve">specified, it is </w:t>
      </w:r>
      <w:r w:rsidRPr="0063575D">
        <w:rPr>
          <w:rFonts w:cs="Times New Roman"/>
          <w:sz w:val="20"/>
          <w:szCs w:val="20"/>
        </w:rPr>
        <w:t xml:space="preserve">assumed that project team members will use their own </w:t>
      </w:r>
      <w:r w:rsidR="003B782D" w:rsidRPr="0063575D">
        <w:rPr>
          <w:rFonts w:cs="Times New Roman"/>
          <w:sz w:val="20"/>
          <w:szCs w:val="20"/>
        </w:rPr>
        <w:tab/>
      </w:r>
      <w:r w:rsidR="006C76D3">
        <w:rPr>
          <w:rFonts w:cs="Times New Roman"/>
          <w:sz w:val="20"/>
          <w:szCs w:val="20"/>
        </w:rPr>
        <w:t>judgement to</w:t>
      </w:r>
      <w:r w:rsidR="002D7846">
        <w:rPr>
          <w:rFonts w:cs="Times New Roman"/>
          <w:sz w:val="20"/>
          <w:szCs w:val="20"/>
        </w:rPr>
        <w:t xml:space="preserve"> choose </w:t>
      </w:r>
      <w:r w:rsidRPr="0063575D">
        <w:rPr>
          <w:rFonts w:cs="Times New Roman"/>
          <w:sz w:val="20"/>
          <w:szCs w:val="20"/>
        </w:rPr>
        <w:t xml:space="preserve">appropriate </w:t>
      </w:r>
      <w:r w:rsidR="006C76D3">
        <w:rPr>
          <w:rFonts w:cs="Times New Roman"/>
          <w:sz w:val="20"/>
          <w:szCs w:val="20"/>
        </w:rPr>
        <w:tab/>
      </w:r>
      <w:r w:rsidRPr="0063575D">
        <w:rPr>
          <w:rFonts w:cs="Times New Roman"/>
          <w:sz w:val="20"/>
          <w:szCs w:val="20"/>
        </w:rPr>
        <w:t xml:space="preserve">methods.The procedures that will be applied area </w:t>
      </w:r>
      <w:r w:rsidR="006C76D3">
        <w:rPr>
          <w:rFonts w:cs="Times New Roman"/>
          <w:sz w:val="20"/>
          <w:szCs w:val="20"/>
        </w:rPr>
        <w:t xml:space="preserve">specified in </w:t>
      </w:r>
      <w:r w:rsidR="00441FEE" w:rsidRPr="0063575D">
        <w:rPr>
          <w:rFonts w:cs="Times New Roman"/>
          <w:sz w:val="20"/>
          <w:szCs w:val="20"/>
        </w:rPr>
        <w:t xml:space="preserve">Table </w:t>
      </w:r>
      <w:r w:rsidR="003B782D" w:rsidRPr="0063575D">
        <w:rPr>
          <w:rFonts w:cs="Times New Roman"/>
          <w:sz w:val="20"/>
          <w:szCs w:val="20"/>
        </w:rPr>
        <w:t xml:space="preserve">8.1 </w:t>
      </w:r>
      <w:r w:rsidRPr="0063575D">
        <w:rPr>
          <w:rFonts w:cs="Times New Roman"/>
          <w:sz w:val="20"/>
          <w:szCs w:val="20"/>
        </w:rPr>
        <w:t>and 8.2 below.</w:t>
      </w:r>
    </w:p>
    <w:p w:rsidR="00C073DA" w:rsidRPr="0063575D" w:rsidRDefault="00C073DA" w:rsidP="0046338D">
      <w:pPr>
        <w:rPr>
          <w:rFonts w:cs="Times New Roman"/>
          <w:sz w:val="20"/>
          <w:szCs w:val="20"/>
        </w:rPr>
      </w:pPr>
    </w:p>
    <w:p w:rsidR="00C073DA" w:rsidRPr="0063575D" w:rsidRDefault="00C073DA"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8.1:</w:t>
      </w:r>
      <w:r w:rsidRPr="0063575D">
        <w:rPr>
          <w:rFonts w:cs="Times New Roman"/>
          <w:sz w:val="20"/>
          <w:szCs w:val="20"/>
        </w:rPr>
        <w:t xml:space="preserve"> General Project Procedures</w:t>
      </w:r>
    </w:p>
    <w:p w:rsidR="00C073DA" w:rsidRPr="0063575D" w:rsidRDefault="00C073D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73"/>
        <w:gridCol w:w="3289"/>
        <w:gridCol w:w="3292"/>
      </w:tblGrid>
      <w:tr w:rsidR="00C073DA" w:rsidRPr="0063575D" w:rsidTr="00000EA8">
        <w:tc>
          <w:tcPr>
            <w:tcW w:w="3273"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Activity</w:t>
            </w:r>
          </w:p>
        </w:tc>
        <w:tc>
          <w:tcPr>
            <w:tcW w:w="3289"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Procedure</w:t>
            </w:r>
          </w:p>
        </w:tc>
        <w:tc>
          <w:tcPr>
            <w:tcW w:w="3292" w:type="dxa"/>
            <w:shd w:val="clear" w:color="auto" w:fill="F2F2F2"/>
          </w:tcPr>
          <w:p w:rsidR="00C073DA" w:rsidRPr="0063575D" w:rsidRDefault="00C073DA" w:rsidP="0046338D">
            <w:pPr>
              <w:rPr>
                <w:rFonts w:cs="Times New Roman"/>
                <w:b/>
                <w:sz w:val="20"/>
                <w:szCs w:val="20"/>
              </w:rPr>
            </w:pPr>
            <w:r w:rsidRPr="0063575D">
              <w:rPr>
                <w:rFonts w:cs="Times New Roman"/>
                <w:b/>
                <w:sz w:val="20"/>
                <w:szCs w:val="20"/>
              </w:rPr>
              <w:t>File Reference</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Work Instruction</w:t>
            </w:r>
          </w:p>
        </w:tc>
        <w:tc>
          <w:tcPr>
            <w:tcW w:w="3289" w:type="dxa"/>
          </w:tcPr>
          <w:p w:rsidR="00C073DA" w:rsidRPr="0063575D" w:rsidRDefault="00DB6055" w:rsidP="0046338D">
            <w:pPr>
              <w:rPr>
                <w:rFonts w:cs="Times New Roman"/>
                <w:sz w:val="16"/>
                <w:szCs w:val="16"/>
              </w:rPr>
            </w:pPr>
            <w:r w:rsidRPr="0063575D">
              <w:rPr>
                <w:rFonts w:cs="Times New Roman"/>
                <w:sz w:val="16"/>
                <w:szCs w:val="16"/>
              </w:rPr>
              <w:t>A Guide to the Use of WIF</w:t>
            </w:r>
          </w:p>
        </w:tc>
        <w:tc>
          <w:tcPr>
            <w:tcW w:w="3292" w:type="dxa"/>
          </w:tcPr>
          <w:p w:rsidR="00C073DA" w:rsidRPr="00C056AD" w:rsidRDefault="00C056AD" w:rsidP="0046338D">
            <w:pPr>
              <w:rPr>
                <w:rFonts w:cs="Times New Roman"/>
                <w:sz w:val="16"/>
                <w:szCs w:val="16"/>
              </w:rPr>
            </w:pPr>
            <w:r w:rsidRPr="00C056AD">
              <w:rPr>
                <w:rFonts w:cs="Times New Roman"/>
                <w:bCs/>
                <w:color w:val="000000"/>
                <w:sz w:val="16"/>
                <w:szCs w:val="16"/>
              </w:rPr>
              <w:t>SE25PT7SERIS/SERIS</w:t>
            </w:r>
            <w:r w:rsidR="00F5265C" w:rsidRPr="00C056AD">
              <w:rPr>
                <w:rFonts w:cs="Times New Roman"/>
                <w:sz w:val="16"/>
                <w:szCs w:val="16"/>
              </w:rPr>
              <w:t>/MGMT</w:t>
            </w:r>
            <w:r w:rsidR="001D1544" w:rsidRPr="00C056AD">
              <w:rPr>
                <w:rFonts w:cs="Times New Roman"/>
                <w:sz w:val="16"/>
                <w:szCs w:val="16"/>
              </w:rPr>
              <w:t>/</w:t>
            </w:r>
            <w:r w:rsidR="002748D0" w:rsidRPr="00C056AD">
              <w:rPr>
                <w:rFonts w:cs="Times New Roman"/>
                <w:sz w:val="16"/>
                <w:szCs w:val="16"/>
              </w:rPr>
              <w:t>QUALITY/QP</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Filing System</w:t>
            </w:r>
          </w:p>
        </w:tc>
        <w:tc>
          <w:tcPr>
            <w:tcW w:w="3289" w:type="dxa"/>
          </w:tcPr>
          <w:p w:rsidR="00C073DA" w:rsidRPr="0063575D" w:rsidRDefault="00DB6055" w:rsidP="0046338D">
            <w:pPr>
              <w:rPr>
                <w:rFonts w:cs="Times New Roman"/>
                <w:sz w:val="16"/>
                <w:szCs w:val="16"/>
              </w:rPr>
            </w:pPr>
            <w:r w:rsidRPr="0063575D">
              <w:rPr>
                <w:rFonts w:cs="Times New Roman"/>
                <w:sz w:val="16"/>
                <w:szCs w:val="16"/>
              </w:rPr>
              <w:t>Project Filing Procedure</w:t>
            </w:r>
          </w:p>
        </w:tc>
        <w:tc>
          <w:tcPr>
            <w:tcW w:w="3292"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w:t>
            </w:r>
            <w:r w:rsidR="00761302" w:rsidRPr="0063575D">
              <w:rPr>
                <w:rFonts w:cs="Times New Roman"/>
                <w:sz w:val="16"/>
                <w:szCs w:val="16"/>
              </w:rPr>
              <w:t>UALITY/QP</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Document Control</w:t>
            </w:r>
          </w:p>
        </w:tc>
        <w:tc>
          <w:tcPr>
            <w:tcW w:w="3289" w:type="dxa"/>
          </w:tcPr>
          <w:p w:rsidR="00C073DA" w:rsidRPr="0063575D" w:rsidRDefault="00DB6055" w:rsidP="0046338D">
            <w:pPr>
              <w:rPr>
                <w:rFonts w:cs="Times New Roman"/>
                <w:sz w:val="16"/>
                <w:szCs w:val="16"/>
              </w:rPr>
            </w:pPr>
            <w:r w:rsidRPr="0063575D">
              <w:rPr>
                <w:rFonts w:cs="Times New Roman"/>
                <w:sz w:val="16"/>
                <w:szCs w:val="16"/>
              </w:rPr>
              <w:t>See section 10.2 of Quality Plan</w:t>
            </w:r>
          </w:p>
        </w:tc>
        <w:tc>
          <w:tcPr>
            <w:tcW w:w="3292"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r w:rsidR="00C073DA" w:rsidRPr="0063575D" w:rsidTr="00000EA8">
        <w:tc>
          <w:tcPr>
            <w:tcW w:w="3273" w:type="dxa"/>
          </w:tcPr>
          <w:p w:rsidR="00C073DA" w:rsidRPr="0063575D" w:rsidRDefault="005642DF" w:rsidP="0046338D">
            <w:pPr>
              <w:rPr>
                <w:rFonts w:cs="Times New Roman"/>
                <w:sz w:val="16"/>
                <w:szCs w:val="16"/>
              </w:rPr>
            </w:pPr>
            <w:r w:rsidRPr="0063575D">
              <w:rPr>
                <w:rFonts w:cs="Times New Roman"/>
                <w:sz w:val="16"/>
                <w:szCs w:val="16"/>
              </w:rPr>
              <w:t>Requirement Control</w:t>
            </w:r>
          </w:p>
        </w:tc>
        <w:tc>
          <w:tcPr>
            <w:tcW w:w="3289" w:type="dxa"/>
          </w:tcPr>
          <w:p w:rsidR="00C073DA" w:rsidRPr="0063575D" w:rsidRDefault="00EF5ECA" w:rsidP="0046338D">
            <w:pPr>
              <w:rPr>
                <w:rFonts w:cs="Times New Roman"/>
                <w:sz w:val="16"/>
                <w:szCs w:val="16"/>
              </w:rPr>
            </w:pPr>
            <w:r w:rsidRPr="0063575D">
              <w:rPr>
                <w:rFonts w:cs="Times New Roman"/>
                <w:sz w:val="16"/>
                <w:szCs w:val="16"/>
              </w:rPr>
              <w:t>See section 10.1 of Quality Plan</w:t>
            </w:r>
          </w:p>
        </w:tc>
        <w:tc>
          <w:tcPr>
            <w:tcW w:w="3292" w:type="dxa"/>
          </w:tcPr>
          <w:p w:rsidR="00C073DA" w:rsidRPr="0063575D" w:rsidRDefault="00C056A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/MGMT</w:t>
            </w:r>
            <w:r w:rsidR="00B0037A" w:rsidRPr="0063575D">
              <w:rPr>
                <w:rFonts w:cs="Times New Roman"/>
                <w:sz w:val="16"/>
                <w:szCs w:val="16"/>
              </w:rPr>
              <w:t>/</w:t>
            </w:r>
            <w:r w:rsidR="002748D0" w:rsidRPr="0063575D">
              <w:rPr>
                <w:rFonts w:cs="Times New Roman"/>
                <w:sz w:val="16"/>
                <w:szCs w:val="16"/>
              </w:rPr>
              <w:t>QUALITY/QP</w:t>
            </w:r>
          </w:p>
        </w:tc>
      </w:tr>
    </w:tbl>
    <w:p w:rsidR="00E72505" w:rsidRDefault="00E72505" w:rsidP="0046338D">
      <w:pPr>
        <w:rPr>
          <w:rFonts w:cs="Times New Roman"/>
          <w:sz w:val="20"/>
          <w:szCs w:val="20"/>
        </w:rPr>
      </w:pPr>
    </w:p>
    <w:p w:rsidR="00267D32" w:rsidRDefault="00267D32" w:rsidP="0046338D">
      <w:pPr>
        <w:rPr>
          <w:rFonts w:cs="Times New Roman"/>
          <w:sz w:val="20"/>
          <w:szCs w:val="20"/>
        </w:rPr>
      </w:pPr>
    </w:p>
    <w:p w:rsidR="00267D32" w:rsidRDefault="00267D32" w:rsidP="0046338D">
      <w:pPr>
        <w:rPr>
          <w:rFonts w:cs="Times New Roman"/>
          <w:sz w:val="20"/>
          <w:szCs w:val="20"/>
        </w:rPr>
      </w:pPr>
    </w:p>
    <w:p w:rsidR="00267D32" w:rsidRPr="0063575D" w:rsidRDefault="00267D32" w:rsidP="0046338D">
      <w:pPr>
        <w:rPr>
          <w:rFonts w:cs="Times New Roman"/>
          <w:sz w:val="20"/>
          <w:szCs w:val="20"/>
        </w:rPr>
      </w:pPr>
    </w:p>
    <w:p w:rsidR="00E72505" w:rsidRPr="0063575D" w:rsidRDefault="00E72505" w:rsidP="0046338D">
      <w:pPr>
        <w:rPr>
          <w:rFonts w:cs="Times New Roman"/>
          <w:sz w:val="20"/>
          <w:szCs w:val="20"/>
        </w:rPr>
      </w:pPr>
      <w:r w:rsidRPr="0063575D">
        <w:rPr>
          <w:rFonts w:cs="Times New Roman"/>
          <w:sz w:val="20"/>
          <w:szCs w:val="20"/>
        </w:rPr>
        <w:t>Table</w:t>
      </w:r>
      <w:r w:rsidR="00B54566" w:rsidRPr="0063575D">
        <w:rPr>
          <w:rFonts w:cs="Times New Roman"/>
          <w:sz w:val="20"/>
          <w:szCs w:val="20"/>
        </w:rPr>
        <w:t>8.2:</w:t>
      </w:r>
      <w:r w:rsidRPr="0063575D">
        <w:rPr>
          <w:rFonts w:cs="Times New Roman"/>
          <w:sz w:val="20"/>
          <w:szCs w:val="20"/>
        </w:rPr>
        <w:t xml:space="preserve"> Software Development Procedures</w:t>
      </w:r>
    </w:p>
    <w:p w:rsidR="00E72505" w:rsidRPr="0063575D" w:rsidRDefault="00E7250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3285"/>
        <w:gridCol w:w="3285"/>
      </w:tblGrid>
      <w:tr w:rsidR="001C6CE8" w:rsidRPr="0063575D" w:rsidTr="0084215A">
        <w:tc>
          <w:tcPr>
            <w:tcW w:w="3284"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Activity</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Procedure</w:t>
            </w:r>
          </w:p>
        </w:tc>
        <w:tc>
          <w:tcPr>
            <w:tcW w:w="3285" w:type="dxa"/>
            <w:shd w:val="clear" w:color="auto" w:fill="F2F2F2"/>
          </w:tcPr>
          <w:p w:rsidR="001C6CE8" w:rsidRPr="0063575D" w:rsidRDefault="001C6CE8" w:rsidP="0046338D">
            <w:pPr>
              <w:rPr>
                <w:rFonts w:cs="Times New Roman"/>
                <w:b/>
                <w:sz w:val="20"/>
                <w:szCs w:val="20"/>
              </w:rPr>
            </w:pPr>
            <w:r w:rsidRPr="0063575D">
              <w:rPr>
                <w:rFonts w:cs="Times New Roman"/>
                <w:b/>
                <w:sz w:val="20"/>
                <w:szCs w:val="20"/>
              </w:rPr>
              <w:t>File Reference</w:t>
            </w:r>
          </w:p>
        </w:tc>
      </w:tr>
      <w:tr w:rsidR="001C6CE8" w:rsidRPr="0063575D" w:rsidTr="003A54DD">
        <w:tc>
          <w:tcPr>
            <w:tcW w:w="3284" w:type="dxa"/>
          </w:tcPr>
          <w:p w:rsidR="001C6CE8" w:rsidRPr="0063575D" w:rsidRDefault="003403E4" w:rsidP="0046338D">
            <w:pPr>
              <w:rPr>
                <w:rFonts w:cs="Times New Roman"/>
                <w:sz w:val="16"/>
                <w:szCs w:val="16"/>
              </w:rPr>
            </w:pPr>
            <w:r w:rsidRPr="0063575D">
              <w:rPr>
                <w:rFonts w:cs="Times New Roman"/>
                <w:sz w:val="16"/>
                <w:szCs w:val="16"/>
              </w:rPr>
              <w:t>Prototyping and Wireframing</w:t>
            </w:r>
          </w:p>
        </w:tc>
        <w:tc>
          <w:tcPr>
            <w:tcW w:w="3285" w:type="dxa"/>
          </w:tcPr>
          <w:p w:rsidR="001C6CE8" w:rsidRPr="0063575D" w:rsidRDefault="003403E4" w:rsidP="0046338D">
            <w:pPr>
              <w:rPr>
                <w:rFonts w:cs="Times New Roman"/>
                <w:sz w:val="16"/>
                <w:szCs w:val="16"/>
              </w:rPr>
            </w:pPr>
            <w:r w:rsidRPr="0063575D">
              <w:rPr>
                <w:rFonts w:cs="Times New Roman"/>
                <w:sz w:val="16"/>
                <w:szCs w:val="16"/>
              </w:rPr>
              <w:t>WireFraming Tools</w:t>
            </w:r>
          </w:p>
        </w:tc>
        <w:tc>
          <w:tcPr>
            <w:tcW w:w="3285" w:type="dxa"/>
          </w:tcPr>
          <w:p w:rsidR="001C6CE8" w:rsidRPr="0063575D" w:rsidRDefault="003403E4" w:rsidP="0046338D">
            <w:pPr>
              <w:rPr>
                <w:rFonts w:cs="Times New Roman"/>
                <w:sz w:val="16"/>
                <w:szCs w:val="16"/>
              </w:rPr>
            </w:pPr>
            <w:r w:rsidRPr="0063575D">
              <w:rPr>
                <w:rFonts w:cs="Times New Roman"/>
                <w:sz w:val="16"/>
                <w:szCs w:val="16"/>
              </w:rPr>
              <w:t>N/A</w:t>
            </w:r>
          </w:p>
        </w:tc>
      </w:tr>
      <w:tr w:rsidR="001C6CE8" w:rsidRPr="0063575D" w:rsidTr="003A54DD">
        <w:tc>
          <w:tcPr>
            <w:tcW w:w="3284" w:type="dxa"/>
          </w:tcPr>
          <w:p w:rsidR="001C6CE8" w:rsidRPr="0063575D" w:rsidRDefault="0033406F" w:rsidP="0046338D">
            <w:pPr>
              <w:rPr>
                <w:rFonts w:cs="Times New Roman"/>
                <w:sz w:val="16"/>
                <w:szCs w:val="16"/>
              </w:rPr>
            </w:pPr>
            <w:r w:rsidRPr="0063575D">
              <w:rPr>
                <w:rFonts w:cs="Times New Roman"/>
                <w:sz w:val="16"/>
                <w:szCs w:val="16"/>
              </w:rPr>
              <w:t>Software Coding</w:t>
            </w:r>
          </w:p>
        </w:tc>
        <w:tc>
          <w:tcPr>
            <w:tcW w:w="3285" w:type="dxa"/>
          </w:tcPr>
          <w:p w:rsidR="001C6CE8" w:rsidRPr="0063575D" w:rsidRDefault="00041CF6" w:rsidP="0046338D">
            <w:pPr>
              <w:rPr>
                <w:rFonts w:cs="Times New Roman"/>
                <w:sz w:val="16"/>
                <w:szCs w:val="16"/>
              </w:rPr>
            </w:pPr>
            <w:r w:rsidRPr="0063575D">
              <w:rPr>
                <w:rFonts w:cs="Times New Roman"/>
                <w:sz w:val="16"/>
                <w:szCs w:val="16"/>
              </w:rPr>
              <w:t>TBD</w:t>
            </w:r>
          </w:p>
        </w:tc>
        <w:tc>
          <w:tcPr>
            <w:tcW w:w="3285" w:type="dxa"/>
          </w:tcPr>
          <w:p w:rsidR="001C6CE8" w:rsidRPr="0063575D" w:rsidRDefault="001C6CE8" w:rsidP="0046338D">
            <w:pPr>
              <w:rPr>
                <w:rFonts w:cs="Times New Roman"/>
                <w:sz w:val="16"/>
                <w:szCs w:val="16"/>
              </w:rPr>
            </w:pPr>
          </w:p>
        </w:tc>
      </w:tr>
      <w:tr w:rsidR="001C6CE8" w:rsidRPr="0063575D" w:rsidTr="003A54DD">
        <w:tc>
          <w:tcPr>
            <w:tcW w:w="3284" w:type="dxa"/>
          </w:tcPr>
          <w:p w:rsidR="001C6CE8" w:rsidRPr="0063575D" w:rsidRDefault="00523AEA" w:rsidP="0046338D">
            <w:pPr>
              <w:rPr>
                <w:rFonts w:cs="Times New Roman"/>
                <w:sz w:val="16"/>
                <w:szCs w:val="16"/>
              </w:rPr>
            </w:pPr>
            <w:r w:rsidRPr="0063575D">
              <w:rPr>
                <w:rFonts w:cs="Times New Roman"/>
                <w:sz w:val="16"/>
                <w:szCs w:val="16"/>
              </w:rPr>
              <w:t>Module/Unit Testing</w:t>
            </w:r>
          </w:p>
        </w:tc>
        <w:tc>
          <w:tcPr>
            <w:tcW w:w="3285" w:type="dxa"/>
          </w:tcPr>
          <w:p w:rsidR="001C6CE8" w:rsidRPr="0063575D" w:rsidRDefault="00523AEA" w:rsidP="0046338D">
            <w:pPr>
              <w:rPr>
                <w:rFonts w:cs="Times New Roman"/>
                <w:sz w:val="16"/>
                <w:szCs w:val="16"/>
              </w:rPr>
            </w:pPr>
            <w:r w:rsidRPr="0063575D">
              <w:rPr>
                <w:rFonts w:cs="Times New Roman"/>
                <w:sz w:val="16"/>
                <w:szCs w:val="16"/>
              </w:rPr>
              <w:t>Master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w:t>
            </w:r>
            <w:r w:rsidR="00FA6349" w:rsidRPr="0063575D">
              <w:rPr>
                <w:rFonts w:cs="Times New Roman"/>
                <w:sz w:val="16"/>
                <w:szCs w:val="16"/>
              </w:rPr>
              <w:t>UT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System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System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TEST/ST</w:t>
            </w:r>
          </w:p>
        </w:tc>
      </w:tr>
      <w:tr w:rsidR="001C6CE8" w:rsidRPr="0063575D" w:rsidTr="003A54DD">
        <w:tc>
          <w:tcPr>
            <w:tcW w:w="3284" w:type="dxa"/>
          </w:tcPr>
          <w:p w:rsidR="001C6CE8" w:rsidRPr="0063575D" w:rsidRDefault="00391413" w:rsidP="0046338D">
            <w:pPr>
              <w:rPr>
                <w:rFonts w:cs="Times New Roman"/>
                <w:sz w:val="16"/>
                <w:szCs w:val="16"/>
              </w:rPr>
            </w:pPr>
            <w:r w:rsidRPr="0063575D">
              <w:rPr>
                <w:rFonts w:cs="Times New Roman"/>
                <w:sz w:val="16"/>
                <w:szCs w:val="16"/>
              </w:rPr>
              <w:t>Acceptance Testing</w:t>
            </w:r>
          </w:p>
        </w:tc>
        <w:tc>
          <w:tcPr>
            <w:tcW w:w="3285" w:type="dxa"/>
          </w:tcPr>
          <w:p w:rsidR="001C6CE8" w:rsidRPr="0063575D" w:rsidRDefault="00391413" w:rsidP="0046338D">
            <w:pPr>
              <w:rPr>
                <w:rFonts w:cs="Times New Roman"/>
                <w:sz w:val="16"/>
                <w:szCs w:val="16"/>
              </w:rPr>
            </w:pPr>
            <w:r w:rsidRPr="0063575D">
              <w:rPr>
                <w:rFonts w:cs="Times New Roman"/>
                <w:sz w:val="16"/>
                <w:szCs w:val="16"/>
              </w:rPr>
              <w:t>Acceptance Test Plan</w:t>
            </w:r>
          </w:p>
        </w:tc>
        <w:tc>
          <w:tcPr>
            <w:tcW w:w="3285" w:type="dxa"/>
          </w:tcPr>
          <w:p w:rsidR="001C6CE8"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3441B0" w:rsidRPr="0063575D">
              <w:rPr>
                <w:rFonts w:cs="Times New Roman"/>
                <w:sz w:val="16"/>
                <w:szCs w:val="16"/>
              </w:rPr>
              <w:t>TEST/UAT</w:t>
            </w:r>
          </w:p>
        </w:tc>
      </w:tr>
      <w:tr w:rsidR="00391413" w:rsidRPr="0063575D" w:rsidTr="003A54DD">
        <w:tc>
          <w:tcPr>
            <w:tcW w:w="3284" w:type="dxa"/>
          </w:tcPr>
          <w:p w:rsidR="006E6A34" w:rsidRPr="0063575D" w:rsidRDefault="006E6A34" w:rsidP="0046338D">
            <w:pPr>
              <w:rPr>
                <w:rFonts w:cs="Times New Roman"/>
                <w:sz w:val="16"/>
                <w:szCs w:val="16"/>
              </w:rPr>
            </w:pPr>
            <w:r w:rsidRPr="0063575D">
              <w:rPr>
                <w:rFonts w:cs="Times New Roman"/>
                <w:sz w:val="16"/>
                <w:szCs w:val="16"/>
              </w:rPr>
              <w:t>Software</w:t>
            </w:r>
          </w:p>
          <w:p w:rsidR="006E6A34" w:rsidRPr="0063575D" w:rsidRDefault="00391413" w:rsidP="0046338D">
            <w:pPr>
              <w:rPr>
                <w:rFonts w:cs="Times New Roman"/>
                <w:sz w:val="16"/>
                <w:szCs w:val="16"/>
              </w:rPr>
            </w:pPr>
            <w:r w:rsidRPr="0063575D">
              <w:rPr>
                <w:rFonts w:cs="Times New Roman"/>
                <w:sz w:val="16"/>
                <w:szCs w:val="16"/>
              </w:rPr>
              <w:t xml:space="preserve">Configuration </w:t>
            </w:r>
          </w:p>
          <w:p w:rsidR="00391413" w:rsidRPr="0063575D" w:rsidRDefault="00391413" w:rsidP="0046338D">
            <w:pPr>
              <w:rPr>
                <w:rFonts w:cs="Times New Roman"/>
                <w:sz w:val="16"/>
                <w:szCs w:val="16"/>
              </w:rPr>
            </w:pPr>
            <w:r w:rsidRPr="0063575D">
              <w:rPr>
                <w:rFonts w:cs="Times New Roman"/>
                <w:sz w:val="16"/>
                <w:szCs w:val="16"/>
              </w:rPr>
              <w:t>Management</w:t>
            </w:r>
          </w:p>
        </w:tc>
        <w:tc>
          <w:tcPr>
            <w:tcW w:w="3285" w:type="dxa"/>
          </w:tcPr>
          <w:p w:rsidR="00391413" w:rsidRPr="0063575D" w:rsidRDefault="00391413" w:rsidP="0046338D">
            <w:pPr>
              <w:rPr>
                <w:rFonts w:cs="Times New Roman"/>
                <w:sz w:val="16"/>
                <w:szCs w:val="16"/>
              </w:rPr>
            </w:pPr>
            <w:r w:rsidRPr="0063575D">
              <w:rPr>
                <w:rFonts w:cs="Times New Roman"/>
                <w:sz w:val="16"/>
                <w:szCs w:val="16"/>
              </w:rPr>
              <w:t>section 10.3 of Quality Plan</w:t>
            </w:r>
          </w:p>
        </w:tc>
        <w:tc>
          <w:tcPr>
            <w:tcW w:w="3285" w:type="dxa"/>
          </w:tcPr>
          <w:p w:rsidR="006E6A34" w:rsidRPr="0063575D" w:rsidRDefault="00D9018D" w:rsidP="0046338D">
            <w:pPr>
              <w:rPr>
                <w:rFonts w:cs="Times New Roman"/>
                <w:sz w:val="16"/>
                <w:szCs w:val="16"/>
              </w:rPr>
            </w:pPr>
            <w:r w:rsidRPr="00C056AD">
              <w:rPr>
                <w:rFonts w:cs="Times New Roman"/>
                <w:bCs/>
                <w:color w:val="000000"/>
                <w:sz w:val="16"/>
                <w:szCs w:val="16"/>
              </w:rPr>
              <w:t>SE25PT7SERIS/SERIS</w:t>
            </w:r>
            <w:r w:rsidR="00F5265C" w:rsidRPr="0063575D">
              <w:rPr>
                <w:rFonts w:cs="Times New Roman"/>
                <w:sz w:val="16"/>
                <w:szCs w:val="16"/>
              </w:rPr>
              <w:t>/</w:t>
            </w:r>
            <w:r w:rsidR="008C6930" w:rsidRPr="0063575D">
              <w:rPr>
                <w:rFonts w:cs="Times New Roman"/>
                <w:sz w:val="16"/>
                <w:szCs w:val="16"/>
              </w:rPr>
              <w:t>TECH</w:t>
            </w:r>
            <w:r w:rsidR="007B06D6">
              <w:rPr>
                <w:rFonts w:cs="Times New Roman"/>
                <w:sz w:val="16"/>
                <w:szCs w:val="16"/>
              </w:rPr>
              <w:t>/LOGS</w:t>
            </w:r>
            <w:r w:rsidR="006E6A34" w:rsidRPr="0063575D">
              <w:rPr>
                <w:rFonts w:cs="Times New Roman"/>
                <w:sz w:val="16"/>
                <w:szCs w:val="16"/>
              </w:rPr>
              <w:t>/</w:t>
            </w:r>
            <w:r w:rsidR="00FE456D" w:rsidRPr="0063575D">
              <w:rPr>
                <w:rFonts w:cs="Times New Roman"/>
                <w:sz w:val="16"/>
                <w:szCs w:val="16"/>
              </w:rPr>
              <w:t>TC.4</w:t>
            </w:r>
          </w:p>
          <w:p w:rsidR="00391413" w:rsidRPr="0063575D" w:rsidRDefault="00391413" w:rsidP="0046338D">
            <w:pPr>
              <w:rPr>
                <w:rFonts w:cs="Times New Roman"/>
                <w:sz w:val="16"/>
                <w:szCs w:val="16"/>
              </w:rPr>
            </w:pPr>
          </w:p>
        </w:tc>
      </w:tr>
    </w:tbl>
    <w:p w:rsidR="000B7116" w:rsidRPr="0063575D" w:rsidRDefault="000B7116" w:rsidP="0046338D">
      <w:pPr>
        <w:ind w:left="720"/>
        <w:rPr>
          <w:rFonts w:cs="Times New Roman"/>
          <w:b/>
        </w:rPr>
      </w:pPr>
    </w:p>
    <w:p w:rsidR="008D3912" w:rsidRDefault="008D3912" w:rsidP="0046338D">
      <w:pPr>
        <w:ind w:left="720"/>
        <w:rPr>
          <w:rFonts w:cs="Times New Roman"/>
          <w:b/>
        </w:rPr>
      </w:pPr>
    </w:p>
    <w:p w:rsidR="007B0608" w:rsidRPr="0063575D" w:rsidRDefault="007B0608" w:rsidP="0046338D">
      <w:pPr>
        <w:ind w:left="720"/>
        <w:rPr>
          <w:rFonts w:cs="Times New Roman"/>
          <w:b/>
        </w:rPr>
      </w:pPr>
    </w:p>
    <w:p w:rsidR="00B14E34" w:rsidRDefault="00B14E34" w:rsidP="0046338D">
      <w:pPr>
        <w:ind w:left="720"/>
        <w:rPr>
          <w:rFonts w:cs="Times New Roman"/>
          <w:b/>
        </w:rPr>
      </w:pPr>
    </w:p>
    <w:p w:rsidR="00AE0A9B" w:rsidRPr="0063575D" w:rsidRDefault="00AE0A9B" w:rsidP="0046338D">
      <w:pPr>
        <w:ind w:left="720"/>
        <w:rPr>
          <w:rFonts w:cs="Times New Roman"/>
          <w:b/>
        </w:rPr>
      </w:pPr>
    </w:p>
    <w:p w:rsidR="00E72505" w:rsidRPr="0063575D" w:rsidRDefault="00707230" w:rsidP="0046338D">
      <w:pPr>
        <w:numPr>
          <w:ilvl w:val="0"/>
          <w:numId w:val="28"/>
        </w:numPr>
        <w:rPr>
          <w:rFonts w:cs="Times New Roman"/>
          <w:b/>
        </w:rPr>
      </w:pPr>
      <w:r w:rsidRPr="0063575D">
        <w:rPr>
          <w:rFonts w:cs="Times New Roman"/>
          <w:b/>
        </w:rPr>
        <w:lastRenderedPageBreak/>
        <w:t>USER CONTROL</w:t>
      </w:r>
    </w:p>
    <w:p w:rsidR="00E72505" w:rsidRPr="0063575D" w:rsidRDefault="00E72505" w:rsidP="0046338D">
      <w:pPr>
        <w:rPr>
          <w:rFonts w:cs="Times New Roman"/>
        </w:rPr>
      </w:pPr>
    </w:p>
    <w:p w:rsidR="00535BD9" w:rsidRPr="0063575D" w:rsidRDefault="00707230" w:rsidP="0046338D">
      <w:pPr>
        <w:rPr>
          <w:rFonts w:cs="Times New Roman"/>
          <w:sz w:val="20"/>
          <w:szCs w:val="20"/>
        </w:rPr>
      </w:pPr>
      <w:r w:rsidRPr="0063575D">
        <w:rPr>
          <w:rFonts w:cs="Times New Roman"/>
        </w:rPr>
        <w:tab/>
        <w:t xml:space="preserve">To ensure effective liaison with </w:t>
      </w:r>
      <w:r w:rsidR="00C708B0">
        <w:rPr>
          <w:rFonts w:cs="Times New Roman"/>
          <w:sz w:val="20"/>
          <w:szCs w:val="20"/>
        </w:rPr>
        <w:t>Soe Pyae/Dr.Zhao Lu</w:t>
      </w:r>
      <w:r w:rsidR="00D71E4E">
        <w:rPr>
          <w:rFonts w:cs="Times New Roman"/>
          <w:sz w:val="20"/>
          <w:szCs w:val="20"/>
        </w:rPr>
        <w:t xml:space="preserve"> </w:t>
      </w:r>
      <w:r w:rsidR="00C708B0">
        <w:rPr>
          <w:rFonts w:cs="Times New Roman"/>
          <w:sz w:val="20"/>
          <w:szCs w:val="20"/>
        </w:rPr>
        <w:t>(SERIS</w:t>
      </w:r>
      <w:r w:rsidR="00B27F74" w:rsidRPr="0063575D">
        <w:rPr>
          <w:rFonts w:cs="Times New Roman"/>
          <w:sz w:val="20"/>
          <w:szCs w:val="20"/>
        </w:rPr>
        <w:t>), the</w:t>
      </w:r>
      <w:r w:rsidR="00624C6B" w:rsidRPr="0063575D">
        <w:rPr>
          <w:rFonts w:cs="Times New Roman"/>
          <w:sz w:val="20"/>
          <w:szCs w:val="20"/>
        </w:rPr>
        <w:t xml:space="preserve"> following procedures will be applied.</w:t>
      </w:r>
    </w:p>
    <w:p w:rsidR="00A91028" w:rsidRPr="0063575D" w:rsidRDefault="00A91028" w:rsidP="0046338D">
      <w:pPr>
        <w:rPr>
          <w:rFonts w:cs="Times New Roman"/>
          <w:sz w:val="20"/>
          <w:szCs w:val="20"/>
        </w:rPr>
      </w:pPr>
    </w:p>
    <w:p w:rsidR="00A91028" w:rsidRPr="0063575D" w:rsidRDefault="00A91028" w:rsidP="0046338D">
      <w:pPr>
        <w:rPr>
          <w:rFonts w:cs="Times New Roman"/>
          <w:sz w:val="20"/>
          <w:szCs w:val="20"/>
        </w:rPr>
      </w:pPr>
    </w:p>
    <w:p w:rsidR="00A91028" w:rsidRPr="0063575D" w:rsidRDefault="00A91028" w:rsidP="0046338D">
      <w:pPr>
        <w:numPr>
          <w:ilvl w:val="1"/>
          <w:numId w:val="34"/>
        </w:numPr>
        <w:rPr>
          <w:rFonts w:cs="Times New Roman"/>
        </w:rPr>
      </w:pPr>
      <w:r w:rsidRPr="0063575D">
        <w:rPr>
          <w:rFonts w:cs="Times New Roman"/>
        </w:rPr>
        <w:t>Prototyping</w:t>
      </w:r>
    </w:p>
    <w:p w:rsidR="004B696C" w:rsidRPr="0063575D" w:rsidRDefault="004B696C" w:rsidP="0046338D">
      <w:pPr>
        <w:ind w:left="360"/>
        <w:rPr>
          <w:rFonts w:cs="Times New Roman"/>
        </w:rPr>
      </w:pPr>
    </w:p>
    <w:p w:rsidR="00A91028" w:rsidRPr="0063575D" w:rsidRDefault="00624C6B" w:rsidP="0046338D">
      <w:pPr>
        <w:ind w:left="1095"/>
        <w:rPr>
          <w:rFonts w:cs="Times New Roman"/>
          <w:sz w:val="20"/>
          <w:szCs w:val="20"/>
        </w:rPr>
      </w:pPr>
      <w:r w:rsidRPr="0063575D">
        <w:rPr>
          <w:rFonts w:cs="Times New Roman"/>
          <w:sz w:val="20"/>
          <w:szCs w:val="20"/>
        </w:rPr>
        <w:t xml:space="preserve">The detailed requirements for the software to be developed will be determined by </w:t>
      </w:r>
      <w:r w:rsidR="00B27F74" w:rsidRPr="0063575D">
        <w:rPr>
          <w:rFonts w:cs="Times New Roman"/>
          <w:sz w:val="20"/>
          <w:szCs w:val="20"/>
        </w:rPr>
        <w:t>creating a</w:t>
      </w:r>
      <w:r w:rsidRPr="0063575D">
        <w:rPr>
          <w:rFonts w:cs="Times New Roman"/>
          <w:sz w:val="20"/>
          <w:szCs w:val="20"/>
        </w:rPr>
        <w:t xml:space="preserve"> series of prototypes using Wireframing Tools under Windows or Mac.Each prototype programme will be demonstrated to </w:t>
      </w:r>
      <w:r w:rsidR="00D707D4" w:rsidRPr="0063575D">
        <w:rPr>
          <w:rFonts w:cs="Times New Roman"/>
        </w:rPr>
        <w:t xml:space="preserve">with </w:t>
      </w:r>
      <w:r w:rsidR="00D707D4">
        <w:rPr>
          <w:rFonts w:cs="Times New Roman"/>
          <w:sz w:val="20"/>
          <w:szCs w:val="20"/>
        </w:rPr>
        <w:t>Soe Pyae/Dr.Zhao Lu (SERIS</w:t>
      </w:r>
      <w:r w:rsidR="00D707D4" w:rsidRPr="0063575D">
        <w:rPr>
          <w:rFonts w:cs="Times New Roman"/>
          <w:sz w:val="20"/>
          <w:szCs w:val="20"/>
        </w:rPr>
        <w:t>)</w:t>
      </w:r>
      <w:r w:rsidR="00D707D4">
        <w:rPr>
          <w:rFonts w:cs="Times New Roman"/>
          <w:sz w:val="20"/>
          <w:szCs w:val="20"/>
        </w:rPr>
        <w:t xml:space="preserve"> </w:t>
      </w:r>
      <w:r w:rsidRPr="0063575D">
        <w:rPr>
          <w:rFonts w:cs="Times New Roman"/>
          <w:sz w:val="20"/>
          <w:szCs w:val="20"/>
        </w:rPr>
        <w:t>to determine</w:t>
      </w:r>
      <w:r w:rsidR="00D707D4">
        <w:rPr>
          <w:rFonts w:cs="Times New Roman"/>
          <w:sz w:val="20"/>
          <w:szCs w:val="20"/>
        </w:rPr>
        <w:t xml:space="preserve"> </w:t>
      </w:r>
      <w:r w:rsidR="007C62CC">
        <w:rPr>
          <w:rFonts w:cs="Times New Roman"/>
          <w:sz w:val="20"/>
          <w:szCs w:val="20"/>
        </w:rPr>
        <w:t xml:space="preserve">the acceptability </w:t>
      </w:r>
      <w:r w:rsidR="003036B0" w:rsidRPr="0063575D">
        <w:rPr>
          <w:rFonts w:cs="Times New Roman"/>
          <w:sz w:val="20"/>
          <w:szCs w:val="20"/>
        </w:rPr>
        <w:t xml:space="preserve">of screen layouts , report formats </w:t>
      </w:r>
      <w:r w:rsidR="00F452CD" w:rsidRPr="0063575D">
        <w:rPr>
          <w:rFonts w:cs="Times New Roman"/>
          <w:sz w:val="20"/>
          <w:szCs w:val="20"/>
        </w:rPr>
        <w:t>and methods of operation ( menu</w:t>
      </w:r>
      <w:r w:rsidR="003036B0" w:rsidRPr="0063575D">
        <w:rPr>
          <w:rFonts w:cs="Times New Roman"/>
          <w:sz w:val="20"/>
          <w:szCs w:val="20"/>
        </w:rPr>
        <w:t>, function keys ,</w:t>
      </w:r>
      <w:r w:rsidR="00E82668" w:rsidRPr="0063575D">
        <w:rPr>
          <w:rFonts w:cs="Times New Roman"/>
          <w:sz w:val="20"/>
          <w:szCs w:val="20"/>
        </w:rPr>
        <w:t>etc.</w:t>
      </w:r>
      <w:r w:rsidR="003036B0" w:rsidRPr="0063575D">
        <w:rPr>
          <w:rFonts w:cs="Times New Roman"/>
          <w:sz w:val="20"/>
          <w:szCs w:val="20"/>
        </w:rPr>
        <w:t xml:space="preserve">). </w:t>
      </w:r>
      <w:r w:rsidR="00D707D4">
        <w:rPr>
          <w:rFonts w:cs="Times New Roman"/>
          <w:sz w:val="20"/>
          <w:szCs w:val="20"/>
        </w:rPr>
        <w:t xml:space="preserve"> </w:t>
      </w:r>
      <w:r w:rsidR="003036B0" w:rsidRPr="0063575D">
        <w:rPr>
          <w:rFonts w:cs="Times New Roman"/>
          <w:sz w:val="20"/>
          <w:szCs w:val="20"/>
        </w:rPr>
        <w:t>As a result of each prototype demonstration, agreed changes will be made. The final/agreed prototype represents the full detailed requirements for the software to be deployed.</w:t>
      </w:r>
    </w:p>
    <w:p w:rsidR="00A91028" w:rsidRPr="0063575D" w:rsidRDefault="00A91028" w:rsidP="0046338D">
      <w:pPr>
        <w:ind w:left="1095"/>
        <w:rPr>
          <w:rFonts w:cs="Times New Roman"/>
        </w:rPr>
      </w:pPr>
    </w:p>
    <w:p w:rsidR="003036B0" w:rsidRPr="0063575D" w:rsidRDefault="00A91028" w:rsidP="0046338D">
      <w:pPr>
        <w:ind w:left="1080"/>
        <w:rPr>
          <w:rFonts w:cs="Times New Roman"/>
        </w:rPr>
      </w:pPr>
      <w:r w:rsidRPr="0063575D">
        <w:rPr>
          <w:rFonts w:cs="Times New Roman"/>
        </w:rPr>
        <w:t xml:space="preserve">9.2 </w:t>
      </w:r>
      <w:r w:rsidR="009771F1" w:rsidRPr="0063575D">
        <w:rPr>
          <w:rFonts w:cs="Times New Roman"/>
        </w:rPr>
        <w:t>System Specification</w:t>
      </w:r>
    </w:p>
    <w:p w:rsidR="009771F1" w:rsidRPr="0063575D" w:rsidRDefault="009771F1" w:rsidP="0046338D">
      <w:pPr>
        <w:ind w:left="1095"/>
        <w:rPr>
          <w:rFonts w:cs="Times New Roman"/>
        </w:rPr>
      </w:pPr>
    </w:p>
    <w:p w:rsidR="00A8158C" w:rsidRPr="0063575D" w:rsidRDefault="00E83D67" w:rsidP="0046338D">
      <w:pPr>
        <w:ind w:left="1095"/>
        <w:rPr>
          <w:rFonts w:cs="Times New Roman"/>
          <w:sz w:val="20"/>
          <w:szCs w:val="20"/>
        </w:rPr>
      </w:pPr>
      <w:r>
        <w:rPr>
          <w:rFonts w:cs="Times New Roman"/>
          <w:sz w:val="20"/>
          <w:szCs w:val="20"/>
        </w:rPr>
        <w:t xml:space="preserve">Soe Pyae/Dr.Zhao Lu (SERIS) </w:t>
      </w:r>
      <w:r w:rsidR="009771F1" w:rsidRPr="0063575D">
        <w:rPr>
          <w:rFonts w:cs="Times New Roman"/>
          <w:sz w:val="20"/>
          <w:szCs w:val="20"/>
        </w:rPr>
        <w:t>will be issued with the 2</w:t>
      </w:r>
      <w:r w:rsidR="009771F1" w:rsidRPr="0063575D">
        <w:rPr>
          <w:rFonts w:cs="Times New Roman"/>
          <w:sz w:val="20"/>
          <w:szCs w:val="20"/>
          <w:vertAlign w:val="superscript"/>
        </w:rPr>
        <w:t>nd</w:t>
      </w:r>
      <w:r w:rsidR="007C62CC">
        <w:rPr>
          <w:rFonts w:cs="Times New Roman"/>
          <w:sz w:val="20"/>
          <w:szCs w:val="20"/>
        </w:rPr>
        <w:t xml:space="preserve"> draft of the document.</w:t>
      </w:r>
      <w:r w:rsidR="00175ECA">
        <w:rPr>
          <w:rFonts w:cs="Times New Roman"/>
          <w:sz w:val="20"/>
          <w:szCs w:val="20"/>
        </w:rPr>
        <w:t xml:space="preserve"> M</w:t>
      </w:r>
      <w:r w:rsidR="009771F1" w:rsidRPr="0063575D">
        <w:rPr>
          <w:rFonts w:cs="Times New Roman"/>
          <w:sz w:val="20"/>
          <w:szCs w:val="20"/>
        </w:rPr>
        <w:t xml:space="preserve">eeting will be held with </w:t>
      </w:r>
      <w:r>
        <w:rPr>
          <w:rFonts w:cs="Times New Roman"/>
          <w:sz w:val="20"/>
          <w:szCs w:val="20"/>
        </w:rPr>
        <w:t xml:space="preserve">Soe Pyae/Dr.Zhao Lu (SERIS) </w:t>
      </w:r>
      <w:r w:rsidR="009771F1" w:rsidRPr="0063575D">
        <w:rPr>
          <w:rFonts w:cs="Times New Roman"/>
          <w:sz w:val="20"/>
          <w:szCs w:val="20"/>
        </w:rPr>
        <w:t xml:space="preserve">to explain the document and determine any required changes. </w:t>
      </w:r>
    </w:p>
    <w:p w:rsidR="00A8158C" w:rsidRPr="0063575D" w:rsidRDefault="00A8158C" w:rsidP="0046338D">
      <w:pPr>
        <w:ind w:left="1095"/>
        <w:rPr>
          <w:rFonts w:cs="Times New Roman"/>
          <w:sz w:val="20"/>
          <w:szCs w:val="20"/>
        </w:rPr>
      </w:pPr>
    </w:p>
    <w:p w:rsidR="009771F1" w:rsidRPr="0063575D" w:rsidRDefault="009771F1" w:rsidP="0046338D">
      <w:pPr>
        <w:ind w:left="1095"/>
        <w:rPr>
          <w:rFonts w:cs="Times New Roman"/>
          <w:sz w:val="20"/>
          <w:szCs w:val="20"/>
        </w:rPr>
      </w:pPr>
      <w:r w:rsidRPr="0063575D">
        <w:rPr>
          <w:rFonts w:cs="Times New Roman"/>
          <w:sz w:val="20"/>
          <w:szCs w:val="20"/>
        </w:rPr>
        <w:t xml:space="preserve">A final version of the document will be </w:t>
      </w:r>
      <w:r w:rsidR="00E4337B" w:rsidRPr="0063575D">
        <w:rPr>
          <w:rFonts w:cs="Times New Roman"/>
          <w:sz w:val="20"/>
          <w:szCs w:val="20"/>
        </w:rPr>
        <w:t>issued incorpora</w:t>
      </w:r>
      <w:r w:rsidRPr="0063575D">
        <w:rPr>
          <w:rFonts w:cs="Times New Roman"/>
          <w:sz w:val="20"/>
          <w:szCs w:val="20"/>
        </w:rPr>
        <w:t xml:space="preserve">ting these changes.To signify final </w:t>
      </w:r>
      <w:r w:rsidR="00A8158C" w:rsidRPr="0063575D">
        <w:rPr>
          <w:rFonts w:cs="Times New Roman"/>
          <w:sz w:val="20"/>
          <w:szCs w:val="20"/>
        </w:rPr>
        <w:tab/>
      </w:r>
      <w:r w:rsidRPr="0063575D">
        <w:rPr>
          <w:rFonts w:cs="Times New Roman"/>
          <w:sz w:val="20"/>
          <w:szCs w:val="20"/>
        </w:rPr>
        <w:t xml:space="preserve">acceptance, </w:t>
      </w:r>
      <w:r w:rsidR="00E83D67">
        <w:rPr>
          <w:rFonts w:cs="Times New Roman"/>
          <w:sz w:val="20"/>
          <w:szCs w:val="20"/>
        </w:rPr>
        <w:t xml:space="preserve">Soe Pyae/Dr.Zhao Lu (SERIS) </w:t>
      </w:r>
      <w:r w:rsidRPr="0063575D">
        <w:rPr>
          <w:rFonts w:cs="Times New Roman"/>
          <w:sz w:val="20"/>
          <w:szCs w:val="20"/>
        </w:rPr>
        <w:t xml:space="preserve">to sign in the space provided at the front of the document.After the system specification has been accepted </w:t>
      </w:r>
      <w:r w:rsidR="00E83D67">
        <w:rPr>
          <w:rFonts w:cs="Times New Roman"/>
          <w:sz w:val="20"/>
          <w:szCs w:val="20"/>
        </w:rPr>
        <w:t xml:space="preserve">Soe Pyae/Dr.Zhao Lu (SERIS), </w:t>
      </w:r>
      <w:r w:rsidRPr="0063575D">
        <w:rPr>
          <w:rFonts w:cs="Times New Roman"/>
          <w:sz w:val="20"/>
          <w:szCs w:val="20"/>
        </w:rPr>
        <w:t xml:space="preserve">any changes required to the detailed software requirement will need to be processed by the CHANGE </w:t>
      </w:r>
      <w:r w:rsidR="002936D1" w:rsidRPr="0063575D">
        <w:rPr>
          <w:rFonts w:cs="Times New Roman"/>
          <w:sz w:val="20"/>
          <w:szCs w:val="20"/>
        </w:rPr>
        <w:t xml:space="preserve">CONTROL procedure </w:t>
      </w:r>
      <w:r w:rsidRPr="0063575D">
        <w:rPr>
          <w:rFonts w:cs="Times New Roman"/>
          <w:sz w:val="20"/>
          <w:szCs w:val="20"/>
        </w:rPr>
        <w:t>described in section 10.1.</w:t>
      </w:r>
    </w:p>
    <w:p w:rsidR="00763C8C" w:rsidRPr="0063575D" w:rsidRDefault="00763C8C" w:rsidP="0046338D">
      <w:pPr>
        <w:ind w:left="1095"/>
        <w:rPr>
          <w:rFonts w:cs="Times New Roman"/>
          <w:sz w:val="20"/>
          <w:szCs w:val="20"/>
        </w:rPr>
      </w:pPr>
    </w:p>
    <w:p w:rsidR="00FA7027" w:rsidRPr="0063575D" w:rsidRDefault="00763C8C" w:rsidP="0046338D">
      <w:pPr>
        <w:ind w:left="1095"/>
        <w:rPr>
          <w:rFonts w:cs="Times New Roman"/>
          <w:sz w:val="20"/>
          <w:szCs w:val="20"/>
        </w:rPr>
      </w:pPr>
      <w:r w:rsidRPr="0063575D">
        <w:rPr>
          <w:rFonts w:cs="Times New Roman"/>
          <w:sz w:val="20"/>
          <w:szCs w:val="20"/>
        </w:rPr>
        <w:t xml:space="preserve">System software will be separated into several different </w:t>
      </w:r>
      <w:r w:rsidR="00B27F74" w:rsidRPr="0063575D">
        <w:rPr>
          <w:rFonts w:cs="Times New Roman"/>
          <w:sz w:val="20"/>
          <w:szCs w:val="20"/>
        </w:rPr>
        <w:t>modules and</w:t>
      </w:r>
      <w:r w:rsidR="00B64B49">
        <w:rPr>
          <w:rFonts w:cs="Times New Roman"/>
          <w:sz w:val="20"/>
          <w:szCs w:val="20"/>
        </w:rPr>
        <w:t xml:space="preserve"> </w:t>
      </w:r>
      <w:r w:rsidR="00BC49BA" w:rsidRPr="0063575D">
        <w:rPr>
          <w:rFonts w:cs="Times New Roman"/>
          <w:sz w:val="20"/>
          <w:szCs w:val="20"/>
        </w:rPr>
        <w:t>relevant</w:t>
      </w:r>
      <w:r w:rsidR="007C62CC">
        <w:rPr>
          <w:rFonts w:cs="Times New Roman"/>
          <w:sz w:val="20"/>
          <w:szCs w:val="20"/>
        </w:rPr>
        <w:t xml:space="preserve"> specifications </w:t>
      </w:r>
      <w:r w:rsidRPr="0063575D">
        <w:rPr>
          <w:rFonts w:cs="Times New Roman"/>
          <w:sz w:val="20"/>
          <w:szCs w:val="20"/>
        </w:rPr>
        <w:t>will be filled into</w:t>
      </w:r>
      <w:r w:rsidR="00B64B49">
        <w:rPr>
          <w:rFonts w:cs="Times New Roman"/>
          <w:sz w:val="20"/>
          <w:szCs w:val="20"/>
        </w:rPr>
        <w:t xml:space="preserve"> </w:t>
      </w:r>
      <w:r w:rsidRPr="0063575D">
        <w:rPr>
          <w:rFonts w:cs="Times New Roman"/>
          <w:b/>
          <w:i/>
          <w:sz w:val="20"/>
          <w:szCs w:val="20"/>
        </w:rPr>
        <w:t>SWMODxx_MRS.xls</w:t>
      </w:r>
      <w:r w:rsidR="00E31BBF">
        <w:rPr>
          <w:rFonts w:cs="Times New Roman"/>
          <w:b/>
          <w:i/>
          <w:sz w:val="20"/>
          <w:szCs w:val="20"/>
        </w:rPr>
        <w:t xml:space="preserve">m </w:t>
      </w:r>
      <w:r w:rsidR="007C62CC">
        <w:rPr>
          <w:rFonts w:cs="Times New Roman"/>
          <w:sz w:val="20"/>
          <w:szCs w:val="20"/>
        </w:rPr>
        <w:t xml:space="preserve">which </w:t>
      </w:r>
      <w:r w:rsidR="00C84400" w:rsidRPr="0063575D">
        <w:rPr>
          <w:rFonts w:cs="Times New Roman"/>
          <w:sz w:val="20"/>
          <w:szCs w:val="20"/>
        </w:rPr>
        <w:t xml:space="preserve">is </w:t>
      </w:r>
      <w:r w:rsidRPr="0063575D">
        <w:rPr>
          <w:rFonts w:cs="Times New Roman"/>
          <w:sz w:val="20"/>
          <w:szCs w:val="20"/>
        </w:rPr>
        <w:t xml:space="preserve">available </w:t>
      </w:r>
      <w:r w:rsidR="00B27F74" w:rsidRPr="0063575D">
        <w:rPr>
          <w:rFonts w:cs="Times New Roman"/>
          <w:sz w:val="20"/>
          <w:szCs w:val="20"/>
        </w:rPr>
        <w:t xml:space="preserve">at </w:t>
      </w:r>
      <w:r w:rsidR="00EA2E57" w:rsidRPr="00EA2E57">
        <w:rPr>
          <w:rFonts w:cs="Times New Roman"/>
          <w:b/>
          <w:bCs/>
          <w:i/>
          <w:color w:val="000000"/>
          <w:sz w:val="20"/>
          <w:szCs w:val="20"/>
        </w:rPr>
        <w:t>SE25PT7SERIS/SERIS</w:t>
      </w:r>
      <w:r w:rsidR="00C4525B" w:rsidRPr="00EA2E57">
        <w:rPr>
          <w:rFonts w:cs="Times New Roman"/>
          <w:b/>
          <w:i/>
          <w:sz w:val="20"/>
          <w:szCs w:val="20"/>
        </w:rPr>
        <w:t>/MGMT</w:t>
      </w:r>
      <w:r w:rsidR="00A3390E" w:rsidRPr="00EA2E57">
        <w:rPr>
          <w:rFonts w:cs="Times New Roman"/>
          <w:b/>
          <w:i/>
          <w:sz w:val="20"/>
          <w:szCs w:val="20"/>
        </w:rPr>
        <w:t>/QUALITY/</w:t>
      </w:r>
      <w:r w:rsidR="00B27F74" w:rsidRPr="00EA2E57">
        <w:rPr>
          <w:rFonts w:cs="Times New Roman"/>
          <w:b/>
          <w:i/>
          <w:sz w:val="20"/>
          <w:szCs w:val="20"/>
        </w:rPr>
        <w:t>FORMS</w:t>
      </w:r>
      <w:r w:rsidR="00B27F74" w:rsidRPr="0063575D">
        <w:rPr>
          <w:rFonts w:cs="Times New Roman"/>
          <w:sz w:val="20"/>
          <w:szCs w:val="20"/>
        </w:rPr>
        <w:t>.</w:t>
      </w:r>
    </w:p>
    <w:p w:rsidR="000D1FDB" w:rsidRDefault="00373387" w:rsidP="0046338D">
      <w:pPr>
        <w:ind w:left="1095"/>
        <w:rPr>
          <w:rFonts w:cs="Times New Roman"/>
          <w:sz w:val="20"/>
          <w:szCs w:val="20"/>
        </w:rPr>
      </w:pPr>
      <w:r w:rsidRPr="0063575D">
        <w:rPr>
          <w:rFonts w:cs="Times New Roman"/>
          <w:sz w:val="20"/>
          <w:szCs w:val="20"/>
        </w:rPr>
        <w:t xml:space="preserve">Items mentioned in Checklist for software module design should be considered </w:t>
      </w:r>
      <w:r w:rsidR="004701E6" w:rsidRPr="0063575D">
        <w:rPr>
          <w:rFonts w:cs="Times New Roman"/>
          <w:sz w:val="20"/>
          <w:szCs w:val="20"/>
        </w:rPr>
        <w:t xml:space="preserve">when designing software </w:t>
      </w:r>
      <w:r w:rsidRPr="0063575D">
        <w:rPr>
          <w:rFonts w:cs="Times New Roman"/>
          <w:sz w:val="20"/>
          <w:szCs w:val="20"/>
        </w:rPr>
        <w:t>module</w:t>
      </w:r>
      <w:r w:rsidR="0053085A">
        <w:rPr>
          <w:rFonts w:cs="Times New Roman"/>
          <w:sz w:val="20"/>
          <w:szCs w:val="20"/>
        </w:rPr>
        <w:t>.</w:t>
      </w:r>
    </w:p>
    <w:p w:rsidR="0053085A" w:rsidRPr="0063575D" w:rsidRDefault="0053085A" w:rsidP="0046338D">
      <w:pPr>
        <w:ind w:left="1095"/>
        <w:rPr>
          <w:rFonts w:cs="Times New Roman"/>
        </w:rPr>
      </w:pPr>
    </w:p>
    <w:p w:rsidR="000D1FDB" w:rsidRPr="0063575D" w:rsidRDefault="00A91028" w:rsidP="0046338D">
      <w:pPr>
        <w:ind w:left="720"/>
        <w:rPr>
          <w:rFonts w:cs="Times New Roman"/>
        </w:rPr>
      </w:pPr>
      <w:r w:rsidRPr="0063575D">
        <w:rPr>
          <w:rFonts w:cs="Times New Roman"/>
        </w:rPr>
        <w:t xml:space="preserve">     9.3</w:t>
      </w:r>
      <w:r w:rsidR="00EA2E57">
        <w:rPr>
          <w:rFonts w:cs="Times New Roman"/>
        </w:rPr>
        <w:t xml:space="preserve"> </w:t>
      </w:r>
      <w:r w:rsidR="000D1FDB" w:rsidRPr="0063575D">
        <w:rPr>
          <w:rFonts w:cs="Times New Roman"/>
        </w:rPr>
        <w:t>Acceptance Test Plan</w:t>
      </w:r>
    </w:p>
    <w:p w:rsidR="000D1FDB" w:rsidRPr="0063575D" w:rsidRDefault="000D1FDB" w:rsidP="0046338D">
      <w:pPr>
        <w:ind w:left="720"/>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0D1FDB" w:rsidRPr="0063575D" w:rsidRDefault="000D1FDB" w:rsidP="0046338D">
      <w:pPr>
        <w:ind w:left="720"/>
        <w:rPr>
          <w:rFonts w:cs="Times New Roman"/>
        </w:rPr>
      </w:pPr>
    </w:p>
    <w:p w:rsidR="00BC27AF" w:rsidRPr="0063575D" w:rsidRDefault="00A91028" w:rsidP="0046338D">
      <w:pPr>
        <w:ind w:left="720"/>
        <w:rPr>
          <w:rFonts w:cs="Times New Roman"/>
        </w:rPr>
      </w:pPr>
      <w:r w:rsidRPr="0063575D">
        <w:rPr>
          <w:rFonts w:cs="Times New Roman"/>
        </w:rPr>
        <w:t xml:space="preserve">     9.4</w:t>
      </w:r>
      <w:r w:rsidR="00EA2E57">
        <w:rPr>
          <w:rFonts w:cs="Times New Roman"/>
        </w:rPr>
        <w:t xml:space="preserve"> </w:t>
      </w:r>
      <w:r w:rsidR="000D1FDB" w:rsidRPr="0063575D">
        <w:rPr>
          <w:rFonts w:cs="Times New Roman"/>
        </w:rPr>
        <w:t>User’s Manual</w:t>
      </w:r>
    </w:p>
    <w:p w:rsidR="000D1FDB" w:rsidRPr="0063575D" w:rsidRDefault="000D1FDB" w:rsidP="0046338D">
      <w:pPr>
        <w:ind w:left="1095"/>
        <w:rPr>
          <w:rFonts w:cs="Times New Roman"/>
        </w:rPr>
      </w:pPr>
    </w:p>
    <w:p w:rsidR="000D1FDB" w:rsidRPr="0063575D" w:rsidRDefault="00516688" w:rsidP="0046338D">
      <w:pPr>
        <w:ind w:left="720"/>
        <w:rPr>
          <w:rFonts w:cs="Times New Roman"/>
          <w:sz w:val="20"/>
          <w:szCs w:val="20"/>
        </w:rPr>
      </w:pPr>
      <w:r>
        <w:rPr>
          <w:rFonts w:cs="Times New Roman"/>
          <w:sz w:val="20"/>
          <w:szCs w:val="20"/>
        </w:rPr>
        <w:tab/>
      </w:r>
      <w:r w:rsidR="000D1FDB" w:rsidRPr="0063575D">
        <w:rPr>
          <w:rFonts w:cs="Times New Roman"/>
          <w:sz w:val="20"/>
          <w:szCs w:val="20"/>
        </w:rPr>
        <w:t>As described above for the System Specification.</w:t>
      </w:r>
    </w:p>
    <w:p w:rsidR="0081490E" w:rsidRPr="0063575D" w:rsidRDefault="0081490E" w:rsidP="0046338D">
      <w:pPr>
        <w:rPr>
          <w:rFonts w:cs="Times New Roman"/>
        </w:rPr>
      </w:pPr>
    </w:p>
    <w:p w:rsidR="000D1FDB" w:rsidRPr="0063575D" w:rsidRDefault="00BC27AF" w:rsidP="00BC27AF">
      <w:pPr>
        <w:ind w:left="720"/>
        <w:jc w:val="both"/>
        <w:rPr>
          <w:rFonts w:cs="Times New Roman"/>
        </w:rPr>
      </w:pPr>
      <w:r>
        <w:rPr>
          <w:rFonts w:cs="Times New Roman"/>
        </w:rPr>
        <w:t xml:space="preserve">    </w:t>
      </w:r>
      <w:r w:rsidR="00A91028" w:rsidRPr="0063575D">
        <w:rPr>
          <w:rFonts w:cs="Times New Roman"/>
        </w:rPr>
        <w:t>9.5</w:t>
      </w:r>
      <w:r w:rsidR="00EA2E57">
        <w:rPr>
          <w:rFonts w:cs="Times New Roman"/>
        </w:rPr>
        <w:t xml:space="preserve"> </w:t>
      </w:r>
      <w:r w:rsidR="0081490E" w:rsidRPr="0063575D">
        <w:rPr>
          <w:rFonts w:cs="Times New Roman"/>
        </w:rPr>
        <w:t>Acceptanc</w:t>
      </w:r>
      <w:r w:rsidR="00883D62" w:rsidRPr="0063575D">
        <w:rPr>
          <w:rFonts w:cs="Times New Roman"/>
        </w:rPr>
        <w:t>e</w:t>
      </w:r>
      <w:r w:rsidR="0081490E" w:rsidRPr="0063575D">
        <w:rPr>
          <w:rFonts w:cs="Times New Roman"/>
        </w:rPr>
        <w:t xml:space="preserve"> of the Software</w:t>
      </w:r>
    </w:p>
    <w:p w:rsidR="0081490E" w:rsidRPr="0063575D" w:rsidRDefault="0081490E" w:rsidP="00BC27AF">
      <w:pPr>
        <w:jc w:val="both"/>
        <w:rPr>
          <w:rFonts w:cs="Times New Roman"/>
        </w:rPr>
      </w:pPr>
    </w:p>
    <w:p w:rsidR="0081490E" w:rsidRPr="0063575D" w:rsidRDefault="00BC27AF" w:rsidP="00BC27AF">
      <w:pPr>
        <w:rPr>
          <w:rFonts w:cs="Times New Roman"/>
          <w:sz w:val="20"/>
          <w:szCs w:val="20"/>
        </w:rPr>
      </w:pPr>
      <w:r>
        <w:rPr>
          <w:rFonts w:cs="Times New Roman"/>
        </w:rPr>
        <w:tab/>
      </w:r>
      <w:r>
        <w:rPr>
          <w:rFonts w:cs="Times New Roman"/>
        </w:rPr>
        <w:tab/>
      </w:r>
      <w:r w:rsidR="0081490E" w:rsidRPr="0063575D">
        <w:rPr>
          <w:rFonts w:cs="Times New Roman"/>
        </w:rPr>
        <w:t xml:space="preserve">The project will liaise with </w:t>
      </w:r>
      <w:r w:rsidR="00F34E63">
        <w:rPr>
          <w:rFonts w:cs="Times New Roman"/>
          <w:sz w:val="20"/>
          <w:szCs w:val="20"/>
        </w:rPr>
        <w:t xml:space="preserve">Soe Pyae/Dr.Zhao Lu (SERIS) </w:t>
      </w:r>
      <w:r w:rsidR="0081490E" w:rsidRPr="0063575D">
        <w:rPr>
          <w:rFonts w:cs="Times New Roman"/>
          <w:sz w:val="20"/>
          <w:szCs w:val="20"/>
        </w:rPr>
        <w:t xml:space="preserve">to determine an agreed approach to </w:t>
      </w:r>
      <w:r>
        <w:rPr>
          <w:rFonts w:cs="Times New Roman"/>
          <w:sz w:val="20"/>
          <w:szCs w:val="20"/>
        </w:rPr>
        <w:tab/>
      </w:r>
      <w:r>
        <w:rPr>
          <w:rFonts w:cs="Times New Roman"/>
          <w:sz w:val="20"/>
          <w:szCs w:val="20"/>
        </w:rPr>
        <w:tab/>
      </w:r>
      <w:r w:rsidR="0081490E" w:rsidRPr="0063575D">
        <w:rPr>
          <w:rFonts w:cs="Times New Roman"/>
          <w:sz w:val="20"/>
          <w:szCs w:val="20"/>
        </w:rPr>
        <w:t>demonstrating</w:t>
      </w:r>
      <w:r w:rsidR="00CE02F6" w:rsidRPr="0063575D">
        <w:rPr>
          <w:rFonts w:cs="Times New Roman"/>
          <w:sz w:val="20"/>
          <w:szCs w:val="20"/>
        </w:rPr>
        <w:t xml:space="preserve"> the acceptability of the software.The agreed strategy </w:t>
      </w:r>
      <w:r w:rsidR="007547EC">
        <w:rPr>
          <w:rFonts w:cs="Times New Roman"/>
          <w:sz w:val="20"/>
          <w:szCs w:val="20"/>
        </w:rPr>
        <w:t xml:space="preserve">will </w:t>
      </w:r>
      <w:r w:rsidR="00CE02F6" w:rsidRPr="0063575D">
        <w:rPr>
          <w:rFonts w:cs="Times New Roman"/>
          <w:sz w:val="20"/>
          <w:szCs w:val="20"/>
        </w:rPr>
        <w:t xml:space="preserve">be documented in an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 xml:space="preserve">Acceptance Test Plan which will include detailed descriptions of the acceptance tests to be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performed.</w:t>
      </w:r>
      <w:r>
        <w:rPr>
          <w:rFonts w:cs="Times New Roman"/>
          <w:sz w:val="20"/>
          <w:szCs w:val="20"/>
        </w:rPr>
        <w:t xml:space="preserve"> </w:t>
      </w:r>
      <w:r w:rsidR="00B27F74" w:rsidRPr="0063575D">
        <w:rPr>
          <w:rFonts w:cs="Times New Roman"/>
          <w:sz w:val="20"/>
          <w:szCs w:val="20"/>
        </w:rPr>
        <w:t>These tests</w:t>
      </w:r>
      <w:r w:rsidR="00CE02F6" w:rsidRPr="0063575D">
        <w:rPr>
          <w:rFonts w:cs="Times New Roman"/>
          <w:sz w:val="20"/>
          <w:szCs w:val="20"/>
        </w:rPr>
        <w:t xml:space="preserve"> will be performed and presented for analysis by</w:t>
      </w:r>
      <w:r w:rsidR="00F34E63" w:rsidRPr="00F34E63">
        <w:rPr>
          <w:rFonts w:cs="Times New Roman"/>
          <w:sz w:val="20"/>
          <w:szCs w:val="20"/>
        </w:rPr>
        <w:t xml:space="preserve"> </w:t>
      </w:r>
      <w:r w:rsidR="00F34E63">
        <w:rPr>
          <w:rFonts w:cs="Times New Roman"/>
          <w:sz w:val="20"/>
          <w:szCs w:val="20"/>
        </w:rPr>
        <w:t xml:space="preserve">Soe Pyae/Dr.Zhao Lu </w:t>
      </w:r>
      <w:r>
        <w:rPr>
          <w:rFonts w:cs="Times New Roman"/>
          <w:sz w:val="20"/>
          <w:szCs w:val="20"/>
        </w:rPr>
        <w:tab/>
      </w:r>
      <w:r>
        <w:rPr>
          <w:rFonts w:cs="Times New Roman"/>
          <w:sz w:val="20"/>
          <w:szCs w:val="20"/>
        </w:rPr>
        <w:tab/>
      </w:r>
      <w:r>
        <w:rPr>
          <w:rFonts w:cs="Times New Roman"/>
          <w:sz w:val="20"/>
          <w:szCs w:val="20"/>
        </w:rPr>
        <w:tab/>
      </w:r>
      <w:r w:rsidR="00F34E63">
        <w:rPr>
          <w:rFonts w:cs="Times New Roman"/>
          <w:sz w:val="20"/>
          <w:szCs w:val="20"/>
        </w:rPr>
        <w:t>(SERIS)</w:t>
      </w:r>
      <w:r w:rsidR="00B27F74" w:rsidRPr="0063575D">
        <w:rPr>
          <w:rFonts w:cs="Times New Roman"/>
          <w:sz w:val="20"/>
          <w:szCs w:val="20"/>
        </w:rPr>
        <w:t>. When</w:t>
      </w:r>
      <w:r w:rsidR="00F34E63">
        <w:rPr>
          <w:rFonts w:cs="Times New Roman"/>
          <w:sz w:val="20"/>
          <w:szCs w:val="20"/>
        </w:rPr>
        <w:t xml:space="preserve"> the agreed criteria are</w:t>
      </w:r>
      <w:r w:rsidR="00CE02F6" w:rsidRPr="0063575D">
        <w:rPr>
          <w:rFonts w:cs="Times New Roman"/>
          <w:sz w:val="20"/>
          <w:szCs w:val="20"/>
        </w:rPr>
        <w:t xml:space="preserve"> </w:t>
      </w:r>
      <w:r w:rsidR="00B27F74" w:rsidRPr="0063575D">
        <w:rPr>
          <w:rFonts w:cs="Times New Roman"/>
          <w:sz w:val="20"/>
          <w:szCs w:val="20"/>
        </w:rPr>
        <w:t>met,</w:t>
      </w:r>
      <w:r w:rsidR="00CE02F6" w:rsidRPr="0063575D">
        <w:rPr>
          <w:rFonts w:cs="Times New Roman"/>
          <w:sz w:val="20"/>
          <w:szCs w:val="20"/>
        </w:rPr>
        <w:t xml:space="preserve"> </w:t>
      </w:r>
      <w:r w:rsidR="00F34E63">
        <w:rPr>
          <w:rFonts w:cs="Times New Roman"/>
          <w:sz w:val="20"/>
          <w:szCs w:val="20"/>
        </w:rPr>
        <w:t xml:space="preserve">Soe Pyae/Dr.Zhao Lu (SERIS) </w:t>
      </w:r>
      <w:r w:rsidR="00CE02F6" w:rsidRPr="0063575D">
        <w:rPr>
          <w:rFonts w:cs="Times New Roman"/>
          <w:sz w:val="20"/>
          <w:szCs w:val="20"/>
        </w:rPr>
        <w:t xml:space="preserve">will be invited to accept the </w:t>
      </w:r>
      <w:r>
        <w:rPr>
          <w:rFonts w:cs="Times New Roman"/>
          <w:sz w:val="20"/>
          <w:szCs w:val="20"/>
        </w:rPr>
        <w:tab/>
      </w:r>
      <w:r>
        <w:rPr>
          <w:rFonts w:cs="Times New Roman"/>
          <w:sz w:val="20"/>
          <w:szCs w:val="20"/>
        </w:rPr>
        <w:tab/>
      </w:r>
      <w:r w:rsidR="00CE02F6" w:rsidRPr="0063575D">
        <w:rPr>
          <w:rFonts w:cs="Times New Roman"/>
          <w:sz w:val="20"/>
          <w:szCs w:val="20"/>
        </w:rPr>
        <w:t xml:space="preserve">software.This will be formally achieved </w:t>
      </w:r>
      <w:r w:rsidR="00F34E63">
        <w:rPr>
          <w:rFonts w:cs="Times New Roman"/>
          <w:sz w:val="20"/>
          <w:szCs w:val="20"/>
        </w:rPr>
        <w:t xml:space="preserve">Soe Pyae/Dr.Zhao Lu (SERIS) </w:t>
      </w:r>
      <w:r w:rsidR="00CE02F6" w:rsidRPr="0063575D">
        <w:rPr>
          <w:rFonts w:cs="Times New Roman"/>
          <w:sz w:val="20"/>
          <w:szCs w:val="20"/>
        </w:rPr>
        <w:t xml:space="preserve">stating that the </w:t>
      </w:r>
      <w:r w:rsidR="000719C3" w:rsidRPr="0063575D">
        <w:rPr>
          <w:rFonts w:cs="Times New Roman"/>
          <w:sz w:val="20"/>
          <w:szCs w:val="20"/>
        </w:rPr>
        <w:t>s</w:t>
      </w:r>
      <w:r w:rsidR="00CE02F6" w:rsidRPr="0063575D">
        <w:rPr>
          <w:rFonts w:cs="Times New Roman"/>
          <w:sz w:val="20"/>
          <w:szCs w:val="20"/>
        </w:rPr>
        <w:t xml:space="preserve">ystem is </w:t>
      </w:r>
      <w:r>
        <w:rPr>
          <w:rFonts w:cs="Times New Roman"/>
          <w:sz w:val="20"/>
          <w:szCs w:val="20"/>
        </w:rPr>
        <w:tab/>
      </w:r>
      <w:r>
        <w:rPr>
          <w:rFonts w:cs="Times New Roman"/>
          <w:sz w:val="20"/>
          <w:szCs w:val="20"/>
        </w:rPr>
        <w:tab/>
      </w:r>
      <w:r>
        <w:rPr>
          <w:rFonts w:cs="Times New Roman"/>
          <w:sz w:val="20"/>
          <w:szCs w:val="20"/>
        </w:rPr>
        <w:tab/>
      </w:r>
      <w:r w:rsidR="00CE02F6" w:rsidRPr="0063575D">
        <w:rPr>
          <w:rFonts w:cs="Times New Roman"/>
          <w:sz w:val="20"/>
          <w:szCs w:val="20"/>
        </w:rPr>
        <w:t xml:space="preserve">acceptable in an internal </w:t>
      </w:r>
      <w:r>
        <w:rPr>
          <w:rFonts w:cs="Times New Roman"/>
          <w:sz w:val="20"/>
          <w:szCs w:val="20"/>
        </w:rPr>
        <w:tab/>
      </w:r>
      <w:r w:rsidR="00877B97" w:rsidRPr="0063575D">
        <w:rPr>
          <w:rFonts w:cs="Times New Roman"/>
          <w:sz w:val="20"/>
          <w:szCs w:val="20"/>
        </w:rPr>
        <w:t xml:space="preserve">memorandum </w:t>
      </w:r>
      <w:r w:rsidR="00CE02F6" w:rsidRPr="0063575D">
        <w:rPr>
          <w:rFonts w:cs="Times New Roman"/>
          <w:sz w:val="20"/>
          <w:szCs w:val="20"/>
        </w:rPr>
        <w:t xml:space="preserve">to </w:t>
      </w:r>
      <w:r w:rsidR="00F34E63">
        <w:rPr>
          <w:sz w:val="16"/>
          <w:szCs w:val="16"/>
        </w:rPr>
        <w:t>Kaung Myat Bo</w:t>
      </w:r>
      <w:r w:rsidR="0016701E">
        <w:rPr>
          <w:sz w:val="16"/>
          <w:szCs w:val="16"/>
        </w:rPr>
        <w:t xml:space="preserve"> </w:t>
      </w:r>
      <w:r w:rsidR="00B27F74" w:rsidRPr="0063575D">
        <w:rPr>
          <w:rFonts w:cs="Times New Roman"/>
          <w:sz w:val="20"/>
          <w:szCs w:val="20"/>
        </w:rPr>
        <w:t>(</w:t>
      </w:r>
      <w:r w:rsidR="00CE02F6" w:rsidRPr="0063575D">
        <w:rPr>
          <w:rFonts w:cs="Times New Roman"/>
          <w:sz w:val="20"/>
          <w:szCs w:val="20"/>
        </w:rPr>
        <w:t>Project Manager).</w:t>
      </w:r>
    </w:p>
    <w:p w:rsidR="000719C3" w:rsidRPr="0063575D" w:rsidRDefault="000719C3" w:rsidP="00BF6704">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363B56" w:rsidRPr="0063575D" w:rsidRDefault="00363B56" w:rsidP="0046338D">
      <w:pPr>
        <w:rPr>
          <w:rFonts w:cs="Times New Roman"/>
          <w:sz w:val="20"/>
          <w:szCs w:val="20"/>
        </w:rPr>
      </w:pPr>
    </w:p>
    <w:p w:rsidR="000719C3" w:rsidRPr="0063575D" w:rsidRDefault="000719C3" w:rsidP="0046338D">
      <w:pPr>
        <w:rPr>
          <w:rFonts w:cs="Times New Roman"/>
          <w:sz w:val="20"/>
          <w:szCs w:val="20"/>
        </w:rPr>
      </w:pPr>
    </w:p>
    <w:p w:rsidR="00BA3D3B" w:rsidRDefault="00BA3D3B" w:rsidP="0046338D">
      <w:pPr>
        <w:rPr>
          <w:rFonts w:cs="Times New Roman"/>
          <w:sz w:val="20"/>
          <w:szCs w:val="20"/>
        </w:rPr>
      </w:pPr>
    </w:p>
    <w:p w:rsidR="00B4141F" w:rsidRDefault="00B4141F" w:rsidP="0046338D">
      <w:pPr>
        <w:rPr>
          <w:rFonts w:cs="Times New Roman"/>
          <w:sz w:val="20"/>
          <w:szCs w:val="20"/>
        </w:rPr>
      </w:pPr>
    </w:p>
    <w:p w:rsidR="00B4141F" w:rsidRDefault="00B4141F" w:rsidP="0046338D">
      <w:pPr>
        <w:rPr>
          <w:rFonts w:cs="Times New Roman"/>
          <w:sz w:val="20"/>
          <w:szCs w:val="20"/>
        </w:rPr>
      </w:pPr>
    </w:p>
    <w:p w:rsidR="00EE687E" w:rsidRDefault="00EE687E" w:rsidP="0046338D">
      <w:pPr>
        <w:rPr>
          <w:rFonts w:cs="Times New Roman"/>
          <w:sz w:val="20"/>
          <w:szCs w:val="20"/>
        </w:rPr>
      </w:pPr>
    </w:p>
    <w:p w:rsidR="004C1FAF" w:rsidRPr="0063575D" w:rsidRDefault="004C1FAF" w:rsidP="0046338D">
      <w:pPr>
        <w:rPr>
          <w:rFonts w:cs="Times New Roman"/>
          <w:sz w:val="20"/>
          <w:szCs w:val="20"/>
        </w:rPr>
      </w:pPr>
    </w:p>
    <w:p w:rsidR="000719C3" w:rsidRPr="0063575D" w:rsidRDefault="000719C3" w:rsidP="0046338D">
      <w:pPr>
        <w:numPr>
          <w:ilvl w:val="0"/>
          <w:numId w:val="28"/>
        </w:numPr>
        <w:rPr>
          <w:rFonts w:cs="Times New Roman"/>
          <w:b/>
        </w:rPr>
      </w:pPr>
      <w:r w:rsidRPr="0063575D">
        <w:rPr>
          <w:rFonts w:cs="Times New Roman"/>
          <w:b/>
        </w:rPr>
        <w:lastRenderedPageBreak/>
        <w:t>CHANGE CONTROL</w:t>
      </w:r>
    </w:p>
    <w:p w:rsidR="001C4328" w:rsidRPr="0063575D" w:rsidRDefault="001C4328" w:rsidP="0046338D">
      <w:pPr>
        <w:rPr>
          <w:rFonts w:cs="Times New Roman"/>
          <w:b/>
        </w:rPr>
      </w:pPr>
    </w:p>
    <w:p w:rsidR="001C4328" w:rsidRPr="0063575D" w:rsidRDefault="001C4328" w:rsidP="0046338D">
      <w:pPr>
        <w:rPr>
          <w:rFonts w:cs="Times New Roman"/>
          <w:sz w:val="20"/>
          <w:szCs w:val="20"/>
        </w:rPr>
      </w:pPr>
      <w:r w:rsidRPr="0063575D">
        <w:rPr>
          <w:rFonts w:cs="Times New Roman"/>
          <w:b/>
        </w:rPr>
        <w:tab/>
      </w:r>
      <w:r w:rsidRPr="0063575D">
        <w:rPr>
          <w:rFonts w:cs="Times New Roman"/>
          <w:sz w:val="20"/>
          <w:szCs w:val="20"/>
        </w:rPr>
        <w:t xml:space="preserve">The procedure that will be used to </w:t>
      </w:r>
      <w:r w:rsidR="0016701E">
        <w:rPr>
          <w:rFonts w:cs="Times New Roman"/>
          <w:sz w:val="20"/>
          <w:szCs w:val="20"/>
        </w:rPr>
        <w:t>control changes to requirements</w:t>
      </w:r>
      <w:r w:rsidRPr="0063575D">
        <w:rPr>
          <w:rFonts w:cs="Times New Roman"/>
          <w:sz w:val="20"/>
          <w:szCs w:val="20"/>
        </w:rPr>
        <w:t xml:space="preserve">, </w:t>
      </w:r>
      <w:r w:rsidR="00632309">
        <w:rPr>
          <w:rFonts w:cs="Times New Roman"/>
          <w:sz w:val="20"/>
          <w:szCs w:val="20"/>
        </w:rPr>
        <w:t xml:space="preserve">project documents and software </w:t>
      </w:r>
      <w:r w:rsidRPr="0063575D">
        <w:rPr>
          <w:rFonts w:cs="Times New Roman"/>
          <w:sz w:val="20"/>
          <w:szCs w:val="20"/>
        </w:rPr>
        <w:t xml:space="preserve">are </w:t>
      </w:r>
      <w:r w:rsidR="00632309">
        <w:rPr>
          <w:rFonts w:cs="Times New Roman"/>
          <w:sz w:val="20"/>
          <w:szCs w:val="20"/>
        </w:rPr>
        <w:tab/>
      </w:r>
      <w:r w:rsidRPr="0063575D">
        <w:rPr>
          <w:rFonts w:cs="Times New Roman"/>
          <w:sz w:val="20"/>
          <w:szCs w:val="20"/>
        </w:rPr>
        <w:t>described in the following subsections.</w:t>
      </w:r>
    </w:p>
    <w:p w:rsidR="00817FD2" w:rsidRPr="0063575D" w:rsidRDefault="00817FD2" w:rsidP="0046338D">
      <w:pPr>
        <w:ind w:left="1440"/>
        <w:rPr>
          <w:rFonts w:cs="Times New Roman"/>
          <w:sz w:val="20"/>
          <w:szCs w:val="20"/>
        </w:rPr>
      </w:pPr>
    </w:p>
    <w:p w:rsidR="00817FD2" w:rsidRPr="0063575D" w:rsidRDefault="00817FD2" w:rsidP="0046338D">
      <w:pPr>
        <w:ind w:left="709"/>
        <w:rPr>
          <w:rFonts w:cs="Times New Roman"/>
          <w:sz w:val="20"/>
          <w:szCs w:val="20"/>
        </w:rPr>
      </w:pPr>
    </w:p>
    <w:p w:rsidR="00825C6C" w:rsidRPr="00A13F28" w:rsidRDefault="00064714" w:rsidP="0046338D">
      <w:pPr>
        <w:ind w:left="709"/>
        <w:rPr>
          <w:rFonts w:cs="Times New Roman"/>
        </w:rPr>
      </w:pPr>
      <w:r w:rsidRPr="00A13F28">
        <w:rPr>
          <w:rFonts w:cs="Times New Roman"/>
        </w:rPr>
        <w:t>10.1</w:t>
      </w:r>
      <w:r w:rsidRPr="00A13F28">
        <w:rPr>
          <w:rFonts w:cs="Times New Roman"/>
        </w:rPr>
        <w:tab/>
      </w:r>
      <w:r w:rsidR="00825C6C" w:rsidRPr="00A13F28">
        <w:rPr>
          <w:rFonts w:cs="Times New Roman"/>
        </w:rPr>
        <w:t>Control of Requirements</w:t>
      </w:r>
    </w:p>
    <w:p w:rsidR="00825C6C" w:rsidRPr="0063575D" w:rsidRDefault="00825C6C" w:rsidP="0046338D">
      <w:pPr>
        <w:ind w:left="1095"/>
        <w:rPr>
          <w:rFonts w:cs="Times New Roman"/>
          <w:sz w:val="20"/>
          <w:szCs w:val="20"/>
        </w:rPr>
      </w:pPr>
    </w:p>
    <w:p w:rsidR="00825C6C" w:rsidRPr="0063575D" w:rsidRDefault="00825C6C" w:rsidP="0046338D">
      <w:pPr>
        <w:ind w:left="1095"/>
        <w:rPr>
          <w:rFonts w:cs="Times New Roman"/>
          <w:sz w:val="20"/>
          <w:szCs w:val="20"/>
        </w:rPr>
      </w:pPr>
      <w:r w:rsidRPr="0063575D">
        <w:rPr>
          <w:rFonts w:cs="Times New Roman"/>
          <w:sz w:val="20"/>
          <w:szCs w:val="20"/>
        </w:rPr>
        <w:t>Change control procedures will only apply after the system specification has been signed off by by</w:t>
      </w:r>
      <w:r w:rsidR="0016701E" w:rsidRPr="0016701E">
        <w:rPr>
          <w:rFonts w:cs="Times New Roman"/>
          <w:sz w:val="20"/>
          <w:szCs w:val="20"/>
        </w:rPr>
        <w:t xml:space="preserve"> </w:t>
      </w:r>
      <w:r w:rsidR="0016701E">
        <w:rPr>
          <w:rFonts w:cs="Times New Roman"/>
          <w:sz w:val="20"/>
          <w:szCs w:val="20"/>
        </w:rPr>
        <w:t>Soe Pyae/Dr.Zhao Lu (SERIS)</w:t>
      </w:r>
      <w:r w:rsidR="00B27F74" w:rsidRPr="0063575D">
        <w:rPr>
          <w:rFonts w:cs="Times New Roman"/>
          <w:sz w:val="20"/>
          <w:szCs w:val="20"/>
        </w:rPr>
        <w:t>. Any</w:t>
      </w:r>
      <w:r w:rsidR="00AE0DA9" w:rsidRPr="0063575D">
        <w:rPr>
          <w:rFonts w:cs="Times New Roman"/>
          <w:sz w:val="20"/>
          <w:szCs w:val="20"/>
        </w:rPr>
        <w:t xml:space="preserve"> change request after this time will be processed using the following procedure:</w:t>
      </w:r>
    </w:p>
    <w:p w:rsidR="00AE0DA9" w:rsidRPr="0063575D" w:rsidRDefault="00AE0DA9" w:rsidP="0046338D">
      <w:pPr>
        <w:ind w:left="1095"/>
        <w:rPr>
          <w:rFonts w:cs="Times New Roman"/>
          <w:sz w:val="20"/>
          <w:szCs w:val="20"/>
        </w:rPr>
      </w:pPr>
    </w:p>
    <w:p w:rsidR="00AE0DA9" w:rsidRPr="0063575D" w:rsidRDefault="00AE0DA9" w:rsidP="0046338D">
      <w:pPr>
        <w:numPr>
          <w:ilvl w:val="0"/>
          <w:numId w:val="27"/>
        </w:numPr>
        <w:rPr>
          <w:rFonts w:cs="Times New Roman"/>
          <w:sz w:val="20"/>
          <w:szCs w:val="20"/>
        </w:rPr>
      </w:pPr>
      <w:r w:rsidRPr="0063575D">
        <w:rPr>
          <w:rFonts w:cs="Times New Roman"/>
          <w:sz w:val="20"/>
          <w:szCs w:val="20"/>
        </w:rPr>
        <w:t xml:space="preserve">A change control request will be submitted by </w:t>
      </w:r>
      <w:r w:rsidR="0016701E">
        <w:rPr>
          <w:rFonts w:cs="Times New Roman"/>
          <w:sz w:val="20"/>
          <w:szCs w:val="20"/>
        </w:rPr>
        <w:t xml:space="preserve">Soe Pyae/Dr.Zhao Lu (SERIS) </w:t>
      </w:r>
      <w:r w:rsidR="00E54125" w:rsidRPr="0063575D">
        <w:rPr>
          <w:rFonts w:cs="Times New Roman"/>
          <w:sz w:val="20"/>
          <w:szCs w:val="20"/>
        </w:rPr>
        <w:t xml:space="preserve">in the form of an internal memorandum to </w:t>
      </w:r>
      <w:r w:rsidR="00385061">
        <w:rPr>
          <w:sz w:val="20"/>
          <w:szCs w:val="20"/>
        </w:rPr>
        <w:t>Kaung Myat Bo</w:t>
      </w:r>
      <w:r w:rsidR="00E54125" w:rsidRPr="0063575D">
        <w:rPr>
          <w:rFonts w:cs="Times New Roman"/>
          <w:sz w:val="20"/>
          <w:szCs w:val="20"/>
        </w:rPr>
        <w:t>(Project Manager).</w:t>
      </w:r>
    </w:p>
    <w:p w:rsidR="00E54125"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E54125"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E54125" w:rsidRPr="0063575D">
        <w:rPr>
          <w:rFonts w:cs="Times New Roman"/>
          <w:sz w:val="20"/>
          <w:szCs w:val="20"/>
        </w:rPr>
        <w:t xml:space="preserve">and </w:t>
      </w:r>
      <w:r>
        <w:rPr>
          <w:rFonts w:cs="Times New Roman"/>
          <w:sz w:val="20"/>
          <w:szCs w:val="20"/>
        </w:rPr>
        <w:t xml:space="preserve">Agnes </w:t>
      </w:r>
      <w:r w:rsidR="00E54125" w:rsidRPr="0063575D">
        <w:rPr>
          <w:rFonts w:cs="Times New Roman"/>
          <w:sz w:val="20"/>
          <w:szCs w:val="20"/>
        </w:rPr>
        <w:t xml:space="preserve">will evaluate the </w:t>
      </w:r>
      <w:r w:rsidR="00B27F74" w:rsidRPr="0063575D">
        <w:rPr>
          <w:rFonts w:cs="Times New Roman"/>
          <w:sz w:val="20"/>
          <w:szCs w:val="20"/>
        </w:rPr>
        <w:t>financial, technical</w:t>
      </w:r>
      <w:r w:rsidR="00E54125" w:rsidRPr="0063575D">
        <w:rPr>
          <w:rFonts w:cs="Times New Roman"/>
          <w:sz w:val="20"/>
          <w:szCs w:val="20"/>
        </w:rPr>
        <w:t xml:space="preserve"> and timescale impacts on the </w:t>
      </w:r>
      <w:r w:rsidR="00B27F74" w:rsidRPr="0063575D">
        <w:rPr>
          <w:rFonts w:cs="Times New Roman"/>
          <w:sz w:val="20"/>
          <w:szCs w:val="20"/>
        </w:rPr>
        <w:t>project, and</w:t>
      </w:r>
      <w:r w:rsidR="00E54125" w:rsidRPr="0063575D">
        <w:rPr>
          <w:rFonts w:cs="Times New Roman"/>
          <w:sz w:val="20"/>
          <w:szCs w:val="20"/>
        </w:rPr>
        <w:t xml:space="preserve"> will discuss these issues with </w:t>
      </w:r>
      <w:r>
        <w:rPr>
          <w:rFonts w:cs="Times New Roman"/>
          <w:sz w:val="20"/>
          <w:szCs w:val="20"/>
        </w:rPr>
        <w:t>Soe Pyae/Dr.Zhao Lu (SERIS).</w:t>
      </w:r>
    </w:p>
    <w:p w:rsidR="007C4906" w:rsidRPr="0063575D" w:rsidRDefault="0016701E" w:rsidP="0046338D">
      <w:pPr>
        <w:numPr>
          <w:ilvl w:val="0"/>
          <w:numId w:val="27"/>
        </w:numPr>
        <w:rPr>
          <w:rFonts w:cs="Times New Roman"/>
          <w:sz w:val="20"/>
          <w:szCs w:val="20"/>
        </w:rPr>
      </w:pPr>
      <w:r>
        <w:rPr>
          <w:sz w:val="20"/>
          <w:szCs w:val="20"/>
        </w:rPr>
        <w:t>Kaung Myat Bo</w:t>
      </w:r>
      <w:r w:rsidRPr="0063575D">
        <w:rPr>
          <w:rFonts w:cs="Times New Roman"/>
          <w:sz w:val="20"/>
          <w:szCs w:val="20"/>
        </w:rPr>
        <w:t xml:space="preserve"> </w:t>
      </w:r>
      <w:r w:rsidR="007C4906"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Pr>
          <w:rFonts w:cs="Times New Roman"/>
          <w:sz w:val="20"/>
          <w:szCs w:val="20"/>
        </w:rPr>
        <w:t xml:space="preserve">Treza </w:t>
      </w:r>
      <w:r w:rsidR="007C4906" w:rsidRPr="0063575D">
        <w:rPr>
          <w:rFonts w:cs="Times New Roman"/>
          <w:sz w:val="20"/>
          <w:szCs w:val="20"/>
        </w:rPr>
        <w:t xml:space="preserve">and with </w:t>
      </w:r>
      <w:r>
        <w:rPr>
          <w:rFonts w:cs="Times New Roman"/>
          <w:sz w:val="20"/>
          <w:szCs w:val="20"/>
        </w:rPr>
        <w:t xml:space="preserve">Soe Pyae/Dr.Zhao Lu (SERIS) </w:t>
      </w:r>
      <w:r w:rsidR="007C4906" w:rsidRPr="0063575D">
        <w:rPr>
          <w:rFonts w:cs="Times New Roman"/>
          <w:sz w:val="20"/>
          <w:szCs w:val="20"/>
        </w:rPr>
        <w:t>will jointly decide whether to action the change request; and</w:t>
      </w:r>
    </w:p>
    <w:p w:rsidR="007C4906" w:rsidRPr="0063575D" w:rsidRDefault="007C4906" w:rsidP="0046338D">
      <w:pPr>
        <w:numPr>
          <w:ilvl w:val="0"/>
          <w:numId w:val="27"/>
        </w:numPr>
        <w:rPr>
          <w:rFonts w:cs="Times New Roman"/>
          <w:sz w:val="20"/>
          <w:szCs w:val="20"/>
        </w:rPr>
      </w:pPr>
      <w:r w:rsidRPr="0063575D">
        <w:rPr>
          <w:rFonts w:cs="Times New Roman"/>
          <w:sz w:val="20"/>
          <w:szCs w:val="20"/>
        </w:rPr>
        <w:t xml:space="preserve">If they decide to action the </w:t>
      </w:r>
      <w:r w:rsidR="00B27F74" w:rsidRPr="0063575D">
        <w:rPr>
          <w:rFonts w:cs="Times New Roman"/>
          <w:sz w:val="20"/>
          <w:szCs w:val="20"/>
        </w:rPr>
        <w:t>request, then</w:t>
      </w:r>
      <w:r w:rsidRPr="0063575D">
        <w:rPr>
          <w:rFonts w:cs="Times New Roman"/>
          <w:sz w:val="20"/>
          <w:szCs w:val="20"/>
        </w:rPr>
        <w:t xml:space="preserve"> their approval will be confirmed in an internal memo</w:t>
      </w:r>
      <w:r w:rsidR="00107A07" w:rsidRPr="0063575D">
        <w:rPr>
          <w:rFonts w:cs="Times New Roman"/>
          <w:sz w:val="20"/>
          <w:szCs w:val="20"/>
        </w:rPr>
        <w:t xml:space="preserve">randum from </w:t>
      </w:r>
      <w:r w:rsidR="0016701E">
        <w:rPr>
          <w:sz w:val="20"/>
          <w:szCs w:val="20"/>
        </w:rPr>
        <w:t xml:space="preserve">Kaung Myat </w:t>
      </w:r>
      <w:r w:rsidR="00107A07" w:rsidRPr="0063575D">
        <w:rPr>
          <w:rFonts w:cs="Times New Roman"/>
          <w:sz w:val="20"/>
          <w:szCs w:val="20"/>
        </w:rPr>
        <w:t>(Project Manager</w:t>
      </w:r>
      <w:r w:rsidR="00B27F74" w:rsidRPr="0063575D">
        <w:rPr>
          <w:rFonts w:cs="Times New Roman"/>
          <w:sz w:val="20"/>
          <w:szCs w:val="20"/>
        </w:rPr>
        <w:t>),</w:t>
      </w:r>
      <w:r w:rsidR="00B27F74">
        <w:rPr>
          <w:rFonts w:cs="Times New Roman"/>
          <w:sz w:val="20"/>
          <w:szCs w:val="20"/>
        </w:rPr>
        <w:t xml:space="preserve"> </w:t>
      </w:r>
      <w:r w:rsidR="0016701E">
        <w:rPr>
          <w:rFonts w:cs="Times New Roman"/>
          <w:sz w:val="20"/>
          <w:szCs w:val="20"/>
        </w:rPr>
        <w:t xml:space="preserve"> Treza </w:t>
      </w:r>
      <w:r w:rsidR="00107A07" w:rsidRPr="0063575D">
        <w:rPr>
          <w:rFonts w:cs="Times New Roman"/>
          <w:sz w:val="20"/>
          <w:szCs w:val="20"/>
        </w:rPr>
        <w:t>and with</w:t>
      </w:r>
      <w:r w:rsidR="0016701E" w:rsidRPr="0016701E">
        <w:rPr>
          <w:rFonts w:cs="Times New Roman"/>
          <w:sz w:val="20"/>
          <w:szCs w:val="20"/>
        </w:rPr>
        <w:t xml:space="preserve"> </w:t>
      </w:r>
      <w:r w:rsidR="0016701E">
        <w:rPr>
          <w:rFonts w:cs="Times New Roman"/>
          <w:sz w:val="20"/>
          <w:szCs w:val="20"/>
        </w:rPr>
        <w:t>Soe Pyae/Dr.Zhao Lu (SERIS)</w:t>
      </w:r>
      <w:r w:rsidR="00107A07" w:rsidRPr="0063575D">
        <w:rPr>
          <w:rFonts w:cs="Times New Roman"/>
          <w:sz w:val="20"/>
          <w:szCs w:val="20"/>
        </w:rPr>
        <w:t>, and copied to Nay</w:t>
      </w:r>
      <w:r w:rsidR="0016701E">
        <w:rPr>
          <w:rFonts w:cs="Times New Roman"/>
          <w:sz w:val="20"/>
          <w:szCs w:val="20"/>
        </w:rPr>
        <w:t xml:space="preserve"> </w:t>
      </w:r>
      <w:r w:rsidR="004219C7">
        <w:rPr>
          <w:rFonts w:cs="Times New Roman"/>
          <w:sz w:val="20"/>
          <w:szCs w:val="20"/>
        </w:rPr>
        <w:t>L</w:t>
      </w:r>
      <w:r w:rsidR="0016701E">
        <w:rPr>
          <w:rFonts w:cs="Times New Roman"/>
          <w:sz w:val="20"/>
          <w:szCs w:val="20"/>
        </w:rPr>
        <w:t xml:space="preserve">in </w:t>
      </w:r>
      <w:r w:rsidR="004219C7">
        <w:rPr>
          <w:rFonts w:cs="Times New Roman"/>
          <w:sz w:val="20"/>
          <w:szCs w:val="20"/>
        </w:rPr>
        <w:t>A</w:t>
      </w:r>
      <w:r w:rsidR="0016701E">
        <w:rPr>
          <w:rFonts w:cs="Times New Roman"/>
          <w:sz w:val="20"/>
          <w:szCs w:val="20"/>
        </w:rPr>
        <w:t xml:space="preserve">ung </w:t>
      </w:r>
      <w:r w:rsidR="00107A07" w:rsidRPr="0063575D">
        <w:rPr>
          <w:rFonts w:cs="Times New Roman"/>
          <w:sz w:val="20"/>
          <w:szCs w:val="20"/>
        </w:rPr>
        <w:t>(QA Manager).</w:t>
      </w:r>
    </w:p>
    <w:p w:rsidR="001466D6" w:rsidRPr="0063575D" w:rsidRDefault="001466D6" w:rsidP="0046338D">
      <w:pPr>
        <w:rPr>
          <w:rFonts w:cs="Times New Roman"/>
          <w:sz w:val="20"/>
          <w:szCs w:val="20"/>
        </w:rPr>
      </w:pPr>
    </w:p>
    <w:p w:rsidR="001466D6" w:rsidRPr="0063575D" w:rsidRDefault="001466D6" w:rsidP="0046338D">
      <w:pPr>
        <w:rPr>
          <w:rFonts w:cs="Times New Roman"/>
          <w:sz w:val="20"/>
          <w:szCs w:val="20"/>
        </w:rPr>
      </w:pPr>
      <w:r w:rsidRPr="0063575D">
        <w:rPr>
          <w:rFonts w:cs="Times New Roman"/>
          <w:sz w:val="20"/>
          <w:szCs w:val="20"/>
        </w:rPr>
        <w:tab/>
        <w:t xml:space="preserve">All internal correspondence generated by the above change procedure will be filed at </w:t>
      </w:r>
      <w:r w:rsidRPr="0063575D">
        <w:rPr>
          <w:rFonts w:cs="Times New Roman"/>
          <w:sz w:val="20"/>
          <w:szCs w:val="20"/>
        </w:rPr>
        <w:tab/>
      </w:r>
      <w:r w:rsidR="001818AF" w:rsidRPr="0063575D">
        <w:rPr>
          <w:rFonts w:cs="Times New Roman"/>
          <w:sz w:val="20"/>
          <w:szCs w:val="20"/>
        </w:rPr>
        <w:tab/>
      </w:r>
      <w:r w:rsidR="00855688" w:rsidRPr="0063575D">
        <w:rPr>
          <w:rFonts w:cs="Times New Roman"/>
          <w:sz w:val="20"/>
          <w:szCs w:val="20"/>
        </w:rPr>
        <w:tab/>
      </w:r>
      <w:r w:rsidR="00E531D7" w:rsidRPr="00EA2E57">
        <w:rPr>
          <w:rFonts w:cs="Times New Roman"/>
          <w:b/>
          <w:bCs/>
          <w:i/>
          <w:color w:val="000000"/>
          <w:sz w:val="20"/>
          <w:szCs w:val="20"/>
        </w:rPr>
        <w:t>SE25PT7SERIS/SERIS</w:t>
      </w:r>
      <w:r w:rsidR="00C87CC7" w:rsidRPr="0063575D">
        <w:rPr>
          <w:rFonts w:cs="Times New Roman"/>
          <w:b/>
          <w:i/>
          <w:sz w:val="18"/>
          <w:szCs w:val="18"/>
        </w:rPr>
        <w:t>/MGMT</w:t>
      </w:r>
      <w:r w:rsidR="009D558C">
        <w:rPr>
          <w:rFonts w:cs="Times New Roman"/>
          <w:b/>
          <w:i/>
          <w:sz w:val="18"/>
          <w:szCs w:val="18"/>
        </w:rPr>
        <w:t>/MEETING/</w:t>
      </w:r>
      <w:r w:rsidR="006C19B1" w:rsidRPr="0063575D">
        <w:rPr>
          <w:rFonts w:cs="Times New Roman"/>
          <w:b/>
          <w:i/>
          <w:sz w:val="20"/>
          <w:szCs w:val="20"/>
        </w:rPr>
        <w:t>IC/</w:t>
      </w:r>
      <w:r w:rsidRPr="0063575D">
        <w:rPr>
          <w:rFonts w:cs="Times New Roman"/>
          <w:i/>
          <w:sz w:val="20"/>
          <w:szCs w:val="20"/>
        </w:rPr>
        <w:t>.</w:t>
      </w:r>
    </w:p>
    <w:p w:rsidR="000010A6" w:rsidRPr="0063575D" w:rsidRDefault="000010A6" w:rsidP="0046338D">
      <w:pPr>
        <w:rPr>
          <w:rFonts w:cs="Times New Roman"/>
          <w:sz w:val="20"/>
          <w:szCs w:val="20"/>
        </w:rPr>
      </w:pPr>
    </w:p>
    <w:p w:rsidR="000010A6" w:rsidRPr="0063575D" w:rsidRDefault="000010A6" w:rsidP="0046338D">
      <w:pPr>
        <w:rPr>
          <w:rFonts w:cs="Times New Roman"/>
          <w:sz w:val="20"/>
          <w:szCs w:val="20"/>
        </w:rPr>
      </w:pPr>
    </w:p>
    <w:p w:rsidR="000010A6" w:rsidRPr="00A13F28" w:rsidRDefault="000010A6" w:rsidP="0046338D">
      <w:pPr>
        <w:numPr>
          <w:ilvl w:val="1"/>
          <w:numId w:val="37"/>
        </w:numPr>
        <w:rPr>
          <w:rFonts w:cs="Times New Roman"/>
        </w:rPr>
      </w:pPr>
      <w:r w:rsidRPr="00A13F28">
        <w:rPr>
          <w:rFonts w:cs="Times New Roman"/>
        </w:rPr>
        <w:t>Documentation Control</w:t>
      </w:r>
    </w:p>
    <w:p w:rsidR="000010A6" w:rsidRPr="0063575D" w:rsidRDefault="000010A6" w:rsidP="0046338D">
      <w:pPr>
        <w:ind w:left="1095"/>
        <w:rPr>
          <w:rFonts w:cs="Times New Roman"/>
          <w:sz w:val="20"/>
          <w:szCs w:val="20"/>
        </w:rPr>
      </w:pPr>
    </w:p>
    <w:p w:rsidR="000010A6" w:rsidRPr="0063575D" w:rsidRDefault="000010A6" w:rsidP="0046338D">
      <w:pPr>
        <w:ind w:left="1095"/>
        <w:rPr>
          <w:rFonts w:cs="Times New Roman"/>
          <w:sz w:val="20"/>
          <w:szCs w:val="20"/>
        </w:rPr>
      </w:pPr>
      <w:r w:rsidRPr="0063575D">
        <w:rPr>
          <w:rFonts w:cs="Times New Roman"/>
          <w:sz w:val="20"/>
          <w:szCs w:val="20"/>
        </w:rPr>
        <w:t>For all the system and management deliver</w:t>
      </w:r>
      <w:r w:rsidR="00BC7CBD" w:rsidRPr="0063575D">
        <w:rPr>
          <w:rFonts w:cs="Times New Roman"/>
          <w:sz w:val="20"/>
          <w:szCs w:val="20"/>
        </w:rPr>
        <w:t xml:space="preserve">able documents defined in Table </w:t>
      </w:r>
      <w:r w:rsidR="00F40CD8">
        <w:rPr>
          <w:rFonts w:cs="Times New Roman"/>
          <w:sz w:val="20"/>
          <w:szCs w:val="20"/>
        </w:rPr>
        <w:t>5.1 and 5.2</w:t>
      </w:r>
      <w:r w:rsidRPr="0063575D">
        <w:rPr>
          <w:rFonts w:cs="Times New Roman"/>
          <w:sz w:val="20"/>
          <w:szCs w:val="20"/>
        </w:rPr>
        <w:t>, the following document control procedures will be applied.</w:t>
      </w:r>
    </w:p>
    <w:p w:rsidR="001818AF" w:rsidRPr="0063575D" w:rsidRDefault="001818AF" w:rsidP="0046338D">
      <w:pPr>
        <w:ind w:left="1095"/>
        <w:rPr>
          <w:rFonts w:cs="Times New Roman"/>
          <w:sz w:val="20"/>
          <w:szCs w:val="20"/>
        </w:rPr>
      </w:pPr>
    </w:p>
    <w:p w:rsidR="000010A6" w:rsidRPr="0063575D" w:rsidRDefault="000010A6" w:rsidP="0046338D">
      <w:pPr>
        <w:ind w:left="1095"/>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Reference Numbers</w:t>
      </w:r>
    </w:p>
    <w:p w:rsidR="008F16E1" w:rsidRPr="0063575D" w:rsidRDefault="008F16E1" w:rsidP="0046338D">
      <w:pPr>
        <w:ind w:left="7"/>
        <w:rPr>
          <w:rFonts w:cs="Times New Roman"/>
          <w:sz w:val="20"/>
          <w:szCs w:val="20"/>
        </w:rPr>
      </w:pPr>
    </w:p>
    <w:p w:rsidR="008F16E1" w:rsidRPr="0063575D" w:rsidRDefault="007C284E" w:rsidP="0046338D">
      <w:pPr>
        <w:rPr>
          <w:rFonts w:cs="Times New Roman"/>
          <w:sz w:val="20"/>
          <w:szCs w:val="20"/>
        </w:rPr>
      </w:pPr>
      <w:r>
        <w:rPr>
          <w:rFonts w:cs="Times New Roman"/>
          <w:sz w:val="20"/>
          <w:szCs w:val="20"/>
        </w:rPr>
        <w:tab/>
      </w:r>
      <w:r>
        <w:rPr>
          <w:rFonts w:cs="Times New Roman"/>
          <w:sz w:val="20"/>
          <w:szCs w:val="20"/>
        </w:rPr>
        <w:tab/>
      </w:r>
      <w:r w:rsidR="004D7154" w:rsidRPr="0063575D">
        <w:rPr>
          <w:rFonts w:cs="Times New Roman"/>
          <w:sz w:val="20"/>
          <w:szCs w:val="20"/>
        </w:rPr>
        <w:t xml:space="preserve"> All project deliverable documents must have a reference number</w:t>
      </w:r>
      <w:r w:rsidR="00586108" w:rsidRPr="0063575D">
        <w:rPr>
          <w:rFonts w:cs="Times New Roman"/>
          <w:sz w:val="20"/>
          <w:szCs w:val="20"/>
        </w:rPr>
        <w:t xml:space="preserve">.These numbers </w:t>
      </w:r>
      <w:r w:rsidR="00B63DD0" w:rsidRPr="0063575D">
        <w:rPr>
          <w:rFonts w:cs="Times New Roman"/>
          <w:sz w:val="20"/>
          <w:szCs w:val="20"/>
        </w:rPr>
        <w:tab/>
      </w:r>
      <w:r w:rsidR="00B63DD0" w:rsidRPr="0063575D">
        <w:rPr>
          <w:rFonts w:cs="Times New Roman"/>
          <w:sz w:val="20"/>
          <w:szCs w:val="20"/>
        </w:rPr>
        <w:tab/>
      </w:r>
      <w:r w:rsidR="00B63DD0" w:rsidRPr="0063575D">
        <w:rPr>
          <w:rFonts w:cs="Times New Roman"/>
          <w:sz w:val="20"/>
          <w:szCs w:val="20"/>
        </w:rPr>
        <w:tab/>
      </w:r>
      <w:r>
        <w:rPr>
          <w:rFonts w:cs="Times New Roman"/>
          <w:sz w:val="20"/>
          <w:szCs w:val="20"/>
        </w:rPr>
        <w:tab/>
      </w:r>
      <w:r w:rsidR="00B63DD0" w:rsidRPr="0063575D">
        <w:rPr>
          <w:rFonts w:cs="Times New Roman"/>
          <w:sz w:val="20"/>
          <w:szCs w:val="20"/>
        </w:rPr>
        <w:t xml:space="preserve">will </w:t>
      </w:r>
      <w:r w:rsidR="00586108" w:rsidRPr="0063575D">
        <w:rPr>
          <w:rFonts w:cs="Times New Roman"/>
          <w:sz w:val="20"/>
          <w:szCs w:val="20"/>
        </w:rPr>
        <w:t xml:space="preserve">be allocated according to the rules laid down in the Project Filing Procedure </w:t>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r>
      <w:r w:rsidR="00586108" w:rsidRPr="0063575D">
        <w:rPr>
          <w:rFonts w:cs="Times New Roman"/>
          <w:sz w:val="20"/>
          <w:szCs w:val="20"/>
        </w:rPr>
        <w:tab/>
        <w:t>(</w:t>
      </w:r>
      <w:r w:rsidR="00BD1095" w:rsidRPr="00BD1095">
        <w:rPr>
          <w:rFonts w:cs="Times New Roman"/>
          <w:b/>
          <w:bCs/>
          <w:i/>
          <w:color w:val="000000"/>
          <w:sz w:val="18"/>
          <w:szCs w:val="18"/>
        </w:rPr>
        <w:t>SE25PT7SERIS/SERIS</w:t>
      </w:r>
      <w:r w:rsidR="00C87CC7" w:rsidRPr="00BD1095">
        <w:rPr>
          <w:rFonts w:cs="Times New Roman"/>
          <w:b/>
          <w:i/>
          <w:sz w:val="18"/>
          <w:szCs w:val="18"/>
        </w:rPr>
        <w:t>/MGMT</w:t>
      </w:r>
      <w:r w:rsidR="002664F1" w:rsidRPr="00BD1095">
        <w:rPr>
          <w:rFonts w:cs="Times New Roman"/>
          <w:b/>
          <w:i/>
          <w:sz w:val="18"/>
          <w:szCs w:val="18"/>
        </w:rPr>
        <w:t>/</w:t>
      </w:r>
      <w:r w:rsidR="003D38E2" w:rsidRPr="00BD1095">
        <w:rPr>
          <w:rFonts w:cs="Times New Roman"/>
          <w:b/>
          <w:i/>
          <w:sz w:val="18"/>
          <w:szCs w:val="18"/>
        </w:rPr>
        <w:t>QUALITY/</w:t>
      </w:r>
      <w:r w:rsidR="00AB78D4" w:rsidRPr="00BD1095">
        <w:rPr>
          <w:rFonts w:cs="Times New Roman"/>
          <w:b/>
          <w:i/>
          <w:sz w:val="18"/>
          <w:szCs w:val="18"/>
        </w:rPr>
        <w:t>PFP</w:t>
      </w:r>
      <w:r w:rsidR="00586108" w:rsidRPr="0063575D">
        <w:rPr>
          <w:rFonts w:cs="Times New Roman"/>
          <w:sz w:val="20"/>
          <w:szCs w:val="20"/>
        </w:rPr>
        <w:t>).</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Approval Procedures</w:t>
      </w:r>
    </w:p>
    <w:p w:rsidR="00B07464" w:rsidRDefault="00B07464" w:rsidP="0046338D">
      <w:pPr>
        <w:ind w:left="1815"/>
        <w:rPr>
          <w:rFonts w:cs="Times New Roman"/>
          <w:sz w:val="20"/>
          <w:szCs w:val="20"/>
        </w:rPr>
      </w:pPr>
    </w:p>
    <w:p w:rsidR="00C03DC7" w:rsidRPr="0063575D" w:rsidRDefault="00C03DC7" w:rsidP="0046338D">
      <w:pPr>
        <w:ind w:left="1815"/>
        <w:rPr>
          <w:rFonts w:cs="Times New Roman"/>
          <w:sz w:val="20"/>
          <w:szCs w:val="20"/>
        </w:rPr>
      </w:pPr>
      <w:r w:rsidRPr="0063575D">
        <w:rPr>
          <w:rFonts w:cs="Times New Roman"/>
          <w:sz w:val="20"/>
          <w:szCs w:val="20"/>
        </w:rPr>
        <w:t xml:space="preserve">The title page and the approval record must be completed by both an Approver and </w:t>
      </w:r>
      <w:r w:rsidRPr="0063575D">
        <w:rPr>
          <w:rFonts w:cs="Times New Roman"/>
          <w:sz w:val="20"/>
          <w:szCs w:val="20"/>
        </w:rPr>
        <w:tab/>
        <w:t xml:space="preserve">an Authoriser prior to the release of any new version of any project deliverable </w:t>
      </w:r>
      <w:r w:rsidRPr="0063575D">
        <w:rPr>
          <w:rFonts w:cs="Times New Roman"/>
          <w:sz w:val="20"/>
          <w:szCs w:val="20"/>
        </w:rPr>
        <w:tab/>
        <w:t>document.</w:t>
      </w:r>
    </w:p>
    <w:p w:rsidR="001818AF" w:rsidRPr="0063575D" w:rsidRDefault="001818AF" w:rsidP="0046338D">
      <w:pPr>
        <w:ind w:left="7"/>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First Version</w:t>
      </w:r>
    </w:p>
    <w:p w:rsidR="00292854" w:rsidRPr="0063575D" w:rsidRDefault="00292854" w:rsidP="0046338D">
      <w:pPr>
        <w:ind w:left="1084"/>
        <w:rPr>
          <w:rFonts w:cs="Times New Roman"/>
          <w:sz w:val="20"/>
          <w:szCs w:val="20"/>
        </w:rPr>
      </w:pPr>
    </w:p>
    <w:p w:rsidR="0045478E" w:rsidRPr="0063575D" w:rsidRDefault="007C284E" w:rsidP="0046338D">
      <w:pPr>
        <w:ind w:left="1084"/>
        <w:rPr>
          <w:rFonts w:cs="Times New Roman"/>
          <w:sz w:val="20"/>
          <w:szCs w:val="20"/>
        </w:rPr>
      </w:pPr>
      <w:r>
        <w:rPr>
          <w:rFonts w:cs="Times New Roman"/>
          <w:sz w:val="20"/>
          <w:szCs w:val="20"/>
        </w:rPr>
        <w:tab/>
      </w:r>
      <w:r w:rsidR="00292854" w:rsidRPr="0063575D">
        <w:rPr>
          <w:rFonts w:cs="Times New Roman"/>
          <w:sz w:val="20"/>
          <w:szCs w:val="20"/>
        </w:rPr>
        <w:t xml:space="preserve">When the document is first </w:t>
      </w:r>
      <w:r w:rsidR="00B27F74" w:rsidRPr="0063575D">
        <w:rPr>
          <w:rFonts w:cs="Times New Roman"/>
          <w:sz w:val="20"/>
          <w:szCs w:val="20"/>
        </w:rPr>
        <w:t>produced,</w:t>
      </w:r>
      <w:r w:rsidR="00292854" w:rsidRPr="0063575D">
        <w:rPr>
          <w:rFonts w:cs="Times New Roman"/>
          <w:sz w:val="20"/>
          <w:szCs w:val="20"/>
        </w:rPr>
        <w:t xml:space="preserve"> it is entered into the project filing system by </w:t>
      </w:r>
      <w:r w:rsidR="0079720C" w:rsidRPr="0063575D">
        <w:rPr>
          <w:rFonts w:cs="Times New Roman"/>
          <w:sz w:val="20"/>
          <w:szCs w:val="20"/>
        </w:rPr>
        <w:tab/>
      </w:r>
      <w:r w:rsidR="0079720C" w:rsidRPr="0063575D">
        <w:rPr>
          <w:rFonts w:cs="Times New Roman"/>
          <w:sz w:val="20"/>
          <w:szCs w:val="20"/>
        </w:rPr>
        <w:tab/>
      </w:r>
      <w:r w:rsidR="00292854" w:rsidRPr="0063575D">
        <w:rPr>
          <w:rFonts w:cs="Times New Roman"/>
          <w:sz w:val="20"/>
          <w:szCs w:val="20"/>
        </w:rPr>
        <w:t>entering its name into the file contents form of the appropriate sub-file</w:t>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r>
      <w:r w:rsidR="0079720C" w:rsidRPr="0063575D">
        <w:rPr>
          <w:rFonts w:cs="Times New Roman"/>
          <w:sz w:val="20"/>
          <w:szCs w:val="20"/>
        </w:rPr>
        <w:tab/>
        <w:t>(</w:t>
      </w:r>
      <w:r w:rsidR="00BD1095" w:rsidRPr="00EA2E57">
        <w:rPr>
          <w:rFonts w:cs="Times New Roman"/>
          <w:b/>
          <w:bCs/>
          <w:i/>
          <w:color w:val="000000"/>
          <w:sz w:val="20"/>
          <w:szCs w:val="20"/>
        </w:rPr>
        <w:t>SE25PT7SERIS/SERIS</w:t>
      </w:r>
      <w:r w:rsidR="00C87CC7" w:rsidRPr="0063575D">
        <w:rPr>
          <w:rFonts w:cs="Times New Roman"/>
          <w:b/>
          <w:i/>
          <w:sz w:val="20"/>
          <w:szCs w:val="20"/>
        </w:rPr>
        <w:t>/MGMT</w:t>
      </w:r>
      <w:r w:rsidR="000406CD" w:rsidRPr="0063575D">
        <w:rPr>
          <w:rFonts w:cs="Times New Roman"/>
          <w:b/>
          <w:i/>
          <w:sz w:val="20"/>
          <w:szCs w:val="20"/>
        </w:rPr>
        <w:t>/</w:t>
      </w:r>
      <w:r w:rsidR="00DA6DCF" w:rsidRPr="0063575D">
        <w:rPr>
          <w:rFonts w:cs="Times New Roman"/>
          <w:b/>
          <w:i/>
          <w:sz w:val="20"/>
          <w:szCs w:val="20"/>
        </w:rPr>
        <w:t>PLAN/PP</w:t>
      </w:r>
      <w:r w:rsidR="0079720C" w:rsidRPr="0063575D">
        <w:rPr>
          <w:rFonts w:cs="Times New Roman"/>
          <w:sz w:val="20"/>
          <w:szCs w:val="20"/>
        </w:rPr>
        <w:t>)</w:t>
      </w:r>
      <w:r w:rsidR="003A4E2D" w:rsidRPr="0063575D">
        <w:rPr>
          <w:rFonts w:cs="Times New Roman"/>
          <w:sz w:val="20"/>
          <w:szCs w:val="20"/>
        </w:rPr>
        <w:t xml:space="preserve"> – the sub-file for the pro</w:t>
      </w:r>
      <w:r w:rsidR="000406CD" w:rsidRPr="0063575D">
        <w:rPr>
          <w:rFonts w:cs="Times New Roman"/>
          <w:sz w:val="20"/>
          <w:szCs w:val="20"/>
        </w:rPr>
        <w:t xml:space="preserve">ject plans.At this </w:t>
      </w:r>
      <w:r w:rsidR="00B27F74" w:rsidRPr="0063575D">
        <w:rPr>
          <w:rFonts w:cs="Times New Roman"/>
          <w:sz w:val="20"/>
          <w:szCs w:val="20"/>
        </w:rPr>
        <w:t>stage,</w:t>
      </w:r>
      <w:r w:rsidR="00AB7FC3" w:rsidRPr="0063575D">
        <w:rPr>
          <w:rFonts w:cs="Times New Roman"/>
          <w:sz w:val="20"/>
          <w:szCs w:val="20"/>
        </w:rPr>
        <w:t xml:space="preserve"> the </w:t>
      </w:r>
      <w:r>
        <w:rPr>
          <w:rFonts w:cs="Times New Roman"/>
          <w:sz w:val="20"/>
          <w:szCs w:val="20"/>
        </w:rPr>
        <w:tab/>
      </w:r>
      <w:r w:rsidR="003A4E2D" w:rsidRPr="0063575D">
        <w:rPr>
          <w:rFonts w:cs="Times New Roman"/>
          <w:sz w:val="20"/>
          <w:szCs w:val="20"/>
        </w:rPr>
        <w:t>document will have a title page which shows the document at version 1</w:t>
      </w:r>
      <w:r w:rsidR="009A738E">
        <w:rPr>
          <w:rFonts w:cs="Times New Roman"/>
          <w:sz w:val="20"/>
          <w:szCs w:val="20"/>
        </w:rPr>
        <w:t>.</w:t>
      </w:r>
      <w:r w:rsidR="00390AC4">
        <w:rPr>
          <w:rFonts w:cs="Times New Roman"/>
          <w:sz w:val="20"/>
          <w:szCs w:val="20"/>
        </w:rPr>
        <w:t>1</w:t>
      </w:r>
    </w:p>
    <w:p w:rsidR="00101FE3" w:rsidRDefault="007C284E" w:rsidP="0046338D">
      <w:pPr>
        <w:ind w:left="1084"/>
        <w:rPr>
          <w:rFonts w:cs="Times New Roman"/>
          <w:sz w:val="20"/>
          <w:szCs w:val="20"/>
        </w:rPr>
      </w:pPr>
      <w:r>
        <w:rPr>
          <w:rFonts w:cs="Times New Roman"/>
          <w:sz w:val="20"/>
          <w:szCs w:val="20"/>
        </w:rPr>
        <w:tab/>
      </w:r>
      <w:r w:rsidR="0045478E" w:rsidRPr="0063575D">
        <w:rPr>
          <w:rFonts w:cs="Times New Roman"/>
          <w:sz w:val="20"/>
          <w:szCs w:val="20"/>
        </w:rPr>
        <w:t>(</w:t>
      </w:r>
      <w:r w:rsidR="0045478E" w:rsidRPr="00A2758E">
        <w:rPr>
          <w:rFonts w:cs="Times New Roman"/>
          <w:b/>
          <w:sz w:val="20"/>
          <w:szCs w:val="20"/>
        </w:rPr>
        <w:t>major</w:t>
      </w:r>
      <w:r w:rsidR="009C7656" w:rsidRPr="00A2758E">
        <w:rPr>
          <w:rFonts w:cs="Times New Roman"/>
          <w:b/>
          <w:sz w:val="20"/>
          <w:szCs w:val="20"/>
        </w:rPr>
        <w:t>-version</w:t>
      </w:r>
      <w:r w:rsidR="0045478E" w:rsidRPr="00A2758E">
        <w:rPr>
          <w:rFonts w:cs="Times New Roman"/>
          <w:b/>
          <w:sz w:val="20"/>
          <w:szCs w:val="20"/>
        </w:rPr>
        <w:t>.sub</w:t>
      </w:r>
      <w:r w:rsidR="009C7656" w:rsidRPr="00A2758E">
        <w:rPr>
          <w:rFonts w:cs="Times New Roman"/>
          <w:b/>
          <w:sz w:val="20"/>
          <w:szCs w:val="20"/>
        </w:rPr>
        <w:t>-version</w:t>
      </w:r>
      <w:r w:rsidR="0045478E" w:rsidRPr="0063575D">
        <w:rPr>
          <w:rFonts w:cs="Times New Roman"/>
          <w:sz w:val="20"/>
          <w:szCs w:val="20"/>
        </w:rPr>
        <w:t>)</w:t>
      </w:r>
      <w:r w:rsidR="003A4E2D" w:rsidRPr="0063575D">
        <w:rPr>
          <w:rFonts w:cs="Times New Roman"/>
          <w:sz w:val="20"/>
          <w:szCs w:val="20"/>
        </w:rPr>
        <w:t>.</w:t>
      </w:r>
    </w:p>
    <w:p w:rsidR="00614794" w:rsidRPr="0063575D" w:rsidRDefault="00614794" w:rsidP="0046338D">
      <w:pPr>
        <w:ind w:left="1084"/>
        <w:rPr>
          <w:rFonts w:cs="Times New Roman"/>
          <w:sz w:val="20"/>
          <w:szCs w:val="20"/>
        </w:rPr>
      </w:pPr>
    </w:p>
    <w:p w:rsidR="008F16E1" w:rsidRPr="0063575D" w:rsidRDefault="008F16E1"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Updated Version</w:t>
      </w:r>
    </w:p>
    <w:p w:rsidR="008F16E1" w:rsidRPr="0063575D" w:rsidRDefault="008F16E1" w:rsidP="0046338D">
      <w:pPr>
        <w:ind w:left="7"/>
        <w:rPr>
          <w:rFonts w:cs="Times New Roman"/>
          <w:sz w:val="20"/>
          <w:szCs w:val="20"/>
        </w:rPr>
      </w:pPr>
    </w:p>
    <w:p w:rsidR="00FE4FBD"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9C7656" w:rsidRPr="0063575D">
        <w:rPr>
          <w:rFonts w:cs="Times New Roman"/>
          <w:sz w:val="20"/>
          <w:szCs w:val="20"/>
        </w:rPr>
        <w:t xml:space="preserve">When a minor update </w:t>
      </w:r>
      <w:r w:rsidR="00CB1C6D" w:rsidRPr="0063575D">
        <w:rPr>
          <w:rFonts w:cs="Times New Roman"/>
          <w:sz w:val="20"/>
          <w:szCs w:val="20"/>
        </w:rPr>
        <w:t xml:space="preserve">has been </w:t>
      </w:r>
      <w:r w:rsidR="009C7656" w:rsidRPr="0063575D">
        <w:rPr>
          <w:rFonts w:cs="Times New Roman"/>
          <w:sz w:val="20"/>
          <w:szCs w:val="20"/>
        </w:rPr>
        <w:t xml:space="preserve">made on the </w:t>
      </w:r>
      <w:r w:rsidR="00B27F74" w:rsidRPr="0063575D">
        <w:rPr>
          <w:rFonts w:cs="Times New Roman"/>
          <w:sz w:val="20"/>
          <w:szCs w:val="20"/>
        </w:rPr>
        <w:t>document,</w:t>
      </w:r>
      <w:r w:rsidR="009C7656" w:rsidRPr="0063575D">
        <w:rPr>
          <w:rFonts w:cs="Times New Roman"/>
          <w:sz w:val="20"/>
          <w:szCs w:val="20"/>
        </w:rPr>
        <w:t xml:space="preserve"> the sub-version will be increased by 1.</w:t>
      </w:r>
      <w:r w:rsidR="00FE4FBD" w:rsidRPr="0063575D">
        <w:rPr>
          <w:rFonts w:cs="Times New Roman"/>
          <w:sz w:val="20"/>
          <w:szCs w:val="20"/>
        </w:rPr>
        <w:t xml:space="preserve">When </w:t>
      </w:r>
      <w:r w:rsidR="00585BD1">
        <w:rPr>
          <w:rFonts w:cs="Times New Roman"/>
          <w:sz w:val="20"/>
          <w:szCs w:val="20"/>
        </w:rPr>
        <w:tab/>
      </w:r>
      <w:r w:rsidR="00585BD1">
        <w:rPr>
          <w:rFonts w:cs="Times New Roman"/>
          <w:sz w:val="20"/>
          <w:szCs w:val="20"/>
        </w:rPr>
        <w:tab/>
      </w:r>
      <w:r w:rsidR="009C7656" w:rsidRPr="0063575D">
        <w:rPr>
          <w:rFonts w:cs="Times New Roman"/>
          <w:sz w:val="20"/>
          <w:szCs w:val="20"/>
        </w:rPr>
        <w:t xml:space="preserve">there is a major update/amendment </w:t>
      </w:r>
      <w:r w:rsidR="00B27F74" w:rsidRPr="0063575D">
        <w:rPr>
          <w:rFonts w:cs="Times New Roman"/>
          <w:sz w:val="20"/>
          <w:szCs w:val="20"/>
        </w:rPr>
        <w:t>on the</w:t>
      </w:r>
      <w:r w:rsidR="009C7656" w:rsidRPr="0063575D">
        <w:rPr>
          <w:rFonts w:cs="Times New Roman"/>
          <w:sz w:val="20"/>
          <w:szCs w:val="20"/>
        </w:rPr>
        <w:t xml:space="preserve"> document,</w:t>
      </w:r>
      <w:r w:rsidR="00FE4FBD" w:rsidRPr="0063575D">
        <w:rPr>
          <w:rFonts w:cs="Times New Roman"/>
          <w:sz w:val="20"/>
          <w:szCs w:val="20"/>
        </w:rPr>
        <w:t xml:space="preserve"> the </w:t>
      </w:r>
      <w:r w:rsidR="009C7656" w:rsidRPr="0063575D">
        <w:rPr>
          <w:rFonts w:cs="Times New Roman"/>
          <w:sz w:val="20"/>
          <w:szCs w:val="20"/>
        </w:rPr>
        <w:t>major-</w:t>
      </w:r>
      <w:r w:rsidR="00FE4FBD" w:rsidRPr="0063575D">
        <w:rPr>
          <w:rFonts w:cs="Times New Roman"/>
          <w:sz w:val="20"/>
          <w:szCs w:val="20"/>
        </w:rPr>
        <w:t xml:space="preserve">version number of the document will </w:t>
      </w:r>
      <w:r w:rsidR="00585BD1">
        <w:rPr>
          <w:rFonts w:cs="Times New Roman"/>
          <w:sz w:val="20"/>
          <w:szCs w:val="20"/>
        </w:rPr>
        <w:tab/>
      </w:r>
      <w:r w:rsidR="00585BD1">
        <w:rPr>
          <w:rFonts w:cs="Times New Roman"/>
          <w:sz w:val="20"/>
          <w:szCs w:val="20"/>
        </w:rPr>
        <w:tab/>
      </w:r>
      <w:r w:rsidR="00FE4FBD" w:rsidRPr="0063575D">
        <w:rPr>
          <w:rFonts w:cs="Times New Roman"/>
          <w:sz w:val="20"/>
          <w:szCs w:val="20"/>
        </w:rPr>
        <w:t>be increased by 1.</w:t>
      </w:r>
    </w:p>
    <w:p w:rsidR="00B02653" w:rsidRPr="0063575D" w:rsidRDefault="00B02653" w:rsidP="0046338D">
      <w:pPr>
        <w:ind w:left="7"/>
        <w:rPr>
          <w:rFonts w:cs="Times New Roman"/>
          <w:sz w:val="20"/>
          <w:szCs w:val="20"/>
        </w:rPr>
      </w:pPr>
    </w:p>
    <w:p w:rsidR="001818AF" w:rsidRPr="0063575D" w:rsidRDefault="007C284E" w:rsidP="0046338D">
      <w:pPr>
        <w:ind w:left="7"/>
        <w:rPr>
          <w:rFonts w:cs="Times New Roman"/>
          <w:sz w:val="20"/>
          <w:szCs w:val="20"/>
        </w:rPr>
      </w:pPr>
      <w:r>
        <w:rPr>
          <w:rFonts w:cs="Times New Roman"/>
          <w:sz w:val="20"/>
          <w:szCs w:val="20"/>
        </w:rPr>
        <w:tab/>
      </w:r>
      <w:r>
        <w:rPr>
          <w:rFonts w:cs="Times New Roman"/>
          <w:sz w:val="20"/>
          <w:szCs w:val="20"/>
        </w:rPr>
        <w:tab/>
      </w:r>
      <w:r w:rsidR="00C2070B" w:rsidRPr="0063575D">
        <w:rPr>
          <w:rFonts w:cs="Times New Roman"/>
          <w:sz w:val="20"/>
          <w:szCs w:val="20"/>
        </w:rPr>
        <w:t xml:space="preserve">Any amendment sheets created for previous versions will be discarded.The whole </w:t>
      </w:r>
      <w:r w:rsidR="00C2070B" w:rsidRPr="0063575D">
        <w:rPr>
          <w:rFonts w:cs="Times New Roman"/>
          <w:sz w:val="20"/>
          <w:szCs w:val="20"/>
        </w:rPr>
        <w:tab/>
      </w:r>
      <w:r w:rsidR="00C2070B" w:rsidRPr="0063575D">
        <w:rPr>
          <w:rFonts w:cs="Times New Roman"/>
          <w:sz w:val="20"/>
          <w:szCs w:val="20"/>
        </w:rPr>
        <w:tab/>
      </w:r>
      <w:r w:rsidR="00C2070B" w:rsidRPr="0063575D">
        <w:rPr>
          <w:rFonts w:cs="Times New Roman"/>
          <w:sz w:val="20"/>
          <w:szCs w:val="20"/>
        </w:rPr>
        <w:tab/>
      </w:r>
      <w:r>
        <w:rPr>
          <w:rFonts w:cs="Times New Roman"/>
          <w:sz w:val="20"/>
          <w:szCs w:val="20"/>
        </w:rPr>
        <w:tab/>
      </w:r>
      <w:r w:rsidR="00C2070B" w:rsidRPr="0063575D">
        <w:rPr>
          <w:rFonts w:cs="Times New Roman"/>
          <w:sz w:val="20"/>
          <w:szCs w:val="20"/>
        </w:rPr>
        <w:t>amended document will be re-issued.</w:t>
      </w:r>
    </w:p>
    <w:p w:rsidR="001818AF" w:rsidRPr="0063575D" w:rsidRDefault="001818AF" w:rsidP="0046338D">
      <w:pPr>
        <w:ind w:left="7"/>
        <w:rPr>
          <w:rFonts w:cs="Times New Roman"/>
          <w:sz w:val="20"/>
          <w:szCs w:val="20"/>
        </w:rPr>
      </w:pPr>
    </w:p>
    <w:p w:rsidR="000010A6" w:rsidRPr="0063575D" w:rsidRDefault="000010A6" w:rsidP="0046338D">
      <w:pPr>
        <w:numPr>
          <w:ilvl w:val="2"/>
          <w:numId w:val="37"/>
        </w:numPr>
        <w:ind w:left="1815"/>
        <w:rPr>
          <w:rFonts w:cs="Times New Roman"/>
          <w:sz w:val="20"/>
          <w:szCs w:val="20"/>
        </w:rPr>
      </w:pPr>
      <w:r w:rsidRPr="0063575D">
        <w:rPr>
          <w:rFonts w:cs="Times New Roman"/>
          <w:sz w:val="20"/>
          <w:szCs w:val="20"/>
        </w:rPr>
        <w:t>Filing</w:t>
      </w:r>
    </w:p>
    <w:p w:rsidR="00C57F9C" w:rsidRDefault="00C57F9C" w:rsidP="0046338D">
      <w:pPr>
        <w:ind w:left="1815"/>
        <w:rPr>
          <w:rFonts w:cs="Times New Roman"/>
          <w:sz w:val="20"/>
          <w:szCs w:val="20"/>
        </w:rPr>
      </w:pPr>
    </w:p>
    <w:p w:rsidR="00AE6FA3" w:rsidRDefault="008C38EF" w:rsidP="0046338D">
      <w:pPr>
        <w:ind w:left="1815"/>
        <w:rPr>
          <w:rFonts w:cs="Times New Roman"/>
          <w:sz w:val="20"/>
          <w:szCs w:val="20"/>
        </w:rPr>
      </w:pPr>
      <w:r w:rsidRPr="0063575D">
        <w:rPr>
          <w:rFonts w:cs="Times New Roman"/>
          <w:sz w:val="20"/>
          <w:szCs w:val="20"/>
        </w:rPr>
        <w:t>A copy of each document should be physically filed in the appropriate sub-</w:t>
      </w:r>
      <w:r w:rsidR="00B27F74" w:rsidRPr="0063575D">
        <w:rPr>
          <w:rFonts w:cs="Times New Roman"/>
          <w:sz w:val="20"/>
          <w:szCs w:val="20"/>
        </w:rPr>
        <w:t>file.</w:t>
      </w:r>
    </w:p>
    <w:p w:rsidR="008C38EF" w:rsidRPr="0063575D" w:rsidRDefault="008C38EF" w:rsidP="0046338D">
      <w:pPr>
        <w:ind w:left="1815"/>
        <w:rPr>
          <w:rFonts w:cs="Times New Roman"/>
          <w:sz w:val="20"/>
          <w:szCs w:val="20"/>
        </w:rPr>
      </w:pPr>
      <w:r w:rsidRPr="0063575D">
        <w:rPr>
          <w:rFonts w:cs="Times New Roman"/>
          <w:sz w:val="20"/>
          <w:szCs w:val="20"/>
        </w:rPr>
        <w:t xml:space="preserve">This </w:t>
      </w:r>
      <w:r w:rsidR="00B27F74" w:rsidRPr="0063575D">
        <w:rPr>
          <w:rFonts w:cs="Times New Roman"/>
          <w:sz w:val="20"/>
          <w:szCs w:val="20"/>
        </w:rPr>
        <w:t>includes ALL issued</w:t>
      </w:r>
      <w:r w:rsidRPr="0063575D">
        <w:rPr>
          <w:rFonts w:cs="Times New Roman"/>
          <w:sz w:val="20"/>
          <w:szCs w:val="20"/>
        </w:rPr>
        <w:t xml:space="preserve"> versions of each document.</w:t>
      </w:r>
    </w:p>
    <w:p w:rsidR="00B97DB3" w:rsidRPr="0063575D" w:rsidRDefault="00B97DB3" w:rsidP="0046338D">
      <w:pPr>
        <w:ind w:left="1770"/>
        <w:rPr>
          <w:rFonts w:cs="Times New Roman"/>
          <w:sz w:val="20"/>
          <w:szCs w:val="20"/>
        </w:rPr>
      </w:pPr>
    </w:p>
    <w:p w:rsidR="000010A6" w:rsidRPr="0063575D" w:rsidRDefault="000010A6" w:rsidP="0046338D">
      <w:pPr>
        <w:ind w:left="1770"/>
        <w:rPr>
          <w:rFonts w:cs="Times New Roman"/>
          <w:sz w:val="20"/>
          <w:szCs w:val="20"/>
        </w:rPr>
      </w:pPr>
    </w:p>
    <w:p w:rsidR="000010A6" w:rsidRPr="0063575D" w:rsidRDefault="000010A6" w:rsidP="0046338D">
      <w:pPr>
        <w:numPr>
          <w:ilvl w:val="1"/>
          <w:numId w:val="37"/>
        </w:numPr>
        <w:rPr>
          <w:rFonts w:cs="Times New Roman"/>
        </w:rPr>
      </w:pPr>
      <w:r w:rsidRPr="0063575D">
        <w:rPr>
          <w:rFonts w:cs="Times New Roman"/>
        </w:rPr>
        <w:t>Software Configuration Management</w:t>
      </w:r>
    </w:p>
    <w:p w:rsidR="001818AF" w:rsidRPr="0063575D" w:rsidRDefault="001818AF" w:rsidP="0046338D">
      <w:pPr>
        <w:rPr>
          <w:rFonts w:cs="Times New Roman"/>
        </w:rPr>
      </w:pPr>
    </w:p>
    <w:p w:rsidR="00BF7173" w:rsidRPr="0063575D" w:rsidRDefault="00BF7173" w:rsidP="0046338D">
      <w:pPr>
        <w:ind w:left="1054"/>
        <w:rPr>
          <w:rFonts w:cs="Times New Roman"/>
          <w:sz w:val="20"/>
          <w:szCs w:val="20"/>
        </w:rPr>
      </w:pPr>
      <w:r w:rsidRPr="0063575D">
        <w:rPr>
          <w:rFonts w:cs="Times New Roman"/>
          <w:sz w:val="20"/>
          <w:szCs w:val="20"/>
        </w:rPr>
        <w:t xml:space="preserve">Throughout the coding and testing of the </w:t>
      </w:r>
      <w:r w:rsidR="00B27F74" w:rsidRPr="0063575D">
        <w:rPr>
          <w:rFonts w:cs="Times New Roman"/>
          <w:sz w:val="20"/>
          <w:szCs w:val="20"/>
        </w:rPr>
        <w:t>software,</w:t>
      </w:r>
      <w:r w:rsidRPr="0063575D">
        <w:rPr>
          <w:rFonts w:cs="Times New Roman"/>
          <w:sz w:val="20"/>
          <w:szCs w:val="20"/>
        </w:rPr>
        <w:t xml:space="preserve"> confi</w:t>
      </w:r>
      <w:r w:rsidR="00A2758E">
        <w:rPr>
          <w:rFonts w:cs="Times New Roman"/>
          <w:sz w:val="20"/>
          <w:szCs w:val="20"/>
        </w:rPr>
        <w:t xml:space="preserve">guration management procedures </w:t>
      </w:r>
      <w:r w:rsidR="001A7971" w:rsidRPr="0063575D">
        <w:rPr>
          <w:rFonts w:cs="Times New Roman"/>
          <w:sz w:val="20"/>
          <w:szCs w:val="20"/>
        </w:rPr>
        <w:t xml:space="preserve">will not be </w:t>
      </w:r>
      <w:r w:rsidR="00066048" w:rsidRPr="0063575D">
        <w:rPr>
          <w:rFonts w:cs="Times New Roman"/>
          <w:sz w:val="20"/>
          <w:szCs w:val="20"/>
        </w:rPr>
        <w:t>used.</w:t>
      </w:r>
      <w:r w:rsidR="00BB37C5">
        <w:rPr>
          <w:rFonts w:cs="Times New Roman"/>
          <w:sz w:val="20"/>
          <w:szCs w:val="20"/>
        </w:rPr>
        <w:t xml:space="preserve"> </w:t>
      </w:r>
      <w:r w:rsidR="00B27F74" w:rsidRPr="0063575D">
        <w:rPr>
          <w:rFonts w:cs="Times New Roman"/>
          <w:sz w:val="20"/>
          <w:szCs w:val="20"/>
        </w:rPr>
        <w:t>However, the</w:t>
      </w:r>
      <w:r w:rsidR="00390AC4">
        <w:rPr>
          <w:rFonts w:cs="Times New Roman"/>
          <w:sz w:val="20"/>
          <w:szCs w:val="20"/>
        </w:rPr>
        <w:t xml:space="preserve"> </w:t>
      </w:r>
      <w:r w:rsidRPr="0063575D">
        <w:rPr>
          <w:rFonts w:cs="Times New Roman"/>
          <w:sz w:val="20"/>
          <w:szCs w:val="20"/>
        </w:rPr>
        <w:t>software has r</w:t>
      </w:r>
      <w:r w:rsidR="00A2758E">
        <w:rPr>
          <w:rFonts w:cs="Times New Roman"/>
          <w:sz w:val="20"/>
          <w:szCs w:val="20"/>
        </w:rPr>
        <w:t xml:space="preserve">eceived formal acceptance from Soe Pyae/Dr.Zhao Lu (SERIS), </w:t>
      </w:r>
      <w:r w:rsidRPr="0063575D">
        <w:rPr>
          <w:rFonts w:cs="Times New Roman"/>
          <w:sz w:val="20"/>
          <w:szCs w:val="20"/>
        </w:rPr>
        <w:t>Version 1.1 will be issued and the following procedures will be used.</w:t>
      </w:r>
    </w:p>
    <w:p w:rsidR="000010A6" w:rsidRPr="0063575D" w:rsidRDefault="000010A6" w:rsidP="0046338D">
      <w:pPr>
        <w:ind w:left="1095"/>
        <w:rPr>
          <w:rFonts w:cs="Times New Roman"/>
        </w:rPr>
      </w:pPr>
    </w:p>
    <w:p w:rsidR="00E92239" w:rsidRPr="0063575D" w:rsidRDefault="00E92239" w:rsidP="0046338D">
      <w:pPr>
        <w:ind w:left="1095"/>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Observation Reports</w:t>
      </w:r>
    </w:p>
    <w:p w:rsidR="004D7154" w:rsidRPr="0063575D" w:rsidRDefault="004D7154" w:rsidP="0046338D">
      <w:pPr>
        <w:ind w:left="2138"/>
        <w:rPr>
          <w:rFonts w:cs="Times New Roman"/>
          <w:sz w:val="20"/>
          <w:szCs w:val="20"/>
        </w:rPr>
      </w:pPr>
    </w:p>
    <w:p w:rsidR="004B1048" w:rsidRPr="0063575D" w:rsidRDefault="005B5973" w:rsidP="0046338D">
      <w:pPr>
        <w:ind w:left="1770"/>
        <w:rPr>
          <w:rFonts w:cs="Times New Roman"/>
          <w:sz w:val="20"/>
          <w:szCs w:val="20"/>
        </w:rPr>
      </w:pPr>
      <w:r w:rsidRPr="0063575D">
        <w:rPr>
          <w:rFonts w:cs="Times New Roman"/>
          <w:sz w:val="20"/>
          <w:szCs w:val="20"/>
        </w:rPr>
        <w:t>Reports of errors or problems incurred by users while using</w:t>
      </w:r>
      <w:r w:rsidR="00143187" w:rsidRPr="0063575D">
        <w:rPr>
          <w:rFonts w:cs="Times New Roman"/>
          <w:sz w:val="20"/>
          <w:szCs w:val="20"/>
        </w:rPr>
        <w:t xml:space="preserve"> the system,</w:t>
      </w:r>
      <w:r w:rsidRPr="0063575D">
        <w:rPr>
          <w:rFonts w:cs="Times New Roman"/>
          <w:sz w:val="20"/>
          <w:szCs w:val="20"/>
        </w:rPr>
        <w:t>or</w:t>
      </w:r>
      <w:r w:rsidR="00C1465E" w:rsidRPr="0063575D">
        <w:rPr>
          <w:rFonts w:cs="Times New Roman"/>
          <w:sz w:val="20"/>
          <w:szCs w:val="20"/>
        </w:rPr>
        <w:tab/>
      </w:r>
      <w:r w:rsidRPr="0063575D">
        <w:rPr>
          <w:rFonts w:cs="Times New Roman"/>
          <w:sz w:val="20"/>
          <w:szCs w:val="20"/>
        </w:rPr>
        <w:t>suggestions for enhanc</w:t>
      </w:r>
      <w:r w:rsidR="00AE6FA3">
        <w:rPr>
          <w:rFonts w:cs="Times New Roman"/>
          <w:sz w:val="20"/>
          <w:szCs w:val="20"/>
        </w:rPr>
        <w:t xml:space="preserve">ements will be recorded using a </w:t>
      </w:r>
      <w:r w:rsidRPr="0063575D">
        <w:rPr>
          <w:rFonts w:cs="Times New Roman"/>
          <w:sz w:val="20"/>
          <w:szCs w:val="20"/>
        </w:rPr>
        <w:t xml:space="preserve">Change Request Form </w:t>
      </w:r>
      <w:r w:rsidR="00C1465E" w:rsidRPr="0063575D">
        <w:rPr>
          <w:rFonts w:cs="Times New Roman"/>
          <w:sz w:val="20"/>
          <w:szCs w:val="20"/>
        </w:rPr>
        <w:t>(</w:t>
      </w:r>
      <w:r w:rsidR="00684510" w:rsidRPr="00EA2E57">
        <w:rPr>
          <w:rFonts w:cs="Times New Roman"/>
          <w:b/>
          <w:bCs/>
          <w:i/>
          <w:color w:val="000000"/>
          <w:sz w:val="20"/>
          <w:szCs w:val="20"/>
        </w:rPr>
        <w:t>SE25PT7SERIS/SERIS</w:t>
      </w:r>
      <w:r w:rsidR="00684510">
        <w:rPr>
          <w:rFonts w:cs="Times New Roman"/>
          <w:b/>
          <w:i/>
          <w:sz w:val="20"/>
          <w:szCs w:val="20"/>
        </w:rPr>
        <w:t>/</w:t>
      </w:r>
      <w:r w:rsidR="007A275F" w:rsidRPr="0063575D">
        <w:rPr>
          <w:rFonts w:cs="Times New Roman"/>
          <w:b/>
          <w:i/>
          <w:sz w:val="20"/>
          <w:szCs w:val="20"/>
        </w:rPr>
        <w:t>MGMT</w:t>
      </w:r>
      <w:r w:rsidR="002A1025" w:rsidRPr="0063575D">
        <w:rPr>
          <w:rFonts w:cs="Times New Roman"/>
          <w:b/>
          <w:i/>
          <w:sz w:val="20"/>
          <w:szCs w:val="20"/>
        </w:rPr>
        <w:t>/QUALITY</w:t>
      </w:r>
      <w:r w:rsidR="00C77168" w:rsidRPr="0063575D">
        <w:rPr>
          <w:rFonts w:cs="Times New Roman"/>
          <w:b/>
          <w:i/>
          <w:sz w:val="20"/>
          <w:szCs w:val="20"/>
        </w:rPr>
        <w:t>/FORMS</w:t>
      </w:r>
      <w:r w:rsidR="006F55B5" w:rsidRPr="0063575D">
        <w:rPr>
          <w:rFonts w:cs="Times New Roman"/>
          <w:b/>
          <w:i/>
          <w:sz w:val="20"/>
          <w:szCs w:val="20"/>
        </w:rPr>
        <w:t>/CRF</w:t>
      </w:r>
      <w:r w:rsidR="00925DFA" w:rsidRPr="0063575D">
        <w:rPr>
          <w:rFonts w:cs="Times New Roman"/>
          <w:b/>
          <w:i/>
          <w:sz w:val="20"/>
          <w:szCs w:val="20"/>
        </w:rPr>
        <w:t>.docx</w:t>
      </w:r>
      <w:r w:rsidR="00C1465E" w:rsidRPr="0063575D">
        <w:rPr>
          <w:rFonts w:cs="Times New Roman"/>
          <w:b/>
          <w:sz w:val="20"/>
          <w:szCs w:val="20"/>
        </w:rPr>
        <w:t>).</w:t>
      </w:r>
    </w:p>
    <w:p w:rsidR="004B1048" w:rsidRPr="0063575D" w:rsidRDefault="004B1048" w:rsidP="0046338D">
      <w:pPr>
        <w:ind w:left="1770"/>
        <w:rPr>
          <w:rFonts w:cs="Times New Roman"/>
          <w:sz w:val="20"/>
          <w:szCs w:val="20"/>
        </w:rPr>
      </w:pPr>
    </w:p>
    <w:p w:rsidR="004B1048" w:rsidRPr="0063575D" w:rsidRDefault="00AB00AE" w:rsidP="0046338D">
      <w:pPr>
        <w:ind w:left="1770"/>
        <w:rPr>
          <w:rFonts w:cs="Times New Roman"/>
          <w:sz w:val="20"/>
          <w:szCs w:val="20"/>
        </w:rPr>
      </w:pPr>
      <w:r w:rsidRPr="0063575D">
        <w:rPr>
          <w:rFonts w:cs="Times New Roman"/>
          <w:sz w:val="20"/>
          <w:szCs w:val="20"/>
        </w:rPr>
        <w:t xml:space="preserve">These will be filed at </w:t>
      </w:r>
      <w:r w:rsidR="00684510" w:rsidRPr="00EA2E57">
        <w:rPr>
          <w:rFonts w:cs="Times New Roman"/>
          <w:b/>
          <w:bCs/>
          <w:i/>
          <w:color w:val="000000"/>
          <w:sz w:val="20"/>
          <w:szCs w:val="20"/>
        </w:rPr>
        <w:t>SE25PT7SERIS/SERIS</w:t>
      </w:r>
      <w:r w:rsidR="007A275F" w:rsidRPr="0063575D">
        <w:rPr>
          <w:rFonts w:cs="Times New Roman"/>
          <w:b/>
          <w:i/>
          <w:sz w:val="20"/>
          <w:szCs w:val="20"/>
        </w:rPr>
        <w:t>/</w:t>
      </w:r>
      <w:r w:rsidR="00884E5A" w:rsidRPr="0063575D">
        <w:rPr>
          <w:rFonts w:cs="Times New Roman"/>
          <w:b/>
          <w:i/>
          <w:sz w:val="20"/>
          <w:szCs w:val="20"/>
        </w:rPr>
        <w:t>TECH/</w:t>
      </w:r>
      <w:r w:rsidR="00195AF9">
        <w:rPr>
          <w:rFonts w:cs="Times New Roman"/>
          <w:b/>
          <w:i/>
          <w:sz w:val="20"/>
          <w:szCs w:val="20"/>
        </w:rPr>
        <w:t>LOGS/</w:t>
      </w:r>
      <w:r w:rsidR="00884E5A" w:rsidRPr="0063575D">
        <w:rPr>
          <w:rFonts w:cs="Times New Roman"/>
          <w:b/>
          <w:i/>
          <w:sz w:val="20"/>
          <w:szCs w:val="20"/>
        </w:rPr>
        <w:t>TC.1</w:t>
      </w:r>
      <w:r w:rsidR="006B18D9" w:rsidRPr="0063575D">
        <w:rPr>
          <w:rFonts w:cs="Times New Roman"/>
          <w:sz w:val="20"/>
          <w:szCs w:val="20"/>
        </w:rPr>
        <w:t xml:space="preserve"> and copied </w:t>
      </w:r>
      <w:r w:rsidR="006B18D9" w:rsidRPr="007547EC">
        <w:rPr>
          <w:rFonts w:cs="Times New Roman"/>
          <w:sz w:val="20"/>
          <w:szCs w:val="20"/>
        </w:rPr>
        <w:t xml:space="preserve">to </w:t>
      </w:r>
      <w:r w:rsidR="00684510">
        <w:rPr>
          <w:sz w:val="20"/>
          <w:szCs w:val="20"/>
        </w:rPr>
        <w:t xml:space="preserve">Kaung Myat Bo </w:t>
      </w:r>
      <w:r w:rsidR="006B18D9" w:rsidRPr="0063575D">
        <w:rPr>
          <w:rFonts w:cs="Times New Roman"/>
          <w:sz w:val="20"/>
          <w:szCs w:val="20"/>
        </w:rPr>
        <w:t>(Project Manager).</w:t>
      </w:r>
    </w:p>
    <w:p w:rsidR="004B1048" w:rsidRPr="0063575D" w:rsidRDefault="004B1048" w:rsidP="0046338D">
      <w:pPr>
        <w:ind w:left="1770"/>
        <w:rPr>
          <w:rFonts w:cs="Times New Roman"/>
          <w:sz w:val="20"/>
          <w:szCs w:val="20"/>
        </w:rPr>
      </w:pPr>
    </w:p>
    <w:p w:rsidR="00A35959" w:rsidRPr="0063575D" w:rsidRDefault="00A35959"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Change Authority</w:t>
      </w:r>
    </w:p>
    <w:p w:rsidR="004B1048" w:rsidRPr="0063575D" w:rsidRDefault="004B1048" w:rsidP="0046338D">
      <w:pPr>
        <w:ind w:left="1770"/>
        <w:rPr>
          <w:rFonts w:cs="Times New Roman"/>
          <w:sz w:val="20"/>
          <w:szCs w:val="20"/>
        </w:rPr>
      </w:pPr>
    </w:p>
    <w:p w:rsidR="004B1048" w:rsidRPr="0063575D" w:rsidRDefault="002D5A77" w:rsidP="0046338D">
      <w:pPr>
        <w:ind w:left="1770"/>
        <w:rPr>
          <w:rFonts w:cs="Times New Roman"/>
          <w:sz w:val="20"/>
          <w:szCs w:val="20"/>
        </w:rPr>
      </w:pPr>
      <w:r>
        <w:rPr>
          <w:rFonts w:cs="Times New Roman"/>
          <w:sz w:val="20"/>
          <w:szCs w:val="20"/>
        </w:rPr>
        <w:t>Kaung Myat Bo</w:t>
      </w:r>
      <w:r w:rsidR="00B27F74" w:rsidRPr="0063575D">
        <w:rPr>
          <w:rFonts w:cs="Times New Roman"/>
          <w:sz w:val="20"/>
          <w:szCs w:val="20"/>
        </w:rPr>
        <w:t xml:space="preserve"> (</w:t>
      </w:r>
      <w:r w:rsidR="00EA6E3A" w:rsidRPr="0063575D">
        <w:rPr>
          <w:rFonts w:cs="Times New Roman"/>
          <w:sz w:val="20"/>
          <w:szCs w:val="20"/>
        </w:rPr>
        <w:t xml:space="preserve">Project Manager) and </w:t>
      </w:r>
      <w:r>
        <w:rPr>
          <w:rFonts w:cs="Times New Roman"/>
          <w:sz w:val="20"/>
          <w:szCs w:val="20"/>
        </w:rPr>
        <w:t>Treza</w:t>
      </w:r>
      <w:r w:rsidR="00A62C82">
        <w:rPr>
          <w:rFonts w:cs="Times New Roman"/>
          <w:sz w:val="20"/>
          <w:szCs w:val="20"/>
        </w:rPr>
        <w:t xml:space="preserve"> (Software Architect) </w:t>
      </w:r>
      <w:r w:rsidR="00B27F74" w:rsidRPr="0063575D">
        <w:rPr>
          <w:rFonts w:cs="Times New Roman"/>
          <w:sz w:val="20"/>
          <w:szCs w:val="20"/>
        </w:rPr>
        <w:t>will</w:t>
      </w:r>
      <w:r w:rsidR="00EA6E3A" w:rsidRPr="0063575D">
        <w:rPr>
          <w:rFonts w:cs="Times New Roman"/>
          <w:sz w:val="20"/>
          <w:szCs w:val="20"/>
        </w:rPr>
        <w:t xml:space="preserve"> review each observation report and will have the authority to decide whether to task </w:t>
      </w:r>
      <w:r>
        <w:rPr>
          <w:rFonts w:cs="Times New Roman"/>
          <w:sz w:val="20"/>
          <w:szCs w:val="20"/>
        </w:rPr>
        <w:t xml:space="preserve">Gao Zhiyu </w:t>
      </w:r>
      <w:r w:rsidR="00EA6E3A" w:rsidRPr="0063575D">
        <w:rPr>
          <w:rFonts w:cs="Times New Roman"/>
          <w:sz w:val="20"/>
          <w:szCs w:val="20"/>
        </w:rPr>
        <w:t>(</w:t>
      </w:r>
      <w:r w:rsidR="00F47C25" w:rsidRPr="0063575D">
        <w:rPr>
          <w:rFonts w:cs="Times New Roman"/>
          <w:sz w:val="20"/>
          <w:szCs w:val="20"/>
        </w:rPr>
        <w:t>Technical</w:t>
      </w:r>
      <w:r w:rsidR="00EA6E3A" w:rsidRPr="0063575D">
        <w:rPr>
          <w:rFonts w:cs="Times New Roman"/>
          <w:sz w:val="20"/>
          <w:szCs w:val="20"/>
        </w:rPr>
        <w:t xml:space="preserve"> Leader)</w:t>
      </w:r>
      <w:r>
        <w:rPr>
          <w:rFonts w:cs="Times New Roman"/>
          <w:sz w:val="20"/>
          <w:szCs w:val="20"/>
        </w:rPr>
        <w:t xml:space="preserve"> </w:t>
      </w:r>
      <w:r w:rsidR="00B27F74" w:rsidRPr="0063575D">
        <w:rPr>
          <w:rFonts w:cs="Times New Roman"/>
          <w:sz w:val="20"/>
          <w:szCs w:val="20"/>
        </w:rPr>
        <w:t>to</w:t>
      </w:r>
      <w:r w:rsidR="00EA6E3A" w:rsidRPr="0063575D">
        <w:rPr>
          <w:rFonts w:cs="Times New Roman"/>
          <w:sz w:val="20"/>
          <w:szCs w:val="20"/>
        </w:rPr>
        <w:t xml:space="preserve"> implement the change.</w:t>
      </w:r>
      <w:r w:rsidR="009405D5" w:rsidRPr="0063575D">
        <w:rPr>
          <w:rFonts w:cs="Times New Roman"/>
          <w:sz w:val="20"/>
          <w:szCs w:val="20"/>
        </w:rPr>
        <w:t xml:space="preserve"> The approval of the chang</w:t>
      </w:r>
      <w:r w:rsidR="00F837F3">
        <w:rPr>
          <w:rFonts w:cs="Times New Roman"/>
          <w:sz w:val="20"/>
          <w:szCs w:val="20"/>
        </w:rPr>
        <w:t xml:space="preserve">e by </w:t>
      </w:r>
      <w:r>
        <w:rPr>
          <w:rFonts w:cs="Times New Roman"/>
          <w:sz w:val="20"/>
          <w:szCs w:val="20"/>
        </w:rPr>
        <w:t xml:space="preserve">Kaung Myat Bo </w:t>
      </w:r>
      <w:r w:rsidR="00F837F3">
        <w:rPr>
          <w:rFonts w:cs="Times New Roman"/>
          <w:sz w:val="20"/>
          <w:szCs w:val="20"/>
        </w:rPr>
        <w:t xml:space="preserve">(Project Manager) </w:t>
      </w:r>
      <w:r w:rsidR="009405D5" w:rsidRPr="0063575D">
        <w:rPr>
          <w:rFonts w:cs="Times New Roman"/>
          <w:sz w:val="20"/>
          <w:szCs w:val="20"/>
        </w:rPr>
        <w:t xml:space="preserve">will be indicated by an internal memorandum to </w:t>
      </w:r>
      <w:r>
        <w:rPr>
          <w:rFonts w:cs="Times New Roman"/>
          <w:sz w:val="20"/>
          <w:szCs w:val="20"/>
        </w:rPr>
        <w:t>Soe Pyae/Dr.Zhao Lu (SERIS)</w:t>
      </w:r>
      <w:r w:rsidR="00B27F74">
        <w:rPr>
          <w:rFonts w:cs="Times New Roman"/>
          <w:sz w:val="20"/>
          <w:szCs w:val="20"/>
        </w:rPr>
        <w:t>,</w:t>
      </w:r>
      <w:r w:rsidR="00F837F3">
        <w:rPr>
          <w:rFonts w:cs="Times New Roman"/>
          <w:sz w:val="20"/>
          <w:szCs w:val="20"/>
        </w:rPr>
        <w:t xml:space="preserve"> copied to </w:t>
      </w:r>
      <w:r>
        <w:rPr>
          <w:rFonts w:cs="Times New Roman"/>
          <w:sz w:val="20"/>
          <w:szCs w:val="20"/>
        </w:rPr>
        <w:t>Gao Zhiyu</w:t>
      </w:r>
      <w:r w:rsidR="00F837F3">
        <w:rPr>
          <w:rFonts w:cs="Times New Roman"/>
          <w:sz w:val="20"/>
          <w:szCs w:val="20"/>
        </w:rPr>
        <w:t xml:space="preserve"> </w:t>
      </w:r>
      <w:r w:rsidR="009405D5" w:rsidRPr="0063575D">
        <w:rPr>
          <w:rFonts w:cs="Times New Roman"/>
          <w:sz w:val="20"/>
          <w:szCs w:val="20"/>
        </w:rPr>
        <w:t>(</w:t>
      </w:r>
      <w:r w:rsidR="003F4E4D" w:rsidRPr="0063575D">
        <w:rPr>
          <w:rFonts w:cs="Times New Roman"/>
          <w:sz w:val="20"/>
          <w:szCs w:val="20"/>
        </w:rPr>
        <w:t>Technical</w:t>
      </w:r>
      <w:r>
        <w:rPr>
          <w:rFonts w:cs="Times New Roman"/>
          <w:sz w:val="20"/>
          <w:szCs w:val="20"/>
        </w:rPr>
        <w:t xml:space="preserve"> Leader)</w:t>
      </w:r>
      <w:r w:rsidR="00461769" w:rsidRPr="0063575D">
        <w:rPr>
          <w:rFonts w:cs="Times New Roman"/>
          <w:sz w:val="20"/>
          <w:szCs w:val="20"/>
        </w:rPr>
        <w:t xml:space="preserve">, </w:t>
      </w:r>
      <w:r w:rsidR="00F837F3">
        <w:rPr>
          <w:rFonts w:cs="Times New Roman"/>
          <w:sz w:val="20"/>
          <w:szCs w:val="20"/>
        </w:rPr>
        <w:t>Nay</w:t>
      </w:r>
      <w:r>
        <w:rPr>
          <w:rFonts w:cs="Times New Roman"/>
          <w:sz w:val="20"/>
          <w:szCs w:val="20"/>
        </w:rPr>
        <w:t xml:space="preserve"> </w:t>
      </w:r>
      <w:r w:rsidR="00F837F3">
        <w:rPr>
          <w:rFonts w:cs="Times New Roman"/>
          <w:sz w:val="20"/>
          <w:szCs w:val="20"/>
        </w:rPr>
        <w:t>L</w:t>
      </w:r>
      <w:r>
        <w:rPr>
          <w:rFonts w:cs="Times New Roman"/>
          <w:sz w:val="20"/>
          <w:szCs w:val="20"/>
        </w:rPr>
        <w:t xml:space="preserve">in </w:t>
      </w:r>
      <w:r w:rsidR="00F837F3">
        <w:rPr>
          <w:rFonts w:cs="Times New Roman"/>
          <w:sz w:val="20"/>
          <w:szCs w:val="20"/>
        </w:rPr>
        <w:t>A</w:t>
      </w:r>
      <w:r>
        <w:rPr>
          <w:rFonts w:cs="Times New Roman"/>
          <w:sz w:val="20"/>
          <w:szCs w:val="20"/>
        </w:rPr>
        <w:t xml:space="preserve">ung </w:t>
      </w:r>
      <w:r w:rsidR="009405D5" w:rsidRPr="0063575D">
        <w:rPr>
          <w:rFonts w:cs="Times New Roman"/>
          <w:sz w:val="20"/>
          <w:szCs w:val="20"/>
        </w:rPr>
        <w:t>(Quality Manager)</w:t>
      </w:r>
      <w:r w:rsidR="00461769" w:rsidRPr="0063575D">
        <w:rPr>
          <w:rFonts w:cs="Times New Roman"/>
          <w:sz w:val="20"/>
          <w:szCs w:val="20"/>
        </w:rPr>
        <w:t xml:space="preserve"> and </w:t>
      </w:r>
      <w:r>
        <w:rPr>
          <w:rFonts w:cs="Times New Roman"/>
          <w:sz w:val="20"/>
          <w:szCs w:val="20"/>
        </w:rPr>
        <w:t>Bala</w:t>
      </w:r>
      <w:r w:rsidR="00F40CD8">
        <w:rPr>
          <w:rFonts w:cs="Times New Roman"/>
          <w:sz w:val="20"/>
          <w:szCs w:val="20"/>
        </w:rPr>
        <w:t xml:space="preserve"> </w:t>
      </w:r>
      <w:r>
        <w:rPr>
          <w:rFonts w:cs="Times New Roman"/>
          <w:sz w:val="20"/>
          <w:szCs w:val="20"/>
        </w:rPr>
        <w:t xml:space="preserve">(Change Request </w:t>
      </w:r>
      <w:r w:rsidR="00461769" w:rsidRPr="0063575D">
        <w:rPr>
          <w:rFonts w:cs="Times New Roman"/>
          <w:sz w:val="20"/>
          <w:szCs w:val="20"/>
        </w:rPr>
        <w:t>Manager)</w:t>
      </w:r>
      <w:r w:rsidR="009405D5" w:rsidRPr="0063575D">
        <w:rPr>
          <w:rFonts w:cs="Times New Roman"/>
          <w:sz w:val="20"/>
          <w:szCs w:val="20"/>
        </w:rPr>
        <w:t xml:space="preserve"> .</w:t>
      </w:r>
    </w:p>
    <w:p w:rsidR="004B1048" w:rsidRPr="0063575D" w:rsidRDefault="004B1048" w:rsidP="0046338D">
      <w:pPr>
        <w:ind w:left="1770"/>
        <w:rPr>
          <w:rFonts w:cs="Times New Roman"/>
          <w:sz w:val="20"/>
          <w:szCs w:val="20"/>
        </w:rPr>
      </w:pPr>
    </w:p>
    <w:p w:rsidR="004B1048" w:rsidRPr="0063575D" w:rsidRDefault="004B104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Record of Changes</w:t>
      </w:r>
    </w:p>
    <w:p w:rsidR="004B1048" w:rsidRPr="0063575D" w:rsidRDefault="004B1048" w:rsidP="0046338D">
      <w:pPr>
        <w:ind w:left="1770"/>
        <w:rPr>
          <w:rFonts w:cs="Times New Roman"/>
          <w:sz w:val="20"/>
          <w:szCs w:val="20"/>
        </w:rPr>
      </w:pPr>
    </w:p>
    <w:p w:rsidR="00EE7581" w:rsidRPr="0063575D" w:rsidRDefault="0020364B" w:rsidP="0046338D">
      <w:pPr>
        <w:ind w:left="1770"/>
        <w:rPr>
          <w:rFonts w:cs="Times New Roman"/>
          <w:b/>
          <w:i/>
          <w:sz w:val="20"/>
          <w:szCs w:val="20"/>
        </w:rPr>
      </w:pPr>
      <w:r w:rsidRPr="0063575D">
        <w:rPr>
          <w:rFonts w:cs="Times New Roman"/>
          <w:sz w:val="20"/>
          <w:szCs w:val="20"/>
        </w:rPr>
        <w:t xml:space="preserve">Each change will be recorded in the change Log, filed at </w:t>
      </w:r>
      <w:r w:rsidR="00E04E69" w:rsidRPr="00EA2E57">
        <w:rPr>
          <w:rFonts w:cs="Times New Roman"/>
          <w:b/>
          <w:bCs/>
          <w:i/>
          <w:color w:val="000000"/>
          <w:sz w:val="20"/>
          <w:szCs w:val="20"/>
        </w:rPr>
        <w:t>SE25PT7SERIS/SERIS</w:t>
      </w:r>
      <w:r w:rsidR="00C705AD" w:rsidRPr="0063575D">
        <w:rPr>
          <w:rFonts w:cs="Times New Roman"/>
          <w:b/>
          <w:i/>
          <w:sz w:val="20"/>
          <w:szCs w:val="20"/>
        </w:rPr>
        <w:t>/</w:t>
      </w:r>
      <w:r w:rsidR="004D4A4A" w:rsidRPr="0063575D">
        <w:rPr>
          <w:rFonts w:cs="Times New Roman"/>
          <w:b/>
          <w:i/>
          <w:sz w:val="20"/>
          <w:szCs w:val="20"/>
        </w:rPr>
        <w:t>TECH</w:t>
      </w:r>
      <w:r w:rsidR="00E7339F">
        <w:rPr>
          <w:rFonts w:cs="Times New Roman"/>
          <w:b/>
          <w:i/>
          <w:sz w:val="20"/>
          <w:szCs w:val="20"/>
        </w:rPr>
        <w:t>/LOGS/</w:t>
      </w:r>
      <w:r w:rsidRPr="0063575D">
        <w:rPr>
          <w:rFonts w:cs="Times New Roman"/>
          <w:b/>
          <w:i/>
          <w:sz w:val="20"/>
          <w:szCs w:val="20"/>
        </w:rPr>
        <w:t>TC.</w:t>
      </w:r>
      <w:r w:rsidR="00B27F74" w:rsidRPr="0063575D">
        <w:rPr>
          <w:rFonts w:cs="Times New Roman"/>
          <w:b/>
          <w:i/>
          <w:sz w:val="20"/>
          <w:szCs w:val="20"/>
        </w:rPr>
        <w:t>2.</w:t>
      </w:r>
      <w:r w:rsidR="00B27F74" w:rsidRPr="0063575D">
        <w:rPr>
          <w:rFonts w:cs="Times New Roman"/>
          <w:sz w:val="20"/>
          <w:szCs w:val="20"/>
        </w:rPr>
        <w:t xml:space="preserve"> The</w:t>
      </w:r>
      <w:r w:rsidR="00EE7581" w:rsidRPr="0063575D">
        <w:rPr>
          <w:rFonts w:cs="Times New Roman"/>
          <w:sz w:val="20"/>
          <w:szCs w:val="20"/>
        </w:rPr>
        <w:t xml:space="preserve"> log will specify the modules that</w:t>
      </w:r>
      <w:r w:rsidR="00931797" w:rsidRPr="0063575D">
        <w:rPr>
          <w:rFonts w:cs="Times New Roman"/>
          <w:sz w:val="20"/>
          <w:szCs w:val="20"/>
        </w:rPr>
        <w:t xml:space="preserve"> were chan</w:t>
      </w:r>
      <w:r w:rsidR="00C57F9C">
        <w:rPr>
          <w:rFonts w:cs="Times New Roman"/>
          <w:sz w:val="20"/>
          <w:szCs w:val="20"/>
        </w:rPr>
        <w:t xml:space="preserve">ged and present listing of the </w:t>
      </w:r>
      <w:r w:rsidR="00931797" w:rsidRPr="0063575D">
        <w:rPr>
          <w:rFonts w:cs="Times New Roman"/>
          <w:sz w:val="20"/>
          <w:szCs w:val="20"/>
        </w:rPr>
        <w:t xml:space="preserve">changed modules.The lines of code that were </w:t>
      </w:r>
      <w:r w:rsidR="00C57F9C">
        <w:rPr>
          <w:rFonts w:cs="Times New Roman"/>
          <w:sz w:val="20"/>
          <w:szCs w:val="20"/>
        </w:rPr>
        <w:t xml:space="preserve">changed in each module will be </w:t>
      </w:r>
      <w:r w:rsidR="00931797" w:rsidRPr="0063575D">
        <w:rPr>
          <w:rFonts w:cs="Times New Roman"/>
          <w:sz w:val="20"/>
          <w:szCs w:val="20"/>
        </w:rPr>
        <w:t>highlighted.</w:t>
      </w:r>
    </w:p>
    <w:p w:rsidR="00931797" w:rsidRPr="0063575D" w:rsidRDefault="00931797" w:rsidP="0046338D">
      <w:pPr>
        <w:ind w:left="1770"/>
        <w:rPr>
          <w:rFonts w:cs="Times New Roman"/>
          <w:sz w:val="20"/>
          <w:szCs w:val="20"/>
        </w:rPr>
      </w:pPr>
    </w:p>
    <w:p w:rsidR="00931797" w:rsidRPr="0063575D" w:rsidRDefault="00931797" w:rsidP="0046338D">
      <w:pPr>
        <w:ind w:left="1770"/>
        <w:rPr>
          <w:rFonts w:cs="Times New Roman"/>
          <w:sz w:val="20"/>
          <w:szCs w:val="20"/>
        </w:rPr>
      </w:pPr>
      <w:r w:rsidRPr="0063575D">
        <w:rPr>
          <w:rFonts w:cs="Times New Roman"/>
          <w:sz w:val="20"/>
          <w:szCs w:val="20"/>
        </w:rPr>
        <w:t>Review has to be performed on the changes.</w:t>
      </w:r>
      <w:r w:rsidR="007E65C2" w:rsidRPr="0063575D">
        <w:rPr>
          <w:rFonts w:cs="Times New Roman"/>
          <w:sz w:val="20"/>
          <w:szCs w:val="20"/>
        </w:rPr>
        <w:t>Use ORM</w:t>
      </w:r>
      <w:r w:rsidR="00A7034C">
        <w:rPr>
          <w:rFonts w:cs="Times New Roman"/>
          <w:sz w:val="20"/>
          <w:szCs w:val="20"/>
        </w:rPr>
        <w:t xml:space="preserve"> </w:t>
      </w:r>
      <w:r w:rsidR="007E65C2" w:rsidRPr="0063575D">
        <w:rPr>
          <w:rFonts w:cs="Times New Roman"/>
          <w:sz w:val="20"/>
          <w:szCs w:val="20"/>
        </w:rPr>
        <w:t>(</w:t>
      </w:r>
      <w:r w:rsidR="007E65C2" w:rsidRPr="0063575D">
        <w:rPr>
          <w:rFonts w:cs="Times New Roman"/>
          <w:b/>
          <w:i/>
          <w:sz w:val="20"/>
          <w:szCs w:val="20"/>
        </w:rPr>
        <w:t>ObjectReviewMinutes</w:t>
      </w:r>
      <w:r w:rsidR="007A1B4F">
        <w:rPr>
          <w:rFonts w:cs="Times New Roman"/>
          <w:b/>
          <w:i/>
          <w:sz w:val="20"/>
          <w:szCs w:val="20"/>
        </w:rPr>
        <w:t>.docx</w:t>
      </w:r>
      <w:r w:rsidR="00C57F9C">
        <w:rPr>
          <w:rFonts w:cs="Times New Roman"/>
          <w:sz w:val="20"/>
          <w:szCs w:val="20"/>
        </w:rPr>
        <w:t xml:space="preserve">) </w:t>
      </w:r>
      <w:r w:rsidR="00880DCC" w:rsidRPr="0063575D">
        <w:rPr>
          <w:rFonts w:cs="Times New Roman"/>
          <w:sz w:val="20"/>
          <w:szCs w:val="20"/>
        </w:rPr>
        <w:t xml:space="preserve">form from </w:t>
      </w:r>
      <w:r w:rsidR="00E04E69" w:rsidRPr="00EA2E57">
        <w:rPr>
          <w:rFonts w:cs="Times New Roman"/>
          <w:b/>
          <w:bCs/>
          <w:i/>
          <w:color w:val="000000"/>
          <w:sz w:val="20"/>
          <w:szCs w:val="20"/>
        </w:rPr>
        <w:t>SE25PT7SERIS/SERIS</w:t>
      </w:r>
      <w:r w:rsidR="00C705AD" w:rsidRPr="0063575D">
        <w:rPr>
          <w:rFonts w:cs="Times New Roman"/>
          <w:b/>
          <w:sz w:val="20"/>
          <w:szCs w:val="20"/>
        </w:rPr>
        <w:t>/MGMT</w:t>
      </w:r>
      <w:r w:rsidR="002314C2" w:rsidRPr="0063575D">
        <w:rPr>
          <w:rFonts w:cs="Times New Roman"/>
          <w:b/>
          <w:sz w:val="20"/>
          <w:szCs w:val="20"/>
        </w:rPr>
        <w:t>/QUALITY</w:t>
      </w:r>
      <w:r w:rsidR="00880DCC" w:rsidRPr="0063575D">
        <w:rPr>
          <w:rFonts w:cs="Times New Roman"/>
          <w:b/>
          <w:i/>
          <w:sz w:val="20"/>
          <w:szCs w:val="20"/>
        </w:rPr>
        <w:t>/</w:t>
      </w:r>
      <w:r w:rsidR="002314C2" w:rsidRPr="0063575D">
        <w:rPr>
          <w:rFonts w:cs="Times New Roman"/>
          <w:b/>
          <w:i/>
          <w:sz w:val="20"/>
          <w:szCs w:val="20"/>
        </w:rPr>
        <w:t>FORMS</w:t>
      </w:r>
      <w:r w:rsidR="00880DCC" w:rsidRPr="0063575D">
        <w:rPr>
          <w:rFonts w:cs="Times New Roman"/>
          <w:b/>
          <w:i/>
          <w:sz w:val="20"/>
          <w:szCs w:val="20"/>
        </w:rPr>
        <w:t>/</w:t>
      </w:r>
      <w:r w:rsidR="00880DCC" w:rsidRPr="0063575D">
        <w:rPr>
          <w:rFonts w:cs="Times New Roman"/>
          <w:sz w:val="18"/>
          <w:szCs w:val="18"/>
        </w:rPr>
        <w:t>.</w:t>
      </w:r>
      <w:r w:rsidR="001B586C">
        <w:rPr>
          <w:rFonts w:cs="Times New Roman"/>
          <w:sz w:val="18"/>
          <w:szCs w:val="18"/>
        </w:rPr>
        <w:t xml:space="preserve"> </w:t>
      </w:r>
      <w:r w:rsidR="00880DCC" w:rsidRPr="0063575D">
        <w:rPr>
          <w:rFonts w:cs="Times New Roman"/>
          <w:sz w:val="20"/>
          <w:szCs w:val="20"/>
        </w:rPr>
        <w:t>ORM number need</w:t>
      </w:r>
      <w:r w:rsidR="001B586C">
        <w:rPr>
          <w:rFonts w:cs="Times New Roman"/>
          <w:sz w:val="20"/>
          <w:szCs w:val="20"/>
        </w:rPr>
        <w:t>s</w:t>
      </w:r>
      <w:r w:rsidR="00880DCC" w:rsidRPr="0063575D">
        <w:rPr>
          <w:rFonts w:cs="Times New Roman"/>
          <w:sz w:val="20"/>
          <w:szCs w:val="20"/>
        </w:rPr>
        <w:t xml:space="preserve"> to be requested </w:t>
      </w:r>
      <w:r w:rsidR="00B638AB" w:rsidRPr="0063575D">
        <w:rPr>
          <w:rFonts w:cs="Times New Roman"/>
          <w:sz w:val="20"/>
          <w:szCs w:val="20"/>
        </w:rPr>
        <w:t xml:space="preserve">from </w:t>
      </w:r>
      <w:r w:rsidR="00D833F6" w:rsidRPr="0063575D">
        <w:rPr>
          <w:rFonts w:cs="Times New Roman"/>
          <w:sz w:val="20"/>
          <w:szCs w:val="20"/>
        </w:rPr>
        <w:t>QAManager</w:t>
      </w:r>
      <w:r w:rsidR="001B586C">
        <w:rPr>
          <w:rFonts w:cs="Times New Roman"/>
          <w:sz w:val="20"/>
          <w:szCs w:val="20"/>
        </w:rPr>
        <w:t xml:space="preserve"> </w:t>
      </w:r>
      <w:r w:rsidRPr="0063575D">
        <w:rPr>
          <w:rFonts w:cs="Times New Roman"/>
          <w:sz w:val="20"/>
          <w:szCs w:val="20"/>
        </w:rPr>
        <w:t>and incorporation of review comments need to be performed.</w:t>
      </w:r>
      <w:r w:rsidR="001B586C">
        <w:rPr>
          <w:rFonts w:cs="Times New Roman"/>
          <w:sz w:val="20"/>
          <w:szCs w:val="20"/>
        </w:rPr>
        <w:t xml:space="preserve"> </w:t>
      </w:r>
      <w:r w:rsidR="007A4F46" w:rsidRPr="0063575D">
        <w:rPr>
          <w:rFonts w:cs="Times New Roman"/>
          <w:sz w:val="20"/>
          <w:szCs w:val="20"/>
        </w:rPr>
        <w:t>After inco</w:t>
      </w:r>
      <w:r w:rsidR="00FE4C35" w:rsidRPr="0063575D">
        <w:rPr>
          <w:rFonts w:cs="Times New Roman"/>
          <w:sz w:val="20"/>
          <w:szCs w:val="20"/>
        </w:rPr>
        <w:t>rporating the review comments</w:t>
      </w:r>
      <w:r w:rsidR="00AA7750" w:rsidRPr="0063575D">
        <w:rPr>
          <w:rFonts w:cs="Times New Roman"/>
          <w:sz w:val="20"/>
          <w:szCs w:val="20"/>
        </w:rPr>
        <w:t>,</w:t>
      </w:r>
      <w:r w:rsidR="00882402">
        <w:rPr>
          <w:rFonts w:cs="Times New Roman"/>
          <w:sz w:val="20"/>
          <w:szCs w:val="20"/>
        </w:rPr>
        <w:t xml:space="preserve"> </w:t>
      </w:r>
      <w:r w:rsidR="007A4F46" w:rsidRPr="0063575D">
        <w:rPr>
          <w:rFonts w:cs="Times New Roman"/>
          <w:sz w:val="20"/>
          <w:szCs w:val="20"/>
        </w:rPr>
        <w:t>Object</w:t>
      </w:r>
      <w:r w:rsidR="00882402">
        <w:rPr>
          <w:rFonts w:cs="Times New Roman"/>
          <w:sz w:val="20"/>
          <w:szCs w:val="20"/>
        </w:rPr>
        <w:t xml:space="preserve"> </w:t>
      </w:r>
      <w:r w:rsidR="007A4F46" w:rsidRPr="0063575D">
        <w:rPr>
          <w:rFonts w:cs="Times New Roman"/>
          <w:sz w:val="20"/>
          <w:szCs w:val="20"/>
        </w:rPr>
        <w:t>Review</w:t>
      </w:r>
      <w:r w:rsidR="00882402">
        <w:rPr>
          <w:rFonts w:cs="Times New Roman"/>
          <w:sz w:val="20"/>
          <w:szCs w:val="20"/>
        </w:rPr>
        <w:t xml:space="preserve"> </w:t>
      </w:r>
      <w:r w:rsidR="007A4F46" w:rsidRPr="0063575D">
        <w:rPr>
          <w:rFonts w:cs="Times New Roman"/>
          <w:sz w:val="20"/>
          <w:szCs w:val="20"/>
        </w:rPr>
        <w:t xml:space="preserve">Minutes has to </w:t>
      </w:r>
      <w:r w:rsidR="00AA7750" w:rsidRPr="0063575D">
        <w:rPr>
          <w:rFonts w:cs="Times New Roman"/>
          <w:sz w:val="20"/>
          <w:szCs w:val="20"/>
        </w:rPr>
        <w:t>be</w:t>
      </w:r>
      <w:r w:rsidR="001B586C">
        <w:rPr>
          <w:rFonts w:cs="Times New Roman"/>
          <w:sz w:val="20"/>
          <w:szCs w:val="20"/>
        </w:rPr>
        <w:t xml:space="preserve"> </w:t>
      </w:r>
      <w:r w:rsidR="004014C4" w:rsidRPr="0063575D">
        <w:rPr>
          <w:rFonts w:cs="Times New Roman"/>
          <w:sz w:val="20"/>
          <w:szCs w:val="20"/>
        </w:rPr>
        <w:t>filed</w:t>
      </w:r>
      <w:r w:rsidR="001B586C">
        <w:rPr>
          <w:rFonts w:cs="Times New Roman"/>
          <w:sz w:val="20"/>
          <w:szCs w:val="20"/>
        </w:rPr>
        <w:t xml:space="preserve"> </w:t>
      </w:r>
      <w:r w:rsidR="007A4F46" w:rsidRPr="0063575D">
        <w:rPr>
          <w:rFonts w:cs="Times New Roman"/>
          <w:sz w:val="20"/>
          <w:szCs w:val="20"/>
        </w:rPr>
        <w:t>at</w:t>
      </w:r>
      <w:r w:rsidR="00E04E69">
        <w:rPr>
          <w:rFonts w:cs="Times New Roman"/>
          <w:sz w:val="20"/>
          <w:szCs w:val="20"/>
        </w:rPr>
        <w:t xml:space="preserve"> </w:t>
      </w:r>
      <w:r w:rsidR="00E04E69" w:rsidRPr="00EA2E57">
        <w:rPr>
          <w:rFonts w:cs="Times New Roman"/>
          <w:b/>
          <w:bCs/>
          <w:i/>
          <w:color w:val="000000"/>
          <w:sz w:val="20"/>
          <w:szCs w:val="20"/>
        </w:rPr>
        <w:t>SE25PT7SERIS/SERIS</w:t>
      </w:r>
      <w:r w:rsidR="00C705AD" w:rsidRPr="0063575D">
        <w:rPr>
          <w:rFonts w:cs="Times New Roman"/>
          <w:b/>
          <w:i/>
          <w:sz w:val="20"/>
          <w:szCs w:val="20"/>
        </w:rPr>
        <w:t>/MGMT</w:t>
      </w:r>
      <w:r w:rsidR="00D833F6" w:rsidRPr="0063575D">
        <w:rPr>
          <w:rFonts w:cs="Times New Roman"/>
          <w:b/>
          <w:i/>
          <w:sz w:val="20"/>
          <w:szCs w:val="20"/>
        </w:rPr>
        <w:t>/QUALITY</w:t>
      </w:r>
      <w:r w:rsidR="007A4F46" w:rsidRPr="0063575D">
        <w:rPr>
          <w:rFonts w:cs="Times New Roman"/>
          <w:b/>
          <w:i/>
          <w:sz w:val="20"/>
          <w:szCs w:val="20"/>
        </w:rPr>
        <w:t>/</w:t>
      </w:r>
      <w:r w:rsidR="00ED6E10">
        <w:rPr>
          <w:rFonts w:cs="Times New Roman"/>
          <w:b/>
          <w:i/>
          <w:sz w:val="20"/>
          <w:szCs w:val="20"/>
        </w:rPr>
        <w:t>ORM</w:t>
      </w:r>
      <w:r w:rsidR="00D833F6" w:rsidRPr="0063575D">
        <w:rPr>
          <w:rFonts w:cs="Times New Roman"/>
          <w:b/>
          <w:i/>
          <w:sz w:val="20"/>
          <w:szCs w:val="20"/>
        </w:rPr>
        <w:t>/</w:t>
      </w:r>
      <w:r w:rsidR="00ED6E10">
        <w:rPr>
          <w:rFonts w:cs="Times New Roman"/>
          <w:b/>
          <w:i/>
          <w:sz w:val="20"/>
          <w:szCs w:val="20"/>
        </w:rPr>
        <w:t xml:space="preserve">BASELINE/Reviews/ </w:t>
      </w:r>
      <w:r w:rsidR="00E04E69">
        <w:rPr>
          <w:rFonts w:cs="Times New Roman"/>
          <w:b/>
          <w:i/>
          <w:sz w:val="20"/>
          <w:szCs w:val="20"/>
        </w:rPr>
        <w:t xml:space="preserve"> </w:t>
      </w:r>
      <w:r w:rsidR="00C705AD" w:rsidRPr="0063575D">
        <w:rPr>
          <w:rFonts w:cs="Times New Roman"/>
          <w:sz w:val="20"/>
          <w:szCs w:val="20"/>
        </w:rPr>
        <w:t xml:space="preserve">in </w:t>
      </w:r>
      <w:r w:rsidR="00AA7750" w:rsidRPr="0063575D">
        <w:rPr>
          <w:rFonts w:cs="Times New Roman"/>
          <w:sz w:val="20"/>
          <w:szCs w:val="20"/>
        </w:rPr>
        <w:t>“</w:t>
      </w:r>
      <w:r w:rsidR="00AA7750" w:rsidRPr="0063575D">
        <w:rPr>
          <w:rFonts w:cs="Times New Roman"/>
          <w:b/>
          <w:sz w:val="18"/>
          <w:szCs w:val="18"/>
        </w:rPr>
        <w:t>ORM_</w:t>
      </w:r>
      <w:r w:rsidR="008E70E9" w:rsidRPr="0063575D">
        <w:rPr>
          <w:rFonts w:cs="Times New Roman"/>
          <w:b/>
          <w:sz w:val="18"/>
          <w:szCs w:val="18"/>
        </w:rPr>
        <w:t>NUMBER</w:t>
      </w:r>
      <w:r w:rsidR="00AA7750" w:rsidRPr="0063575D">
        <w:rPr>
          <w:rFonts w:cs="Times New Roman"/>
          <w:b/>
          <w:sz w:val="18"/>
          <w:szCs w:val="18"/>
        </w:rPr>
        <w:t>_SW</w:t>
      </w:r>
      <w:r w:rsidR="006C528C">
        <w:rPr>
          <w:rFonts w:cs="Times New Roman"/>
          <w:b/>
          <w:sz w:val="18"/>
          <w:szCs w:val="18"/>
        </w:rPr>
        <w:t>MOD</w:t>
      </w:r>
      <w:r w:rsidR="00D347D2">
        <w:rPr>
          <w:rFonts w:cs="Times New Roman"/>
          <w:b/>
          <w:sz w:val="18"/>
          <w:szCs w:val="18"/>
        </w:rPr>
        <w:t>/DOC</w:t>
      </w:r>
      <w:r w:rsidR="008E70E9" w:rsidRPr="0063575D">
        <w:rPr>
          <w:rFonts w:cs="Times New Roman"/>
          <w:b/>
          <w:sz w:val="18"/>
          <w:szCs w:val="18"/>
        </w:rPr>
        <w:t>_NAME</w:t>
      </w:r>
      <w:r w:rsidR="00AA7750" w:rsidRPr="0063575D">
        <w:rPr>
          <w:rFonts w:cs="Times New Roman"/>
          <w:b/>
          <w:sz w:val="18"/>
          <w:szCs w:val="18"/>
        </w:rPr>
        <w:t>.docx</w:t>
      </w:r>
      <w:r w:rsidR="00AA7750" w:rsidRPr="0063575D">
        <w:rPr>
          <w:rFonts w:cs="Times New Roman"/>
          <w:sz w:val="20"/>
          <w:szCs w:val="20"/>
        </w:rPr>
        <w:t>”</w:t>
      </w:r>
      <w:r w:rsidR="00ED6E10">
        <w:rPr>
          <w:rFonts w:cs="Times New Roman"/>
          <w:sz w:val="20"/>
          <w:szCs w:val="20"/>
        </w:rPr>
        <w:t xml:space="preserve"> </w:t>
      </w:r>
      <w:r w:rsidR="008E70E9" w:rsidRPr="0063575D">
        <w:rPr>
          <w:rFonts w:cs="Times New Roman"/>
          <w:sz w:val="20"/>
          <w:szCs w:val="20"/>
        </w:rPr>
        <w:t>format</w:t>
      </w:r>
      <w:r w:rsidR="007A4F46" w:rsidRPr="0063575D">
        <w:rPr>
          <w:rFonts w:cs="Times New Roman"/>
          <w:sz w:val="20"/>
          <w:szCs w:val="20"/>
        </w:rPr>
        <w:t>.</w:t>
      </w:r>
    </w:p>
    <w:p w:rsidR="00197858" w:rsidRPr="0063575D" w:rsidRDefault="00197858" w:rsidP="0046338D">
      <w:pPr>
        <w:ind w:left="1770"/>
        <w:rPr>
          <w:rFonts w:cs="Times New Roman"/>
          <w:sz w:val="20"/>
          <w:szCs w:val="20"/>
        </w:rPr>
      </w:pPr>
    </w:p>
    <w:p w:rsidR="00197858" w:rsidRPr="0063575D" w:rsidRDefault="00197858"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t>Testing of Changes</w:t>
      </w:r>
    </w:p>
    <w:p w:rsidR="004B1048" w:rsidRPr="0063575D" w:rsidRDefault="004B1048" w:rsidP="0046338D">
      <w:pPr>
        <w:ind w:left="1770"/>
        <w:rPr>
          <w:rFonts w:cs="Times New Roman"/>
          <w:sz w:val="20"/>
          <w:szCs w:val="20"/>
        </w:rPr>
      </w:pPr>
    </w:p>
    <w:p w:rsidR="0083424F" w:rsidRPr="0063575D" w:rsidRDefault="005D3AF8" w:rsidP="0046338D">
      <w:pPr>
        <w:ind w:left="1770"/>
        <w:rPr>
          <w:rFonts w:cs="Times New Roman"/>
          <w:sz w:val="20"/>
          <w:szCs w:val="20"/>
        </w:rPr>
      </w:pPr>
      <w:r w:rsidRPr="0063575D">
        <w:rPr>
          <w:rFonts w:cs="Times New Roman"/>
          <w:sz w:val="20"/>
          <w:szCs w:val="20"/>
        </w:rPr>
        <w:t xml:space="preserve">The testing and verification </w:t>
      </w:r>
      <w:r w:rsidR="00B27F74" w:rsidRPr="0063575D">
        <w:rPr>
          <w:rFonts w:cs="Times New Roman"/>
          <w:sz w:val="20"/>
          <w:szCs w:val="20"/>
        </w:rPr>
        <w:t>of the</w:t>
      </w:r>
      <w:r w:rsidRPr="0063575D">
        <w:rPr>
          <w:rFonts w:cs="Times New Roman"/>
          <w:sz w:val="20"/>
          <w:szCs w:val="20"/>
        </w:rPr>
        <w:t xml:space="preserve"> changes made to the software will be recorded </w:t>
      </w:r>
    </w:p>
    <w:p w:rsidR="004B1048" w:rsidRPr="0063575D" w:rsidRDefault="00EF1AB2" w:rsidP="0046338D">
      <w:pPr>
        <w:ind w:left="1770"/>
        <w:rPr>
          <w:rFonts w:cs="Times New Roman"/>
          <w:sz w:val="20"/>
          <w:szCs w:val="20"/>
        </w:rPr>
      </w:pPr>
      <w:r>
        <w:rPr>
          <w:rFonts w:cs="Times New Roman"/>
          <w:sz w:val="20"/>
          <w:szCs w:val="20"/>
        </w:rPr>
        <w:t>i</w:t>
      </w:r>
      <w:r w:rsidR="0083424F" w:rsidRPr="0063575D">
        <w:rPr>
          <w:rFonts w:cs="Times New Roman"/>
          <w:sz w:val="20"/>
          <w:szCs w:val="20"/>
        </w:rPr>
        <w:t xml:space="preserve">n </w:t>
      </w:r>
      <w:r w:rsidR="00A44379" w:rsidRPr="0063575D">
        <w:rPr>
          <w:rFonts w:cs="Times New Roman"/>
          <w:sz w:val="20"/>
          <w:szCs w:val="20"/>
        </w:rPr>
        <w:t>test</w:t>
      </w:r>
      <w:r w:rsidR="00A7034C">
        <w:rPr>
          <w:rFonts w:cs="Times New Roman"/>
          <w:sz w:val="20"/>
          <w:szCs w:val="20"/>
        </w:rPr>
        <w:t xml:space="preserve"> </w:t>
      </w:r>
      <w:r w:rsidR="00A44379" w:rsidRPr="0063575D">
        <w:rPr>
          <w:rFonts w:cs="Times New Roman"/>
          <w:sz w:val="20"/>
          <w:szCs w:val="20"/>
        </w:rPr>
        <w:t>specification</w:t>
      </w:r>
      <w:r w:rsidR="008608E3" w:rsidRPr="0063575D">
        <w:rPr>
          <w:rFonts w:cs="Times New Roman"/>
          <w:sz w:val="20"/>
          <w:szCs w:val="20"/>
        </w:rPr>
        <w:t xml:space="preserve"> and</w:t>
      </w:r>
      <w:r w:rsidR="00A7034C">
        <w:rPr>
          <w:rFonts w:cs="Times New Roman"/>
          <w:sz w:val="20"/>
          <w:szCs w:val="20"/>
        </w:rPr>
        <w:t xml:space="preserve"> </w:t>
      </w:r>
      <w:r w:rsidR="00A44379" w:rsidRPr="0063575D">
        <w:rPr>
          <w:rFonts w:cs="Times New Roman"/>
          <w:sz w:val="20"/>
          <w:szCs w:val="20"/>
        </w:rPr>
        <w:t>testing log</w:t>
      </w:r>
      <w:r w:rsidR="00E04E69">
        <w:rPr>
          <w:rFonts w:cs="Times New Roman"/>
          <w:sz w:val="20"/>
          <w:szCs w:val="20"/>
        </w:rPr>
        <w:t xml:space="preserve"> </w:t>
      </w:r>
      <w:r w:rsidR="00A44379" w:rsidRPr="0063575D">
        <w:rPr>
          <w:rFonts w:cs="Times New Roman"/>
          <w:sz w:val="20"/>
          <w:szCs w:val="20"/>
        </w:rPr>
        <w:t>(</w:t>
      </w:r>
      <w:r w:rsidR="00A44379" w:rsidRPr="0063575D">
        <w:rPr>
          <w:rFonts w:cs="Times New Roman"/>
          <w:b/>
          <w:i/>
          <w:sz w:val="20"/>
          <w:szCs w:val="20"/>
        </w:rPr>
        <w:t>SWMODxx_TS</w:t>
      </w:r>
      <w:r w:rsidR="009414BA" w:rsidRPr="0063575D">
        <w:rPr>
          <w:rFonts w:cs="Times New Roman"/>
          <w:b/>
          <w:i/>
          <w:sz w:val="20"/>
          <w:szCs w:val="20"/>
        </w:rPr>
        <w:t>.xls</w:t>
      </w:r>
      <w:r w:rsidR="00733BE4" w:rsidRPr="0063575D">
        <w:rPr>
          <w:rFonts w:cs="Times New Roman"/>
          <w:b/>
          <w:i/>
          <w:sz w:val="20"/>
          <w:szCs w:val="20"/>
        </w:rPr>
        <w:t>m</w:t>
      </w:r>
      <w:r w:rsidR="00B27F74" w:rsidRPr="0063575D">
        <w:rPr>
          <w:rFonts w:cs="Times New Roman"/>
          <w:sz w:val="20"/>
          <w:szCs w:val="20"/>
        </w:rPr>
        <w:t>), filed</w:t>
      </w:r>
      <w:r w:rsidR="00E04E69">
        <w:rPr>
          <w:rFonts w:cs="Times New Roman"/>
          <w:sz w:val="20"/>
          <w:szCs w:val="20"/>
        </w:rPr>
        <w:t xml:space="preserve"> </w:t>
      </w:r>
      <w:r w:rsidR="005D3AF8" w:rsidRPr="0063575D">
        <w:rPr>
          <w:rFonts w:cs="Times New Roman"/>
          <w:sz w:val="20"/>
          <w:szCs w:val="20"/>
        </w:rPr>
        <w:t xml:space="preserve">at </w:t>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822547" w:rsidRPr="0063575D">
        <w:rPr>
          <w:rFonts w:cs="Times New Roman"/>
          <w:b/>
          <w:i/>
          <w:sz w:val="18"/>
          <w:szCs w:val="18"/>
        </w:rPr>
        <w:t>/</w:t>
      </w:r>
      <w:r w:rsidR="000F2107">
        <w:rPr>
          <w:rFonts w:cs="Times New Roman"/>
          <w:b/>
          <w:i/>
          <w:sz w:val="18"/>
          <w:szCs w:val="18"/>
        </w:rPr>
        <w:t>LOGS/</w:t>
      </w:r>
      <w:r w:rsidR="005D3AF8" w:rsidRPr="0063575D">
        <w:rPr>
          <w:rFonts w:cs="Times New Roman"/>
          <w:b/>
          <w:i/>
          <w:sz w:val="18"/>
          <w:szCs w:val="18"/>
        </w:rPr>
        <w:t>TC.3</w:t>
      </w:r>
      <w:r w:rsidR="005D3AF8" w:rsidRPr="0063575D">
        <w:rPr>
          <w:rFonts w:cs="Times New Roman"/>
          <w:b/>
          <w:i/>
          <w:sz w:val="20"/>
          <w:szCs w:val="20"/>
        </w:rPr>
        <w:t>.</w:t>
      </w:r>
      <w:r w:rsidR="00E04E69">
        <w:rPr>
          <w:rFonts w:cs="Times New Roman"/>
          <w:b/>
          <w:i/>
          <w:sz w:val="20"/>
          <w:szCs w:val="20"/>
        </w:rPr>
        <w:t xml:space="preserve"> </w:t>
      </w:r>
      <w:r w:rsidR="005D3AF8" w:rsidRPr="0063575D">
        <w:rPr>
          <w:rFonts w:cs="Times New Roman"/>
          <w:sz w:val="20"/>
          <w:szCs w:val="20"/>
        </w:rPr>
        <w:t xml:space="preserve">This log will list the testing activities that were carried out for each change, verify that all tests were </w:t>
      </w:r>
      <w:r w:rsidR="00B27F74" w:rsidRPr="0063575D">
        <w:rPr>
          <w:rFonts w:cs="Times New Roman"/>
          <w:sz w:val="20"/>
          <w:szCs w:val="20"/>
        </w:rPr>
        <w:t>successful,</w:t>
      </w:r>
      <w:r w:rsidR="005D3AF8" w:rsidRPr="0063575D">
        <w:rPr>
          <w:rFonts w:cs="Times New Roman"/>
          <w:sz w:val="20"/>
          <w:szCs w:val="20"/>
        </w:rPr>
        <w:t xml:space="preserve"> and provide references </w:t>
      </w:r>
      <w:r w:rsidR="00904DD7" w:rsidRPr="0063575D">
        <w:rPr>
          <w:rFonts w:cs="Times New Roman"/>
          <w:sz w:val="20"/>
          <w:szCs w:val="20"/>
        </w:rPr>
        <w:t>to</w:t>
      </w:r>
      <w:r w:rsidR="005D3AF8" w:rsidRPr="0063575D">
        <w:rPr>
          <w:rFonts w:cs="Times New Roman"/>
          <w:sz w:val="20"/>
          <w:szCs w:val="20"/>
        </w:rPr>
        <w:t>t</w:t>
      </w:r>
      <w:r w:rsidR="00904DD7" w:rsidRPr="0063575D">
        <w:rPr>
          <w:rFonts w:cs="Times New Roman"/>
          <w:sz w:val="20"/>
          <w:szCs w:val="20"/>
        </w:rPr>
        <w:t xml:space="preserve">he </w:t>
      </w:r>
      <w:r w:rsidR="005D3AF8" w:rsidRPr="0063575D">
        <w:rPr>
          <w:rFonts w:cs="Times New Roman"/>
          <w:sz w:val="20"/>
          <w:szCs w:val="20"/>
        </w:rPr>
        <w:t>project files that contain the details of the tests and test result.</w:t>
      </w:r>
      <w:r w:rsidR="00F2512D" w:rsidRPr="0063575D">
        <w:rPr>
          <w:rFonts w:cs="Times New Roman"/>
          <w:sz w:val="20"/>
          <w:szCs w:val="20"/>
        </w:rPr>
        <w:t xml:space="preserve"> Trace</w:t>
      </w:r>
      <w:r w:rsidR="00A571D2" w:rsidRPr="0063575D">
        <w:rPr>
          <w:rFonts w:cs="Times New Roman"/>
          <w:sz w:val="20"/>
          <w:szCs w:val="20"/>
        </w:rPr>
        <w:t>a</w:t>
      </w:r>
      <w:r w:rsidR="00F2512D" w:rsidRPr="0063575D">
        <w:rPr>
          <w:rFonts w:cs="Times New Roman"/>
          <w:sz w:val="20"/>
          <w:szCs w:val="20"/>
        </w:rPr>
        <w:t>bility matri</w:t>
      </w:r>
      <w:r w:rsidR="00904DD7" w:rsidRPr="0063575D">
        <w:rPr>
          <w:rFonts w:cs="Times New Roman"/>
          <w:sz w:val="20"/>
          <w:szCs w:val="20"/>
        </w:rPr>
        <w:t xml:space="preserve">x </w:t>
      </w:r>
      <w:r w:rsidR="00407FF8" w:rsidRPr="0063575D">
        <w:rPr>
          <w:rFonts w:cs="Times New Roman"/>
          <w:sz w:val="20"/>
          <w:szCs w:val="20"/>
        </w:rPr>
        <w:t xml:space="preserve">and file versions have to be </w:t>
      </w:r>
      <w:r w:rsidR="00F2512D" w:rsidRPr="0063575D">
        <w:rPr>
          <w:rFonts w:cs="Times New Roman"/>
          <w:sz w:val="20"/>
          <w:szCs w:val="20"/>
        </w:rPr>
        <w:t>updated.</w:t>
      </w:r>
    </w:p>
    <w:p w:rsidR="004B1048" w:rsidRPr="0063575D" w:rsidRDefault="004B1048" w:rsidP="0046338D">
      <w:pPr>
        <w:ind w:left="1770"/>
        <w:rPr>
          <w:rFonts w:cs="Times New Roman"/>
          <w:sz w:val="20"/>
          <w:szCs w:val="20"/>
        </w:rPr>
      </w:pPr>
    </w:p>
    <w:p w:rsidR="004B1048" w:rsidRDefault="004B1048" w:rsidP="0046338D">
      <w:pPr>
        <w:ind w:left="1770"/>
        <w:rPr>
          <w:rFonts w:cs="Times New Roman"/>
          <w:sz w:val="20"/>
          <w:szCs w:val="20"/>
        </w:rPr>
      </w:pPr>
    </w:p>
    <w:p w:rsidR="00452873" w:rsidRDefault="00452873" w:rsidP="0046338D">
      <w:pPr>
        <w:ind w:left="1770"/>
        <w:rPr>
          <w:rFonts w:cs="Times New Roman"/>
          <w:sz w:val="20"/>
          <w:szCs w:val="20"/>
        </w:rPr>
      </w:pPr>
    </w:p>
    <w:p w:rsidR="00452873" w:rsidRDefault="00452873" w:rsidP="0046338D">
      <w:pPr>
        <w:ind w:left="1770"/>
        <w:rPr>
          <w:rFonts w:cs="Times New Roman"/>
          <w:sz w:val="20"/>
          <w:szCs w:val="20"/>
        </w:rPr>
      </w:pPr>
    </w:p>
    <w:p w:rsidR="00452873" w:rsidRPr="0063575D" w:rsidRDefault="00452873" w:rsidP="0046338D">
      <w:pPr>
        <w:ind w:left="1770"/>
        <w:rPr>
          <w:rFonts w:cs="Times New Roman"/>
          <w:sz w:val="20"/>
          <w:szCs w:val="20"/>
        </w:rPr>
      </w:pPr>
    </w:p>
    <w:p w:rsidR="000010A6" w:rsidRPr="0063575D" w:rsidRDefault="000010A6" w:rsidP="0046338D">
      <w:pPr>
        <w:numPr>
          <w:ilvl w:val="2"/>
          <w:numId w:val="37"/>
        </w:numPr>
        <w:rPr>
          <w:rFonts w:cs="Times New Roman"/>
          <w:sz w:val="20"/>
          <w:szCs w:val="20"/>
        </w:rPr>
      </w:pPr>
      <w:r w:rsidRPr="0063575D">
        <w:rPr>
          <w:rFonts w:cs="Times New Roman"/>
          <w:sz w:val="20"/>
          <w:szCs w:val="20"/>
        </w:rPr>
        <w:lastRenderedPageBreak/>
        <w:t>Software Configuration</w:t>
      </w:r>
    </w:p>
    <w:p w:rsidR="004B1048" w:rsidRPr="0063575D" w:rsidRDefault="004B1048" w:rsidP="0046338D">
      <w:pPr>
        <w:ind w:left="1770"/>
        <w:rPr>
          <w:rFonts w:cs="Times New Roman"/>
          <w:sz w:val="20"/>
          <w:szCs w:val="20"/>
        </w:rPr>
      </w:pPr>
    </w:p>
    <w:p w:rsidR="004B1048" w:rsidRPr="0063575D" w:rsidRDefault="009548DB" w:rsidP="0046338D">
      <w:pPr>
        <w:ind w:left="1770"/>
        <w:rPr>
          <w:rFonts w:cs="Times New Roman"/>
          <w:sz w:val="20"/>
          <w:szCs w:val="20"/>
        </w:rPr>
      </w:pPr>
      <w:r w:rsidRPr="0063575D">
        <w:rPr>
          <w:rFonts w:cs="Times New Roman"/>
          <w:sz w:val="20"/>
          <w:szCs w:val="20"/>
        </w:rPr>
        <w:t xml:space="preserve">A Configuration Log will be kept of all versions of the software that are issued in terms of the software modules that comprise each version and the hardware configuration. The log will be filed at </w:t>
      </w:r>
      <w:r w:rsidR="00E04E69" w:rsidRPr="00EA2E57">
        <w:rPr>
          <w:rFonts w:cs="Times New Roman"/>
          <w:b/>
          <w:bCs/>
          <w:i/>
          <w:color w:val="000000"/>
          <w:sz w:val="20"/>
          <w:szCs w:val="20"/>
        </w:rPr>
        <w:t>SE25PT7SERIS/SERIS</w:t>
      </w:r>
      <w:r w:rsidR="00932C42" w:rsidRPr="0063575D">
        <w:rPr>
          <w:rFonts w:cs="Times New Roman"/>
          <w:b/>
          <w:i/>
          <w:sz w:val="18"/>
          <w:szCs w:val="18"/>
        </w:rPr>
        <w:t>/</w:t>
      </w:r>
      <w:r w:rsidR="007C4FF5" w:rsidRPr="0063575D">
        <w:rPr>
          <w:rFonts w:cs="Times New Roman"/>
          <w:b/>
          <w:i/>
          <w:sz w:val="18"/>
          <w:szCs w:val="18"/>
        </w:rPr>
        <w:t>TECH</w:t>
      </w:r>
      <w:r w:rsidR="0008199B" w:rsidRPr="0063575D">
        <w:rPr>
          <w:rFonts w:cs="Times New Roman"/>
          <w:b/>
          <w:i/>
          <w:sz w:val="18"/>
          <w:szCs w:val="18"/>
        </w:rPr>
        <w:t>/</w:t>
      </w:r>
      <w:r w:rsidR="00452873">
        <w:rPr>
          <w:rFonts w:cs="Times New Roman"/>
          <w:b/>
          <w:i/>
          <w:sz w:val="18"/>
          <w:szCs w:val="18"/>
        </w:rPr>
        <w:t>LOGS/</w:t>
      </w:r>
      <w:r w:rsidRPr="0063575D">
        <w:rPr>
          <w:rFonts w:cs="Times New Roman"/>
          <w:b/>
          <w:i/>
          <w:sz w:val="18"/>
          <w:szCs w:val="18"/>
        </w:rPr>
        <w:t>TC.</w:t>
      </w:r>
      <w:r w:rsidR="00B27F74" w:rsidRPr="0063575D">
        <w:rPr>
          <w:rFonts w:cs="Times New Roman"/>
          <w:b/>
          <w:i/>
          <w:sz w:val="18"/>
          <w:szCs w:val="18"/>
        </w:rPr>
        <w:t>4</w:t>
      </w:r>
      <w:r w:rsidR="00B27F74" w:rsidRPr="0063575D">
        <w:rPr>
          <w:rFonts w:cs="Times New Roman"/>
          <w:b/>
          <w:i/>
          <w:sz w:val="20"/>
          <w:szCs w:val="20"/>
        </w:rPr>
        <w:t>.</w:t>
      </w:r>
    </w:p>
    <w:p w:rsidR="004822B1" w:rsidRPr="0063575D" w:rsidRDefault="004822B1" w:rsidP="0046338D">
      <w:pPr>
        <w:rPr>
          <w:rFonts w:cs="Times New Roman"/>
          <w:sz w:val="20"/>
          <w:szCs w:val="20"/>
        </w:rPr>
      </w:pPr>
    </w:p>
    <w:p w:rsidR="004822B1" w:rsidRPr="0063575D" w:rsidRDefault="00B27F74" w:rsidP="0046338D">
      <w:pPr>
        <w:rPr>
          <w:rFonts w:cs="Times New Roman"/>
          <w:b/>
          <w:sz w:val="20"/>
          <w:szCs w:val="20"/>
        </w:rPr>
      </w:pPr>
      <w:r>
        <w:rPr>
          <w:rFonts w:cs="Times New Roman"/>
          <w:b/>
          <w:sz w:val="20"/>
          <w:szCs w:val="20"/>
        </w:rPr>
        <w:br w:type="page"/>
      </w:r>
      <w:r w:rsidRPr="0063575D">
        <w:rPr>
          <w:rFonts w:cs="Times New Roman"/>
          <w:b/>
          <w:sz w:val="20"/>
          <w:szCs w:val="20"/>
        </w:rPr>
        <w:lastRenderedPageBreak/>
        <w:t>APPENDIX:</w:t>
      </w:r>
      <w:r w:rsidR="004822B1" w:rsidRPr="0063575D">
        <w:rPr>
          <w:rFonts w:cs="Times New Roman"/>
          <w:b/>
          <w:sz w:val="20"/>
          <w:szCs w:val="20"/>
        </w:rPr>
        <w:t xml:space="preserve"> PROJECT PROFORMA</w:t>
      </w:r>
    </w:p>
    <w:p w:rsidR="00731D9E" w:rsidRPr="0063575D" w:rsidRDefault="00731D9E" w:rsidP="0046338D">
      <w:pPr>
        <w:rPr>
          <w:rFonts w:cs="Times New Roman"/>
          <w:b/>
          <w:sz w:val="20"/>
          <w:szCs w:val="20"/>
        </w:rPr>
      </w:pP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r w:rsidRPr="0063575D">
        <w:rPr>
          <w:rFonts w:cs="Times New Roman"/>
          <w:sz w:val="20"/>
          <w:szCs w:val="20"/>
        </w:rPr>
        <w:t xml:space="preserve">The aim of this appendix is present examples of the administrative proforma that will be used by the </w:t>
      </w:r>
      <w:r w:rsidR="00B27F74" w:rsidRPr="0063575D">
        <w:rPr>
          <w:rFonts w:cs="Times New Roman"/>
          <w:sz w:val="20"/>
          <w:szCs w:val="20"/>
        </w:rPr>
        <w:t>project.</w:t>
      </w:r>
      <w:r w:rsidRPr="0063575D">
        <w:rPr>
          <w:rFonts w:cs="Times New Roman"/>
          <w:sz w:val="20"/>
          <w:szCs w:val="20"/>
        </w:rPr>
        <w:t xml:space="preserve"> These are as follows:</w:t>
      </w:r>
    </w:p>
    <w:p w:rsidR="00731D9E" w:rsidRPr="0063575D" w:rsidRDefault="00731D9E" w:rsidP="0046338D">
      <w:pPr>
        <w:rPr>
          <w:rFonts w:cs="Times New Roman"/>
          <w:sz w:val="20"/>
          <w:szCs w:val="20"/>
        </w:rPr>
      </w:pPr>
    </w:p>
    <w:p w:rsidR="00731D9E" w:rsidRPr="0063575D" w:rsidRDefault="00731D9E" w:rsidP="0046338D">
      <w:pPr>
        <w:rPr>
          <w:rFonts w:cs="Times New Roman"/>
          <w:sz w:val="20"/>
          <w:szCs w:val="20"/>
        </w:rPr>
      </w:pPr>
    </w:p>
    <w:p w:rsidR="00731D9E" w:rsidRPr="0063575D" w:rsidRDefault="00AA7614" w:rsidP="0046338D">
      <w:pPr>
        <w:numPr>
          <w:ilvl w:val="0"/>
          <w:numId w:val="31"/>
        </w:numPr>
        <w:rPr>
          <w:rFonts w:cs="Times New Roman"/>
          <w:sz w:val="20"/>
          <w:szCs w:val="20"/>
        </w:rPr>
      </w:pPr>
      <w:r w:rsidRPr="0063575D">
        <w:rPr>
          <w:rFonts w:cs="Times New Roman"/>
          <w:sz w:val="20"/>
          <w:szCs w:val="20"/>
        </w:rPr>
        <w:t>Master File Directory For</w:t>
      </w:r>
      <w:r w:rsidR="00F27B77" w:rsidRPr="0063575D">
        <w:rPr>
          <w:rFonts w:cs="Times New Roman"/>
          <w:sz w:val="20"/>
          <w:szCs w:val="20"/>
        </w:rPr>
        <w:t>m (MFD)</w:t>
      </w:r>
    </w:p>
    <w:p w:rsidR="00AA7614" w:rsidRPr="0063575D" w:rsidRDefault="00F27B77" w:rsidP="0046338D">
      <w:pPr>
        <w:numPr>
          <w:ilvl w:val="0"/>
          <w:numId w:val="31"/>
        </w:numPr>
        <w:rPr>
          <w:rFonts w:cs="Times New Roman"/>
          <w:sz w:val="20"/>
          <w:szCs w:val="20"/>
        </w:rPr>
      </w:pPr>
      <w:r w:rsidRPr="0063575D">
        <w:rPr>
          <w:rFonts w:cs="Times New Roman"/>
          <w:sz w:val="20"/>
          <w:szCs w:val="20"/>
        </w:rPr>
        <w:t>File Contents Form</w:t>
      </w:r>
    </w:p>
    <w:p w:rsidR="00AA7614" w:rsidRPr="0063575D" w:rsidRDefault="00D3713B" w:rsidP="0046338D">
      <w:pPr>
        <w:numPr>
          <w:ilvl w:val="0"/>
          <w:numId w:val="31"/>
        </w:numPr>
        <w:rPr>
          <w:rFonts w:cs="Times New Roman"/>
          <w:sz w:val="20"/>
          <w:szCs w:val="20"/>
        </w:rPr>
      </w:pPr>
      <w:r w:rsidRPr="0063575D">
        <w:rPr>
          <w:rFonts w:cs="Times New Roman"/>
          <w:sz w:val="20"/>
          <w:szCs w:val="20"/>
        </w:rPr>
        <w:t>A</w:t>
      </w:r>
      <w:r w:rsidR="00F27B77" w:rsidRPr="0063575D">
        <w:rPr>
          <w:rFonts w:cs="Times New Roman"/>
          <w:sz w:val="20"/>
          <w:szCs w:val="20"/>
        </w:rPr>
        <w:t>mendment Record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Work Instruction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Time Reporting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Progress Report Form</w:t>
      </w:r>
    </w:p>
    <w:p w:rsidR="00AA7614" w:rsidRPr="0063575D" w:rsidRDefault="00F27B77" w:rsidP="0046338D">
      <w:pPr>
        <w:numPr>
          <w:ilvl w:val="0"/>
          <w:numId w:val="31"/>
        </w:numPr>
        <w:rPr>
          <w:rFonts w:cs="Times New Roman"/>
          <w:sz w:val="20"/>
          <w:szCs w:val="20"/>
        </w:rPr>
      </w:pPr>
      <w:r w:rsidRPr="0063575D">
        <w:rPr>
          <w:rFonts w:cs="Times New Roman"/>
          <w:sz w:val="20"/>
          <w:szCs w:val="20"/>
        </w:rPr>
        <w:t xml:space="preserve">Situation Report Form </w:t>
      </w:r>
    </w:p>
    <w:p w:rsidR="00AA7614" w:rsidRPr="0063575D" w:rsidRDefault="00F27B77" w:rsidP="0046338D">
      <w:pPr>
        <w:numPr>
          <w:ilvl w:val="0"/>
          <w:numId w:val="31"/>
        </w:numPr>
        <w:rPr>
          <w:rFonts w:cs="Times New Roman"/>
          <w:sz w:val="20"/>
          <w:szCs w:val="20"/>
        </w:rPr>
      </w:pPr>
      <w:r w:rsidRPr="0063575D">
        <w:rPr>
          <w:rFonts w:cs="Times New Roman"/>
          <w:sz w:val="20"/>
          <w:szCs w:val="20"/>
        </w:rPr>
        <w:t>Change Request Form</w:t>
      </w: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AA7614" w:rsidRPr="0063575D" w:rsidRDefault="00AA7614"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8E1EDF" w:rsidRPr="0063575D" w:rsidRDefault="008E1EDF" w:rsidP="0046338D">
      <w:pPr>
        <w:ind w:left="1065"/>
        <w:rPr>
          <w:rFonts w:cs="Times New Roman"/>
          <w:sz w:val="20"/>
          <w:szCs w:val="20"/>
        </w:rPr>
      </w:pPr>
    </w:p>
    <w:p w:rsidR="00645241" w:rsidRPr="0063575D" w:rsidRDefault="00645241" w:rsidP="0046338D">
      <w:pPr>
        <w:ind w:left="1065"/>
        <w:rPr>
          <w:rFonts w:cs="Times New Roman"/>
          <w:sz w:val="20"/>
          <w:szCs w:val="20"/>
        </w:rPr>
      </w:pPr>
    </w:p>
    <w:p w:rsidR="008E1EDF" w:rsidRDefault="008E1EDF" w:rsidP="0046338D">
      <w:pPr>
        <w:ind w:left="1065"/>
        <w:rPr>
          <w:rFonts w:cs="Times New Roman"/>
          <w:sz w:val="20"/>
          <w:szCs w:val="20"/>
        </w:rPr>
      </w:pPr>
    </w:p>
    <w:p w:rsidR="006124C5" w:rsidRPr="0063575D" w:rsidRDefault="006124C5" w:rsidP="0046338D">
      <w:pPr>
        <w:ind w:left="1065"/>
        <w:rPr>
          <w:rFonts w:cs="Times New Roman"/>
          <w:sz w:val="20"/>
          <w:szCs w:val="20"/>
        </w:rPr>
      </w:pPr>
    </w:p>
    <w:p w:rsidR="008E1EDF" w:rsidRPr="0063575D" w:rsidRDefault="008E1EDF" w:rsidP="0046338D">
      <w:pPr>
        <w:ind w:left="1065"/>
        <w:rPr>
          <w:rFonts w:cs="Times New Roman"/>
          <w:sz w:val="20"/>
          <w:szCs w:val="20"/>
        </w:rPr>
      </w:pPr>
    </w:p>
    <w:p w:rsidR="00255596" w:rsidRPr="0063575D" w:rsidRDefault="00011DA5" w:rsidP="0046338D">
      <w:pPr>
        <w:ind w:left="1065"/>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003C21B5" w:rsidRPr="0063575D">
        <w:rPr>
          <w:rFonts w:cs="Times New Roman"/>
          <w:sz w:val="20"/>
          <w:szCs w:val="20"/>
        </w:rPr>
        <w:t>Appendix -</w:t>
      </w:r>
      <w:r w:rsidRPr="0063575D">
        <w:rPr>
          <w:rFonts w:cs="Times New Roman"/>
          <w:sz w:val="20"/>
          <w:szCs w:val="20"/>
        </w:rPr>
        <w:t>1</w:t>
      </w:r>
    </w:p>
    <w:p w:rsidR="00011DA5" w:rsidRPr="0063575D" w:rsidRDefault="00011DA5" w:rsidP="0046338D">
      <w:pPr>
        <w:ind w:left="1065"/>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3378"/>
        <w:gridCol w:w="1392"/>
        <w:gridCol w:w="1530"/>
        <w:gridCol w:w="2006"/>
      </w:tblGrid>
      <w:tr w:rsidR="00255596" w:rsidRPr="0063575D" w:rsidTr="00915F9C">
        <w:trPr>
          <w:trHeight w:val="395"/>
        </w:trPr>
        <w:tc>
          <w:tcPr>
            <w:tcW w:w="9854" w:type="dxa"/>
            <w:gridSpan w:val="5"/>
          </w:tcPr>
          <w:p w:rsidR="00255596" w:rsidRPr="0063575D" w:rsidRDefault="00255596" w:rsidP="0096384C">
            <w:pPr>
              <w:rPr>
                <w:rFonts w:cs="Times New Roman"/>
                <w:b/>
                <w:sz w:val="20"/>
                <w:szCs w:val="20"/>
              </w:rPr>
            </w:pPr>
            <w:r w:rsidRPr="0063575D">
              <w:rPr>
                <w:rFonts w:cs="Times New Roman"/>
                <w:b/>
              </w:rPr>
              <w:t>Master File Directory Form</w:t>
            </w:r>
            <w:r w:rsidR="0096384C">
              <w:rPr>
                <w:rFonts w:cs="Times New Roman"/>
                <w:b/>
              </w:rPr>
              <w:t xml:space="preserve">                                </w:t>
            </w:r>
            <w:r w:rsidR="0096384C" w:rsidRPr="0096384C">
              <w:rPr>
                <w:rFonts w:cs="Times New Roman"/>
                <w:bCs/>
                <w:i/>
                <w:color w:val="000000"/>
                <w:sz w:val="16"/>
                <w:szCs w:val="16"/>
              </w:rPr>
              <w:t>SE25PT7SERIS/SERIS</w:t>
            </w:r>
            <w:r w:rsidR="003B130D" w:rsidRPr="0096384C">
              <w:rPr>
                <w:rFonts w:cs="Times New Roman"/>
                <w:sz w:val="16"/>
                <w:szCs w:val="16"/>
              </w:rPr>
              <w:t>/MGMT</w:t>
            </w:r>
            <w:r w:rsidR="009C5C53" w:rsidRPr="0096384C">
              <w:rPr>
                <w:rFonts w:cs="Times New Roman"/>
                <w:sz w:val="16"/>
                <w:szCs w:val="16"/>
              </w:rPr>
              <w:t>/QUALITY</w:t>
            </w:r>
            <w:r w:rsidR="00BE6EA6" w:rsidRPr="0096384C">
              <w:rPr>
                <w:rFonts w:cs="Times New Roman"/>
                <w:sz w:val="16"/>
                <w:szCs w:val="16"/>
              </w:rPr>
              <w:t>/</w:t>
            </w:r>
            <w:r w:rsidR="000F111A" w:rsidRPr="0096384C">
              <w:rPr>
                <w:rFonts w:cs="Times New Roman"/>
                <w:sz w:val="16"/>
                <w:szCs w:val="16"/>
              </w:rPr>
              <w:t>F</w:t>
            </w:r>
            <w:r w:rsidR="00EE0208" w:rsidRPr="0096384C">
              <w:rPr>
                <w:rFonts w:cs="Times New Roman"/>
                <w:sz w:val="16"/>
                <w:szCs w:val="16"/>
              </w:rPr>
              <w:t>ORMS</w:t>
            </w:r>
            <w:r w:rsidR="000F111A" w:rsidRPr="0096384C">
              <w:rPr>
                <w:rFonts w:cs="Times New Roman"/>
                <w:sz w:val="16"/>
                <w:szCs w:val="16"/>
              </w:rPr>
              <w:t>/</w:t>
            </w:r>
            <w:r w:rsidR="00435DA5" w:rsidRPr="0096384C">
              <w:rPr>
                <w:rFonts w:cs="Times New Roman"/>
                <w:sz w:val="16"/>
                <w:szCs w:val="16"/>
              </w:rPr>
              <w:t>MFD.docx</w:t>
            </w:r>
          </w:p>
        </w:tc>
      </w:tr>
      <w:tr w:rsidR="00255596" w:rsidRPr="0063575D" w:rsidTr="00915F9C">
        <w:trPr>
          <w:trHeight w:val="440"/>
        </w:trPr>
        <w:tc>
          <w:tcPr>
            <w:tcW w:w="9854" w:type="dxa"/>
            <w:gridSpan w:val="5"/>
          </w:tcPr>
          <w:p w:rsidR="00255596" w:rsidRPr="0063575D" w:rsidRDefault="00410CF3"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00943F93">
              <w:rPr>
                <w:rFonts w:cs="Times New Roman"/>
                <w:sz w:val="20"/>
                <w:szCs w:val="20"/>
              </w:rPr>
              <w:t xml:space="preserve"> </w:t>
            </w:r>
            <w:r w:rsidR="00E74923">
              <w:rPr>
                <w:rFonts w:cs="Times New Roman"/>
                <w:sz w:val="20"/>
                <w:szCs w:val="20"/>
              </w:rPr>
              <w:t>SERIS</w:t>
            </w:r>
            <w:r w:rsidRPr="0063575D">
              <w:rPr>
                <w:rFonts w:cs="Times New Roman"/>
                <w:sz w:val="20"/>
                <w:szCs w:val="20"/>
              </w:rPr>
              <w:t xml:space="preserve"> </w:t>
            </w:r>
          </w:p>
        </w:tc>
      </w:tr>
      <w:tr w:rsidR="00255596" w:rsidRPr="0063575D" w:rsidTr="00915F9C">
        <w:trPr>
          <w:trHeight w:val="440"/>
        </w:trPr>
        <w:tc>
          <w:tcPr>
            <w:tcW w:w="4926" w:type="dxa"/>
            <w:gridSpan w:val="2"/>
          </w:tcPr>
          <w:p w:rsidR="00255596" w:rsidRPr="0063575D" w:rsidRDefault="00410CF3"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4928" w:type="dxa"/>
            <w:gridSpan w:val="3"/>
          </w:tcPr>
          <w:p w:rsidR="00255596" w:rsidRPr="0063575D" w:rsidRDefault="00B27F74" w:rsidP="0046338D">
            <w:pPr>
              <w:rPr>
                <w:rFonts w:cs="Times New Roman"/>
                <w:sz w:val="20"/>
                <w:szCs w:val="20"/>
              </w:rPr>
            </w:pPr>
            <w:r w:rsidRPr="0063575D">
              <w:rPr>
                <w:rFonts w:cs="Times New Roman"/>
                <w:sz w:val="20"/>
                <w:szCs w:val="20"/>
              </w:rPr>
              <w:t>Date:</w:t>
            </w:r>
          </w:p>
        </w:tc>
      </w:tr>
      <w:tr w:rsidR="00255596" w:rsidRPr="0063575D" w:rsidTr="00915F9C">
        <w:trPr>
          <w:trHeight w:val="575"/>
        </w:trPr>
        <w:tc>
          <w:tcPr>
            <w:tcW w:w="9854" w:type="dxa"/>
            <w:gridSpan w:val="5"/>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F96897" w:rsidP="0046338D">
            <w:pPr>
              <w:rPr>
                <w:rFonts w:cs="Times New Roman"/>
                <w:sz w:val="20"/>
                <w:szCs w:val="20"/>
              </w:rPr>
            </w:pPr>
            <w:r w:rsidRPr="0063575D">
              <w:rPr>
                <w:rFonts w:cs="Times New Roman"/>
                <w:sz w:val="20"/>
                <w:szCs w:val="20"/>
              </w:rPr>
              <w:t>File Reference</w:t>
            </w:r>
          </w:p>
        </w:tc>
        <w:tc>
          <w:tcPr>
            <w:tcW w:w="4770" w:type="dxa"/>
            <w:gridSpan w:val="2"/>
          </w:tcPr>
          <w:p w:rsidR="00255596" w:rsidRPr="0063575D" w:rsidRDefault="00F96897" w:rsidP="0046338D">
            <w:pPr>
              <w:rPr>
                <w:rFonts w:cs="Times New Roman"/>
                <w:sz w:val="20"/>
                <w:szCs w:val="20"/>
              </w:rPr>
            </w:pPr>
            <w:r w:rsidRPr="0063575D">
              <w:rPr>
                <w:rFonts w:cs="Times New Roman"/>
                <w:sz w:val="20"/>
                <w:szCs w:val="20"/>
              </w:rPr>
              <w:t>File Description</w:t>
            </w:r>
          </w:p>
        </w:tc>
        <w:tc>
          <w:tcPr>
            <w:tcW w:w="1530" w:type="dxa"/>
          </w:tcPr>
          <w:p w:rsidR="00255596" w:rsidRPr="0063575D" w:rsidRDefault="00F96897" w:rsidP="0046338D">
            <w:pPr>
              <w:rPr>
                <w:rFonts w:cs="Times New Roman"/>
                <w:sz w:val="20"/>
                <w:szCs w:val="20"/>
              </w:rPr>
            </w:pPr>
            <w:r w:rsidRPr="0063575D">
              <w:rPr>
                <w:rFonts w:cs="Times New Roman"/>
                <w:sz w:val="20"/>
                <w:szCs w:val="20"/>
              </w:rPr>
              <w:t>Date Opened</w:t>
            </w:r>
          </w:p>
        </w:tc>
        <w:tc>
          <w:tcPr>
            <w:tcW w:w="2006" w:type="dxa"/>
          </w:tcPr>
          <w:p w:rsidR="00255596" w:rsidRPr="0063575D" w:rsidRDefault="00F96897" w:rsidP="0046338D">
            <w:pPr>
              <w:rPr>
                <w:rFonts w:cs="Times New Roman"/>
                <w:sz w:val="20"/>
                <w:szCs w:val="20"/>
              </w:rPr>
            </w:pPr>
            <w:r w:rsidRPr="0063575D">
              <w:rPr>
                <w:rFonts w:cs="Times New Roman"/>
                <w:sz w:val="20"/>
                <w:szCs w:val="20"/>
              </w:rPr>
              <w:t>Location</w:t>
            </w: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255596" w:rsidRPr="0063575D" w:rsidTr="00915F9C">
        <w:tc>
          <w:tcPr>
            <w:tcW w:w="1548" w:type="dxa"/>
          </w:tcPr>
          <w:p w:rsidR="00255596" w:rsidRPr="0063575D" w:rsidRDefault="00255596" w:rsidP="0046338D">
            <w:pPr>
              <w:rPr>
                <w:rFonts w:cs="Times New Roman"/>
                <w:sz w:val="20"/>
                <w:szCs w:val="20"/>
              </w:rPr>
            </w:pPr>
          </w:p>
        </w:tc>
        <w:tc>
          <w:tcPr>
            <w:tcW w:w="4770" w:type="dxa"/>
            <w:gridSpan w:val="2"/>
          </w:tcPr>
          <w:p w:rsidR="00255596" w:rsidRPr="0063575D" w:rsidRDefault="00255596" w:rsidP="0046338D">
            <w:pPr>
              <w:rPr>
                <w:rFonts w:cs="Times New Roman"/>
                <w:sz w:val="20"/>
                <w:szCs w:val="20"/>
              </w:rPr>
            </w:pPr>
          </w:p>
        </w:tc>
        <w:tc>
          <w:tcPr>
            <w:tcW w:w="1530" w:type="dxa"/>
          </w:tcPr>
          <w:p w:rsidR="00255596" w:rsidRPr="0063575D" w:rsidRDefault="00255596" w:rsidP="0046338D">
            <w:pPr>
              <w:rPr>
                <w:rFonts w:cs="Times New Roman"/>
                <w:sz w:val="20"/>
                <w:szCs w:val="20"/>
              </w:rPr>
            </w:pPr>
          </w:p>
        </w:tc>
        <w:tc>
          <w:tcPr>
            <w:tcW w:w="2006" w:type="dxa"/>
          </w:tcPr>
          <w:p w:rsidR="00255596" w:rsidRPr="0063575D" w:rsidRDefault="00255596"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4913CB" w:rsidRPr="0063575D" w:rsidTr="00915F9C">
        <w:tc>
          <w:tcPr>
            <w:tcW w:w="1548" w:type="dxa"/>
          </w:tcPr>
          <w:p w:rsidR="004913CB" w:rsidRPr="0063575D" w:rsidRDefault="004913CB" w:rsidP="0046338D">
            <w:pPr>
              <w:rPr>
                <w:rFonts w:cs="Times New Roman"/>
                <w:sz w:val="20"/>
                <w:szCs w:val="20"/>
              </w:rPr>
            </w:pPr>
          </w:p>
        </w:tc>
        <w:tc>
          <w:tcPr>
            <w:tcW w:w="4770" w:type="dxa"/>
            <w:gridSpan w:val="2"/>
          </w:tcPr>
          <w:p w:rsidR="004913CB" w:rsidRPr="0063575D" w:rsidRDefault="004913CB" w:rsidP="0046338D">
            <w:pPr>
              <w:rPr>
                <w:rFonts w:cs="Times New Roman"/>
                <w:sz w:val="20"/>
                <w:szCs w:val="20"/>
              </w:rPr>
            </w:pPr>
          </w:p>
        </w:tc>
        <w:tc>
          <w:tcPr>
            <w:tcW w:w="1530" w:type="dxa"/>
          </w:tcPr>
          <w:p w:rsidR="004913CB" w:rsidRPr="0063575D" w:rsidRDefault="004913CB" w:rsidP="0046338D">
            <w:pPr>
              <w:rPr>
                <w:rFonts w:cs="Times New Roman"/>
                <w:sz w:val="20"/>
                <w:szCs w:val="20"/>
              </w:rPr>
            </w:pPr>
          </w:p>
        </w:tc>
        <w:tc>
          <w:tcPr>
            <w:tcW w:w="2006" w:type="dxa"/>
          </w:tcPr>
          <w:p w:rsidR="004913CB" w:rsidRPr="0063575D" w:rsidRDefault="004913CB"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r w:rsidR="00985688" w:rsidRPr="0063575D" w:rsidTr="00915F9C">
        <w:tc>
          <w:tcPr>
            <w:tcW w:w="1548" w:type="dxa"/>
          </w:tcPr>
          <w:p w:rsidR="00985688" w:rsidRPr="0063575D" w:rsidRDefault="00985688" w:rsidP="0046338D">
            <w:pPr>
              <w:rPr>
                <w:rFonts w:cs="Times New Roman"/>
                <w:sz w:val="20"/>
                <w:szCs w:val="20"/>
              </w:rPr>
            </w:pPr>
          </w:p>
        </w:tc>
        <w:tc>
          <w:tcPr>
            <w:tcW w:w="4770" w:type="dxa"/>
            <w:gridSpan w:val="2"/>
          </w:tcPr>
          <w:p w:rsidR="00985688" w:rsidRPr="0063575D" w:rsidRDefault="00985688" w:rsidP="0046338D">
            <w:pPr>
              <w:rPr>
                <w:rFonts w:cs="Times New Roman"/>
                <w:sz w:val="20"/>
                <w:szCs w:val="20"/>
              </w:rPr>
            </w:pPr>
          </w:p>
        </w:tc>
        <w:tc>
          <w:tcPr>
            <w:tcW w:w="1530" w:type="dxa"/>
          </w:tcPr>
          <w:p w:rsidR="00985688" w:rsidRPr="0063575D" w:rsidRDefault="00985688" w:rsidP="0046338D">
            <w:pPr>
              <w:rPr>
                <w:rFonts w:cs="Times New Roman"/>
                <w:sz w:val="20"/>
                <w:szCs w:val="20"/>
              </w:rPr>
            </w:pPr>
          </w:p>
        </w:tc>
        <w:tc>
          <w:tcPr>
            <w:tcW w:w="2006" w:type="dxa"/>
          </w:tcPr>
          <w:p w:rsidR="00985688" w:rsidRPr="0063575D" w:rsidRDefault="00985688" w:rsidP="0046338D">
            <w:pPr>
              <w:rPr>
                <w:rFonts w:cs="Times New Roman"/>
                <w:sz w:val="20"/>
                <w:szCs w:val="20"/>
              </w:rPr>
            </w:pPr>
          </w:p>
        </w:tc>
      </w:tr>
    </w:tbl>
    <w:p w:rsidR="008E1EDF" w:rsidRPr="0063575D" w:rsidRDefault="008E1EDF" w:rsidP="0046338D">
      <w:pPr>
        <w:rPr>
          <w:rFonts w:cs="Times New Roman"/>
          <w:sz w:val="20"/>
          <w:szCs w:val="20"/>
        </w:rPr>
      </w:pPr>
    </w:p>
    <w:p w:rsidR="003A70E5" w:rsidRPr="0063575D" w:rsidRDefault="003A70E5" w:rsidP="0046338D">
      <w:pPr>
        <w:rPr>
          <w:rFonts w:cs="Times New Roman"/>
          <w:sz w:val="20"/>
          <w:szCs w:val="20"/>
        </w:rPr>
      </w:pPr>
    </w:p>
    <w:p w:rsidR="00BA6747" w:rsidRPr="0063575D" w:rsidRDefault="00BA6747" w:rsidP="0046338D">
      <w:pPr>
        <w:rPr>
          <w:rFonts w:cs="Times New Roman"/>
          <w:sz w:val="20"/>
          <w:szCs w:val="20"/>
        </w:rPr>
      </w:pPr>
    </w:p>
    <w:p w:rsidR="00BA6747" w:rsidRPr="0063575D" w:rsidRDefault="00BA6747" w:rsidP="0046338D">
      <w:pPr>
        <w:rPr>
          <w:rFonts w:cs="Times New Roman"/>
          <w:sz w:val="20"/>
          <w:szCs w:val="20"/>
        </w:rPr>
      </w:pPr>
    </w:p>
    <w:p w:rsidR="003A70E5" w:rsidRPr="0063575D" w:rsidRDefault="003A70E5" w:rsidP="0046338D">
      <w:pPr>
        <w:rPr>
          <w:rFonts w:cs="Times New Roman"/>
          <w:sz w:val="20"/>
          <w:szCs w:val="20"/>
        </w:rPr>
      </w:pPr>
    </w:p>
    <w:p w:rsidR="00B85510" w:rsidRPr="0063575D" w:rsidRDefault="00B85510" w:rsidP="0046338D">
      <w:pPr>
        <w:rPr>
          <w:rFonts w:cs="Times New Roman"/>
          <w:sz w:val="20"/>
          <w:szCs w:val="20"/>
        </w:rPr>
      </w:pPr>
    </w:p>
    <w:p w:rsidR="003A70E5" w:rsidRPr="0063575D" w:rsidRDefault="003C21B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-2</w:t>
      </w:r>
    </w:p>
    <w:p w:rsidR="003A70E5" w:rsidRPr="0063575D" w:rsidRDefault="003A70E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548"/>
        <w:gridCol w:w="1736"/>
        <w:gridCol w:w="3285"/>
        <w:gridCol w:w="379"/>
        <w:gridCol w:w="2906"/>
      </w:tblGrid>
      <w:tr w:rsidR="003A70E5" w:rsidRPr="0063575D" w:rsidTr="00915F9C">
        <w:trPr>
          <w:trHeight w:val="440"/>
        </w:trPr>
        <w:tc>
          <w:tcPr>
            <w:tcW w:w="9854" w:type="dxa"/>
            <w:gridSpan w:val="5"/>
          </w:tcPr>
          <w:p w:rsidR="003A70E5" w:rsidRPr="0063575D" w:rsidRDefault="003A70E5" w:rsidP="00607FE8">
            <w:pPr>
              <w:rPr>
                <w:rFonts w:cs="Times New Roman"/>
                <w:b/>
                <w:sz w:val="20"/>
                <w:szCs w:val="20"/>
              </w:rPr>
            </w:pPr>
            <w:r w:rsidRPr="0063575D">
              <w:rPr>
                <w:rFonts w:cs="Times New Roman"/>
                <w:b/>
              </w:rPr>
              <w:t>File Contents For</w:t>
            </w:r>
            <w:r w:rsidR="00800D18" w:rsidRPr="0063575D">
              <w:rPr>
                <w:rFonts w:cs="Times New Roman"/>
                <w:b/>
              </w:rPr>
              <w:t>m</w:t>
            </w:r>
            <w:r w:rsidR="00607FE8">
              <w:rPr>
                <w:rFonts w:cs="Times New Roman"/>
                <w:b/>
              </w:rPr>
              <w:t xml:space="preserve">                                              </w:t>
            </w:r>
            <w:r w:rsidR="00607FE8" w:rsidRPr="00607FE8">
              <w:rPr>
                <w:rFonts w:cs="Times New Roman"/>
                <w:bCs/>
                <w:i/>
                <w:color w:val="000000"/>
                <w:sz w:val="16"/>
                <w:szCs w:val="16"/>
              </w:rPr>
              <w:t>SE25PT7SERIS/SERIS</w:t>
            </w:r>
            <w:r w:rsidR="00607FE8" w:rsidRPr="00607FE8">
              <w:rPr>
                <w:rFonts w:cs="Times New Roman"/>
                <w:sz w:val="16"/>
                <w:szCs w:val="16"/>
              </w:rPr>
              <w:t>/</w:t>
            </w:r>
            <w:r w:rsidR="00142E58" w:rsidRPr="00607FE8">
              <w:rPr>
                <w:rFonts w:cs="Times New Roman"/>
                <w:sz w:val="16"/>
                <w:szCs w:val="16"/>
              </w:rPr>
              <w:t>MGMT</w:t>
            </w:r>
            <w:r w:rsidR="00800D18" w:rsidRPr="00607FE8">
              <w:rPr>
                <w:rFonts w:cs="Times New Roman"/>
                <w:sz w:val="16"/>
                <w:szCs w:val="16"/>
              </w:rPr>
              <w:t>/QUALITY</w:t>
            </w:r>
            <w:r w:rsidRPr="00607FE8">
              <w:rPr>
                <w:rFonts w:cs="Times New Roman"/>
                <w:sz w:val="16"/>
                <w:szCs w:val="16"/>
              </w:rPr>
              <w:t>/F</w:t>
            </w:r>
            <w:r w:rsidR="00774F36" w:rsidRPr="00607FE8">
              <w:rPr>
                <w:rFonts w:cs="Times New Roman"/>
                <w:sz w:val="16"/>
                <w:szCs w:val="16"/>
              </w:rPr>
              <w:t>ORMS</w:t>
            </w:r>
            <w:r w:rsidRPr="00607FE8">
              <w:rPr>
                <w:rFonts w:cs="Times New Roman"/>
                <w:sz w:val="16"/>
                <w:szCs w:val="16"/>
              </w:rPr>
              <w:t>/</w:t>
            </w:r>
            <w:r w:rsidR="00E24168" w:rsidRPr="00607FE8">
              <w:rPr>
                <w:rFonts w:cs="Times New Roman"/>
                <w:sz w:val="16"/>
                <w:szCs w:val="16"/>
              </w:rPr>
              <w:t>FCF</w:t>
            </w:r>
            <w:r w:rsidR="00FD308C" w:rsidRPr="00607FE8">
              <w:rPr>
                <w:rFonts w:cs="Times New Roman"/>
                <w:sz w:val="16"/>
                <w:szCs w:val="16"/>
              </w:rPr>
              <w:t>.docx</w:t>
            </w:r>
          </w:p>
        </w:tc>
      </w:tr>
      <w:tr w:rsidR="003A70E5" w:rsidRPr="0063575D" w:rsidTr="00915F9C">
        <w:trPr>
          <w:trHeight w:val="377"/>
        </w:trPr>
        <w:tc>
          <w:tcPr>
            <w:tcW w:w="9854" w:type="dxa"/>
            <w:gridSpan w:val="5"/>
          </w:tcPr>
          <w:p w:rsidR="003A70E5" w:rsidRPr="0063575D" w:rsidRDefault="003A70E5" w:rsidP="00E74923">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E74923">
              <w:rPr>
                <w:rFonts w:cs="Times New Roman"/>
                <w:sz w:val="20"/>
                <w:szCs w:val="20"/>
              </w:rPr>
              <w:t>SERIS</w:t>
            </w:r>
          </w:p>
        </w:tc>
      </w:tr>
      <w:tr w:rsidR="004F65DE" w:rsidRPr="0063575D" w:rsidTr="00915F9C">
        <w:trPr>
          <w:trHeight w:val="413"/>
        </w:trPr>
        <w:tc>
          <w:tcPr>
            <w:tcW w:w="3284" w:type="dxa"/>
            <w:gridSpan w:val="2"/>
          </w:tcPr>
          <w:p w:rsidR="004F65DE" w:rsidRPr="0063575D" w:rsidRDefault="004F65DE" w:rsidP="0046338D">
            <w:pPr>
              <w:rPr>
                <w:rFonts w:cs="Times New Roman"/>
                <w:sz w:val="20"/>
                <w:szCs w:val="20"/>
              </w:rPr>
            </w:pPr>
            <w:r w:rsidRPr="0063575D">
              <w:rPr>
                <w:rFonts w:cs="Times New Roman"/>
                <w:sz w:val="20"/>
                <w:szCs w:val="20"/>
              </w:rPr>
              <w:t xml:space="preserve">Prepared </w:t>
            </w:r>
            <w:r w:rsidR="00B27F74" w:rsidRPr="0063575D">
              <w:rPr>
                <w:rFonts w:cs="Times New Roman"/>
                <w:sz w:val="20"/>
                <w:szCs w:val="20"/>
              </w:rPr>
              <w:t>by:</w:t>
            </w:r>
          </w:p>
        </w:tc>
        <w:tc>
          <w:tcPr>
            <w:tcW w:w="3285" w:type="dxa"/>
          </w:tcPr>
          <w:p w:rsidR="004F65DE" w:rsidRPr="0063575D" w:rsidRDefault="00B27F74" w:rsidP="0046338D">
            <w:pPr>
              <w:rPr>
                <w:rFonts w:cs="Times New Roman"/>
                <w:sz w:val="20"/>
                <w:szCs w:val="20"/>
              </w:rPr>
            </w:pPr>
            <w:r w:rsidRPr="0063575D">
              <w:rPr>
                <w:rFonts w:cs="Times New Roman"/>
                <w:sz w:val="20"/>
                <w:szCs w:val="20"/>
              </w:rPr>
              <w:t>Date:</w:t>
            </w:r>
          </w:p>
        </w:tc>
        <w:tc>
          <w:tcPr>
            <w:tcW w:w="3285" w:type="dxa"/>
            <w:gridSpan w:val="2"/>
          </w:tcPr>
          <w:p w:rsidR="004F65DE" w:rsidRPr="0063575D" w:rsidRDefault="00B27F74" w:rsidP="00607FE8">
            <w:pPr>
              <w:rPr>
                <w:rFonts w:cs="Times New Roman"/>
                <w:sz w:val="20"/>
                <w:szCs w:val="20"/>
              </w:rPr>
            </w:pPr>
            <w:r w:rsidRPr="0063575D">
              <w:rPr>
                <w:rFonts w:cs="Times New Roman"/>
                <w:sz w:val="20"/>
                <w:szCs w:val="20"/>
              </w:rPr>
              <w:t>Ref:</w:t>
            </w:r>
            <w:r w:rsidR="00607FE8">
              <w:rPr>
                <w:rFonts w:cs="Times New Roman"/>
                <w:sz w:val="20"/>
                <w:szCs w:val="20"/>
              </w:rPr>
              <w:t xml:space="preserve"> </w:t>
            </w:r>
            <w:r w:rsidR="00607FE8" w:rsidRPr="00607FE8">
              <w:rPr>
                <w:rFonts w:cs="Times New Roman"/>
                <w:bCs/>
                <w:i/>
                <w:color w:val="000000"/>
                <w:sz w:val="16"/>
                <w:szCs w:val="16"/>
              </w:rPr>
              <w:t>SE25PT7SERIS/SERIS</w:t>
            </w:r>
            <w:r w:rsidR="00607FE8" w:rsidRPr="00607FE8">
              <w:rPr>
                <w:rFonts w:cs="Times New Roman"/>
                <w:sz w:val="16"/>
                <w:szCs w:val="16"/>
              </w:rPr>
              <w:t xml:space="preserve"> </w:t>
            </w:r>
            <w:r w:rsidR="00716ABC" w:rsidRPr="00607FE8">
              <w:rPr>
                <w:rFonts w:cs="Times New Roman"/>
                <w:sz w:val="16"/>
                <w:szCs w:val="16"/>
              </w:rPr>
              <w:t>/MGMT</w:t>
            </w:r>
          </w:p>
        </w:tc>
      </w:tr>
      <w:tr w:rsidR="004F65DE" w:rsidRPr="0063575D" w:rsidTr="00915F9C">
        <w:trPr>
          <w:trHeight w:val="575"/>
        </w:trPr>
        <w:tc>
          <w:tcPr>
            <w:tcW w:w="9854" w:type="dxa"/>
            <w:gridSpan w:val="5"/>
          </w:tcPr>
          <w:p w:rsidR="004F65DE"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Name:</w:t>
            </w:r>
          </w:p>
        </w:tc>
      </w:tr>
      <w:tr w:rsidR="004F005F" w:rsidRPr="0063575D" w:rsidTr="00915F9C">
        <w:trPr>
          <w:trHeight w:val="575"/>
        </w:trPr>
        <w:tc>
          <w:tcPr>
            <w:tcW w:w="9854" w:type="dxa"/>
            <w:gridSpan w:val="5"/>
          </w:tcPr>
          <w:p w:rsidR="004F005F" w:rsidRPr="0063575D" w:rsidRDefault="004F005F" w:rsidP="0046338D">
            <w:pPr>
              <w:rPr>
                <w:rFonts w:cs="Times New Roman"/>
                <w:sz w:val="20"/>
                <w:szCs w:val="20"/>
              </w:rPr>
            </w:pPr>
            <w:r w:rsidRPr="0063575D">
              <w:rPr>
                <w:rFonts w:cs="Times New Roman"/>
                <w:sz w:val="20"/>
                <w:szCs w:val="20"/>
              </w:rPr>
              <w:t xml:space="preserve">File </w:t>
            </w:r>
            <w:r w:rsidR="00B27F74" w:rsidRPr="0063575D">
              <w:rPr>
                <w:rFonts w:cs="Times New Roman"/>
                <w:sz w:val="20"/>
                <w:szCs w:val="20"/>
              </w:rPr>
              <w:t>Description:</w:t>
            </w:r>
          </w:p>
        </w:tc>
      </w:tr>
      <w:tr w:rsidR="004F005F" w:rsidRPr="0063575D" w:rsidTr="00915F9C">
        <w:tc>
          <w:tcPr>
            <w:tcW w:w="1548" w:type="dxa"/>
          </w:tcPr>
          <w:p w:rsidR="004F005F" w:rsidRPr="0063575D" w:rsidRDefault="004F005F" w:rsidP="0046338D">
            <w:pPr>
              <w:rPr>
                <w:rFonts w:cs="Times New Roman"/>
                <w:sz w:val="20"/>
                <w:szCs w:val="20"/>
              </w:rPr>
            </w:pPr>
            <w:r w:rsidRPr="0063575D">
              <w:rPr>
                <w:rFonts w:cs="Times New Roman"/>
                <w:sz w:val="20"/>
                <w:szCs w:val="20"/>
              </w:rPr>
              <w:t>Item</w:t>
            </w:r>
          </w:p>
        </w:tc>
        <w:tc>
          <w:tcPr>
            <w:tcW w:w="5400" w:type="dxa"/>
            <w:gridSpan w:val="3"/>
          </w:tcPr>
          <w:p w:rsidR="004F005F" w:rsidRPr="0063575D" w:rsidRDefault="004F005F" w:rsidP="0046338D">
            <w:pPr>
              <w:rPr>
                <w:rFonts w:cs="Times New Roman"/>
                <w:sz w:val="20"/>
                <w:szCs w:val="20"/>
              </w:rPr>
            </w:pPr>
            <w:r w:rsidRPr="0063575D">
              <w:rPr>
                <w:rFonts w:cs="Times New Roman"/>
                <w:sz w:val="20"/>
                <w:szCs w:val="20"/>
              </w:rPr>
              <w:t>Description</w:t>
            </w:r>
          </w:p>
        </w:tc>
        <w:tc>
          <w:tcPr>
            <w:tcW w:w="2906" w:type="dxa"/>
          </w:tcPr>
          <w:p w:rsidR="004F005F" w:rsidRPr="0063575D" w:rsidRDefault="004F005F" w:rsidP="0046338D">
            <w:pPr>
              <w:rPr>
                <w:rFonts w:cs="Times New Roman"/>
                <w:sz w:val="20"/>
                <w:szCs w:val="20"/>
              </w:rPr>
            </w:pPr>
            <w:r w:rsidRPr="0063575D">
              <w:rPr>
                <w:rFonts w:cs="Times New Roman"/>
                <w:sz w:val="20"/>
                <w:szCs w:val="20"/>
              </w:rPr>
              <w:t>Comments</w:t>
            </w: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73054" w:rsidRPr="0063575D" w:rsidTr="00915F9C">
        <w:tc>
          <w:tcPr>
            <w:tcW w:w="1548" w:type="dxa"/>
          </w:tcPr>
          <w:p w:rsidR="00F73054" w:rsidRPr="0063575D" w:rsidRDefault="00F73054" w:rsidP="0046338D">
            <w:pPr>
              <w:rPr>
                <w:rFonts w:cs="Times New Roman"/>
                <w:sz w:val="20"/>
                <w:szCs w:val="20"/>
              </w:rPr>
            </w:pPr>
          </w:p>
        </w:tc>
        <w:tc>
          <w:tcPr>
            <w:tcW w:w="5400" w:type="dxa"/>
            <w:gridSpan w:val="3"/>
          </w:tcPr>
          <w:p w:rsidR="00F73054" w:rsidRPr="0063575D" w:rsidRDefault="00F73054" w:rsidP="0046338D">
            <w:pPr>
              <w:rPr>
                <w:rFonts w:cs="Times New Roman"/>
                <w:sz w:val="20"/>
                <w:szCs w:val="20"/>
              </w:rPr>
            </w:pPr>
          </w:p>
        </w:tc>
        <w:tc>
          <w:tcPr>
            <w:tcW w:w="2906" w:type="dxa"/>
          </w:tcPr>
          <w:p w:rsidR="00F73054" w:rsidRPr="0063575D" w:rsidRDefault="00F73054"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r w:rsidR="00FB4B57" w:rsidRPr="0063575D" w:rsidTr="00915F9C">
        <w:tc>
          <w:tcPr>
            <w:tcW w:w="1548" w:type="dxa"/>
          </w:tcPr>
          <w:p w:rsidR="00FB4B57" w:rsidRPr="0063575D" w:rsidRDefault="00FB4B57" w:rsidP="0046338D">
            <w:pPr>
              <w:rPr>
                <w:rFonts w:cs="Times New Roman"/>
                <w:sz w:val="20"/>
                <w:szCs w:val="20"/>
              </w:rPr>
            </w:pPr>
          </w:p>
        </w:tc>
        <w:tc>
          <w:tcPr>
            <w:tcW w:w="5400" w:type="dxa"/>
            <w:gridSpan w:val="3"/>
          </w:tcPr>
          <w:p w:rsidR="00FB4B57" w:rsidRPr="0063575D" w:rsidRDefault="00FB4B57" w:rsidP="0046338D">
            <w:pPr>
              <w:rPr>
                <w:rFonts w:cs="Times New Roman"/>
                <w:sz w:val="20"/>
                <w:szCs w:val="20"/>
              </w:rPr>
            </w:pPr>
          </w:p>
        </w:tc>
        <w:tc>
          <w:tcPr>
            <w:tcW w:w="2906" w:type="dxa"/>
          </w:tcPr>
          <w:p w:rsidR="00FB4B57" w:rsidRPr="0063575D" w:rsidRDefault="00FB4B57" w:rsidP="0046338D">
            <w:pPr>
              <w:rPr>
                <w:rFonts w:cs="Times New Roman"/>
                <w:sz w:val="20"/>
                <w:szCs w:val="20"/>
              </w:rPr>
            </w:pPr>
          </w:p>
        </w:tc>
      </w:tr>
    </w:tbl>
    <w:p w:rsidR="00150DB2" w:rsidRPr="0063575D" w:rsidRDefault="00150DB2" w:rsidP="0046338D">
      <w:pPr>
        <w:rPr>
          <w:rFonts w:cs="Times New Roman"/>
          <w:sz w:val="20"/>
          <w:szCs w:val="20"/>
        </w:rPr>
      </w:pPr>
    </w:p>
    <w:p w:rsidR="00150DB2" w:rsidRPr="0063575D" w:rsidRDefault="00150DB2" w:rsidP="0046338D">
      <w:pPr>
        <w:rPr>
          <w:rFonts w:cs="Times New Roman"/>
          <w:sz w:val="20"/>
          <w:szCs w:val="20"/>
        </w:rPr>
      </w:pPr>
    </w:p>
    <w:p w:rsidR="00E24168" w:rsidRPr="0063575D" w:rsidRDefault="00C53685"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-3</w:t>
      </w:r>
    </w:p>
    <w:p w:rsidR="00C53685" w:rsidRPr="0063575D" w:rsidRDefault="00C5368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980"/>
        <w:gridCol w:w="6056"/>
      </w:tblGrid>
      <w:tr w:rsidR="00E24168" w:rsidRPr="0063575D" w:rsidTr="00915F9C">
        <w:trPr>
          <w:trHeight w:val="440"/>
        </w:trPr>
        <w:tc>
          <w:tcPr>
            <w:tcW w:w="9854" w:type="dxa"/>
            <w:gridSpan w:val="3"/>
          </w:tcPr>
          <w:p w:rsidR="00E24168" w:rsidRPr="0063575D" w:rsidRDefault="00E24168" w:rsidP="00527DBC">
            <w:pPr>
              <w:rPr>
                <w:rFonts w:cs="Times New Roman"/>
                <w:b/>
                <w:sz w:val="20"/>
                <w:szCs w:val="20"/>
              </w:rPr>
            </w:pPr>
            <w:r w:rsidRPr="0063575D">
              <w:rPr>
                <w:rFonts w:cs="Times New Roman"/>
                <w:b/>
              </w:rPr>
              <w:t>Amendment Record</w:t>
            </w:r>
            <w:r w:rsidR="00527DBC">
              <w:rPr>
                <w:rFonts w:cs="Times New Roman"/>
                <w:b/>
              </w:rPr>
              <w:t xml:space="preserve">  </w:t>
            </w:r>
            <w:r w:rsidR="00527DBC" w:rsidRPr="00527DBC">
              <w:rPr>
                <w:rFonts w:cs="Times New Roman"/>
                <w:bCs/>
                <w:i/>
                <w:color w:val="000000"/>
                <w:sz w:val="16"/>
                <w:szCs w:val="16"/>
              </w:rPr>
              <w:t>SE25PT7SERIS/SERIS</w:t>
            </w:r>
            <w:r w:rsidR="009357C7" w:rsidRPr="00527DBC">
              <w:rPr>
                <w:rFonts w:cs="Times New Roman"/>
                <w:sz w:val="16"/>
                <w:szCs w:val="16"/>
              </w:rPr>
              <w:t>/MGMT</w:t>
            </w:r>
            <w:r w:rsidR="006E4A09" w:rsidRPr="00527DBC">
              <w:rPr>
                <w:rFonts w:cs="Times New Roman"/>
                <w:sz w:val="16"/>
                <w:szCs w:val="16"/>
              </w:rPr>
              <w:t>/QUALITY</w:t>
            </w:r>
            <w:r w:rsidR="009357C7" w:rsidRPr="00527DBC">
              <w:rPr>
                <w:rFonts w:cs="Times New Roman"/>
                <w:sz w:val="16"/>
                <w:szCs w:val="16"/>
              </w:rPr>
              <w:t>/FORMS</w:t>
            </w:r>
            <w:r w:rsidRPr="00527DBC">
              <w:rPr>
                <w:rFonts w:cs="Times New Roman"/>
                <w:sz w:val="16"/>
                <w:szCs w:val="16"/>
              </w:rPr>
              <w:t>/</w:t>
            </w:r>
            <w:r w:rsidR="006675DE" w:rsidRPr="00527DBC">
              <w:rPr>
                <w:rFonts w:cs="Times New Roman"/>
                <w:sz w:val="16"/>
                <w:szCs w:val="16"/>
              </w:rPr>
              <w:t>AR</w:t>
            </w:r>
            <w:r w:rsidR="005A76D8" w:rsidRPr="00527DBC">
              <w:rPr>
                <w:rFonts w:cs="Times New Roman"/>
                <w:sz w:val="16"/>
                <w:szCs w:val="16"/>
              </w:rPr>
              <w:t>.docx</w:t>
            </w:r>
          </w:p>
        </w:tc>
      </w:tr>
      <w:tr w:rsidR="007B472C" w:rsidRPr="0063575D" w:rsidTr="00915F9C">
        <w:trPr>
          <w:trHeight w:val="620"/>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Issued </w:t>
            </w:r>
            <w:r w:rsidR="00B27F74" w:rsidRPr="0063575D">
              <w:rPr>
                <w:rFonts w:cs="Times New Roman"/>
                <w:sz w:val="20"/>
                <w:szCs w:val="20"/>
              </w:rPr>
              <w:t>by:</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527DBC">
              <w:rPr>
                <w:rFonts w:cs="Times New Roman"/>
                <w:sz w:val="20"/>
                <w:szCs w:val="20"/>
              </w:rPr>
              <w:t>SERIS</w:t>
            </w:r>
          </w:p>
        </w:tc>
      </w:tr>
      <w:tr w:rsidR="007B472C" w:rsidRPr="0063575D" w:rsidTr="00915F9C">
        <w:trPr>
          <w:trHeight w:val="575"/>
        </w:trPr>
        <w:tc>
          <w:tcPr>
            <w:tcW w:w="1818" w:type="dxa"/>
          </w:tcPr>
          <w:p w:rsidR="007B472C" w:rsidRPr="0063575D" w:rsidRDefault="00B27F74" w:rsidP="0046338D">
            <w:pPr>
              <w:rPr>
                <w:rFonts w:cs="Times New Roman"/>
                <w:sz w:val="20"/>
                <w:szCs w:val="20"/>
              </w:rPr>
            </w:pPr>
            <w:r w:rsidRPr="0063575D">
              <w:rPr>
                <w:rFonts w:cs="Times New Roman"/>
                <w:sz w:val="20"/>
                <w:szCs w:val="20"/>
              </w:rPr>
              <w:t>Date:</w:t>
            </w:r>
          </w:p>
        </w:tc>
        <w:tc>
          <w:tcPr>
            <w:tcW w:w="8036" w:type="dxa"/>
            <w:gridSpan w:val="2"/>
          </w:tcPr>
          <w:p w:rsidR="007B472C" w:rsidRPr="0063575D" w:rsidRDefault="007B472C" w:rsidP="00527DBC">
            <w:pPr>
              <w:rPr>
                <w:rFonts w:cs="Times New Roman"/>
                <w:sz w:val="20"/>
                <w:szCs w:val="20"/>
              </w:rPr>
            </w:pPr>
            <w:r w:rsidRPr="0063575D">
              <w:rPr>
                <w:rFonts w:cs="Times New Roman"/>
                <w:sz w:val="20"/>
                <w:szCs w:val="20"/>
              </w:rPr>
              <w:t xml:space="preserve">Document </w:t>
            </w:r>
            <w:r w:rsidR="00B27F74" w:rsidRPr="0063575D">
              <w:rPr>
                <w:rFonts w:cs="Times New Roman"/>
                <w:sz w:val="20"/>
                <w:szCs w:val="20"/>
              </w:rPr>
              <w:t>Ref:</w:t>
            </w:r>
            <w:r w:rsidR="00527DBC" w:rsidRPr="00EA2E57">
              <w:rPr>
                <w:rFonts w:cs="Times New Roman"/>
                <w:b/>
                <w:bCs/>
                <w:i/>
                <w:color w:val="000000"/>
                <w:sz w:val="20"/>
                <w:szCs w:val="20"/>
              </w:rPr>
              <w:t xml:space="preserve"> </w:t>
            </w:r>
            <w:r w:rsidR="00527DBC" w:rsidRPr="00527DBC">
              <w:rPr>
                <w:rFonts w:cs="Times New Roman"/>
                <w:bCs/>
                <w:i/>
                <w:color w:val="000000"/>
                <w:sz w:val="16"/>
                <w:szCs w:val="16"/>
              </w:rPr>
              <w:t>SE25PT7SERIS/SERI</w:t>
            </w:r>
            <w:r w:rsidR="00527DBC" w:rsidRPr="00527DBC">
              <w:rPr>
                <w:rFonts w:cs="Times New Roman"/>
                <w:sz w:val="16"/>
                <w:szCs w:val="16"/>
              </w:rPr>
              <w:t xml:space="preserve"> </w:t>
            </w:r>
            <w:r w:rsidR="00E33690" w:rsidRPr="00527DBC">
              <w:rPr>
                <w:rFonts w:cs="Times New Roman"/>
                <w:sz w:val="16"/>
                <w:szCs w:val="16"/>
              </w:rPr>
              <w:t>/MGMT</w:t>
            </w:r>
          </w:p>
        </w:tc>
      </w:tr>
      <w:tr w:rsidR="007B472C" w:rsidRPr="0063575D" w:rsidTr="00915F9C">
        <w:trPr>
          <w:trHeight w:val="575"/>
        </w:trPr>
        <w:tc>
          <w:tcPr>
            <w:tcW w:w="1818" w:type="dxa"/>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No:</w:t>
            </w:r>
          </w:p>
        </w:tc>
        <w:tc>
          <w:tcPr>
            <w:tcW w:w="8036" w:type="dxa"/>
            <w:gridSpan w:val="2"/>
          </w:tcPr>
          <w:p w:rsidR="007B472C" w:rsidRPr="0063575D" w:rsidRDefault="007B472C" w:rsidP="0046338D">
            <w:pPr>
              <w:rPr>
                <w:rFonts w:cs="Times New Roman"/>
                <w:sz w:val="20"/>
                <w:szCs w:val="20"/>
              </w:rPr>
            </w:pPr>
            <w:r w:rsidRPr="0063575D">
              <w:rPr>
                <w:rFonts w:cs="Times New Roman"/>
                <w:sz w:val="20"/>
                <w:szCs w:val="20"/>
              </w:rPr>
              <w:t xml:space="preserve">Version </w:t>
            </w:r>
            <w:r w:rsidR="00B27F74" w:rsidRPr="0063575D">
              <w:rPr>
                <w:rFonts w:cs="Times New Roman"/>
                <w:sz w:val="20"/>
                <w:szCs w:val="20"/>
              </w:rPr>
              <w:t>Description:</w:t>
            </w:r>
          </w:p>
        </w:tc>
      </w:tr>
      <w:tr w:rsidR="00E24168" w:rsidRPr="0063575D" w:rsidTr="00915F9C">
        <w:trPr>
          <w:trHeight w:val="449"/>
        </w:trPr>
        <w:tc>
          <w:tcPr>
            <w:tcW w:w="1818" w:type="dxa"/>
          </w:tcPr>
          <w:p w:rsidR="00E24168" w:rsidRPr="0063575D" w:rsidRDefault="007B472C" w:rsidP="0046338D">
            <w:pPr>
              <w:rPr>
                <w:rFonts w:cs="Times New Roman"/>
                <w:sz w:val="20"/>
                <w:szCs w:val="20"/>
              </w:rPr>
            </w:pPr>
            <w:r w:rsidRPr="0063575D">
              <w:rPr>
                <w:rFonts w:cs="Times New Roman"/>
                <w:sz w:val="20"/>
                <w:szCs w:val="20"/>
              </w:rPr>
              <w:t>Section Number</w:t>
            </w:r>
          </w:p>
        </w:tc>
        <w:tc>
          <w:tcPr>
            <w:tcW w:w="1980" w:type="dxa"/>
          </w:tcPr>
          <w:p w:rsidR="00E24168" w:rsidRPr="0063575D" w:rsidRDefault="007B472C" w:rsidP="0046338D">
            <w:pPr>
              <w:rPr>
                <w:rFonts w:cs="Times New Roman"/>
                <w:sz w:val="20"/>
                <w:szCs w:val="20"/>
              </w:rPr>
            </w:pPr>
            <w:r w:rsidRPr="0063575D">
              <w:rPr>
                <w:rFonts w:cs="Times New Roman"/>
                <w:sz w:val="20"/>
                <w:szCs w:val="20"/>
              </w:rPr>
              <w:t>Paragraph Number</w:t>
            </w:r>
          </w:p>
        </w:tc>
        <w:tc>
          <w:tcPr>
            <w:tcW w:w="6056" w:type="dxa"/>
          </w:tcPr>
          <w:p w:rsidR="00E24168" w:rsidRPr="0063575D" w:rsidRDefault="007B472C" w:rsidP="0046338D">
            <w:pPr>
              <w:rPr>
                <w:rFonts w:cs="Times New Roman"/>
                <w:sz w:val="20"/>
                <w:szCs w:val="20"/>
              </w:rPr>
            </w:pPr>
            <w:r w:rsidRPr="0063575D">
              <w:rPr>
                <w:rFonts w:cs="Times New Roman"/>
                <w:sz w:val="20"/>
                <w:szCs w:val="20"/>
              </w:rPr>
              <w:t>Description of Change</w:t>
            </w: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r w:rsidR="00E24168" w:rsidRPr="0063575D" w:rsidTr="00915F9C">
        <w:tc>
          <w:tcPr>
            <w:tcW w:w="1818" w:type="dxa"/>
          </w:tcPr>
          <w:p w:rsidR="00E24168" w:rsidRPr="0063575D" w:rsidRDefault="00E24168" w:rsidP="0046338D">
            <w:pPr>
              <w:rPr>
                <w:rFonts w:cs="Times New Roman"/>
                <w:sz w:val="20"/>
                <w:szCs w:val="20"/>
              </w:rPr>
            </w:pPr>
          </w:p>
        </w:tc>
        <w:tc>
          <w:tcPr>
            <w:tcW w:w="1980" w:type="dxa"/>
          </w:tcPr>
          <w:p w:rsidR="00E24168" w:rsidRPr="0063575D" w:rsidRDefault="00E24168" w:rsidP="0046338D">
            <w:pPr>
              <w:rPr>
                <w:rFonts w:cs="Times New Roman"/>
                <w:sz w:val="20"/>
                <w:szCs w:val="20"/>
              </w:rPr>
            </w:pPr>
          </w:p>
        </w:tc>
        <w:tc>
          <w:tcPr>
            <w:tcW w:w="6056" w:type="dxa"/>
          </w:tcPr>
          <w:p w:rsidR="00E24168" w:rsidRPr="0063575D" w:rsidRDefault="00E24168" w:rsidP="0046338D">
            <w:pPr>
              <w:rPr>
                <w:rFonts w:cs="Times New Roman"/>
                <w:sz w:val="20"/>
                <w:szCs w:val="20"/>
              </w:rPr>
            </w:pPr>
          </w:p>
        </w:tc>
      </w:tr>
    </w:tbl>
    <w:p w:rsidR="00E24168" w:rsidRPr="0063575D" w:rsidRDefault="00E24168" w:rsidP="0046338D">
      <w:pPr>
        <w:rPr>
          <w:rFonts w:cs="Times New Roman"/>
          <w:sz w:val="20"/>
          <w:szCs w:val="20"/>
        </w:rPr>
      </w:pPr>
    </w:p>
    <w:p w:rsidR="00C92F12" w:rsidRPr="0063575D" w:rsidRDefault="00C92F12" w:rsidP="0046338D">
      <w:pPr>
        <w:rPr>
          <w:rFonts w:cs="Times New Roman"/>
          <w:sz w:val="20"/>
          <w:szCs w:val="20"/>
        </w:rPr>
      </w:pPr>
    </w:p>
    <w:p w:rsidR="00C92F12" w:rsidRPr="0063575D" w:rsidRDefault="00934A9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-4</w:t>
      </w:r>
    </w:p>
    <w:p w:rsidR="0033512D" w:rsidRPr="0063575D" w:rsidRDefault="0033512D" w:rsidP="0046338D">
      <w:pPr>
        <w:rPr>
          <w:rFonts w:cs="Times New Roman"/>
          <w:sz w:val="20"/>
          <w:szCs w:val="20"/>
        </w:rPr>
      </w:pPr>
    </w:p>
    <w:tbl>
      <w:tblPr>
        <w:tblW w:w="9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42"/>
        <w:gridCol w:w="4942"/>
      </w:tblGrid>
      <w:tr w:rsidR="00614422" w:rsidRPr="0063575D" w:rsidTr="00915F9C">
        <w:trPr>
          <w:trHeight w:val="668"/>
        </w:trPr>
        <w:tc>
          <w:tcPr>
            <w:tcW w:w="9883" w:type="dxa"/>
            <w:gridSpan w:val="2"/>
          </w:tcPr>
          <w:p w:rsidR="00614422" w:rsidRPr="0063575D" w:rsidRDefault="00AC6548" w:rsidP="00786606">
            <w:pPr>
              <w:tabs>
                <w:tab w:val="center" w:pos="4834"/>
                <w:tab w:val="left" w:pos="7709"/>
              </w:tabs>
              <w:rPr>
                <w:rFonts w:cs="Times New Roman"/>
                <w:b/>
                <w:sz w:val="20"/>
                <w:szCs w:val="20"/>
              </w:rPr>
            </w:pPr>
            <w:r w:rsidRPr="0063575D">
              <w:rPr>
                <w:rFonts w:cs="Times New Roman"/>
                <w:b/>
                <w:sz w:val="20"/>
                <w:szCs w:val="20"/>
              </w:rPr>
              <w:tab/>
            </w:r>
            <w:r w:rsidR="00614422" w:rsidRPr="0063575D">
              <w:rPr>
                <w:rFonts w:cs="Times New Roman"/>
                <w:b/>
              </w:rPr>
              <w:t>Work Instruction Form</w:t>
            </w:r>
            <w:r w:rsidR="00786606">
              <w:rPr>
                <w:rFonts w:cs="Times New Roman"/>
                <w:b/>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724919" w:rsidRPr="00786606">
              <w:rPr>
                <w:rFonts w:cs="Times New Roman"/>
                <w:sz w:val="16"/>
                <w:szCs w:val="16"/>
              </w:rPr>
              <w:t>/MGMT</w:t>
            </w:r>
            <w:r w:rsidR="00BA290E" w:rsidRPr="00786606">
              <w:rPr>
                <w:rFonts w:cs="Times New Roman"/>
                <w:sz w:val="16"/>
                <w:szCs w:val="16"/>
              </w:rPr>
              <w:t>/QUALITY</w:t>
            </w:r>
            <w:r w:rsidR="00724919" w:rsidRPr="00786606">
              <w:rPr>
                <w:rFonts w:cs="Times New Roman"/>
                <w:sz w:val="16"/>
                <w:szCs w:val="16"/>
              </w:rPr>
              <w:t>/FORMS/</w:t>
            </w:r>
            <w:r w:rsidR="00120936" w:rsidRPr="00786606">
              <w:rPr>
                <w:rFonts w:cs="Times New Roman"/>
                <w:sz w:val="16"/>
                <w:szCs w:val="16"/>
              </w:rPr>
              <w:t>WIF</w:t>
            </w:r>
            <w:r w:rsidR="00DE1898" w:rsidRPr="00786606">
              <w:rPr>
                <w:rFonts w:cs="Times New Roman"/>
                <w:sz w:val="16"/>
                <w:szCs w:val="16"/>
              </w:rPr>
              <w:t>.docx</w:t>
            </w:r>
          </w:p>
        </w:tc>
      </w:tr>
      <w:tr w:rsidR="00614422" w:rsidRPr="0063575D" w:rsidTr="00915F9C">
        <w:trPr>
          <w:trHeight w:val="414"/>
        </w:trPr>
        <w:tc>
          <w:tcPr>
            <w:tcW w:w="9883" w:type="dxa"/>
            <w:gridSpan w:val="2"/>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786606">
              <w:rPr>
                <w:rFonts w:cs="Times New Roman"/>
                <w:sz w:val="20"/>
                <w:szCs w:val="20"/>
              </w:rPr>
              <w:t>SERIS</w:t>
            </w:r>
          </w:p>
        </w:tc>
      </w:tr>
      <w:tr w:rsidR="00614422" w:rsidRPr="0063575D" w:rsidTr="00915F9C">
        <w:trPr>
          <w:trHeight w:val="498"/>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Task </w:t>
            </w:r>
            <w:r w:rsidR="00B27F74" w:rsidRPr="0063575D">
              <w:rPr>
                <w:rFonts w:cs="Times New Roman"/>
                <w:sz w:val="20"/>
                <w:szCs w:val="20"/>
              </w:rPr>
              <w:t>Title:</w:t>
            </w:r>
          </w:p>
        </w:tc>
      </w:tr>
      <w:tr w:rsidR="00614422" w:rsidRPr="0063575D" w:rsidTr="00915F9C">
        <w:trPr>
          <w:trHeight w:val="498"/>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Generated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Signature:</w:t>
            </w:r>
          </w:p>
        </w:tc>
      </w:tr>
      <w:tr w:rsidR="00614422" w:rsidRPr="0063575D" w:rsidTr="00915F9C">
        <w:trPr>
          <w:trHeight w:val="422"/>
        </w:trPr>
        <w:tc>
          <w:tcPr>
            <w:tcW w:w="4942" w:type="dxa"/>
          </w:tcPr>
          <w:p w:rsidR="00614422" w:rsidRPr="0063575D" w:rsidRDefault="00614422" w:rsidP="0046338D">
            <w:pPr>
              <w:rPr>
                <w:rFonts w:cs="Times New Roman"/>
                <w:sz w:val="20"/>
                <w:szCs w:val="20"/>
              </w:rPr>
            </w:pPr>
            <w:r w:rsidRPr="0063575D">
              <w:rPr>
                <w:rFonts w:cs="Times New Roman"/>
                <w:sz w:val="20"/>
                <w:szCs w:val="20"/>
              </w:rPr>
              <w:t xml:space="preserve">For use </w:t>
            </w:r>
            <w:r w:rsidR="00B27F74" w:rsidRPr="0063575D">
              <w:rPr>
                <w:rFonts w:cs="Times New Roman"/>
                <w:sz w:val="20"/>
                <w:szCs w:val="20"/>
              </w:rPr>
              <w:t>by:</w:t>
            </w:r>
          </w:p>
        </w:tc>
        <w:tc>
          <w:tcPr>
            <w:tcW w:w="4942" w:type="dxa"/>
          </w:tcPr>
          <w:p w:rsidR="00614422" w:rsidRPr="0063575D" w:rsidRDefault="00B27F74" w:rsidP="0046338D">
            <w:pPr>
              <w:rPr>
                <w:rFonts w:cs="Times New Roman"/>
                <w:sz w:val="20"/>
                <w:szCs w:val="20"/>
              </w:rPr>
            </w:pPr>
            <w:r w:rsidRPr="0063575D">
              <w:rPr>
                <w:rFonts w:cs="Times New Roman"/>
                <w:sz w:val="20"/>
                <w:szCs w:val="20"/>
              </w:rPr>
              <w:t>Date:</w:t>
            </w:r>
          </w:p>
        </w:tc>
      </w:tr>
      <w:tr w:rsidR="00614422" w:rsidRPr="0063575D" w:rsidTr="00915F9C">
        <w:trPr>
          <w:trHeight w:val="490"/>
        </w:trPr>
        <w:tc>
          <w:tcPr>
            <w:tcW w:w="9883" w:type="dxa"/>
            <w:gridSpan w:val="2"/>
          </w:tcPr>
          <w:p w:rsidR="00614422" w:rsidRPr="0063575D" w:rsidRDefault="00614422" w:rsidP="0046338D">
            <w:pPr>
              <w:rPr>
                <w:rFonts w:cs="Times New Roman"/>
                <w:sz w:val="20"/>
                <w:szCs w:val="20"/>
              </w:rPr>
            </w:pPr>
            <w:r w:rsidRPr="0063575D">
              <w:rPr>
                <w:rFonts w:cs="Times New Roman"/>
                <w:sz w:val="20"/>
                <w:szCs w:val="20"/>
              </w:rPr>
              <w:t xml:space="preserve">Related </w:t>
            </w:r>
            <w:r w:rsidR="00B27F74" w:rsidRPr="0063575D">
              <w:rPr>
                <w:rFonts w:cs="Times New Roman"/>
                <w:sz w:val="20"/>
                <w:szCs w:val="20"/>
              </w:rPr>
              <w:t>documents:</w:t>
            </w:r>
          </w:p>
        </w:tc>
      </w:tr>
      <w:tr w:rsidR="00614422" w:rsidRPr="0063575D" w:rsidTr="00915F9C">
        <w:trPr>
          <w:trHeight w:val="414"/>
        </w:trPr>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w:t>
            </w:r>
            <w:r w:rsidR="009E1A11" w:rsidRPr="00786606">
              <w:rPr>
                <w:rFonts w:cs="Times New Roman"/>
                <w:sz w:val="16"/>
                <w:szCs w:val="16"/>
              </w:rPr>
              <w:t>/</w:t>
            </w:r>
            <w:r w:rsidR="00D32207" w:rsidRPr="00786606">
              <w:rPr>
                <w:rFonts w:cs="Times New Roman"/>
                <w:sz w:val="16"/>
                <w:szCs w:val="16"/>
              </w:rPr>
              <w:t>PP</w:t>
            </w:r>
          </w:p>
        </w:tc>
        <w:tc>
          <w:tcPr>
            <w:tcW w:w="4942" w:type="dxa"/>
          </w:tcPr>
          <w:p w:rsidR="00614422" w:rsidRPr="0063575D" w:rsidRDefault="00614422" w:rsidP="00786606">
            <w:pPr>
              <w:rPr>
                <w:rFonts w:cs="Times New Roman"/>
                <w:sz w:val="20"/>
                <w:szCs w:val="20"/>
              </w:rPr>
            </w:pPr>
            <w:r w:rsidRPr="0063575D">
              <w:rPr>
                <w:rFonts w:cs="Times New Roman"/>
                <w:sz w:val="20"/>
                <w:szCs w:val="20"/>
              </w:rPr>
              <w:t xml:space="preserve">QA </w:t>
            </w:r>
            <w:r w:rsidR="00B27F74" w:rsidRPr="0063575D">
              <w:rPr>
                <w:rFonts w:cs="Times New Roman"/>
                <w:sz w:val="20"/>
                <w:szCs w:val="20"/>
              </w:rPr>
              <w:t>Plan:</w:t>
            </w:r>
            <w:r w:rsidR="00786606" w:rsidRPr="00EA2E57">
              <w:rPr>
                <w:rFonts w:cs="Times New Roman"/>
                <w:b/>
                <w:bCs/>
                <w:i/>
                <w:color w:val="000000"/>
                <w:sz w:val="20"/>
                <w:szCs w:val="20"/>
              </w:rPr>
              <w:t xml:space="preserve"> </w:t>
            </w:r>
            <w:r w:rsidR="00786606" w:rsidRPr="00786606">
              <w:rPr>
                <w:rFonts w:cs="Times New Roman"/>
                <w:bCs/>
                <w:i/>
                <w:color w:val="000000"/>
                <w:sz w:val="16"/>
                <w:szCs w:val="16"/>
              </w:rPr>
              <w:t>SE25PT7SERIS/SERIS</w:t>
            </w:r>
            <w:r w:rsidR="00786606" w:rsidRPr="00786606">
              <w:rPr>
                <w:rFonts w:cs="Times New Roman"/>
                <w:sz w:val="16"/>
                <w:szCs w:val="16"/>
              </w:rPr>
              <w:t xml:space="preserve"> </w:t>
            </w:r>
            <w:r w:rsidR="005E38A4" w:rsidRPr="00786606">
              <w:rPr>
                <w:rFonts w:cs="Times New Roman"/>
                <w:sz w:val="16"/>
                <w:szCs w:val="16"/>
              </w:rPr>
              <w:t>/MGMT/QUALITY/QP</w:t>
            </w:r>
          </w:p>
        </w:tc>
      </w:tr>
      <w:tr w:rsidR="009A4176" w:rsidRPr="0063575D" w:rsidTr="00915F9C">
        <w:trPr>
          <w:trHeight w:val="422"/>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Standards:</w:t>
            </w:r>
          </w:p>
        </w:tc>
      </w:tr>
      <w:tr w:rsidR="009A4176" w:rsidRPr="0063575D" w:rsidTr="00915F9C">
        <w:trPr>
          <w:trHeight w:val="1929"/>
        </w:trPr>
        <w:tc>
          <w:tcPr>
            <w:tcW w:w="9883" w:type="dxa"/>
            <w:gridSpan w:val="2"/>
          </w:tcPr>
          <w:p w:rsidR="009A4176" w:rsidRPr="0063575D" w:rsidRDefault="00B27F74" w:rsidP="0046338D">
            <w:pPr>
              <w:rPr>
                <w:rFonts w:cs="Times New Roman"/>
                <w:sz w:val="20"/>
                <w:szCs w:val="20"/>
              </w:rPr>
            </w:pPr>
            <w:r w:rsidRPr="0063575D">
              <w:rPr>
                <w:rFonts w:cs="Times New Roman"/>
                <w:sz w:val="20"/>
                <w:szCs w:val="20"/>
              </w:rPr>
              <w:t>Instructions:</w:t>
            </w:r>
          </w:p>
        </w:tc>
      </w:tr>
      <w:tr w:rsidR="009A4176" w:rsidRPr="0063575D" w:rsidTr="00915F9C">
        <w:trPr>
          <w:trHeight w:val="1514"/>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Deliverables from this </w:t>
            </w:r>
            <w:r w:rsidR="00B50D0B" w:rsidRPr="0063575D">
              <w:rPr>
                <w:rFonts w:cs="Times New Roman"/>
                <w:sz w:val="20"/>
                <w:szCs w:val="20"/>
              </w:rPr>
              <w:t>task:</w:t>
            </w:r>
          </w:p>
        </w:tc>
      </w:tr>
      <w:tr w:rsidR="009A4176" w:rsidRPr="0063575D" w:rsidTr="00915F9C">
        <w:trPr>
          <w:trHeight w:val="1429"/>
        </w:trPr>
        <w:tc>
          <w:tcPr>
            <w:tcW w:w="9883" w:type="dxa"/>
            <w:gridSpan w:val="2"/>
          </w:tcPr>
          <w:p w:rsidR="009A4176" w:rsidRPr="0063575D" w:rsidRDefault="009A4176" w:rsidP="0046338D">
            <w:pPr>
              <w:rPr>
                <w:rFonts w:cs="Times New Roman"/>
                <w:sz w:val="20"/>
                <w:szCs w:val="20"/>
              </w:rPr>
            </w:pPr>
            <w:r w:rsidRPr="0063575D">
              <w:rPr>
                <w:rFonts w:cs="Times New Roman"/>
                <w:sz w:val="20"/>
                <w:szCs w:val="20"/>
              </w:rPr>
              <w:t xml:space="preserve">Acceptance </w:t>
            </w:r>
            <w:r w:rsidR="00B50D0B" w:rsidRPr="0063575D">
              <w:rPr>
                <w:rFonts w:cs="Times New Roman"/>
                <w:sz w:val="20"/>
                <w:szCs w:val="20"/>
              </w:rPr>
              <w:t>criteria:</w:t>
            </w:r>
          </w:p>
        </w:tc>
      </w:tr>
      <w:tr w:rsidR="00614422" w:rsidRPr="0063575D" w:rsidTr="00915F9C">
        <w:trPr>
          <w:trHeight w:val="676"/>
        </w:trPr>
        <w:tc>
          <w:tcPr>
            <w:tcW w:w="4942" w:type="dxa"/>
          </w:tcPr>
          <w:p w:rsidR="00614422" w:rsidRPr="0063575D" w:rsidRDefault="00B50D0B" w:rsidP="0046338D">
            <w:pPr>
              <w:rPr>
                <w:rFonts w:cs="Times New Roman"/>
                <w:sz w:val="20"/>
                <w:szCs w:val="20"/>
              </w:rPr>
            </w:pPr>
            <w:r w:rsidRPr="0063575D">
              <w:rPr>
                <w:rFonts w:cs="Times New Roman"/>
                <w:sz w:val="20"/>
                <w:szCs w:val="20"/>
              </w:rPr>
              <w:t>Budget:</w:t>
            </w: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Start </w:t>
            </w:r>
            <w:r w:rsidR="00B50D0B" w:rsidRPr="0063575D">
              <w:rPr>
                <w:rFonts w:cs="Times New Roman"/>
                <w:sz w:val="20"/>
                <w:szCs w:val="20"/>
              </w:rPr>
              <w:t>date:</w:t>
            </w:r>
          </w:p>
        </w:tc>
      </w:tr>
      <w:tr w:rsidR="00614422" w:rsidRPr="0063575D" w:rsidTr="00915F9C">
        <w:trPr>
          <w:trHeight w:val="755"/>
        </w:trPr>
        <w:tc>
          <w:tcPr>
            <w:tcW w:w="4942" w:type="dxa"/>
          </w:tcPr>
          <w:p w:rsidR="00614422" w:rsidRPr="0063575D" w:rsidRDefault="00614422" w:rsidP="0046338D">
            <w:pPr>
              <w:rPr>
                <w:rFonts w:cs="Times New Roman"/>
                <w:sz w:val="20"/>
                <w:szCs w:val="20"/>
              </w:rPr>
            </w:pPr>
          </w:p>
        </w:tc>
        <w:tc>
          <w:tcPr>
            <w:tcW w:w="4942" w:type="dxa"/>
          </w:tcPr>
          <w:p w:rsidR="00614422" w:rsidRPr="0063575D" w:rsidRDefault="00DF3844" w:rsidP="0046338D">
            <w:pPr>
              <w:rPr>
                <w:rFonts w:cs="Times New Roman"/>
                <w:sz w:val="20"/>
                <w:szCs w:val="20"/>
              </w:rPr>
            </w:pPr>
            <w:r w:rsidRPr="0063575D">
              <w:rPr>
                <w:rFonts w:cs="Times New Roman"/>
                <w:sz w:val="20"/>
                <w:szCs w:val="20"/>
              </w:rPr>
              <w:t xml:space="preserve">Finish </w:t>
            </w:r>
            <w:r w:rsidR="00B50D0B" w:rsidRPr="0063575D">
              <w:rPr>
                <w:rFonts w:cs="Times New Roman"/>
                <w:sz w:val="20"/>
                <w:szCs w:val="20"/>
              </w:rPr>
              <w:t>date:</w:t>
            </w:r>
          </w:p>
        </w:tc>
      </w:tr>
      <w:tr w:rsidR="009A4176" w:rsidRPr="0063575D" w:rsidTr="00915F9C">
        <w:trPr>
          <w:trHeight w:val="1430"/>
        </w:trPr>
        <w:tc>
          <w:tcPr>
            <w:tcW w:w="9883" w:type="dxa"/>
            <w:gridSpan w:val="2"/>
          </w:tcPr>
          <w:p w:rsidR="009A4176" w:rsidRPr="0063575D" w:rsidRDefault="00DF3844" w:rsidP="0046338D">
            <w:pPr>
              <w:rPr>
                <w:rFonts w:cs="Times New Roman"/>
                <w:sz w:val="20"/>
                <w:szCs w:val="20"/>
              </w:rPr>
            </w:pPr>
            <w:r w:rsidRPr="0063575D">
              <w:rPr>
                <w:rFonts w:cs="Times New Roman"/>
                <w:sz w:val="20"/>
                <w:szCs w:val="20"/>
              </w:rPr>
              <w:t>Reviewed &amp;</w:t>
            </w:r>
            <w:r w:rsidR="00B50D0B" w:rsidRPr="0063575D">
              <w:rPr>
                <w:rFonts w:cs="Times New Roman"/>
                <w:sz w:val="20"/>
                <w:szCs w:val="20"/>
              </w:rPr>
              <w:t>completed:  (</w:t>
            </w:r>
            <w:r w:rsidRPr="0063575D">
              <w:rPr>
                <w:rFonts w:cs="Times New Roman"/>
                <w:sz w:val="20"/>
                <w:szCs w:val="20"/>
              </w:rPr>
              <w:t>Signature)</w:t>
            </w: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DF3844" w:rsidP="0046338D">
            <w:pPr>
              <w:rPr>
                <w:rFonts w:cs="Times New Roman"/>
                <w:sz w:val="20"/>
                <w:szCs w:val="20"/>
              </w:rPr>
            </w:pPr>
          </w:p>
          <w:p w:rsidR="00DF3844" w:rsidRPr="0063575D" w:rsidRDefault="00B50D0B" w:rsidP="0046338D">
            <w:pPr>
              <w:rPr>
                <w:rFonts w:cs="Times New Roman"/>
                <w:sz w:val="20"/>
                <w:szCs w:val="20"/>
              </w:rPr>
            </w:pPr>
            <w:r w:rsidRPr="0063575D">
              <w:rPr>
                <w:rFonts w:cs="Times New Roman"/>
                <w:sz w:val="20"/>
                <w:szCs w:val="20"/>
              </w:rPr>
              <w:t>Date:</w:t>
            </w:r>
          </w:p>
        </w:tc>
      </w:tr>
    </w:tbl>
    <w:p w:rsidR="00C92F12" w:rsidRPr="0063575D" w:rsidRDefault="00C92F12" w:rsidP="0046338D">
      <w:pPr>
        <w:rPr>
          <w:rFonts w:cs="Times New Roman"/>
          <w:sz w:val="20"/>
          <w:szCs w:val="20"/>
        </w:rPr>
      </w:pPr>
    </w:p>
    <w:p w:rsidR="00C92F12" w:rsidRPr="0063575D" w:rsidRDefault="00C92F12"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4E78CA" w:rsidP="0046338D">
      <w:pPr>
        <w:rPr>
          <w:rFonts w:cs="Times New Roman"/>
          <w:sz w:val="20"/>
          <w:szCs w:val="20"/>
        </w:rPr>
      </w:pPr>
    </w:p>
    <w:p w:rsidR="004E78CA" w:rsidRPr="0063575D" w:rsidRDefault="00722ADE"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-5</w:t>
      </w:r>
    </w:p>
    <w:p w:rsidR="004E78CA" w:rsidRPr="0063575D" w:rsidRDefault="004E78CA"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818"/>
        <w:gridCol w:w="1260"/>
        <w:gridCol w:w="1170"/>
        <w:gridCol w:w="1170"/>
        <w:gridCol w:w="1170"/>
        <w:gridCol w:w="1080"/>
        <w:gridCol w:w="1170"/>
        <w:gridCol w:w="1016"/>
      </w:tblGrid>
      <w:tr w:rsidR="00522CF0" w:rsidRPr="0063575D" w:rsidTr="00915F9C">
        <w:trPr>
          <w:trHeight w:val="485"/>
        </w:trPr>
        <w:tc>
          <w:tcPr>
            <w:tcW w:w="9854" w:type="dxa"/>
            <w:gridSpan w:val="8"/>
          </w:tcPr>
          <w:p w:rsidR="00522CF0" w:rsidRPr="0063575D" w:rsidRDefault="00B56E8B" w:rsidP="00AE0841">
            <w:pPr>
              <w:rPr>
                <w:rFonts w:cs="Times New Roman"/>
                <w:sz w:val="20"/>
                <w:szCs w:val="20"/>
              </w:rPr>
            </w:pPr>
            <w:r w:rsidRPr="0063575D">
              <w:rPr>
                <w:rFonts w:cs="Times New Roman"/>
                <w:b/>
              </w:rPr>
              <w:t xml:space="preserve">Time Reporting </w:t>
            </w:r>
            <w:r w:rsidR="00AE0841">
              <w:rPr>
                <w:rFonts w:cs="Times New Roman"/>
                <w:b/>
              </w:rPr>
              <w:t xml:space="preserve">                                                       </w:t>
            </w:r>
            <w:r w:rsidR="00AE0841" w:rsidRPr="00AE0841">
              <w:rPr>
                <w:rFonts w:cs="Times New Roman"/>
                <w:bCs/>
                <w:i/>
                <w:color w:val="000000"/>
                <w:sz w:val="16"/>
                <w:szCs w:val="16"/>
              </w:rPr>
              <w:t>SE25PT7SERIS/SERIS</w:t>
            </w:r>
            <w:r w:rsidR="00EA46C0" w:rsidRPr="00AE0841">
              <w:rPr>
                <w:rFonts w:cs="Times New Roman"/>
                <w:sz w:val="16"/>
                <w:szCs w:val="16"/>
              </w:rPr>
              <w:t>/MGMT</w:t>
            </w:r>
            <w:r w:rsidR="005C2D5F" w:rsidRPr="00AE0841">
              <w:rPr>
                <w:rFonts w:cs="Times New Roman"/>
                <w:sz w:val="16"/>
                <w:szCs w:val="16"/>
              </w:rPr>
              <w:t>/QUALITY</w:t>
            </w:r>
            <w:r w:rsidR="00EA46C0" w:rsidRPr="00AE0841">
              <w:rPr>
                <w:rFonts w:cs="Times New Roman"/>
                <w:sz w:val="16"/>
                <w:szCs w:val="16"/>
              </w:rPr>
              <w:t>/FORMS</w:t>
            </w:r>
            <w:r w:rsidRPr="00AE0841">
              <w:rPr>
                <w:rFonts w:cs="Times New Roman"/>
                <w:sz w:val="16"/>
                <w:szCs w:val="16"/>
              </w:rPr>
              <w:t>/TRF</w:t>
            </w:r>
            <w:r w:rsidR="002E50CC" w:rsidRPr="00AE0841">
              <w:rPr>
                <w:rFonts w:cs="Times New Roman"/>
                <w:sz w:val="16"/>
                <w:szCs w:val="16"/>
              </w:rPr>
              <w:t>.docx</w:t>
            </w:r>
          </w:p>
        </w:tc>
      </w:tr>
      <w:tr w:rsidR="00522CF0" w:rsidRPr="0063575D" w:rsidTr="00915F9C">
        <w:trPr>
          <w:trHeight w:val="431"/>
        </w:trPr>
        <w:tc>
          <w:tcPr>
            <w:tcW w:w="9854" w:type="dxa"/>
            <w:gridSpan w:val="8"/>
          </w:tcPr>
          <w:p w:rsidR="00522CF0" w:rsidRPr="0063575D" w:rsidRDefault="00522CF0" w:rsidP="004117BA">
            <w:pPr>
              <w:rPr>
                <w:rFonts w:cs="Times New Roman"/>
                <w:sz w:val="20"/>
                <w:szCs w:val="20"/>
              </w:rPr>
            </w:pPr>
            <w:r w:rsidRPr="0063575D">
              <w:rPr>
                <w:rFonts w:cs="Times New Roman"/>
                <w:sz w:val="20"/>
                <w:szCs w:val="20"/>
              </w:rPr>
              <w:t xml:space="preserve">Project </w:t>
            </w:r>
            <w:r w:rsidR="00B27F74" w:rsidRPr="0063575D">
              <w:rPr>
                <w:rFonts w:cs="Times New Roman"/>
                <w:sz w:val="20"/>
                <w:szCs w:val="20"/>
              </w:rPr>
              <w:t>Name:</w:t>
            </w:r>
            <w:r w:rsidRPr="0063575D">
              <w:rPr>
                <w:rFonts w:cs="Times New Roman"/>
                <w:sz w:val="20"/>
                <w:szCs w:val="20"/>
              </w:rPr>
              <w:t xml:space="preserve">                </w:t>
            </w:r>
            <w:r w:rsidR="004117BA">
              <w:rPr>
                <w:rFonts w:cs="Times New Roman"/>
                <w:sz w:val="20"/>
                <w:szCs w:val="20"/>
              </w:rPr>
              <w:t>SERIS</w:t>
            </w:r>
          </w:p>
        </w:tc>
      </w:tr>
      <w:tr w:rsidR="00522CF0" w:rsidRPr="0063575D" w:rsidTr="00915F9C">
        <w:trPr>
          <w:trHeight w:val="530"/>
        </w:trPr>
        <w:tc>
          <w:tcPr>
            <w:tcW w:w="1818" w:type="dxa"/>
          </w:tcPr>
          <w:p w:rsidR="00522CF0" w:rsidRPr="0063575D" w:rsidRDefault="00522CF0" w:rsidP="0046338D">
            <w:pPr>
              <w:rPr>
                <w:rFonts w:cs="Times New Roman"/>
                <w:sz w:val="20"/>
                <w:szCs w:val="20"/>
              </w:rPr>
            </w:pPr>
            <w:r w:rsidRPr="0063575D">
              <w:rPr>
                <w:rFonts w:cs="Times New Roman"/>
                <w:sz w:val="20"/>
                <w:szCs w:val="20"/>
              </w:rPr>
              <w:t>Staff Name</w:t>
            </w:r>
          </w:p>
        </w:tc>
        <w:tc>
          <w:tcPr>
            <w:tcW w:w="3600" w:type="dxa"/>
            <w:gridSpan w:val="3"/>
          </w:tcPr>
          <w:p w:rsidR="00522CF0" w:rsidRPr="0063575D" w:rsidRDefault="00B27F74" w:rsidP="0046338D">
            <w:pPr>
              <w:rPr>
                <w:rFonts w:cs="Times New Roman"/>
                <w:sz w:val="20"/>
                <w:szCs w:val="20"/>
              </w:rPr>
            </w:pPr>
            <w:r w:rsidRPr="0063575D">
              <w:rPr>
                <w:rFonts w:cs="Times New Roman"/>
                <w:sz w:val="20"/>
                <w:szCs w:val="20"/>
              </w:rPr>
              <w:t>Date:</w:t>
            </w:r>
          </w:p>
        </w:tc>
        <w:tc>
          <w:tcPr>
            <w:tcW w:w="4436" w:type="dxa"/>
            <w:gridSpan w:val="4"/>
          </w:tcPr>
          <w:p w:rsidR="00522CF0" w:rsidRPr="0063575D" w:rsidRDefault="00B27F7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EC2DCC" w:rsidRPr="00AE0841">
              <w:rPr>
                <w:rFonts w:cs="Times New Roman"/>
                <w:sz w:val="16"/>
                <w:szCs w:val="16"/>
              </w:rPr>
              <w:t>/MGMT</w:t>
            </w:r>
          </w:p>
        </w:tc>
      </w:tr>
      <w:tr w:rsidR="00522CF0" w:rsidRPr="0063575D" w:rsidTr="00915F9C">
        <w:trPr>
          <w:trHeight w:val="890"/>
        </w:trPr>
        <w:tc>
          <w:tcPr>
            <w:tcW w:w="1818" w:type="dxa"/>
          </w:tcPr>
          <w:p w:rsidR="00522CF0" w:rsidRPr="0063575D" w:rsidRDefault="00A778E1" w:rsidP="0046338D">
            <w:pPr>
              <w:rPr>
                <w:rFonts w:cs="Times New Roman"/>
                <w:sz w:val="20"/>
                <w:szCs w:val="20"/>
              </w:rPr>
            </w:pPr>
            <w:r w:rsidRPr="0063575D">
              <w:rPr>
                <w:rFonts w:cs="Times New Roman"/>
                <w:sz w:val="20"/>
                <w:szCs w:val="20"/>
              </w:rPr>
              <w:t>Report Period</w:t>
            </w:r>
          </w:p>
        </w:tc>
        <w:tc>
          <w:tcPr>
            <w:tcW w:w="8036" w:type="dxa"/>
            <w:gridSpan w:val="7"/>
          </w:tcPr>
          <w:p w:rsidR="00522CF0" w:rsidRPr="0063575D" w:rsidRDefault="00A778E1" w:rsidP="0046338D">
            <w:pPr>
              <w:rPr>
                <w:rFonts w:cs="Times New Roman"/>
                <w:sz w:val="20"/>
                <w:szCs w:val="20"/>
              </w:rPr>
            </w:pPr>
            <w:r w:rsidRPr="0063575D">
              <w:rPr>
                <w:rFonts w:cs="Times New Roman"/>
                <w:sz w:val="20"/>
                <w:szCs w:val="20"/>
              </w:rPr>
              <w:t xml:space="preserve">Start </w:t>
            </w:r>
            <w:r w:rsidR="00B27F74" w:rsidRPr="0063575D">
              <w:rPr>
                <w:rFonts w:cs="Times New Roman"/>
                <w:sz w:val="20"/>
                <w:szCs w:val="20"/>
              </w:rPr>
              <w:t>date:</w:t>
            </w:r>
          </w:p>
          <w:p w:rsidR="00A778E1" w:rsidRPr="0063575D" w:rsidRDefault="00A778E1" w:rsidP="0046338D">
            <w:pPr>
              <w:rPr>
                <w:rFonts w:cs="Times New Roman"/>
                <w:sz w:val="20"/>
                <w:szCs w:val="20"/>
              </w:rPr>
            </w:pPr>
          </w:p>
          <w:p w:rsidR="00A778E1" w:rsidRPr="0063575D" w:rsidRDefault="00A778E1" w:rsidP="0046338D">
            <w:pPr>
              <w:rPr>
                <w:rFonts w:cs="Times New Roman"/>
                <w:sz w:val="20"/>
                <w:szCs w:val="20"/>
              </w:rPr>
            </w:pPr>
            <w:r w:rsidRPr="0063575D">
              <w:rPr>
                <w:rFonts w:cs="Times New Roman"/>
                <w:sz w:val="20"/>
                <w:szCs w:val="20"/>
              </w:rPr>
              <w:t xml:space="preserve">End </w:t>
            </w:r>
            <w:r w:rsidR="00B50D0B" w:rsidRPr="0063575D">
              <w:rPr>
                <w:rFonts w:cs="Times New Roman"/>
                <w:sz w:val="20"/>
                <w:szCs w:val="20"/>
              </w:rPr>
              <w:t>date:</w:t>
            </w:r>
          </w:p>
        </w:tc>
      </w:tr>
      <w:tr w:rsidR="00522CF0" w:rsidRPr="0063575D" w:rsidTr="00915F9C">
        <w:trPr>
          <w:trHeight w:val="539"/>
        </w:trPr>
        <w:tc>
          <w:tcPr>
            <w:tcW w:w="1818" w:type="dxa"/>
          </w:tcPr>
          <w:p w:rsidR="00522CF0" w:rsidRPr="0063575D" w:rsidRDefault="00522CF0" w:rsidP="0046338D">
            <w:pPr>
              <w:rPr>
                <w:rFonts w:cs="Times New Roman"/>
                <w:sz w:val="20"/>
                <w:szCs w:val="20"/>
              </w:rPr>
            </w:pPr>
          </w:p>
        </w:tc>
        <w:tc>
          <w:tcPr>
            <w:tcW w:w="5850" w:type="dxa"/>
            <w:gridSpan w:val="5"/>
          </w:tcPr>
          <w:p w:rsidR="00522CF0" w:rsidRPr="0063575D" w:rsidRDefault="00A778E1" w:rsidP="0046338D">
            <w:pPr>
              <w:rPr>
                <w:rFonts w:cs="Times New Roman"/>
                <w:sz w:val="20"/>
                <w:szCs w:val="20"/>
              </w:rPr>
            </w:pPr>
            <w:r w:rsidRPr="0063575D">
              <w:rPr>
                <w:rFonts w:cs="Times New Roman"/>
                <w:sz w:val="20"/>
                <w:szCs w:val="20"/>
              </w:rPr>
              <w:t>Time Spent during Week Ending</w:t>
            </w:r>
          </w:p>
        </w:tc>
        <w:tc>
          <w:tcPr>
            <w:tcW w:w="2186" w:type="dxa"/>
            <w:gridSpan w:val="2"/>
          </w:tcPr>
          <w:p w:rsidR="00522CF0" w:rsidRPr="0063575D" w:rsidRDefault="00A778E1" w:rsidP="0046338D">
            <w:pPr>
              <w:rPr>
                <w:rFonts w:cs="Times New Roman"/>
                <w:sz w:val="20"/>
                <w:szCs w:val="20"/>
              </w:rPr>
            </w:pPr>
            <w:r w:rsidRPr="0063575D">
              <w:rPr>
                <w:rFonts w:cs="Times New Roman"/>
                <w:sz w:val="20"/>
                <w:szCs w:val="20"/>
              </w:rPr>
              <w:t xml:space="preserve">    Total</w:t>
            </w:r>
          </w:p>
        </w:tc>
      </w:tr>
      <w:tr w:rsidR="00A778E1" w:rsidRPr="0063575D" w:rsidTr="00915F9C">
        <w:trPr>
          <w:trHeight w:val="440"/>
        </w:trPr>
        <w:tc>
          <w:tcPr>
            <w:tcW w:w="1818" w:type="dxa"/>
          </w:tcPr>
          <w:p w:rsidR="00522CF0" w:rsidRPr="0063575D" w:rsidRDefault="00A778E1" w:rsidP="0046338D">
            <w:pPr>
              <w:rPr>
                <w:rFonts w:cs="Times New Roman"/>
                <w:sz w:val="20"/>
                <w:szCs w:val="20"/>
              </w:rPr>
            </w:pPr>
            <w:r w:rsidRPr="0063575D">
              <w:rPr>
                <w:rFonts w:cs="Times New Roman"/>
                <w:sz w:val="20"/>
                <w:szCs w:val="20"/>
              </w:rPr>
              <w:t>Task Description</w:t>
            </w: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A778E1" w:rsidP="0046338D">
            <w:pPr>
              <w:rPr>
                <w:rFonts w:cs="Times New Roman"/>
                <w:sz w:val="20"/>
                <w:szCs w:val="20"/>
              </w:rPr>
            </w:pPr>
            <w:r w:rsidRPr="0063575D">
              <w:rPr>
                <w:rFonts w:cs="Times New Roman"/>
                <w:sz w:val="20"/>
                <w:szCs w:val="20"/>
              </w:rPr>
              <w:t>This Month</w:t>
            </w:r>
          </w:p>
        </w:tc>
        <w:tc>
          <w:tcPr>
            <w:tcW w:w="1016" w:type="dxa"/>
          </w:tcPr>
          <w:p w:rsidR="00522CF0" w:rsidRPr="0063575D" w:rsidRDefault="00A778E1" w:rsidP="0046338D">
            <w:pPr>
              <w:rPr>
                <w:rFonts w:cs="Times New Roman"/>
                <w:sz w:val="20"/>
                <w:szCs w:val="20"/>
              </w:rPr>
            </w:pPr>
            <w:r w:rsidRPr="0063575D">
              <w:rPr>
                <w:rFonts w:cs="Times New Roman"/>
                <w:sz w:val="20"/>
                <w:szCs w:val="20"/>
              </w:rPr>
              <w:t>To Date</w:t>
            </w: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A778E1" w:rsidRPr="0063575D" w:rsidTr="00915F9C">
        <w:tc>
          <w:tcPr>
            <w:tcW w:w="1818" w:type="dxa"/>
          </w:tcPr>
          <w:p w:rsidR="00522CF0" w:rsidRPr="0063575D" w:rsidRDefault="00522CF0" w:rsidP="0046338D">
            <w:pPr>
              <w:rPr>
                <w:rFonts w:cs="Times New Roman"/>
                <w:sz w:val="20"/>
                <w:szCs w:val="20"/>
              </w:rPr>
            </w:pPr>
          </w:p>
        </w:tc>
        <w:tc>
          <w:tcPr>
            <w:tcW w:w="126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80" w:type="dxa"/>
          </w:tcPr>
          <w:p w:rsidR="00522CF0" w:rsidRPr="0063575D" w:rsidRDefault="00522CF0" w:rsidP="0046338D">
            <w:pPr>
              <w:rPr>
                <w:rFonts w:cs="Times New Roman"/>
                <w:sz w:val="20"/>
                <w:szCs w:val="20"/>
              </w:rPr>
            </w:pPr>
          </w:p>
        </w:tc>
        <w:tc>
          <w:tcPr>
            <w:tcW w:w="1170" w:type="dxa"/>
          </w:tcPr>
          <w:p w:rsidR="00522CF0" w:rsidRPr="0063575D" w:rsidRDefault="00522CF0" w:rsidP="0046338D">
            <w:pPr>
              <w:rPr>
                <w:rFonts w:cs="Times New Roman"/>
                <w:sz w:val="20"/>
                <w:szCs w:val="20"/>
              </w:rPr>
            </w:pPr>
          </w:p>
        </w:tc>
        <w:tc>
          <w:tcPr>
            <w:tcW w:w="1016" w:type="dxa"/>
          </w:tcPr>
          <w:p w:rsidR="00522CF0" w:rsidRPr="0063575D" w:rsidRDefault="00522CF0"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r w:rsidR="00C41F2B" w:rsidRPr="0063575D" w:rsidTr="00915F9C">
        <w:tc>
          <w:tcPr>
            <w:tcW w:w="1818" w:type="dxa"/>
          </w:tcPr>
          <w:p w:rsidR="00C41F2B" w:rsidRPr="0063575D" w:rsidRDefault="00C41F2B" w:rsidP="0046338D">
            <w:pPr>
              <w:rPr>
                <w:rFonts w:cs="Times New Roman"/>
                <w:sz w:val="20"/>
                <w:szCs w:val="20"/>
              </w:rPr>
            </w:pPr>
          </w:p>
        </w:tc>
        <w:tc>
          <w:tcPr>
            <w:tcW w:w="126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80" w:type="dxa"/>
          </w:tcPr>
          <w:p w:rsidR="00C41F2B" w:rsidRPr="0063575D" w:rsidRDefault="00C41F2B" w:rsidP="0046338D">
            <w:pPr>
              <w:rPr>
                <w:rFonts w:cs="Times New Roman"/>
                <w:sz w:val="20"/>
                <w:szCs w:val="20"/>
              </w:rPr>
            </w:pPr>
          </w:p>
        </w:tc>
        <w:tc>
          <w:tcPr>
            <w:tcW w:w="1170" w:type="dxa"/>
          </w:tcPr>
          <w:p w:rsidR="00C41F2B" w:rsidRPr="0063575D" w:rsidRDefault="00C41F2B" w:rsidP="0046338D">
            <w:pPr>
              <w:rPr>
                <w:rFonts w:cs="Times New Roman"/>
                <w:sz w:val="20"/>
                <w:szCs w:val="20"/>
              </w:rPr>
            </w:pPr>
          </w:p>
        </w:tc>
        <w:tc>
          <w:tcPr>
            <w:tcW w:w="1016" w:type="dxa"/>
          </w:tcPr>
          <w:p w:rsidR="00C41F2B" w:rsidRPr="0063575D" w:rsidRDefault="00C41F2B" w:rsidP="0046338D">
            <w:pPr>
              <w:rPr>
                <w:rFonts w:cs="Times New Roman"/>
                <w:sz w:val="20"/>
                <w:szCs w:val="20"/>
              </w:rPr>
            </w:pPr>
          </w:p>
        </w:tc>
      </w:tr>
    </w:tbl>
    <w:p w:rsidR="00522CF0" w:rsidRPr="0063575D" w:rsidRDefault="00522CF0" w:rsidP="0046338D">
      <w:pPr>
        <w:rPr>
          <w:rFonts w:cs="Times New Roman"/>
          <w:sz w:val="20"/>
          <w:szCs w:val="20"/>
        </w:rPr>
      </w:pPr>
    </w:p>
    <w:p w:rsidR="00B518B5" w:rsidRPr="0063575D" w:rsidRDefault="00B518B5"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518B5" w:rsidRPr="0063575D" w:rsidRDefault="007E79D2"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-6</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2404"/>
        <w:gridCol w:w="4166"/>
      </w:tblGrid>
      <w:tr w:rsidR="00B518B5" w:rsidRPr="0063575D" w:rsidTr="00915F9C">
        <w:trPr>
          <w:trHeight w:val="485"/>
        </w:trPr>
        <w:tc>
          <w:tcPr>
            <w:tcW w:w="9854" w:type="dxa"/>
            <w:gridSpan w:val="3"/>
          </w:tcPr>
          <w:p w:rsidR="00B518B5" w:rsidRPr="0063575D" w:rsidRDefault="007B0862" w:rsidP="00AE0841">
            <w:pPr>
              <w:tabs>
                <w:tab w:val="center" w:pos="4819"/>
                <w:tab w:val="left" w:pos="6979"/>
              </w:tabs>
              <w:rPr>
                <w:rFonts w:cs="Times New Roman"/>
                <w:sz w:val="20"/>
                <w:szCs w:val="20"/>
              </w:rPr>
            </w:pPr>
            <w:r w:rsidRPr="0063575D">
              <w:rPr>
                <w:rFonts w:cs="Times New Roman"/>
                <w:sz w:val="20"/>
                <w:szCs w:val="20"/>
              </w:rPr>
              <w:tab/>
            </w:r>
            <w:r w:rsidR="00B518B5" w:rsidRPr="0063575D">
              <w:rPr>
                <w:rFonts w:cs="Times New Roman"/>
                <w:b/>
              </w:rPr>
              <w:t>Progress Report For</w:t>
            </w:r>
            <w:r w:rsidR="007878A6" w:rsidRPr="0063575D">
              <w:rPr>
                <w:rFonts w:cs="Times New Roman"/>
                <w:b/>
              </w:rPr>
              <w:t xml:space="preserve">m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962B8D" w:rsidRPr="00AE0841">
              <w:rPr>
                <w:rFonts w:cs="Times New Roman"/>
                <w:sz w:val="16"/>
                <w:szCs w:val="16"/>
              </w:rPr>
              <w:t>/MGMT/FORMS</w:t>
            </w:r>
            <w:r w:rsidR="00214C0B" w:rsidRPr="00AE0841">
              <w:rPr>
                <w:rFonts w:cs="Times New Roman"/>
                <w:sz w:val="16"/>
                <w:szCs w:val="16"/>
              </w:rPr>
              <w:t>/QUALITY</w:t>
            </w:r>
            <w:r w:rsidRPr="00AE0841">
              <w:rPr>
                <w:rFonts w:cs="Times New Roman"/>
                <w:sz w:val="16"/>
                <w:szCs w:val="16"/>
              </w:rPr>
              <w:t>/PRF</w:t>
            </w:r>
            <w:r w:rsidR="007878A6" w:rsidRPr="00AE0841">
              <w:rPr>
                <w:rFonts w:cs="Times New Roman"/>
                <w:sz w:val="16"/>
                <w:szCs w:val="16"/>
              </w:rPr>
              <w:t>.docx</w:t>
            </w:r>
          </w:p>
        </w:tc>
      </w:tr>
      <w:tr w:rsidR="00B518B5" w:rsidRPr="0063575D" w:rsidTr="00915F9C">
        <w:trPr>
          <w:trHeight w:val="521"/>
        </w:trPr>
        <w:tc>
          <w:tcPr>
            <w:tcW w:w="9854" w:type="dxa"/>
            <w:gridSpan w:val="3"/>
          </w:tcPr>
          <w:p w:rsidR="00B518B5" w:rsidRPr="0063575D" w:rsidRDefault="00B518B5" w:rsidP="00BC6DB1">
            <w:pPr>
              <w:rPr>
                <w:rFonts w:cs="Times New Roman"/>
                <w:sz w:val="20"/>
                <w:szCs w:val="20"/>
              </w:rPr>
            </w:pPr>
            <w:r w:rsidRPr="0063575D">
              <w:rPr>
                <w:rFonts w:cs="Times New Roman"/>
                <w:sz w:val="20"/>
                <w:szCs w:val="20"/>
              </w:rPr>
              <w:t xml:space="preserve">Project </w:t>
            </w:r>
            <w:r w:rsidR="00703F95" w:rsidRPr="0063575D">
              <w:rPr>
                <w:rFonts w:cs="Times New Roman"/>
                <w:sz w:val="20"/>
                <w:szCs w:val="20"/>
              </w:rPr>
              <w:t>Name:</w:t>
            </w:r>
            <w:r w:rsidR="00F2458A" w:rsidRPr="0063575D">
              <w:rPr>
                <w:rFonts w:cs="Times New Roman"/>
                <w:sz w:val="20"/>
                <w:szCs w:val="20"/>
              </w:rPr>
              <w:t xml:space="preserve">           </w:t>
            </w:r>
            <w:r w:rsidR="00BC6DB1">
              <w:rPr>
                <w:rFonts w:cs="Times New Roman"/>
                <w:sz w:val="20"/>
                <w:szCs w:val="20"/>
              </w:rPr>
              <w:t>SERIS</w:t>
            </w:r>
          </w:p>
        </w:tc>
      </w:tr>
      <w:tr w:rsidR="00B518B5" w:rsidRPr="0063575D" w:rsidTr="00915F9C">
        <w:trPr>
          <w:trHeight w:val="530"/>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Prepared </w:t>
            </w:r>
            <w:r w:rsidR="00703F95" w:rsidRPr="0063575D">
              <w:rPr>
                <w:rFonts w:cs="Times New Roman"/>
                <w:sz w:val="20"/>
                <w:szCs w:val="20"/>
              </w:rPr>
              <w:t>by:</w:t>
            </w:r>
          </w:p>
        </w:tc>
        <w:tc>
          <w:tcPr>
            <w:tcW w:w="2404" w:type="dxa"/>
          </w:tcPr>
          <w:p w:rsidR="00B518B5" w:rsidRPr="0063575D" w:rsidRDefault="00703F95" w:rsidP="0046338D">
            <w:pPr>
              <w:rPr>
                <w:rFonts w:cs="Times New Roman"/>
                <w:sz w:val="20"/>
                <w:szCs w:val="20"/>
              </w:rPr>
            </w:pPr>
            <w:r w:rsidRPr="0063575D">
              <w:rPr>
                <w:rFonts w:cs="Times New Roman"/>
                <w:sz w:val="20"/>
                <w:szCs w:val="20"/>
              </w:rPr>
              <w:t>Date:</w:t>
            </w:r>
          </w:p>
        </w:tc>
        <w:tc>
          <w:tcPr>
            <w:tcW w:w="4166" w:type="dxa"/>
          </w:tcPr>
          <w:p w:rsidR="00B518B5" w:rsidRPr="0063575D" w:rsidRDefault="00703F95"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806FBD" w:rsidRPr="00AE0841">
              <w:rPr>
                <w:rFonts w:cs="Times New Roman"/>
                <w:sz w:val="16"/>
                <w:szCs w:val="16"/>
              </w:rPr>
              <w:t>/MGMT/</w:t>
            </w:r>
          </w:p>
        </w:tc>
      </w:tr>
      <w:tr w:rsidR="00B518B5" w:rsidRPr="0063575D" w:rsidTr="00915F9C">
        <w:trPr>
          <w:trHeight w:val="989"/>
        </w:trPr>
        <w:tc>
          <w:tcPr>
            <w:tcW w:w="3284" w:type="dxa"/>
          </w:tcPr>
          <w:p w:rsidR="00B518B5" w:rsidRPr="0063575D" w:rsidRDefault="00B518B5" w:rsidP="0046338D">
            <w:pPr>
              <w:rPr>
                <w:rFonts w:cs="Times New Roman"/>
                <w:sz w:val="20"/>
                <w:szCs w:val="20"/>
              </w:rPr>
            </w:pPr>
            <w:r w:rsidRPr="0063575D">
              <w:rPr>
                <w:rFonts w:cs="Times New Roman"/>
                <w:sz w:val="20"/>
                <w:szCs w:val="20"/>
              </w:rPr>
              <w:t xml:space="preserve">Report </w:t>
            </w:r>
            <w:r w:rsidR="00703F95" w:rsidRPr="0063575D">
              <w:rPr>
                <w:rFonts w:cs="Times New Roman"/>
                <w:sz w:val="20"/>
                <w:szCs w:val="20"/>
              </w:rPr>
              <w:t>Period:</w:t>
            </w:r>
          </w:p>
        </w:tc>
        <w:tc>
          <w:tcPr>
            <w:tcW w:w="6570" w:type="dxa"/>
            <w:gridSpan w:val="2"/>
          </w:tcPr>
          <w:p w:rsidR="00B518B5" w:rsidRPr="0063575D" w:rsidRDefault="00B518B5" w:rsidP="0046338D">
            <w:pPr>
              <w:rPr>
                <w:rFonts w:cs="Times New Roman"/>
                <w:sz w:val="20"/>
                <w:szCs w:val="20"/>
              </w:rPr>
            </w:pPr>
            <w:r w:rsidRPr="0063575D">
              <w:rPr>
                <w:rFonts w:cs="Times New Roman"/>
                <w:sz w:val="20"/>
                <w:szCs w:val="20"/>
              </w:rPr>
              <w:t xml:space="preserve">Start </w:t>
            </w:r>
            <w:r w:rsidR="00703F95" w:rsidRPr="0063575D">
              <w:rPr>
                <w:rFonts w:cs="Times New Roman"/>
                <w:sz w:val="20"/>
                <w:szCs w:val="20"/>
              </w:rPr>
              <w:t>date:</w:t>
            </w: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p>
          <w:p w:rsidR="00B518B5" w:rsidRPr="0063575D" w:rsidRDefault="00B518B5" w:rsidP="0046338D">
            <w:pPr>
              <w:rPr>
                <w:rFonts w:cs="Times New Roman"/>
                <w:sz w:val="20"/>
                <w:szCs w:val="20"/>
              </w:rPr>
            </w:pPr>
            <w:r w:rsidRPr="0063575D">
              <w:rPr>
                <w:rFonts w:cs="Times New Roman"/>
                <w:sz w:val="20"/>
                <w:szCs w:val="20"/>
              </w:rPr>
              <w:t xml:space="preserve">End </w:t>
            </w:r>
            <w:r w:rsidR="00703F95" w:rsidRPr="0063575D">
              <w:rPr>
                <w:rFonts w:cs="Times New Roman"/>
                <w:sz w:val="20"/>
                <w:szCs w:val="20"/>
              </w:rPr>
              <w:t>date:</w:t>
            </w:r>
          </w:p>
        </w:tc>
      </w:tr>
      <w:tr w:rsidR="00B518B5" w:rsidRPr="0063575D" w:rsidTr="00915F9C">
        <w:trPr>
          <w:trHeight w:val="575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t xml:space="preserve">Progress Report for </w:t>
            </w:r>
            <w:r w:rsidR="00703F95" w:rsidRPr="0063575D">
              <w:rPr>
                <w:rFonts w:cs="Times New Roman"/>
                <w:sz w:val="20"/>
                <w:szCs w:val="20"/>
              </w:rPr>
              <w:t>Period:</w:t>
            </w:r>
          </w:p>
        </w:tc>
      </w:tr>
      <w:tr w:rsidR="00B518B5" w:rsidRPr="0063575D" w:rsidTr="00915F9C">
        <w:trPr>
          <w:trHeight w:val="4220"/>
        </w:trPr>
        <w:tc>
          <w:tcPr>
            <w:tcW w:w="9854" w:type="dxa"/>
            <w:gridSpan w:val="3"/>
          </w:tcPr>
          <w:p w:rsidR="00B518B5" w:rsidRPr="0063575D" w:rsidRDefault="00B518B5" w:rsidP="0046338D">
            <w:pPr>
              <w:rPr>
                <w:rFonts w:cs="Times New Roman"/>
                <w:sz w:val="20"/>
                <w:szCs w:val="20"/>
              </w:rPr>
            </w:pPr>
            <w:r w:rsidRPr="0063575D">
              <w:rPr>
                <w:rFonts w:cs="Times New Roman"/>
                <w:sz w:val="20"/>
                <w:szCs w:val="20"/>
              </w:rPr>
              <w:t xml:space="preserve">Plans for Next </w:t>
            </w:r>
            <w:r w:rsidR="00703F95" w:rsidRPr="0063575D">
              <w:rPr>
                <w:rFonts w:cs="Times New Roman"/>
                <w:sz w:val="20"/>
                <w:szCs w:val="20"/>
              </w:rPr>
              <w:t>Period:</w:t>
            </w:r>
          </w:p>
        </w:tc>
      </w:tr>
    </w:tbl>
    <w:p w:rsidR="00B518B5" w:rsidRPr="0063575D" w:rsidRDefault="00B518B5"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CF1319" w:rsidRPr="0063575D" w:rsidRDefault="00CF1319" w:rsidP="0046338D">
      <w:pPr>
        <w:rPr>
          <w:rFonts w:cs="Times New Roman"/>
          <w:sz w:val="20"/>
          <w:szCs w:val="20"/>
        </w:rPr>
      </w:pPr>
    </w:p>
    <w:p w:rsidR="00B85510" w:rsidRPr="0063575D" w:rsidRDefault="00B85510" w:rsidP="0046338D">
      <w:pPr>
        <w:rPr>
          <w:rFonts w:cs="Times New Roman"/>
          <w:sz w:val="20"/>
          <w:szCs w:val="20"/>
        </w:rPr>
      </w:pPr>
    </w:p>
    <w:p w:rsidR="00CF1319" w:rsidRPr="0063575D" w:rsidRDefault="00854DB6"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-7</w:t>
      </w:r>
    </w:p>
    <w:p w:rsidR="00CF1319" w:rsidRPr="0063575D" w:rsidRDefault="00CF1319" w:rsidP="0046338D">
      <w:pPr>
        <w:rPr>
          <w:rFonts w:cs="Times New Roman"/>
          <w:b/>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284"/>
        <w:gridCol w:w="1684"/>
        <w:gridCol w:w="1601"/>
        <w:gridCol w:w="1639"/>
        <w:gridCol w:w="1646"/>
      </w:tblGrid>
      <w:tr w:rsidR="00CF1319" w:rsidRPr="0063575D" w:rsidTr="00915F9C">
        <w:trPr>
          <w:trHeight w:val="485"/>
        </w:trPr>
        <w:tc>
          <w:tcPr>
            <w:tcW w:w="9854" w:type="dxa"/>
            <w:gridSpan w:val="5"/>
          </w:tcPr>
          <w:p w:rsidR="00CF1319" w:rsidRPr="0063575D" w:rsidRDefault="00AB32F3" w:rsidP="00AE0841">
            <w:pPr>
              <w:tabs>
                <w:tab w:val="center" w:pos="4819"/>
                <w:tab w:val="left" w:pos="7114"/>
              </w:tabs>
              <w:rPr>
                <w:rFonts w:cs="Times New Roman"/>
                <w:b/>
                <w:sz w:val="20"/>
                <w:szCs w:val="20"/>
              </w:rPr>
            </w:pPr>
            <w:r w:rsidRPr="0063575D">
              <w:rPr>
                <w:rFonts w:cs="Times New Roman"/>
                <w:b/>
                <w:sz w:val="20"/>
                <w:szCs w:val="20"/>
              </w:rPr>
              <w:tab/>
            </w:r>
            <w:r w:rsidR="00CF1319" w:rsidRPr="0063575D">
              <w:rPr>
                <w:rFonts w:cs="Times New Roman"/>
                <w:b/>
              </w:rPr>
              <w:t>Situation Report Form</w:t>
            </w:r>
            <w:r w:rsidR="00AE0841">
              <w:rPr>
                <w:rFonts w:cs="Times New Roman"/>
                <w:b/>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4601E3" w:rsidRPr="00AE0841">
              <w:rPr>
                <w:rFonts w:cs="Times New Roman"/>
                <w:sz w:val="16"/>
                <w:szCs w:val="16"/>
              </w:rPr>
              <w:t>/MGMT</w:t>
            </w:r>
            <w:r w:rsidR="00BA79AD" w:rsidRPr="00AE0841">
              <w:rPr>
                <w:rFonts w:cs="Times New Roman"/>
                <w:sz w:val="16"/>
                <w:szCs w:val="16"/>
              </w:rPr>
              <w:t>/QUALITY</w:t>
            </w:r>
            <w:r w:rsidR="004601E3" w:rsidRPr="00AE0841">
              <w:rPr>
                <w:rFonts w:cs="Times New Roman"/>
                <w:sz w:val="16"/>
                <w:szCs w:val="16"/>
              </w:rPr>
              <w:t>/FORMS</w:t>
            </w:r>
            <w:r w:rsidRPr="00AE0841">
              <w:rPr>
                <w:rFonts w:cs="Times New Roman"/>
                <w:sz w:val="16"/>
                <w:szCs w:val="16"/>
              </w:rPr>
              <w:t>/SRF</w:t>
            </w:r>
            <w:r w:rsidR="00081DE0" w:rsidRPr="00AE0841">
              <w:rPr>
                <w:rFonts w:cs="Times New Roman"/>
                <w:sz w:val="16"/>
                <w:szCs w:val="16"/>
              </w:rPr>
              <w:t>.docx</w:t>
            </w:r>
          </w:p>
        </w:tc>
      </w:tr>
      <w:tr w:rsidR="00CF1319" w:rsidRPr="0063575D" w:rsidTr="00915F9C">
        <w:trPr>
          <w:trHeight w:val="431"/>
        </w:trPr>
        <w:tc>
          <w:tcPr>
            <w:tcW w:w="9854" w:type="dxa"/>
            <w:gridSpan w:val="5"/>
          </w:tcPr>
          <w:p w:rsidR="00CF1319" w:rsidRPr="0063575D" w:rsidRDefault="00CF1319" w:rsidP="00AE0841">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w:t>
            </w:r>
            <w:r w:rsidRPr="0063575D">
              <w:rPr>
                <w:rFonts w:cs="Times New Roman"/>
                <w:sz w:val="20"/>
                <w:szCs w:val="20"/>
              </w:rPr>
              <w:t xml:space="preserve">              </w:t>
            </w:r>
            <w:r w:rsidR="00AE0841">
              <w:rPr>
                <w:rFonts w:cs="Times New Roman"/>
                <w:sz w:val="20"/>
                <w:szCs w:val="20"/>
              </w:rPr>
              <w:t>SERIS</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r w:rsidRPr="0063575D">
              <w:rPr>
                <w:rFonts w:cs="Times New Roman"/>
                <w:sz w:val="20"/>
                <w:szCs w:val="20"/>
              </w:rPr>
              <w:t xml:space="preserve">Staff </w:t>
            </w:r>
            <w:r w:rsidR="00091A84" w:rsidRPr="0063575D">
              <w:rPr>
                <w:rFonts w:cs="Times New Roman"/>
                <w:sz w:val="20"/>
                <w:szCs w:val="20"/>
              </w:rPr>
              <w:t>Name:</w:t>
            </w:r>
          </w:p>
        </w:tc>
        <w:tc>
          <w:tcPr>
            <w:tcW w:w="3285" w:type="dxa"/>
            <w:gridSpan w:val="2"/>
          </w:tcPr>
          <w:p w:rsidR="00CF1319" w:rsidRPr="0063575D" w:rsidRDefault="00091A84" w:rsidP="0046338D">
            <w:pPr>
              <w:rPr>
                <w:rFonts w:cs="Times New Roman"/>
                <w:sz w:val="20"/>
                <w:szCs w:val="20"/>
              </w:rPr>
            </w:pPr>
            <w:r w:rsidRPr="0063575D">
              <w:rPr>
                <w:rFonts w:cs="Times New Roman"/>
                <w:sz w:val="20"/>
                <w:szCs w:val="20"/>
              </w:rPr>
              <w:t>Date:</w:t>
            </w:r>
          </w:p>
        </w:tc>
        <w:tc>
          <w:tcPr>
            <w:tcW w:w="3285" w:type="dxa"/>
            <w:gridSpan w:val="2"/>
          </w:tcPr>
          <w:p w:rsidR="00CF1319" w:rsidRPr="0063575D" w:rsidRDefault="00091A84" w:rsidP="00AE0841">
            <w:pPr>
              <w:rPr>
                <w:rFonts w:cs="Times New Roman"/>
                <w:sz w:val="20"/>
                <w:szCs w:val="20"/>
              </w:rPr>
            </w:pPr>
            <w:r w:rsidRPr="0063575D">
              <w:rPr>
                <w:rFonts w:cs="Times New Roman"/>
                <w:sz w:val="20"/>
                <w:szCs w:val="20"/>
              </w:rPr>
              <w:t>Ref:</w:t>
            </w:r>
            <w:r w:rsidR="00AE0841" w:rsidRPr="00EA2E57">
              <w:rPr>
                <w:rFonts w:cs="Times New Roman"/>
                <w:b/>
                <w:bCs/>
                <w:i/>
                <w:color w:val="000000"/>
                <w:sz w:val="20"/>
                <w:szCs w:val="20"/>
              </w:rPr>
              <w:t xml:space="preserve"> </w:t>
            </w:r>
            <w:r w:rsidR="00AE0841" w:rsidRPr="00AE0841">
              <w:rPr>
                <w:rFonts w:cs="Times New Roman"/>
                <w:bCs/>
                <w:i/>
                <w:color w:val="000000"/>
                <w:sz w:val="16"/>
                <w:szCs w:val="16"/>
              </w:rPr>
              <w:t>SE25PT7SERIS/SERIS</w:t>
            </w:r>
            <w:r w:rsidR="00AE0841" w:rsidRPr="00AE0841">
              <w:rPr>
                <w:rFonts w:cs="Times New Roman"/>
                <w:sz w:val="16"/>
                <w:szCs w:val="16"/>
              </w:rPr>
              <w:t xml:space="preserve"> </w:t>
            </w:r>
            <w:r w:rsidR="00D55EC3" w:rsidRPr="00AE0841">
              <w:rPr>
                <w:rFonts w:cs="Times New Roman"/>
                <w:sz w:val="16"/>
                <w:szCs w:val="16"/>
              </w:rPr>
              <w:t>/MGMT</w:t>
            </w:r>
            <w:r w:rsidR="00081DE0" w:rsidRPr="00AE0841">
              <w:rPr>
                <w:rFonts w:cs="Times New Roman"/>
                <w:sz w:val="16"/>
                <w:szCs w:val="16"/>
              </w:rPr>
              <w:t>/</w:t>
            </w:r>
          </w:p>
        </w:tc>
      </w:tr>
      <w:tr w:rsidR="00CF1319" w:rsidRPr="0063575D" w:rsidTr="00915F9C">
        <w:trPr>
          <w:trHeight w:val="539"/>
        </w:trPr>
        <w:tc>
          <w:tcPr>
            <w:tcW w:w="3284" w:type="dxa"/>
          </w:tcPr>
          <w:p w:rsidR="00CF1319" w:rsidRPr="0063575D" w:rsidRDefault="00701031" w:rsidP="0046338D">
            <w:pPr>
              <w:rPr>
                <w:rFonts w:cs="Times New Roman"/>
                <w:sz w:val="20"/>
                <w:szCs w:val="20"/>
              </w:rPr>
            </w:pPr>
            <w:r w:rsidRPr="0063575D">
              <w:rPr>
                <w:rFonts w:cs="Times New Roman"/>
                <w:sz w:val="20"/>
                <w:szCs w:val="20"/>
              </w:rPr>
              <w:t xml:space="preserve">Report </w:t>
            </w:r>
            <w:r w:rsidR="00091A84" w:rsidRPr="0063575D">
              <w:rPr>
                <w:rFonts w:cs="Times New Roman"/>
                <w:sz w:val="20"/>
                <w:szCs w:val="20"/>
              </w:rPr>
              <w:t>Period:</w:t>
            </w:r>
          </w:p>
        </w:tc>
        <w:tc>
          <w:tcPr>
            <w:tcW w:w="6570" w:type="dxa"/>
            <w:gridSpan w:val="4"/>
          </w:tcPr>
          <w:p w:rsidR="00CF1319" w:rsidRPr="0063575D" w:rsidRDefault="00701031" w:rsidP="0046338D">
            <w:pPr>
              <w:rPr>
                <w:rFonts w:cs="Times New Roman"/>
                <w:sz w:val="20"/>
                <w:szCs w:val="20"/>
              </w:rPr>
            </w:pPr>
            <w:r w:rsidRPr="0063575D">
              <w:rPr>
                <w:rFonts w:cs="Times New Roman"/>
                <w:sz w:val="20"/>
                <w:szCs w:val="20"/>
              </w:rPr>
              <w:t xml:space="preserve">Start </w:t>
            </w:r>
            <w:r w:rsidR="00091A84" w:rsidRPr="0063575D">
              <w:rPr>
                <w:rFonts w:cs="Times New Roman"/>
                <w:sz w:val="20"/>
                <w:szCs w:val="20"/>
              </w:rPr>
              <w:t>date:</w:t>
            </w:r>
          </w:p>
          <w:p w:rsidR="00701031" w:rsidRPr="0063575D" w:rsidRDefault="00701031" w:rsidP="0046338D">
            <w:pPr>
              <w:rPr>
                <w:rFonts w:cs="Times New Roman"/>
                <w:sz w:val="20"/>
                <w:szCs w:val="20"/>
              </w:rPr>
            </w:pPr>
          </w:p>
          <w:p w:rsidR="00701031" w:rsidRPr="0063575D" w:rsidRDefault="00701031" w:rsidP="0046338D">
            <w:pPr>
              <w:rPr>
                <w:rFonts w:cs="Times New Roman"/>
                <w:sz w:val="20"/>
                <w:szCs w:val="20"/>
              </w:rPr>
            </w:pPr>
            <w:r w:rsidRPr="0063575D">
              <w:rPr>
                <w:rFonts w:cs="Times New Roman"/>
                <w:sz w:val="20"/>
                <w:szCs w:val="20"/>
              </w:rPr>
              <w:t xml:space="preserve">End </w:t>
            </w:r>
            <w:r w:rsidR="00091A84" w:rsidRPr="0063575D">
              <w:rPr>
                <w:rFonts w:cs="Times New Roman"/>
                <w:sz w:val="20"/>
                <w:szCs w:val="20"/>
              </w:rPr>
              <w:t>date:</w:t>
            </w:r>
          </w:p>
        </w:tc>
      </w:tr>
      <w:tr w:rsidR="00CF1319" w:rsidRPr="0063575D" w:rsidTr="00915F9C">
        <w:trPr>
          <w:trHeight w:val="467"/>
        </w:trPr>
        <w:tc>
          <w:tcPr>
            <w:tcW w:w="3284" w:type="dxa"/>
          </w:tcPr>
          <w:p w:rsidR="00CF1319" w:rsidRPr="0063575D" w:rsidRDefault="00701031" w:rsidP="0046338D">
            <w:pPr>
              <w:rPr>
                <w:rFonts w:cs="Times New Roman"/>
                <w:sz w:val="20"/>
                <w:szCs w:val="20"/>
              </w:rPr>
            </w:pPr>
            <w:r w:rsidRPr="0063575D">
              <w:rPr>
                <w:rFonts w:cs="Times New Roman"/>
                <w:sz w:val="20"/>
                <w:szCs w:val="20"/>
              </w:rPr>
              <w:t>Task Description</w:t>
            </w:r>
          </w:p>
        </w:tc>
        <w:tc>
          <w:tcPr>
            <w:tcW w:w="1684" w:type="dxa"/>
          </w:tcPr>
          <w:p w:rsidR="00CF1319" w:rsidRPr="0063575D" w:rsidRDefault="00701031" w:rsidP="0046338D">
            <w:pPr>
              <w:rPr>
                <w:rFonts w:cs="Times New Roman"/>
                <w:sz w:val="20"/>
                <w:szCs w:val="20"/>
              </w:rPr>
            </w:pPr>
            <w:r w:rsidRPr="0063575D">
              <w:rPr>
                <w:rFonts w:cs="Times New Roman"/>
                <w:sz w:val="20"/>
                <w:szCs w:val="20"/>
              </w:rPr>
              <w:t>Budget Effort</w:t>
            </w:r>
          </w:p>
        </w:tc>
        <w:tc>
          <w:tcPr>
            <w:tcW w:w="1601" w:type="dxa"/>
          </w:tcPr>
          <w:p w:rsidR="00CF1319" w:rsidRPr="0063575D" w:rsidRDefault="00701031" w:rsidP="0046338D">
            <w:pPr>
              <w:rPr>
                <w:rFonts w:cs="Times New Roman"/>
                <w:sz w:val="20"/>
                <w:szCs w:val="20"/>
              </w:rPr>
            </w:pPr>
            <w:r w:rsidRPr="0063575D">
              <w:rPr>
                <w:rFonts w:cs="Times New Roman"/>
                <w:sz w:val="20"/>
                <w:szCs w:val="20"/>
              </w:rPr>
              <w:t>Effort to Date</w:t>
            </w:r>
          </w:p>
        </w:tc>
        <w:tc>
          <w:tcPr>
            <w:tcW w:w="1639" w:type="dxa"/>
          </w:tcPr>
          <w:p w:rsidR="00CF1319" w:rsidRPr="0063575D" w:rsidRDefault="00701031" w:rsidP="0046338D">
            <w:pPr>
              <w:rPr>
                <w:rFonts w:cs="Times New Roman"/>
                <w:sz w:val="20"/>
                <w:szCs w:val="20"/>
              </w:rPr>
            </w:pPr>
            <w:r w:rsidRPr="0063575D">
              <w:rPr>
                <w:rFonts w:cs="Times New Roman"/>
                <w:sz w:val="20"/>
                <w:szCs w:val="20"/>
              </w:rPr>
              <w:t>Effort to Complete</w:t>
            </w:r>
          </w:p>
        </w:tc>
        <w:tc>
          <w:tcPr>
            <w:tcW w:w="1646" w:type="dxa"/>
          </w:tcPr>
          <w:p w:rsidR="00CF1319" w:rsidRPr="0063575D" w:rsidRDefault="00701031" w:rsidP="0046338D">
            <w:pPr>
              <w:rPr>
                <w:rFonts w:cs="Times New Roman"/>
                <w:sz w:val="20"/>
                <w:szCs w:val="20"/>
              </w:rPr>
            </w:pPr>
            <w:r w:rsidRPr="0063575D">
              <w:rPr>
                <w:rFonts w:cs="Times New Roman"/>
                <w:sz w:val="20"/>
                <w:szCs w:val="20"/>
              </w:rPr>
              <w:t>Total Effort</w:t>
            </w: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40"/>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CF1319" w:rsidRPr="0063575D" w:rsidTr="00915F9C">
        <w:trPr>
          <w:trHeight w:val="431"/>
        </w:trPr>
        <w:tc>
          <w:tcPr>
            <w:tcW w:w="3284" w:type="dxa"/>
          </w:tcPr>
          <w:p w:rsidR="00CF1319" w:rsidRPr="0063575D" w:rsidRDefault="00CF1319" w:rsidP="0046338D">
            <w:pPr>
              <w:rPr>
                <w:rFonts w:cs="Times New Roman"/>
                <w:sz w:val="20"/>
                <w:szCs w:val="20"/>
              </w:rPr>
            </w:pPr>
          </w:p>
        </w:tc>
        <w:tc>
          <w:tcPr>
            <w:tcW w:w="1684" w:type="dxa"/>
          </w:tcPr>
          <w:p w:rsidR="00CF1319" w:rsidRPr="0063575D" w:rsidRDefault="00CF1319" w:rsidP="0046338D">
            <w:pPr>
              <w:rPr>
                <w:rFonts w:cs="Times New Roman"/>
                <w:sz w:val="20"/>
                <w:szCs w:val="20"/>
              </w:rPr>
            </w:pPr>
          </w:p>
        </w:tc>
        <w:tc>
          <w:tcPr>
            <w:tcW w:w="1601" w:type="dxa"/>
          </w:tcPr>
          <w:p w:rsidR="00CF1319" w:rsidRPr="0063575D" w:rsidRDefault="00CF1319" w:rsidP="0046338D">
            <w:pPr>
              <w:rPr>
                <w:rFonts w:cs="Times New Roman"/>
                <w:sz w:val="20"/>
                <w:szCs w:val="20"/>
              </w:rPr>
            </w:pPr>
          </w:p>
        </w:tc>
        <w:tc>
          <w:tcPr>
            <w:tcW w:w="1639" w:type="dxa"/>
          </w:tcPr>
          <w:p w:rsidR="00CF1319" w:rsidRPr="0063575D" w:rsidRDefault="00CF1319" w:rsidP="0046338D">
            <w:pPr>
              <w:rPr>
                <w:rFonts w:cs="Times New Roman"/>
                <w:sz w:val="20"/>
                <w:szCs w:val="20"/>
              </w:rPr>
            </w:pPr>
          </w:p>
        </w:tc>
        <w:tc>
          <w:tcPr>
            <w:tcW w:w="1646" w:type="dxa"/>
          </w:tcPr>
          <w:p w:rsidR="00CF1319" w:rsidRPr="0063575D" w:rsidRDefault="00CF1319"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2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31"/>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62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449"/>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r w:rsidR="007E328A" w:rsidRPr="0063575D" w:rsidTr="00915F9C">
        <w:trPr>
          <w:trHeight w:val="530"/>
        </w:trPr>
        <w:tc>
          <w:tcPr>
            <w:tcW w:w="3284" w:type="dxa"/>
          </w:tcPr>
          <w:p w:rsidR="007E328A" w:rsidRPr="0063575D" w:rsidRDefault="007E328A" w:rsidP="0046338D">
            <w:pPr>
              <w:rPr>
                <w:rFonts w:cs="Times New Roman"/>
                <w:sz w:val="20"/>
                <w:szCs w:val="20"/>
              </w:rPr>
            </w:pPr>
          </w:p>
        </w:tc>
        <w:tc>
          <w:tcPr>
            <w:tcW w:w="1684" w:type="dxa"/>
          </w:tcPr>
          <w:p w:rsidR="007E328A" w:rsidRPr="0063575D" w:rsidRDefault="007E328A" w:rsidP="0046338D">
            <w:pPr>
              <w:rPr>
                <w:rFonts w:cs="Times New Roman"/>
                <w:sz w:val="20"/>
                <w:szCs w:val="20"/>
              </w:rPr>
            </w:pPr>
          </w:p>
        </w:tc>
        <w:tc>
          <w:tcPr>
            <w:tcW w:w="1601" w:type="dxa"/>
          </w:tcPr>
          <w:p w:rsidR="007E328A" w:rsidRPr="0063575D" w:rsidRDefault="007E328A" w:rsidP="0046338D">
            <w:pPr>
              <w:rPr>
                <w:rFonts w:cs="Times New Roman"/>
                <w:sz w:val="20"/>
                <w:szCs w:val="20"/>
              </w:rPr>
            </w:pPr>
          </w:p>
        </w:tc>
        <w:tc>
          <w:tcPr>
            <w:tcW w:w="1639" w:type="dxa"/>
          </w:tcPr>
          <w:p w:rsidR="007E328A" w:rsidRPr="0063575D" w:rsidRDefault="007E328A" w:rsidP="0046338D">
            <w:pPr>
              <w:rPr>
                <w:rFonts w:cs="Times New Roman"/>
                <w:sz w:val="20"/>
                <w:szCs w:val="20"/>
              </w:rPr>
            </w:pPr>
          </w:p>
        </w:tc>
        <w:tc>
          <w:tcPr>
            <w:tcW w:w="1646" w:type="dxa"/>
          </w:tcPr>
          <w:p w:rsidR="007E328A" w:rsidRPr="0063575D" w:rsidRDefault="007E328A" w:rsidP="0046338D">
            <w:pPr>
              <w:rPr>
                <w:rFonts w:cs="Times New Roman"/>
                <w:sz w:val="20"/>
                <w:szCs w:val="20"/>
              </w:rPr>
            </w:pPr>
          </w:p>
        </w:tc>
      </w:tr>
    </w:tbl>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B85510" w:rsidRPr="0063575D" w:rsidRDefault="00B85510"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6D6DC9" w:rsidP="0046338D">
      <w:pPr>
        <w:rPr>
          <w:rFonts w:cs="Times New Roman"/>
          <w:sz w:val="20"/>
          <w:szCs w:val="20"/>
        </w:rPr>
      </w:pPr>
    </w:p>
    <w:p w:rsidR="006D6DC9" w:rsidRPr="0063575D" w:rsidRDefault="00004E1A" w:rsidP="0046338D">
      <w:pPr>
        <w:rPr>
          <w:rFonts w:cs="Times New Roman"/>
          <w:sz w:val="20"/>
          <w:szCs w:val="20"/>
        </w:rPr>
      </w:pP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r>
      <w:r w:rsidRPr="0063575D">
        <w:rPr>
          <w:rFonts w:cs="Times New Roman"/>
          <w:sz w:val="20"/>
          <w:szCs w:val="20"/>
        </w:rPr>
        <w:tab/>
        <w:t>Appendix -8</w:t>
      </w:r>
    </w:p>
    <w:p w:rsidR="00CF1319" w:rsidRPr="0063575D" w:rsidRDefault="00CF1319" w:rsidP="0046338D">
      <w:pPr>
        <w:rPr>
          <w:rFonts w:cs="Times New Roman"/>
          <w:sz w:val="20"/>
          <w:szCs w:val="20"/>
        </w:rPr>
      </w:pPr>
    </w:p>
    <w:p w:rsidR="006D6DC9" w:rsidRPr="0063575D" w:rsidRDefault="006D6DC9" w:rsidP="0046338D">
      <w:pPr>
        <w:rPr>
          <w:rFonts w:cs="Times New Roman"/>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927"/>
        <w:gridCol w:w="4927"/>
      </w:tblGrid>
      <w:tr w:rsidR="006D6DC9" w:rsidRPr="0063575D" w:rsidTr="00915F9C">
        <w:trPr>
          <w:trHeight w:val="575"/>
        </w:trPr>
        <w:tc>
          <w:tcPr>
            <w:tcW w:w="9854" w:type="dxa"/>
            <w:gridSpan w:val="2"/>
          </w:tcPr>
          <w:p w:rsidR="006D6DC9" w:rsidRPr="0063575D" w:rsidRDefault="006D6DC9" w:rsidP="00963CC6">
            <w:pPr>
              <w:tabs>
                <w:tab w:val="center" w:pos="4819"/>
                <w:tab w:val="left" w:pos="6806"/>
              </w:tabs>
              <w:rPr>
                <w:rFonts w:cs="Times New Roman"/>
                <w:sz w:val="20"/>
                <w:szCs w:val="20"/>
              </w:rPr>
            </w:pPr>
            <w:r w:rsidRPr="0063575D">
              <w:rPr>
                <w:rFonts w:cs="Times New Roman"/>
                <w:b/>
              </w:rPr>
              <w:t>Change Request Form</w:t>
            </w:r>
            <w:r w:rsidR="00963CC6">
              <w:rPr>
                <w:rFonts w:cs="Times New Roman"/>
                <w:b/>
              </w:rPr>
              <w:t xml:space="preserve">                             </w:t>
            </w:r>
            <w:r w:rsidR="00963CC6" w:rsidRPr="00963CC6">
              <w:rPr>
                <w:rFonts w:cs="Times New Roman"/>
                <w:bCs/>
                <w:i/>
                <w:color w:val="000000"/>
                <w:sz w:val="16"/>
                <w:szCs w:val="16"/>
              </w:rPr>
              <w:t>SE25PT7SERIS/SERIS</w:t>
            </w:r>
            <w:r w:rsidR="00963CC6" w:rsidRPr="00963CC6">
              <w:rPr>
                <w:rFonts w:cs="Times New Roman"/>
                <w:sz w:val="16"/>
                <w:szCs w:val="16"/>
              </w:rPr>
              <w:t xml:space="preserve"> </w:t>
            </w:r>
            <w:r w:rsidR="00D75834" w:rsidRPr="00963CC6">
              <w:rPr>
                <w:rFonts w:cs="Times New Roman"/>
                <w:sz w:val="16"/>
                <w:szCs w:val="16"/>
              </w:rPr>
              <w:t>/MGMT</w:t>
            </w:r>
            <w:r w:rsidR="003A4F45" w:rsidRPr="00963CC6">
              <w:rPr>
                <w:rFonts w:cs="Times New Roman"/>
                <w:sz w:val="16"/>
                <w:szCs w:val="16"/>
              </w:rPr>
              <w:t>/QUALITY</w:t>
            </w:r>
            <w:r w:rsidR="00D75834" w:rsidRPr="00963CC6">
              <w:rPr>
                <w:rFonts w:cs="Times New Roman"/>
                <w:sz w:val="16"/>
                <w:szCs w:val="16"/>
              </w:rPr>
              <w:t>/FORMS</w:t>
            </w:r>
            <w:r w:rsidR="000338CE" w:rsidRPr="00963CC6">
              <w:rPr>
                <w:rFonts w:cs="Times New Roman"/>
                <w:sz w:val="16"/>
                <w:szCs w:val="16"/>
              </w:rPr>
              <w:t>/CRF.docx</w:t>
            </w:r>
            <w:r w:rsidR="003427BD" w:rsidRPr="00963CC6">
              <w:rPr>
                <w:rFonts w:cs="Times New Roman"/>
                <w:sz w:val="16"/>
                <w:szCs w:val="16"/>
              </w:rPr>
              <w:tab/>
            </w:r>
          </w:p>
        </w:tc>
      </w:tr>
      <w:tr w:rsidR="006D6DC9" w:rsidRPr="0063575D" w:rsidTr="00915F9C">
        <w:trPr>
          <w:trHeight w:val="521"/>
        </w:trPr>
        <w:tc>
          <w:tcPr>
            <w:tcW w:w="9854" w:type="dxa"/>
            <w:gridSpan w:val="2"/>
          </w:tcPr>
          <w:p w:rsidR="006D6DC9" w:rsidRPr="0063575D" w:rsidRDefault="006D6DC9" w:rsidP="00963CC6">
            <w:pPr>
              <w:rPr>
                <w:rFonts w:cs="Times New Roman"/>
                <w:sz w:val="20"/>
                <w:szCs w:val="20"/>
              </w:rPr>
            </w:pPr>
            <w:r w:rsidRPr="0063575D">
              <w:rPr>
                <w:rFonts w:cs="Times New Roman"/>
                <w:sz w:val="20"/>
                <w:szCs w:val="20"/>
              </w:rPr>
              <w:t xml:space="preserve">Project </w:t>
            </w:r>
            <w:r w:rsidR="00091A84" w:rsidRPr="0063575D">
              <w:rPr>
                <w:rFonts w:cs="Times New Roman"/>
                <w:sz w:val="20"/>
                <w:szCs w:val="20"/>
              </w:rPr>
              <w:t>Name :</w:t>
            </w:r>
            <w:r w:rsidRPr="0063575D">
              <w:rPr>
                <w:rFonts w:cs="Times New Roman"/>
                <w:sz w:val="20"/>
                <w:szCs w:val="20"/>
              </w:rPr>
              <w:t xml:space="preserve">            </w:t>
            </w:r>
            <w:r w:rsidR="00963CC6">
              <w:rPr>
                <w:rFonts w:cs="Times New Roman"/>
                <w:sz w:val="20"/>
                <w:szCs w:val="20"/>
              </w:rPr>
              <w:t>SERIS</w:t>
            </w:r>
          </w:p>
        </w:tc>
      </w:tr>
      <w:tr w:rsidR="006D6DC9" w:rsidRPr="0063575D" w:rsidTr="00915F9C">
        <w:trPr>
          <w:trHeight w:val="530"/>
        </w:trPr>
        <w:tc>
          <w:tcPr>
            <w:tcW w:w="9854" w:type="dxa"/>
            <w:gridSpan w:val="2"/>
          </w:tcPr>
          <w:p w:rsidR="006D6DC9" w:rsidRPr="0063575D" w:rsidRDefault="00091A84" w:rsidP="0046338D">
            <w:pPr>
              <w:rPr>
                <w:rFonts w:cs="Times New Roman"/>
                <w:sz w:val="20"/>
                <w:szCs w:val="20"/>
              </w:rPr>
            </w:pPr>
            <w:r>
              <w:rPr>
                <w:rFonts w:cs="Times New Roman"/>
                <w:sz w:val="20"/>
                <w:szCs w:val="20"/>
              </w:rPr>
              <w:t>Prepared by</w:t>
            </w:r>
            <w:r w:rsidRPr="0063575D">
              <w:rPr>
                <w:rFonts w:cs="Times New Roman"/>
                <w:sz w:val="20"/>
                <w:szCs w:val="20"/>
              </w:rPr>
              <w:t>:</w:t>
            </w:r>
            <w:r>
              <w:rPr>
                <w:rFonts w:cs="Times New Roman"/>
                <w:sz w:val="20"/>
                <w:szCs w:val="20"/>
              </w:rPr>
              <w:t xml:space="preserve">               Date</w:t>
            </w:r>
            <w:r w:rsidR="00997E6D" w:rsidRPr="0063575D">
              <w:rPr>
                <w:rFonts w:cs="Times New Roman"/>
                <w:sz w:val="20"/>
                <w:szCs w:val="20"/>
              </w:rPr>
              <w:t xml:space="preserve">: </w:t>
            </w:r>
          </w:p>
        </w:tc>
      </w:tr>
      <w:tr w:rsidR="006D6DC9" w:rsidRPr="0063575D" w:rsidTr="00915F9C">
        <w:trPr>
          <w:trHeight w:val="539"/>
        </w:trPr>
        <w:tc>
          <w:tcPr>
            <w:tcW w:w="9854" w:type="dxa"/>
            <w:gridSpan w:val="2"/>
          </w:tcPr>
          <w:p w:rsidR="006D6DC9" w:rsidRPr="0063575D" w:rsidRDefault="00091A84" w:rsidP="0046338D">
            <w:pPr>
              <w:rPr>
                <w:rFonts w:cs="Times New Roman"/>
                <w:sz w:val="20"/>
                <w:szCs w:val="20"/>
              </w:rPr>
            </w:pPr>
            <w:r>
              <w:rPr>
                <w:rFonts w:cs="Times New Roman"/>
                <w:sz w:val="20"/>
                <w:szCs w:val="20"/>
              </w:rPr>
              <w:t>Requested by</w:t>
            </w:r>
            <w:r w:rsidR="00997E6D" w:rsidRPr="0063575D">
              <w:rPr>
                <w:rFonts w:cs="Times New Roman"/>
                <w:sz w:val="20"/>
                <w:szCs w:val="20"/>
              </w:rPr>
              <w:t xml:space="preserve">:                                                 </w:t>
            </w:r>
            <w:r>
              <w:rPr>
                <w:rFonts w:cs="Times New Roman"/>
                <w:sz w:val="20"/>
                <w:szCs w:val="20"/>
              </w:rPr>
              <w:t xml:space="preserve">                           Date</w:t>
            </w:r>
            <w:r w:rsidR="00997E6D" w:rsidRPr="0063575D">
              <w:rPr>
                <w:rFonts w:cs="Times New Roman"/>
                <w:sz w:val="20"/>
                <w:szCs w:val="20"/>
              </w:rPr>
              <w:t xml:space="preserve">: </w:t>
            </w:r>
          </w:p>
        </w:tc>
      </w:tr>
      <w:tr w:rsidR="00487D9C" w:rsidRPr="0063575D" w:rsidTr="00915F9C">
        <w:trPr>
          <w:trHeight w:val="2501"/>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 xml:space="preserve">Observation/Change </w:t>
            </w:r>
            <w:r w:rsidR="00091A84" w:rsidRPr="0063575D">
              <w:rPr>
                <w:rFonts w:cs="Times New Roman"/>
                <w:sz w:val="20"/>
                <w:szCs w:val="20"/>
              </w:rPr>
              <w:t>Requested:</w:t>
            </w:r>
          </w:p>
        </w:tc>
      </w:tr>
      <w:tr w:rsidR="00487D9C" w:rsidRPr="0063575D" w:rsidTr="00915F9C">
        <w:trPr>
          <w:trHeight w:val="2960"/>
        </w:trPr>
        <w:tc>
          <w:tcPr>
            <w:tcW w:w="9854" w:type="dxa"/>
            <w:gridSpan w:val="2"/>
          </w:tcPr>
          <w:p w:rsidR="00487D9C" w:rsidRPr="0063575D" w:rsidRDefault="00487D9C" w:rsidP="0046338D">
            <w:pPr>
              <w:rPr>
                <w:rFonts w:cs="Times New Roman"/>
                <w:sz w:val="20"/>
                <w:szCs w:val="20"/>
              </w:rPr>
            </w:pPr>
            <w:r w:rsidRPr="0063575D">
              <w:rPr>
                <w:rFonts w:cs="Times New Roman"/>
                <w:sz w:val="20"/>
                <w:szCs w:val="20"/>
              </w:rPr>
              <w:t>Work Description/</w:t>
            </w:r>
            <w:r w:rsidR="00091A84" w:rsidRPr="0063575D">
              <w:rPr>
                <w:rFonts w:cs="Times New Roman"/>
                <w:sz w:val="20"/>
                <w:szCs w:val="20"/>
              </w:rPr>
              <w:t>Action:</w:t>
            </w:r>
          </w:p>
        </w:tc>
      </w:tr>
      <w:tr w:rsidR="00487D9C" w:rsidRPr="0063575D" w:rsidTr="00915F9C">
        <w:trPr>
          <w:trHeight w:val="539"/>
        </w:trPr>
        <w:tc>
          <w:tcPr>
            <w:tcW w:w="9854" w:type="dxa"/>
            <w:gridSpan w:val="2"/>
          </w:tcPr>
          <w:p w:rsidR="00487D9C" w:rsidRPr="0063575D" w:rsidRDefault="00091A84" w:rsidP="0046338D">
            <w:pPr>
              <w:tabs>
                <w:tab w:val="left" w:pos="7008"/>
              </w:tabs>
              <w:rPr>
                <w:rFonts w:cs="Times New Roman"/>
                <w:sz w:val="20"/>
                <w:szCs w:val="20"/>
              </w:rPr>
            </w:pPr>
            <w:r w:rsidRPr="0063575D">
              <w:rPr>
                <w:rFonts w:cs="Times New Roman"/>
                <w:sz w:val="20"/>
                <w:szCs w:val="20"/>
              </w:rPr>
              <w:t>Authorization:Date:</w:t>
            </w:r>
          </w:p>
        </w:tc>
      </w:tr>
      <w:tr w:rsidR="00487D9C" w:rsidRPr="0063575D" w:rsidTr="00915F9C">
        <w:trPr>
          <w:trHeight w:val="116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Testing/</w:t>
            </w:r>
            <w:r w:rsidR="00091A84" w:rsidRPr="0063575D">
              <w:rPr>
                <w:rFonts w:cs="Times New Roman"/>
                <w:sz w:val="20"/>
                <w:szCs w:val="20"/>
              </w:rPr>
              <w:t>Reviewing:</w:t>
            </w:r>
          </w:p>
        </w:tc>
      </w:tr>
      <w:tr w:rsidR="00487D9C" w:rsidRPr="0063575D" w:rsidTr="00915F9C">
        <w:trPr>
          <w:trHeight w:val="1070"/>
        </w:trPr>
        <w:tc>
          <w:tcPr>
            <w:tcW w:w="9854" w:type="dxa"/>
            <w:gridSpan w:val="2"/>
          </w:tcPr>
          <w:p w:rsidR="00487D9C" w:rsidRPr="0063575D" w:rsidRDefault="005E7353" w:rsidP="0046338D">
            <w:pPr>
              <w:rPr>
                <w:rFonts w:cs="Times New Roman"/>
                <w:sz w:val="20"/>
                <w:szCs w:val="20"/>
              </w:rPr>
            </w:pPr>
            <w:r w:rsidRPr="0063575D">
              <w:rPr>
                <w:rFonts w:cs="Times New Roman"/>
                <w:sz w:val="20"/>
                <w:szCs w:val="20"/>
              </w:rPr>
              <w:t xml:space="preserve">Report/Item </w:t>
            </w:r>
            <w:r w:rsidR="00091A84" w:rsidRPr="0063575D">
              <w:rPr>
                <w:rFonts w:cs="Times New Roman"/>
                <w:sz w:val="20"/>
                <w:szCs w:val="20"/>
              </w:rPr>
              <w:t>Changed:</w:t>
            </w:r>
          </w:p>
        </w:tc>
      </w:tr>
      <w:tr w:rsidR="00487D9C" w:rsidRPr="0063575D" w:rsidTr="00915F9C">
        <w:trPr>
          <w:trHeight w:val="431"/>
        </w:trPr>
        <w:tc>
          <w:tcPr>
            <w:tcW w:w="9854" w:type="dxa"/>
            <w:gridSpan w:val="2"/>
          </w:tcPr>
          <w:p w:rsidR="00487D9C" w:rsidRPr="0063575D" w:rsidRDefault="005E7353" w:rsidP="0046338D">
            <w:pPr>
              <w:tabs>
                <w:tab w:val="left" w:pos="7181"/>
              </w:tabs>
              <w:rPr>
                <w:rFonts w:cs="Times New Roman"/>
                <w:sz w:val="20"/>
                <w:szCs w:val="20"/>
              </w:rPr>
            </w:pPr>
            <w:r w:rsidRPr="0063575D">
              <w:rPr>
                <w:rFonts w:cs="Times New Roman"/>
                <w:sz w:val="20"/>
                <w:szCs w:val="20"/>
              </w:rPr>
              <w:t xml:space="preserve">Changed </w:t>
            </w:r>
            <w:r w:rsidR="00091A84" w:rsidRPr="0063575D">
              <w:rPr>
                <w:rFonts w:cs="Times New Roman"/>
                <w:sz w:val="20"/>
                <w:szCs w:val="20"/>
              </w:rPr>
              <w:t>by:Date:</w:t>
            </w:r>
          </w:p>
        </w:tc>
      </w:tr>
      <w:tr w:rsidR="00487D9C" w:rsidRPr="0063575D" w:rsidTr="00915F9C">
        <w:trPr>
          <w:trHeight w:val="440"/>
        </w:trPr>
        <w:tc>
          <w:tcPr>
            <w:tcW w:w="9854" w:type="dxa"/>
            <w:gridSpan w:val="2"/>
          </w:tcPr>
          <w:p w:rsidR="00487D9C" w:rsidRPr="0063575D" w:rsidRDefault="00756C28" w:rsidP="0046338D">
            <w:pPr>
              <w:rPr>
                <w:rFonts w:cs="Times New Roman"/>
                <w:sz w:val="20"/>
                <w:szCs w:val="20"/>
              </w:rPr>
            </w:pPr>
            <w:r w:rsidRPr="0063575D">
              <w:rPr>
                <w:rFonts w:cs="Times New Roman"/>
                <w:sz w:val="20"/>
                <w:szCs w:val="20"/>
              </w:rPr>
              <w:t xml:space="preserve">Approved </w:t>
            </w:r>
            <w:r w:rsidR="00091A84" w:rsidRPr="0063575D">
              <w:rPr>
                <w:rFonts w:cs="Times New Roman"/>
                <w:sz w:val="20"/>
                <w:szCs w:val="20"/>
              </w:rPr>
              <w:t>by:Date:</w:t>
            </w:r>
          </w:p>
        </w:tc>
      </w:tr>
      <w:tr w:rsidR="006D6DC9" w:rsidRPr="0063575D" w:rsidTr="00915F9C">
        <w:trPr>
          <w:trHeight w:val="800"/>
        </w:trPr>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New Sub-Version </w:t>
            </w:r>
            <w:r w:rsidR="00091A84" w:rsidRPr="0063575D">
              <w:rPr>
                <w:rFonts w:cs="Times New Roman"/>
                <w:sz w:val="20"/>
                <w:szCs w:val="20"/>
              </w:rPr>
              <w:t>No:</w:t>
            </w:r>
          </w:p>
        </w:tc>
        <w:tc>
          <w:tcPr>
            <w:tcW w:w="4927" w:type="dxa"/>
          </w:tcPr>
          <w:p w:rsidR="006D6DC9" w:rsidRPr="0063575D" w:rsidRDefault="00756C28" w:rsidP="0046338D">
            <w:pPr>
              <w:rPr>
                <w:rFonts w:cs="Times New Roman"/>
                <w:sz w:val="20"/>
                <w:szCs w:val="20"/>
              </w:rPr>
            </w:pPr>
            <w:r w:rsidRPr="0063575D">
              <w:rPr>
                <w:rFonts w:cs="Times New Roman"/>
                <w:sz w:val="20"/>
                <w:szCs w:val="20"/>
              </w:rPr>
              <w:t xml:space="preserve">Cross </w:t>
            </w:r>
            <w:r w:rsidR="00091A84" w:rsidRPr="0063575D">
              <w:rPr>
                <w:rFonts w:cs="Times New Roman"/>
                <w:sz w:val="20"/>
                <w:szCs w:val="20"/>
              </w:rPr>
              <w:t>References:</w:t>
            </w:r>
          </w:p>
        </w:tc>
      </w:tr>
    </w:tbl>
    <w:p w:rsidR="006D6DC9" w:rsidRPr="0063575D" w:rsidRDefault="006D6DC9" w:rsidP="0046338D">
      <w:pPr>
        <w:rPr>
          <w:rFonts w:cs="Times New Roman"/>
          <w:sz w:val="20"/>
          <w:szCs w:val="20"/>
        </w:rPr>
      </w:pPr>
    </w:p>
    <w:sectPr w:rsidR="006D6DC9" w:rsidRPr="0063575D" w:rsidSect="003260FB">
      <w:headerReference w:type="default" r:id="rId9"/>
      <w:footerReference w:type="default" r:id="rId10"/>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0862" w:rsidRDefault="00090862" w:rsidP="00351748">
      <w:r>
        <w:separator/>
      </w:r>
    </w:p>
  </w:endnote>
  <w:endnote w:type="continuationSeparator" w:id="1">
    <w:p w:rsidR="00090862" w:rsidRDefault="00090862" w:rsidP="0035174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等线">
    <w:altName w:val="SimSun"/>
    <w:panose1 w:val="00000000000000000000"/>
    <w:charset w:val="86"/>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9E7AA7" w:rsidRDefault="006649B3" w:rsidP="00BB5BDE">
    <w:pPr>
      <w:pStyle w:val="Footer"/>
      <w:tabs>
        <w:tab w:val="clear" w:pos="4680"/>
        <w:tab w:val="clear" w:pos="9360"/>
        <w:tab w:val="center" w:pos="4819"/>
        <w:tab w:val="right" w:pos="9638"/>
      </w:tabs>
      <w:jc w:val="center"/>
      <w:rPr>
        <w:rFonts w:ascii="Arial" w:hAnsi="Arial" w:cs="Arial"/>
        <w:i/>
        <w:sz w:val="16"/>
        <w:szCs w:val="16"/>
      </w:rPr>
    </w:pPr>
    <w:r>
      <w:rPr>
        <w:rFonts w:ascii="Arial" w:hAnsi="Arial" w:cs="Arial"/>
        <w:i/>
        <w:sz w:val="16"/>
        <w:szCs w:val="16"/>
      </w:rPr>
      <w:t>SE25PT7SERIS/SERIS/MGMT/QUALITY/QP/</w:t>
    </w:r>
    <w:r w:rsidRPr="009E7AA7">
      <w:rPr>
        <w:rFonts w:ascii="Arial" w:hAnsi="Arial" w:cs="Arial"/>
        <w:i/>
        <w:sz w:val="16"/>
        <w:szCs w:val="16"/>
      </w:rPr>
      <w:tab/>
    </w:r>
    <w:r w:rsidR="00E50818" w:rsidRPr="00E50818">
      <w:rPr>
        <w:rFonts w:ascii="Arial" w:hAnsi="Arial" w:cs="Arial"/>
        <w:i/>
        <w:noProof/>
        <w:sz w:val="16"/>
        <w:szCs w:val="16"/>
        <w:lang w:val="en-US" w:eastAsia="zh-CN" w:bidi="ar-SA"/>
      </w:rPr>
      <w:drawing>
        <wp:inline distT="0" distB="0" distL="0" distR="0">
          <wp:extent cx="1242204" cy="418800"/>
          <wp:effectExtent l="19050" t="0" r="0" b="0"/>
          <wp:docPr id="8" name="Picture 5" descr="Image result for nus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us iss logo"/>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42847" cy="419017"/>
                  </a:xfrm>
                  <a:prstGeom prst="rect">
                    <a:avLst/>
                  </a:prstGeom>
                  <a:noFill/>
                  <a:ln>
                    <a:noFill/>
                  </a:ln>
                </pic:spPr>
              </pic:pic>
            </a:graphicData>
          </a:graphic>
        </wp:inline>
      </w:drawing>
    </w:r>
    <w:r w:rsidRPr="009E7AA7">
      <w:rPr>
        <w:rFonts w:ascii="Arial" w:hAnsi="Arial" w:cs="Arial"/>
        <w:i/>
        <w:sz w:val="16"/>
        <w:szCs w:val="16"/>
      </w:rPr>
      <w:tab/>
      <w:t>QP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0862" w:rsidRDefault="00090862" w:rsidP="00351748">
      <w:r>
        <w:separator/>
      </w:r>
    </w:p>
  </w:footnote>
  <w:footnote w:type="continuationSeparator" w:id="1">
    <w:p w:rsidR="00090862" w:rsidRDefault="00090862" w:rsidP="0035174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9B3" w:rsidRPr="000D5563" w:rsidRDefault="006649B3">
    <w:pPr>
      <w:pStyle w:val="Header"/>
      <w:jc w:val="right"/>
      <w:rPr>
        <w:rFonts w:ascii="Arial" w:hAnsi="Arial" w:cs="Arial"/>
        <w:sz w:val="16"/>
        <w:szCs w:val="16"/>
      </w:rPr>
    </w:pPr>
    <w:r>
      <w:rPr>
        <w:rFonts w:ascii="Arial" w:hAnsi="Arial" w:cs="Arial"/>
        <w:i/>
        <w:sz w:val="16"/>
        <w:szCs w:val="16"/>
      </w:rPr>
      <w:t>SERIS</w:t>
    </w:r>
    <w:r w:rsidRPr="000D5563">
      <w:rPr>
        <w:rFonts w:ascii="Arial" w:hAnsi="Arial" w:cs="Arial"/>
        <w:i/>
        <w:sz w:val="16"/>
        <w:szCs w:val="16"/>
      </w:rPr>
      <w:t xml:space="preserve"> Quality Plan</w:t>
    </w:r>
    <w:r w:rsidR="000D0617">
      <w:rPr>
        <w:rFonts w:ascii="Arial" w:hAnsi="Arial" w:cs="Arial"/>
        <w:i/>
        <w:sz w:val="16"/>
        <w:szCs w:val="16"/>
      </w:rPr>
      <w:t xml:space="preserve"> </w:t>
    </w:r>
    <w:r w:rsidR="006C7084">
      <w:rPr>
        <w:rFonts w:ascii="Arial" w:hAnsi="Arial" w:cs="Arial"/>
        <w:i/>
        <w:sz w:val="16"/>
        <w:szCs w:val="16"/>
      </w:rPr>
      <w:t xml:space="preserve">  </w:t>
    </w:r>
    <w:r w:rsidR="005D526E" w:rsidRPr="00AC16EB">
      <w:rPr>
        <w:rFonts w:ascii="Arial" w:hAnsi="Arial" w:cs="Arial"/>
        <w:b/>
        <w:i/>
        <w:sz w:val="16"/>
        <w:szCs w:val="16"/>
      </w:rPr>
      <w:fldChar w:fldCharType="begin"/>
    </w:r>
    <w:r w:rsidRPr="00AC16EB">
      <w:rPr>
        <w:rFonts w:ascii="Arial" w:hAnsi="Arial" w:cs="Arial"/>
        <w:b/>
        <w:i/>
        <w:sz w:val="16"/>
        <w:szCs w:val="16"/>
      </w:rPr>
      <w:instrText xml:space="preserve"> PAGE </w:instrText>
    </w:r>
    <w:r w:rsidR="005D526E" w:rsidRPr="00AC16EB">
      <w:rPr>
        <w:rFonts w:ascii="Arial" w:hAnsi="Arial" w:cs="Arial"/>
        <w:b/>
        <w:i/>
        <w:sz w:val="16"/>
        <w:szCs w:val="16"/>
      </w:rPr>
      <w:fldChar w:fldCharType="separate"/>
    </w:r>
    <w:r w:rsidR="00FB2438">
      <w:rPr>
        <w:rFonts w:ascii="Arial" w:hAnsi="Arial" w:cs="Arial"/>
        <w:b/>
        <w:i/>
        <w:noProof/>
        <w:sz w:val="16"/>
        <w:szCs w:val="16"/>
      </w:rPr>
      <w:t>24</w:t>
    </w:r>
    <w:r w:rsidR="005D526E" w:rsidRPr="00AC16EB">
      <w:rPr>
        <w:rFonts w:ascii="Arial" w:hAnsi="Arial" w:cs="Arial"/>
        <w:b/>
        <w:i/>
        <w:sz w:val="16"/>
        <w:szCs w:val="16"/>
      </w:rPr>
      <w:fldChar w:fldCharType="end"/>
    </w:r>
    <w:r w:rsidRPr="00AC16EB">
      <w:rPr>
        <w:rFonts w:ascii="Arial" w:hAnsi="Arial" w:cs="Arial"/>
        <w:i/>
        <w:sz w:val="16"/>
        <w:szCs w:val="16"/>
      </w:rPr>
      <w:t xml:space="preserve"> of </w:t>
    </w:r>
    <w:r w:rsidR="005D526E" w:rsidRPr="00AC16EB">
      <w:rPr>
        <w:rFonts w:ascii="Arial" w:hAnsi="Arial" w:cs="Arial"/>
        <w:b/>
        <w:i/>
        <w:sz w:val="16"/>
        <w:szCs w:val="16"/>
      </w:rPr>
      <w:fldChar w:fldCharType="begin"/>
    </w:r>
    <w:r w:rsidRPr="00AC16EB">
      <w:rPr>
        <w:rFonts w:ascii="Arial" w:hAnsi="Arial" w:cs="Arial"/>
        <w:b/>
        <w:i/>
        <w:sz w:val="16"/>
        <w:szCs w:val="16"/>
      </w:rPr>
      <w:instrText xml:space="preserve"> NUMPAGES  </w:instrText>
    </w:r>
    <w:r w:rsidR="005D526E" w:rsidRPr="00AC16EB">
      <w:rPr>
        <w:rFonts w:ascii="Arial" w:hAnsi="Arial" w:cs="Arial"/>
        <w:b/>
        <w:i/>
        <w:sz w:val="16"/>
        <w:szCs w:val="16"/>
      </w:rPr>
      <w:fldChar w:fldCharType="separate"/>
    </w:r>
    <w:r w:rsidR="00FB2438">
      <w:rPr>
        <w:rFonts w:ascii="Arial" w:hAnsi="Arial" w:cs="Arial"/>
        <w:b/>
        <w:i/>
        <w:noProof/>
        <w:sz w:val="16"/>
        <w:szCs w:val="16"/>
      </w:rPr>
      <w:t>27</w:t>
    </w:r>
    <w:r w:rsidR="005D526E" w:rsidRPr="00AC16EB">
      <w:rPr>
        <w:rFonts w:ascii="Arial" w:hAnsi="Arial" w:cs="Arial"/>
        <w:b/>
        <w:i/>
        <w:sz w:val="16"/>
        <w:szCs w:val="16"/>
      </w:rPr>
      <w:fldChar w:fldCharType="end"/>
    </w:r>
  </w:p>
  <w:p w:rsidR="006649B3" w:rsidRPr="000D5563" w:rsidRDefault="006649B3">
    <w:pPr>
      <w:pStyle w:val="Header"/>
      <w:rPr>
        <w:rFonts w:ascii="Arial" w:hAnsi="Arial" w:cs="Arial"/>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1429"/>
        </w:tabs>
        <w:ind w:left="1429" w:hanging="360"/>
      </w:pPr>
      <w:rPr>
        <w:rFonts w:ascii="Symbol" w:hAnsi="Symbol" w:cs="OpenSymbol"/>
      </w:rPr>
    </w:lvl>
    <w:lvl w:ilvl="1">
      <w:start w:val="1"/>
      <w:numFmt w:val="bullet"/>
      <w:lvlText w:val="◦"/>
      <w:lvlJc w:val="left"/>
      <w:pPr>
        <w:tabs>
          <w:tab w:val="num" w:pos="1789"/>
        </w:tabs>
        <w:ind w:left="1789" w:hanging="360"/>
      </w:pPr>
      <w:rPr>
        <w:rFonts w:ascii="OpenSymbol" w:hAnsi="OpenSymbol" w:cs="OpenSymbol"/>
      </w:rPr>
    </w:lvl>
    <w:lvl w:ilvl="2">
      <w:start w:val="1"/>
      <w:numFmt w:val="bullet"/>
      <w:lvlText w:val="▪"/>
      <w:lvlJc w:val="left"/>
      <w:pPr>
        <w:tabs>
          <w:tab w:val="num" w:pos="2149"/>
        </w:tabs>
        <w:ind w:left="2149" w:hanging="360"/>
      </w:pPr>
      <w:rPr>
        <w:rFonts w:ascii="OpenSymbol" w:hAnsi="OpenSymbol" w:cs="OpenSymbol"/>
      </w:rPr>
    </w:lvl>
    <w:lvl w:ilvl="3">
      <w:start w:val="1"/>
      <w:numFmt w:val="bullet"/>
      <w:lvlText w:val=""/>
      <w:lvlJc w:val="left"/>
      <w:pPr>
        <w:tabs>
          <w:tab w:val="num" w:pos="2509"/>
        </w:tabs>
        <w:ind w:left="2509" w:hanging="360"/>
      </w:pPr>
      <w:rPr>
        <w:rFonts w:ascii="Symbol" w:hAnsi="Symbol" w:cs="OpenSymbol"/>
      </w:rPr>
    </w:lvl>
    <w:lvl w:ilvl="4">
      <w:start w:val="1"/>
      <w:numFmt w:val="bullet"/>
      <w:lvlText w:val="◦"/>
      <w:lvlJc w:val="left"/>
      <w:pPr>
        <w:tabs>
          <w:tab w:val="num" w:pos="2869"/>
        </w:tabs>
        <w:ind w:left="2869" w:hanging="360"/>
      </w:pPr>
      <w:rPr>
        <w:rFonts w:ascii="OpenSymbol" w:hAnsi="OpenSymbol" w:cs="OpenSymbol"/>
      </w:rPr>
    </w:lvl>
    <w:lvl w:ilvl="5">
      <w:start w:val="1"/>
      <w:numFmt w:val="bullet"/>
      <w:lvlText w:val="▪"/>
      <w:lvlJc w:val="left"/>
      <w:pPr>
        <w:tabs>
          <w:tab w:val="num" w:pos="3229"/>
        </w:tabs>
        <w:ind w:left="3229" w:hanging="360"/>
      </w:pPr>
      <w:rPr>
        <w:rFonts w:ascii="OpenSymbol" w:hAnsi="OpenSymbol" w:cs="OpenSymbol"/>
      </w:rPr>
    </w:lvl>
    <w:lvl w:ilvl="6">
      <w:start w:val="1"/>
      <w:numFmt w:val="bullet"/>
      <w:lvlText w:val=""/>
      <w:lvlJc w:val="left"/>
      <w:pPr>
        <w:tabs>
          <w:tab w:val="num" w:pos="3589"/>
        </w:tabs>
        <w:ind w:left="3589" w:hanging="360"/>
      </w:pPr>
      <w:rPr>
        <w:rFonts w:ascii="Symbol" w:hAnsi="Symbol" w:cs="OpenSymbol"/>
      </w:rPr>
    </w:lvl>
    <w:lvl w:ilvl="7">
      <w:start w:val="1"/>
      <w:numFmt w:val="bullet"/>
      <w:lvlText w:val="◦"/>
      <w:lvlJc w:val="left"/>
      <w:pPr>
        <w:tabs>
          <w:tab w:val="num" w:pos="3949"/>
        </w:tabs>
        <w:ind w:left="3949" w:hanging="360"/>
      </w:pPr>
      <w:rPr>
        <w:rFonts w:ascii="OpenSymbol" w:hAnsi="OpenSymbol" w:cs="OpenSymbol"/>
      </w:rPr>
    </w:lvl>
    <w:lvl w:ilvl="8">
      <w:start w:val="1"/>
      <w:numFmt w:val="bullet"/>
      <w:lvlText w:val="▪"/>
      <w:lvlJc w:val="left"/>
      <w:pPr>
        <w:tabs>
          <w:tab w:val="num" w:pos="4309"/>
        </w:tabs>
        <w:ind w:left="4309"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360"/>
        </w:tabs>
        <w:ind w:left="-360" w:hanging="360"/>
      </w:pPr>
      <w:rPr>
        <w:rFonts w:ascii="OpenSymbol" w:hAnsi="OpenSymbol" w:cs="OpenSymbol"/>
      </w:rPr>
    </w:lvl>
    <w:lvl w:ilvl="2">
      <w:start w:val="1"/>
      <w:numFmt w:val="bullet"/>
      <w:lvlText w:val="▪"/>
      <w:lvlJc w:val="left"/>
      <w:pPr>
        <w:tabs>
          <w:tab w:val="num" w:pos="0"/>
        </w:tabs>
        <w:ind w:left="0" w:hanging="360"/>
      </w:pPr>
      <w:rPr>
        <w:rFonts w:ascii="OpenSymbol" w:hAnsi="OpenSymbol" w:cs="OpenSymbol"/>
      </w:rPr>
    </w:lvl>
    <w:lvl w:ilvl="3">
      <w:start w:val="1"/>
      <w:numFmt w:val="bullet"/>
      <w:lvlText w:val=""/>
      <w:lvlJc w:val="left"/>
      <w:pPr>
        <w:tabs>
          <w:tab w:val="num" w:pos="360"/>
        </w:tabs>
        <w:ind w:left="360" w:hanging="360"/>
      </w:pPr>
      <w:rPr>
        <w:rFonts w:ascii="Symbol" w:hAnsi="Symbol" w:cs="OpenSymbol"/>
      </w:rPr>
    </w:lvl>
    <w:lvl w:ilvl="4">
      <w:start w:val="1"/>
      <w:numFmt w:val="bullet"/>
      <w:lvlText w:val="◦"/>
      <w:lvlJc w:val="left"/>
      <w:pPr>
        <w:tabs>
          <w:tab w:val="num" w:pos="720"/>
        </w:tabs>
        <w:ind w:left="720" w:hanging="360"/>
      </w:pPr>
      <w:rPr>
        <w:rFonts w:ascii="OpenSymbol" w:hAnsi="OpenSymbol" w:cs="OpenSymbol"/>
      </w:rPr>
    </w:lvl>
    <w:lvl w:ilvl="5">
      <w:start w:val="1"/>
      <w:numFmt w:val="bullet"/>
      <w:lvlText w:val="▪"/>
      <w:lvlJc w:val="left"/>
      <w:pPr>
        <w:tabs>
          <w:tab w:val="num" w:pos="1080"/>
        </w:tabs>
        <w:ind w:left="1080" w:hanging="360"/>
      </w:pPr>
      <w:rPr>
        <w:rFonts w:ascii="OpenSymbol" w:hAnsi="OpenSymbol" w:cs="OpenSymbol"/>
      </w:rPr>
    </w:lvl>
    <w:lvl w:ilvl="6">
      <w:start w:val="1"/>
      <w:numFmt w:val="bullet"/>
      <w:lvlText w:val=""/>
      <w:lvlJc w:val="left"/>
      <w:pPr>
        <w:tabs>
          <w:tab w:val="num" w:pos="1440"/>
        </w:tabs>
        <w:ind w:left="1440" w:hanging="360"/>
      </w:pPr>
      <w:rPr>
        <w:rFonts w:ascii="Symbol" w:hAnsi="Symbol" w:cs="OpenSymbol"/>
      </w:rPr>
    </w:lvl>
    <w:lvl w:ilvl="7">
      <w:start w:val="1"/>
      <w:numFmt w:val="bullet"/>
      <w:lvlText w:val="◦"/>
      <w:lvlJc w:val="left"/>
      <w:pPr>
        <w:tabs>
          <w:tab w:val="num" w:pos="1800"/>
        </w:tabs>
        <w:ind w:left="1800" w:hanging="360"/>
      </w:pPr>
      <w:rPr>
        <w:rFonts w:ascii="OpenSymbol" w:hAnsi="OpenSymbol" w:cs="OpenSymbol"/>
      </w:rPr>
    </w:lvl>
    <w:lvl w:ilvl="8">
      <w:start w:val="1"/>
      <w:numFmt w:val="bullet"/>
      <w:lvlText w:val="▪"/>
      <w:lvlJc w:val="left"/>
      <w:pPr>
        <w:tabs>
          <w:tab w:val="num" w:pos="2160"/>
        </w:tabs>
        <w:ind w:left="216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1080"/>
        </w:tabs>
        <w:ind w:left="1080" w:hanging="360"/>
      </w:pPr>
      <w:rPr>
        <w:rFonts w:ascii="Symbol" w:hAnsi="Symbol" w:cs="Open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1800"/>
        </w:tabs>
        <w:ind w:left="1800" w:hanging="360"/>
      </w:pPr>
      <w:rPr>
        <w:rFonts w:ascii="OpenSymbol" w:hAnsi="OpenSymbol" w:cs="OpenSymbol"/>
      </w:rPr>
    </w:lvl>
    <w:lvl w:ilvl="3">
      <w:start w:val="1"/>
      <w:numFmt w:val="bullet"/>
      <w:lvlText w:val=""/>
      <w:lvlJc w:val="left"/>
      <w:pPr>
        <w:tabs>
          <w:tab w:val="num" w:pos="2160"/>
        </w:tabs>
        <w:ind w:left="2160" w:hanging="360"/>
      </w:pPr>
      <w:rPr>
        <w:rFonts w:ascii="Symbol" w:hAnsi="Symbol" w:cs="OpenSymbol"/>
      </w:rPr>
    </w:lvl>
    <w:lvl w:ilvl="4">
      <w:start w:val="1"/>
      <w:numFmt w:val="bullet"/>
      <w:lvlText w:val="◦"/>
      <w:lvlJc w:val="left"/>
      <w:pPr>
        <w:tabs>
          <w:tab w:val="num" w:pos="2520"/>
        </w:tabs>
        <w:ind w:left="2520" w:hanging="360"/>
      </w:pPr>
      <w:rPr>
        <w:rFonts w:ascii="OpenSymbol" w:hAnsi="OpenSymbol" w:cs="OpenSymbol"/>
      </w:rPr>
    </w:lvl>
    <w:lvl w:ilvl="5">
      <w:start w:val="1"/>
      <w:numFmt w:val="bullet"/>
      <w:lvlText w:val="▪"/>
      <w:lvlJc w:val="left"/>
      <w:pPr>
        <w:tabs>
          <w:tab w:val="num" w:pos="2880"/>
        </w:tabs>
        <w:ind w:left="2880" w:hanging="360"/>
      </w:pPr>
      <w:rPr>
        <w:rFonts w:ascii="OpenSymbol" w:hAnsi="OpenSymbol" w:cs="OpenSymbol"/>
      </w:rPr>
    </w:lvl>
    <w:lvl w:ilvl="6">
      <w:start w:val="1"/>
      <w:numFmt w:val="bullet"/>
      <w:lvlText w:val=""/>
      <w:lvlJc w:val="left"/>
      <w:pPr>
        <w:tabs>
          <w:tab w:val="num" w:pos="3240"/>
        </w:tabs>
        <w:ind w:left="3240" w:hanging="360"/>
      </w:pPr>
      <w:rPr>
        <w:rFonts w:ascii="Symbol" w:hAnsi="Symbol" w:cs="OpenSymbol"/>
      </w:rPr>
    </w:lvl>
    <w:lvl w:ilvl="7">
      <w:start w:val="1"/>
      <w:numFmt w:val="bullet"/>
      <w:lvlText w:val="◦"/>
      <w:lvlJc w:val="left"/>
      <w:pPr>
        <w:tabs>
          <w:tab w:val="num" w:pos="3600"/>
        </w:tabs>
        <w:ind w:left="3600" w:hanging="360"/>
      </w:pPr>
      <w:rPr>
        <w:rFonts w:ascii="OpenSymbol" w:hAnsi="OpenSymbol" w:cs="OpenSymbol"/>
      </w:rPr>
    </w:lvl>
    <w:lvl w:ilvl="8">
      <w:start w:val="1"/>
      <w:numFmt w:val="bullet"/>
      <w:lvlText w:val="▪"/>
      <w:lvlJc w:val="left"/>
      <w:pPr>
        <w:tabs>
          <w:tab w:val="num" w:pos="3960"/>
        </w:tabs>
        <w:ind w:left="3960" w:hanging="360"/>
      </w:pPr>
      <w:rPr>
        <w:rFonts w:ascii="OpenSymbol" w:hAnsi="OpenSymbol" w:cs="OpenSymbol"/>
      </w:rPr>
    </w:lvl>
  </w:abstractNum>
  <w:abstractNum w:abstractNumId="9">
    <w:nsid w:val="0000000A"/>
    <w:multiLevelType w:val="multilevel"/>
    <w:tmpl w:val="000000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nsid w:val="0ADD7AB1"/>
    <w:multiLevelType w:val="multilevel"/>
    <w:tmpl w:val="4ABC8B38"/>
    <w:lvl w:ilvl="0">
      <w:start w:val="10"/>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120" w:hanging="72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080" w:hanging="108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040" w:hanging="1440"/>
      </w:pPr>
      <w:rPr>
        <w:rFonts w:hint="default"/>
      </w:rPr>
    </w:lvl>
    <w:lvl w:ilvl="8">
      <w:start w:val="1"/>
      <w:numFmt w:val="decimal"/>
      <w:lvlText w:val="%1.%2.%3.%4.%5.%6.%7.%8.%9"/>
      <w:lvlJc w:val="left"/>
      <w:pPr>
        <w:ind w:left="16200" w:hanging="1800"/>
      </w:pPr>
      <w:rPr>
        <w:rFonts w:hint="default"/>
      </w:rPr>
    </w:lvl>
  </w:abstractNum>
  <w:abstractNum w:abstractNumId="11">
    <w:nsid w:val="0B404287"/>
    <w:multiLevelType w:val="hybridMultilevel"/>
    <w:tmpl w:val="35D81A64"/>
    <w:lvl w:ilvl="0" w:tplc="6D640FDE">
      <w:start w:val="1"/>
      <w:numFmt w:val="decimal"/>
      <w:lvlText w:val="%1."/>
      <w:lvlJc w:val="left"/>
      <w:pPr>
        <w:ind w:left="1455" w:hanging="360"/>
      </w:pPr>
      <w:rPr>
        <w:rFonts w:hint="default"/>
      </w:rPr>
    </w:lvl>
    <w:lvl w:ilvl="1" w:tplc="04090019" w:tentative="1">
      <w:start w:val="1"/>
      <w:numFmt w:val="lowerLetter"/>
      <w:lvlText w:val="%2."/>
      <w:lvlJc w:val="left"/>
      <w:pPr>
        <w:ind w:left="2175" w:hanging="360"/>
      </w:pPr>
    </w:lvl>
    <w:lvl w:ilvl="2" w:tplc="0409001B" w:tentative="1">
      <w:start w:val="1"/>
      <w:numFmt w:val="lowerRoman"/>
      <w:lvlText w:val="%3."/>
      <w:lvlJc w:val="right"/>
      <w:pPr>
        <w:ind w:left="2895" w:hanging="180"/>
      </w:pPr>
    </w:lvl>
    <w:lvl w:ilvl="3" w:tplc="0409000F" w:tentative="1">
      <w:start w:val="1"/>
      <w:numFmt w:val="decimal"/>
      <w:lvlText w:val="%4."/>
      <w:lvlJc w:val="left"/>
      <w:pPr>
        <w:ind w:left="3615" w:hanging="360"/>
      </w:pPr>
    </w:lvl>
    <w:lvl w:ilvl="4" w:tplc="04090019" w:tentative="1">
      <w:start w:val="1"/>
      <w:numFmt w:val="lowerLetter"/>
      <w:lvlText w:val="%5."/>
      <w:lvlJc w:val="left"/>
      <w:pPr>
        <w:ind w:left="4335" w:hanging="360"/>
      </w:pPr>
    </w:lvl>
    <w:lvl w:ilvl="5" w:tplc="0409001B" w:tentative="1">
      <w:start w:val="1"/>
      <w:numFmt w:val="lowerRoman"/>
      <w:lvlText w:val="%6."/>
      <w:lvlJc w:val="right"/>
      <w:pPr>
        <w:ind w:left="5055" w:hanging="180"/>
      </w:pPr>
    </w:lvl>
    <w:lvl w:ilvl="6" w:tplc="0409000F" w:tentative="1">
      <w:start w:val="1"/>
      <w:numFmt w:val="decimal"/>
      <w:lvlText w:val="%7."/>
      <w:lvlJc w:val="left"/>
      <w:pPr>
        <w:ind w:left="5775" w:hanging="360"/>
      </w:pPr>
    </w:lvl>
    <w:lvl w:ilvl="7" w:tplc="04090019" w:tentative="1">
      <w:start w:val="1"/>
      <w:numFmt w:val="lowerLetter"/>
      <w:lvlText w:val="%8."/>
      <w:lvlJc w:val="left"/>
      <w:pPr>
        <w:ind w:left="6495" w:hanging="360"/>
      </w:pPr>
    </w:lvl>
    <w:lvl w:ilvl="8" w:tplc="0409001B" w:tentative="1">
      <w:start w:val="1"/>
      <w:numFmt w:val="lowerRoman"/>
      <w:lvlText w:val="%9."/>
      <w:lvlJc w:val="right"/>
      <w:pPr>
        <w:ind w:left="7215" w:hanging="180"/>
      </w:pPr>
    </w:lvl>
  </w:abstractNum>
  <w:abstractNum w:abstractNumId="12">
    <w:nsid w:val="0C181704"/>
    <w:multiLevelType w:val="hybridMultilevel"/>
    <w:tmpl w:val="4E104C96"/>
    <w:lvl w:ilvl="0" w:tplc="A6C0BF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C7E65CA"/>
    <w:multiLevelType w:val="multilevel"/>
    <w:tmpl w:val="A4DE4722"/>
    <w:lvl w:ilvl="0">
      <w:start w:val="10"/>
      <w:numFmt w:val="decimal"/>
      <w:lvlText w:val="%1"/>
      <w:lvlJc w:val="left"/>
      <w:pPr>
        <w:ind w:left="375" w:hanging="375"/>
      </w:pPr>
      <w:rPr>
        <w:rFonts w:hint="default"/>
      </w:rPr>
    </w:lvl>
    <w:lvl w:ilvl="1">
      <w:start w:val="2"/>
      <w:numFmt w:val="decimal"/>
      <w:lvlText w:val="%1.%2"/>
      <w:lvlJc w:val="left"/>
      <w:pPr>
        <w:ind w:left="1084"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14">
    <w:nsid w:val="0CD15B83"/>
    <w:multiLevelType w:val="multilevel"/>
    <w:tmpl w:val="9D9AA8B8"/>
    <w:lvl w:ilvl="0">
      <w:start w:val="1"/>
      <w:numFmt w:val="decimal"/>
      <w:lvlText w:val="%1."/>
      <w:lvlJc w:val="left"/>
      <w:pPr>
        <w:ind w:left="720" w:hanging="360"/>
      </w:p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5">
    <w:nsid w:val="0CDC05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CBF0C13"/>
    <w:multiLevelType w:val="hybridMultilevel"/>
    <w:tmpl w:val="CF78B76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200920B8"/>
    <w:multiLevelType w:val="multilevel"/>
    <w:tmpl w:val="00948588"/>
    <w:lvl w:ilvl="0">
      <w:start w:val="1"/>
      <w:numFmt w:val="decimal"/>
      <w:lvlText w:val="%1."/>
      <w:lvlJc w:val="left"/>
      <w:pPr>
        <w:ind w:left="1080" w:hanging="360"/>
      </w:pPr>
      <w:rPr>
        <w:rFonts w:hint="default"/>
      </w:rPr>
    </w:lvl>
    <w:lvl w:ilvl="1">
      <w:start w:val="3"/>
      <w:numFmt w:val="decimal"/>
      <w:isLgl/>
      <w:lvlText w:val="%1.%2"/>
      <w:lvlJc w:val="left"/>
      <w:pPr>
        <w:ind w:left="1470" w:hanging="39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1800"/>
      </w:pPr>
      <w:rPr>
        <w:rFonts w:hint="default"/>
      </w:rPr>
    </w:lvl>
  </w:abstractNum>
  <w:abstractNum w:abstractNumId="18">
    <w:nsid w:val="228F7656"/>
    <w:multiLevelType w:val="multilevel"/>
    <w:tmpl w:val="2FFC3304"/>
    <w:lvl w:ilvl="0">
      <w:start w:val="9"/>
      <w:numFmt w:val="decimal"/>
      <w:lvlText w:val="%1"/>
      <w:lvlJc w:val="left"/>
      <w:pPr>
        <w:ind w:left="360" w:hanging="360"/>
      </w:pPr>
      <w:rPr>
        <w:rFonts w:hint="default"/>
      </w:rPr>
    </w:lvl>
    <w:lvl w:ilvl="1">
      <w:start w:val="1"/>
      <w:numFmt w:val="decimal"/>
      <w:lvlText w:val="%1.%2"/>
      <w:lvlJc w:val="left"/>
      <w:pPr>
        <w:ind w:left="1430" w:hanging="360"/>
      </w:pPr>
      <w:rPr>
        <w:rFonts w:hint="default"/>
      </w:rPr>
    </w:lvl>
    <w:lvl w:ilvl="2">
      <w:start w:val="1"/>
      <w:numFmt w:val="decimal"/>
      <w:lvlText w:val="%1.%2.%3"/>
      <w:lvlJc w:val="left"/>
      <w:pPr>
        <w:ind w:left="2860" w:hanging="720"/>
      </w:pPr>
      <w:rPr>
        <w:rFonts w:hint="default"/>
      </w:rPr>
    </w:lvl>
    <w:lvl w:ilvl="3">
      <w:start w:val="1"/>
      <w:numFmt w:val="decimal"/>
      <w:lvlText w:val="%1.%2.%3.%4"/>
      <w:lvlJc w:val="left"/>
      <w:pPr>
        <w:ind w:left="3930" w:hanging="720"/>
      </w:pPr>
      <w:rPr>
        <w:rFonts w:hint="default"/>
      </w:rPr>
    </w:lvl>
    <w:lvl w:ilvl="4">
      <w:start w:val="1"/>
      <w:numFmt w:val="decimal"/>
      <w:lvlText w:val="%1.%2.%3.%4.%5"/>
      <w:lvlJc w:val="left"/>
      <w:pPr>
        <w:ind w:left="5360" w:hanging="1080"/>
      </w:pPr>
      <w:rPr>
        <w:rFonts w:hint="default"/>
      </w:rPr>
    </w:lvl>
    <w:lvl w:ilvl="5">
      <w:start w:val="1"/>
      <w:numFmt w:val="decimal"/>
      <w:lvlText w:val="%1.%2.%3.%4.%5.%6"/>
      <w:lvlJc w:val="left"/>
      <w:pPr>
        <w:ind w:left="6430" w:hanging="1080"/>
      </w:pPr>
      <w:rPr>
        <w:rFonts w:hint="default"/>
      </w:rPr>
    </w:lvl>
    <w:lvl w:ilvl="6">
      <w:start w:val="1"/>
      <w:numFmt w:val="decimal"/>
      <w:lvlText w:val="%1.%2.%3.%4.%5.%6.%7"/>
      <w:lvlJc w:val="left"/>
      <w:pPr>
        <w:ind w:left="7860" w:hanging="1440"/>
      </w:pPr>
      <w:rPr>
        <w:rFonts w:hint="default"/>
      </w:rPr>
    </w:lvl>
    <w:lvl w:ilvl="7">
      <w:start w:val="1"/>
      <w:numFmt w:val="decimal"/>
      <w:lvlText w:val="%1.%2.%3.%4.%5.%6.%7.%8"/>
      <w:lvlJc w:val="left"/>
      <w:pPr>
        <w:ind w:left="8930" w:hanging="1440"/>
      </w:pPr>
      <w:rPr>
        <w:rFonts w:hint="default"/>
      </w:rPr>
    </w:lvl>
    <w:lvl w:ilvl="8">
      <w:start w:val="1"/>
      <w:numFmt w:val="decimal"/>
      <w:lvlText w:val="%1.%2.%3.%4.%5.%6.%7.%8.%9"/>
      <w:lvlJc w:val="left"/>
      <w:pPr>
        <w:ind w:left="10360" w:hanging="1800"/>
      </w:pPr>
      <w:rPr>
        <w:rFonts w:hint="default"/>
      </w:rPr>
    </w:lvl>
  </w:abstractNum>
  <w:abstractNum w:abstractNumId="19">
    <w:nsid w:val="256B42D5"/>
    <w:multiLevelType w:val="hybridMultilevel"/>
    <w:tmpl w:val="9214A414"/>
    <w:lvl w:ilvl="0" w:tplc="0809000F">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0">
    <w:nsid w:val="27620C52"/>
    <w:multiLevelType w:val="hybridMultilevel"/>
    <w:tmpl w:val="4EFA5FC2"/>
    <w:lvl w:ilvl="0" w:tplc="E56298BE">
      <w:start w:val="1"/>
      <w:numFmt w:val="decimal"/>
      <w:lvlText w:val="%1."/>
      <w:lvlJc w:val="left"/>
      <w:pPr>
        <w:ind w:left="1785" w:hanging="360"/>
      </w:pPr>
      <w:rPr>
        <w:rFonts w:hint="default"/>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21">
    <w:nsid w:val="2C992161"/>
    <w:multiLevelType w:val="hybridMultilevel"/>
    <w:tmpl w:val="69486F14"/>
    <w:lvl w:ilvl="0" w:tplc="3D741B30">
      <w:start w:val="9"/>
      <w:numFmt w:val="decimal"/>
      <w:lvlText w:val="%1."/>
      <w:lvlJc w:val="left"/>
      <w:pPr>
        <w:ind w:left="63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2CB7267A"/>
    <w:multiLevelType w:val="hybridMultilevel"/>
    <w:tmpl w:val="732E3B70"/>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23">
    <w:nsid w:val="2EF777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2175525"/>
    <w:multiLevelType w:val="hybridMultilevel"/>
    <w:tmpl w:val="B1E40292"/>
    <w:lvl w:ilvl="0" w:tplc="A39640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3710194C"/>
    <w:multiLevelType w:val="hybridMultilevel"/>
    <w:tmpl w:val="6CE891A0"/>
    <w:lvl w:ilvl="0" w:tplc="7BF2515A">
      <w:start w:val="1"/>
      <w:numFmt w:val="decimal"/>
      <w:lvlText w:val="%1."/>
      <w:lvlJc w:val="left"/>
      <w:pPr>
        <w:ind w:left="1069" w:hanging="360"/>
      </w:pPr>
      <w:rPr>
        <w:rFonts w:hint="default"/>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nsid w:val="3A4473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3B5D1259"/>
    <w:multiLevelType w:val="multilevel"/>
    <w:tmpl w:val="3FEA57E2"/>
    <w:lvl w:ilvl="0">
      <w:start w:val="7"/>
      <w:numFmt w:val="decimal"/>
      <w:lvlText w:val="%1"/>
      <w:lvlJc w:val="left"/>
      <w:pPr>
        <w:ind w:left="525" w:hanging="525"/>
      </w:pPr>
      <w:rPr>
        <w:rFonts w:hint="default"/>
      </w:rPr>
    </w:lvl>
    <w:lvl w:ilvl="1">
      <w:start w:val="2"/>
      <w:numFmt w:val="decimal"/>
      <w:lvlText w:val="%1.%2"/>
      <w:lvlJc w:val="left"/>
      <w:pPr>
        <w:ind w:left="1072" w:hanging="525"/>
      </w:pPr>
      <w:rPr>
        <w:rFonts w:hint="default"/>
      </w:rPr>
    </w:lvl>
    <w:lvl w:ilvl="2">
      <w:start w:val="2"/>
      <w:numFmt w:val="decimal"/>
      <w:lvlText w:val="%1.%2.%3"/>
      <w:lvlJc w:val="left"/>
      <w:pPr>
        <w:ind w:left="1814" w:hanging="720"/>
      </w:pPr>
      <w:rPr>
        <w:rFonts w:hint="default"/>
      </w:rPr>
    </w:lvl>
    <w:lvl w:ilvl="3">
      <w:start w:val="1"/>
      <w:numFmt w:val="decimal"/>
      <w:lvlText w:val="%1.%2.%3.%4"/>
      <w:lvlJc w:val="left"/>
      <w:pPr>
        <w:ind w:left="2721" w:hanging="1080"/>
      </w:pPr>
      <w:rPr>
        <w:rFonts w:hint="default"/>
      </w:rPr>
    </w:lvl>
    <w:lvl w:ilvl="4">
      <w:start w:val="1"/>
      <w:numFmt w:val="decimal"/>
      <w:lvlText w:val="%1.%2.%3.%4.%5"/>
      <w:lvlJc w:val="left"/>
      <w:pPr>
        <w:ind w:left="3268" w:hanging="1080"/>
      </w:pPr>
      <w:rPr>
        <w:rFonts w:hint="default"/>
      </w:rPr>
    </w:lvl>
    <w:lvl w:ilvl="5">
      <w:start w:val="1"/>
      <w:numFmt w:val="decimal"/>
      <w:lvlText w:val="%1.%2.%3.%4.%5.%6"/>
      <w:lvlJc w:val="left"/>
      <w:pPr>
        <w:ind w:left="4175" w:hanging="1440"/>
      </w:pPr>
      <w:rPr>
        <w:rFonts w:hint="default"/>
      </w:rPr>
    </w:lvl>
    <w:lvl w:ilvl="6">
      <w:start w:val="1"/>
      <w:numFmt w:val="decimal"/>
      <w:lvlText w:val="%1.%2.%3.%4.%5.%6.%7"/>
      <w:lvlJc w:val="left"/>
      <w:pPr>
        <w:ind w:left="4722" w:hanging="1440"/>
      </w:pPr>
      <w:rPr>
        <w:rFonts w:hint="default"/>
      </w:rPr>
    </w:lvl>
    <w:lvl w:ilvl="7">
      <w:start w:val="1"/>
      <w:numFmt w:val="decimal"/>
      <w:lvlText w:val="%1.%2.%3.%4.%5.%6.%7.%8"/>
      <w:lvlJc w:val="left"/>
      <w:pPr>
        <w:ind w:left="5629" w:hanging="1800"/>
      </w:pPr>
      <w:rPr>
        <w:rFonts w:hint="default"/>
      </w:rPr>
    </w:lvl>
    <w:lvl w:ilvl="8">
      <w:start w:val="1"/>
      <w:numFmt w:val="decimal"/>
      <w:lvlText w:val="%1.%2.%3.%4.%5.%6.%7.%8.%9"/>
      <w:lvlJc w:val="left"/>
      <w:pPr>
        <w:ind w:left="6176" w:hanging="1800"/>
      </w:pPr>
      <w:rPr>
        <w:rFonts w:hint="default"/>
      </w:rPr>
    </w:lvl>
  </w:abstractNum>
  <w:abstractNum w:abstractNumId="28">
    <w:nsid w:val="3B9B61F9"/>
    <w:multiLevelType w:val="multilevel"/>
    <w:tmpl w:val="EF4279CC"/>
    <w:lvl w:ilvl="0">
      <w:start w:val="6"/>
      <w:numFmt w:val="decimal"/>
      <w:lvlText w:val="%1."/>
      <w:lvlJc w:val="left"/>
      <w:pPr>
        <w:ind w:left="720" w:hanging="360"/>
      </w:pPr>
      <w:rPr>
        <w:rFonts w:hint="default"/>
      </w:rPr>
    </w:lvl>
    <w:lvl w:ilvl="1">
      <w:start w:val="1"/>
      <w:numFmt w:val="decimal"/>
      <w:isLgl/>
      <w:lvlText w:val="%1.%2"/>
      <w:lvlJc w:val="left"/>
      <w:pPr>
        <w:ind w:left="1095" w:hanging="39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75" w:hanging="1080"/>
      </w:pPr>
      <w:rPr>
        <w:rFonts w:hint="default"/>
      </w:rPr>
    </w:lvl>
    <w:lvl w:ilvl="4">
      <w:start w:val="1"/>
      <w:numFmt w:val="decimal"/>
      <w:isLgl/>
      <w:lvlText w:val="%1.%2.%3.%4.%5"/>
      <w:lvlJc w:val="left"/>
      <w:pPr>
        <w:ind w:left="2820" w:hanging="1080"/>
      </w:pPr>
      <w:rPr>
        <w:rFonts w:hint="default"/>
      </w:rPr>
    </w:lvl>
    <w:lvl w:ilvl="5">
      <w:start w:val="1"/>
      <w:numFmt w:val="decimal"/>
      <w:isLgl/>
      <w:lvlText w:val="%1.%2.%3.%4.%5.%6"/>
      <w:lvlJc w:val="left"/>
      <w:pPr>
        <w:ind w:left="3525" w:hanging="1440"/>
      </w:pPr>
      <w:rPr>
        <w:rFonts w:hint="default"/>
      </w:rPr>
    </w:lvl>
    <w:lvl w:ilvl="6">
      <w:start w:val="1"/>
      <w:numFmt w:val="decimal"/>
      <w:isLgl/>
      <w:lvlText w:val="%1.%2.%3.%4.%5.%6.%7"/>
      <w:lvlJc w:val="left"/>
      <w:pPr>
        <w:ind w:left="3870" w:hanging="1440"/>
      </w:pPr>
      <w:rPr>
        <w:rFonts w:hint="default"/>
      </w:rPr>
    </w:lvl>
    <w:lvl w:ilvl="7">
      <w:start w:val="1"/>
      <w:numFmt w:val="decimal"/>
      <w:isLgl/>
      <w:lvlText w:val="%1.%2.%3.%4.%5.%6.%7.%8"/>
      <w:lvlJc w:val="left"/>
      <w:pPr>
        <w:ind w:left="4575" w:hanging="1800"/>
      </w:pPr>
      <w:rPr>
        <w:rFonts w:hint="default"/>
      </w:rPr>
    </w:lvl>
    <w:lvl w:ilvl="8">
      <w:start w:val="1"/>
      <w:numFmt w:val="decimal"/>
      <w:isLgl/>
      <w:lvlText w:val="%1.%2.%3.%4.%5.%6.%7.%8.%9"/>
      <w:lvlJc w:val="left"/>
      <w:pPr>
        <w:ind w:left="4920" w:hanging="1800"/>
      </w:pPr>
      <w:rPr>
        <w:rFonts w:hint="default"/>
      </w:rPr>
    </w:lvl>
  </w:abstractNum>
  <w:abstractNum w:abstractNumId="29">
    <w:nsid w:val="47DA409D"/>
    <w:multiLevelType w:val="multilevel"/>
    <w:tmpl w:val="5226DA04"/>
    <w:lvl w:ilvl="0">
      <w:start w:val="1"/>
      <w:numFmt w:val="decimal"/>
      <w:lvlText w:val="%1."/>
      <w:lvlJc w:val="left"/>
      <w:pPr>
        <w:ind w:left="720" w:hanging="360"/>
      </w:pPr>
      <w:rPr>
        <w:rFonts w:hint="default"/>
      </w:rPr>
    </w:lvl>
    <w:lvl w:ilvl="1">
      <w:start w:val="1"/>
      <w:numFmt w:val="decimal"/>
      <w:isLgl/>
      <w:lvlText w:val="%1.%2"/>
      <w:lvlJc w:val="left"/>
      <w:pPr>
        <w:ind w:left="1425" w:hanging="7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0">
    <w:nsid w:val="4BE309FE"/>
    <w:multiLevelType w:val="hybridMultilevel"/>
    <w:tmpl w:val="78D609C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1">
    <w:nsid w:val="4E723CF9"/>
    <w:multiLevelType w:val="multilevel"/>
    <w:tmpl w:val="CE6462DA"/>
    <w:lvl w:ilvl="0">
      <w:start w:val="9"/>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2">
    <w:nsid w:val="56233828"/>
    <w:multiLevelType w:val="multilevel"/>
    <w:tmpl w:val="152A3836"/>
    <w:lvl w:ilvl="0">
      <w:start w:val="1"/>
      <w:numFmt w:val="decimal"/>
      <w:lvlText w:val="%1."/>
      <w:lvlJc w:val="left"/>
      <w:pPr>
        <w:ind w:left="720" w:firstLine="720"/>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720" w:firstLine="72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3">
    <w:nsid w:val="58F56DAD"/>
    <w:multiLevelType w:val="multilevel"/>
    <w:tmpl w:val="B4AA56CA"/>
    <w:lvl w:ilvl="0">
      <w:start w:val="9"/>
      <w:numFmt w:val="decimal"/>
      <w:lvlText w:val="%1"/>
      <w:lvlJc w:val="left"/>
      <w:pPr>
        <w:ind w:left="360" w:hanging="360"/>
      </w:pPr>
      <w:rPr>
        <w:rFonts w:hint="default"/>
        <w:sz w:val="20"/>
      </w:rPr>
    </w:lvl>
    <w:lvl w:ilvl="1">
      <w:start w:val="1"/>
      <w:numFmt w:val="decimal"/>
      <w:lvlText w:val="%1.%2"/>
      <w:lvlJc w:val="left"/>
      <w:pPr>
        <w:ind w:left="1440" w:hanging="360"/>
      </w:pPr>
      <w:rPr>
        <w:rFonts w:hint="default"/>
        <w:sz w:val="24"/>
        <w:szCs w:val="24"/>
      </w:rPr>
    </w:lvl>
    <w:lvl w:ilvl="2">
      <w:start w:val="1"/>
      <w:numFmt w:val="decimal"/>
      <w:lvlText w:val="%1.%2.%3"/>
      <w:lvlJc w:val="left"/>
      <w:pPr>
        <w:ind w:left="3600" w:hanging="720"/>
      </w:pPr>
      <w:rPr>
        <w:rFonts w:hint="default"/>
        <w:sz w:val="20"/>
      </w:rPr>
    </w:lvl>
    <w:lvl w:ilvl="3">
      <w:start w:val="1"/>
      <w:numFmt w:val="decimal"/>
      <w:lvlText w:val="%1.%2.%3.%4"/>
      <w:lvlJc w:val="left"/>
      <w:pPr>
        <w:ind w:left="5400" w:hanging="1080"/>
      </w:pPr>
      <w:rPr>
        <w:rFonts w:hint="default"/>
        <w:sz w:val="20"/>
      </w:rPr>
    </w:lvl>
    <w:lvl w:ilvl="4">
      <w:start w:val="1"/>
      <w:numFmt w:val="decimal"/>
      <w:lvlText w:val="%1.%2.%3.%4.%5"/>
      <w:lvlJc w:val="left"/>
      <w:pPr>
        <w:ind w:left="6840" w:hanging="1080"/>
      </w:pPr>
      <w:rPr>
        <w:rFonts w:hint="default"/>
        <w:sz w:val="20"/>
      </w:rPr>
    </w:lvl>
    <w:lvl w:ilvl="5">
      <w:start w:val="1"/>
      <w:numFmt w:val="decimal"/>
      <w:lvlText w:val="%1.%2.%3.%4.%5.%6"/>
      <w:lvlJc w:val="left"/>
      <w:pPr>
        <w:ind w:left="8640" w:hanging="1440"/>
      </w:pPr>
      <w:rPr>
        <w:rFonts w:hint="default"/>
        <w:sz w:val="20"/>
      </w:rPr>
    </w:lvl>
    <w:lvl w:ilvl="6">
      <w:start w:val="1"/>
      <w:numFmt w:val="decimal"/>
      <w:lvlText w:val="%1.%2.%3.%4.%5.%6.%7"/>
      <w:lvlJc w:val="left"/>
      <w:pPr>
        <w:ind w:left="10080" w:hanging="1440"/>
      </w:pPr>
      <w:rPr>
        <w:rFonts w:hint="default"/>
        <w:sz w:val="20"/>
      </w:rPr>
    </w:lvl>
    <w:lvl w:ilvl="7">
      <w:start w:val="1"/>
      <w:numFmt w:val="decimal"/>
      <w:lvlText w:val="%1.%2.%3.%4.%5.%6.%7.%8"/>
      <w:lvlJc w:val="left"/>
      <w:pPr>
        <w:ind w:left="11880" w:hanging="1800"/>
      </w:pPr>
      <w:rPr>
        <w:rFonts w:hint="default"/>
        <w:sz w:val="20"/>
      </w:rPr>
    </w:lvl>
    <w:lvl w:ilvl="8">
      <w:start w:val="1"/>
      <w:numFmt w:val="decimal"/>
      <w:lvlText w:val="%1.%2.%3.%4.%5.%6.%7.%8.%9"/>
      <w:lvlJc w:val="left"/>
      <w:pPr>
        <w:ind w:left="13320" w:hanging="1800"/>
      </w:pPr>
      <w:rPr>
        <w:rFonts w:hint="default"/>
        <w:sz w:val="20"/>
      </w:rPr>
    </w:lvl>
  </w:abstractNum>
  <w:abstractNum w:abstractNumId="34">
    <w:nsid w:val="61041A1D"/>
    <w:multiLevelType w:val="hybridMultilevel"/>
    <w:tmpl w:val="B97C4518"/>
    <w:lvl w:ilvl="0" w:tplc="29BC8DCE">
      <w:start w:val="2"/>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3827BC"/>
    <w:multiLevelType w:val="hybridMultilevel"/>
    <w:tmpl w:val="39E0D418"/>
    <w:lvl w:ilvl="0" w:tplc="0409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6">
    <w:nsid w:val="6ADD7434"/>
    <w:multiLevelType w:val="multilevel"/>
    <w:tmpl w:val="99388B6E"/>
    <w:lvl w:ilvl="0">
      <w:start w:val="9"/>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37">
    <w:nsid w:val="6D040A5A"/>
    <w:multiLevelType w:val="multilevel"/>
    <w:tmpl w:val="7162321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8">
    <w:nsid w:val="7C504FDE"/>
    <w:multiLevelType w:val="hybridMultilevel"/>
    <w:tmpl w:val="3A56733A"/>
    <w:lvl w:ilvl="0" w:tplc="C99AA42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4"/>
  </w:num>
  <w:num w:numId="12">
    <w:abstractNumId w:val="26"/>
  </w:num>
  <w:num w:numId="13">
    <w:abstractNumId w:val="15"/>
  </w:num>
  <w:num w:numId="14">
    <w:abstractNumId w:val="23"/>
  </w:num>
  <w:num w:numId="15">
    <w:abstractNumId w:val="37"/>
  </w:num>
  <w:num w:numId="16">
    <w:abstractNumId w:val="34"/>
  </w:num>
  <w:num w:numId="17">
    <w:abstractNumId w:val="24"/>
  </w:num>
  <w:num w:numId="18">
    <w:abstractNumId w:val="38"/>
  </w:num>
  <w:num w:numId="19">
    <w:abstractNumId w:val="20"/>
  </w:num>
  <w:num w:numId="20">
    <w:abstractNumId w:val="28"/>
  </w:num>
  <w:num w:numId="21">
    <w:abstractNumId w:val="12"/>
  </w:num>
  <w:num w:numId="22">
    <w:abstractNumId w:val="17"/>
  </w:num>
  <w:num w:numId="23">
    <w:abstractNumId w:val="27"/>
  </w:num>
  <w:num w:numId="24">
    <w:abstractNumId w:val="16"/>
  </w:num>
  <w:num w:numId="25">
    <w:abstractNumId w:val="22"/>
  </w:num>
  <w:num w:numId="26">
    <w:abstractNumId w:val="30"/>
  </w:num>
  <w:num w:numId="27">
    <w:abstractNumId w:val="11"/>
  </w:num>
  <w:num w:numId="28">
    <w:abstractNumId w:val="21"/>
  </w:num>
  <w:num w:numId="29">
    <w:abstractNumId w:val="31"/>
  </w:num>
  <w:num w:numId="30">
    <w:abstractNumId w:val="33"/>
  </w:num>
  <w:num w:numId="31">
    <w:abstractNumId w:val="19"/>
  </w:num>
  <w:num w:numId="32">
    <w:abstractNumId w:val="36"/>
  </w:num>
  <w:num w:numId="33">
    <w:abstractNumId w:val="35"/>
  </w:num>
  <w:num w:numId="34">
    <w:abstractNumId w:val="18"/>
  </w:num>
  <w:num w:numId="35">
    <w:abstractNumId w:val="25"/>
  </w:num>
  <w:num w:numId="36">
    <w:abstractNumId w:val="10"/>
  </w:num>
  <w:num w:numId="37">
    <w:abstractNumId w:val="13"/>
  </w:num>
  <w:num w:numId="38">
    <w:abstractNumId w:val="32"/>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6626"/>
  </w:hdrShapeDefaults>
  <w:footnotePr>
    <w:footnote w:id="0"/>
    <w:footnote w:id="1"/>
  </w:footnotePr>
  <w:endnotePr>
    <w:endnote w:id="0"/>
    <w:endnote w:id="1"/>
  </w:endnotePr>
  <w:compat>
    <w:spaceForUL/>
    <w:balanceSingleByteDoubleByteWidth/>
    <w:doNotLeaveBackslashAlone/>
    <w:ulTrailSpace/>
    <w:adjustLineHeightInTable/>
    <w:doNotUseHTMLParagraphAutoSpacing/>
  </w:compat>
  <w:rsids>
    <w:rsidRoot w:val="004057C5"/>
    <w:rsid w:val="00000EA8"/>
    <w:rsid w:val="000010A6"/>
    <w:rsid w:val="00001418"/>
    <w:rsid w:val="00001738"/>
    <w:rsid w:val="0000260A"/>
    <w:rsid w:val="00002A04"/>
    <w:rsid w:val="000036D7"/>
    <w:rsid w:val="00003AA0"/>
    <w:rsid w:val="00004E1A"/>
    <w:rsid w:val="00005B21"/>
    <w:rsid w:val="000062C4"/>
    <w:rsid w:val="000102FA"/>
    <w:rsid w:val="00010C2B"/>
    <w:rsid w:val="00011DA5"/>
    <w:rsid w:val="00011F7F"/>
    <w:rsid w:val="00013EB3"/>
    <w:rsid w:val="00013F1D"/>
    <w:rsid w:val="000147A7"/>
    <w:rsid w:val="00017848"/>
    <w:rsid w:val="000178FB"/>
    <w:rsid w:val="0002122B"/>
    <w:rsid w:val="00024092"/>
    <w:rsid w:val="0002450B"/>
    <w:rsid w:val="00024978"/>
    <w:rsid w:val="000330BA"/>
    <w:rsid w:val="000338CE"/>
    <w:rsid w:val="00037B23"/>
    <w:rsid w:val="00040440"/>
    <w:rsid w:val="000406CD"/>
    <w:rsid w:val="00041CF6"/>
    <w:rsid w:val="000426AC"/>
    <w:rsid w:val="000427F0"/>
    <w:rsid w:val="000428E7"/>
    <w:rsid w:val="00044127"/>
    <w:rsid w:val="00044331"/>
    <w:rsid w:val="00047A2E"/>
    <w:rsid w:val="00051767"/>
    <w:rsid w:val="00056001"/>
    <w:rsid w:val="00057EE4"/>
    <w:rsid w:val="000609F6"/>
    <w:rsid w:val="0006105E"/>
    <w:rsid w:val="00061DCA"/>
    <w:rsid w:val="000620D9"/>
    <w:rsid w:val="00062B97"/>
    <w:rsid w:val="00062F15"/>
    <w:rsid w:val="00062F9F"/>
    <w:rsid w:val="0006364F"/>
    <w:rsid w:val="00064231"/>
    <w:rsid w:val="00064714"/>
    <w:rsid w:val="00066048"/>
    <w:rsid w:val="00067B44"/>
    <w:rsid w:val="000704DC"/>
    <w:rsid w:val="00070898"/>
    <w:rsid w:val="000719C3"/>
    <w:rsid w:val="0007230D"/>
    <w:rsid w:val="0007365D"/>
    <w:rsid w:val="000737C5"/>
    <w:rsid w:val="00074D26"/>
    <w:rsid w:val="00075A82"/>
    <w:rsid w:val="00077126"/>
    <w:rsid w:val="0007772F"/>
    <w:rsid w:val="00077FBF"/>
    <w:rsid w:val="000800FC"/>
    <w:rsid w:val="0008125C"/>
    <w:rsid w:val="0008199B"/>
    <w:rsid w:val="00081DE0"/>
    <w:rsid w:val="000839A5"/>
    <w:rsid w:val="00083B75"/>
    <w:rsid w:val="0008482A"/>
    <w:rsid w:val="000848B7"/>
    <w:rsid w:val="00085EF7"/>
    <w:rsid w:val="00090862"/>
    <w:rsid w:val="00090F09"/>
    <w:rsid w:val="000910E9"/>
    <w:rsid w:val="00091A84"/>
    <w:rsid w:val="00091EDD"/>
    <w:rsid w:val="00093F27"/>
    <w:rsid w:val="000A129D"/>
    <w:rsid w:val="000A1E93"/>
    <w:rsid w:val="000A2524"/>
    <w:rsid w:val="000A3EBB"/>
    <w:rsid w:val="000A3FFC"/>
    <w:rsid w:val="000A431A"/>
    <w:rsid w:val="000A6E32"/>
    <w:rsid w:val="000A70E5"/>
    <w:rsid w:val="000A7D83"/>
    <w:rsid w:val="000B4D74"/>
    <w:rsid w:val="000B5E3E"/>
    <w:rsid w:val="000B7116"/>
    <w:rsid w:val="000B75AE"/>
    <w:rsid w:val="000C01D2"/>
    <w:rsid w:val="000C28B6"/>
    <w:rsid w:val="000D0617"/>
    <w:rsid w:val="000D1109"/>
    <w:rsid w:val="000D1F6D"/>
    <w:rsid w:val="000D1FDB"/>
    <w:rsid w:val="000D2586"/>
    <w:rsid w:val="000D38CB"/>
    <w:rsid w:val="000D3CA1"/>
    <w:rsid w:val="000D458C"/>
    <w:rsid w:val="000D5563"/>
    <w:rsid w:val="000D58AD"/>
    <w:rsid w:val="000D58E8"/>
    <w:rsid w:val="000D5F15"/>
    <w:rsid w:val="000D66C8"/>
    <w:rsid w:val="000E06D6"/>
    <w:rsid w:val="000E131D"/>
    <w:rsid w:val="000E139C"/>
    <w:rsid w:val="000F0517"/>
    <w:rsid w:val="000F0700"/>
    <w:rsid w:val="000F111A"/>
    <w:rsid w:val="000F179F"/>
    <w:rsid w:val="000F2107"/>
    <w:rsid w:val="000F3540"/>
    <w:rsid w:val="000F385F"/>
    <w:rsid w:val="000F5DF5"/>
    <w:rsid w:val="000F638A"/>
    <w:rsid w:val="000F6E5F"/>
    <w:rsid w:val="000F7B8F"/>
    <w:rsid w:val="0010016C"/>
    <w:rsid w:val="001003C2"/>
    <w:rsid w:val="001005C6"/>
    <w:rsid w:val="00100802"/>
    <w:rsid w:val="001015DC"/>
    <w:rsid w:val="00101FE3"/>
    <w:rsid w:val="001046EB"/>
    <w:rsid w:val="001052D4"/>
    <w:rsid w:val="0010535C"/>
    <w:rsid w:val="00105BC3"/>
    <w:rsid w:val="001070F5"/>
    <w:rsid w:val="00107A07"/>
    <w:rsid w:val="001104B3"/>
    <w:rsid w:val="001105EA"/>
    <w:rsid w:val="001106FF"/>
    <w:rsid w:val="00110D1A"/>
    <w:rsid w:val="00111CA0"/>
    <w:rsid w:val="00113D6C"/>
    <w:rsid w:val="00115CD3"/>
    <w:rsid w:val="00115FC0"/>
    <w:rsid w:val="00120936"/>
    <w:rsid w:val="0012248A"/>
    <w:rsid w:val="0012280F"/>
    <w:rsid w:val="00123BBD"/>
    <w:rsid w:val="0012482B"/>
    <w:rsid w:val="00124AF4"/>
    <w:rsid w:val="00125912"/>
    <w:rsid w:val="001269E0"/>
    <w:rsid w:val="00127660"/>
    <w:rsid w:val="00131411"/>
    <w:rsid w:val="001343DD"/>
    <w:rsid w:val="0013638D"/>
    <w:rsid w:val="00136FDD"/>
    <w:rsid w:val="001419D8"/>
    <w:rsid w:val="00142E58"/>
    <w:rsid w:val="00143187"/>
    <w:rsid w:val="00143B93"/>
    <w:rsid w:val="00143CB1"/>
    <w:rsid w:val="00144B54"/>
    <w:rsid w:val="00144F25"/>
    <w:rsid w:val="001457CD"/>
    <w:rsid w:val="001466D6"/>
    <w:rsid w:val="00147F95"/>
    <w:rsid w:val="00150DB2"/>
    <w:rsid w:val="00151124"/>
    <w:rsid w:val="001524DF"/>
    <w:rsid w:val="00152B48"/>
    <w:rsid w:val="00154097"/>
    <w:rsid w:val="001541B3"/>
    <w:rsid w:val="0015516D"/>
    <w:rsid w:val="00155843"/>
    <w:rsid w:val="001567AB"/>
    <w:rsid w:val="00156D45"/>
    <w:rsid w:val="001605AC"/>
    <w:rsid w:val="001619E1"/>
    <w:rsid w:val="00161E9E"/>
    <w:rsid w:val="001646BF"/>
    <w:rsid w:val="00164A67"/>
    <w:rsid w:val="00166A69"/>
    <w:rsid w:val="00166B86"/>
    <w:rsid w:val="0016701E"/>
    <w:rsid w:val="00167773"/>
    <w:rsid w:val="00170C2A"/>
    <w:rsid w:val="00175ECA"/>
    <w:rsid w:val="00176CCC"/>
    <w:rsid w:val="0018079C"/>
    <w:rsid w:val="001812B7"/>
    <w:rsid w:val="001818AF"/>
    <w:rsid w:val="00182E2C"/>
    <w:rsid w:val="001876C8"/>
    <w:rsid w:val="001878D4"/>
    <w:rsid w:val="00190959"/>
    <w:rsid w:val="00191A3F"/>
    <w:rsid w:val="00191B16"/>
    <w:rsid w:val="00194E88"/>
    <w:rsid w:val="00195AF9"/>
    <w:rsid w:val="00197858"/>
    <w:rsid w:val="00197C71"/>
    <w:rsid w:val="001A1855"/>
    <w:rsid w:val="001A3712"/>
    <w:rsid w:val="001A49D6"/>
    <w:rsid w:val="001A4FAE"/>
    <w:rsid w:val="001A5BEB"/>
    <w:rsid w:val="001A670A"/>
    <w:rsid w:val="001A7971"/>
    <w:rsid w:val="001A7FAE"/>
    <w:rsid w:val="001B033C"/>
    <w:rsid w:val="001B13A8"/>
    <w:rsid w:val="001B445A"/>
    <w:rsid w:val="001B48A8"/>
    <w:rsid w:val="001B586C"/>
    <w:rsid w:val="001B7A7D"/>
    <w:rsid w:val="001B7E53"/>
    <w:rsid w:val="001C137B"/>
    <w:rsid w:val="001C2FD1"/>
    <w:rsid w:val="001C40D3"/>
    <w:rsid w:val="001C4328"/>
    <w:rsid w:val="001C44B1"/>
    <w:rsid w:val="001C5A51"/>
    <w:rsid w:val="001C5EF3"/>
    <w:rsid w:val="001C63F0"/>
    <w:rsid w:val="001C68C5"/>
    <w:rsid w:val="001C6CE8"/>
    <w:rsid w:val="001C7FE5"/>
    <w:rsid w:val="001D1544"/>
    <w:rsid w:val="001D3129"/>
    <w:rsid w:val="001D393C"/>
    <w:rsid w:val="001D4189"/>
    <w:rsid w:val="001D43B5"/>
    <w:rsid w:val="001D5D2A"/>
    <w:rsid w:val="001D7DEB"/>
    <w:rsid w:val="001E08E4"/>
    <w:rsid w:val="001E20DF"/>
    <w:rsid w:val="001E248B"/>
    <w:rsid w:val="001E3EDC"/>
    <w:rsid w:val="001E7EA0"/>
    <w:rsid w:val="001E7EEF"/>
    <w:rsid w:val="001F142E"/>
    <w:rsid w:val="001F2498"/>
    <w:rsid w:val="001F3246"/>
    <w:rsid w:val="001F47A3"/>
    <w:rsid w:val="001F49A7"/>
    <w:rsid w:val="001F4F1E"/>
    <w:rsid w:val="001F554D"/>
    <w:rsid w:val="001F57A8"/>
    <w:rsid w:val="001F753E"/>
    <w:rsid w:val="002002C1"/>
    <w:rsid w:val="0020052D"/>
    <w:rsid w:val="0020156C"/>
    <w:rsid w:val="0020159D"/>
    <w:rsid w:val="0020201E"/>
    <w:rsid w:val="00202C70"/>
    <w:rsid w:val="0020364B"/>
    <w:rsid w:val="00203C73"/>
    <w:rsid w:val="00204EB3"/>
    <w:rsid w:val="00206BAC"/>
    <w:rsid w:val="0021171C"/>
    <w:rsid w:val="00212B99"/>
    <w:rsid w:val="00214C0B"/>
    <w:rsid w:val="00216150"/>
    <w:rsid w:val="00220864"/>
    <w:rsid w:val="002219B4"/>
    <w:rsid w:val="00221B7F"/>
    <w:rsid w:val="00222851"/>
    <w:rsid w:val="00223228"/>
    <w:rsid w:val="00224697"/>
    <w:rsid w:val="00225FFD"/>
    <w:rsid w:val="002314C2"/>
    <w:rsid w:val="00231D45"/>
    <w:rsid w:val="00232E60"/>
    <w:rsid w:val="0023323A"/>
    <w:rsid w:val="00234045"/>
    <w:rsid w:val="00234556"/>
    <w:rsid w:val="00234891"/>
    <w:rsid w:val="00234B44"/>
    <w:rsid w:val="00234ED8"/>
    <w:rsid w:val="00236576"/>
    <w:rsid w:val="002408B6"/>
    <w:rsid w:val="00240D5A"/>
    <w:rsid w:val="00241630"/>
    <w:rsid w:val="0024413E"/>
    <w:rsid w:val="0024693E"/>
    <w:rsid w:val="002469B7"/>
    <w:rsid w:val="002525B0"/>
    <w:rsid w:val="00252AFA"/>
    <w:rsid w:val="00253A41"/>
    <w:rsid w:val="00254D48"/>
    <w:rsid w:val="00255596"/>
    <w:rsid w:val="002569A9"/>
    <w:rsid w:val="00257C34"/>
    <w:rsid w:val="00260D34"/>
    <w:rsid w:val="002613A8"/>
    <w:rsid w:val="0026181F"/>
    <w:rsid w:val="00261DAA"/>
    <w:rsid w:val="00262849"/>
    <w:rsid w:val="00263A0D"/>
    <w:rsid w:val="00265847"/>
    <w:rsid w:val="00265BBD"/>
    <w:rsid w:val="002664F1"/>
    <w:rsid w:val="00267C91"/>
    <w:rsid w:val="00267D32"/>
    <w:rsid w:val="00270580"/>
    <w:rsid w:val="00270CD8"/>
    <w:rsid w:val="002739A2"/>
    <w:rsid w:val="00273A00"/>
    <w:rsid w:val="002748D0"/>
    <w:rsid w:val="002754D4"/>
    <w:rsid w:val="00276E3F"/>
    <w:rsid w:val="00280F15"/>
    <w:rsid w:val="00282BFE"/>
    <w:rsid w:val="002858DA"/>
    <w:rsid w:val="0029099A"/>
    <w:rsid w:val="00292854"/>
    <w:rsid w:val="00292A1B"/>
    <w:rsid w:val="002936D1"/>
    <w:rsid w:val="00294E46"/>
    <w:rsid w:val="002A1025"/>
    <w:rsid w:val="002A2A49"/>
    <w:rsid w:val="002B0965"/>
    <w:rsid w:val="002B2809"/>
    <w:rsid w:val="002B3057"/>
    <w:rsid w:val="002B40A7"/>
    <w:rsid w:val="002B440C"/>
    <w:rsid w:val="002B4DF9"/>
    <w:rsid w:val="002B6FC0"/>
    <w:rsid w:val="002B6FDA"/>
    <w:rsid w:val="002B721A"/>
    <w:rsid w:val="002C3B5C"/>
    <w:rsid w:val="002C4C6C"/>
    <w:rsid w:val="002C5928"/>
    <w:rsid w:val="002C6E29"/>
    <w:rsid w:val="002D12A3"/>
    <w:rsid w:val="002D19DF"/>
    <w:rsid w:val="002D1C1A"/>
    <w:rsid w:val="002D21BC"/>
    <w:rsid w:val="002D2818"/>
    <w:rsid w:val="002D5A77"/>
    <w:rsid w:val="002D5A82"/>
    <w:rsid w:val="002D5E23"/>
    <w:rsid w:val="002D7846"/>
    <w:rsid w:val="002E08A8"/>
    <w:rsid w:val="002E0FF0"/>
    <w:rsid w:val="002E1F9A"/>
    <w:rsid w:val="002E50CC"/>
    <w:rsid w:val="002E55E4"/>
    <w:rsid w:val="002E5F1A"/>
    <w:rsid w:val="002E769B"/>
    <w:rsid w:val="002F1744"/>
    <w:rsid w:val="002F3269"/>
    <w:rsid w:val="002F4909"/>
    <w:rsid w:val="002F4BC1"/>
    <w:rsid w:val="00300496"/>
    <w:rsid w:val="00300557"/>
    <w:rsid w:val="00301055"/>
    <w:rsid w:val="00301B1B"/>
    <w:rsid w:val="003036B0"/>
    <w:rsid w:val="0030475E"/>
    <w:rsid w:val="00304983"/>
    <w:rsid w:val="00304CBE"/>
    <w:rsid w:val="00304FAA"/>
    <w:rsid w:val="00305621"/>
    <w:rsid w:val="00305FB3"/>
    <w:rsid w:val="0030768F"/>
    <w:rsid w:val="00307978"/>
    <w:rsid w:val="003079AC"/>
    <w:rsid w:val="00310845"/>
    <w:rsid w:val="003124E1"/>
    <w:rsid w:val="003130DC"/>
    <w:rsid w:val="00313711"/>
    <w:rsid w:val="003168E2"/>
    <w:rsid w:val="0031690F"/>
    <w:rsid w:val="00316A2F"/>
    <w:rsid w:val="00323378"/>
    <w:rsid w:val="003233B8"/>
    <w:rsid w:val="00323B55"/>
    <w:rsid w:val="003250A4"/>
    <w:rsid w:val="003260FB"/>
    <w:rsid w:val="00331A66"/>
    <w:rsid w:val="00332548"/>
    <w:rsid w:val="003327F4"/>
    <w:rsid w:val="0033406F"/>
    <w:rsid w:val="0033512D"/>
    <w:rsid w:val="00336308"/>
    <w:rsid w:val="00337930"/>
    <w:rsid w:val="003403E4"/>
    <w:rsid w:val="003409B9"/>
    <w:rsid w:val="00341455"/>
    <w:rsid w:val="003427BD"/>
    <w:rsid w:val="0034365D"/>
    <w:rsid w:val="003441B0"/>
    <w:rsid w:val="00344690"/>
    <w:rsid w:val="00350939"/>
    <w:rsid w:val="003509E6"/>
    <w:rsid w:val="00351748"/>
    <w:rsid w:val="00353835"/>
    <w:rsid w:val="00353CA2"/>
    <w:rsid w:val="003564FB"/>
    <w:rsid w:val="00357719"/>
    <w:rsid w:val="00357E28"/>
    <w:rsid w:val="0036083D"/>
    <w:rsid w:val="00362E10"/>
    <w:rsid w:val="00363B56"/>
    <w:rsid w:val="0036430F"/>
    <w:rsid w:val="00364602"/>
    <w:rsid w:val="00364A6D"/>
    <w:rsid w:val="00365067"/>
    <w:rsid w:val="00365E44"/>
    <w:rsid w:val="00366D2A"/>
    <w:rsid w:val="00366EB7"/>
    <w:rsid w:val="00367369"/>
    <w:rsid w:val="00370C80"/>
    <w:rsid w:val="00370E73"/>
    <w:rsid w:val="00372540"/>
    <w:rsid w:val="00372A8F"/>
    <w:rsid w:val="00373387"/>
    <w:rsid w:val="0037502A"/>
    <w:rsid w:val="003751EF"/>
    <w:rsid w:val="003752A4"/>
    <w:rsid w:val="00375ADE"/>
    <w:rsid w:val="00376947"/>
    <w:rsid w:val="003779D9"/>
    <w:rsid w:val="003802F5"/>
    <w:rsid w:val="00381379"/>
    <w:rsid w:val="003827B2"/>
    <w:rsid w:val="00382D81"/>
    <w:rsid w:val="003832DC"/>
    <w:rsid w:val="00385061"/>
    <w:rsid w:val="00385DA2"/>
    <w:rsid w:val="003905C7"/>
    <w:rsid w:val="00390728"/>
    <w:rsid w:val="00390AC4"/>
    <w:rsid w:val="00391413"/>
    <w:rsid w:val="00393238"/>
    <w:rsid w:val="003933F8"/>
    <w:rsid w:val="0039366C"/>
    <w:rsid w:val="00394BD2"/>
    <w:rsid w:val="00396428"/>
    <w:rsid w:val="00397CCE"/>
    <w:rsid w:val="003A2633"/>
    <w:rsid w:val="003A4A46"/>
    <w:rsid w:val="003A4E2D"/>
    <w:rsid w:val="003A4F45"/>
    <w:rsid w:val="003A54DD"/>
    <w:rsid w:val="003A5EEB"/>
    <w:rsid w:val="003A70E5"/>
    <w:rsid w:val="003A70F3"/>
    <w:rsid w:val="003B0CD8"/>
    <w:rsid w:val="003B0EE7"/>
    <w:rsid w:val="003B130D"/>
    <w:rsid w:val="003B191E"/>
    <w:rsid w:val="003B3489"/>
    <w:rsid w:val="003B690A"/>
    <w:rsid w:val="003B6A2B"/>
    <w:rsid w:val="003B782D"/>
    <w:rsid w:val="003C024B"/>
    <w:rsid w:val="003C0CD5"/>
    <w:rsid w:val="003C21B5"/>
    <w:rsid w:val="003C34F8"/>
    <w:rsid w:val="003C541A"/>
    <w:rsid w:val="003C65A8"/>
    <w:rsid w:val="003C6CD6"/>
    <w:rsid w:val="003C7EC2"/>
    <w:rsid w:val="003D0FA1"/>
    <w:rsid w:val="003D11EA"/>
    <w:rsid w:val="003D1852"/>
    <w:rsid w:val="003D2DDB"/>
    <w:rsid w:val="003D38E2"/>
    <w:rsid w:val="003D4DCC"/>
    <w:rsid w:val="003D760C"/>
    <w:rsid w:val="003E3326"/>
    <w:rsid w:val="003E46DA"/>
    <w:rsid w:val="003F109F"/>
    <w:rsid w:val="003F49EE"/>
    <w:rsid w:val="003F4E4D"/>
    <w:rsid w:val="003F5B3D"/>
    <w:rsid w:val="004014C4"/>
    <w:rsid w:val="00403A54"/>
    <w:rsid w:val="004057C5"/>
    <w:rsid w:val="00405F13"/>
    <w:rsid w:val="0040663B"/>
    <w:rsid w:val="00406E2E"/>
    <w:rsid w:val="00407FF8"/>
    <w:rsid w:val="0041006D"/>
    <w:rsid w:val="0041037E"/>
    <w:rsid w:val="00410899"/>
    <w:rsid w:val="00410CF3"/>
    <w:rsid w:val="004117BA"/>
    <w:rsid w:val="00412A81"/>
    <w:rsid w:val="004133C2"/>
    <w:rsid w:val="004136E4"/>
    <w:rsid w:val="00415F5A"/>
    <w:rsid w:val="0041601C"/>
    <w:rsid w:val="00417504"/>
    <w:rsid w:val="0041767B"/>
    <w:rsid w:val="00417D02"/>
    <w:rsid w:val="004200C4"/>
    <w:rsid w:val="00420F33"/>
    <w:rsid w:val="004219C7"/>
    <w:rsid w:val="00423B87"/>
    <w:rsid w:val="004251CC"/>
    <w:rsid w:val="004267D1"/>
    <w:rsid w:val="00426B6B"/>
    <w:rsid w:val="00431E2D"/>
    <w:rsid w:val="004326D2"/>
    <w:rsid w:val="00434FBF"/>
    <w:rsid w:val="00435DA5"/>
    <w:rsid w:val="0043601F"/>
    <w:rsid w:val="00436FAF"/>
    <w:rsid w:val="00437474"/>
    <w:rsid w:val="00441FEE"/>
    <w:rsid w:val="00442808"/>
    <w:rsid w:val="004446F2"/>
    <w:rsid w:val="004455CD"/>
    <w:rsid w:val="0044646A"/>
    <w:rsid w:val="0044705D"/>
    <w:rsid w:val="0044753A"/>
    <w:rsid w:val="004478D7"/>
    <w:rsid w:val="0045004B"/>
    <w:rsid w:val="004502E8"/>
    <w:rsid w:val="00450C79"/>
    <w:rsid w:val="00452873"/>
    <w:rsid w:val="00453EDD"/>
    <w:rsid w:val="0045478E"/>
    <w:rsid w:val="004566BC"/>
    <w:rsid w:val="004601E3"/>
    <w:rsid w:val="00461769"/>
    <w:rsid w:val="0046338D"/>
    <w:rsid w:val="004651FA"/>
    <w:rsid w:val="004701E6"/>
    <w:rsid w:val="00474144"/>
    <w:rsid w:val="00475F31"/>
    <w:rsid w:val="00476925"/>
    <w:rsid w:val="00477FE9"/>
    <w:rsid w:val="00481099"/>
    <w:rsid w:val="00481173"/>
    <w:rsid w:val="00481E96"/>
    <w:rsid w:val="004822B1"/>
    <w:rsid w:val="0048261C"/>
    <w:rsid w:val="00482FEF"/>
    <w:rsid w:val="00483F4B"/>
    <w:rsid w:val="00483FAE"/>
    <w:rsid w:val="00484272"/>
    <w:rsid w:val="004878DA"/>
    <w:rsid w:val="00487D9C"/>
    <w:rsid w:val="00490243"/>
    <w:rsid w:val="00490B25"/>
    <w:rsid w:val="004913CB"/>
    <w:rsid w:val="00492860"/>
    <w:rsid w:val="00492A28"/>
    <w:rsid w:val="004954BD"/>
    <w:rsid w:val="00495F0F"/>
    <w:rsid w:val="0049649F"/>
    <w:rsid w:val="00496B6D"/>
    <w:rsid w:val="00496BCC"/>
    <w:rsid w:val="00497BA7"/>
    <w:rsid w:val="004A22D0"/>
    <w:rsid w:val="004A7D07"/>
    <w:rsid w:val="004B03A7"/>
    <w:rsid w:val="004B1048"/>
    <w:rsid w:val="004B11DA"/>
    <w:rsid w:val="004B3C6F"/>
    <w:rsid w:val="004B696C"/>
    <w:rsid w:val="004C1FAF"/>
    <w:rsid w:val="004C2E1E"/>
    <w:rsid w:val="004C337E"/>
    <w:rsid w:val="004C3EFF"/>
    <w:rsid w:val="004C456A"/>
    <w:rsid w:val="004C4B08"/>
    <w:rsid w:val="004C7256"/>
    <w:rsid w:val="004C77C8"/>
    <w:rsid w:val="004D124A"/>
    <w:rsid w:val="004D2296"/>
    <w:rsid w:val="004D3A63"/>
    <w:rsid w:val="004D43DB"/>
    <w:rsid w:val="004D4A4A"/>
    <w:rsid w:val="004D5FEC"/>
    <w:rsid w:val="004D7154"/>
    <w:rsid w:val="004E1FEC"/>
    <w:rsid w:val="004E3129"/>
    <w:rsid w:val="004E37C7"/>
    <w:rsid w:val="004E6D8A"/>
    <w:rsid w:val="004E78CA"/>
    <w:rsid w:val="004F005F"/>
    <w:rsid w:val="004F0F48"/>
    <w:rsid w:val="004F1CFA"/>
    <w:rsid w:val="004F2AF1"/>
    <w:rsid w:val="004F3C22"/>
    <w:rsid w:val="004F4301"/>
    <w:rsid w:val="004F4B77"/>
    <w:rsid w:val="004F4C9C"/>
    <w:rsid w:val="004F65DE"/>
    <w:rsid w:val="00501B02"/>
    <w:rsid w:val="00501D46"/>
    <w:rsid w:val="00504BCA"/>
    <w:rsid w:val="00511517"/>
    <w:rsid w:val="0051596B"/>
    <w:rsid w:val="00515D7D"/>
    <w:rsid w:val="00515EA8"/>
    <w:rsid w:val="00516688"/>
    <w:rsid w:val="00516A69"/>
    <w:rsid w:val="0052012C"/>
    <w:rsid w:val="005220FB"/>
    <w:rsid w:val="00522CF0"/>
    <w:rsid w:val="00523AEA"/>
    <w:rsid w:val="005240C0"/>
    <w:rsid w:val="005245F6"/>
    <w:rsid w:val="00527DBC"/>
    <w:rsid w:val="00527F22"/>
    <w:rsid w:val="0053085A"/>
    <w:rsid w:val="005345E7"/>
    <w:rsid w:val="00534A98"/>
    <w:rsid w:val="005350C3"/>
    <w:rsid w:val="00535B17"/>
    <w:rsid w:val="00535BD9"/>
    <w:rsid w:val="00540772"/>
    <w:rsid w:val="00540EC8"/>
    <w:rsid w:val="00543BD0"/>
    <w:rsid w:val="00543FC9"/>
    <w:rsid w:val="00545F3D"/>
    <w:rsid w:val="00547C4D"/>
    <w:rsid w:val="00553244"/>
    <w:rsid w:val="00553ED1"/>
    <w:rsid w:val="00553F85"/>
    <w:rsid w:val="00554540"/>
    <w:rsid w:val="005546C7"/>
    <w:rsid w:val="00554776"/>
    <w:rsid w:val="00554D5A"/>
    <w:rsid w:val="00557863"/>
    <w:rsid w:val="0056046D"/>
    <w:rsid w:val="00561102"/>
    <w:rsid w:val="00561204"/>
    <w:rsid w:val="00561565"/>
    <w:rsid w:val="00563354"/>
    <w:rsid w:val="0056372C"/>
    <w:rsid w:val="0056396A"/>
    <w:rsid w:val="005642DF"/>
    <w:rsid w:val="005650EA"/>
    <w:rsid w:val="00565B64"/>
    <w:rsid w:val="00566475"/>
    <w:rsid w:val="00570074"/>
    <w:rsid w:val="00570111"/>
    <w:rsid w:val="0057107A"/>
    <w:rsid w:val="00571A93"/>
    <w:rsid w:val="005732FD"/>
    <w:rsid w:val="005743F0"/>
    <w:rsid w:val="0057495A"/>
    <w:rsid w:val="0057782A"/>
    <w:rsid w:val="005811B3"/>
    <w:rsid w:val="00581C96"/>
    <w:rsid w:val="00581DAD"/>
    <w:rsid w:val="00585BD1"/>
    <w:rsid w:val="00586108"/>
    <w:rsid w:val="0058656D"/>
    <w:rsid w:val="005910B7"/>
    <w:rsid w:val="00591A61"/>
    <w:rsid w:val="00591D83"/>
    <w:rsid w:val="00593456"/>
    <w:rsid w:val="0059387D"/>
    <w:rsid w:val="00595FFB"/>
    <w:rsid w:val="00596158"/>
    <w:rsid w:val="005A0693"/>
    <w:rsid w:val="005A195F"/>
    <w:rsid w:val="005A2AC9"/>
    <w:rsid w:val="005A3D58"/>
    <w:rsid w:val="005A4EE8"/>
    <w:rsid w:val="005A6D4C"/>
    <w:rsid w:val="005A6E8B"/>
    <w:rsid w:val="005A76D8"/>
    <w:rsid w:val="005B0234"/>
    <w:rsid w:val="005B119D"/>
    <w:rsid w:val="005B1610"/>
    <w:rsid w:val="005B2610"/>
    <w:rsid w:val="005B3270"/>
    <w:rsid w:val="005B5973"/>
    <w:rsid w:val="005B5E17"/>
    <w:rsid w:val="005B69A2"/>
    <w:rsid w:val="005C2117"/>
    <w:rsid w:val="005C23BB"/>
    <w:rsid w:val="005C2D5F"/>
    <w:rsid w:val="005C338E"/>
    <w:rsid w:val="005C5964"/>
    <w:rsid w:val="005C6478"/>
    <w:rsid w:val="005C75F8"/>
    <w:rsid w:val="005C7B77"/>
    <w:rsid w:val="005D00D6"/>
    <w:rsid w:val="005D08C0"/>
    <w:rsid w:val="005D1EAD"/>
    <w:rsid w:val="005D20F2"/>
    <w:rsid w:val="005D3107"/>
    <w:rsid w:val="005D3AF8"/>
    <w:rsid w:val="005D526E"/>
    <w:rsid w:val="005D6CD6"/>
    <w:rsid w:val="005D6F7C"/>
    <w:rsid w:val="005E38A4"/>
    <w:rsid w:val="005E3B27"/>
    <w:rsid w:val="005E3D4C"/>
    <w:rsid w:val="005E531F"/>
    <w:rsid w:val="005E68ED"/>
    <w:rsid w:val="005E7353"/>
    <w:rsid w:val="005E7E57"/>
    <w:rsid w:val="005F0323"/>
    <w:rsid w:val="005F0E2D"/>
    <w:rsid w:val="005F0F19"/>
    <w:rsid w:val="005F15E9"/>
    <w:rsid w:val="005F1CAE"/>
    <w:rsid w:val="005F36EC"/>
    <w:rsid w:val="005F3766"/>
    <w:rsid w:val="005F3BBB"/>
    <w:rsid w:val="005F4DEE"/>
    <w:rsid w:val="005F5496"/>
    <w:rsid w:val="005F5AA1"/>
    <w:rsid w:val="005F5FAE"/>
    <w:rsid w:val="005F6E71"/>
    <w:rsid w:val="005F7F6A"/>
    <w:rsid w:val="006001CC"/>
    <w:rsid w:val="006018F3"/>
    <w:rsid w:val="00601A2E"/>
    <w:rsid w:val="00601E19"/>
    <w:rsid w:val="00603C83"/>
    <w:rsid w:val="0060470B"/>
    <w:rsid w:val="00607FE8"/>
    <w:rsid w:val="006111FB"/>
    <w:rsid w:val="00611D7B"/>
    <w:rsid w:val="006124C5"/>
    <w:rsid w:val="0061272D"/>
    <w:rsid w:val="0061422A"/>
    <w:rsid w:val="00614422"/>
    <w:rsid w:val="00614794"/>
    <w:rsid w:val="00614F65"/>
    <w:rsid w:val="0061627A"/>
    <w:rsid w:val="00616791"/>
    <w:rsid w:val="006170F4"/>
    <w:rsid w:val="00623A5D"/>
    <w:rsid w:val="00624C6B"/>
    <w:rsid w:val="00624E62"/>
    <w:rsid w:val="006311E6"/>
    <w:rsid w:val="00632309"/>
    <w:rsid w:val="00634712"/>
    <w:rsid w:val="00634BBC"/>
    <w:rsid w:val="0063550A"/>
    <w:rsid w:val="0063575D"/>
    <w:rsid w:val="006362B8"/>
    <w:rsid w:val="00637274"/>
    <w:rsid w:val="00637B51"/>
    <w:rsid w:val="00637F35"/>
    <w:rsid w:val="00641333"/>
    <w:rsid w:val="00641B3E"/>
    <w:rsid w:val="0064250A"/>
    <w:rsid w:val="00642BEE"/>
    <w:rsid w:val="00645241"/>
    <w:rsid w:val="0064631A"/>
    <w:rsid w:val="0065436D"/>
    <w:rsid w:val="0065569A"/>
    <w:rsid w:val="00657F03"/>
    <w:rsid w:val="00661E80"/>
    <w:rsid w:val="00662D84"/>
    <w:rsid w:val="006635E6"/>
    <w:rsid w:val="006649B3"/>
    <w:rsid w:val="00664EAA"/>
    <w:rsid w:val="0066662C"/>
    <w:rsid w:val="00666E84"/>
    <w:rsid w:val="006675DE"/>
    <w:rsid w:val="00670625"/>
    <w:rsid w:val="00671B69"/>
    <w:rsid w:val="006724F2"/>
    <w:rsid w:val="0067376C"/>
    <w:rsid w:val="006747D1"/>
    <w:rsid w:val="00675248"/>
    <w:rsid w:val="00676B69"/>
    <w:rsid w:val="0067797D"/>
    <w:rsid w:val="00680EE5"/>
    <w:rsid w:val="0068158D"/>
    <w:rsid w:val="006823CC"/>
    <w:rsid w:val="00684510"/>
    <w:rsid w:val="00684B09"/>
    <w:rsid w:val="00684D6D"/>
    <w:rsid w:val="00686959"/>
    <w:rsid w:val="00690A5E"/>
    <w:rsid w:val="00690EEC"/>
    <w:rsid w:val="00691707"/>
    <w:rsid w:val="00692396"/>
    <w:rsid w:val="006939D2"/>
    <w:rsid w:val="00694F2F"/>
    <w:rsid w:val="00695560"/>
    <w:rsid w:val="00696A08"/>
    <w:rsid w:val="006A0F05"/>
    <w:rsid w:val="006A39A2"/>
    <w:rsid w:val="006A3A15"/>
    <w:rsid w:val="006A42E9"/>
    <w:rsid w:val="006A6666"/>
    <w:rsid w:val="006A70DA"/>
    <w:rsid w:val="006B126B"/>
    <w:rsid w:val="006B18D9"/>
    <w:rsid w:val="006B4092"/>
    <w:rsid w:val="006B7DE0"/>
    <w:rsid w:val="006C195D"/>
    <w:rsid w:val="006C19B1"/>
    <w:rsid w:val="006C4101"/>
    <w:rsid w:val="006C474D"/>
    <w:rsid w:val="006C49D9"/>
    <w:rsid w:val="006C528C"/>
    <w:rsid w:val="006C6190"/>
    <w:rsid w:val="006C7084"/>
    <w:rsid w:val="006C76D3"/>
    <w:rsid w:val="006D1091"/>
    <w:rsid w:val="006D1FD7"/>
    <w:rsid w:val="006D20D6"/>
    <w:rsid w:val="006D6DC9"/>
    <w:rsid w:val="006D7C9F"/>
    <w:rsid w:val="006E073B"/>
    <w:rsid w:val="006E0BE3"/>
    <w:rsid w:val="006E1B1C"/>
    <w:rsid w:val="006E1FF5"/>
    <w:rsid w:val="006E4A09"/>
    <w:rsid w:val="006E53BA"/>
    <w:rsid w:val="006E6A34"/>
    <w:rsid w:val="006E6C1A"/>
    <w:rsid w:val="006E6F0D"/>
    <w:rsid w:val="006F0276"/>
    <w:rsid w:val="006F0B16"/>
    <w:rsid w:val="006F0FB6"/>
    <w:rsid w:val="006F3E34"/>
    <w:rsid w:val="006F55B5"/>
    <w:rsid w:val="006F5D73"/>
    <w:rsid w:val="007002F9"/>
    <w:rsid w:val="00701031"/>
    <w:rsid w:val="00703C9B"/>
    <w:rsid w:val="00703F95"/>
    <w:rsid w:val="007055D5"/>
    <w:rsid w:val="00705AB7"/>
    <w:rsid w:val="00706062"/>
    <w:rsid w:val="00707075"/>
    <w:rsid w:val="00707230"/>
    <w:rsid w:val="00713BDE"/>
    <w:rsid w:val="00713CE8"/>
    <w:rsid w:val="00714A84"/>
    <w:rsid w:val="0071679A"/>
    <w:rsid w:val="00716ABC"/>
    <w:rsid w:val="00720EE8"/>
    <w:rsid w:val="007211ED"/>
    <w:rsid w:val="007213C3"/>
    <w:rsid w:val="00721C36"/>
    <w:rsid w:val="007225A0"/>
    <w:rsid w:val="00722ADE"/>
    <w:rsid w:val="00722F68"/>
    <w:rsid w:val="007240B9"/>
    <w:rsid w:val="00724919"/>
    <w:rsid w:val="0072700D"/>
    <w:rsid w:val="00730125"/>
    <w:rsid w:val="00731D34"/>
    <w:rsid w:val="00731D9E"/>
    <w:rsid w:val="00733243"/>
    <w:rsid w:val="00733BE4"/>
    <w:rsid w:val="00733EA0"/>
    <w:rsid w:val="00735F25"/>
    <w:rsid w:val="00736C2F"/>
    <w:rsid w:val="0073712E"/>
    <w:rsid w:val="00741877"/>
    <w:rsid w:val="00750784"/>
    <w:rsid w:val="00750D5F"/>
    <w:rsid w:val="00751736"/>
    <w:rsid w:val="0075287E"/>
    <w:rsid w:val="007539C9"/>
    <w:rsid w:val="007547EC"/>
    <w:rsid w:val="00754C7F"/>
    <w:rsid w:val="00755644"/>
    <w:rsid w:val="0075603D"/>
    <w:rsid w:val="00756C28"/>
    <w:rsid w:val="00757BF5"/>
    <w:rsid w:val="00760EA1"/>
    <w:rsid w:val="00761302"/>
    <w:rsid w:val="007621A2"/>
    <w:rsid w:val="00763C8C"/>
    <w:rsid w:val="007671D1"/>
    <w:rsid w:val="00770390"/>
    <w:rsid w:val="00772A49"/>
    <w:rsid w:val="00774609"/>
    <w:rsid w:val="00774F36"/>
    <w:rsid w:val="007765FF"/>
    <w:rsid w:val="007770B1"/>
    <w:rsid w:val="00782FCE"/>
    <w:rsid w:val="0078383C"/>
    <w:rsid w:val="00784352"/>
    <w:rsid w:val="00785A53"/>
    <w:rsid w:val="00786606"/>
    <w:rsid w:val="00786E2A"/>
    <w:rsid w:val="007878A6"/>
    <w:rsid w:val="00791F70"/>
    <w:rsid w:val="0079417C"/>
    <w:rsid w:val="00794F33"/>
    <w:rsid w:val="0079514F"/>
    <w:rsid w:val="0079566D"/>
    <w:rsid w:val="0079626B"/>
    <w:rsid w:val="0079720C"/>
    <w:rsid w:val="007A0D45"/>
    <w:rsid w:val="007A1836"/>
    <w:rsid w:val="007A1B4F"/>
    <w:rsid w:val="007A275F"/>
    <w:rsid w:val="007A3C49"/>
    <w:rsid w:val="007A4D91"/>
    <w:rsid w:val="007A4F10"/>
    <w:rsid w:val="007A4F46"/>
    <w:rsid w:val="007A550E"/>
    <w:rsid w:val="007A5A8D"/>
    <w:rsid w:val="007A7740"/>
    <w:rsid w:val="007A7790"/>
    <w:rsid w:val="007B0608"/>
    <w:rsid w:val="007B06D6"/>
    <w:rsid w:val="007B0862"/>
    <w:rsid w:val="007B0F60"/>
    <w:rsid w:val="007B2280"/>
    <w:rsid w:val="007B2941"/>
    <w:rsid w:val="007B2CBE"/>
    <w:rsid w:val="007B2E53"/>
    <w:rsid w:val="007B2EE3"/>
    <w:rsid w:val="007B396B"/>
    <w:rsid w:val="007B472C"/>
    <w:rsid w:val="007B64E9"/>
    <w:rsid w:val="007B68C4"/>
    <w:rsid w:val="007B7519"/>
    <w:rsid w:val="007B7A9B"/>
    <w:rsid w:val="007B7B78"/>
    <w:rsid w:val="007C0498"/>
    <w:rsid w:val="007C149D"/>
    <w:rsid w:val="007C1EDA"/>
    <w:rsid w:val="007C2733"/>
    <w:rsid w:val="007C27DC"/>
    <w:rsid w:val="007C284E"/>
    <w:rsid w:val="007C2941"/>
    <w:rsid w:val="007C39FC"/>
    <w:rsid w:val="007C4049"/>
    <w:rsid w:val="007C4906"/>
    <w:rsid w:val="007C4BD2"/>
    <w:rsid w:val="007C4FF5"/>
    <w:rsid w:val="007C57E8"/>
    <w:rsid w:val="007C62CC"/>
    <w:rsid w:val="007C7C2B"/>
    <w:rsid w:val="007D0349"/>
    <w:rsid w:val="007E328A"/>
    <w:rsid w:val="007E512C"/>
    <w:rsid w:val="007E65C2"/>
    <w:rsid w:val="007E6C77"/>
    <w:rsid w:val="007E6CB9"/>
    <w:rsid w:val="007E79D2"/>
    <w:rsid w:val="007F1585"/>
    <w:rsid w:val="007F15C6"/>
    <w:rsid w:val="007F284E"/>
    <w:rsid w:val="007F3342"/>
    <w:rsid w:val="007F4651"/>
    <w:rsid w:val="007F4C81"/>
    <w:rsid w:val="007F5908"/>
    <w:rsid w:val="00800D18"/>
    <w:rsid w:val="008019C7"/>
    <w:rsid w:val="00801B2A"/>
    <w:rsid w:val="00801D64"/>
    <w:rsid w:val="008023D4"/>
    <w:rsid w:val="00806A41"/>
    <w:rsid w:val="00806FBD"/>
    <w:rsid w:val="00810D67"/>
    <w:rsid w:val="00811A47"/>
    <w:rsid w:val="00812093"/>
    <w:rsid w:val="0081490E"/>
    <w:rsid w:val="00815345"/>
    <w:rsid w:val="00815A41"/>
    <w:rsid w:val="0081687A"/>
    <w:rsid w:val="0081688F"/>
    <w:rsid w:val="00817FD2"/>
    <w:rsid w:val="008205C7"/>
    <w:rsid w:val="00821450"/>
    <w:rsid w:val="00822547"/>
    <w:rsid w:val="00823584"/>
    <w:rsid w:val="00824B0A"/>
    <w:rsid w:val="008258DD"/>
    <w:rsid w:val="00825C6C"/>
    <w:rsid w:val="008310CD"/>
    <w:rsid w:val="00832EEC"/>
    <w:rsid w:val="0083424F"/>
    <w:rsid w:val="0083437E"/>
    <w:rsid w:val="00834A5E"/>
    <w:rsid w:val="00836A67"/>
    <w:rsid w:val="00836FCF"/>
    <w:rsid w:val="008408C1"/>
    <w:rsid w:val="00840C1C"/>
    <w:rsid w:val="00841A57"/>
    <w:rsid w:val="00841E34"/>
    <w:rsid w:val="0084215A"/>
    <w:rsid w:val="00842629"/>
    <w:rsid w:val="00844220"/>
    <w:rsid w:val="00846ACA"/>
    <w:rsid w:val="00846E85"/>
    <w:rsid w:val="00851DA1"/>
    <w:rsid w:val="0085212F"/>
    <w:rsid w:val="008525E5"/>
    <w:rsid w:val="00853374"/>
    <w:rsid w:val="00853AB2"/>
    <w:rsid w:val="00854D3B"/>
    <w:rsid w:val="00854DB6"/>
    <w:rsid w:val="0085509C"/>
    <w:rsid w:val="00855688"/>
    <w:rsid w:val="00856A1F"/>
    <w:rsid w:val="008574C9"/>
    <w:rsid w:val="00857A69"/>
    <w:rsid w:val="008608E3"/>
    <w:rsid w:val="00860C4D"/>
    <w:rsid w:val="00861CB8"/>
    <w:rsid w:val="008632C1"/>
    <w:rsid w:val="00863FB6"/>
    <w:rsid w:val="0086411F"/>
    <w:rsid w:val="0086429B"/>
    <w:rsid w:val="008652DF"/>
    <w:rsid w:val="0086543D"/>
    <w:rsid w:val="008659DB"/>
    <w:rsid w:val="0086670F"/>
    <w:rsid w:val="0086696D"/>
    <w:rsid w:val="008701D2"/>
    <w:rsid w:val="00870365"/>
    <w:rsid w:val="008726EB"/>
    <w:rsid w:val="00874027"/>
    <w:rsid w:val="00874413"/>
    <w:rsid w:val="00874BDB"/>
    <w:rsid w:val="00877B97"/>
    <w:rsid w:val="00880DCC"/>
    <w:rsid w:val="00882402"/>
    <w:rsid w:val="0088245A"/>
    <w:rsid w:val="00883D62"/>
    <w:rsid w:val="00884E5A"/>
    <w:rsid w:val="00890FBE"/>
    <w:rsid w:val="0089198E"/>
    <w:rsid w:val="00891F34"/>
    <w:rsid w:val="00893239"/>
    <w:rsid w:val="00896FA8"/>
    <w:rsid w:val="008A0373"/>
    <w:rsid w:val="008A25E2"/>
    <w:rsid w:val="008A3146"/>
    <w:rsid w:val="008A3228"/>
    <w:rsid w:val="008A41D6"/>
    <w:rsid w:val="008A5E50"/>
    <w:rsid w:val="008A6E04"/>
    <w:rsid w:val="008A7D65"/>
    <w:rsid w:val="008B1B40"/>
    <w:rsid w:val="008B22EB"/>
    <w:rsid w:val="008B45BB"/>
    <w:rsid w:val="008B4E9F"/>
    <w:rsid w:val="008B5E1C"/>
    <w:rsid w:val="008B5F04"/>
    <w:rsid w:val="008B6B38"/>
    <w:rsid w:val="008C10D7"/>
    <w:rsid w:val="008C10F6"/>
    <w:rsid w:val="008C12D5"/>
    <w:rsid w:val="008C1CC2"/>
    <w:rsid w:val="008C233B"/>
    <w:rsid w:val="008C34ED"/>
    <w:rsid w:val="008C38EF"/>
    <w:rsid w:val="008C422E"/>
    <w:rsid w:val="008C42B0"/>
    <w:rsid w:val="008C439E"/>
    <w:rsid w:val="008C6930"/>
    <w:rsid w:val="008C698B"/>
    <w:rsid w:val="008D0F99"/>
    <w:rsid w:val="008D1206"/>
    <w:rsid w:val="008D134B"/>
    <w:rsid w:val="008D2FEC"/>
    <w:rsid w:val="008D30F4"/>
    <w:rsid w:val="008D3912"/>
    <w:rsid w:val="008D4866"/>
    <w:rsid w:val="008D50D0"/>
    <w:rsid w:val="008E0A73"/>
    <w:rsid w:val="008E19EE"/>
    <w:rsid w:val="008E1A73"/>
    <w:rsid w:val="008E1EDF"/>
    <w:rsid w:val="008E43B2"/>
    <w:rsid w:val="008E4E74"/>
    <w:rsid w:val="008E53E8"/>
    <w:rsid w:val="008E70E9"/>
    <w:rsid w:val="008E7F49"/>
    <w:rsid w:val="008F01EB"/>
    <w:rsid w:val="008F16E1"/>
    <w:rsid w:val="008F2D6A"/>
    <w:rsid w:val="008F2EE5"/>
    <w:rsid w:val="008F3051"/>
    <w:rsid w:val="008F364C"/>
    <w:rsid w:val="008F42FF"/>
    <w:rsid w:val="00900E59"/>
    <w:rsid w:val="00904DD7"/>
    <w:rsid w:val="00906BC8"/>
    <w:rsid w:val="009072A6"/>
    <w:rsid w:val="00907DDD"/>
    <w:rsid w:val="0091136D"/>
    <w:rsid w:val="00911A1B"/>
    <w:rsid w:val="00911A44"/>
    <w:rsid w:val="0091207B"/>
    <w:rsid w:val="009123B8"/>
    <w:rsid w:val="0091321D"/>
    <w:rsid w:val="00913911"/>
    <w:rsid w:val="00914A1F"/>
    <w:rsid w:val="00915F9C"/>
    <w:rsid w:val="00916300"/>
    <w:rsid w:val="00917531"/>
    <w:rsid w:val="009202A8"/>
    <w:rsid w:val="00920D1F"/>
    <w:rsid w:val="009249FD"/>
    <w:rsid w:val="00924D60"/>
    <w:rsid w:val="00925677"/>
    <w:rsid w:val="00925DFA"/>
    <w:rsid w:val="009260C4"/>
    <w:rsid w:val="009270B4"/>
    <w:rsid w:val="00931797"/>
    <w:rsid w:val="00932C42"/>
    <w:rsid w:val="00934A9A"/>
    <w:rsid w:val="009354D1"/>
    <w:rsid w:val="009357C7"/>
    <w:rsid w:val="00937AA1"/>
    <w:rsid w:val="00937FEE"/>
    <w:rsid w:val="009405D5"/>
    <w:rsid w:val="00940D4E"/>
    <w:rsid w:val="00940F5D"/>
    <w:rsid w:val="009411AF"/>
    <w:rsid w:val="009414BA"/>
    <w:rsid w:val="00941AAE"/>
    <w:rsid w:val="00943532"/>
    <w:rsid w:val="00943F93"/>
    <w:rsid w:val="00944279"/>
    <w:rsid w:val="0094429E"/>
    <w:rsid w:val="00944763"/>
    <w:rsid w:val="0094701A"/>
    <w:rsid w:val="00947B19"/>
    <w:rsid w:val="00947DC7"/>
    <w:rsid w:val="0095003C"/>
    <w:rsid w:val="009514BC"/>
    <w:rsid w:val="00951B30"/>
    <w:rsid w:val="00952C15"/>
    <w:rsid w:val="00953386"/>
    <w:rsid w:val="0095349B"/>
    <w:rsid w:val="0095372C"/>
    <w:rsid w:val="009548DB"/>
    <w:rsid w:val="009561F8"/>
    <w:rsid w:val="00962139"/>
    <w:rsid w:val="00962B8D"/>
    <w:rsid w:val="00963678"/>
    <w:rsid w:val="0096384C"/>
    <w:rsid w:val="00963CC6"/>
    <w:rsid w:val="00964649"/>
    <w:rsid w:val="0097114E"/>
    <w:rsid w:val="00973D34"/>
    <w:rsid w:val="0097643D"/>
    <w:rsid w:val="009771F1"/>
    <w:rsid w:val="00977A97"/>
    <w:rsid w:val="00980E7E"/>
    <w:rsid w:val="009848CA"/>
    <w:rsid w:val="00985688"/>
    <w:rsid w:val="0098587E"/>
    <w:rsid w:val="00986676"/>
    <w:rsid w:val="00993B78"/>
    <w:rsid w:val="00996440"/>
    <w:rsid w:val="00997E6D"/>
    <w:rsid w:val="009A13FC"/>
    <w:rsid w:val="009A20E4"/>
    <w:rsid w:val="009A22E5"/>
    <w:rsid w:val="009A3622"/>
    <w:rsid w:val="009A4176"/>
    <w:rsid w:val="009A738E"/>
    <w:rsid w:val="009A7CC2"/>
    <w:rsid w:val="009B20BF"/>
    <w:rsid w:val="009B274B"/>
    <w:rsid w:val="009B30FD"/>
    <w:rsid w:val="009B3B34"/>
    <w:rsid w:val="009B3B89"/>
    <w:rsid w:val="009B462A"/>
    <w:rsid w:val="009B47A4"/>
    <w:rsid w:val="009B525D"/>
    <w:rsid w:val="009B6606"/>
    <w:rsid w:val="009B74C0"/>
    <w:rsid w:val="009B7BBB"/>
    <w:rsid w:val="009C0007"/>
    <w:rsid w:val="009C033A"/>
    <w:rsid w:val="009C1697"/>
    <w:rsid w:val="009C372F"/>
    <w:rsid w:val="009C4376"/>
    <w:rsid w:val="009C5C53"/>
    <w:rsid w:val="009C6CFD"/>
    <w:rsid w:val="009C7656"/>
    <w:rsid w:val="009C7B96"/>
    <w:rsid w:val="009C7D11"/>
    <w:rsid w:val="009D24AD"/>
    <w:rsid w:val="009D558C"/>
    <w:rsid w:val="009D6B36"/>
    <w:rsid w:val="009E0669"/>
    <w:rsid w:val="009E1A11"/>
    <w:rsid w:val="009E637B"/>
    <w:rsid w:val="009E6891"/>
    <w:rsid w:val="009E7AA7"/>
    <w:rsid w:val="009E7C02"/>
    <w:rsid w:val="009F02E4"/>
    <w:rsid w:val="009F7A2D"/>
    <w:rsid w:val="00A00744"/>
    <w:rsid w:val="00A02C5D"/>
    <w:rsid w:val="00A03488"/>
    <w:rsid w:val="00A04241"/>
    <w:rsid w:val="00A045C2"/>
    <w:rsid w:val="00A06247"/>
    <w:rsid w:val="00A062B5"/>
    <w:rsid w:val="00A07463"/>
    <w:rsid w:val="00A12C0C"/>
    <w:rsid w:val="00A13F28"/>
    <w:rsid w:val="00A17400"/>
    <w:rsid w:val="00A21EC1"/>
    <w:rsid w:val="00A24F7C"/>
    <w:rsid w:val="00A25095"/>
    <w:rsid w:val="00A2758E"/>
    <w:rsid w:val="00A312C6"/>
    <w:rsid w:val="00A3367D"/>
    <w:rsid w:val="00A3390E"/>
    <w:rsid w:val="00A33C22"/>
    <w:rsid w:val="00A350D7"/>
    <w:rsid w:val="00A3578B"/>
    <w:rsid w:val="00A35839"/>
    <w:rsid w:val="00A35959"/>
    <w:rsid w:val="00A3677C"/>
    <w:rsid w:val="00A415B8"/>
    <w:rsid w:val="00A415E1"/>
    <w:rsid w:val="00A41F3B"/>
    <w:rsid w:val="00A4298E"/>
    <w:rsid w:val="00A43110"/>
    <w:rsid w:val="00A44168"/>
    <w:rsid w:val="00A44379"/>
    <w:rsid w:val="00A445B8"/>
    <w:rsid w:val="00A50272"/>
    <w:rsid w:val="00A50451"/>
    <w:rsid w:val="00A526A9"/>
    <w:rsid w:val="00A55DDF"/>
    <w:rsid w:val="00A56187"/>
    <w:rsid w:val="00A571A5"/>
    <w:rsid w:val="00A571D2"/>
    <w:rsid w:val="00A6020B"/>
    <w:rsid w:val="00A62C82"/>
    <w:rsid w:val="00A654B8"/>
    <w:rsid w:val="00A663D3"/>
    <w:rsid w:val="00A7034C"/>
    <w:rsid w:val="00A7091E"/>
    <w:rsid w:val="00A728E2"/>
    <w:rsid w:val="00A76737"/>
    <w:rsid w:val="00A778E1"/>
    <w:rsid w:val="00A77A2A"/>
    <w:rsid w:val="00A8158C"/>
    <w:rsid w:val="00A82448"/>
    <w:rsid w:val="00A8299D"/>
    <w:rsid w:val="00A83026"/>
    <w:rsid w:val="00A83DCA"/>
    <w:rsid w:val="00A84F49"/>
    <w:rsid w:val="00A87FFE"/>
    <w:rsid w:val="00A90003"/>
    <w:rsid w:val="00A906EE"/>
    <w:rsid w:val="00A90AB6"/>
    <w:rsid w:val="00A91028"/>
    <w:rsid w:val="00A9144D"/>
    <w:rsid w:val="00A92D47"/>
    <w:rsid w:val="00A937A7"/>
    <w:rsid w:val="00A93862"/>
    <w:rsid w:val="00A9424B"/>
    <w:rsid w:val="00A957DF"/>
    <w:rsid w:val="00A97C2E"/>
    <w:rsid w:val="00AA1448"/>
    <w:rsid w:val="00AA177D"/>
    <w:rsid w:val="00AA3182"/>
    <w:rsid w:val="00AA3B30"/>
    <w:rsid w:val="00AA48F3"/>
    <w:rsid w:val="00AA561C"/>
    <w:rsid w:val="00AA5FB2"/>
    <w:rsid w:val="00AA7614"/>
    <w:rsid w:val="00AA7750"/>
    <w:rsid w:val="00AA7E83"/>
    <w:rsid w:val="00AB00AE"/>
    <w:rsid w:val="00AB32F3"/>
    <w:rsid w:val="00AB6341"/>
    <w:rsid w:val="00AB705E"/>
    <w:rsid w:val="00AB78D4"/>
    <w:rsid w:val="00AB7FC3"/>
    <w:rsid w:val="00AC07E4"/>
    <w:rsid w:val="00AC16EB"/>
    <w:rsid w:val="00AC1B25"/>
    <w:rsid w:val="00AC22F5"/>
    <w:rsid w:val="00AC3773"/>
    <w:rsid w:val="00AC3848"/>
    <w:rsid w:val="00AC56A1"/>
    <w:rsid w:val="00AC64E1"/>
    <w:rsid w:val="00AC6548"/>
    <w:rsid w:val="00AC67B5"/>
    <w:rsid w:val="00AC711B"/>
    <w:rsid w:val="00AC71B1"/>
    <w:rsid w:val="00AC754B"/>
    <w:rsid w:val="00AD2963"/>
    <w:rsid w:val="00AD3109"/>
    <w:rsid w:val="00AD45A8"/>
    <w:rsid w:val="00AD473D"/>
    <w:rsid w:val="00AD5867"/>
    <w:rsid w:val="00AD615B"/>
    <w:rsid w:val="00AD65E9"/>
    <w:rsid w:val="00AD721E"/>
    <w:rsid w:val="00AD73B4"/>
    <w:rsid w:val="00AE0841"/>
    <w:rsid w:val="00AE0A9B"/>
    <w:rsid w:val="00AE0DA9"/>
    <w:rsid w:val="00AE31A3"/>
    <w:rsid w:val="00AE372C"/>
    <w:rsid w:val="00AE3F5B"/>
    <w:rsid w:val="00AE4FAE"/>
    <w:rsid w:val="00AE5BEA"/>
    <w:rsid w:val="00AE6FA3"/>
    <w:rsid w:val="00AE6FCE"/>
    <w:rsid w:val="00AF072B"/>
    <w:rsid w:val="00AF0897"/>
    <w:rsid w:val="00AF2A3F"/>
    <w:rsid w:val="00AF737E"/>
    <w:rsid w:val="00B0037A"/>
    <w:rsid w:val="00B00ABE"/>
    <w:rsid w:val="00B0125B"/>
    <w:rsid w:val="00B01DA8"/>
    <w:rsid w:val="00B02653"/>
    <w:rsid w:val="00B05462"/>
    <w:rsid w:val="00B07464"/>
    <w:rsid w:val="00B077FD"/>
    <w:rsid w:val="00B07813"/>
    <w:rsid w:val="00B07C48"/>
    <w:rsid w:val="00B07FB7"/>
    <w:rsid w:val="00B11BFE"/>
    <w:rsid w:val="00B12884"/>
    <w:rsid w:val="00B1336F"/>
    <w:rsid w:val="00B14E34"/>
    <w:rsid w:val="00B16E2C"/>
    <w:rsid w:val="00B20300"/>
    <w:rsid w:val="00B20685"/>
    <w:rsid w:val="00B21980"/>
    <w:rsid w:val="00B2231C"/>
    <w:rsid w:val="00B2276B"/>
    <w:rsid w:val="00B22BA7"/>
    <w:rsid w:val="00B237E2"/>
    <w:rsid w:val="00B23DDD"/>
    <w:rsid w:val="00B244E3"/>
    <w:rsid w:val="00B27F74"/>
    <w:rsid w:val="00B31508"/>
    <w:rsid w:val="00B334B8"/>
    <w:rsid w:val="00B3371E"/>
    <w:rsid w:val="00B34A04"/>
    <w:rsid w:val="00B36AFC"/>
    <w:rsid w:val="00B4087A"/>
    <w:rsid w:val="00B408E3"/>
    <w:rsid w:val="00B4141F"/>
    <w:rsid w:val="00B41F76"/>
    <w:rsid w:val="00B44BAB"/>
    <w:rsid w:val="00B50D0B"/>
    <w:rsid w:val="00B518B5"/>
    <w:rsid w:val="00B52A4F"/>
    <w:rsid w:val="00B54131"/>
    <w:rsid w:val="00B54566"/>
    <w:rsid w:val="00B56E8B"/>
    <w:rsid w:val="00B6195D"/>
    <w:rsid w:val="00B62195"/>
    <w:rsid w:val="00B6253E"/>
    <w:rsid w:val="00B62E1E"/>
    <w:rsid w:val="00B638AB"/>
    <w:rsid w:val="00B63BB5"/>
    <w:rsid w:val="00B63DD0"/>
    <w:rsid w:val="00B64B49"/>
    <w:rsid w:val="00B64BC5"/>
    <w:rsid w:val="00B65D37"/>
    <w:rsid w:val="00B67590"/>
    <w:rsid w:val="00B73842"/>
    <w:rsid w:val="00B74B44"/>
    <w:rsid w:val="00B74D72"/>
    <w:rsid w:val="00B8295B"/>
    <w:rsid w:val="00B82B04"/>
    <w:rsid w:val="00B82E4E"/>
    <w:rsid w:val="00B83D6D"/>
    <w:rsid w:val="00B850F6"/>
    <w:rsid w:val="00B85510"/>
    <w:rsid w:val="00B90D79"/>
    <w:rsid w:val="00B958FE"/>
    <w:rsid w:val="00B967A6"/>
    <w:rsid w:val="00B96ABB"/>
    <w:rsid w:val="00B97DB3"/>
    <w:rsid w:val="00BA07DF"/>
    <w:rsid w:val="00BA157D"/>
    <w:rsid w:val="00BA290E"/>
    <w:rsid w:val="00BA3693"/>
    <w:rsid w:val="00BA3D3B"/>
    <w:rsid w:val="00BA420B"/>
    <w:rsid w:val="00BA64F2"/>
    <w:rsid w:val="00BA6747"/>
    <w:rsid w:val="00BA74D9"/>
    <w:rsid w:val="00BA79AD"/>
    <w:rsid w:val="00BB0928"/>
    <w:rsid w:val="00BB0C18"/>
    <w:rsid w:val="00BB0DFF"/>
    <w:rsid w:val="00BB20D9"/>
    <w:rsid w:val="00BB2C73"/>
    <w:rsid w:val="00BB3573"/>
    <w:rsid w:val="00BB37C5"/>
    <w:rsid w:val="00BB4183"/>
    <w:rsid w:val="00BB5BDE"/>
    <w:rsid w:val="00BB7B08"/>
    <w:rsid w:val="00BC0C4F"/>
    <w:rsid w:val="00BC1A24"/>
    <w:rsid w:val="00BC24AD"/>
    <w:rsid w:val="00BC27AF"/>
    <w:rsid w:val="00BC2935"/>
    <w:rsid w:val="00BC2C86"/>
    <w:rsid w:val="00BC3B74"/>
    <w:rsid w:val="00BC4925"/>
    <w:rsid w:val="00BC49BA"/>
    <w:rsid w:val="00BC5537"/>
    <w:rsid w:val="00BC59F6"/>
    <w:rsid w:val="00BC5E2D"/>
    <w:rsid w:val="00BC622E"/>
    <w:rsid w:val="00BC6966"/>
    <w:rsid w:val="00BC6DB1"/>
    <w:rsid w:val="00BC6EBD"/>
    <w:rsid w:val="00BC6FD5"/>
    <w:rsid w:val="00BC7B17"/>
    <w:rsid w:val="00BC7CBD"/>
    <w:rsid w:val="00BD0FEC"/>
    <w:rsid w:val="00BD1095"/>
    <w:rsid w:val="00BD194E"/>
    <w:rsid w:val="00BD20DB"/>
    <w:rsid w:val="00BD26D5"/>
    <w:rsid w:val="00BD3BE8"/>
    <w:rsid w:val="00BD4366"/>
    <w:rsid w:val="00BD4FDA"/>
    <w:rsid w:val="00BD5773"/>
    <w:rsid w:val="00BD5F19"/>
    <w:rsid w:val="00BD6EB3"/>
    <w:rsid w:val="00BD7151"/>
    <w:rsid w:val="00BE4B76"/>
    <w:rsid w:val="00BE55FB"/>
    <w:rsid w:val="00BE5633"/>
    <w:rsid w:val="00BE6EA6"/>
    <w:rsid w:val="00BF27BD"/>
    <w:rsid w:val="00BF31E2"/>
    <w:rsid w:val="00BF6704"/>
    <w:rsid w:val="00BF7173"/>
    <w:rsid w:val="00BF71EE"/>
    <w:rsid w:val="00C00514"/>
    <w:rsid w:val="00C00F62"/>
    <w:rsid w:val="00C03C30"/>
    <w:rsid w:val="00C03DC7"/>
    <w:rsid w:val="00C056AD"/>
    <w:rsid w:val="00C0594A"/>
    <w:rsid w:val="00C06547"/>
    <w:rsid w:val="00C073DA"/>
    <w:rsid w:val="00C07A03"/>
    <w:rsid w:val="00C106EA"/>
    <w:rsid w:val="00C12078"/>
    <w:rsid w:val="00C128F6"/>
    <w:rsid w:val="00C144BD"/>
    <w:rsid w:val="00C1465E"/>
    <w:rsid w:val="00C171BB"/>
    <w:rsid w:val="00C200CC"/>
    <w:rsid w:val="00C2070B"/>
    <w:rsid w:val="00C21C55"/>
    <w:rsid w:val="00C26984"/>
    <w:rsid w:val="00C2734A"/>
    <w:rsid w:val="00C27898"/>
    <w:rsid w:val="00C31B3E"/>
    <w:rsid w:val="00C323D5"/>
    <w:rsid w:val="00C32FB4"/>
    <w:rsid w:val="00C335FB"/>
    <w:rsid w:val="00C337E1"/>
    <w:rsid w:val="00C33897"/>
    <w:rsid w:val="00C35C9B"/>
    <w:rsid w:val="00C35FB8"/>
    <w:rsid w:val="00C3618B"/>
    <w:rsid w:val="00C41F2B"/>
    <w:rsid w:val="00C4299E"/>
    <w:rsid w:val="00C430A2"/>
    <w:rsid w:val="00C43B13"/>
    <w:rsid w:val="00C4525B"/>
    <w:rsid w:val="00C45573"/>
    <w:rsid w:val="00C4712E"/>
    <w:rsid w:val="00C502DB"/>
    <w:rsid w:val="00C50B1E"/>
    <w:rsid w:val="00C51381"/>
    <w:rsid w:val="00C5173A"/>
    <w:rsid w:val="00C519D4"/>
    <w:rsid w:val="00C52379"/>
    <w:rsid w:val="00C5294F"/>
    <w:rsid w:val="00C53685"/>
    <w:rsid w:val="00C567B9"/>
    <w:rsid w:val="00C56C82"/>
    <w:rsid w:val="00C57841"/>
    <w:rsid w:val="00C57F9C"/>
    <w:rsid w:val="00C64945"/>
    <w:rsid w:val="00C64C98"/>
    <w:rsid w:val="00C65A00"/>
    <w:rsid w:val="00C66235"/>
    <w:rsid w:val="00C663DF"/>
    <w:rsid w:val="00C6648F"/>
    <w:rsid w:val="00C66EB6"/>
    <w:rsid w:val="00C705AD"/>
    <w:rsid w:val="00C708B0"/>
    <w:rsid w:val="00C73AE2"/>
    <w:rsid w:val="00C744B2"/>
    <w:rsid w:val="00C756A2"/>
    <w:rsid w:val="00C75A0B"/>
    <w:rsid w:val="00C76259"/>
    <w:rsid w:val="00C76D1E"/>
    <w:rsid w:val="00C77168"/>
    <w:rsid w:val="00C814FE"/>
    <w:rsid w:val="00C81954"/>
    <w:rsid w:val="00C84400"/>
    <w:rsid w:val="00C869B5"/>
    <w:rsid w:val="00C87CC7"/>
    <w:rsid w:val="00C90ADF"/>
    <w:rsid w:val="00C914C3"/>
    <w:rsid w:val="00C92F12"/>
    <w:rsid w:val="00C933AB"/>
    <w:rsid w:val="00C93FE9"/>
    <w:rsid w:val="00C9447B"/>
    <w:rsid w:val="00C957F8"/>
    <w:rsid w:val="00C96AE0"/>
    <w:rsid w:val="00C976EF"/>
    <w:rsid w:val="00CA0061"/>
    <w:rsid w:val="00CA0C90"/>
    <w:rsid w:val="00CA18D8"/>
    <w:rsid w:val="00CA26BC"/>
    <w:rsid w:val="00CA4217"/>
    <w:rsid w:val="00CA4E0F"/>
    <w:rsid w:val="00CA53FA"/>
    <w:rsid w:val="00CA5AF6"/>
    <w:rsid w:val="00CB00C8"/>
    <w:rsid w:val="00CB0EED"/>
    <w:rsid w:val="00CB1C6D"/>
    <w:rsid w:val="00CB1F3D"/>
    <w:rsid w:val="00CB27F8"/>
    <w:rsid w:val="00CB298A"/>
    <w:rsid w:val="00CB3CE9"/>
    <w:rsid w:val="00CB5BB1"/>
    <w:rsid w:val="00CB5EB0"/>
    <w:rsid w:val="00CB7A42"/>
    <w:rsid w:val="00CC2436"/>
    <w:rsid w:val="00CC2DBE"/>
    <w:rsid w:val="00CC4586"/>
    <w:rsid w:val="00CC48D9"/>
    <w:rsid w:val="00CC5790"/>
    <w:rsid w:val="00CC5BF9"/>
    <w:rsid w:val="00CC7091"/>
    <w:rsid w:val="00CC783F"/>
    <w:rsid w:val="00CC7C06"/>
    <w:rsid w:val="00CD063B"/>
    <w:rsid w:val="00CD4C64"/>
    <w:rsid w:val="00CD5C47"/>
    <w:rsid w:val="00CD5F4A"/>
    <w:rsid w:val="00CD7CB9"/>
    <w:rsid w:val="00CE021B"/>
    <w:rsid w:val="00CE02F6"/>
    <w:rsid w:val="00CE2756"/>
    <w:rsid w:val="00CE4325"/>
    <w:rsid w:val="00CE5919"/>
    <w:rsid w:val="00CE6A75"/>
    <w:rsid w:val="00CF1319"/>
    <w:rsid w:val="00CF137D"/>
    <w:rsid w:val="00CF1631"/>
    <w:rsid w:val="00CF256C"/>
    <w:rsid w:val="00CF2B53"/>
    <w:rsid w:val="00CF72C4"/>
    <w:rsid w:val="00CF7589"/>
    <w:rsid w:val="00D00D15"/>
    <w:rsid w:val="00D01802"/>
    <w:rsid w:val="00D01F63"/>
    <w:rsid w:val="00D0260B"/>
    <w:rsid w:val="00D05069"/>
    <w:rsid w:val="00D11167"/>
    <w:rsid w:val="00D119CD"/>
    <w:rsid w:val="00D11A1E"/>
    <w:rsid w:val="00D13E69"/>
    <w:rsid w:val="00D14124"/>
    <w:rsid w:val="00D15102"/>
    <w:rsid w:val="00D163F6"/>
    <w:rsid w:val="00D200A4"/>
    <w:rsid w:val="00D20C72"/>
    <w:rsid w:val="00D23FF1"/>
    <w:rsid w:val="00D243EA"/>
    <w:rsid w:val="00D2442E"/>
    <w:rsid w:val="00D30E74"/>
    <w:rsid w:val="00D32207"/>
    <w:rsid w:val="00D3253B"/>
    <w:rsid w:val="00D32553"/>
    <w:rsid w:val="00D33123"/>
    <w:rsid w:val="00D33774"/>
    <w:rsid w:val="00D347D2"/>
    <w:rsid w:val="00D35F08"/>
    <w:rsid w:val="00D36903"/>
    <w:rsid w:val="00D37125"/>
    <w:rsid w:val="00D3713B"/>
    <w:rsid w:val="00D379BE"/>
    <w:rsid w:val="00D40157"/>
    <w:rsid w:val="00D40B52"/>
    <w:rsid w:val="00D41BF0"/>
    <w:rsid w:val="00D435E8"/>
    <w:rsid w:val="00D44963"/>
    <w:rsid w:val="00D46C5D"/>
    <w:rsid w:val="00D4753D"/>
    <w:rsid w:val="00D478D3"/>
    <w:rsid w:val="00D47964"/>
    <w:rsid w:val="00D54983"/>
    <w:rsid w:val="00D55EC3"/>
    <w:rsid w:val="00D575C6"/>
    <w:rsid w:val="00D57C3D"/>
    <w:rsid w:val="00D62709"/>
    <w:rsid w:val="00D6417B"/>
    <w:rsid w:val="00D645A6"/>
    <w:rsid w:val="00D660E4"/>
    <w:rsid w:val="00D707D4"/>
    <w:rsid w:val="00D71E4E"/>
    <w:rsid w:val="00D720F0"/>
    <w:rsid w:val="00D72AC4"/>
    <w:rsid w:val="00D72FD7"/>
    <w:rsid w:val="00D7543F"/>
    <w:rsid w:val="00D75834"/>
    <w:rsid w:val="00D75C0A"/>
    <w:rsid w:val="00D80C66"/>
    <w:rsid w:val="00D81311"/>
    <w:rsid w:val="00D82330"/>
    <w:rsid w:val="00D826CD"/>
    <w:rsid w:val="00D833E9"/>
    <w:rsid w:val="00D833F6"/>
    <w:rsid w:val="00D83526"/>
    <w:rsid w:val="00D84512"/>
    <w:rsid w:val="00D848C5"/>
    <w:rsid w:val="00D858A3"/>
    <w:rsid w:val="00D85AC6"/>
    <w:rsid w:val="00D87A6B"/>
    <w:rsid w:val="00D9018D"/>
    <w:rsid w:val="00D922D5"/>
    <w:rsid w:val="00D94869"/>
    <w:rsid w:val="00D96D7F"/>
    <w:rsid w:val="00D970E9"/>
    <w:rsid w:val="00D97BA7"/>
    <w:rsid w:val="00DA05A6"/>
    <w:rsid w:val="00DA20C4"/>
    <w:rsid w:val="00DA378D"/>
    <w:rsid w:val="00DA3D9A"/>
    <w:rsid w:val="00DA4579"/>
    <w:rsid w:val="00DA5E65"/>
    <w:rsid w:val="00DA6348"/>
    <w:rsid w:val="00DA6DCF"/>
    <w:rsid w:val="00DB0280"/>
    <w:rsid w:val="00DB3807"/>
    <w:rsid w:val="00DB3ABD"/>
    <w:rsid w:val="00DB4857"/>
    <w:rsid w:val="00DB6055"/>
    <w:rsid w:val="00DB636C"/>
    <w:rsid w:val="00DB6647"/>
    <w:rsid w:val="00DB6828"/>
    <w:rsid w:val="00DB6CE4"/>
    <w:rsid w:val="00DB6F91"/>
    <w:rsid w:val="00DC4DE5"/>
    <w:rsid w:val="00DC5FB2"/>
    <w:rsid w:val="00DC6454"/>
    <w:rsid w:val="00DD0B42"/>
    <w:rsid w:val="00DD28FB"/>
    <w:rsid w:val="00DD40A5"/>
    <w:rsid w:val="00DD47C8"/>
    <w:rsid w:val="00DD641B"/>
    <w:rsid w:val="00DD7229"/>
    <w:rsid w:val="00DD79DE"/>
    <w:rsid w:val="00DE1898"/>
    <w:rsid w:val="00DE32F4"/>
    <w:rsid w:val="00DE3C7B"/>
    <w:rsid w:val="00DE5F1E"/>
    <w:rsid w:val="00DE67E3"/>
    <w:rsid w:val="00DE6E95"/>
    <w:rsid w:val="00DE76BA"/>
    <w:rsid w:val="00DE7756"/>
    <w:rsid w:val="00DE7C33"/>
    <w:rsid w:val="00DF1B85"/>
    <w:rsid w:val="00DF233C"/>
    <w:rsid w:val="00DF3566"/>
    <w:rsid w:val="00DF3844"/>
    <w:rsid w:val="00DF391C"/>
    <w:rsid w:val="00DF4C4D"/>
    <w:rsid w:val="00DF61BE"/>
    <w:rsid w:val="00DF6680"/>
    <w:rsid w:val="00DF68A4"/>
    <w:rsid w:val="00DF7076"/>
    <w:rsid w:val="00DF7710"/>
    <w:rsid w:val="00E009A2"/>
    <w:rsid w:val="00E04A3A"/>
    <w:rsid w:val="00E04E69"/>
    <w:rsid w:val="00E05249"/>
    <w:rsid w:val="00E05F13"/>
    <w:rsid w:val="00E06192"/>
    <w:rsid w:val="00E061CE"/>
    <w:rsid w:val="00E07EF4"/>
    <w:rsid w:val="00E1163C"/>
    <w:rsid w:val="00E12F7B"/>
    <w:rsid w:val="00E1331D"/>
    <w:rsid w:val="00E13485"/>
    <w:rsid w:val="00E14DC0"/>
    <w:rsid w:val="00E15377"/>
    <w:rsid w:val="00E17418"/>
    <w:rsid w:val="00E17E72"/>
    <w:rsid w:val="00E20424"/>
    <w:rsid w:val="00E225B2"/>
    <w:rsid w:val="00E225DB"/>
    <w:rsid w:val="00E23E9F"/>
    <w:rsid w:val="00E23FE3"/>
    <w:rsid w:val="00E24168"/>
    <w:rsid w:val="00E24DF0"/>
    <w:rsid w:val="00E257F9"/>
    <w:rsid w:val="00E25AFA"/>
    <w:rsid w:val="00E278A5"/>
    <w:rsid w:val="00E31BBF"/>
    <w:rsid w:val="00E322D8"/>
    <w:rsid w:val="00E33656"/>
    <w:rsid w:val="00E33690"/>
    <w:rsid w:val="00E34C4E"/>
    <w:rsid w:val="00E37F99"/>
    <w:rsid w:val="00E4109F"/>
    <w:rsid w:val="00E41E90"/>
    <w:rsid w:val="00E43293"/>
    <w:rsid w:val="00E4337B"/>
    <w:rsid w:val="00E43F12"/>
    <w:rsid w:val="00E44E09"/>
    <w:rsid w:val="00E45949"/>
    <w:rsid w:val="00E46932"/>
    <w:rsid w:val="00E47042"/>
    <w:rsid w:val="00E50818"/>
    <w:rsid w:val="00E512D3"/>
    <w:rsid w:val="00E51459"/>
    <w:rsid w:val="00E52B0F"/>
    <w:rsid w:val="00E531D7"/>
    <w:rsid w:val="00E53526"/>
    <w:rsid w:val="00E5398E"/>
    <w:rsid w:val="00E53C30"/>
    <w:rsid w:val="00E54125"/>
    <w:rsid w:val="00E546EF"/>
    <w:rsid w:val="00E60185"/>
    <w:rsid w:val="00E60853"/>
    <w:rsid w:val="00E609CF"/>
    <w:rsid w:val="00E60F2D"/>
    <w:rsid w:val="00E620E5"/>
    <w:rsid w:val="00E645A7"/>
    <w:rsid w:val="00E655D1"/>
    <w:rsid w:val="00E65A75"/>
    <w:rsid w:val="00E66EEE"/>
    <w:rsid w:val="00E673E7"/>
    <w:rsid w:val="00E72505"/>
    <w:rsid w:val="00E725BE"/>
    <w:rsid w:val="00E730E1"/>
    <w:rsid w:val="00E7339F"/>
    <w:rsid w:val="00E74923"/>
    <w:rsid w:val="00E76351"/>
    <w:rsid w:val="00E76A50"/>
    <w:rsid w:val="00E77058"/>
    <w:rsid w:val="00E77FD3"/>
    <w:rsid w:val="00E82668"/>
    <w:rsid w:val="00E8316F"/>
    <w:rsid w:val="00E8374C"/>
    <w:rsid w:val="00E83BF7"/>
    <w:rsid w:val="00E83D67"/>
    <w:rsid w:val="00E83D8F"/>
    <w:rsid w:val="00E8416D"/>
    <w:rsid w:val="00E8470E"/>
    <w:rsid w:val="00E84C87"/>
    <w:rsid w:val="00E857CF"/>
    <w:rsid w:val="00E85924"/>
    <w:rsid w:val="00E8635E"/>
    <w:rsid w:val="00E92239"/>
    <w:rsid w:val="00E95635"/>
    <w:rsid w:val="00E97459"/>
    <w:rsid w:val="00EA032B"/>
    <w:rsid w:val="00EA21A5"/>
    <w:rsid w:val="00EA2E57"/>
    <w:rsid w:val="00EA36F5"/>
    <w:rsid w:val="00EA46C0"/>
    <w:rsid w:val="00EA6E3A"/>
    <w:rsid w:val="00EA73D0"/>
    <w:rsid w:val="00EB1879"/>
    <w:rsid w:val="00EB292B"/>
    <w:rsid w:val="00EB47B1"/>
    <w:rsid w:val="00EB65D5"/>
    <w:rsid w:val="00EB7062"/>
    <w:rsid w:val="00EC08BE"/>
    <w:rsid w:val="00EC0BF9"/>
    <w:rsid w:val="00EC0F08"/>
    <w:rsid w:val="00EC214F"/>
    <w:rsid w:val="00EC2DCC"/>
    <w:rsid w:val="00EC45F7"/>
    <w:rsid w:val="00EC5429"/>
    <w:rsid w:val="00EC57B9"/>
    <w:rsid w:val="00EC6E12"/>
    <w:rsid w:val="00EC7BB9"/>
    <w:rsid w:val="00ED12C2"/>
    <w:rsid w:val="00ED2251"/>
    <w:rsid w:val="00ED2502"/>
    <w:rsid w:val="00ED2C09"/>
    <w:rsid w:val="00ED3DE1"/>
    <w:rsid w:val="00ED4763"/>
    <w:rsid w:val="00ED5477"/>
    <w:rsid w:val="00ED5F5E"/>
    <w:rsid w:val="00ED6E10"/>
    <w:rsid w:val="00EE0208"/>
    <w:rsid w:val="00EE06CC"/>
    <w:rsid w:val="00EE24D2"/>
    <w:rsid w:val="00EE277C"/>
    <w:rsid w:val="00EE38DF"/>
    <w:rsid w:val="00EE3BEC"/>
    <w:rsid w:val="00EE3EB9"/>
    <w:rsid w:val="00EE462C"/>
    <w:rsid w:val="00EE5111"/>
    <w:rsid w:val="00EE5E74"/>
    <w:rsid w:val="00EE687E"/>
    <w:rsid w:val="00EE7581"/>
    <w:rsid w:val="00EE7A71"/>
    <w:rsid w:val="00EF01F8"/>
    <w:rsid w:val="00EF0800"/>
    <w:rsid w:val="00EF0CE7"/>
    <w:rsid w:val="00EF1AB2"/>
    <w:rsid w:val="00EF2890"/>
    <w:rsid w:val="00EF28C2"/>
    <w:rsid w:val="00EF31A8"/>
    <w:rsid w:val="00EF352C"/>
    <w:rsid w:val="00EF3FF5"/>
    <w:rsid w:val="00EF4C2E"/>
    <w:rsid w:val="00EF5156"/>
    <w:rsid w:val="00EF5ECA"/>
    <w:rsid w:val="00EF7AE4"/>
    <w:rsid w:val="00EF7D04"/>
    <w:rsid w:val="00F033D2"/>
    <w:rsid w:val="00F11399"/>
    <w:rsid w:val="00F13DCC"/>
    <w:rsid w:val="00F17D61"/>
    <w:rsid w:val="00F209D1"/>
    <w:rsid w:val="00F22412"/>
    <w:rsid w:val="00F2279C"/>
    <w:rsid w:val="00F23985"/>
    <w:rsid w:val="00F2458A"/>
    <w:rsid w:val="00F2512D"/>
    <w:rsid w:val="00F261CF"/>
    <w:rsid w:val="00F2628A"/>
    <w:rsid w:val="00F27AFB"/>
    <w:rsid w:val="00F27B77"/>
    <w:rsid w:val="00F3070B"/>
    <w:rsid w:val="00F30AED"/>
    <w:rsid w:val="00F30D37"/>
    <w:rsid w:val="00F312B3"/>
    <w:rsid w:val="00F31436"/>
    <w:rsid w:val="00F31480"/>
    <w:rsid w:val="00F348FA"/>
    <w:rsid w:val="00F34B09"/>
    <w:rsid w:val="00F34E63"/>
    <w:rsid w:val="00F36F96"/>
    <w:rsid w:val="00F40AF8"/>
    <w:rsid w:val="00F40CD8"/>
    <w:rsid w:val="00F42D8D"/>
    <w:rsid w:val="00F43071"/>
    <w:rsid w:val="00F4500A"/>
    <w:rsid w:val="00F452CD"/>
    <w:rsid w:val="00F45B49"/>
    <w:rsid w:val="00F45E47"/>
    <w:rsid w:val="00F45F8F"/>
    <w:rsid w:val="00F467D0"/>
    <w:rsid w:val="00F47C25"/>
    <w:rsid w:val="00F50481"/>
    <w:rsid w:val="00F51125"/>
    <w:rsid w:val="00F5265C"/>
    <w:rsid w:val="00F53CDE"/>
    <w:rsid w:val="00F5582F"/>
    <w:rsid w:val="00F55981"/>
    <w:rsid w:val="00F56A3E"/>
    <w:rsid w:val="00F56D44"/>
    <w:rsid w:val="00F56E59"/>
    <w:rsid w:val="00F57219"/>
    <w:rsid w:val="00F57D20"/>
    <w:rsid w:val="00F6001A"/>
    <w:rsid w:val="00F60E57"/>
    <w:rsid w:val="00F614F9"/>
    <w:rsid w:val="00F6350D"/>
    <w:rsid w:val="00F65B27"/>
    <w:rsid w:val="00F715BA"/>
    <w:rsid w:val="00F72161"/>
    <w:rsid w:val="00F73054"/>
    <w:rsid w:val="00F73EA8"/>
    <w:rsid w:val="00F74849"/>
    <w:rsid w:val="00F74D6D"/>
    <w:rsid w:val="00F77C88"/>
    <w:rsid w:val="00F8043E"/>
    <w:rsid w:val="00F82D62"/>
    <w:rsid w:val="00F83506"/>
    <w:rsid w:val="00F837F3"/>
    <w:rsid w:val="00F83E68"/>
    <w:rsid w:val="00F842C0"/>
    <w:rsid w:val="00F854BD"/>
    <w:rsid w:val="00F933B5"/>
    <w:rsid w:val="00F93ADD"/>
    <w:rsid w:val="00F94AFB"/>
    <w:rsid w:val="00F95785"/>
    <w:rsid w:val="00F959B2"/>
    <w:rsid w:val="00F96897"/>
    <w:rsid w:val="00F9719B"/>
    <w:rsid w:val="00F9730F"/>
    <w:rsid w:val="00F974AD"/>
    <w:rsid w:val="00F979AE"/>
    <w:rsid w:val="00FA0C41"/>
    <w:rsid w:val="00FA126B"/>
    <w:rsid w:val="00FA12B7"/>
    <w:rsid w:val="00FA13B0"/>
    <w:rsid w:val="00FA1B8C"/>
    <w:rsid w:val="00FA490E"/>
    <w:rsid w:val="00FA6181"/>
    <w:rsid w:val="00FA6349"/>
    <w:rsid w:val="00FA7027"/>
    <w:rsid w:val="00FA73B1"/>
    <w:rsid w:val="00FA7754"/>
    <w:rsid w:val="00FB2438"/>
    <w:rsid w:val="00FB24E6"/>
    <w:rsid w:val="00FB4B57"/>
    <w:rsid w:val="00FB4DE8"/>
    <w:rsid w:val="00FB6965"/>
    <w:rsid w:val="00FB7171"/>
    <w:rsid w:val="00FB7635"/>
    <w:rsid w:val="00FC0542"/>
    <w:rsid w:val="00FC0ACD"/>
    <w:rsid w:val="00FC10AE"/>
    <w:rsid w:val="00FC19B0"/>
    <w:rsid w:val="00FC274F"/>
    <w:rsid w:val="00FC28BE"/>
    <w:rsid w:val="00FC3DD7"/>
    <w:rsid w:val="00FC3F7E"/>
    <w:rsid w:val="00FC412D"/>
    <w:rsid w:val="00FC6ABD"/>
    <w:rsid w:val="00FC76C9"/>
    <w:rsid w:val="00FD308C"/>
    <w:rsid w:val="00FD3220"/>
    <w:rsid w:val="00FD34A7"/>
    <w:rsid w:val="00FD3662"/>
    <w:rsid w:val="00FD4479"/>
    <w:rsid w:val="00FD521C"/>
    <w:rsid w:val="00FD54EF"/>
    <w:rsid w:val="00FD561A"/>
    <w:rsid w:val="00FD56B2"/>
    <w:rsid w:val="00FD74E9"/>
    <w:rsid w:val="00FE0479"/>
    <w:rsid w:val="00FE1292"/>
    <w:rsid w:val="00FE164A"/>
    <w:rsid w:val="00FE456D"/>
    <w:rsid w:val="00FE4C35"/>
    <w:rsid w:val="00FE4FBD"/>
    <w:rsid w:val="00FE5766"/>
    <w:rsid w:val="00FE6959"/>
    <w:rsid w:val="00FE6D50"/>
    <w:rsid w:val="00FE6F27"/>
    <w:rsid w:val="00FF037D"/>
    <w:rsid w:val="00FF21E1"/>
    <w:rsid w:val="00FF4CFC"/>
    <w:rsid w:val="00FF64CD"/>
    <w:rsid w:val="00FF65B4"/>
    <w:rsid w:val="00FF705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rules v:ext="edit">
        <o:r id="V:Rule14" type="connector" idref="#_x0000_s1045"/>
        <o:r id="V:Rule15" type="connector" idref="#_x0000_s1046"/>
        <o:r id="V:Rule16" type="connector" idref="#_x0000_s1055"/>
        <o:r id="V:Rule17" type="connector" idref="#_x0000_s1054"/>
        <o:r id="V:Rule18" type="connector" idref="#_x0000_s1051"/>
        <o:r id="V:Rule19" type="connector" idref="#_x0000_s1044"/>
        <o:r id="V:Rule20" type="connector" idref="#_x0000_s1049"/>
        <o:r id="V:Rule21" type="connector" idref="#_x0000_s1052"/>
        <o:r id="V:Rule22" type="connector" idref="#_x0000_s1043"/>
        <o:r id="V:Rule23" type="connector" idref="#_x0000_s1050"/>
        <o:r id="V:Rule24" type="connector" idref="#_x0000_s1048"/>
        <o:r id="V:Rule25" type="connector" idref="#_x0000_s1047"/>
        <o:r id="V:Rule26" type="connector" idref="#_x0000_s1053"/>
      </o:rules>
      <o:regrouptable v:ext="edit">
        <o:entry new="1" old="0"/>
        <o:entry new="2" old="0"/>
        <o:entry new="3" old="2"/>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qFormat="1"/>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iPriority="60" w:unhideWhenUsed="0"/>
    <w:lsdException w:name="Light List Accent 1" w:semiHidden="0" w:unhideWhenUsed="0"/>
    <w:lsdException w:name="Light Grid Accent 1" w:semiHidden="0" w:unhideWhenUsed="0"/>
    <w:lsdException w:name="Medium Shading 1 Accent 1" w:semiHidden="0" w:uiPriority="1" w:unhideWhenUsed="0" w:qFormat="1"/>
    <w:lsdException w:name="Medium Shading 2 Accent 1" w:semiHidden="0" w:uiPriority="60" w:unhideWhenUsed="0"/>
    <w:lsdException w:name="Medium List 1 Accent 1" w:semiHidden="0" w:uiPriority="61" w:unhideWhenUsed="0"/>
    <w:lsdException w:name="Revision" w:semiHidden="0" w:uiPriority="62" w:unhideWhenUsed="0"/>
    <w:lsdException w:name="List Paragraph" w:semiHidden="0" w:uiPriority="63" w:unhideWhenUsed="0" w:qFormat="1"/>
    <w:lsdException w:name="Quote" w:semiHidden="0" w:uiPriority="64" w:unhideWhenUsed="0" w:qFormat="1"/>
    <w:lsdException w:name="Intense Quote" w:semiHidden="0" w:uiPriority="65"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qFormat="1"/>
    <w:lsdException w:name="Colorful Grid Accent 1" w:semiHidden="0" w:uiPriority="73" w:unhideWhenUsed="0" w:qFormat="1"/>
    <w:lsdException w:name="Light Shading Accent 2" w:semiHidden="0" w:uiPriority="60" w:unhideWhenUsed="0" w:qFormat="1"/>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nhideWhenUsed="0"/>
    <w:lsdException w:name="Medium Grid 1 Accent 2" w:semiHidden="0" w:uiPriority="34" w:unhideWhenUsed="0" w:qFormat="1"/>
    <w:lsdException w:name="Medium Grid 2 Accent 2" w:semiHidden="0" w:uiPriority="29" w:unhideWhenUsed="0" w:qFormat="1"/>
    <w:lsdException w:name="Medium Grid 3 Accent 2" w:semiHidden="0" w:uiPriority="30" w:unhideWhenUsed="0" w:qFormat="1"/>
    <w:lsdException w:name="Dark List Accent 2" w:semiHidden="0" w:uiPriority="66" w:unhideWhenUsed="0"/>
    <w:lsdException w:name="Colorful Shading Accent 2" w:semiHidden="0" w:uiPriority="67" w:unhideWhenUsed="0"/>
    <w:lsdException w:name="Colorful List Accent 2" w:semiHidden="0" w:uiPriority="68" w:unhideWhenUsed="0"/>
    <w:lsdException w:name="Colorful Grid Accent 2" w:semiHidden="0" w:uiPriority="69" w:unhideWhenUsed="0"/>
    <w:lsdException w:name="Light Shading Accent 3" w:semiHidden="0" w:uiPriority="70" w:unhideWhenUsed="0"/>
    <w:lsdException w:name="Light List Accent 3" w:semiHidden="0" w:uiPriority="71" w:unhideWhenUsed="0"/>
    <w:lsdException w:name="Light Grid Accent 3" w:semiHidden="0" w:uiPriority="72" w:unhideWhenUsed="0"/>
    <w:lsdException w:name="Medium Shading 1 Accent 3" w:semiHidden="0" w:uiPriority="73" w:unhideWhenUsed="0"/>
    <w:lsdException w:name="Medium Shading 2 Accent 3" w:semiHidden="0" w:uiPriority="60" w:unhideWhenUsed="0"/>
    <w:lsdException w:name="Medium List 1 Accent 3" w:semiHidden="0" w:uiPriority="61" w:unhideWhenUsed="0"/>
    <w:lsdException w:name="Medium List 2 Accent 3" w:semiHidden="0" w:uiPriority="62" w:unhideWhenUsed="0"/>
    <w:lsdException w:name="Medium Grid 1 Accent 3" w:semiHidden="0" w:uiPriority="63" w:unhideWhenUsed="0"/>
    <w:lsdException w:name="Medium Grid 2 Accent 3" w:semiHidden="0" w:uiPriority="64" w:unhideWhenUsed="0"/>
    <w:lsdException w:name="Medium Grid 3 Accent 3" w:semiHidden="0" w:uiPriority="65" w:unhideWhenUsed="0"/>
    <w:lsdException w:name="Dark List Accent 3" w:semiHidden="0" w:uiPriority="66" w:unhideWhenUsed="0"/>
    <w:lsdException w:name="Colorful Shading Accent 3" w:semiHidden="0" w:uiPriority="67" w:unhideWhenUsed="0"/>
    <w:lsdException w:name="Colorful List Accent 3" w:semiHidden="0" w:uiPriority="68" w:unhideWhenUsed="0"/>
    <w:lsdException w:name="Colorful Grid Accent 3" w:semiHidden="0" w:uiPriority="69" w:unhideWhenUsed="0"/>
    <w:lsdException w:name="Light Shading Accent 4" w:semiHidden="0" w:uiPriority="70" w:unhideWhenUsed="0"/>
    <w:lsdException w:name="Light List Accent 4" w:semiHidden="0" w:uiPriority="71" w:unhideWhenUsed="0"/>
    <w:lsdException w:name="Light Grid Accent 4" w:semiHidden="0" w:uiPriority="72" w:unhideWhenUsed="0"/>
    <w:lsdException w:name="Medium Shading 1 Accent 4" w:semiHidden="0" w:uiPriority="73" w:unhideWhenUsed="0"/>
    <w:lsdException w:name="Medium Shading 2 Accent 4" w:semiHidden="0" w:uiPriority="60" w:unhideWhenUsed="0"/>
    <w:lsdException w:name="Medium List 1 Accent 4" w:semiHidden="0" w:uiPriority="61" w:unhideWhenUsed="0"/>
    <w:lsdException w:name="Medium List 2 Accent 4" w:semiHidden="0" w:uiPriority="62" w:unhideWhenUsed="0"/>
    <w:lsdException w:name="Medium Grid 1 Accent 4" w:semiHidden="0" w:uiPriority="63" w:unhideWhenUsed="0"/>
    <w:lsdException w:name="Medium Grid 2 Accent 4" w:semiHidden="0" w:uiPriority="64" w:unhideWhenUsed="0"/>
    <w:lsdException w:name="Medium Grid 3 Accent 4" w:semiHidden="0" w:uiPriority="65" w:unhideWhenUsed="0"/>
    <w:lsdException w:name="Dark List Accent 4" w:semiHidden="0" w:uiPriority="66" w:unhideWhenUsed="0"/>
    <w:lsdException w:name="Colorful Shading Accent 4" w:semiHidden="0" w:uiPriority="67" w:unhideWhenUsed="0"/>
    <w:lsdException w:name="Colorful List Accent 4" w:semiHidden="0" w:uiPriority="68" w:unhideWhenUsed="0"/>
    <w:lsdException w:name="Colorful Grid Accent 4" w:semiHidden="0" w:uiPriority="69" w:unhideWhenUsed="0"/>
    <w:lsdException w:name="Light Shading Accent 5" w:semiHidden="0" w:uiPriority="70" w:unhideWhenUsed="0"/>
    <w:lsdException w:name="Light List Accent 5" w:semiHidden="0" w:uiPriority="71" w:unhideWhenUsed="0"/>
    <w:lsdException w:name="Light Grid Accent 5" w:semiHidden="0" w:uiPriority="72" w:unhideWhenUsed="0"/>
    <w:lsdException w:name="Medium Shading 1 Accent 5" w:semiHidden="0" w:uiPriority="73" w:unhideWhenUsed="0"/>
    <w:lsdException w:name="Medium Shading 2 Accent 5" w:semiHidden="0" w:uiPriority="60" w:unhideWhenUsed="0"/>
    <w:lsdException w:name="Medium List 1 Accent 5" w:semiHidden="0" w:uiPriority="61" w:unhideWhenUsed="0"/>
    <w:lsdException w:name="Medium List 2 Accent 5" w:semiHidden="0" w:uiPriority="62" w:unhideWhenUsed="0"/>
    <w:lsdException w:name="Medium Grid 1 Accent 5" w:semiHidden="0" w:uiPriority="63" w:unhideWhenUsed="0"/>
    <w:lsdException w:name="Medium Grid 2 Accent 5" w:semiHidden="0" w:uiPriority="64" w:unhideWhenUsed="0"/>
    <w:lsdException w:name="Medium Grid 3 Accent 5" w:semiHidden="0" w:uiPriority="65" w:unhideWhenUsed="0"/>
    <w:lsdException w:name="Dark List Accent 5" w:semiHidden="0" w:uiPriority="66" w:unhideWhenUsed="0"/>
    <w:lsdException w:name="Colorful Shading Accent 5" w:semiHidden="0" w:uiPriority="67" w:unhideWhenUsed="0"/>
    <w:lsdException w:name="Colorful List Accent 5" w:semiHidden="0" w:uiPriority="68" w:unhideWhenUsed="0"/>
    <w:lsdException w:name="Colorful Grid Accent 5" w:semiHidden="0" w:uiPriority="69" w:unhideWhenUsed="0"/>
    <w:lsdException w:name="Light Shading Accent 6" w:semiHidden="0" w:uiPriority="70" w:unhideWhenUsed="0"/>
    <w:lsdException w:name="Light List Accent 6" w:semiHidden="0" w:uiPriority="71" w:unhideWhenUsed="0"/>
    <w:lsdException w:name="Light Grid Accent 6" w:semiHidden="0" w:uiPriority="72" w:unhideWhenUsed="0"/>
    <w:lsdException w:name="Medium Shading 1 Accent 6" w:semiHidden="0" w:uiPriority="73" w:unhideWhenUsed="0"/>
    <w:lsdException w:name="Medium Shading 2 Accent 6" w:semiHidden="0" w:uiPriority="60" w:unhideWhenUsed="0"/>
    <w:lsdException w:name="Medium List 1 Accent 6" w:semiHidden="0" w:uiPriority="61" w:unhideWhenUsed="0"/>
    <w:lsdException w:name="Medium List 2 Accent 6" w:semiHidden="0" w:uiPriority="62" w:unhideWhenUsed="0"/>
    <w:lsdException w:name="Medium Grid 1 Accent 6" w:semiHidden="0" w:uiPriority="63" w:unhideWhenUsed="0"/>
    <w:lsdException w:name="Medium Grid 2 Accent 6" w:semiHidden="0" w:uiPriority="64" w:unhideWhenUsed="0"/>
    <w:lsdException w:name="Medium Grid 3 Accent 6" w:semiHidden="0" w:uiPriority="65" w:unhideWhenUsed="0"/>
    <w:lsdException w:name="Dark List Accent 6" w:semiHidden="0" w:uiPriority="66" w:unhideWhenUsed="0"/>
    <w:lsdException w:name="Colorful Shading Accent 6" w:semiHidden="0" w:uiPriority="67" w:unhideWhenUsed="0"/>
    <w:lsdException w:name="Colorful List Accent 6" w:semiHidden="0" w:uiPriority="68" w:unhideWhenUsed="0"/>
    <w:lsdException w:name="Colorful Grid Accent 6" w:semiHidden="0" w:uiPriority="69" w:unhideWhenUsed="0"/>
    <w:lsdException w:name="Subtle Emphasis" w:semiHidden="0" w:uiPriority="19" w:unhideWhenUsed="0" w:qFormat="1"/>
    <w:lsdException w:name="Intense Emphasis" w:semiHidden="0" w:uiPriority="71" w:unhideWhenUsed="0" w:qFormat="1"/>
    <w:lsdException w:name="Subtle Reference" w:semiHidden="0" w:uiPriority="72" w:unhideWhenUsed="0" w:qFormat="1"/>
    <w:lsdException w:name="Intense Reference" w:semiHidden="0" w:uiPriority="73" w:unhideWhenUsed="0" w:qFormat="1"/>
    <w:lsdException w:name="Book Title" w:semiHidden="0" w:uiPriority="60" w:unhideWhenUsed="0" w:qFormat="1"/>
    <w:lsdException w:name="Bibliography" w:semiHidden="0" w:uiPriority="61" w:unhideWhenUsed="0"/>
    <w:lsdException w:name="TOC Heading" w:uiPriority="39" w:qFormat="1"/>
  </w:latentStyles>
  <w:style w:type="paragraph" w:default="1" w:styleId="Normal">
    <w:name w:val="Normal"/>
    <w:qFormat/>
    <w:rsid w:val="00565B64"/>
    <w:pPr>
      <w:widowControl w:val="0"/>
      <w:suppressAutoHyphens/>
    </w:pPr>
    <w:rPr>
      <w:rFonts w:eastAsia="Arial Unicode MS" w:cs="Arial Unicode MS"/>
      <w:kern w:val="1"/>
      <w:sz w:val="24"/>
      <w:szCs w:val="24"/>
      <w:lang w:eastAsia="hi-IN" w:bidi="hi-IN"/>
    </w:rPr>
  </w:style>
  <w:style w:type="paragraph" w:styleId="Heading1">
    <w:name w:val="heading 1"/>
    <w:basedOn w:val="Normal"/>
    <w:next w:val="Normal"/>
    <w:link w:val="Heading1Char"/>
    <w:rsid w:val="00CB3CE9"/>
    <w:pPr>
      <w:keepNext/>
      <w:keepLines/>
      <w:widowControl/>
      <w:tabs>
        <w:tab w:val="left" w:pos="360"/>
      </w:tabs>
      <w:suppressAutoHyphens w:val="0"/>
      <w:spacing w:before="120" w:after="120" w:line="360" w:lineRule="auto"/>
      <w:outlineLvl w:val="0"/>
    </w:pPr>
    <w:rPr>
      <w:rFonts w:ascii="Arial" w:eastAsia="Arial" w:hAnsi="Arial" w:cs="Arial"/>
      <w:b/>
      <w:smallCaps/>
      <w:color w:val="000000"/>
      <w:kern w:val="0"/>
      <w:sz w:val="36"/>
      <w:szCs w:val="20"/>
      <w:lang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565B64"/>
  </w:style>
  <w:style w:type="character" w:customStyle="1" w:styleId="Bullets">
    <w:name w:val="Bullets"/>
    <w:rsid w:val="00565B64"/>
    <w:rPr>
      <w:rFonts w:ascii="OpenSymbol" w:eastAsia="OpenSymbol" w:hAnsi="OpenSymbol" w:cs="OpenSymbol"/>
    </w:rPr>
  </w:style>
  <w:style w:type="paragraph" w:customStyle="1" w:styleId="Heading">
    <w:name w:val="Heading"/>
    <w:basedOn w:val="Normal"/>
    <w:next w:val="BodyText"/>
    <w:rsid w:val="00565B64"/>
    <w:pPr>
      <w:keepNext/>
      <w:spacing w:before="240" w:after="120"/>
    </w:pPr>
    <w:rPr>
      <w:rFonts w:ascii="Arial" w:hAnsi="Arial"/>
      <w:sz w:val="28"/>
      <w:szCs w:val="28"/>
    </w:rPr>
  </w:style>
  <w:style w:type="paragraph" w:styleId="BodyText">
    <w:name w:val="Body Text"/>
    <w:basedOn w:val="Normal"/>
    <w:rsid w:val="00565B64"/>
    <w:pPr>
      <w:spacing w:after="120"/>
    </w:pPr>
  </w:style>
  <w:style w:type="paragraph" w:styleId="List">
    <w:name w:val="List"/>
    <w:basedOn w:val="BodyText"/>
    <w:rsid w:val="00565B64"/>
  </w:style>
  <w:style w:type="paragraph" w:styleId="Caption">
    <w:name w:val="caption"/>
    <w:basedOn w:val="Normal"/>
    <w:qFormat/>
    <w:rsid w:val="00565B64"/>
    <w:pPr>
      <w:suppressLineNumbers/>
      <w:spacing w:before="120" w:after="120"/>
    </w:pPr>
    <w:rPr>
      <w:i/>
      <w:iCs/>
    </w:rPr>
  </w:style>
  <w:style w:type="paragraph" w:customStyle="1" w:styleId="Index">
    <w:name w:val="Index"/>
    <w:basedOn w:val="Normal"/>
    <w:rsid w:val="00565B64"/>
    <w:pPr>
      <w:suppressLineNumbers/>
    </w:pPr>
  </w:style>
  <w:style w:type="table" w:styleId="TableGrid">
    <w:name w:val="Table Grid"/>
    <w:basedOn w:val="TableNormal"/>
    <w:uiPriority w:val="59"/>
    <w:rsid w:val="0095338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351748"/>
    <w:pPr>
      <w:tabs>
        <w:tab w:val="center" w:pos="4680"/>
        <w:tab w:val="right" w:pos="9360"/>
      </w:tabs>
    </w:pPr>
    <w:rPr>
      <w:rFonts w:cs="Mangal"/>
      <w:szCs w:val="21"/>
    </w:rPr>
  </w:style>
  <w:style w:type="character" w:customStyle="1" w:styleId="HeaderChar">
    <w:name w:val="Header Char"/>
    <w:link w:val="Header"/>
    <w:uiPriority w:val="99"/>
    <w:rsid w:val="00351748"/>
    <w:rPr>
      <w:rFonts w:eastAsia="Arial Unicode MS" w:cs="Mangal"/>
      <w:kern w:val="1"/>
      <w:sz w:val="24"/>
      <w:szCs w:val="21"/>
      <w:lang w:val="en-SG" w:eastAsia="hi-IN" w:bidi="hi-IN"/>
    </w:rPr>
  </w:style>
  <w:style w:type="paragraph" w:styleId="Footer">
    <w:name w:val="footer"/>
    <w:basedOn w:val="Normal"/>
    <w:link w:val="FooterChar"/>
    <w:uiPriority w:val="99"/>
    <w:unhideWhenUsed/>
    <w:rsid w:val="00351748"/>
    <w:pPr>
      <w:tabs>
        <w:tab w:val="center" w:pos="4680"/>
        <w:tab w:val="right" w:pos="9360"/>
      </w:tabs>
    </w:pPr>
    <w:rPr>
      <w:rFonts w:cs="Mangal"/>
      <w:szCs w:val="21"/>
    </w:rPr>
  </w:style>
  <w:style w:type="character" w:customStyle="1" w:styleId="FooterChar">
    <w:name w:val="Footer Char"/>
    <w:link w:val="Footer"/>
    <w:uiPriority w:val="99"/>
    <w:rsid w:val="00351748"/>
    <w:rPr>
      <w:rFonts w:eastAsia="Arial Unicode MS" w:cs="Mangal"/>
      <w:kern w:val="1"/>
      <w:sz w:val="24"/>
      <w:szCs w:val="21"/>
      <w:lang w:val="en-SG" w:eastAsia="hi-IN" w:bidi="hi-IN"/>
    </w:rPr>
  </w:style>
  <w:style w:type="paragraph" w:styleId="BalloonText">
    <w:name w:val="Balloon Text"/>
    <w:basedOn w:val="Normal"/>
    <w:link w:val="BalloonTextChar"/>
    <w:uiPriority w:val="99"/>
    <w:semiHidden/>
    <w:unhideWhenUsed/>
    <w:rsid w:val="00351748"/>
    <w:rPr>
      <w:rFonts w:ascii="Tahoma" w:hAnsi="Tahoma" w:cs="Mangal"/>
      <w:sz w:val="16"/>
      <w:szCs w:val="14"/>
    </w:rPr>
  </w:style>
  <w:style w:type="character" w:customStyle="1" w:styleId="BalloonTextChar">
    <w:name w:val="Balloon Text Char"/>
    <w:link w:val="BalloonText"/>
    <w:uiPriority w:val="99"/>
    <w:semiHidden/>
    <w:rsid w:val="00351748"/>
    <w:rPr>
      <w:rFonts w:ascii="Tahoma" w:eastAsia="Arial Unicode MS" w:hAnsi="Tahoma" w:cs="Mangal"/>
      <w:kern w:val="1"/>
      <w:sz w:val="16"/>
      <w:szCs w:val="14"/>
      <w:lang w:val="en-SG" w:eastAsia="hi-IN" w:bidi="hi-IN"/>
    </w:rPr>
  </w:style>
  <w:style w:type="paragraph" w:customStyle="1" w:styleId="MediumGrid1-Accent21">
    <w:name w:val="Medium Grid 1 - Accent 21"/>
    <w:basedOn w:val="Normal"/>
    <w:uiPriority w:val="34"/>
    <w:qFormat/>
    <w:rsid w:val="00F974AD"/>
    <w:pPr>
      <w:ind w:left="720"/>
    </w:pPr>
    <w:rPr>
      <w:rFonts w:cs="Mangal"/>
      <w:szCs w:val="21"/>
    </w:rPr>
  </w:style>
  <w:style w:type="character" w:customStyle="1" w:styleId="Heading1Char">
    <w:name w:val="Heading 1 Char"/>
    <w:link w:val="Heading1"/>
    <w:rsid w:val="00CB3CE9"/>
    <w:rPr>
      <w:rFonts w:ascii="Arial" w:eastAsia="Arial" w:hAnsi="Arial" w:cs="Arial"/>
      <w:b/>
      <w:smallCaps/>
      <w:color w:val="000000"/>
      <w:sz w:val="36"/>
      <w:lang w:val="en-SG"/>
    </w:rPr>
  </w:style>
  <w:style w:type="paragraph" w:customStyle="1" w:styleId="DecimalAligned">
    <w:name w:val="Decimal Aligned"/>
    <w:basedOn w:val="Normal"/>
    <w:uiPriority w:val="40"/>
    <w:qFormat/>
    <w:rsid w:val="00A83026"/>
    <w:pPr>
      <w:widowControl/>
      <w:tabs>
        <w:tab w:val="decimal" w:pos="360"/>
      </w:tabs>
      <w:suppressAutoHyphens w:val="0"/>
      <w:spacing w:after="200" w:line="276" w:lineRule="auto"/>
    </w:pPr>
    <w:rPr>
      <w:rFonts w:ascii="Calibri" w:eastAsia="SimSun" w:hAnsi="Calibri" w:cs="Times New Roman"/>
      <w:kern w:val="0"/>
      <w:sz w:val="22"/>
      <w:szCs w:val="22"/>
      <w:lang w:val="en-US" w:eastAsia="en-US" w:bidi="ar-SA"/>
    </w:rPr>
  </w:style>
  <w:style w:type="paragraph" w:styleId="FootnoteText">
    <w:name w:val="footnote text"/>
    <w:basedOn w:val="Normal"/>
    <w:link w:val="FootnoteTextChar"/>
    <w:uiPriority w:val="99"/>
    <w:unhideWhenUsed/>
    <w:rsid w:val="00A83026"/>
    <w:pPr>
      <w:widowControl/>
      <w:suppressAutoHyphens w:val="0"/>
    </w:pPr>
    <w:rPr>
      <w:rFonts w:ascii="Calibri" w:eastAsia="SimSun" w:hAnsi="Calibri" w:cs="Times New Roman"/>
      <w:kern w:val="0"/>
      <w:sz w:val="20"/>
      <w:szCs w:val="20"/>
      <w:lang w:val="en-US" w:eastAsia="en-US" w:bidi="ar-SA"/>
    </w:rPr>
  </w:style>
  <w:style w:type="character" w:customStyle="1" w:styleId="FootnoteTextChar">
    <w:name w:val="Footnote Text Char"/>
    <w:link w:val="FootnoteText"/>
    <w:uiPriority w:val="99"/>
    <w:rsid w:val="00A83026"/>
    <w:rPr>
      <w:rFonts w:ascii="Calibri" w:eastAsia="SimSun" w:hAnsi="Calibri" w:cs="Times New Roman"/>
      <w:lang w:eastAsia="en-US"/>
    </w:rPr>
  </w:style>
  <w:style w:type="character" w:styleId="SubtleEmphasis">
    <w:name w:val="Subtle Emphasis"/>
    <w:uiPriority w:val="19"/>
    <w:qFormat/>
    <w:rsid w:val="00A83026"/>
    <w:rPr>
      <w:rFonts w:eastAsia="SimSun" w:cs="Times New Roman"/>
      <w:bCs w:val="0"/>
      <w:i/>
      <w:iCs/>
      <w:color w:val="808080"/>
      <w:szCs w:val="22"/>
      <w:lang w:val="en-US"/>
    </w:rPr>
  </w:style>
  <w:style w:type="table" w:customStyle="1" w:styleId="LightShading-Accent11">
    <w:name w:val="Light Shading - Accent 11"/>
    <w:basedOn w:val="TableNormal"/>
    <w:uiPriority w:val="60"/>
    <w:rsid w:val="00A83026"/>
    <w:rPr>
      <w:rFonts w:ascii="Calibri" w:eastAsia="SimSun" w:hAnsi="Calibri"/>
      <w:color w:val="365F91"/>
      <w:sz w:val="22"/>
      <w:szCs w:val="22"/>
      <w:lang w:eastAsia="en-US" w:bidi="en-US"/>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Grid1">
    <w:name w:val="Table Grid1"/>
    <w:basedOn w:val="TableNormal"/>
    <w:next w:val="TableGrid"/>
    <w:uiPriority w:val="59"/>
    <w:rsid w:val="002F1744"/>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1">
    <w:name w:val="Plain Table 21"/>
    <w:basedOn w:val="TableNormal"/>
    <w:next w:val="TableNormal"/>
    <w:uiPriority w:val="42"/>
    <w:rsid w:val="002F1744"/>
    <w:rPr>
      <w:rFonts w:ascii="Calibri" w:eastAsia="Calibri" w:hAnsi="Calibri"/>
      <w:sz w:val="22"/>
      <w:szCs w:val="22"/>
      <w:lang w:eastAsia="en-US"/>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Hyperlink">
    <w:name w:val="Hyperlink"/>
    <w:basedOn w:val="DefaultParagraphFont"/>
    <w:uiPriority w:val="99"/>
    <w:semiHidden/>
    <w:unhideWhenUsed/>
    <w:rsid w:val="009B525D"/>
    <w:rPr>
      <w:color w:val="0563C1" w:themeColor="hyperlink"/>
      <w:u w:val="single"/>
    </w:rPr>
  </w:style>
  <w:style w:type="paragraph" w:styleId="TOC1">
    <w:name w:val="toc 1"/>
    <w:basedOn w:val="Normal"/>
    <w:next w:val="Normal"/>
    <w:autoRedefine/>
    <w:uiPriority w:val="39"/>
    <w:semiHidden/>
    <w:unhideWhenUsed/>
    <w:qFormat/>
    <w:rsid w:val="009B525D"/>
    <w:pPr>
      <w:widowControl/>
      <w:tabs>
        <w:tab w:val="left" w:pos="480"/>
        <w:tab w:val="right" w:leader="dot" w:pos="9379"/>
      </w:tabs>
      <w:suppressAutoHyphens w:val="0"/>
      <w:spacing w:after="100" w:line="360" w:lineRule="auto"/>
    </w:pPr>
    <w:rPr>
      <w:rFonts w:eastAsia="Arial" w:cs="Times New Roman"/>
      <w:b/>
      <w:noProof/>
      <w:color w:val="000000"/>
      <w:kern w:val="0"/>
      <w:szCs w:val="20"/>
      <w:lang w:eastAsia="zh-CN" w:bidi="ar-SA"/>
    </w:rPr>
  </w:style>
  <w:style w:type="paragraph" w:styleId="TOC2">
    <w:name w:val="toc 2"/>
    <w:basedOn w:val="Normal"/>
    <w:next w:val="Normal"/>
    <w:autoRedefine/>
    <w:uiPriority w:val="39"/>
    <w:semiHidden/>
    <w:unhideWhenUsed/>
    <w:qFormat/>
    <w:rsid w:val="009B525D"/>
    <w:pPr>
      <w:widowControl/>
      <w:suppressAutoHyphens w:val="0"/>
      <w:spacing w:after="100" w:line="360" w:lineRule="auto"/>
      <w:ind w:left="240"/>
    </w:pPr>
    <w:rPr>
      <w:rFonts w:ascii="Arial" w:eastAsia="Arial" w:hAnsi="Arial" w:cs="Arial"/>
      <w:color w:val="000000"/>
      <w:kern w:val="0"/>
      <w:szCs w:val="20"/>
      <w:lang w:eastAsia="zh-CN" w:bidi="ar-SA"/>
    </w:rPr>
  </w:style>
  <w:style w:type="paragraph" w:styleId="TOC3">
    <w:name w:val="toc 3"/>
    <w:basedOn w:val="Normal"/>
    <w:next w:val="Normal"/>
    <w:autoRedefine/>
    <w:uiPriority w:val="39"/>
    <w:semiHidden/>
    <w:unhideWhenUsed/>
    <w:qFormat/>
    <w:rsid w:val="009B525D"/>
    <w:pPr>
      <w:widowControl/>
      <w:suppressAutoHyphens w:val="0"/>
      <w:spacing w:after="100" w:line="360" w:lineRule="auto"/>
      <w:ind w:left="480"/>
    </w:pPr>
    <w:rPr>
      <w:rFonts w:ascii="Arial" w:eastAsia="Arial" w:hAnsi="Arial" w:cs="Arial"/>
      <w:color w:val="000000"/>
      <w:kern w:val="0"/>
      <w:szCs w:val="20"/>
      <w:lang w:eastAsia="zh-CN" w:bidi="ar-SA"/>
    </w:rPr>
  </w:style>
  <w:style w:type="paragraph" w:styleId="TOCHeading">
    <w:name w:val="TOC Heading"/>
    <w:basedOn w:val="Heading1"/>
    <w:next w:val="Normal"/>
    <w:uiPriority w:val="39"/>
    <w:unhideWhenUsed/>
    <w:qFormat/>
    <w:rsid w:val="00E8416D"/>
    <w:pPr>
      <w:tabs>
        <w:tab w:val="clear" w:pos="360"/>
      </w:tabs>
      <w:spacing w:before="480" w:after="0" w:line="276" w:lineRule="auto"/>
      <w:outlineLvl w:val="9"/>
    </w:pPr>
    <w:rPr>
      <w:rFonts w:asciiTheme="majorHAnsi" w:eastAsiaTheme="majorEastAsia" w:hAnsiTheme="majorHAnsi" w:cstheme="majorBidi"/>
      <w:bCs/>
      <w:smallCaps w:val="0"/>
      <w:color w:val="2F5496" w:themeColor="accent1" w:themeShade="BF"/>
      <w:sz w:val="28"/>
      <w:szCs w:val="28"/>
      <w:lang w:val="en-US" w:eastAsia="en-US"/>
    </w:rPr>
  </w:style>
  <w:style w:type="paragraph" w:styleId="ListParagraph">
    <w:name w:val="List Paragraph"/>
    <w:basedOn w:val="Normal"/>
    <w:uiPriority w:val="63"/>
    <w:qFormat/>
    <w:rsid w:val="00E8416D"/>
    <w:pPr>
      <w:ind w:left="720"/>
      <w:contextualSpacing/>
    </w:pPr>
    <w:rPr>
      <w:rFonts w:cs="Mangal"/>
      <w:szCs w:val="21"/>
    </w:rPr>
  </w:style>
</w:styles>
</file>

<file path=word/webSettings.xml><?xml version="1.0" encoding="utf-8"?>
<w:webSettings xmlns:r="http://schemas.openxmlformats.org/officeDocument/2006/relationships" xmlns:w="http://schemas.openxmlformats.org/wordprocessingml/2006/main">
  <w:divs>
    <w:div w:id="8676484">
      <w:bodyDiv w:val="1"/>
      <w:marLeft w:val="0"/>
      <w:marRight w:val="0"/>
      <w:marTop w:val="0"/>
      <w:marBottom w:val="0"/>
      <w:divBdr>
        <w:top w:val="none" w:sz="0" w:space="0" w:color="auto"/>
        <w:left w:val="none" w:sz="0" w:space="0" w:color="auto"/>
        <w:bottom w:val="none" w:sz="0" w:space="0" w:color="auto"/>
        <w:right w:val="none" w:sz="0" w:space="0" w:color="auto"/>
      </w:divBdr>
    </w:div>
    <w:div w:id="116905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等线 Light">
    <w:altName w:val="SimSun"/>
    <w:panose1 w:val="00000000000000000000"/>
    <w:charset w:val="86"/>
    <w:family w:val="roman"/>
    <w:notTrueType/>
    <w:pitch w:val="default"/>
    <w:sig w:usb0="00000000" w:usb1="00000000" w:usb2="00000000" w:usb3="00000000" w:csb0="00000000" w:csb1="00000000"/>
  </w:font>
  <w:font w:name="等线">
    <w:altName w:val="SimSun"/>
    <w:panose1 w:val="00000000000000000000"/>
    <w:charset w:val="86"/>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926EED"/>
    <w:rsid w:val="00281D74"/>
    <w:rsid w:val="00926EE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A5E2DF4E494FB9997A54A3C570467A">
    <w:name w:val="CCA5E2DF4E494FB9997A54A3C570467A"/>
    <w:rsid w:val="00926EED"/>
  </w:style>
  <w:style w:type="paragraph" w:customStyle="1" w:styleId="9FABD6FC0F9246DCBB828EBD85F3CEF4">
    <w:name w:val="9FABD6FC0F9246DCBB828EBD85F3CEF4"/>
    <w:rsid w:val="00926EED"/>
  </w:style>
  <w:style w:type="paragraph" w:customStyle="1" w:styleId="447D0AD2F51C4EB28A7821182BDE5D97">
    <w:name w:val="447D0AD2F51C4EB28A7821182BDE5D97"/>
    <w:rsid w:val="00926EED"/>
  </w:style>
  <w:style w:type="paragraph" w:customStyle="1" w:styleId="6F4004B998AE4E75A85537F8E26123B5">
    <w:name w:val="6F4004B998AE4E75A85537F8E26123B5"/>
    <w:rsid w:val="00926EED"/>
  </w:style>
  <w:style w:type="paragraph" w:customStyle="1" w:styleId="00AEA793F1474FBE84EFE906C1DC57AA">
    <w:name w:val="00AEA793F1474FBE84EFE906C1DC57AA"/>
    <w:rsid w:val="00926EED"/>
  </w:style>
  <w:style w:type="paragraph" w:customStyle="1" w:styleId="9A67709293A34D11810125476C8A3ADA">
    <w:name w:val="9A67709293A34D11810125476C8A3ADA"/>
    <w:rsid w:val="00926EE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CC8CD5-A337-4191-895A-C2B3B17CA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27</Pages>
  <Words>4980</Words>
  <Characters>28392</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NayLA</dc:creator>
  <cp:keywords/>
  <cp:lastModifiedBy>NayLA</cp:lastModifiedBy>
  <cp:revision>242</cp:revision>
  <cp:lastPrinted>1899-12-31T16:00:00Z</cp:lastPrinted>
  <dcterms:created xsi:type="dcterms:W3CDTF">2017-05-18T12:33:00Z</dcterms:created>
  <dcterms:modified xsi:type="dcterms:W3CDTF">2018-04-24T15:35:00Z</dcterms:modified>
</cp:coreProperties>
</file>