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86" w:rsidRDefault="00E15B86" w:rsidP="00E15B86">
      <w:pPr>
        <w:jc w:val="center"/>
        <w:rPr>
          <w:rFonts w:cs="Times New Roman"/>
          <w:b/>
          <w:sz w:val="48"/>
          <w:szCs w:val="48"/>
        </w:rPr>
      </w:pPr>
      <w:r w:rsidRPr="001A5AB1">
        <w:rPr>
          <w:rFonts w:cs="Times New Roman"/>
          <w:b/>
          <w:sz w:val="48"/>
          <w:szCs w:val="48"/>
        </w:rPr>
        <w:t>SERIS</w:t>
      </w:r>
    </w:p>
    <w:p w:rsidR="00D123C0" w:rsidRPr="001A5AB1" w:rsidRDefault="00D123C0" w:rsidP="00E15B86">
      <w:pPr>
        <w:jc w:val="center"/>
        <w:rPr>
          <w:rFonts w:cs="Times New Roman"/>
          <w:b/>
          <w:sz w:val="48"/>
          <w:szCs w:val="48"/>
        </w:rPr>
      </w:pPr>
    </w:p>
    <w:p w:rsidR="00E15B86" w:rsidRPr="001A5AB1" w:rsidRDefault="00E15B86" w:rsidP="00E15B86">
      <w:pPr>
        <w:jc w:val="center"/>
        <w:rPr>
          <w:rFonts w:cs="Times New Roman"/>
          <w:sz w:val="48"/>
          <w:szCs w:val="48"/>
        </w:rPr>
      </w:pPr>
      <w:r w:rsidRPr="001A5AB1">
        <w:rPr>
          <w:rFonts w:cs="Times New Roman"/>
          <w:sz w:val="48"/>
          <w:szCs w:val="48"/>
        </w:rPr>
        <w:t>Solar Energy Research Institute Singapore</w:t>
      </w:r>
    </w:p>
    <w:p w:rsidR="00E15B86" w:rsidRPr="001A5AB1" w:rsidRDefault="00E15B86" w:rsidP="00E15B86">
      <w:pPr>
        <w:jc w:val="center"/>
        <w:rPr>
          <w:rFonts w:cs="Times New Roman"/>
          <w:sz w:val="48"/>
          <w:szCs w:val="48"/>
        </w:rPr>
      </w:pPr>
      <w:r w:rsidRPr="001A5AB1">
        <w:rPr>
          <w:rFonts w:cs="Times New Roman"/>
          <w:noProof/>
          <w:sz w:val="48"/>
          <w:szCs w:val="48"/>
          <w:lang w:val="en-US" w:eastAsia="zh-CN" w:bidi="ar-SA"/>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15B86" w:rsidRPr="001A5AB1" w:rsidRDefault="00E15B86" w:rsidP="00E15B86">
      <w:pPr>
        <w:jc w:val="center"/>
        <w:rPr>
          <w:rFonts w:cs="Times New Roman"/>
          <w:sz w:val="32"/>
          <w:szCs w:val="32"/>
        </w:rPr>
      </w:pPr>
      <w:r w:rsidRPr="001A5AB1">
        <w:rPr>
          <w:rFonts w:cs="Times New Roman"/>
          <w:sz w:val="32"/>
          <w:szCs w:val="32"/>
        </w:rPr>
        <w:t>Cloud Based Realtime Analytical Monitoring of Photovoltaic Systems and Weather Parameters Project</w:t>
      </w:r>
    </w:p>
    <w:p w:rsidR="00E15B86" w:rsidRPr="001A5AB1" w:rsidRDefault="00E15B86" w:rsidP="00E15B86">
      <w:pPr>
        <w:jc w:val="center"/>
        <w:rPr>
          <w:rFonts w:cs="Times New Roman"/>
          <w:sz w:val="32"/>
          <w:szCs w:val="32"/>
        </w:rPr>
      </w:pPr>
    </w:p>
    <w:p w:rsidR="00E15B86" w:rsidRPr="001A5AB1" w:rsidRDefault="00E15B86" w:rsidP="00E15B86">
      <w:pPr>
        <w:jc w:val="center"/>
        <w:rPr>
          <w:rFonts w:cs="Times New Roman"/>
          <w:sz w:val="48"/>
          <w:szCs w:val="48"/>
        </w:rPr>
      </w:pPr>
      <w:r>
        <w:rPr>
          <w:rFonts w:cs="Times New Roman"/>
          <w:sz w:val="48"/>
          <w:szCs w:val="48"/>
        </w:rPr>
        <w:t>System</w:t>
      </w:r>
      <w:r w:rsidRPr="001A5AB1">
        <w:rPr>
          <w:rFonts w:cs="Times New Roman"/>
          <w:sz w:val="48"/>
          <w:szCs w:val="48"/>
        </w:rPr>
        <w:t xml:space="preserve"> Test Plan</w:t>
      </w:r>
    </w:p>
    <w:p w:rsidR="00E15B86" w:rsidRPr="00DF2A39" w:rsidRDefault="00E15B86" w:rsidP="00E15B86">
      <w:pPr>
        <w:jc w:val="center"/>
        <w:rPr>
          <w:rFonts w:cs="Times New Roman"/>
          <w:sz w:val="48"/>
          <w:szCs w:val="48"/>
        </w:rPr>
      </w:pPr>
    </w:p>
    <w:p w:rsidR="00E15B86" w:rsidRPr="00DF2A39" w:rsidRDefault="00E15B86" w:rsidP="00E15B86">
      <w:pPr>
        <w:rPr>
          <w:rFonts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E15B86" w:rsidRPr="00DF2A39" w:rsidTr="00E15B86">
        <w:trPr>
          <w:trHeight w:val="255"/>
        </w:trPr>
        <w:tc>
          <w:tcPr>
            <w:tcW w:w="1911" w:type="dxa"/>
          </w:tcPr>
          <w:p w:rsidR="00E15B86" w:rsidRPr="00DF2A39" w:rsidRDefault="00E15B86" w:rsidP="00E15B86">
            <w:pPr>
              <w:rPr>
                <w:rFonts w:ascii="Times New Roman" w:hAnsi="Times New Roman"/>
              </w:rPr>
            </w:pPr>
            <w:r w:rsidRPr="00DF2A39">
              <w:rPr>
                <w:rFonts w:ascii="Times New Roman" w:hAnsi="Times New Roman"/>
              </w:rPr>
              <w:t>Filing Reference</w:t>
            </w:r>
          </w:p>
        </w:tc>
        <w:tc>
          <w:tcPr>
            <w:tcW w:w="5171" w:type="dxa"/>
          </w:tcPr>
          <w:p w:rsidR="00E15B86" w:rsidRPr="005336C6" w:rsidRDefault="00E15B86" w:rsidP="00E15B86">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E15B86" w:rsidRPr="00DF2A39" w:rsidTr="00E15B86">
        <w:trPr>
          <w:trHeight w:val="255"/>
        </w:trPr>
        <w:tc>
          <w:tcPr>
            <w:tcW w:w="1911" w:type="dxa"/>
          </w:tcPr>
          <w:p w:rsidR="00E15B86" w:rsidRPr="00DF2A39" w:rsidRDefault="00E15B86" w:rsidP="00E15B86">
            <w:pPr>
              <w:rPr>
                <w:rFonts w:ascii="Times New Roman" w:hAnsi="Times New Roman"/>
              </w:rPr>
            </w:pPr>
            <w:r w:rsidRPr="00DF2A39">
              <w:rPr>
                <w:rFonts w:ascii="Times New Roman" w:hAnsi="Times New Roman"/>
              </w:rPr>
              <w:t>Document Title</w:t>
            </w:r>
          </w:p>
        </w:tc>
        <w:tc>
          <w:tcPr>
            <w:tcW w:w="5171" w:type="dxa"/>
          </w:tcPr>
          <w:p w:rsidR="00E15B86" w:rsidRPr="00DF2A39" w:rsidRDefault="00E15B86" w:rsidP="00E15B86">
            <w:pPr>
              <w:rPr>
                <w:rFonts w:ascii="Times New Roman" w:hAnsi="Times New Roman"/>
              </w:rPr>
            </w:pPr>
            <w:r>
              <w:rPr>
                <w:rFonts w:ascii="Times New Roman" w:hAnsi="Times New Roman"/>
              </w:rPr>
              <w:t xml:space="preserve">System </w:t>
            </w:r>
            <w:r w:rsidRPr="00DF2A39">
              <w:rPr>
                <w:rFonts w:ascii="Times New Roman" w:hAnsi="Times New Roman"/>
              </w:rPr>
              <w:t>Test Plan</w:t>
            </w:r>
          </w:p>
        </w:tc>
      </w:tr>
      <w:tr w:rsidR="00E15B86" w:rsidRPr="00DF2A39" w:rsidTr="00E15B86">
        <w:trPr>
          <w:trHeight w:val="255"/>
        </w:trPr>
        <w:tc>
          <w:tcPr>
            <w:tcW w:w="1911" w:type="dxa"/>
          </w:tcPr>
          <w:p w:rsidR="00E15B86" w:rsidRPr="00DF2A39" w:rsidRDefault="00E15B86" w:rsidP="00E15B86">
            <w:pPr>
              <w:rPr>
                <w:rFonts w:ascii="Times New Roman" w:hAnsi="Times New Roman"/>
              </w:rPr>
            </w:pPr>
            <w:r w:rsidRPr="00DF2A39">
              <w:rPr>
                <w:rFonts w:ascii="Times New Roman" w:hAnsi="Times New Roman"/>
              </w:rPr>
              <w:t>Version</w:t>
            </w:r>
          </w:p>
        </w:tc>
        <w:tc>
          <w:tcPr>
            <w:tcW w:w="5171" w:type="dxa"/>
          </w:tcPr>
          <w:p w:rsidR="00E15B86" w:rsidRPr="00DF2A39" w:rsidRDefault="00044EF1" w:rsidP="00E15B86">
            <w:pPr>
              <w:rPr>
                <w:rFonts w:ascii="Times New Roman" w:hAnsi="Times New Roman"/>
              </w:rPr>
            </w:pPr>
            <w:r>
              <w:rPr>
                <w:rFonts w:ascii="Times New Roman" w:hAnsi="Times New Roman"/>
              </w:rPr>
              <w:t>1.1</w:t>
            </w:r>
          </w:p>
        </w:tc>
      </w:tr>
      <w:tr w:rsidR="00E15B86" w:rsidRPr="00DF2A39" w:rsidTr="00E15B86">
        <w:trPr>
          <w:trHeight w:val="214"/>
        </w:trPr>
        <w:tc>
          <w:tcPr>
            <w:tcW w:w="1911" w:type="dxa"/>
          </w:tcPr>
          <w:p w:rsidR="00E15B86" w:rsidRPr="00DF2A39" w:rsidRDefault="00E15B86" w:rsidP="00E15B86">
            <w:pPr>
              <w:rPr>
                <w:rFonts w:ascii="Times New Roman" w:hAnsi="Times New Roman"/>
              </w:rPr>
            </w:pPr>
            <w:r w:rsidRPr="00DF2A39">
              <w:rPr>
                <w:rFonts w:ascii="Times New Roman" w:hAnsi="Times New Roman"/>
              </w:rPr>
              <w:t>Prepared by</w:t>
            </w:r>
          </w:p>
        </w:tc>
        <w:tc>
          <w:tcPr>
            <w:tcW w:w="5171" w:type="dxa"/>
          </w:tcPr>
          <w:p w:rsidR="00E15B86" w:rsidRPr="00DF2A39" w:rsidRDefault="00E15B86" w:rsidP="00E15B86">
            <w:pPr>
              <w:rPr>
                <w:rFonts w:ascii="Times New Roman" w:hAnsi="Times New Roman"/>
              </w:rPr>
            </w:pPr>
            <w:r w:rsidRPr="00DF2A39">
              <w:rPr>
                <w:rFonts w:ascii="Times New Roman" w:hAnsi="Times New Roman"/>
              </w:rPr>
              <w:t>Nay Lin Aung</w:t>
            </w:r>
          </w:p>
        </w:tc>
      </w:tr>
      <w:tr w:rsidR="00E15B86" w:rsidRPr="00DF2A39" w:rsidTr="00E15B86">
        <w:trPr>
          <w:trHeight w:val="255"/>
        </w:trPr>
        <w:tc>
          <w:tcPr>
            <w:tcW w:w="1911" w:type="dxa"/>
          </w:tcPr>
          <w:p w:rsidR="00E15B86" w:rsidRPr="00DF2A39" w:rsidRDefault="00E15B86" w:rsidP="00E15B86">
            <w:pPr>
              <w:rPr>
                <w:rFonts w:ascii="Times New Roman" w:hAnsi="Times New Roman"/>
              </w:rPr>
            </w:pPr>
            <w:r w:rsidRPr="00DF2A39">
              <w:rPr>
                <w:rFonts w:ascii="Times New Roman" w:hAnsi="Times New Roman"/>
              </w:rPr>
              <w:t>Date Created</w:t>
            </w:r>
          </w:p>
        </w:tc>
        <w:tc>
          <w:tcPr>
            <w:tcW w:w="5171" w:type="dxa"/>
          </w:tcPr>
          <w:p w:rsidR="00E15B86" w:rsidRPr="00DF2A39" w:rsidRDefault="00E15B86" w:rsidP="00E15B86">
            <w:pPr>
              <w:rPr>
                <w:rFonts w:ascii="Times New Roman" w:hAnsi="Times New Roman"/>
              </w:rPr>
            </w:pPr>
            <w:r>
              <w:rPr>
                <w:rFonts w:ascii="Times New Roman" w:hAnsi="Times New Roman"/>
              </w:rPr>
              <w:t>14/08</w:t>
            </w:r>
            <w:r w:rsidRPr="00DF2A39">
              <w:rPr>
                <w:rFonts w:ascii="Times New Roman" w:hAnsi="Times New Roman"/>
              </w:rPr>
              <w:t>/201</w:t>
            </w:r>
            <w:r>
              <w:rPr>
                <w:rFonts w:ascii="Times New Roman" w:hAnsi="Times New Roman"/>
              </w:rPr>
              <w:t>8</w:t>
            </w:r>
          </w:p>
        </w:tc>
      </w:tr>
    </w:tbl>
    <w:p w:rsidR="00E15B86" w:rsidRPr="00DF2A39" w:rsidRDefault="00E15B86" w:rsidP="00E15B86">
      <w:pPr>
        <w:rPr>
          <w:rFonts w:cs="Times New Roman"/>
          <w:b/>
          <w:sz w:val="40"/>
          <w:szCs w:val="40"/>
        </w:rPr>
      </w:pPr>
    </w:p>
    <w:p w:rsidR="00E15B86" w:rsidRPr="00DF2A39" w:rsidRDefault="00E15B86" w:rsidP="00E15B86">
      <w:pPr>
        <w:rPr>
          <w:rFonts w:cs="Times New Roman"/>
          <w:b/>
          <w:sz w:val="40"/>
          <w:szCs w:val="40"/>
        </w:rPr>
      </w:pPr>
    </w:p>
    <w:p w:rsidR="00E15B86" w:rsidRPr="00DF2A39" w:rsidRDefault="00E15B86" w:rsidP="00E15B86">
      <w:pPr>
        <w:rPr>
          <w:rFonts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E15B86" w:rsidRPr="00DF2A39" w:rsidTr="00E15B86">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E15B86" w:rsidRPr="00DF2A39" w:rsidRDefault="00E15B86" w:rsidP="00E15B86">
            <w:pPr>
              <w:tabs>
                <w:tab w:val="left" w:pos="2160"/>
              </w:tabs>
              <w:spacing w:before="120"/>
              <w:rPr>
                <w:rFonts w:ascii="Times New Roman" w:hAnsi="Times New Roman"/>
                <w:b/>
              </w:rPr>
            </w:pPr>
            <w:r w:rsidRPr="00DF2A39">
              <w:rPr>
                <w:rFonts w:ascii="Times New Roman" w:hAnsi="Times New Roman"/>
                <w:b/>
              </w:rPr>
              <w:t>Approved by:</w:t>
            </w:r>
          </w:p>
        </w:tc>
      </w:tr>
      <w:tr w:rsidR="00E15B86" w:rsidRPr="00DF2A39" w:rsidTr="00E15B86">
        <w:trPr>
          <w:trHeight w:val="441"/>
        </w:trPr>
        <w:tc>
          <w:tcPr>
            <w:cnfStyle w:val="000010000000"/>
            <w:tcW w:w="3114"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Date</w:t>
            </w:r>
          </w:p>
        </w:tc>
      </w:tr>
      <w:tr w:rsidR="00E15B86" w:rsidRPr="00DF2A39" w:rsidTr="00E15B86">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Pr>
                <w:rFonts w:ascii="Times New Roman" w:hAnsi="Times New Roman"/>
              </w:rPr>
              <w:t>Gao Zhiyu</w:t>
            </w:r>
          </w:p>
        </w:tc>
        <w:tc>
          <w:tcPr>
            <w:cnfStyle w:val="000001000000"/>
            <w:tcW w:w="3260"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Pr>
                <w:rFonts w:ascii="Times New Roman" w:hAnsi="Times New Roman"/>
              </w:rPr>
              <w:t>16/08</w:t>
            </w:r>
            <w:r w:rsidRPr="00DF2A39">
              <w:rPr>
                <w:rFonts w:ascii="Times New Roman" w:hAnsi="Times New Roman"/>
              </w:rPr>
              <w:t>/201</w:t>
            </w:r>
            <w:r>
              <w:rPr>
                <w:rFonts w:ascii="Times New Roman" w:hAnsi="Times New Roman"/>
              </w:rPr>
              <w:t>8</w:t>
            </w:r>
          </w:p>
        </w:tc>
      </w:tr>
      <w:tr w:rsidR="00E15B86" w:rsidRPr="00DF2A39" w:rsidTr="00E15B86">
        <w:trPr>
          <w:trHeight w:val="341"/>
        </w:trPr>
        <w:tc>
          <w:tcPr>
            <w:cnfStyle w:val="000010000000"/>
            <w:tcW w:w="9475" w:type="dxa"/>
            <w:gridSpan w:val="3"/>
            <w:tcBorders>
              <w:left w:val="none" w:sz="0" w:space="0" w:color="auto"/>
              <w:right w:val="none" w:sz="0" w:space="0" w:color="auto"/>
            </w:tcBorders>
          </w:tcPr>
          <w:p w:rsidR="00E15B86" w:rsidRPr="00DF2A39" w:rsidRDefault="00E15B86" w:rsidP="00E15B86">
            <w:pPr>
              <w:tabs>
                <w:tab w:val="left" w:pos="2160"/>
              </w:tabs>
              <w:spacing w:before="120"/>
              <w:rPr>
                <w:rFonts w:ascii="Times New Roman" w:hAnsi="Times New Roman"/>
                <w:b/>
              </w:rPr>
            </w:pPr>
            <w:r w:rsidRPr="00DF2A39">
              <w:rPr>
                <w:rFonts w:ascii="Times New Roman" w:hAnsi="Times New Roman"/>
                <w:b/>
              </w:rPr>
              <w:t>Authorized by:</w:t>
            </w:r>
          </w:p>
        </w:tc>
      </w:tr>
      <w:tr w:rsidR="00E15B86" w:rsidRPr="00DF2A39" w:rsidTr="00E15B86">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Date</w:t>
            </w:r>
          </w:p>
        </w:tc>
      </w:tr>
      <w:tr w:rsidR="00E15B86" w:rsidRPr="00DF2A39" w:rsidTr="00E15B86">
        <w:trPr>
          <w:trHeight w:val="284"/>
        </w:trPr>
        <w:tc>
          <w:tcPr>
            <w:cnfStyle w:val="000010000000"/>
            <w:tcW w:w="3114"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E15B86" w:rsidRPr="00DF2A39" w:rsidRDefault="00E15B86" w:rsidP="00E15B86">
            <w:pPr>
              <w:spacing w:before="120"/>
              <w:rPr>
                <w:rFonts w:ascii="Times New Roman" w:hAnsi="Times New Roman"/>
              </w:rPr>
            </w:pPr>
            <w:r>
              <w:rPr>
                <w:rFonts w:ascii="Times New Roman" w:hAnsi="Times New Roman"/>
              </w:rPr>
              <w:t>18/04</w:t>
            </w:r>
            <w:r w:rsidRPr="00DF2A39">
              <w:rPr>
                <w:rFonts w:ascii="Times New Roman" w:hAnsi="Times New Roman"/>
              </w:rPr>
              <w:t>/201</w:t>
            </w:r>
            <w:r>
              <w:rPr>
                <w:rFonts w:ascii="Times New Roman" w:hAnsi="Times New Roman"/>
              </w:rPr>
              <w:t>8</w:t>
            </w:r>
          </w:p>
        </w:tc>
      </w:tr>
    </w:tbl>
    <w:p w:rsidR="00E15B86" w:rsidRPr="00DF2A39" w:rsidRDefault="00E15B86" w:rsidP="00E15B86">
      <w:pPr>
        <w:rPr>
          <w:rFonts w:cs="Times New Roman"/>
        </w:rPr>
      </w:pPr>
    </w:p>
    <w:p w:rsidR="00E15B86" w:rsidRPr="00DF2A39" w:rsidRDefault="00E15B86" w:rsidP="00E15B86">
      <w:pPr>
        <w:tabs>
          <w:tab w:val="left" w:pos="6449"/>
        </w:tabs>
        <w:rPr>
          <w:rFonts w:cs="Times New Roman"/>
        </w:rPr>
      </w:pPr>
      <w:r>
        <w:rPr>
          <w:rFonts w:cs="Times New Roman"/>
        </w:rPr>
        <w:tab/>
      </w:r>
    </w:p>
    <w:p w:rsidR="00E15B86" w:rsidRPr="00DF2A39" w:rsidRDefault="00E15B86" w:rsidP="00E15B86">
      <w:pPr>
        <w:rPr>
          <w:rFonts w:cs="Times New Roman"/>
        </w:rPr>
      </w:pPr>
    </w:p>
    <w:p w:rsidR="00E15B86" w:rsidRPr="00DF2A39" w:rsidRDefault="00E15B86" w:rsidP="00E15B86">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t>History</w:t>
      </w:r>
    </w:p>
    <w:tbl>
      <w:tblPr>
        <w:tblStyle w:val="TableGrid"/>
        <w:tblW w:w="0" w:type="auto"/>
        <w:tblLook w:val="04A0"/>
      </w:tblPr>
      <w:tblGrid>
        <w:gridCol w:w="2394"/>
        <w:gridCol w:w="2394"/>
        <w:gridCol w:w="2394"/>
        <w:gridCol w:w="2394"/>
      </w:tblGrid>
      <w:tr w:rsidR="00E15B86" w:rsidRPr="00DF2A39" w:rsidTr="00E15B86">
        <w:tc>
          <w:tcPr>
            <w:tcW w:w="2394" w:type="dxa"/>
            <w:shd w:val="pct5" w:color="auto" w:fill="auto"/>
          </w:tcPr>
          <w:p w:rsidR="00E15B86" w:rsidRPr="00DF2A39" w:rsidRDefault="00E15B86" w:rsidP="00E15B86">
            <w:pPr>
              <w:rPr>
                <w:rFonts w:cs="Times New Roman"/>
                <w:b/>
              </w:rPr>
            </w:pPr>
            <w:r w:rsidRPr="00DF2A39">
              <w:rPr>
                <w:rFonts w:cs="Times New Roman"/>
                <w:b/>
              </w:rPr>
              <w:t>Revision</w:t>
            </w:r>
          </w:p>
        </w:tc>
        <w:tc>
          <w:tcPr>
            <w:tcW w:w="2394" w:type="dxa"/>
            <w:shd w:val="pct5" w:color="auto" w:fill="auto"/>
          </w:tcPr>
          <w:p w:rsidR="00E15B86" w:rsidRPr="00DF2A39" w:rsidRDefault="00E15B86" w:rsidP="00E15B86">
            <w:pPr>
              <w:rPr>
                <w:rFonts w:cs="Times New Roman"/>
                <w:b/>
              </w:rPr>
            </w:pPr>
            <w:r w:rsidRPr="00DF2A39">
              <w:rPr>
                <w:rFonts w:cs="Times New Roman"/>
                <w:b/>
              </w:rPr>
              <w:t>Date</w:t>
            </w:r>
          </w:p>
        </w:tc>
        <w:tc>
          <w:tcPr>
            <w:tcW w:w="2394" w:type="dxa"/>
            <w:shd w:val="pct5" w:color="auto" w:fill="auto"/>
          </w:tcPr>
          <w:p w:rsidR="00E15B86" w:rsidRPr="00DF2A39" w:rsidRDefault="00E15B86" w:rsidP="00E15B86">
            <w:pPr>
              <w:rPr>
                <w:rFonts w:cs="Times New Roman"/>
                <w:b/>
              </w:rPr>
            </w:pPr>
            <w:r w:rsidRPr="00DF2A39">
              <w:rPr>
                <w:rFonts w:cs="Times New Roman"/>
                <w:b/>
              </w:rPr>
              <w:t>Author/Editor</w:t>
            </w:r>
          </w:p>
        </w:tc>
        <w:tc>
          <w:tcPr>
            <w:tcW w:w="2394" w:type="dxa"/>
            <w:shd w:val="pct5" w:color="auto" w:fill="auto"/>
          </w:tcPr>
          <w:p w:rsidR="00E15B86" w:rsidRPr="00DF2A39" w:rsidRDefault="00E15B86" w:rsidP="00E15B86">
            <w:pPr>
              <w:rPr>
                <w:rFonts w:cs="Times New Roman"/>
                <w:b/>
              </w:rPr>
            </w:pPr>
            <w:r w:rsidRPr="00DF2A39">
              <w:rPr>
                <w:rFonts w:cs="Times New Roman"/>
                <w:b/>
              </w:rPr>
              <w:t>Reason</w:t>
            </w:r>
          </w:p>
        </w:tc>
      </w:tr>
      <w:tr w:rsidR="00E15B86" w:rsidRPr="00DF2A39" w:rsidTr="00E15B86">
        <w:tc>
          <w:tcPr>
            <w:tcW w:w="2394" w:type="dxa"/>
          </w:tcPr>
          <w:p w:rsidR="00E15B86" w:rsidRPr="00DF2A39" w:rsidRDefault="00E15B86" w:rsidP="00E15B86">
            <w:pPr>
              <w:rPr>
                <w:rFonts w:cs="Times New Roman"/>
                <w:sz w:val="20"/>
                <w:szCs w:val="20"/>
              </w:rPr>
            </w:pPr>
            <w:r>
              <w:rPr>
                <w:rFonts w:cs="Times New Roman"/>
                <w:sz w:val="20"/>
                <w:szCs w:val="20"/>
              </w:rPr>
              <w:t>Draft</w:t>
            </w:r>
          </w:p>
        </w:tc>
        <w:tc>
          <w:tcPr>
            <w:tcW w:w="2394" w:type="dxa"/>
          </w:tcPr>
          <w:p w:rsidR="00E15B86" w:rsidRPr="00DF2A39" w:rsidRDefault="00E15B86" w:rsidP="00E15B86">
            <w:pPr>
              <w:rPr>
                <w:rFonts w:cs="Times New Roman"/>
                <w:sz w:val="20"/>
                <w:szCs w:val="20"/>
              </w:rPr>
            </w:pPr>
            <w:r>
              <w:rPr>
                <w:rFonts w:cs="Times New Roman"/>
                <w:sz w:val="20"/>
                <w:szCs w:val="20"/>
              </w:rPr>
              <w:t>18/08</w:t>
            </w:r>
            <w:r w:rsidRPr="00DF2A39">
              <w:rPr>
                <w:rFonts w:cs="Times New Roman"/>
                <w:sz w:val="20"/>
                <w:szCs w:val="20"/>
              </w:rPr>
              <w:t>/201</w:t>
            </w:r>
            <w:r>
              <w:rPr>
                <w:rFonts w:cs="Times New Roman"/>
                <w:sz w:val="20"/>
                <w:szCs w:val="20"/>
              </w:rPr>
              <w:t>8</w:t>
            </w:r>
          </w:p>
        </w:tc>
        <w:tc>
          <w:tcPr>
            <w:tcW w:w="2394" w:type="dxa"/>
          </w:tcPr>
          <w:p w:rsidR="00E15B86" w:rsidRPr="00DF2A39" w:rsidRDefault="00E15B86" w:rsidP="00E15B86">
            <w:pPr>
              <w:rPr>
                <w:rFonts w:cs="Times New Roman"/>
                <w:sz w:val="20"/>
                <w:szCs w:val="20"/>
              </w:rPr>
            </w:pPr>
            <w:r w:rsidRPr="00DF2A39">
              <w:rPr>
                <w:rFonts w:cs="Times New Roman"/>
                <w:sz w:val="20"/>
                <w:szCs w:val="20"/>
              </w:rPr>
              <w:t>NayLA</w:t>
            </w:r>
          </w:p>
        </w:tc>
        <w:tc>
          <w:tcPr>
            <w:tcW w:w="2394" w:type="dxa"/>
          </w:tcPr>
          <w:p w:rsidR="00E15B86" w:rsidRPr="00DF2A39" w:rsidRDefault="00E15B86" w:rsidP="00E15B86">
            <w:pPr>
              <w:rPr>
                <w:rFonts w:cs="Times New Roman"/>
                <w:sz w:val="20"/>
                <w:szCs w:val="20"/>
              </w:rPr>
            </w:pPr>
            <w:r w:rsidRPr="00DF2A39">
              <w:rPr>
                <w:rFonts w:cs="Times New Roman"/>
                <w:sz w:val="20"/>
                <w:szCs w:val="20"/>
              </w:rPr>
              <w:t>Initial version</w:t>
            </w:r>
          </w:p>
        </w:tc>
      </w:tr>
      <w:tr w:rsidR="00E15B86" w:rsidRPr="00DF2A39" w:rsidTr="00E15B86">
        <w:tc>
          <w:tcPr>
            <w:tcW w:w="2394" w:type="dxa"/>
          </w:tcPr>
          <w:p w:rsidR="00E15B86" w:rsidRPr="00DF2A39" w:rsidRDefault="00E15B86" w:rsidP="00E15B86">
            <w:pPr>
              <w:rPr>
                <w:rFonts w:cs="Times New Roman"/>
                <w:sz w:val="20"/>
                <w:szCs w:val="20"/>
              </w:rPr>
            </w:pPr>
            <w:r>
              <w:rPr>
                <w:rFonts w:cs="Times New Roman"/>
                <w:sz w:val="20"/>
                <w:szCs w:val="20"/>
              </w:rPr>
              <w:t>1.1</w:t>
            </w:r>
          </w:p>
        </w:tc>
        <w:tc>
          <w:tcPr>
            <w:tcW w:w="2394" w:type="dxa"/>
          </w:tcPr>
          <w:p w:rsidR="00E15B86" w:rsidRPr="00DF2A39" w:rsidRDefault="00E15B86" w:rsidP="00E15B86">
            <w:pPr>
              <w:rPr>
                <w:rFonts w:cs="Times New Roman"/>
                <w:sz w:val="20"/>
                <w:szCs w:val="20"/>
              </w:rPr>
            </w:pPr>
            <w:r>
              <w:rPr>
                <w:rFonts w:cs="Times New Roman"/>
                <w:sz w:val="20"/>
                <w:szCs w:val="20"/>
              </w:rPr>
              <w:t>22/12/2018</w:t>
            </w:r>
          </w:p>
        </w:tc>
        <w:tc>
          <w:tcPr>
            <w:tcW w:w="2394" w:type="dxa"/>
          </w:tcPr>
          <w:p w:rsidR="00E15B86" w:rsidRPr="00DF2A39" w:rsidRDefault="00E15B86" w:rsidP="00E15B86">
            <w:pPr>
              <w:rPr>
                <w:rFonts w:cs="Times New Roman"/>
                <w:sz w:val="20"/>
                <w:szCs w:val="20"/>
              </w:rPr>
            </w:pPr>
            <w:r>
              <w:rPr>
                <w:rFonts w:cs="Times New Roman"/>
                <w:sz w:val="20"/>
                <w:szCs w:val="20"/>
              </w:rPr>
              <w:t>NayLA</w:t>
            </w:r>
          </w:p>
        </w:tc>
        <w:tc>
          <w:tcPr>
            <w:tcW w:w="2394" w:type="dxa"/>
          </w:tcPr>
          <w:p w:rsidR="00E15B86" w:rsidRPr="00DF2A39" w:rsidRDefault="00E15B86" w:rsidP="00E15B86">
            <w:pPr>
              <w:rPr>
                <w:rFonts w:cs="Times New Roman"/>
                <w:sz w:val="20"/>
                <w:szCs w:val="20"/>
              </w:rPr>
            </w:pPr>
            <w:r>
              <w:rPr>
                <w:rFonts w:cs="Times New Roman"/>
                <w:sz w:val="20"/>
                <w:szCs w:val="20"/>
              </w:rPr>
              <w:t>Set baseline after review comment incorporation.</w:t>
            </w:r>
          </w:p>
        </w:tc>
      </w:tr>
      <w:tr w:rsidR="00E15B86" w:rsidRPr="00DF2A39" w:rsidTr="00E15B86">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r>
      <w:tr w:rsidR="00E15B86" w:rsidRPr="00DF2A39" w:rsidTr="00E15B86">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r>
      <w:tr w:rsidR="00E15B86" w:rsidRPr="00DF2A39" w:rsidTr="00E15B86">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r>
      <w:tr w:rsidR="00E15B86" w:rsidRPr="00DF2A39" w:rsidTr="00E15B86">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r>
      <w:tr w:rsidR="00E15B86" w:rsidRPr="00DF2A39" w:rsidTr="00E15B86">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c>
          <w:tcPr>
            <w:tcW w:w="2394" w:type="dxa"/>
          </w:tcPr>
          <w:p w:rsidR="00E15B86" w:rsidRPr="00DF2A39" w:rsidRDefault="00E15B86" w:rsidP="00E15B86">
            <w:pPr>
              <w:rPr>
                <w:rFonts w:cs="Times New Roman"/>
                <w:sz w:val="20"/>
                <w:szCs w:val="20"/>
              </w:rPr>
            </w:pPr>
          </w:p>
        </w:tc>
      </w:tr>
    </w:tbl>
    <w:p w:rsidR="00E15B86" w:rsidRPr="00DF2A39" w:rsidRDefault="00E15B86" w:rsidP="00E15B86">
      <w:pPr>
        <w:rPr>
          <w:rFonts w:cs="Times New Roman"/>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Times New Roman"/>
          <w:b w:val="0"/>
          <w:bCs w:val="0"/>
          <w:color w:val="auto"/>
          <w:kern w:val="1"/>
          <w:sz w:val="18"/>
          <w:szCs w:val="18"/>
          <w:lang w:val="en-SG" w:eastAsia="hi-IN" w:bidi="hi-IN"/>
        </w:rPr>
        <w:id w:val="2788924"/>
        <w:docPartObj>
          <w:docPartGallery w:val="Table of Contents"/>
          <w:docPartUnique/>
        </w:docPartObj>
      </w:sdtPr>
      <w:sdtEndPr>
        <w:rPr>
          <w:rFonts w:ascii="Arial" w:hAnsi="Arial" w:cs="Arial"/>
        </w:rPr>
      </w:sdtEndPr>
      <w:sdtContent>
        <w:p w:rsidR="00456429" w:rsidRPr="00AA060F" w:rsidRDefault="00E8416D" w:rsidP="00F30D3D">
          <w:pPr>
            <w:pStyle w:val="TOCHeading"/>
            <w:numPr>
              <w:ilvl w:val="0"/>
              <w:numId w:val="40"/>
            </w:numPr>
            <w:tabs>
              <w:tab w:val="right" w:pos="9638"/>
            </w:tabs>
            <w:spacing w:line="240" w:lineRule="auto"/>
            <w:rPr>
              <w:rFonts w:ascii="Times New Roman" w:hAnsi="Times New Roman" w:cs="Times New Roman"/>
              <w:sz w:val="18"/>
              <w:szCs w:val="18"/>
            </w:rPr>
          </w:pPr>
          <w:r w:rsidRPr="00AA060F">
            <w:rPr>
              <w:rFonts w:ascii="Times New Roman" w:hAnsi="Times New Roman" w:cs="Times New Roman"/>
              <w:sz w:val="22"/>
              <w:szCs w:val="22"/>
            </w:rPr>
            <w:t>Table of Contents</w:t>
          </w:r>
        </w:p>
        <w:p w:rsidR="008920F6" w:rsidRPr="00AA060F" w:rsidRDefault="00327E12" w:rsidP="00AA060F">
          <w:pPr>
            <w:pStyle w:val="TOCHeading"/>
            <w:numPr>
              <w:ilvl w:val="0"/>
              <w:numId w:val="39"/>
            </w:numPr>
            <w:tabs>
              <w:tab w:val="right" w:pos="9638"/>
            </w:tabs>
            <w:spacing w:line="240" w:lineRule="auto"/>
            <w:rPr>
              <w:rFonts w:ascii="Times New Roman" w:hAnsi="Times New Roman" w:cs="Times New Roman"/>
              <w:b w:val="0"/>
              <w:color w:val="auto"/>
              <w:sz w:val="18"/>
              <w:szCs w:val="18"/>
            </w:rPr>
          </w:pPr>
          <w:r w:rsidRPr="00AA060F">
            <w:rPr>
              <w:rFonts w:ascii="Times New Roman" w:hAnsi="Times New Roman" w:cs="Times New Roman"/>
              <w:sz w:val="24"/>
              <w:szCs w:val="24"/>
            </w:rPr>
            <w:t>History</w:t>
          </w:r>
          <w:r w:rsidRPr="00AA060F">
            <w:rPr>
              <w:rFonts w:ascii="Times New Roman" w:hAnsi="Times New Roman" w:cs="Times New Roman"/>
              <w:sz w:val="18"/>
              <w:szCs w:val="18"/>
            </w:rPr>
            <w:t xml:space="preserve"> </w:t>
          </w:r>
          <w:r w:rsidR="008920F6" w:rsidRPr="00AA060F">
            <w:rPr>
              <w:rFonts w:ascii="Times New Roman" w:hAnsi="Times New Roman" w:cs="Times New Roman"/>
              <w:b w:val="0"/>
              <w:color w:val="auto"/>
              <w:sz w:val="18"/>
              <w:szCs w:val="18"/>
            </w:rPr>
            <w:t>…………</w:t>
          </w:r>
          <w:r w:rsidRPr="00AA060F">
            <w:rPr>
              <w:rFonts w:ascii="Times New Roman" w:hAnsi="Times New Roman" w:cs="Times New Roman"/>
              <w:b w:val="0"/>
              <w:color w:val="auto"/>
              <w:sz w:val="18"/>
              <w:szCs w:val="18"/>
            </w:rPr>
            <w:t>………….</w:t>
          </w:r>
          <w:r w:rsidR="008920F6" w:rsidRPr="00AA060F">
            <w:rPr>
              <w:rFonts w:ascii="Times New Roman" w:hAnsi="Times New Roman" w:cs="Times New Roman"/>
              <w:b w:val="0"/>
              <w:color w:val="auto"/>
              <w:sz w:val="18"/>
              <w:szCs w:val="18"/>
            </w:rPr>
            <w:t>………………………………………</w:t>
          </w:r>
          <w:r w:rsidR="00AA060F" w:rsidRPr="00AA060F">
            <w:rPr>
              <w:rFonts w:ascii="Times New Roman" w:hAnsi="Times New Roman" w:cs="Times New Roman"/>
              <w:b w:val="0"/>
              <w:color w:val="auto"/>
              <w:sz w:val="18"/>
              <w:szCs w:val="18"/>
            </w:rPr>
            <w:t>…………….</w:t>
          </w:r>
          <w:r w:rsidR="008920F6" w:rsidRPr="00AA060F">
            <w:rPr>
              <w:rFonts w:ascii="Times New Roman" w:hAnsi="Times New Roman" w:cs="Times New Roman"/>
              <w:b w:val="0"/>
              <w:color w:val="auto"/>
              <w:sz w:val="18"/>
              <w:szCs w:val="18"/>
            </w:rPr>
            <w:t>……………………</w:t>
          </w:r>
          <w:r w:rsidR="00A02DF0" w:rsidRPr="00AA060F">
            <w:rPr>
              <w:rFonts w:ascii="Times New Roman" w:hAnsi="Times New Roman" w:cs="Times New Roman"/>
              <w:b w:val="0"/>
              <w:color w:val="auto"/>
              <w:sz w:val="18"/>
              <w:szCs w:val="18"/>
            </w:rPr>
            <w:t>.</w:t>
          </w:r>
          <w:r w:rsidR="001847C0"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00A02DF0" w:rsidRPr="00AA060F">
            <w:rPr>
              <w:rFonts w:ascii="Times New Roman" w:hAnsi="Times New Roman" w:cs="Times New Roman"/>
              <w:b w:val="0"/>
              <w:color w:val="auto"/>
              <w:sz w:val="18"/>
              <w:szCs w:val="18"/>
            </w:rPr>
            <w:t>.</w:t>
          </w:r>
          <w:r w:rsidR="00237AA0" w:rsidRPr="00AA060F">
            <w:rPr>
              <w:rFonts w:ascii="Times New Roman" w:hAnsi="Times New Roman" w:cs="Times New Roman"/>
              <w:b w:val="0"/>
              <w:color w:val="auto"/>
              <w:sz w:val="18"/>
              <w:szCs w:val="18"/>
            </w:rPr>
            <w:t>2</w:t>
          </w:r>
        </w:p>
        <w:p w:rsidR="00327E12" w:rsidRPr="00AA060F" w:rsidRDefault="00327E12" w:rsidP="00AA060F">
          <w:pPr>
            <w:pStyle w:val="TOCHeading"/>
            <w:numPr>
              <w:ilvl w:val="0"/>
              <w:numId w:val="39"/>
            </w:numPr>
            <w:tabs>
              <w:tab w:val="right" w:pos="9638"/>
            </w:tabs>
            <w:spacing w:line="240" w:lineRule="auto"/>
            <w:rPr>
              <w:rFonts w:ascii="Times New Roman" w:hAnsi="Times New Roman" w:cs="Times New Roman"/>
              <w:b w:val="0"/>
              <w:color w:val="auto"/>
              <w:sz w:val="18"/>
              <w:szCs w:val="18"/>
            </w:rPr>
          </w:pPr>
          <w:r w:rsidRPr="00AA060F">
            <w:rPr>
              <w:rFonts w:ascii="Times New Roman" w:hAnsi="Times New Roman" w:cs="Times New Roman"/>
              <w:sz w:val="24"/>
              <w:szCs w:val="24"/>
            </w:rPr>
            <w:t>Table of Contents</w:t>
          </w:r>
          <w:r w:rsidRPr="00AA060F">
            <w:rPr>
              <w:rFonts w:ascii="Times New Roman" w:hAnsi="Times New Roman" w:cs="Times New Roman"/>
              <w:sz w:val="18"/>
              <w:szCs w:val="18"/>
            </w:rPr>
            <w:t xml:space="preserve"> </w:t>
          </w:r>
          <w:r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Pr="00AA060F">
            <w:rPr>
              <w:rFonts w:ascii="Times New Roman" w:hAnsi="Times New Roman" w:cs="Times New Roman"/>
              <w:b w:val="0"/>
              <w:color w:val="auto"/>
              <w:sz w:val="18"/>
              <w:szCs w:val="18"/>
            </w:rPr>
            <w:t>..2</w:t>
          </w:r>
        </w:p>
        <w:p w:rsidR="00C43475" w:rsidRPr="00AA060F" w:rsidRDefault="008920F6" w:rsidP="00AA060F">
          <w:pPr>
            <w:pStyle w:val="TOCHeading"/>
            <w:numPr>
              <w:ilvl w:val="0"/>
              <w:numId w:val="39"/>
            </w:numPr>
            <w:tabs>
              <w:tab w:val="right" w:pos="9638"/>
            </w:tabs>
            <w:spacing w:line="240" w:lineRule="auto"/>
            <w:rPr>
              <w:rFonts w:ascii="Times New Roman" w:hAnsi="Times New Roman" w:cs="Times New Roman"/>
              <w:b w:val="0"/>
              <w:sz w:val="18"/>
              <w:szCs w:val="18"/>
            </w:rPr>
          </w:pPr>
          <w:r w:rsidRPr="00AA060F">
            <w:rPr>
              <w:rFonts w:ascii="Times New Roman" w:hAnsi="Times New Roman" w:cs="Times New Roman"/>
              <w:sz w:val="24"/>
              <w:szCs w:val="24"/>
            </w:rPr>
            <w:t>Scope</w:t>
          </w:r>
          <w:r w:rsidRPr="00AA060F">
            <w:rPr>
              <w:rFonts w:ascii="Times New Roman" w:hAnsi="Times New Roman" w:cs="Times New Roman"/>
              <w:sz w:val="18"/>
              <w:szCs w:val="18"/>
            </w:rPr>
            <w:t xml:space="preserve"> </w:t>
          </w:r>
          <w:r w:rsidRPr="00AA060F">
            <w:rPr>
              <w:rFonts w:ascii="Times New Roman" w:hAnsi="Times New Roman" w:cs="Times New Roman"/>
              <w:b w:val="0"/>
              <w:color w:val="auto"/>
              <w:sz w:val="18"/>
              <w:szCs w:val="18"/>
            </w:rPr>
            <w:t>……………………………………………………..……………………………</w:t>
          </w:r>
          <w:r w:rsidR="001847C0"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Pr="00AA060F">
            <w:rPr>
              <w:rFonts w:ascii="Times New Roman" w:hAnsi="Times New Roman" w:cs="Times New Roman"/>
              <w:b w:val="0"/>
              <w:color w:val="auto"/>
              <w:sz w:val="18"/>
              <w:szCs w:val="18"/>
            </w:rPr>
            <w:t>…3</w:t>
          </w:r>
        </w:p>
        <w:p w:rsidR="00C43475" w:rsidRPr="00AA060F" w:rsidRDefault="00C43475"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Test Object </w:t>
          </w:r>
          <w:r w:rsidR="00CE7713" w:rsidRPr="00AA060F">
            <w:rPr>
              <w:rFonts w:cs="Times New Roman"/>
              <w:sz w:val="18"/>
              <w:szCs w:val="18"/>
            </w:rPr>
            <w:t>....................................................................................................................................</w:t>
          </w:r>
          <w:r w:rsidR="00A02DF0" w:rsidRPr="00AA060F">
            <w:rPr>
              <w:rFonts w:cs="Times New Roman"/>
              <w:sz w:val="18"/>
              <w:szCs w:val="18"/>
            </w:rPr>
            <w:t>...</w:t>
          </w:r>
          <w:r w:rsidR="00CE7713" w:rsidRPr="00AA060F">
            <w:rPr>
              <w:rFonts w:cs="Times New Roman"/>
              <w:sz w:val="18"/>
              <w:szCs w:val="18"/>
            </w:rPr>
            <w:t>...</w:t>
          </w:r>
          <w:r w:rsidR="00AA060F">
            <w:rPr>
              <w:rFonts w:cs="Times New Roman"/>
              <w:sz w:val="18"/>
              <w:szCs w:val="18"/>
            </w:rPr>
            <w:t>..................</w:t>
          </w:r>
          <w:r w:rsidR="00CE7713" w:rsidRPr="00AA060F">
            <w:rPr>
              <w:rFonts w:cs="Times New Roman"/>
              <w:sz w:val="18"/>
              <w:szCs w:val="18"/>
            </w:rPr>
            <w:t>....</w:t>
          </w:r>
          <w:r w:rsidR="00274C9B" w:rsidRPr="00AA060F">
            <w:rPr>
              <w:rFonts w:cs="Times New Roman"/>
              <w:sz w:val="18"/>
              <w:szCs w:val="18"/>
            </w:rPr>
            <w:t>3</w:t>
          </w:r>
        </w:p>
        <w:p w:rsidR="00C43475" w:rsidRPr="00AA060F" w:rsidRDefault="00C43475"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Test Automation </w:t>
          </w:r>
          <w:r w:rsidR="00CE7713" w:rsidRPr="00AA060F">
            <w:rPr>
              <w:rFonts w:cs="Times New Roman"/>
              <w:sz w:val="18"/>
              <w:szCs w:val="18"/>
            </w:rPr>
            <w:t>...........................................................................................................................</w:t>
          </w:r>
          <w:r w:rsidR="00A02DF0" w:rsidRPr="00AA060F">
            <w:rPr>
              <w:rFonts w:cs="Times New Roman"/>
              <w:sz w:val="18"/>
              <w:szCs w:val="18"/>
            </w:rPr>
            <w:t>..</w:t>
          </w:r>
          <w:r w:rsidR="00CE7713" w:rsidRPr="00AA060F">
            <w:rPr>
              <w:rFonts w:cs="Times New Roman"/>
              <w:sz w:val="18"/>
              <w:szCs w:val="18"/>
            </w:rPr>
            <w:t>......</w:t>
          </w:r>
          <w:r w:rsidR="00AA060F">
            <w:rPr>
              <w:rFonts w:cs="Times New Roman"/>
              <w:sz w:val="18"/>
              <w:szCs w:val="18"/>
            </w:rPr>
            <w:t>..................</w:t>
          </w:r>
          <w:r w:rsidR="00CE7713" w:rsidRPr="00AA060F">
            <w:rPr>
              <w:rFonts w:cs="Times New Roman"/>
              <w:sz w:val="18"/>
              <w:szCs w:val="18"/>
            </w:rPr>
            <w:t>...</w:t>
          </w:r>
          <w:r w:rsidR="00274C9B" w:rsidRPr="00AA060F">
            <w:rPr>
              <w:rFonts w:cs="Times New Roman"/>
              <w:sz w:val="18"/>
              <w:szCs w:val="18"/>
            </w:rPr>
            <w:t>3</w:t>
          </w:r>
        </w:p>
        <w:p w:rsidR="00C43475" w:rsidRPr="00AA060F" w:rsidRDefault="00C43475"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Test Items/Levels </w:t>
          </w:r>
          <w:r w:rsidR="00CE7713" w:rsidRPr="00AA060F">
            <w:rPr>
              <w:rFonts w:cs="Times New Roman"/>
              <w:sz w:val="18"/>
              <w:szCs w:val="18"/>
            </w:rPr>
            <w:t>.........................................................................................................................</w:t>
          </w:r>
          <w:r w:rsidR="00A02DF0" w:rsidRPr="00AA060F">
            <w:rPr>
              <w:rFonts w:cs="Times New Roman"/>
              <w:sz w:val="18"/>
              <w:szCs w:val="18"/>
            </w:rPr>
            <w:t>..</w:t>
          </w:r>
          <w:r w:rsidR="00CE7713" w:rsidRPr="00AA060F">
            <w:rPr>
              <w:rFonts w:cs="Times New Roman"/>
              <w:sz w:val="18"/>
              <w:szCs w:val="18"/>
            </w:rPr>
            <w:t>.....</w:t>
          </w:r>
          <w:r w:rsidR="00AA060F">
            <w:rPr>
              <w:rFonts w:cs="Times New Roman"/>
              <w:sz w:val="18"/>
              <w:szCs w:val="18"/>
            </w:rPr>
            <w:t>..................</w:t>
          </w:r>
          <w:r w:rsidR="00CE7713" w:rsidRPr="00AA060F">
            <w:rPr>
              <w:rFonts w:cs="Times New Roman"/>
              <w:sz w:val="18"/>
              <w:szCs w:val="18"/>
            </w:rPr>
            <w:t>....</w:t>
          </w:r>
          <w:r w:rsidR="00274C9B" w:rsidRPr="00AA060F">
            <w:rPr>
              <w:rFonts w:cs="Times New Roman"/>
              <w:sz w:val="18"/>
              <w:szCs w:val="18"/>
            </w:rPr>
            <w:t>3</w:t>
          </w:r>
        </w:p>
        <w:p w:rsidR="00C43475" w:rsidRPr="00AA060F" w:rsidRDefault="00C43475"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Test Stakeholders </w:t>
          </w:r>
          <w:r w:rsidR="00CE7713" w:rsidRPr="00AA060F">
            <w:rPr>
              <w:rFonts w:cs="Times New Roman"/>
              <w:sz w:val="18"/>
              <w:szCs w:val="18"/>
            </w:rPr>
            <w:t>.....................................................................................................................</w:t>
          </w:r>
          <w:r w:rsidR="00A02DF0" w:rsidRPr="00AA060F">
            <w:rPr>
              <w:rFonts w:cs="Times New Roman"/>
              <w:sz w:val="18"/>
              <w:szCs w:val="18"/>
            </w:rPr>
            <w:t>..</w:t>
          </w:r>
          <w:r w:rsidR="00CE7713" w:rsidRPr="00AA060F">
            <w:rPr>
              <w:rFonts w:cs="Times New Roman"/>
              <w:sz w:val="18"/>
              <w:szCs w:val="18"/>
            </w:rPr>
            <w:t>.......</w:t>
          </w:r>
          <w:r w:rsidR="00AA060F">
            <w:rPr>
              <w:rFonts w:cs="Times New Roman"/>
              <w:sz w:val="18"/>
              <w:szCs w:val="18"/>
            </w:rPr>
            <w:t>..................</w:t>
          </w:r>
          <w:r w:rsidR="00CE7713" w:rsidRPr="00AA060F">
            <w:rPr>
              <w:rFonts w:cs="Times New Roman"/>
              <w:sz w:val="18"/>
              <w:szCs w:val="18"/>
            </w:rPr>
            <w:t>......</w:t>
          </w:r>
          <w:r w:rsidR="00274C9B" w:rsidRPr="00AA060F">
            <w:rPr>
              <w:rFonts w:cs="Times New Roman"/>
              <w:sz w:val="18"/>
              <w:szCs w:val="18"/>
            </w:rPr>
            <w:t>3</w:t>
          </w:r>
        </w:p>
        <w:p w:rsidR="00CE7713" w:rsidRPr="00AA060F" w:rsidRDefault="00CE7713"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Related documents ...................................................................................................................</w:t>
          </w:r>
          <w:r w:rsidR="00A02DF0" w:rsidRPr="00AA060F">
            <w:rPr>
              <w:rFonts w:cs="Times New Roman"/>
              <w:sz w:val="18"/>
              <w:szCs w:val="18"/>
            </w:rPr>
            <w:t>..</w:t>
          </w:r>
          <w:r w:rsidRPr="00AA060F">
            <w:rPr>
              <w:rFonts w:cs="Times New Roman"/>
              <w:sz w:val="18"/>
              <w:szCs w:val="18"/>
            </w:rPr>
            <w:t>.......</w:t>
          </w:r>
          <w:r w:rsidR="00AA060F">
            <w:rPr>
              <w:rFonts w:cs="Times New Roman"/>
              <w:sz w:val="18"/>
              <w:szCs w:val="18"/>
            </w:rPr>
            <w:t>...................</w:t>
          </w:r>
          <w:r w:rsidRPr="00AA060F">
            <w:rPr>
              <w:rFonts w:cs="Times New Roman"/>
              <w:sz w:val="18"/>
              <w:szCs w:val="18"/>
            </w:rPr>
            <w:t>.....</w:t>
          </w:r>
          <w:r w:rsidR="00274C9B" w:rsidRPr="00AA060F">
            <w:rPr>
              <w:rFonts w:cs="Times New Roman"/>
              <w:sz w:val="18"/>
              <w:szCs w:val="18"/>
            </w:rPr>
            <w:t>3</w:t>
          </w:r>
        </w:p>
        <w:p w:rsidR="00C43475" w:rsidRPr="00AA060F" w:rsidRDefault="00C43475" w:rsidP="00AA060F">
          <w:pPr>
            <w:pStyle w:val="TOCHeading"/>
            <w:numPr>
              <w:ilvl w:val="0"/>
              <w:numId w:val="39"/>
            </w:numPr>
            <w:tabs>
              <w:tab w:val="right" w:pos="9638"/>
            </w:tabs>
            <w:spacing w:line="240" w:lineRule="auto"/>
            <w:rPr>
              <w:rFonts w:ascii="Times New Roman" w:hAnsi="Times New Roman" w:cs="Times New Roman"/>
              <w:sz w:val="18"/>
              <w:szCs w:val="18"/>
            </w:rPr>
          </w:pPr>
          <w:r w:rsidRPr="00AA060F">
            <w:rPr>
              <w:rFonts w:ascii="Times New Roman" w:hAnsi="Times New Roman" w:cs="Times New Roman"/>
              <w:sz w:val="24"/>
              <w:szCs w:val="24"/>
            </w:rPr>
            <w:t>Test Approach</w:t>
          </w:r>
          <w:r w:rsidRPr="00AA060F">
            <w:rPr>
              <w:rFonts w:ascii="Times New Roman" w:hAnsi="Times New Roman" w:cs="Times New Roman"/>
              <w:sz w:val="18"/>
              <w:szCs w:val="18"/>
            </w:rPr>
            <w:t xml:space="preserve"> </w:t>
          </w:r>
          <w:r w:rsidR="005E04D7"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00D95FA6" w:rsidRPr="00AA060F">
            <w:rPr>
              <w:rFonts w:ascii="Times New Roman" w:hAnsi="Times New Roman" w:cs="Times New Roman"/>
              <w:b w:val="0"/>
              <w:color w:val="auto"/>
              <w:sz w:val="18"/>
              <w:szCs w:val="18"/>
            </w:rPr>
            <w:t>4</w:t>
          </w:r>
        </w:p>
        <w:p w:rsidR="00DA5F59" w:rsidRPr="00AA060F" w:rsidRDefault="00CE7713"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Test Goal ............................................................................................................................</w:t>
          </w:r>
          <w:r w:rsidR="00AA060F">
            <w:rPr>
              <w:rFonts w:cs="Times New Roman"/>
              <w:sz w:val="18"/>
              <w:szCs w:val="18"/>
            </w:rPr>
            <w:t>...............................</w:t>
          </w:r>
          <w:r w:rsidRPr="00AA060F">
            <w:rPr>
              <w:rFonts w:cs="Times New Roman"/>
              <w:sz w:val="18"/>
              <w:szCs w:val="18"/>
            </w:rPr>
            <w:t>.........</w:t>
          </w:r>
          <w:r w:rsidR="00D95FA6" w:rsidRPr="00AA060F">
            <w:rPr>
              <w:rFonts w:cs="Times New Roman"/>
              <w:sz w:val="18"/>
              <w:szCs w:val="18"/>
            </w:rPr>
            <w:t>4</w:t>
          </w:r>
        </w:p>
        <w:p w:rsidR="00E12148" w:rsidRPr="00AA060F" w:rsidRDefault="00E12148" w:rsidP="00AA060F">
          <w:pPr>
            <w:pStyle w:val="ListParagraph"/>
            <w:widowControl/>
            <w:numPr>
              <w:ilvl w:val="2"/>
              <w:numId w:val="39"/>
            </w:numPr>
            <w:suppressAutoHyphens w:val="0"/>
            <w:spacing w:after="200"/>
            <w:rPr>
              <w:rFonts w:cs="Times New Roman"/>
              <w:b/>
              <w:sz w:val="18"/>
              <w:szCs w:val="18"/>
            </w:rPr>
          </w:pPr>
          <w:r w:rsidRPr="00AA060F">
            <w:rPr>
              <w:rFonts w:cs="Times New Roman"/>
              <w:sz w:val="18"/>
              <w:szCs w:val="18"/>
            </w:rPr>
            <w:t>Software System Test Entry Criteria ……………………………………………………</w:t>
          </w:r>
          <w:r w:rsidR="00AA060F">
            <w:rPr>
              <w:rFonts w:cs="Times New Roman"/>
              <w:sz w:val="18"/>
              <w:szCs w:val="18"/>
            </w:rPr>
            <w:t>.....................</w:t>
          </w:r>
          <w:r w:rsidRPr="00AA060F">
            <w:rPr>
              <w:rFonts w:cs="Times New Roman"/>
              <w:sz w:val="18"/>
              <w:szCs w:val="18"/>
            </w:rPr>
            <w:t>………</w:t>
          </w:r>
          <w:r w:rsidR="00D95FA6" w:rsidRPr="00AA060F">
            <w:rPr>
              <w:rFonts w:cs="Times New Roman"/>
              <w:sz w:val="18"/>
              <w:szCs w:val="18"/>
            </w:rPr>
            <w:t>4</w:t>
          </w:r>
        </w:p>
        <w:p w:rsidR="00E12148" w:rsidRPr="00AA060F" w:rsidRDefault="00E12148" w:rsidP="00AA060F">
          <w:pPr>
            <w:pStyle w:val="ListParagraph"/>
            <w:widowControl/>
            <w:numPr>
              <w:ilvl w:val="2"/>
              <w:numId w:val="39"/>
            </w:numPr>
            <w:suppressAutoHyphens w:val="0"/>
            <w:spacing w:after="200"/>
            <w:rPr>
              <w:rFonts w:cs="Times New Roman"/>
              <w:b/>
              <w:sz w:val="18"/>
              <w:szCs w:val="18"/>
            </w:rPr>
          </w:pPr>
          <w:r w:rsidRPr="00AA060F">
            <w:rPr>
              <w:rFonts w:cs="Times New Roman"/>
              <w:sz w:val="18"/>
              <w:szCs w:val="18"/>
            </w:rPr>
            <w:t>Software System Test Exit Criteria ……………………….………………………………</w:t>
          </w:r>
          <w:r w:rsidR="00AA060F">
            <w:rPr>
              <w:rFonts w:cs="Times New Roman"/>
              <w:sz w:val="18"/>
              <w:szCs w:val="18"/>
            </w:rPr>
            <w:t>.........................</w:t>
          </w:r>
          <w:r w:rsidRPr="00AA060F">
            <w:rPr>
              <w:rFonts w:cs="Times New Roman"/>
              <w:sz w:val="18"/>
              <w:szCs w:val="18"/>
            </w:rPr>
            <w:t>….</w:t>
          </w:r>
          <w:r w:rsidR="00D95FA6" w:rsidRPr="00AA060F">
            <w:rPr>
              <w:rFonts w:cs="Times New Roman"/>
              <w:sz w:val="18"/>
              <w:szCs w:val="18"/>
            </w:rPr>
            <w:t>4</w:t>
          </w:r>
        </w:p>
        <w:p w:rsidR="00E12148" w:rsidRPr="00AA060F" w:rsidRDefault="00E12148" w:rsidP="00AA060F">
          <w:pPr>
            <w:pStyle w:val="ListParagraph"/>
            <w:widowControl/>
            <w:numPr>
              <w:ilvl w:val="2"/>
              <w:numId w:val="39"/>
            </w:numPr>
            <w:suppressAutoHyphens w:val="0"/>
            <w:spacing w:after="200"/>
            <w:rPr>
              <w:rFonts w:cs="Times New Roman"/>
              <w:b/>
              <w:sz w:val="18"/>
              <w:szCs w:val="18"/>
            </w:rPr>
          </w:pPr>
          <w:r w:rsidRPr="00AA060F">
            <w:rPr>
              <w:rFonts w:cs="Times New Roman"/>
              <w:sz w:val="18"/>
              <w:szCs w:val="18"/>
            </w:rPr>
            <w:t>Test Acceptance Criteria ………………………………………………………………………</w:t>
          </w:r>
          <w:r w:rsidR="00AA060F">
            <w:rPr>
              <w:rFonts w:cs="Times New Roman"/>
              <w:sz w:val="18"/>
              <w:szCs w:val="18"/>
            </w:rPr>
            <w:t>..................</w:t>
          </w:r>
          <w:r w:rsidRPr="00AA060F">
            <w:rPr>
              <w:rFonts w:cs="Times New Roman"/>
              <w:sz w:val="18"/>
              <w:szCs w:val="18"/>
            </w:rPr>
            <w:t>….</w:t>
          </w:r>
          <w:r w:rsidR="00D95FA6" w:rsidRPr="00AA060F">
            <w:rPr>
              <w:rFonts w:cs="Times New Roman"/>
              <w:sz w:val="18"/>
              <w:szCs w:val="18"/>
            </w:rPr>
            <w:t>4</w:t>
          </w:r>
        </w:p>
        <w:p w:rsidR="00DA5F59" w:rsidRPr="00AA060F" w:rsidRDefault="00DA5F59"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Assumptions and Constraints .......................................................................................................</w:t>
          </w:r>
          <w:r w:rsidR="00AA060F">
            <w:rPr>
              <w:rFonts w:cs="Times New Roman"/>
              <w:sz w:val="18"/>
              <w:szCs w:val="18"/>
            </w:rPr>
            <w:t>....................</w:t>
          </w:r>
          <w:r w:rsidRPr="00AA060F">
            <w:rPr>
              <w:rFonts w:cs="Times New Roman"/>
              <w:sz w:val="18"/>
              <w:szCs w:val="18"/>
            </w:rPr>
            <w:t>....</w:t>
          </w:r>
          <w:r w:rsidR="00AA060F">
            <w:rPr>
              <w:rFonts w:cs="Times New Roman"/>
              <w:sz w:val="18"/>
              <w:szCs w:val="18"/>
            </w:rPr>
            <w:t>.</w:t>
          </w:r>
          <w:r w:rsidRPr="00AA060F">
            <w:rPr>
              <w:rFonts w:cs="Times New Roman"/>
              <w:sz w:val="18"/>
              <w:szCs w:val="18"/>
            </w:rPr>
            <w:t>....</w:t>
          </w:r>
          <w:r w:rsidR="00D95FA6" w:rsidRPr="00AA060F">
            <w:rPr>
              <w:rFonts w:cs="Times New Roman"/>
              <w:sz w:val="18"/>
              <w:szCs w:val="18"/>
            </w:rPr>
            <w:t>4</w:t>
          </w:r>
        </w:p>
        <w:p w:rsidR="00DA5F59" w:rsidRPr="00AA060F" w:rsidRDefault="00DA5F59"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Risks .....................................................................................................................................</w:t>
          </w:r>
          <w:r w:rsidR="00AA060F">
            <w:rPr>
              <w:rFonts w:cs="Times New Roman"/>
              <w:sz w:val="18"/>
              <w:szCs w:val="18"/>
            </w:rPr>
            <w:t>.....................................</w:t>
          </w:r>
          <w:r w:rsidR="008F3DC9" w:rsidRPr="00AA060F">
            <w:rPr>
              <w:rFonts w:cs="Times New Roman"/>
              <w:sz w:val="18"/>
              <w:szCs w:val="18"/>
            </w:rPr>
            <w:t>5</w:t>
          </w:r>
        </w:p>
        <w:p w:rsidR="00DA5F59" w:rsidRPr="00AA060F" w:rsidRDefault="00DA5F59"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Test Cases ………………………………………………………………………………………</w:t>
          </w:r>
          <w:r w:rsidR="00AA060F">
            <w:rPr>
              <w:rFonts w:cs="Times New Roman"/>
              <w:sz w:val="18"/>
              <w:szCs w:val="18"/>
            </w:rPr>
            <w:t>..........................</w:t>
          </w:r>
          <w:r w:rsidRPr="00AA060F">
            <w:rPr>
              <w:rFonts w:cs="Times New Roman"/>
              <w:sz w:val="18"/>
              <w:szCs w:val="18"/>
            </w:rPr>
            <w:t>…</w:t>
          </w:r>
          <w:r w:rsidR="008F3DC9" w:rsidRPr="00AA060F">
            <w:rPr>
              <w:rFonts w:cs="Times New Roman"/>
              <w:sz w:val="18"/>
              <w:szCs w:val="18"/>
            </w:rPr>
            <w:t>6</w:t>
          </w:r>
        </w:p>
        <w:p w:rsidR="00DA5F59" w:rsidRPr="00AA060F" w:rsidRDefault="00DA5F59"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Test Effort Estimate ……………………………………………………………………………</w:t>
          </w:r>
          <w:r w:rsidR="00AA060F">
            <w:rPr>
              <w:rFonts w:cs="Times New Roman"/>
              <w:sz w:val="18"/>
              <w:szCs w:val="18"/>
            </w:rPr>
            <w:t>...........................</w:t>
          </w:r>
          <w:r w:rsidRPr="00AA060F">
            <w:rPr>
              <w:rFonts w:cs="Times New Roman"/>
              <w:sz w:val="18"/>
              <w:szCs w:val="18"/>
            </w:rPr>
            <w:t>…</w:t>
          </w:r>
          <w:r w:rsidR="008F3DC9" w:rsidRPr="00AA060F">
            <w:rPr>
              <w:rFonts w:cs="Times New Roman"/>
              <w:sz w:val="18"/>
              <w:szCs w:val="18"/>
            </w:rPr>
            <w:t>6</w:t>
          </w:r>
        </w:p>
        <w:p w:rsidR="00DA5F59" w:rsidRPr="00AA060F" w:rsidRDefault="00DA5F59"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Test Strategy </w:t>
          </w:r>
          <w:r w:rsidR="008C41A7" w:rsidRPr="00AA060F">
            <w:rPr>
              <w:rFonts w:cs="Times New Roman"/>
              <w:sz w:val="18"/>
              <w:szCs w:val="18"/>
            </w:rPr>
            <w:t>.................................................................................................................</w:t>
          </w:r>
          <w:r w:rsidR="00AA060F">
            <w:rPr>
              <w:rFonts w:cs="Times New Roman"/>
              <w:sz w:val="18"/>
              <w:szCs w:val="18"/>
            </w:rPr>
            <w:t>.......................</w:t>
          </w:r>
          <w:r w:rsidR="008C41A7" w:rsidRPr="00AA060F">
            <w:rPr>
              <w:rFonts w:cs="Times New Roman"/>
              <w:sz w:val="18"/>
              <w:szCs w:val="18"/>
            </w:rPr>
            <w:t>.............</w:t>
          </w:r>
          <w:r w:rsidR="00AA060F">
            <w:rPr>
              <w:rFonts w:cs="Times New Roman"/>
              <w:sz w:val="18"/>
              <w:szCs w:val="18"/>
            </w:rPr>
            <w:t>.</w:t>
          </w:r>
          <w:r w:rsidR="008C41A7" w:rsidRPr="00AA060F">
            <w:rPr>
              <w:rFonts w:cs="Times New Roman"/>
              <w:sz w:val="18"/>
              <w:szCs w:val="18"/>
            </w:rPr>
            <w:t>........</w:t>
          </w:r>
          <w:r w:rsidR="00A872D4" w:rsidRPr="00AA060F">
            <w:rPr>
              <w:rFonts w:cs="Times New Roman"/>
              <w:sz w:val="18"/>
              <w:szCs w:val="18"/>
            </w:rPr>
            <w:t>7</w:t>
          </w:r>
        </w:p>
        <w:p w:rsidR="00DA5F59" w:rsidRPr="00AA060F" w:rsidRDefault="00E12148" w:rsidP="00AA060F">
          <w:pPr>
            <w:pStyle w:val="ListParagraph"/>
            <w:widowControl/>
            <w:numPr>
              <w:ilvl w:val="2"/>
              <w:numId w:val="39"/>
            </w:numPr>
            <w:suppressAutoHyphens w:val="0"/>
            <w:spacing w:after="200"/>
            <w:rPr>
              <w:rFonts w:cs="Times New Roman"/>
              <w:sz w:val="18"/>
              <w:szCs w:val="18"/>
            </w:rPr>
          </w:pPr>
          <w:r w:rsidRPr="00AA060F">
            <w:rPr>
              <w:rFonts w:cs="Times New Roman"/>
              <w:sz w:val="18"/>
              <w:szCs w:val="18"/>
            </w:rPr>
            <w:t>Software System Test Level …………………………………………………..</w:t>
          </w:r>
          <w:r w:rsidR="00AA060F">
            <w:rPr>
              <w:rFonts w:cs="Times New Roman"/>
              <w:sz w:val="18"/>
              <w:szCs w:val="18"/>
            </w:rPr>
            <w:t>................................................</w:t>
          </w:r>
          <w:r w:rsidR="00A872D4" w:rsidRPr="00AA060F">
            <w:rPr>
              <w:rFonts w:cs="Times New Roman"/>
              <w:sz w:val="18"/>
              <w:szCs w:val="18"/>
            </w:rPr>
            <w:t>7</w:t>
          </w:r>
        </w:p>
        <w:p w:rsidR="00E12148" w:rsidRPr="00AA060F" w:rsidRDefault="00E12148" w:rsidP="00AA060F">
          <w:pPr>
            <w:pStyle w:val="ListParagraph"/>
            <w:widowControl/>
            <w:numPr>
              <w:ilvl w:val="2"/>
              <w:numId w:val="39"/>
            </w:numPr>
            <w:suppressAutoHyphens w:val="0"/>
            <w:spacing w:after="200"/>
            <w:rPr>
              <w:rFonts w:cs="Times New Roman"/>
              <w:sz w:val="18"/>
              <w:szCs w:val="18"/>
            </w:rPr>
          </w:pPr>
          <w:r w:rsidRPr="00AA060F">
            <w:rPr>
              <w:rFonts w:cs="Times New Roman"/>
              <w:sz w:val="18"/>
              <w:szCs w:val="18"/>
            </w:rPr>
            <w:t xml:space="preserve">Customer Required Tests </w:t>
          </w:r>
          <w:r w:rsidR="00A872D4" w:rsidRPr="00AA060F">
            <w:rPr>
              <w:rFonts w:cs="Times New Roman"/>
              <w:sz w:val="18"/>
              <w:szCs w:val="18"/>
            </w:rPr>
            <w:t>…………………………………………………………</w:t>
          </w:r>
          <w:r w:rsidR="00AA060F">
            <w:rPr>
              <w:rFonts w:cs="Times New Roman"/>
              <w:sz w:val="18"/>
              <w:szCs w:val="18"/>
            </w:rPr>
            <w:t>......................................</w:t>
          </w:r>
          <w:r w:rsidR="00A872D4" w:rsidRPr="00AA060F">
            <w:rPr>
              <w:rFonts w:cs="Times New Roman"/>
              <w:sz w:val="18"/>
              <w:szCs w:val="18"/>
            </w:rPr>
            <w:t>…7</w:t>
          </w:r>
        </w:p>
        <w:p w:rsidR="00E12148" w:rsidRPr="00AA060F" w:rsidRDefault="00E12148" w:rsidP="00AA060F">
          <w:pPr>
            <w:pStyle w:val="ListParagraph"/>
            <w:widowControl/>
            <w:numPr>
              <w:ilvl w:val="2"/>
              <w:numId w:val="39"/>
            </w:numPr>
            <w:suppressAutoHyphens w:val="0"/>
            <w:spacing w:after="200"/>
            <w:rPr>
              <w:rFonts w:cs="Times New Roman"/>
              <w:sz w:val="18"/>
              <w:szCs w:val="18"/>
            </w:rPr>
          </w:pPr>
          <w:r w:rsidRPr="00AA060F">
            <w:rPr>
              <w:rFonts w:cs="Times New Roman"/>
              <w:sz w:val="18"/>
              <w:szCs w:val="18"/>
            </w:rPr>
            <w:t>Regression Test ………………………………………………………….…</w:t>
          </w:r>
          <w:r w:rsidR="00AA060F">
            <w:rPr>
              <w:rFonts w:cs="Times New Roman"/>
              <w:sz w:val="18"/>
              <w:szCs w:val="18"/>
            </w:rPr>
            <w:t>....................................................</w:t>
          </w:r>
          <w:r w:rsidR="00A872D4" w:rsidRPr="00AA060F">
            <w:rPr>
              <w:rFonts w:cs="Times New Roman"/>
              <w:sz w:val="18"/>
              <w:szCs w:val="18"/>
            </w:rPr>
            <w:t>7</w:t>
          </w:r>
        </w:p>
        <w:p w:rsidR="00C43475" w:rsidRPr="00AA060F" w:rsidRDefault="00C43475" w:rsidP="00AA060F">
          <w:pPr>
            <w:pStyle w:val="TOCHeading"/>
            <w:numPr>
              <w:ilvl w:val="0"/>
              <w:numId w:val="39"/>
            </w:numPr>
            <w:tabs>
              <w:tab w:val="right" w:pos="9638"/>
            </w:tabs>
            <w:spacing w:line="240" w:lineRule="auto"/>
            <w:rPr>
              <w:rFonts w:ascii="Times New Roman" w:hAnsi="Times New Roman" w:cs="Times New Roman"/>
              <w:sz w:val="18"/>
              <w:szCs w:val="18"/>
            </w:rPr>
          </w:pPr>
          <w:r w:rsidRPr="00AA060F">
            <w:rPr>
              <w:rFonts w:ascii="Times New Roman" w:hAnsi="Times New Roman" w:cs="Times New Roman"/>
              <w:sz w:val="24"/>
              <w:szCs w:val="24"/>
            </w:rPr>
            <w:t>Software Validation and Error Management</w:t>
          </w:r>
          <w:r w:rsidR="005E04D7" w:rsidRPr="00AA060F">
            <w:rPr>
              <w:rFonts w:ascii="Times New Roman" w:hAnsi="Times New Roman" w:cs="Times New Roman"/>
              <w:sz w:val="18"/>
              <w:szCs w:val="18"/>
            </w:rPr>
            <w:t xml:space="preserve">  </w:t>
          </w:r>
          <w:r w:rsidR="005E04D7"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005E04D7" w:rsidRPr="00AA060F">
            <w:rPr>
              <w:rFonts w:ascii="Times New Roman" w:hAnsi="Times New Roman" w:cs="Times New Roman"/>
              <w:b w:val="0"/>
              <w:color w:val="auto"/>
              <w:sz w:val="18"/>
              <w:szCs w:val="18"/>
            </w:rPr>
            <w:t>……</w:t>
          </w:r>
          <w:r w:rsidR="00437DDD" w:rsidRPr="00AA060F">
            <w:rPr>
              <w:rFonts w:ascii="Times New Roman" w:hAnsi="Times New Roman" w:cs="Times New Roman"/>
              <w:b w:val="0"/>
              <w:color w:val="auto"/>
              <w:sz w:val="18"/>
              <w:szCs w:val="18"/>
            </w:rPr>
            <w:t>…</w:t>
          </w:r>
          <w:r w:rsidR="00B53752" w:rsidRPr="00AA060F">
            <w:rPr>
              <w:rFonts w:ascii="Times New Roman" w:hAnsi="Times New Roman" w:cs="Times New Roman"/>
              <w:b w:val="0"/>
              <w:color w:val="auto"/>
              <w:sz w:val="18"/>
              <w:szCs w:val="18"/>
            </w:rPr>
            <w:t>8</w:t>
          </w:r>
        </w:p>
        <w:p w:rsidR="00E12148" w:rsidRPr="00AA060F" w:rsidRDefault="00E12148" w:rsidP="00AA060F">
          <w:pPr>
            <w:pStyle w:val="ListParagraph"/>
            <w:numPr>
              <w:ilvl w:val="1"/>
              <w:numId w:val="39"/>
            </w:numPr>
            <w:rPr>
              <w:rFonts w:cs="Times New Roman"/>
              <w:sz w:val="18"/>
              <w:szCs w:val="18"/>
            </w:rPr>
          </w:pPr>
          <w:r w:rsidRPr="00AA060F">
            <w:rPr>
              <w:rFonts w:cs="Times New Roman"/>
              <w:sz w:val="18"/>
              <w:szCs w:val="18"/>
            </w:rPr>
            <w:t xml:space="preserve">Stakholders </w:t>
          </w:r>
          <w:r w:rsidR="00B53752" w:rsidRPr="00AA060F">
            <w:rPr>
              <w:rFonts w:cs="Times New Roman"/>
              <w:sz w:val="18"/>
              <w:szCs w:val="18"/>
            </w:rPr>
            <w:t>…………………………………………………………………………</w:t>
          </w:r>
          <w:r w:rsidR="00AA060F">
            <w:rPr>
              <w:rFonts w:cs="Times New Roman"/>
              <w:sz w:val="18"/>
              <w:szCs w:val="18"/>
            </w:rPr>
            <w:t>..........................................</w:t>
          </w:r>
          <w:r w:rsidR="00B53752" w:rsidRPr="00AA060F">
            <w:rPr>
              <w:rFonts w:cs="Times New Roman"/>
              <w:sz w:val="18"/>
              <w:szCs w:val="18"/>
            </w:rPr>
            <w:t>…</w:t>
          </w:r>
          <w:r w:rsidR="00437DDD" w:rsidRPr="00AA060F">
            <w:rPr>
              <w:rFonts w:cs="Times New Roman"/>
              <w:sz w:val="18"/>
              <w:szCs w:val="18"/>
            </w:rPr>
            <w:t>..</w:t>
          </w:r>
          <w:r w:rsidR="00B53752" w:rsidRPr="00AA060F">
            <w:rPr>
              <w:rFonts w:cs="Times New Roman"/>
              <w:sz w:val="18"/>
              <w:szCs w:val="18"/>
            </w:rPr>
            <w:t>8</w:t>
          </w:r>
        </w:p>
        <w:p w:rsidR="00E12148" w:rsidRPr="00AA060F" w:rsidRDefault="00E12148" w:rsidP="00AA060F">
          <w:pPr>
            <w:pStyle w:val="ListParagraph"/>
            <w:numPr>
              <w:ilvl w:val="1"/>
              <w:numId w:val="39"/>
            </w:numPr>
            <w:rPr>
              <w:rFonts w:cs="Times New Roman"/>
              <w:sz w:val="18"/>
              <w:szCs w:val="18"/>
              <w:lang w:val="en-US" w:eastAsia="en-US" w:bidi="ar-SA"/>
            </w:rPr>
          </w:pPr>
          <w:r w:rsidRPr="00AA060F">
            <w:rPr>
              <w:rFonts w:cs="Times New Roman"/>
              <w:sz w:val="18"/>
              <w:szCs w:val="18"/>
            </w:rPr>
            <w:t xml:space="preserve">Reviewers of error reports </w:t>
          </w:r>
          <w:r w:rsidR="00437DDD" w:rsidRPr="00AA060F">
            <w:rPr>
              <w:rFonts w:cs="Times New Roman"/>
              <w:sz w:val="18"/>
              <w:szCs w:val="18"/>
            </w:rPr>
            <w:t xml:space="preserve"> </w:t>
          </w:r>
          <w:r w:rsidR="00B53752" w:rsidRPr="00AA060F">
            <w:rPr>
              <w:rFonts w:cs="Times New Roman"/>
              <w:sz w:val="18"/>
              <w:szCs w:val="18"/>
            </w:rPr>
            <w:t>………………………………………………………</w:t>
          </w:r>
          <w:r w:rsidR="00AA060F">
            <w:rPr>
              <w:rFonts w:cs="Times New Roman"/>
              <w:sz w:val="18"/>
              <w:szCs w:val="18"/>
            </w:rPr>
            <w:t>......................................</w:t>
          </w:r>
          <w:r w:rsidR="00B53752" w:rsidRPr="00AA060F">
            <w:rPr>
              <w:rFonts w:cs="Times New Roman"/>
              <w:sz w:val="18"/>
              <w:szCs w:val="18"/>
            </w:rPr>
            <w:t>……….</w:t>
          </w:r>
          <w:r w:rsidR="00437DDD" w:rsidRPr="00AA060F">
            <w:rPr>
              <w:rFonts w:cs="Times New Roman"/>
              <w:sz w:val="18"/>
              <w:szCs w:val="18"/>
            </w:rPr>
            <w:t>.</w:t>
          </w:r>
          <w:r w:rsidR="00B53752" w:rsidRPr="00AA060F">
            <w:rPr>
              <w:rFonts w:cs="Times New Roman"/>
              <w:sz w:val="18"/>
              <w:szCs w:val="18"/>
            </w:rPr>
            <w:t>8</w:t>
          </w:r>
        </w:p>
        <w:p w:rsidR="00E12148" w:rsidRPr="00AA060F" w:rsidRDefault="00E12148" w:rsidP="00AA060F">
          <w:pPr>
            <w:pStyle w:val="ListParagraph"/>
            <w:widowControl/>
            <w:numPr>
              <w:ilvl w:val="1"/>
              <w:numId w:val="39"/>
            </w:numPr>
            <w:suppressAutoHyphens w:val="0"/>
            <w:spacing w:after="200"/>
            <w:rPr>
              <w:rFonts w:cs="Times New Roman"/>
              <w:b/>
              <w:sz w:val="18"/>
              <w:szCs w:val="18"/>
            </w:rPr>
          </w:pPr>
          <w:r w:rsidRPr="00AA060F">
            <w:rPr>
              <w:rFonts w:cs="Times New Roman"/>
              <w:sz w:val="18"/>
              <w:szCs w:val="18"/>
            </w:rPr>
            <w:t xml:space="preserve">Software Error Management Activities </w:t>
          </w:r>
          <w:r w:rsidR="00B53752" w:rsidRPr="00AA060F">
            <w:rPr>
              <w:rFonts w:cs="Times New Roman"/>
              <w:sz w:val="18"/>
              <w:szCs w:val="18"/>
            </w:rPr>
            <w:t>………………………………………………</w:t>
          </w:r>
          <w:r w:rsidR="00AA060F">
            <w:rPr>
              <w:rFonts w:cs="Times New Roman"/>
              <w:sz w:val="18"/>
              <w:szCs w:val="18"/>
            </w:rPr>
            <w:t>........................................</w:t>
          </w:r>
          <w:r w:rsidR="00B53752" w:rsidRPr="00AA060F">
            <w:rPr>
              <w:rFonts w:cs="Times New Roman"/>
              <w:sz w:val="18"/>
              <w:szCs w:val="18"/>
            </w:rPr>
            <w:t>….8</w:t>
          </w:r>
        </w:p>
        <w:p w:rsidR="00947282" w:rsidRPr="00AA060F" w:rsidRDefault="00E12148" w:rsidP="00AA060F">
          <w:pPr>
            <w:pStyle w:val="ListParagraph"/>
            <w:numPr>
              <w:ilvl w:val="1"/>
              <w:numId w:val="39"/>
            </w:numPr>
            <w:rPr>
              <w:rFonts w:cs="Times New Roman"/>
              <w:sz w:val="18"/>
              <w:szCs w:val="18"/>
              <w:lang w:val="en-US" w:eastAsia="en-US" w:bidi="ar-SA"/>
            </w:rPr>
          </w:pPr>
          <w:r w:rsidRPr="00AA060F">
            <w:rPr>
              <w:rFonts w:cs="Times New Roman"/>
              <w:sz w:val="18"/>
              <w:szCs w:val="18"/>
            </w:rPr>
            <w:t>Test Metrics</w:t>
          </w:r>
          <w:r w:rsidR="00437DDD" w:rsidRPr="00AA060F">
            <w:rPr>
              <w:rFonts w:cs="Times New Roman"/>
              <w:sz w:val="18"/>
              <w:szCs w:val="18"/>
            </w:rPr>
            <w:t xml:space="preserve"> </w:t>
          </w:r>
          <w:r w:rsidR="00E42526" w:rsidRPr="00AA060F">
            <w:rPr>
              <w:rFonts w:cs="Times New Roman"/>
              <w:sz w:val="18"/>
              <w:szCs w:val="18"/>
            </w:rPr>
            <w:t>…</w:t>
          </w:r>
          <w:r w:rsidR="00494C00" w:rsidRPr="00AA060F">
            <w:rPr>
              <w:rFonts w:cs="Times New Roman"/>
              <w:sz w:val="18"/>
              <w:szCs w:val="18"/>
            </w:rPr>
            <w:t>.</w:t>
          </w:r>
          <w:r w:rsidR="00E42526" w:rsidRPr="00AA060F">
            <w:rPr>
              <w:rFonts w:cs="Times New Roman"/>
              <w:sz w:val="18"/>
              <w:szCs w:val="18"/>
            </w:rPr>
            <w:t>………………………………………………………………………</w:t>
          </w:r>
          <w:r w:rsidR="00AA060F">
            <w:rPr>
              <w:rFonts w:cs="Times New Roman"/>
              <w:sz w:val="18"/>
              <w:szCs w:val="18"/>
            </w:rPr>
            <w:t>..........................................</w:t>
          </w:r>
          <w:r w:rsidR="00E42526" w:rsidRPr="00AA060F">
            <w:rPr>
              <w:rFonts w:cs="Times New Roman"/>
              <w:sz w:val="18"/>
              <w:szCs w:val="18"/>
            </w:rPr>
            <w:t>…</w:t>
          </w:r>
          <w:r w:rsidR="00F26414" w:rsidRPr="00AA060F">
            <w:rPr>
              <w:rFonts w:cs="Times New Roman"/>
              <w:sz w:val="18"/>
              <w:szCs w:val="18"/>
            </w:rPr>
            <w:t>9</w:t>
          </w:r>
        </w:p>
        <w:p w:rsidR="00C43475" w:rsidRPr="00AA060F" w:rsidRDefault="00C43475" w:rsidP="00AA060F">
          <w:pPr>
            <w:pStyle w:val="TOCHeading"/>
            <w:numPr>
              <w:ilvl w:val="0"/>
              <w:numId w:val="39"/>
            </w:numPr>
            <w:tabs>
              <w:tab w:val="right" w:pos="9638"/>
            </w:tabs>
            <w:spacing w:line="240" w:lineRule="auto"/>
            <w:rPr>
              <w:rFonts w:ascii="Times New Roman" w:hAnsi="Times New Roman" w:cs="Times New Roman"/>
              <w:sz w:val="18"/>
              <w:szCs w:val="18"/>
            </w:rPr>
          </w:pPr>
          <w:r w:rsidRPr="00AA060F">
            <w:rPr>
              <w:rFonts w:ascii="Times New Roman" w:hAnsi="Times New Roman" w:cs="Times New Roman"/>
              <w:sz w:val="24"/>
              <w:szCs w:val="24"/>
            </w:rPr>
            <w:t>Document Planning</w:t>
          </w:r>
          <w:r w:rsidR="005E04D7" w:rsidRPr="00AA060F">
            <w:rPr>
              <w:rFonts w:ascii="Times New Roman" w:hAnsi="Times New Roman" w:cs="Times New Roman"/>
              <w:sz w:val="18"/>
              <w:szCs w:val="18"/>
            </w:rPr>
            <w:t xml:space="preserve"> </w:t>
          </w:r>
          <w:r w:rsidR="005E04D7"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005E04D7" w:rsidRPr="00AA060F">
            <w:rPr>
              <w:rFonts w:ascii="Times New Roman" w:hAnsi="Times New Roman" w:cs="Times New Roman"/>
              <w:b w:val="0"/>
              <w:color w:val="auto"/>
              <w:sz w:val="18"/>
              <w:szCs w:val="18"/>
            </w:rPr>
            <w:t>…….</w:t>
          </w:r>
          <w:r w:rsidR="009739B8" w:rsidRPr="00AA060F">
            <w:rPr>
              <w:rFonts w:ascii="Times New Roman" w:hAnsi="Times New Roman" w:cs="Times New Roman"/>
              <w:b w:val="0"/>
              <w:color w:val="auto"/>
              <w:sz w:val="18"/>
              <w:szCs w:val="18"/>
            </w:rPr>
            <w:t>..9</w:t>
          </w:r>
        </w:p>
        <w:p w:rsidR="00947282" w:rsidRPr="00AA060F" w:rsidRDefault="00947282" w:rsidP="00AA060F">
          <w:pPr>
            <w:pStyle w:val="ListParagraph"/>
            <w:numPr>
              <w:ilvl w:val="1"/>
              <w:numId w:val="39"/>
            </w:numPr>
            <w:rPr>
              <w:rFonts w:cs="Times New Roman"/>
              <w:sz w:val="18"/>
              <w:szCs w:val="18"/>
            </w:rPr>
          </w:pPr>
          <w:r w:rsidRPr="00AA060F">
            <w:rPr>
              <w:rFonts w:cs="Times New Roman"/>
              <w:sz w:val="18"/>
              <w:szCs w:val="18"/>
            </w:rPr>
            <w:t>Reference Documents……………………………...……………………………..</w:t>
          </w:r>
          <w:r w:rsidR="00AA060F">
            <w:rPr>
              <w:rFonts w:cs="Times New Roman"/>
              <w:sz w:val="18"/>
              <w:szCs w:val="18"/>
            </w:rPr>
            <w:t>.......................................</w:t>
          </w:r>
          <w:r w:rsidRPr="00AA060F">
            <w:rPr>
              <w:rFonts w:cs="Times New Roman"/>
              <w:sz w:val="18"/>
              <w:szCs w:val="18"/>
            </w:rPr>
            <w:t>……</w:t>
          </w:r>
          <w:r w:rsidR="001847C0" w:rsidRPr="00AA060F">
            <w:rPr>
              <w:rFonts w:cs="Times New Roman"/>
              <w:sz w:val="18"/>
              <w:szCs w:val="18"/>
            </w:rPr>
            <w:t>.</w:t>
          </w:r>
          <w:r w:rsidR="002F3689" w:rsidRPr="00AA060F">
            <w:rPr>
              <w:rFonts w:cs="Times New Roman"/>
              <w:sz w:val="18"/>
              <w:szCs w:val="18"/>
            </w:rPr>
            <w:t>...9</w:t>
          </w:r>
        </w:p>
        <w:p w:rsidR="00947282" w:rsidRPr="00AA060F" w:rsidRDefault="00947282" w:rsidP="00AA060F">
          <w:pPr>
            <w:pStyle w:val="ListParagraph"/>
            <w:numPr>
              <w:ilvl w:val="1"/>
              <w:numId w:val="39"/>
            </w:numPr>
            <w:rPr>
              <w:rFonts w:cs="Times New Roman"/>
              <w:sz w:val="18"/>
              <w:szCs w:val="18"/>
              <w:lang w:val="en-US" w:eastAsia="en-US" w:bidi="ar-SA"/>
            </w:rPr>
          </w:pPr>
          <w:r w:rsidRPr="00AA060F">
            <w:rPr>
              <w:rFonts w:cs="Times New Roman"/>
              <w:sz w:val="18"/>
              <w:szCs w:val="18"/>
            </w:rPr>
            <w:t>Test Documents …………………………………………………….………………</w:t>
          </w:r>
          <w:r w:rsidR="00AA060F">
            <w:rPr>
              <w:rFonts w:cs="Times New Roman"/>
              <w:sz w:val="18"/>
              <w:szCs w:val="18"/>
            </w:rPr>
            <w:t>.........................................</w:t>
          </w:r>
          <w:r w:rsidR="001847C0" w:rsidRPr="00AA060F">
            <w:rPr>
              <w:rFonts w:cs="Times New Roman"/>
              <w:sz w:val="18"/>
              <w:szCs w:val="18"/>
            </w:rPr>
            <w:t>.</w:t>
          </w:r>
          <w:r w:rsidRPr="00AA060F">
            <w:rPr>
              <w:rFonts w:cs="Times New Roman"/>
              <w:sz w:val="18"/>
              <w:szCs w:val="18"/>
            </w:rPr>
            <w:t>…</w:t>
          </w:r>
          <w:r w:rsidR="002F3689" w:rsidRPr="00AA060F">
            <w:rPr>
              <w:rFonts w:cs="Times New Roman"/>
              <w:sz w:val="18"/>
              <w:szCs w:val="18"/>
            </w:rPr>
            <w:t>..9</w:t>
          </w:r>
        </w:p>
        <w:p w:rsidR="00C43475" w:rsidRPr="00AA060F" w:rsidRDefault="00C43475" w:rsidP="00AA060F">
          <w:pPr>
            <w:pStyle w:val="TOCHeading"/>
            <w:numPr>
              <w:ilvl w:val="0"/>
              <w:numId w:val="39"/>
            </w:numPr>
            <w:tabs>
              <w:tab w:val="right" w:pos="9638"/>
            </w:tabs>
            <w:spacing w:line="240" w:lineRule="auto"/>
            <w:rPr>
              <w:rFonts w:ascii="Times New Roman" w:hAnsi="Times New Roman" w:cs="Times New Roman"/>
              <w:sz w:val="18"/>
              <w:szCs w:val="18"/>
            </w:rPr>
          </w:pPr>
          <w:r w:rsidRPr="00AA060F">
            <w:rPr>
              <w:rFonts w:ascii="Times New Roman" w:hAnsi="Times New Roman" w:cs="Times New Roman"/>
              <w:sz w:val="24"/>
              <w:szCs w:val="24"/>
            </w:rPr>
            <w:t>Test Platform</w:t>
          </w:r>
          <w:r w:rsidR="005E04D7" w:rsidRPr="00AA060F">
            <w:rPr>
              <w:rFonts w:ascii="Times New Roman" w:hAnsi="Times New Roman" w:cs="Times New Roman"/>
              <w:sz w:val="18"/>
              <w:szCs w:val="18"/>
            </w:rPr>
            <w:t xml:space="preserve"> </w:t>
          </w:r>
          <w:r w:rsidR="005E04D7" w:rsidRPr="00AA060F">
            <w:rPr>
              <w:rFonts w:ascii="Times New Roman" w:hAnsi="Times New Roman" w:cs="Times New Roman"/>
              <w:b w:val="0"/>
              <w:color w:val="auto"/>
              <w:sz w:val="18"/>
              <w:szCs w:val="18"/>
            </w:rPr>
            <w:t>………………………………...…………………………………………</w:t>
          </w:r>
          <w:r w:rsidR="00AA060F">
            <w:rPr>
              <w:rFonts w:ascii="Times New Roman" w:hAnsi="Times New Roman" w:cs="Times New Roman"/>
              <w:b w:val="0"/>
              <w:color w:val="auto"/>
              <w:sz w:val="18"/>
              <w:szCs w:val="18"/>
            </w:rPr>
            <w:t>…………………………..</w:t>
          </w:r>
          <w:r w:rsidR="005E04D7" w:rsidRPr="00AA060F">
            <w:rPr>
              <w:rFonts w:ascii="Times New Roman" w:hAnsi="Times New Roman" w:cs="Times New Roman"/>
              <w:b w:val="0"/>
              <w:color w:val="auto"/>
              <w:sz w:val="18"/>
              <w:szCs w:val="18"/>
            </w:rPr>
            <w:t>…1</w:t>
          </w:r>
          <w:r w:rsidR="009739B8" w:rsidRPr="00AA060F">
            <w:rPr>
              <w:rFonts w:ascii="Times New Roman" w:hAnsi="Times New Roman" w:cs="Times New Roman"/>
              <w:b w:val="0"/>
              <w:color w:val="auto"/>
              <w:sz w:val="18"/>
              <w:szCs w:val="18"/>
            </w:rPr>
            <w:t>0</w:t>
          </w:r>
        </w:p>
        <w:p w:rsidR="00947282" w:rsidRPr="00AA060F" w:rsidRDefault="00947282" w:rsidP="00AA060F">
          <w:pPr>
            <w:pStyle w:val="ListParagraph"/>
            <w:numPr>
              <w:ilvl w:val="1"/>
              <w:numId w:val="39"/>
            </w:numPr>
            <w:rPr>
              <w:rFonts w:cs="Times New Roman"/>
              <w:sz w:val="18"/>
              <w:szCs w:val="18"/>
            </w:rPr>
          </w:pPr>
          <w:r w:rsidRPr="00AA060F">
            <w:rPr>
              <w:rFonts w:cs="Times New Roman"/>
              <w:sz w:val="18"/>
              <w:szCs w:val="18"/>
            </w:rPr>
            <w:t>Hardware Tools ………………………………………………………………</w:t>
          </w:r>
          <w:r w:rsidR="00AA060F">
            <w:rPr>
              <w:rFonts w:cs="Times New Roman"/>
              <w:sz w:val="18"/>
              <w:szCs w:val="18"/>
            </w:rPr>
            <w:t>.........................................</w:t>
          </w:r>
          <w:r w:rsidRPr="00AA060F">
            <w:rPr>
              <w:rFonts w:cs="Times New Roman"/>
              <w:sz w:val="18"/>
              <w:szCs w:val="18"/>
            </w:rPr>
            <w:t>……</w:t>
          </w:r>
          <w:r w:rsidR="001847C0" w:rsidRPr="00AA060F">
            <w:rPr>
              <w:rFonts w:cs="Times New Roman"/>
              <w:sz w:val="18"/>
              <w:szCs w:val="18"/>
            </w:rPr>
            <w:t>.</w:t>
          </w:r>
          <w:r w:rsidR="009739B8" w:rsidRPr="00AA060F">
            <w:rPr>
              <w:rFonts w:cs="Times New Roman"/>
              <w:sz w:val="18"/>
              <w:szCs w:val="18"/>
            </w:rPr>
            <w:t>….10</w:t>
          </w:r>
        </w:p>
        <w:p w:rsidR="00947282" w:rsidRPr="00AA060F" w:rsidRDefault="00947282" w:rsidP="00AA060F">
          <w:pPr>
            <w:pStyle w:val="ListParagraph"/>
            <w:numPr>
              <w:ilvl w:val="1"/>
              <w:numId w:val="39"/>
            </w:numPr>
            <w:rPr>
              <w:rFonts w:cs="Times New Roman"/>
              <w:sz w:val="18"/>
              <w:szCs w:val="18"/>
              <w:lang w:val="en-US" w:eastAsia="en-US" w:bidi="ar-SA"/>
            </w:rPr>
          </w:pPr>
          <w:r w:rsidRPr="00AA060F">
            <w:rPr>
              <w:rFonts w:cs="Times New Roman"/>
              <w:sz w:val="18"/>
              <w:szCs w:val="18"/>
            </w:rPr>
            <w:t>Software Tools ……………………………………………………………………</w:t>
          </w:r>
          <w:r w:rsidR="001847C0" w:rsidRPr="00AA060F">
            <w:rPr>
              <w:rFonts w:cs="Times New Roman"/>
              <w:sz w:val="18"/>
              <w:szCs w:val="18"/>
            </w:rPr>
            <w:t>.</w:t>
          </w:r>
          <w:r w:rsidR="00AA060F">
            <w:rPr>
              <w:rFonts w:cs="Times New Roman"/>
              <w:sz w:val="18"/>
              <w:szCs w:val="18"/>
            </w:rPr>
            <w:t>.........................................</w:t>
          </w:r>
          <w:r w:rsidRPr="00AA060F">
            <w:rPr>
              <w:rFonts w:cs="Times New Roman"/>
              <w:sz w:val="18"/>
              <w:szCs w:val="18"/>
            </w:rPr>
            <w:t>…..</w:t>
          </w:r>
          <w:r w:rsidR="009739B8" w:rsidRPr="00AA060F">
            <w:rPr>
              <w:rFonts w:cs="Times New Roman"/>
              <w:sz w:val="18"/>
              <w:szCs w:val="18"/>
            </w:rPr>
            <w:t>10</w:t>
          </w:r>
        </w:p>
        <w:p w:rsidR="00E15B86" w:rsidRPr="00AA060F" w:rsidRDefault="00C43475" w:rsidP="00AA060F">
          <w:pPr>
            <w:pStyle w:val="TOCHeading"/>
            <w:numPr>
              <w:ilvl w:val="0"/>
              <w:numId w:val="39"/>
            </w:numPr>
            <w:tabs>
              <w:tab w:val="right" w:pos="9638"/>
            </w:tabs>
            <w:spacing w:line="240" w:lineRule="auto"/>
            <w:rPr>
              <w:rFonts w:ascii="Arial" w:hAnsi="Arial" w:cs="Arial"/>
              <w:sz w:val="24"/>
              <w:szCs w:val="24"/>
            </w:rPr>
          </w:pPr>
          <w:r w:rsidRPr="00AA060F">
            <w:rPr>
              <w:rFonts w:ascii="Times New Roman" w:hAnsi="Times New Roman" w:cs="Times New Roman"/>
              <w:sz w:val="24"/>
              <w:szCs w:val="24"/>
            </w:rPr>
            <w:t>Appendix:</w:t>
          </w:r>
          <w:r w:rsidR="00846E85" w:rsidRPr="00AA060F">
            <w:rPr>
              <w:rFonts w:ascii="Times New Roman" w:hAnsi="Times New Roman" w:cs="Times New Roman"/>
              <w:b w:val="0"/>
              <w:color w:val="auto"/>
              <w:sz w:val="24"/>
              <w:szCs w:val="24"/>
            </w:rPr>
            <w:tab/>
          </w:r>
        </w:p>
        <w:p w:rsidR="007A3C49" w:rsidRPr="00170841" w:rsidRDefault="00013F1D" w:rsidP="00170841">
          <w:pPr>
            <w:pStyle w:val="ListParagraph"/>
          </w:pPr>
        </w:p>
      </w:sdtContent>
    </w:sdt>
    <w:p w:rsidR="00AA060F" w:rsidRDefault="00AA060F" w:rsidP="00947282">
      <w:pPr>
        <w:rPr>
          <w:rFonts w:cs="Times New Roman"/>
          <w:bCs/>
          <w:color w:val="000000"/>
        </w:rPr>
      </w:pPr>
    </w:p>
    <w:p w:rsidR="000054C9" w:rsidRDefault="000054C9" w:rsidP="00947282">
      <w:pPr>
        <w:rPr>
          <w:rFonts w:cs="Times New Roman"/>
          <w:bCs/>
          <w:color w:val="000000"/>
        </w:rPr>
      </w:pPr>
    </w:p>
    <w:p w:rsidR="00947282" w:rsidRDefault="00947282" w:rsidP="00947282">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lastRenderedPageBreak/>
        <w:t>Scope</w:t>
      </w:r>
    </w:p>
    <w:p w:rsidR="00947282" w:rsidRPr="00DF2A39" w:rsidRDefault="00947282" w:rsidP="00947282">
      <w:pPr>
        <w:pStyle w:val="ListParagraph"/>
        <w:ind w:left="360"/>
        <w:rPr>
          <w:rFonts w:cs="Times New Roman"/>
          <w:b/>
          <w:szCs w:val="24"/>
        </w:rPr>
      </w:pPr>
    </w:p>
    <w:p w:rsidR="00947282" w:rsidRDefault="00947282" w:rsidP="00947282">
      <w:pPr>
        <w:jc w:val="both"/>
        <w:rPr>
          <w:rFonts w:cs="Times New Roman"/>
          <w:sz w:val="20"/>
          <w:szCs w:val="20"/>
        </w:rPr>
      </w:pPr>
      <w:r w:rsidRPr="00F77BA9">
        <w:rPr>
          <w:rFonts w:cs="Times New Roman"/>
          <w:sz w:val="20"/>
          <w:szCs w:val="20"/>
        </w:rPr>
        <w:t>This test plan describes the testing approach and overall framework that will drive the testing of the SERIS project.</w:t>
      </w:r>
      <w:r>
        <w:rPr>
          <w:rFonts w:cs="Times New Roman"/>
          <w:sz w:val="20"/>
          <w:szCs w:val="20"/>
        </w:rPr>
        <w:t xml:space="preserve"> </w:t>
      </w:r>
      <w:r w:rsidRPr="00DF2A39">
        <w:rPr>
          <w:rFonts w:cs="Times New Roman"/>
          <w:sz w:val="20"/>
          <w:szCs w:val="20"/>
        </w:rPr>
        <w:t>The agreements within this document are obligatory for all testers.</w:t>
      </w:r>
      <w:r>
        <w:rPr>
          <w:rFonts w:cs="Times New Roman"/>
          <w:sz w:val="20"/>
          <w:szCs w:val="20"/>
        </w:rPr>
        <w:t xml:space="preserve"> </w:t>
      </w:r>
      <w:r w:rsidRPr="00DF2A39">
        <w:rPr>
          <w:rFonts w:cs="Times New Roman"/>
          <w:sz w:val="20"/>
          <w:szCs w:val="20"/>
        </w:rPr>
        <w:t>Changes are only possible by an agreement of Software Test Manager and the reason must be documented.</w:t>
      </w:r>
    </w:p>
    <w:p w:rsidR="00947282" w:rsidRPr="00253891" w:rsidRDefault="00947282" w:rsidP="00947282">
      <w:pPr>
        <w:jc w:val="both"/>
        <w:rPr>
          <w:rFonts w:cs="Times New Roman"/>
          <w:sz w:val="20"/>
          <w:szCs w:val="20"/>
        </w:rPr>
      </w:pPr>
      <w:r w:rsidRPr="00253891">
        <w:rPr>
          <w:rFonts w:cs="Times New Roman"/>
          <w:sz w:val="20"/>
          <w:szCs w:val="20"/>
        </w:rPr>
        <w:t>The purpose of this test is to make sure critical defects are removed before the next levels of testing can start.</w:t>
      </w:r>
    </w:p>
    <w:p w:rsidR="00947282" w:rsidRDefault="00947282" w:rsidP="00947282">
      <w:pPr>
        <w:jc w:val="both"/>
        <w:rPr>
          <w:rFonts w:cs="Times New Roman"/>
          <w:sz w:val="20"/>
          <w:szCs w:val="20"/>
        </w:rPr>
      </w:pPr>
      <w:r w:rsidRPr="00DF2A39">
        <w:rPr>
          <w:rFonts w:cs="Times New Roman"/>
          <w:sz w:val="20"/>
          <w:szCs w:val="20"/>
        </w:rPr>
        <w:t xml:space="preserve">The Software Test Manager must take care </w:t>
      </w:r>
      <w:r>
        <w:rPr>
          <w:rFonts w:cs="Times New Roman"/>
          <w:sz w:val="20"/>
          <w:szCs w:val="20"/>
        </w:rPr>
        <w:t>that all test team m</w:t>
      </w:r>
      <w:r w:rsidRPr="00DF2A39">
        <w:rPr>
          <w:rFonts w:cs="Times New Roman"/>
          <w:sz w:val="20"/>
          <w:szCs w:val="20"/>
        </w:rPr>
        <w:t>embers</w:t>
      </w:r>
      <w:r>
        <w:rPr>
          <w:rFonts w:cs="Times New Roman"/>
          <w:sz w:val="20"/>
          <w:szCs w:val="20"/>
        </w:rPr>
        <w:t xml:space="preserve"> and all other s</w:t>
      </w:r>
      <w:r w:rsidRPr="00DF2A39">
        <w:rPr>
          <w:rFonts w:cs="Times New Roman"/>
          <w:sz w:val="20"/>
          <w:szCs w:val="20"/>
        </w:rPr>
        <w:t xml:space="preserve">takeholders have access to the current Software </w:t>
      </w:r>
      <w:r>
        <w:rPr>
          <w:rFonts w:cs="Times New Roman"/>
          <w:sz w:val="20"/>
          <w:szCs w:val="20"/>
        </w:rPr>
        <w:t xml:space="preserve">System </w:t>
      </w:r>
      <w:r w:rsidRPr="00DF2A39">
        <w:rPr>
          <w:rFonts w:cs="Times New Roman"/>
          <w:sz w:val="20"/>
          <w:szCs w:val="20"/>
        </w:rPr>
        <w:t>Test Plan and that they are familiar with the content of this document.</w:t>
      </w:r>
      <w:r>
        <w:rPr>
          <w:rFonts w:cs="Times New Roman"/>
          <w:sz w:val="20"/>
          <w:szCs w:val="20"/>
        </w:rPr>
        <w:t xml:space="preserve"> </w:t>
      </w:r>
      <w:r w:rsidRPr="00DF2A39">
        <w:rPr>
          <w:rFonts w:cs="Times New Roman"/>
          <w:sz w:val="20"/>
          <w:szCs w:val="20"/>
        </w:rPr>
        <w:t>The Software</w:t>
      </w:r>
      <w:r>
        <w:rPr>
          <w:rFonts w:cs="Times New Roman"/>
          <w:sz w:val="20"/>
          <w:szCs w:val="20"/>
        </w:rPr>
        <w:t xml:space="preserve"> Test Manager ensures that all s</w:t>
      </w:r>
      <w:r w:rsidRPr="00DF2A39">
        <w:rPr>
          <w:rFonts w:cs="Times New Roman"/>
          <w:sz w:val="20"/>
          <w:szCs w:val="20"/>
        </w:rPr>
        <w:t xml:space="preserve">takeholders (the responsible) will be informed if there are changes in the </w:t>
      </w:r>
      <w:r>
        <w:rPr>
          <w:rFonts w:cs="Times New Roman"/>
          <w:sz w:val="20"/>
          <w:szCs w:val="20"/>
        </w:rPr>
        <w:t>System</w:t>
      </w:r>
      <w:r w:rsidRPr="00DF2A39">
        <w:rPr>
          <w:rFonts w:cs="Times New Roman"/>
          <w:sz w:val="20"/>
          <w:szCs w:val="20"/>
        </w:rPr>
        <w:t xml:space="preserve"> Test Plan.</w:t>
      </w:r>
    </w:p>
    <w:p w:rsidR="00947282" w:rsidRPr="00DF2A39" w:rsidRDefault="00947282" w:rsidP="00947282">
      <w:pPr>
        <w:jc w:val="both"/>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Test Object</w:t>
      </w:r>
    </w:p>
    <w:p w:rsidR="00947282" w:rsidRPr="00DF2A39" w:rsidRDefault="00947282" w:rsidP="00947282">
      <w:pPr>
        <w:pStyle w:val="ListParagraph"/>
        <w:ind w:left="360"/>
        <w:rPr>
          <w:rFonts w:cs="Times New Roman"/>
          <w:sz w:val="20"/>
          <w:szCs w:val="20"/>
        </w:rPr>
      </w:pPr>
    </w:p>
    <w:p w:rsidR="00947282" w:rsidRPr="00DF2A39" w:rsidRDefault="00947282" w:rsidP="00947282">
      <w:pPr>
        <w:pStyle w:val="ListParagraph"/>
        <w:ind w:left="360"/>
        <w:rPr>
          <w:rFonts w:cs="Times New Roman"/>
          <w:sz w:val="20"/>
          <w:szCs w:val="20"/>
        </w:rPr>
      </w:pPr>
      <w:r w:rsidRPr="00DF2A39">
        <w:rPr>
          <w:rFonts w:cs="Times New Roman"/>
          <w:sz w:val="20"/>
          <w:szCs w:val="20"/>
        </w:rPr>
        <w:t>Short description of the objects under test:</w:t>
      </w:r>
    </w:p>
    <w:p w:rsidR="00947282" w:rsidRPr="00DF2A39" w:rsidRDefault="00947282" w:rsidP="00947282">
      <w:pPr>
        <w:pStyle w:val="ListParagraph"/>
        <w:ind w:left="360"/>
        <w:rPr>
          <w:rFonts w:cs="Times New Roman"/>
          <w:sz w:val="20"/>
          <w:szCs w:val="20"/>
        </w:rPr>
      </w:pPr>
    </w:p>
    <w:p w:rsidR="00947282" w:rsidRPr="00DF2A39" w:rsidRDefault="00947282" w:rsidP="00947282">
      <w:pPr>
        <w:pStyle w:val="ListParagraph"/>
        <w:ind w:left="360"/>
        <w:rPr>
          <w:rFonts w:cs="Times New Roman"/>
          <w:sz w:val="20"/>
          <w:szCs w:val="20"/>
        </w:rPr>
      </w:pPr>
      <w:r w:rsidRPr="00DF2A39">
        <w:rPr>
          <w:rFonts w:cs="Times New Roman"/>
          <w:sz w:val="20"/>
          <w:szCs w:val="20"/>
        </w:rPr>
        <w:t>Describe the objects and test cases to be automated and the one to be tested manually.</w:t>
      </w:r>
    </w:p>
    <w:p w:rsidR="00947282" w:rsidRPr="00DF2A39" w:rsidRDefault="00947282" w:rsidP="00947282">
      <w:pPr>
        <w:pStyle w:val="ListParagraph"/>
        <w:ind w:left="360"/>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Test Automation</w:t>
      </w:r>
    </w:p>
    <w:p w:rsidR="00947282" w:rsidRPr="00DF2A39" w:rsidRDefault="00947282" w:rsidP="00947282">
      <w:pPr>
        <w:pStyle w:val="ListParagraph"/>
        <w:ind w:left="360"/>
        <w:rPr>
          <w:rFonts w:cs="Times New Roman"/>
          <w:sz w:val="20"/>
          <w:szCs w:val="20"/>
        </w:rPr>
      </w:pPr>
      <w:r w:rsidRPr="00DF2A39">
        <w:rPr>
          <w:rFonts w:cs="Times New Roman"/>
          <w:sz w:val="20"/>
          <w:szCs w:val="20"/>
        </w:rPr>
        <w:tab/>
      </w:r>
    </w:p>
    <w:p w:rsidR="00947282" w:rsidRPr="00DF2A39" w:rsidRDefault="00947282" w:rsidP="00947282">
      <w:pPr>
        <w:pStyle w:val="ListParagraph"/>
        <w:ind w:left="360"/>
        <w:rPr>
          <w:rFonts w:cs="Times New Roman"/>
          <w:sz w:val="20"/>
          <w:szCs w:val="20"/>
        </w:rPr>
      </w:pPr>
      <w:r w:rsidRPr="00DF2A39">
        <w:rPr>
          <w:rFonts w:cs="Times New Roman"/>
          <w:sz w:val="20"/>
          <w:szCs w:val="20"/>
        </w:rPr>
        <w:t>Provide short descriptions of the test automation process, tools and environment.</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Test Items/Levels</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ind w:left="675"/>
        <w:rPr>
          <w:rFonts w:cs="Times New Roman"/>
          <w:sz w:val="20"/>
          <w:szCs w:val="20"/>
        </w:rPr>
      </w:pPr>
      <w:r>
        <w:rPr>
          <w:rFonts w:cs="Times New Roman"/>
          <w:sz w:val="20"/>
          <w:szCs w:val="20"/>
        </w:rPr>
        <w:t>All components and their functionalities of the software system will be tested and verified with the requirements.</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Test Stakeholders</w:t>
      </w:r>
    </w:p>
    <w:p w:rsidR="00947282" w:rsidRPr="00DF2A39" w:rsidRDefault="00947282" w:rsidP="00947282">
      <w:pPr>
        <w:pStyle w:val="ListParagraph"/>
        <w:ind w:left="675"/>
        <w:rPr>
          <w:rFonts w:cs="Times New Roman"/>
          <w:sz w:val="20"/>
          <w:szCs w:val="20"/>
        </w:rPr>
      </w:pPr>
    </w:p>
    <w:tbl>
      <w:tblPr>
        <w:tblStyle w:val="TableGrid"/>
        <w:tblW w:w="0" w:type="auto"/>
        <w:tblInd w:w="675" w:type="dxa"/>
        <w:tblLook w:val="04A0"/>
      </w:tblPr>
      <w:tblGrid>
        <w:gridCol w:w="3032"/>
        <w:gridCol w:w="2986"/>
        <w:gridCol w:w="2749"/>
      </w:tblGrid>
      <w:tr w:rsidR="00947282" w:rsidRPr="00DF2A39" w:rsidTr="003812F4">
        <w:trPr>
          <w:trHeight w:val="501"/>
        </w:trPr>
        <w:tc>
          <w:tcPr>
            <w:tcW w:w="3032" w:type="dxa"/>
            <w:shd w:val="pct5" w:color="auto" w:fill="auto"/>
          </w:tcPr>
          <w:p w:rsidR="00947282" w:rsidRPr="00DF2A39" w:rsidRDefault="00947282" w:rsidP="003812F4">
            <w:pPr>
              <w:pStyle w:val="ListParagraph"/>
              <w:ind w:left="0"/>
              <w:rPr>
                <w:rFonts w:cs="Times New Roman"/>
                <w:b/>
                <w:sz w:val="20"/>
                <w:szCs w:val="20"/>
              </w:rPr>
            </w:pPr>
            <w:r w:rsidRPr="00DF2A39">
              <w:rPr>
                <w:rFonts w:cs="Times New Roman"/>
                <w:b/>
                <w:sz w:val="20"/>
                <w:szCs w:val="20"/>
              </w:rPr>
              <w:t>Stakeholder Name of Role</w:t>
            </w:r>
          </w:p>
        </w:tc>
        <w:tc>
          <w:tcPr>
            <w:tcW w:w="2986" w:type="dxa"/>
            <w:shd w:val="pct5" w:color="auto" w:fill="auto"/>
          </w:tcPr>
          <w:p w:rsidR="00947282" w:rsidRPr="00DF2A39" w:rsidRDefault="00947282" w:rsidP="003812F4">
            <w:pPr>
              <w:pStyle w:val="ListParagraph"/>
              <w:ind w:left="0"/>
              <w:rPr>
                <w:rFonts w:cs="Times New Roman"/>
                <w:b/>
                <w:sz w:val="20"/>
                <w:szCs w:val="20"/>
              </w:rPr>
            </w:pPr>
            <w:r w:rsidRPr="00DF2A39">
              <w:rPr>
                <w:rFonts w:cs="Times New Roman"/>
                <w:b/>
                <w:sz w:val="20"/>
                <w:szCs w:val="20"/>
              </w:rPr>
              <w:t>Concerned Test Level</w:t>
            </w:r>
          </w:p>
        </w:tc>
        <w:tc>
          <w:tcPr>
            <w:tcW w:w="2749" w:type="dxa"/>
            <w:shd w:val="pct5" w:color="auto" w:fill="auto"/>
          </w:tcPr>
          <w:p w:rsidR="00947282" w:rsidRPr="00DF2A39" w:rsidRDefault="00947282" w:rsidP="003812F4">
            <w:pPr>
              <w:pStyle w:val="ListParagraph"/>
              <w:ind w:left="0"/>
              <w:rPr>
                <w:rFonts w:cs="Times New Roman"/>
                <w:b/>
                <w:sz w:val="20"/>
                <w:szCs w:val="20"/>
              </w:rPr>
            </w:pPr>
            <w:r w:rsidRPr="00DF2A39">
              <w:rPr>
                <w:rFonts w:cs="Times New Roman"/>
                <w:b/>
                <w:sz w:val="20"/>
                <w:szCs w:val="20"/>
              </w:rPr>
              <w:t>Name /Dept</w:t>
            </w:r>
          </w:p>
        </w:tc>
      </w:tr>
      <w:tr w:rsidR="00947282" w:rsidRPr="00DF2A39" w:rsidTr="003812F4">
        <w:trPr>
          <w:trHeight w:val="986"/>
        </w:trPr>
        <w:tc>
          <w:tcPr>
            <w:tcW w:w="3032" w:type="dxa"/>
          </w:tcPr>
          <w:p w:rsidR="00947282" w:rsidRDefault="00947282" w:rsidP="003812F4">
            <w:pPr>
              <w:pStyle w:val="ListParagraph"/>
              <w:ind w:left="0"/>
              <w:rPr>
                <w:rFonts w:cs="Times New Roman"/>
                <w:sz w:val="20"/>
                <w:szCs w:val="20"/>
              </w:rPr>
            </w:pPr>
          </w:p>
          <w:p w:rsidR="00947282" w:rsidRPr="00DF2A39" w:rsidRDefault="00947282" w:rsidP="003812F4">
            <w:pPr>
              <w:pStyle w:val="ListParagraph"/>
              <w:ind w:left="0"/>
              <w:rPr>
                <w:rFonts w:cs="Times New Roman"/>
                <w:sz w:val="20"/>
                <w:szCs w:val="20"/>
              </w:rPr>
            </w:pPr>
            <w:r>
              <w:rPr>
                <w:rFonts w:cs="Times New Roman"/>
                <w:sz w:val="20"/>
                <w:szCs w:val="20"/>
              </w:rPr>
              <w:t>Nay Lin Aung, Quality Manager</w:t>
            </w:r>
          </w:p>
        </w:tc>
        <w:tc>
          <w:tcPr>
            <w:tcW w:w="2986" w:type="dxa"/>
          </w:tcPr>
          <w:p w:rsidR="00947282" w:rsidRDefault="00947282" w:rsidP="003812F4">
            <w:pPr>
              <w:pStyle w:val="ListParagraph"/>
              <w:ind w:left="0"/>
              <w:rPr>
                <w:rFonts w:cs="Times New Roman"/>
                <w:sz w:val="20"/>
                <w:szCs w:val="20"/>
              </w:rPr>
            </w:pPr>
          </w:p>
          <w:p w:rsidR="00947282" w:rsidRPr="00DF2A39" w:rsidRDefault="00947282" w:rsidP="003812F4">
            <w:pPr>
              <w:pStyle w:val="ListParagraph"/>
              <w:ind w:left="0"/>
              <w:rPr>
                <w:rFonts w:cs="Times New Roman"/>
                <w:sz w:val="20"/>
                <w:szCs w:val="20"/>
              </w:rPr>
            </w:pPr>
            <w:r>
              <w:rPr>
                <w:rFonts w:cs="Times New Roman"/>
                <w:sz w:val="20"/>
                <w:szCs w:val="20"/>
              </w:rPr>
              <w:t>Software System Test</w:t>
            </w:r>
          </w:p>
        </w:tc>
        <w:tc>
          <w:tcPr>
            <w:tcW w:w="2749" w:type="dxa"/>
          </w:tcPr>
          <w:p w:rsidR="00947282" w:rsidRDefault="00947282" w:rsidP="003812F4">
            <w:pPr>
              <w:pStyle w:val="ListParagraph"/>
              <w:ind w:left="0"/>
              <w:rPr>
                <w:rFonts w:cs="Times New Roman"/>
                <w:sz w:val="20"/>
                <w:szCs w:val="20"/>
              </w:rPr>
            </w:pPr>
          </w:p>
          <w:p w:rsidR="00947282" w:rsidRDefault="00947282" w:rsidP="003812F4">
            <w:pPr>
              <w:pStyle w:val="ListParagraph"/>
              <w:ind w:left="0"/>
              <w:rPr>
                <w:rFonts w:cs="Times New Roman"/>
                <w:sz w:val="20"/>
                <w:szCs w:val="20"/>
              </w:rPr>
            </w:pPr>
            <w:r w:rsidRPr="00451369">
              <w:rPr>
                <w:rFonts w:cs="Times New Roman"/>
                <w:sz w:val="20"/>
                <w:szCs w:val="20"/>
              </w:rPr>
              <w:t>Nay Lin Aung,</w:t>
            </w:r>
          </w:p>
          <w:p w:rsidR="00947282" w:rsidRDefault="00947282" w:rsidP="003812F4">
            <w:pPr>
              <w:pStyle w:val="ListParagraph"/>
              <w:ind w:left="0"/>
              <w:rPr>
                <w:rFonts w:cs="Times New Roman"/>
                <w:sz w:val="20"/>
                <w:szCs w:val="20"/>
              </w:rPr>
            </w:pPr>
            <w:r w:rsidRPr="00451369">
              <w:rPr>
                <w:rFonts w:cs="Times New Roman"/>
                <w:sz w:val="20"/>
                <w:szCs w:val="20"/>
              </w:rPr>
              <w:t>Kaung Myat Bo,</w:t>
            </w:r>
          </w:p>
          <w:p w:rsidR="00947282" w:rsidRDefault="00947282" w:rsidP="003812F4">
            <w:pPr>
              <w:pStyle w:val="ListParagraph"/>
              <w:ind w:left="0"/>
              <w:rPr>
                <w:rFonts w:cs="Times New Roman"/>
                <w:sz w:val="20"/>
                <w:szCs w:val="20"/>
              </w:rPr>
            </w:pPr>
            <w:r w:rsidRPr="00451369">
              <w:rPr>
                <w:rFonts w:cs="Times New Roman"/>
                <w:sz w:val="20"/>
                <w:szCs w:val="20"/>
              </w:rPr>
              <w:t>Gao Zhiyu,</w:t>
            </w:r>
          </w:p>
          <w:p w:rsidR="00947282" w:rsidRPr="00DF2A39" w:rsidRDefault="00947282" w:rsidP="003812F4">
            <w:pPr>
              <w:pStyle w:val="ListParagraph"/>
              <w:ind w:left="0"/>
              <w:rPr>
                <w:rFonts w:cs="Times New Roman"/>
                <w:sz w:val="20"/>
                <w:szCs w:val="20"/>
              </w:rPr>
            </w:pPr>
            <w:r w:rsidRPr="00451369">
              <w:rPr>
                <w:rFonts w:cs="Times New Roman"/>
                <w:sz w:val="20"/>
                <w:szCs w:val="20"/>
              </w:rPr>
              <w:t>Narasimhan Balasubramanian</w:t>
            </w:r>
          </w:p>
        </w:tc>
      </w:tr>
      <w:tr w:rsidR="00947282" w:rsidRPr="00DF2A39" w:rsidTr="003812F4">
        <w:trPr>
          <w:trHeight w:val="243"/>
        </w:trPr>
        <w:tc>
          <w:tcPr>
            <w:tcW w:w="3032" w:type="dxa"/>
          </w:tcPr>
          <w:p w:rsidR="00947282" w:rsidRPr="00DF2A39" w:rsidRDefault="00947282" w:rsidP="003812F4">
            <w:pPr>
              <w:pStyle w:val="ListParagraph"/>
              <w:ind w:left="0"/>
              <w:rPr>
                <w:rFonts w:cs="Times New Roman"/>
                <w:sz w:val="20"/>
                <w:szCs w:val="20"/>
              </w:rPr>
            </w:pPr>
          </w:p>
        </w:tc>
        <w:tc>
          <w:tcPr>
            <w:tcW w:w="2986" w:type="dxa"/>
          </w:tcPr>
          <w:p w:rsidR="00947282" w:rsidRPr="00DF2A39" w:rsidRDefault="00947282" w:rsidP="003812F4">
            <w:pPr>
              <w:pStyle w:val="ListParagraph"/>
              <w:ind w:left="0"/>
              <w:rPr>
                <w:rFonts w:cs="Times New Roman"/>
                <w:sz w:val="20"/>
                <w:szCs w:val="20"/>
              </w:rPr>
            </w:pPr>
          </w:p>
        </w:tc>
        <w:tc>
          <w:tcPr>
            <w:tcW w:w="2749" w:type="dxa"/>
          </w:tcPr>
          <w:p w:rsidR="00947282" w:rsidRPr="00DF2A39" w:rsidRDefault="00947282" w:rsidP="003812F4">
            <w:pPr>
              <w:pStyle w:val="ListParagraph"/>
              <w:ind w:left="0"/>
              <w:rPr>
                <w:rFonts w:cs="Times New Roman"/>
                <w:sz w:val="20"/>
                <w:szCs w:val="20"/>
              </w:rPr>
            </w:pPr>
          </w:p>
        </w:tc>
      </w:tr>
      <w:tr w:rsidR="00947282" w:rsidRPr="00DF2A39" w:rsidTr="003812F4">
        <w:trPr>
          <w:trHeight w:val="243"/>
        </w:trPr>
        <w:tc>
          <w:tcPr>
            <w:tcW w:w="3032" w:type="dxa"/>
          </w:tcPr>
          <w:p w:rsidR="00947282" w:rsidRPr="00DF2A39" w:rsidRDefault="00947282" w:rsidP="003812F4">
            <w:pPr>
              <w:pStyle w:val="ListParagraph"/>
              <w:ind w:left="0"/>
              <w:rPr>
                <w:rFonts w:cs="Times New Roman"/>
                <w:sz w:val="20"/>
                <w:szCs w:val="20"/>
              </w:rPr>
            </w:pPr>
          </w:p>
        </w:tc>
        <w:tc>
          <w:tcPr>
            <w:tcW w:w="2986" w:type="dxa"/>
          </w:tcPr>
          <w:p w:rsidR="00947282" w:rsidRPr="00DF2A39" w:rsidRDefault="00947282" w:rsidP="003812F4">
            <w:pPr>
              <w:pStyle w:val="ListParagraph"/>
              <w:ind w:left="0"/>
              <w:rPr>
                <w:rFonts w:cs="Times New Roman"/>
                <w:sz w:val="20"/>
                <w:szCs w:val="20"/>
              </w:rPr>
            </w:pPr>
          </w:p>
        </w:tc>
        <w:tc>
          <w:tcPr>
            <w:tcW w:w="2749" w:type="dxa"/>
          </w:tcPr>
          <w:p w:rsidR="00947282" w:rsidRPr="00DF2A39" w:rsidRDefault="00947282" w:rsidP="003812F4">
            <w:pPr>
              <w:pStyle w:val="ListParagraph"/>
              <w:ind w:left="0"/>
              <w:rPr>
                <w:rFonts w:cs="Times New Roman"/>
                <w:sz w:val="20"/>
                <w:szCs w:val="20"/>
              </w:rPr>
            </w:pPr>
          </w:p>
        </w:tc>
      </w:tr>
      <w:tr w:rsidR="00947282" w:rsidRPr="00DF2A39" w:rsidTr="003812F4">
        <w:trPr>
          <w:trHeight w:val="243"/>
        </w:trPr>
        <w:tc>
          <w:tcPr>
            <w:tcW w:w="3032" w:type="dxa"/>
          </w:tcPr>
          <w:p w:rsidR="00947282" w:rsidRPr="00DF2A39" w:rsidRDefault="00947282" w:rsidP="003812F4">
            <w:pPr>
              <w:pStyle w:val="ListParagraph"/>
              <w:ind w:left="0"/>
              <w:rPr>
                <w:rFonts w:cs="Times New Roman"/>
                <w:sz w:val="20"/>
                <w:szCs w:val="20"/>
              </w:rPr>
            </w:pPr>
          </w:p>
        </w:tc>
        <w:tc>
          <w:tcPr>
            <w:tcW w:w="2986" w:type="dxa"/>
          </w:tcPr>
          <w:p w:rsidR="00947282" w:rsidRPr="00DF2A39" w:rsidRDefault="00947282" w:rsidP="003812F4">
            <w:pPr>
              <w:pStyle w:val="ListParagraph"/>
              <w:ind w:left="0"/>
              <w:rPr>
                <w:rFonts w:cs="Times New Roman"/>
                <w:sz w:val="20"/>
                <w:szCs w:val="20"/>
              </w:rPr>
            </w:pPr>
          </w:p>
        </w:tc>
        <w:tc>
          <w:tcPr>
            <w:tcW w:w="2749" w:type="dxa"/>
          </w:tcPr>
          <w:p w:rsidR="00947282" w:rsidRPr="00DF2A39" w:rsidRDefault="00947282" w:rsidP="003812F4">
            <w:pPr>
              <w:pStyle w:val="ListParagraph"/>
              <w:ind w:left="0"/>
              <w:rPr>
                <w:rFonts w:cs="Times New Roman"/>
                <w:sz w:val="20"/>
                <w:szCs w:val="20"/>
              </w:rPr>
            </w:pPr>
          </w:p>
        </w:tc>
      </w:tr>
    </w:tbl>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Related Documents</w:t>
      </w:r>
    </w:p>
    <w:p w:rsidR="00947282" w:rsidRPr="00DF2A39" w:rsidRDefault="00947282" w:rsidP="00947282">
      <w:pPr>
        <w:pStyle w:val="ListParagraph"/>
        <w:ind w:left="360"/>
        <w:rPr>
          <w:rFonts w:cs="Times New Roman"/>
          <w:sz w:val="20"/>
          <w:szCs w:val="20"/>
        </w:rPr>
      </w:pPr>
    </w:p>
    <w:p w:rsidR="00947282" w:rsidRDefault="00947282" w:rsidP="00947282">
      <w:pPr>
        <w:pStyle w:val="ListParagraph"/>
        <w:ind w:left="675"/>
        <w:rPr>
          <w:rFonts w:cs="Times New Roman"/>
          <w:sz w:val="20"/>
          <w:szCs w:val="20"/>
        </w:rPr>
      </w:pPr>
      <w:r>
        <w:rPr>
          <w:rFonts w:cs="Times New Roman"/>
          <w:sz w:val="20"/>
          <w:szCs w:val="20"/>
        </w:rPr>
        <w:t>Use cases and t</w:t>
      </w:r>
      <w:r w:rsidRPr="00DF2A39">
        <w:rPr>
          <w:rFonts w:cs="Times New Roman"/>
          <w:sz w:val="20"/>
          <w:szCs w:val="20"/>
        </w:rPr>
        <w:t xml:space="preserve">est specifications for </w:t>
      </w:r>
      <w:r>
        <w:rPr>
          <w:rFonts w:cs="Times New Roman"/>
          <w:sz w:val="20"/>
          <w:szCs w:val="20"/>
        </w:rPr>
        <w:t>the system</w:t>
      </w:r>
      <w:r w:rsidRPr="00DF2A39">
        <w:rPr>
          <w:rFonts w:cs="Times New Roman"/>
          <w:sz w:val="20"/>
          <w:szCs w:val="20"/>
        </w:rPr>
        <w:t>, file versions under test and test logs shall be added in “</w:t>
      </w:r>
      <w:r>
        <w:rPr>
          <w:rFonts w:cs="Times New Roman"/>
          <w:sz w:val="20"/>
          <w:szCs w:val="20"/>
        </w:rPr>
        <w:t>SWSYS</w:t>
      </w:r>
      <w:r w:rsidRPr="00DF2A39">
        <w:rPr>
          <w:rFonts w:cs="Times New Roman"/>
          <w:sz w:val="20"/>
          <w:szCs w:val="20"/>
        </w:rPr>
        <w:t xml:space="preserve">_TS.xlsx”. Template is available at </w:t>
      </w:r>
      <w:r w:rsidRPr="00FF7B46">
        <w:rPr>
          <w:i/>
          <w:sz w:val="20"/>
          <w:szCs w:val="20"/>
        </w:rPr>
        <w:t>SE25PT7SERIS/SERIS</w:t>
      </w:r>
      <w:r>
        <w:rPr>
          <w:rFonts w:cs="Times New Roman"/>
          <w:i/>
          <w:sz w:val="20"/>
          <w:szCs w:val="20"/>
        </w:rPr>
        <w:t xml:space="preserve"> /MGMT/QUALITY/FORMS</w:t>
      </w:r>
      <w:r w:rsidRPr="00FF7B46">
        <w:rPr>
          <w:rFonts w:cs="Times New Roman"/>
          <w:i/>
          <w:sz w:val="20"/>
          <w:szCs w:val="20"/>
        </w:rPr>
        <w:t xml:space="preserve"> /</w:t>
      </w:r>
      <w:r w:rsidRPr="00DF2A39">
        <w:rPr>
          <w:rFonts w:cs="Times New Roman"/>
          <w:sz w:val="20"/>
          <w:szCs w:val="20"/>
        </w:rPr>
        <w:t>.</w:t>
      </w: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F26414" w:rsidRDefault="00F26414" w:rsidP="00947282">
      <w:pPr>
        <w:pStyle w:val="ListParagraph"/>
        <w:ind w:left="675"/>
        <w:rPr>
          <w:rFonts w:cs="Times New Roman"/>
          <w:sz w:val="20"/>
          <w:szCs w:val="20"/>
        </w:rPr>
      </w:pPr>
    </w:p>
    <w:p w:rsidR="00E875BC" w:rsidRDefault="00E875BC" w:rsidP="00947282">
      <w:pPr>
        <w:pStyle w:val="ListParagraph"/>
        <w:ind w:left="675"/>
        <w:rPr>
          <w:rFonts w:cs="Times New Roman"/>
          <w:sz w:val="20"/>
          <w:szCs w:val="20"/>
        </w:rPr>
      </w:pPr>
    </w:p>
    <w:p w:rsidR="00E875BC" w:rsidRPr="00DF2A39" w:rsidRDefault="00E875BC" w:rsidP="00947282">
      <w:pPr>
        <w:pStyle w:val="ListParagraph"/>
        <w:ind w:left="675"/>
        <w:rPr>
          <w:rFonts w:cs="Times New Roman"/>
          <w:sz w:val="20"/>
          <w:szCs w:val="20"/>
        </w:rPr>
      </w:pPr>
    </w:p>
    <w:p w:rsidR="00947282" w:rsidRPr="00DF2A39" w:rsidRDefault="00947282" w:rsidP="00947282">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lastRenderedPageBreak/>
        <w:t>Test Approach</w:t>
      </w:r>
    </w:p>
    <w:p w:rsidR="00947282" w:rsidRDefault="00947282" w:rsidP="00947282">
      <w:pPr>
        <w:rPr>
          <w:rFonts w:cs="Times New Roman"/>
          <w:sz w:val="20"/>
          <w:szCs w:val="20"/>
        </w:rPr>
      </w:pPr>
      <w:r w:rsidRPr="00DF2A39">
        <w:rPr>
          <w:rFonts w:cs="Times New Roman"/>
          <w:sz w:val="20"/>
          <w:szCs w:val="20"/>
        </w:rPr>
        <w:t>The test ap</w:t>
      </w:r>
      <w:r>
        <w:rPr>
          <w:rFonts w:cs="Times New Roman"/>
          <w:sz w:val="20"/>
          <w:szCs w:val="20"/>
        </w:rPr>
        <w:t xml:space="preserve">proach includes the planning of </w:t>
      </w:r>
      <w:r w:rsidRPr="00DF2A39">
        <w:rPr>
          <w:rFonts w:cs="Times New Roman"/>
          <w:sz w:val="20"/>
          <w:szCs w:val="20"/>
        </w:rPr>
        <w:t>resources and</w:t>
      </w:r>
      <w:r>
        <w:rPr>
          <w:rFonts w:cs="Times New Roman"/>
          <w:sz w:val="20"/>
          <w:szCs w:val="20"/>
        </w:rPr>
        <w:t xml:space="preserve"> </w:t>
      </w:r>
      <w:r w:rsidRPr="00DF2A39">
        <w:rPr>
          <w:rFonts w:cs="Times New Roman"/>
          <w:sz w:val="20"/>
          <w:szCs w:val="20"/>
        </w:rPr>
        <w:t>the definition of the test strategy defining the test methods and the test depth/coverage to be achieved, the test criteria according to the test goal, prioritizing tests and specifying the schedule for the test activities.</w:t>
      </w:r>
    </w:p>
    <w:p w:rsidR="003154B9" w:rsidRPr="00DF2A39" w:rsidRDefault="003154B9" w:rsidP="00947282">
      <w:pPr>
        <w:rPr>
          <w:rFonts w:cs="Times New Roman"/>
          <w:sz w:val="20"/>
          <w:szCs w:val="20"/>
        </w:rPr>
      </w:pPr>
    </w:p>
    <w:p w:rsidR="00947282" w:rsidRPr="005B18A1"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Test Goal</w:t>
      </w:r>
    </w:p>
    <w:p w:rsidR="00947282" w:rsidRDefault="00947282" w:rsidP="00947282">
      <w:pPr>
        <w:pStyle w:val="ListParagraph"/>
        <w:ind w:left="360"/>
        <w:rPr>
          <w:rFonts w:cs="Times New Roman"/>
          <w:sz w:val="20"/>
          <w:szCs w:val="20"/>
        </w:rPr>
      </w:pPr>
    </w:p>
    <w:p w:rsidR="00947282" w:rsidRPr="00B42903" w:rsidRDefault="00947282" w:rsidP="00947282">
      <w:pPr>
        <w:pStyle w:val="ListParagraph"/>
        <w:ind w:left="360"/>
        <w:jc w:val="both"/>
        <w:rPr>
          <w:rFonts w:eastAsia="SimSun" w:cs="Times New Roman"/>
          <w:sz w:val="20"/>
          <w:szCs w:val="20"/>
        </w:rPr>
      </w:pPr>
      <w:r w:rsidRPr="00B42903">
        <w:rPr>
          <w:rFonts w:cs="Times New Roman"/>
          <w:sz w:val="20"/>
          <w:szCs w:val="20"/>
        </w:rPr>
        <w:t>The objective of the test is to verify that the functionality of the software system for SERIS works according to the specifications.</w:t>
      </w:r>
      <w:r w:rsidRPr="00B42903">
        <w:rPr>
          <w:rFonts w:eastAsia="SimSun" w:cs="Times New Roman"/>
          <w:sz w:val="20"/>
          <w:szCs w:val="20"/>
        </w:rPr>
        <w:t xml:space="preserve"> This document describes the implementation of the system verification and validation according </w:t>
      </w:r>
      <w:r w:rsidRPr="00B42903">
        <w:rPr>
          <w:rFonts w:cs="Times New Roman"/>
          <w:sz w:val="20"/>
          <w:szCs w:val="20"/>
        </w:rPr>
        <w:t xml:space="preserve">to </w:t>
      </w:r>
      <w:r w:rsidRPr="00B42903">
        <w:rPr>
          <w:rFonts w:eastAsia="SimSun" w:cs="Times New Roman"/>
          <w:sz w:val="20"/>
          <w:szCs w:val="20"/>
        </w:rPr>
        <w:t xml:space="preserve">the strategy outlined and defined in the </w:t>
      </w:r>
      <w:r w:rsidRPr="00B42903">
        <w:rPr>
          <w:rFonts w:cs="Times New Roman"/>
          <w:sz w:val="20"/>
          <w:szCs w:val="20"/>
        </w:rPr>
        <w:t>following</w:t>
      </w:r>
      <w:r w:rsidRPr="00B42903">
        <w:rPr>
          <w:rFonts w:eastAsia="SimSun" w:cs="Times New Roman"/>
          <w:sz w:val="20"/>
          <w:szCs w:val="20"/>
        </w:rPr>
        <w:t xml:space="preserve"> section</w:t>
      </w:r>
      <w:r w:rsidRPr="00B42903">
        <w:rPr>
          <w:rFonts w:cs="Times New Roman"/>
          <w:sz w:val="20"/>
          <w:szCs w:val="20"/>
        </w:rPr>
        <w:t>s.</w:t>
      </w:r>
      <w:r w:rsidRPr="00B42903">
        <w:rPr>
          <w:rFonts w:eastAsia="SimSun" w:cs="Times New Roman"/>
          <w:sz w:val="20"/>
          <w:szCs w:val="20"/>
        </w:rPr>
        <w:t xml:space="preserve"> </w:t>
      </w:r>
      <w:r w:rsidRPr="00B42903">
        <w:rPr>
          <w:rFonts w:cs="Times New Roman"/>
          <w:sz w:val="20"/>
          <w:szCs w:val="20"/>
        </w:rPr>
        <w:t>The test will execute and verify the test scripts, identify, fix and retest all high and medium severity defects per the entrance criteria, prioritize lower severity defects for future fixing via C</w:t>
      </w:r>
      <w:r>
        <w:rPr>
          <w:rFonts w:cs="Times New Roman"/>
          <w:sz w:val="20"/>
          <w:szCs w:val="20"/>
        </w:rPr>
        <w:t xml:space="preserve">hange </w:t>
      </w:r>
      <w:r w:rsidRPr="00B42903">
        <w:rPr>
          <w:rFonts w:cs="Times New Roman"/>
          <w:sz w:val="20"/>
          <w:szCs w:val="20"/>
        </w:rPr>
        <w:t>R</w:t>
      </w:r>
      <w:r>
        <w:rPr>
          <w:rFonts w:cs="Times New Roman"/>
          <w:sz w:val="20"/>
          <w:szCs w:val="20"/>
        </w:rPr>
        <w:t>equest</w:t>
      </w:r>
      <w:r w:rsidRPr="00B42903">
        <w:rPr>
          <w:rFonts w:cs="Times New Roman"/>
          <w:sz w:val="20"/>
          <w:szCs w:val="20"/>
        </w:rPr>
        <w:t>. With the definition of test goal, a certain quality of the system under test with respect to its criticality should be achieved. Like:</w:t>
      </w:r>
    </w:p>
    <w:p w:rsidR="00947282" w:rsidRPr="00B42903" w:rsidRDefault="00947282" w:rsidP="00947282">
      <w:pPr>
        <w:pStyle w:val="ListParagraph"/>
        <w:ind w:left="360"/>
        <w:jc w:val="both"/>
        <w:rPr>
          <w:rFonts w:cs="Times New Roman"/>
          <w:sz w:val="20"/>
          <w:szCs w:val="20"/>
        </w:rPr>
      </w:pPr>
    </w:p>
    <w:p w:rsidR="00947282" w:rsidRPr="00B42903" w:rsidRDefault="00947282" w:rsidP="00947282">
      <w:pPr>
        <w:pStyle w:val="ListParagraph"/>
        <w:widowControl/>
        <w:numPr>
          <w:ilvl w:val="0"/>
          <w:numId w:val="42"/>
        </w:numPr>
        <w:suppressAutoHyphens w:val="0"/>
        <w:spacing w:after="200" w:line="276" w:lineRule="auto"/>
        <w:jc w:val="both"/>
        <w:rPr>
          <w:rFonts w:cs="Times New Roman"/>
          <w:sz w:val="20"/>
          <w:szCs w:val="20"/>
        </w:rPr>
      </w:pPr>
      <w:r w:rsidRPr="00B42903">
        <w:rPr>
          <w:rFonts w:cs="Times New Roman"/>
          <w:sz w:val="20"/>
          <w:szCs w:val="20"/>
        </w:rPr>
        <w:t>Specific functionalities</w:t>
      </w:r>
    </w:p>
    <w:p w:rsidR="00947282" w:rsidRPr="00B42903" w:rsidRDefault="00947282" w:rsidP="00947282">
      <w:pPr>
        <w:pStyle w:val="ListParagraph"/>
        <w:widowControl/>
        <w:numPr>
          <w:ilvl w:val="0"/>
          <w:numId w:val="42"/>
        </w:numPr>
        <w:suppressAutoHyphens w:val="0"/>
        <w:spacing w:after="200" w:line="276" w:lineRule="auto"/>
        <w:jc w:val="both"/>
        <w:rPr>
          <w:rFonts w:cs="Times New Roman"/>
          <w:sz w:val="20"/>
          <w:szCs w:val="20"/>
        </w:rPr>
      </w:pPr>
      <w:r w:rsidRPr="00B42903">
        <w:rPr>
          <w:rFonts w:cs="Times New Roman"/>
          <w:sz w:val="20"/>
          <w:szCs w:val="20"/>
        </w:rPr>
        <w:t>Complete interface coverage</w:t>
      </w:r>
    </w:p>
    <w:p w:rsidR="00947282" w:rsidRPr="00B42903" w:rsidRDefault="00947282" w:rsidP="00947282">
      <w:pPr>
        <w:pStyle w:val="ListParagraph"/>
        <w:widowControl/>
        <w:numPr>
          <w:ilvl w:val="0"/>
          <w:numId w:val="42"/>
        </w:numPr>
        <w:suppressAutoHyphens w:val="0"/>
        <w:spacing w:after="200" w:line="276" w:lineRule="auto"/>
        <w:jc w:val="both"/>
        <w:rPr>
          <w:rFonts w:cs="Times New Roman"/>
          <w:sz w:val="20"/>
          <w:szCs w:val="20"/>
        </w:rPr>
      </w:pPr>
      <w:r w:rsidRPr="00B42903">
        <w:rPr>
          <w:rFonts w:cs="Times New Roman"/>
          <w:sz w:val="20"/>
          <w:szCs w:val="20"/>
        </w:rPr>
        <w:t>Specific time measurement (response time for some specific function)</w:t>
      </w:r>
    </w:p>
    <w:p w:rsidR="00947282" w:rsidRPr="00B42903" w:rsidRDefault="00947282" w:rsidP="00947282">
      <w:pPr>
        <w:pStyle w:val="ListParagraph"/>
        <w:widowControl/>
        <w:numPr>
          <w:ilvl w:val="0"/>
          <w:numId w:val="42"/>
        </w:numPr>
        <w:suppressAutoHyphens w:val="0"/>
        <w:spacing w:after="200" w:line="276" w:lineRule="auto"/>
        <w:jc w:val="both"/>
        <w:rPr>
          <w:rFonts w:cs="Times New Roman"/>
          <w:sz w:val="20"/>
          <w:szCs w:val="20"/>
        </w:rPr>
      </w:pPr>
      <w:r w:rsidRPr="00B42903">
        <w:rPr>
          <w:rFonts w:cs="Times New Roman"/>
          <w:sz w:val="20"/>
          <w:szCs w:val="20"/>
        </w:rPr>
        <w:t>Robustness</w:t>
      </w:r>
    </w:p>
    <w:p w:rsidR="00947282" w:rsidRPr="00B42903" w:rsidRDefault="00947282" w:rsidP="00947282">
      <w:pPr>
        <w:pStyle w:val="ListParagraph"/>
        <w:ind w:left="360"/>
        <w:jc w:val="both"/>
        <w:rPr>
          <w:rFonts w:cs="Times New Roman"/>
          <w:sz w:val="20"/>
          <w:szCs w:val="20"/>
        </w:rPr>
      </w:pPr>
    </w:p>
    <w:p w:rsidR="00947282" w:rsidRPr="00B42903" w:rsidRDefault="00947282" w:rsidP="00947282">
      <w:pPr>
        <w:pStyle w:val="ListParagraph"/>
        <w:ind w:left="360"/>
        <w:jc w:val="both"/>
        <w:rPr>
          <w:rFonts w:cs="Times New Roman"/>
          <w:sz w:val="20"/>
          <w:szCs w:val="20"/>
        </w:rPr>
      </w:pPr>
      <w:r w:rsidRPr="00B42903">
        <w:rPr>
          <w:rFonts w:cs="Times New Roman"/>
          <w:sz w:val="20"/>
          <w:szCs w:val="20"/>
        </w:rPr>
        <w:t>When the test goal is reached, the test is completed. The decision on when the test can be ended is made according to system test exit criteria.</w:t>
      </w:r>
    </w:p>
    <w:p w:rsidR="00947282" w:rsidRDefault="00947282" w:rsidP="00947282">
      <w:pPr>
        <w:pStyle w:val="ListParagraph"/>
        <w:ind w:left="360"/>
        <w:rPr>
          <w:rFonts w:cs="Times New Roman"/>
          <w:sz w:val="20"/>
          <w:szCs w:val="20"/>
        </w:rPr>
      </w:pPr>
    </w:p>
    <w:p w:rsidR="00947282" w:rsidRDefault="00947282" w:rsidP="00947282">
      <w:pPr>
        <w:pStyle w:val="ListParagraph"/>
        <w:ind w:left="360"/>
        <w:rPr>
          <w:rFonts w:cs="Times New Roman"/>
          <w:sz w:val="20"/>
          <w:szCs w:val="20"/>
        </w:rPr>
      </w:pPr>
    </w:p>
    <w:p w:rsidR="00947282" w:rsidRPr="00332BE7" w:rsidRDefault="00947282" w:rsidP="00947282">
      <w:pPr>
        <w:pStyle w:val="ListParagraph"/>
        <w:widowControl/>
        <w:numPr>
          <w:ilvl w:val="2"/>
          <w:numId w:val="40"/>
        </w:numPr>
        <w:suppressAutoHyphens w:val="0"/>
        <w:spacing w:after="200" w:line="276" w:lineRule="auto"/>
        <w:rPr>
          <w:rFonts w:cs="Times New Roman"/>
          <w:sz w:val="20"/>
          <w:szCs w:val="20"/>
        </w:rPr>
      </w:pPr>
      <w:r w:rsidRPr="005B18A1">
        <w:rPr>
          <w:rFonts w:cs="Times New Roman"/>
          <w:b/>
          <w:sz w:val="20"/>
          <w:szCs w:val="20"/>
        </w:rPr>
        <w:t>Software System Test Entry</w:t>
      </w:r>
      <w:r>
        <w:rPr>
          <w:rFonts w:cs="Times New Roman"/>
          <w:b/>
          <w:sz w:val="20"/>
          <w:szCs w:val="20"/>
        </w:rPr>
        <w:t xml:space="preserve"> Criteria</w:t>
      </w:r>
    </w:p>
    <w:p w:rsidR="00947282" w:rsidRPr="00C978D2" w:rsidRDefault="00947282" w:rsidP="00947282">
      <w:pPr>
        <w:pStyle w:val="ListParagraph"/>
        <w:ind w:left="1395"/>
        <w:rPr>
          <w:rFonts w:cs="Times New Roman"/>
          <w:sz w:val="20"/>
          <w:szCs w:val="20"/>
          <w:shd w:val="clear" w:color="auto" w:fill="FFFFFF"/>
        </w:rPr>
      </w:pPr>
      <w:r w:rsidRPr="00332BE7">
        <w:rPr>
          <w:rFonts w:cs="Times New Roman"/>
          <w:sz w:val="20"/>
          <w:szCs w:val="20"/>
        </w:rPr>
        <w:br/>
      </w:r>
      <w:r w:rsidRPr="00C978D2">
        <w:rPr>
          <w:rFonts w:cs="Times New Roman"/>
          <w:sz w:val="20"/>
          <w:szCs w:val="20"/>
          <w:shd w:val="clear" w:color="auto" w:fill="FFFFFF"/>
        </w:rPr>
        <w:t>• Partially or complete testable code is available.</w:t>
      </w:r>
    </w:p>
    <w:p w:rsidR="00947282" w:rsidRPr="00C978D2" w:rsidRDefault="00947282" w:rsidP="00947282">
      <w:pPr>
        <w:pStyle w:val="ListParagraph"/>
        <w:ind w:left="1395"/>
        <w:rPr>
          <w:rFonts w:cs="Times New Roman"/>
          <w:sz w:val="20"/>
          <w:szCs w:val="20"/>
          <w:shd w:val="clear" w:color="auto" w:fill="FFFFFF"/>
        </w:rPr>
      </w:pPr>
      <w:r w:rsidRPr="00C978D2">
        <w:rPr>
          <w:rFonts w:cs="Times New Roman"/>
          <w:sz w:val="20"/>
          <w:szCs w:val="20"/>
          <w:shd w:val="clear" w:color="auto" w:fill="FFFFFF"/>
        </w:rPr>
        <w:t>• Requirements are approved and defined</w:t>
      </w:r>
    </w:p>
    <w:p w:rsidR="00947282" w:rsidRPr="00C978D2" w:rsidRDefault="00947282" w:rsidP="00947282">
      <w:pPr>
        <w:pStyle w:val="ListParagraph"/>
        <w:ind w:left="1395"/>
        <w:rPr>
          <w:rFonts w:cs="Times New Roman"/>
          <w:sz w:val="20"/>
          <w:szCs w:val="20"/>
          <w:shd w:val="clear" w:color="auto" w:fill="FFFFFF"/>
        </w:rPr>
      </w:pPr>
      <w:r w:rsidRPr="00C978D2">
        <w:rPr>
          <w:rFonts w:cs="Times New Roman"/>
          <w:sz w:val="20"/>
          <w:szCs w:val="20"/>
          <w:shd w:val="clear" w:color="auto" w:fill="FFFFFF"/>
        </w:rPr>
        <w:t>•</w:t>
      </w:r>
      <w:r>
        <w:rPr>
          <w:rFonts w:cs="Times New Roman"/>
          <w:sz w:val="20"/>
          <w:szCs w:val="20"/>
          <w:shd w:val="clear" w:color="auto" w:fill="FFFFFF"/>
        </w:rPr>
        <w:t xml:space="preserve"> </w:t>
      </w:r>
      <w:r w:rsidRPr="00C978D2">
        <w:rPr>
          <w:rFonts w:cs="Times New Roman"/>
          <w:sz w:val="20"/>
          <w:szCs w:val="20"/>
          <w:shd w:val="clear" w:color="auto" w:fill="FFFFFF"/>
        </w:rPr>
        <w:t>Test plan</w:t>
      </w:r>
      <w:r>
        <w:rPr>
          <w:rFonts w:cs="Times New Roman"/>
          <w:sz w:val="20"/>
          <w:szCs w:val="20"/>
          <w:shd w:val="clear" w:color="auto" w:fill="FFFFFF"/>
        </w:rPr>
        <w:t xml:space="preserve"> is available.</w:t>
      </w:r>
      <w:r w:rsidRPr="00C978D2">
        <w:rPr>
          <w:rFonts w:cs="Times New Roman"/>
          <w:sz w:val="20"/>
          <w:szCs w:val="20"/>
        </w:rPr>
        <w:br/>
      </w:r>
      <w:r w:rsidRPr="00C978D2">
        <w:rPr>
          <w:rFonts w:cs="Times New Roman"/>
          <w:sz w:val="20"/>
          <w:szCs w:val="20"/>
          <w:shd w:val="clear" w:color="auto" w:fill="FFFFFF"/>
        </w:rPr>
        <w:t>•</w:t>
      </w:r>
      <w:r>
        <w:rPr>
          <w:rFonts w:cs="Times New Roman"/>
          <w:sz w:val="20"/>
          <w:szCs w:val="20"/>
          <w:shd w:val="clear" w:color="auto" w:fill="FFFFFF"/>
        </w:rPr>
        <w:t xml:space="preserve"> T</w:t>
      </w:r>
      <w:r w:rsidRPr="00C978D2">
        <w:rPr>
          <w:rFonts w:cs="Times New Roman"/>
          <w:sz w:val="20"/>
          <w:szCs w:val="20"/>
          <w:shd w:val="clear" w:color="auto" w:fill="FFFFFF"/>
        </w:rPr>
        <w:t>esting tools</w:t>
      </w:r>
      <w:r>
        <w:rPr>
          <w:rFonts w:cs="Times New Roman"/>
          <w:sz w:val="20"/>
          <w:szCs w:val="20"/>
          <w:shd w:val="clear" w:color="auto" w:fill="FFFFFF"/>
        </w:rPr>
        <w:t xml:space="preserve"> are ready.</w:t>
      </w:r>
      <w:r w:rsidRPr="00C978D2">
        <w:rPr>
          <w:rFonts w:cs="Times New Roman"/>
          <w:sz w:val="20"/>
          <w:szCs w:val="20"/>
        </w:rPr>
        <w:br/>
      </w:r>
      <w:r w:rsidRPr="00C978D2">
        <w:rPr>
          <w:rFonts w:cs="Times New Roman"/>
          <w:sz w:val="20"/>
          <w:szCs w:val="20"/>
          <w:shd w:val="clear" w:color="auto" w:fill="FFFFFF"/>
        </w:rPr>
        <w:t>• Availability of sufficient desired test data.</w:t>
      </w:r>
      <w:r w:rsidRPr="00C978D2">
        <w:rPr>
          <w:rFonts w:cs="Times New Roman"/>
          <w:sz w:val="20"/>
          <w:szCs w:val="20"/>
        </w:rPr>
        <w:br/>
      </w:r>
      <w:r w:rsidRPr="00C978D2">
        <w:rPr>
          <w:rFonts w:cs="Times New Roman"/>
          <w:sz w:val="20"/>
          <w:szCs w:val="20"/>
          <w:shd w:val="clear" w:color="auto" w:fill="FFFFFF"/>
        </w:rPr>
        <w:t>• Test cases are ready and developed.</w:t>
      </w:r>
      <w:r w:rsidRPr="00C978D2">
        <w:rPr>
          <w:rFonts w:cs="Times New Roman"/>
          <w:sz w:val="20"/>
          <w:szCs w:val="20"/>
        </w:rPr>
        <w:br/>
      </w:r>
      <w:r w:rsidRPr="00C978D2">
        <w:rPr>
          <w:rFonts w:cs="Times New Roman"/>
          <w:sz w:val="20"/>
          <w:szCs w:val="20"/>
          <w:shd w:val="clear" w:color="auto" w:fill="FFFFFF"/>
        </w:rPr>
        <w:t>• Other necessary resources such as too</w:t>
      </w:r>
      <w:r>
        <w:rPr>
          <w:rFonts w:cs="Times New Roman"/>
          <w:sz w:val="20"/>
          <w:szCs w:val="20"/>
          <w:shd w:val="clear" w:color="auto" w:fill="FFFFFF"/>
        </w:rPr>
        <w:t>ls and devices are available and test environment have</w:t>
      </w:r>
      <w:r w:rsidRPr="00C978D2">
        <w:rPr>
          <w:rFonts w:cs="Times New Roman"/>
          <w:sz w:val="20"/>
          <w:szCs w:val="20"/>
          <w:shd w:val="clear" w:color="auto" w:fill="FFFFFF"/>
        </w:rPr>
        <w:t xml:space="preserve"> been  </w:t>
      </w:r>
      <w:r w:rsidR="0081522B">
        <w:rPr>
          <w:rFonts w:cs="Times New Roman"/>
          <w:sz w:val="20"/>
          <w:szCs w:val="20"/>
          <w:shd w:val="clear" w:color="auto" w:fill="FFFFFF"/>
        </w:rPr>
        <w:t>set</w:t>
      </w:r>
      <w:r w:rsidRPr="00C978D2">
        <w:rPr>
          <w:rFonts w:cs="Times New Roman"/>
          <w:sz w:val="20"/>
          <w:szCs w:val="20"/>
          <w:shd w:val="clear" w:color="auto" w:fill="FFFFFF"/>
        </w:rPr>
        <w:t>up.</w:t>
      </w:r>
    </w:p>
    <w:p w:rsidR="00947282" w:rsidRDefault="00947282" w:rsidP="00947282">
      <w:pPr>
        <w:pStyle w:val="ListParagraph"/>
        <w:ind w:left="675"/>
        <w:rPr>
          <w:rFonts w:cs="Times New Roman"/>
          <w:b/>
          <w:sz w:val="20"/>
          <w:szCs w:val="20"/>
        </w:rPr>
      </w:pPr>
    </w:p>
    <w:p w:rsidR="00947282" w:rsidRPr="005B18A1" w:rsidRDefault="00947282" w:rsidP="00947282">
      <w:pPr>
        <w:pStyle w:val="ListParagraph"/>
        <w:ind w:left="675"/>
        <w:rPr>
          <w:rFonts w:cs="Times New Roman"/>
          <w:sz w:val="20"/>
          <w:szCs w:val="20"/>
        </w:rPr>
      </w:pPr>
    </w:p>
    <w:p w:rsidR="00947282" w:rsidRPr="00D66357" w:rsidRDefault="00947282" w:rsidP="00947282">
      <w:pPr>
        <w:pStyle w:val="ListParagraph"/>
        <w:widowControl/>
        <w:numPr>
          <w:ilvl w:val="2"/>
          <w:numId w:val="40"/>
        </w:numPr>
        <w:suppressAutoHyphens w:val="0"/>
        <w:spacing w:after="200" w:line="276" w:lineRule="auto"/>
        <w:rPr>
          <w:rFonts w:cs="Times New Roman"/>
          <w:sz w:val="20"/>
          <w:szCs w:val="20"/>
        </w:rPr>
      </w:pPr>
      <w:r>
        <w:rPr>
          <w:rFonts w:cs="Times New Roman"/>
          <w:b/>
          <w:sz w:val="20"/>
          <w:szCs w:val="20"/>
        </w:rPr>
        <w:t>Software System Test Exit Criteria</w:t>
      </w:r>
    </w:p>
    <w:p w:rsidR="00947282" w:rsidRPr="00D66357" w:rsidRDefault="00947282" w:rsidP="00947282">
      <w:pPr>
        <w:pStyle w:val="ListParagraph"/>
        <w:ind w:left="1350"/>
        <w:rPr>
          <w:rFonts w:cs="Times New Roman"/>
          <w:sz w:val="20"/>
          <w:szCs w:val="20"/>
        </w:rPr>
      </w:pPr>
    </w:p>
    <w:p w:rsidR="00947282" w:rsidRPr="00CA76F2" w:rsidRDefault="00947282" w:rsidP="00CA76F2">
      <w:pPr>
        <w:pStyle w:val="ListParagraph"/>
        <w:ind w:left="360"/>
        <w:rPr>
          <w:rFonts w:cs="Times New Roman"/>
          <w:sz w:val="20"/>
          <w:szCs w:val="20"/>
          <w:shd w:val="clear" w:color="auto" w:fill="FFFFFF"/>
        </w:rPr>
      </w:pPr>
      <w:r>
        <w:rPr>
          <w:rFonts w:cs="Times New Roman"/>
          <w:sz w:val="20"/>
          <w:szCs w:val="20"/>
          <w:shd w:val="clear" w:color="auto" w:fill="FFFFFF"/>
        </w:rPr>
        <w:tab/>
      </w:r>
      <w:r>
        <w:rPr>
          <w:rFonts w:cs="Times New Roman"/>
          <w:sz w:val="20"/>
          <w:szCs w:val="20"/>
          <w:shd w:val="clear" w:color="auto" w:fill="FFFFFF"/>
        </w:rPr>
        <w:tab/>
      </w:r>
      <w:r w:rsidRPr="002A1D57">
        <w:rPr>
          <w:rFonts w:cs="Times New Roman"/>
          <w:sz w:val="20"/>
          <w:szCs w:val="20"/>
          <w:shd w:val="clear" w:color="auto" w:fill="FFFFFF"/>
        </w:rPr>
        <w:t xml:space="preserve">• </w:t>
      </w:r>
      <w:r>
        <w:rPr>
          <w:rFonts w:cs="Times New Roman"/>
          <w:sz w:val="20"/>
          <w:szCs w:val="20"/>
          <w:shd w:val="clear" w:color="auto" w:fill="FFFFFF"/>
        </w:rPr>
        <w:t>S</w:t>
      </w:r>
      <w:r w:rsidRPr="002A1D57">
        <w:rPr>
          <w:rFonts w:cs="Times New Roman"/>
          <w:sz w:val="20"/>
          <w:szCs w:val="20"/>
          <w:shd w:val="clear" w:color="auto" w:fill="FFFFFF"/>
        </w:rPr>
        <w:t xml:space="preserve">uccessful execution </w:t>
      </w:r>
      <w:r>
        <w:rPr>
          <w:rFonts w:cs="Times New Roman"/>
          <w:sz w:val="20"/>
          <w:szCs w:val="20"/>
          <w:shd w:val="clear" w:color="auto" w:fill="FFFFFF"/>
        </w:rPr>
        <w:t>of s</w:t>
      </w:r>
      <w:r w:rsidRPr="002A1D57">
        <w:rPr>
          <w:rFonts w:cs="Times New Roman"/>
          <w:sz w:val="20"/>
          <w:szCs w:val="20"/>
          <w:shd w:val="clear" w:color="auto" w:fill="FFFFFF"/>
        </w:rPr>
        <w:t>ystem tests</w:t>
      </w:r>
      <w:r>
        <w:rPr>
          <w:rFonts w:cs="Times New Roman"/>
          <w:sz w:val="20"/>
          <w:szCs w:val="20"/>
          <w:shd w:val="clear" w:color="auto" w:fill="FFFFFF"/>
        </w:rPr>
        <w:t xml:space="preserve"> has been performed</w:t>
      </w:r>
      <w:r w:rsidRPr="002A1D57">
        <w:rPr>
          <w:rFonts w:cs="Times New Roman"/>
          <w:sz w:val="20"/>
          <w:szCs w:val="20"/>
          <w:shd w:val="clear" w:color="auto" w:fill="FFFFFF"/>
        </w:rPr>
        <w:t>.</w:t>
      </w:r>
      <w:r w:rsidRPr="002A1D57">
        <w:rPr>
          <w:rFonts w:cs="Times New Roman"/>
          <w:sz w:val="20"/>
          <w:szCs w:val="20"/>
        </w:rPr>
        <w:br/>
      </w:r>
      <w:r>
        <w:rPr>
          <w:rFonts w:cs="Times New Roman"/>
          <w:sz w:val="20"/>
          <w:szCs w:val="20"/>
          <w:shd w:val="clear" w:color="auto" w:fill="FFFFFF"/>
        </w:rPr>
        <w:tab/>
      </w:r>
      <w:r>
        <w:rPr>
          <w:rFonts w:cs="Times New Roman"/>
          <w:sz w:val="20"/>
          <w:szCs w:val="20"/>
          <w:shd w:val="clear" w:color="auto" w:fill="FFFFFF"/>
        </w:rPr>
        <w:tab/>
        <w:t>• All specified functional/business requirements have</w:t>
      </w:r>
      <w:r w:rsidRPr="002A1D57">
        <w:rPr>
          <w:rFonts w:cs="Times New Roman"/>
          <w:sz w:val="20"/>
          <w:szCs w:val="20"/>
          <w:shd w:val="clear" w:color="auto" w:fill="FFFFFF"/>
        </w:rPr>
        <w:t xml:space="preserve"> been met.</w:t>
      </w:r>
      <w:r w:rsidRPr="002A1D57">
        <w:rPr>
          <w:rFonts w:cs="Times New Roman"/>
          <w:sz w:val="20"/>
          <w:szCs w:val="20"/>
        </w:rPr>
        <w:br/>
      </w:r>
      <w:r>
        <w:rPr>
          <w:rFonts w:cs="Times New Roman"/>
          <w:sz w:val="20"/>
          <w:szCs w:val="20"/>
          <w:shd w:val="clear" w:color="auto" w:fill="FFFFFF"/>
        </w:rPr>
        <w:tab/>
      </w:r>
      <w:r>
        <w:rPr>
          <w:rFonts w:cs="Times New Roman"/>
          <w:sz w:val="20"/>
          <w:szCs w:val="20"/>
          <w:shd w:val="clear" w:color="auto" w:fill="FFFFFF"/>
        </w:rPr>
        <w:tab/>
      </w:r>
      <w:r w:rsidRPr="002A1D57">
        <w:rPr>
          <w:rFonts w:cs="Times New Roman"/>
          <w:sz w:val="20"/>
          <w:szCs w:val="20"/>
          <w:shd w:val="clear" w:color="auto" w:fill="FFFFFF"/>
        </w:rPr>
        <w:t>• The priority bugs have been fixed and closed.</w:t>
      </w:r>
      <w:r w:rsidRPr="002A1D57">
        <w:rPr>
          <w:rFonts w:cs="Times New Roman"/>
          <w:sz w:val="20"/>
          <w:szCs w:val="20"/>
        </w:rPr>
        <w:br/>
      </w:r>
      <w:r>
        <w:rPr>
          <w:rFonts w:cs="Times New Roman"/>
          <w:sz w:val="20"/>
          <w:szCs w:val="20"/>
          <w:shd w:val="clear" w:color="auto" w:fill="FFFFFF"/>
        </w:rPr>
        <w:tab/>
      </w:r>
      <w:r>
        <w:rPr>
          <w:rFonts w:cs="Times New Roman"/>
          <w:sz w:val="20"/>
          <w:szCs w:val="20"/>
          <w:shd w:val="clear" w:color="auto" w:fill="FFFFFF"/>
        </w:rPr>
        <w:tab/>
      </w:r>
      <w:r w:rsidRPr="002A1D57">
        <w:rPr>
          <w:rFonts w:cs="Times New Roman"/>
          <w:sz w:val="20"/>
          <w:szCs w:val="20"/>
          <w:shd w:val="clear" w:color="auto" w:fill="FFFFFF"/>
        </w:rPr>
        <w:t>• With supported hardware and software, system’s compatibility.</w:t>
      </w:r>
    </w:p>
    <w:p w:rsidR="00947282" w:rsidRDefault="00947282" w:rsidP="00947282">
      <w:pPr>
        <w:pStyle w:val="ListParagraph"/>
        <w:ind w:left="1350"/>
        <w:rPr>
          <w:rFonts w:cs="Times New Roman"/>
          <w:sz w:val="20"/>
          <w:szCs w:val="20"/>
        </w:rPr>
      </w:pPr>
    </w:p>
    <w:p w:rsidR="00947282" w:rsidRPr="00D66357" w:rsidRDefault="00947282" w:rsidP="00947282">
      <w:pPr>
        <w:pStyle w:val="ListParagraph"/>
        <w:ind w:left="1350"/>
        <w:rPr>
          <w:rFonts w:cs="Times New Roman"/>
          <w:sz w:val="20"/>
          <w:szCs w:val="20"/>
        </w:rPr>
      </w:pPr>
    </w:p>
    <w:p w:rsidR="00947282" w:rsidRDefault="00947282" w:rsidP="00947282">
      <w:pPr>
        <w:pStyle w:val="ListParagraph"/>
        <w:widowControl/>
        <w:numPr>
          <w:ilvl w:val="2"/>
          <w:numId w:val="40"/>
        </w:numPr>
        <w:suppressAutoHyphens w:val="0"/>
        <w:spacing w:after="200" w:line="276" w:lineRule="auto"/>
        <w:jc w:val="both"/>
      </w:pPr>
      <w:r w:rsidRPr="00055761">
        <w:rPr>
          <w:rFonts w:cs="Times New Roman"/>
          <w:b/>
          <w:szCs w:val="24"/>
        </w:rPr>
        <w:t>Test Acceptance Criteria</w:t>
      </w:r>
      <w:r>
        <w:t xml:space="preserve"> </w:t>
      </w:r>
    </w:p>
    <w:p w:rsidR="00947282" w:rsidRPr="00055761" w:rsidRDefault="00947282" w:rsidP="00947282">
      <w:pPr>
        <w:ind w:left="630"/>
        <w:jc w:val="both"/>
        <w:rPr>
          <w:rFonts w:cs="Times New Roman"/>
          <w:sz w:val="20"/>
          <w:szCs w:val="20"/>
        </w:rPr>
      </w:pPr>
      <w:r>
        <w:tab/>
      </w:r>
      <w:r>
        <w:tab/>
      </w:r>
      <w:r w:rsidRPr="00055761">
        <w:rPr>
          <w:rFonts w:cs="Times New Roman"/>
          <w:sz w:val="20"/>
          <w:szCs w:val="20"/>
        </w:rPr>
        <w:t xml:space="preserve">1. Approved Functional Specification document, Use case documents must be available </w:t>
      </w:r>
      <w:r w:rsidRPr="00055761">
        <w:rPr>
          <w:rFonts w:cs="Times New Roman"/>
          <w:sz w:val="20"/>
          <w:szCs w:val="20"/>
        </w:rPr>
        <w:tab/>
      </w:r>
      <w:r w:rsidRPr="00055761">
        <w:rPr>
          <w:rFonts w:cs="Times New Roman"/>
          <w:sz w:val="20"/>
          <w:szCs w:val="20"/>
        </w:rPr>
        <w:tab/>
      </w:r>
      <w:r w:rsidRPr="00055761">
        <w:rPr>
          <w:rFonts w:cs="Times New Roman"/>
          <w:sz w:val="20"/>
          <w:szCs w:val="20"/>
        </w:rPr>
        <w:tab/>
      </w:r>
      <w:r>
        <w:rPr>
          <w:rFonts w:cs="Times New Roman"/>
          <w:sz w:val="20"/>
          <w:szCs w:val="20"/>
        </w:rPr>
        <w:tab/>
        <w:t>prior to start of t</w:t>
      </w:r>
      <w:r w:rsidRPr="00055761">
        <w:rPr>
          <w:rFonts w:cs="Times New Roman"/>
          <w:sz w:val="20"/>
          <w:szCs w:val="20"/>
        </w:rPr>
        <w:t xml:space="preserve">est design phase. </w:t>
      </w:r>
    </w:p>
    <w:p w:rsidR="00947282" w:rsidRPr="00055761" w:rsidRDefault="00947282" w:rsidP="00947282">
      <w:pPr>
        <w:ind w:left="630"/>
        <w:jc w:val="both"/>
        <w:rPr>
          <w:rFonts w:cs="Times New Roman"/>
          <w:sz w:val="20"/>
          <w:szCs w:val="20"/>
        </w:rPr>
      </w:pPr>
      <w:r w:rsidRPr="00055761">
        <w:rPr>
          <w:rFonts w:cs="Times New Roman"/>
          <w:sz w:val="20"/>
          <w:szCs w:val="20"/>
        </w:rPr>
        <w:tab/>
      </w:r>
      <w:r w:rsidRPr="00055761">
        <w:rPr>
          <w:rFonts w:cs="Times New Roman"/>
          <w:sz w:val="20"/>
          <w:szCs w:val="20"/>
        </w:rPr>
        <w:tab/>
        <w:t>2. Test cases approved and signed-off</w:t>
      </w:r>
      <w:r>
        <w:rPr>
          <w:rFonts w:cs="Times New Roman"/>
          <w:sz w:val="20"/>
          <w:szCs w:val="20"/>
        </w:rPr>
        <w:t xml:space="preserve">  prior to start of t</w:t>
      </w:r>
      <w:r w:rsidRPr="00055761">
        <w:rPr>
          <w:rFonts w:cs="Times New Roman"/>
          <w:sz w:val="20"/>
          <w:szCs w:val="20"/>
        </w:rPr>
        <w:t xml:space="preserve">est execution </w:t>
      </w:r>
    </w:p>
    <w:p w:rsidR="00947282" w:rsidRPr="00055761" w:rsidRDefault="00947282" w:rsidP="00947282">
      <w:pPr>
        <w:ind w:left="630"/>
        <w:jc w:val="both"/>
        <w:rPr>
          <w:rFonts w:cs="Times New Roman"/>
          <w:sz w:val="20"/>
          <w:szCs w:val="20"/>
        </w:rPr>
      </w:pPr>
      <w:r w:rsidRPr="00055761">
        <w:rPr>
          <w:rFonts w:cs="Times New Roman"/>
          <w:sz w:val="20"/>
          <w:szCs w:val="20"/>
        </w:rPr>
        <w:tab/>
      </w:r>
      <w:r w:rsidRPr="00055761">
        <w:rPr>
          <w:rFonts w:cs="Times New Roman"/>
          <w:sz w:val="20"/>
          <w:szCs w:val="20"/>
        </w:rPr>
        <w:tab/>
        <w:t>3. Development completed, unit tested with pass</w:t>
      </w:r>
      <w:r>
        <w:rPr>
          <w:rFonts w:cs="Times New Roman"/>
          <w:sz w:val="20"/>
          <w:szCs w:val="20"/>
        </w:rPr>
        <w:t xml:space="preserve"> status and results shared to t</w:t>
      </w:r>
      <w:r w:rsidRPr="00055761">
        <w:rPr>
          <w:rFonts w:cs="Times New Roman"/>
          <w:sz w:val="20"/>
          <w:szCs w:val="20"/>
        </w:rPr>
        <w:t xml:space="preserve">esting </w:t>
      </w:r>
      <w:r w:rsidRPr="00055761">
        <w:rPr>
          <w:rFonts w:cs="Times New Roman"/>
          <w:sz w:val="20"/>
          <w:szCs w:val="20"/>
        </w:rPr>
        <w:tab/>
      </w:r>
      <w:r w:rsidRPr="00055761">
        <w:rPr>
          <w:rFonts w:cs="Times New Roman"/>
          <w:sz w:val="20"/>
          <w:szCs w:val="20"/>
        </w:rPr>
        <w:tab/>
      </w:r>
      <w:r w:rsidRPr="00055761">
        <w:rPr>
          <w:rFonts w:cs="Times New Roman"/>
          <w:sz w:val="20"/>
          <w:szCs w:val="20"/>
        </w:rPr>
        <w:tab/>
      </w:r>
      <w:r>
        <w:rPr>
          <w:rFonts w:cs="Times New Roman"/>
          <w:sz w:val="20"/>
          <w:szCs w:val="20"/>
        </w:rPr>
        <w:tab/>
      </w:r>
      <w:r w:rsidRPr="00055761">
        <w:rPr>
          <w:rFonts w:cs="Times New Roman"/>
          <w:sz w:val="20"/>
          <w:szCs w:val="20"/>
        </w:rPr>
        <w:t xml:space="preserve">team to avoid duplicate defects </w:t>
      </w:r>
    </w:p>
    <w:p w:rsidR="00947282" w:rsidRPr="00055761" w:rsidRDefault="00947282" w:rsidP="00947282">
      <w:pPr>
        <w:ind w:left="630"/>
        <w:jc w:val="both"/>
        <w:rPr>
          <w:rFonts w:cs="Times New Roman"/>
          <w:sz w:val="20"/>
          <w:szCs w:val="20"/>
        </w:rPr>
      </w:pPr>
      <w:r w:rsidRPr="00055761">
        <w:rPr>
          <w:rFonts w:cs="Times New Roman"/>
          <w:sz w:val="20"/>
          <w:szCs w:val="20"/>
        </w:rPr>
        <w:tab/>
      </w:r>
      <w:r w:rsidRPr="00055761">
        <w:rPr>
          <w:rFonts w:cs="Times New Roman"/>
          <w:sz w:val="20"/>
          <w:szCs w:val="20"/>
        </w:rPr>
        <w:tab/>
        <w:t>4. Test environment with application installed, configured and ready to use state</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Assumptions and Constraints</w:t>
      </w:r>
    </w:p>
    <w:p w:rsidR="00947282" w:rsidRPr="00DF2A39" w:rsidRDefault="00947282" w:rsidP="00947282">
      <w:pPr>
        <w:pStyle w:val="ListParagraph"/>
        <w:ind w:left="675"/>
        <w:jc w:val="both"/>
        <w:rPr>
          <w:rFonts w:cs="Times New Roman"/>
          <w:sz w:val="20"/>
          <w:szCs w:val="20"/>
        </w:rPr>
      </w:pPr>
    </w:p>
    <w:p w:rsidR="00947282" w:rsidRPr="00AA39E9"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AA39E9">
        <w:rPr>
          <w:rFonts w:cs="Times New Roman"/>
          <w:sz w:val="20"/>
          <w:szCs w:val="20"/>
        </w:rPr>
        <w:t xml:space="preserve">Production like data required and be available in the system prior to start of System Testing </w:t>
      </w:r>
    </w:p>
    <w:p w:rsidR="00947282" w:rsidRPr="00AA39E9"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AA39E9">
        <w:rPr>
          <w:rFonts w:cs="Times New Roman"/>
          <w:sz w:val="20"/>
          <w:szCs w:val="20"/>
        </w:rPr>
        <w:t xml:space="preserve">Exploratory Testing would be carried out once the build is ready for testing  </w:t>
      </w:r>
    </w:p>
    <w:p w:rsidR="00947282" w:rsidRPr="00AA39E9"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AA39E9">
        <w:rPr>
          <w:rFonts w:cs="Times New Roman"/>
          <w:sz w:val="20"/>
          <w:szCs w:val="20"/>
        </w:rPr>
        <w:t>Performance testing is not considered for this estimation.</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AA39E9">
        <w:rPr>
          <w:rFonts w:cs="Times New Roman"/>
          <w:sz w:val="20"/>
          <w:szCs w:val="20"/>
        </w:rPr>
        <w:t>All the defects would come along with</w:t>
      </w:r>
      <w:r>
        <w:rPr>
          <w:rFonts w:cs="Times New Roman"/>
          <w:sz w:val="20"/>
          <w:szCs w:val="20"/>
        </w:rPr>
        <w:t xml:space="preserve"> </w:t>
      </w:r>
      <w:r w:rsidRPr="00AA39E9">
        <w:rPr>
          <w:rFonts w:cs="Times New Roman"/>
          <w:sz w:val="20"/>
          <w:szCs w:val="20"/>
        </w:rPr>
        <w:t>a snapshot JPEG format</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346188">
        <w:rPr>
          <w:rFonts w:cs="Times New Roman"/>
          <w:sz w:val="20"/>
          <w:szCs w:val="20"/>
        </w:rPr>
        <w:lastRenderedPageBreak/>
        <w:t>The Test Team assumes all necessary inputs required during Test design and execution will be supported by Development/</w:t>
      </w:r>
      <w:r>
        <w:rPr>
          <w:rFonts w:cs="Times New Roman"/>
          <w:sz w:val="20"/>
          <w:szCs w:val="20"/>
        </w:rPr>
        <w:t>client appropriately</w:t>
      </w:r>
    </w:p>
    <w:p w:rsidR="00947282" w:rsidRPr="00346188"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346188">
        <w:rPr>
          <w:rFonts w:cs="Times New Roman"/>
          <w:sz w:val="20"/>
          <w:szCs w:val="20"/>
        </w:rPr>
        <w:t>Test case design activities will be performed by QA Group</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346188">
        <w:rPr>
          <w:rFonts w:cs="Times New Roman"/>
          <w:sz w:val="20"/>
          <w:szCs w:val="20"/>
        </w:rPr>
        <w:t>Test environment and preparation activities will be owned by Dev</w:t>
      </w:r>
      <w:r>
        <w:rPr>
          <w:rFonts w:cs="Times New Roman"/>
          <w:sz w:val="20"/>
          <w:szCs w:val="20"/>
        </w:rPr>
        <w:t>elopment</w:t>
      </w:r>
      <w:r w:rsidRPr="00346188">
        <w:rPr>
          <w:rFonts w:cs="Times New Roman"/>
          <w:sz w:val="20"/>
          <w:szCs w:val="20"/>
        </w:rPr>
        <w:t xml:space="preserve"> Team</w:t>
      </w:r>
    </w:p>
    <w:p w:rsidR="00947282" w:rsidRPr="00270C5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270C52">
        <w:rPr>
          <w:rFonts w:cs="Times New Roman"/>
          <w:sz w:val="20"/>
          <w:szCs w:val="20"/>
        </w:rPr>
        <w:t>The system will be treated as a black box</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346188">
        <w:rPr>
          <w:rFonts w:cs="Times New Roman"/>
          <w:sz w:val="20"/>
          <w:szCs w:val="20"/>
        </w:rPr>
        <w:t>Dev</w:t>
      </w:r>
      <w:r>
        <w:rPr>
          <w:rFonts w:cs="Times New Roman"/>
          <w:sz w:val="20"/>
          <w:szCs w:val="20"/>
        </w:rPr>
        <w:t xml:space="preserve">elopment </w:t>
      </w:r>
      <w:r w:rsidRPr="00346188">
        <w:rPr>
          <w:rFonts w:cs="Times New Roman"/>
          <w:sz w:val="20"/>
          <w:szCs w:val="20"/>
        </w:rPr>
        <w:t>team will provide Defect fix plans based on the Defect meetings during each cycle to plan.</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346188">
        <w:rPr>
          <w:rFonts w:cs="Times New Roman"/>
          <w:sz w:val="20"/>
          <w:szCs w:val="20"/>
        </w:rPr>
        <w:t>The same will be informed to Test team prior to start of Defect fix cycles</w:t>
      </w:r>
    </w:p>
    <w:p w:rsidR="00947282" w:rsidRDefault="00947282" w:rsidP="00947282">
      <w:pPr>
        <w:pStyle w:val="ListParagraph"/>
        <w:widowControl/>
        <w:numPr>
          <w:ilvl w:val="0"/>
          <w:numId w:val="45"/>
        </w:numPr>
        <w:suppressAutoHyphens w:val="0"/>
        <w:spacing w:after="200" w:line="276" w:lineRule="auto"/>
        <w:jc w:val="both"/>
        <w:rPr>
          <w:rFonts w:cs="Times New Roman"/>
          <w:sz w:val="20"/>
          <w:szCs w:val="20"/>
        </w:rPr>
      </w:pPr>
      <w:r w:rsidRPr="00BA6ED1">
        <w:rPr>
          <w:rFonts w:cs="Times New Roman"/>
          <w:sz w:val="20"/>
          <w:szCs w:val="20"/>
        </w:rPr>
        <w:t>Any defect fixes planned will be shared with Test Team prior to applying the fixes on the Test environment</w:t>
      </w:r>
    </w:p>
    <w:p w:rsidR="00947282" w:rsidRDefault="00947282" w:rsidP="00A75A22">
      <w:pPr>
        <w:pStyle w:val="ListParagraph"/>
        <w:widowControl/>
        <w:numPr>
          <w:ilvl w:val="0"/>
          <w:numId w:val="45"/>
        </w:numPr>
        <w:suppressAutoHyphens w:val="0"/>
        <w:spacing w:after="200" w:line="276" w:lineRule="auto"/>
        <w:jc w:val="both"/>
        <w:rPr>
          <w:rFonts w:cs="Times New Roman"/>
          <w:sz w:val="20"/>
          <w:szCs w:val="20"/>
        </w:rPr>
      </w:pPr>
      <w:r>
        <w:t>Project Manager/client will review and sign-off all test deliverables</w:t>
      </w:r>
    </w:p>
    <w:p w:rsidR="00A75A22" w:rsidRPr="00A75A22" w:rsidRDefault="00A75A22" w:rsidP="00A75A22">
      <w:pPr>
        <w:pStyle w:val="ListParagraph"/>
        <w:widowControl/>
        <w:suppressAutoHyphens w:val="0"/>
        <w:spacing w:after="200" w:line="276" w:lineRule="auto"/>
        <w:ind w:left="1395"/>
        <w:jc w:val="both"/>
        <w:rPr>
          <w:rFonts w:cs="Times New Roman"/>
          <w:sz w:val="20"/>
          <w:szCs w:val="20"/>
        </w:rPr>
      </w:pP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t>Risks</w:t>
      </w:r>
    </w:p>
    <w:p w:rsidR="00947282" w:rsidRPr="00DF2A39" w:rsidRDefault="00947282" w:rsidP="00947282">
      <w:pPr>
        <w:pStyle w:val="ListParagraph"/>
        <w:ind w:left="360"/>
        <w:rPr>
          <w:rFonts w:cs="Times New Roman"/>
          <w:sz w:val="20"/>
          <w:szCs w:val="20"/>
        </w:rPr>
      </w:pPr>
    </w:p>
    <w:p w:rsidR="00947282" w:rsidRDefault="00947282" w:rsidP="00947282">
      <w:pPr>
        <w:pStyle w:val="ListParagraph"/>
        <w:ind w:left="360"/>
        <w:rPr>
          <w:rFonts w:cs="Times New Roman"/>
          <w:sz w:val="20"/>
          <w:szCs w:val="20"/>
        </w:rPr>
      </w:pPr>
      <w:r>
        <w:rPr>
          <w:rFonts w:cs="Times New Roman"/>
          <w:sz w:val="20"/>
          <w:szCs w:val="20"/>
        </w:rPr>
        <w:t>A</w:t>
      </w:r>
      <w:r w:rsidRPr="00DF2A39">
        <w:rPr>
          <w:rFonts w:cs="Times New Roman"/>
          <w:sz w:val="20"/>
          <w:szCs w:val="20"/>
        </w:rPr>
        <w:t>ll possible risks relat</w:t>
      </w:r>
      <w:r>
        <w:rPr>
          <w:rFonts w:cs="Times New Roman"/>
          <w:sz w:val="20"/>
          <w:szCs w:val="20"/>
        </w:rPr>
        <w:t>ed to the test are described according to registered risks as below link:</w:t>
      </w:r>
    </w:p>
    <w:p w:rsidR="00947282" w:rsidRDefault="00947282" w:rsidP="00947282">
      <w:pPr>
        <w:pStyle w:val="ListParagraph"/>
        <w:ind w:left="360"/>
        <w:rPr>
          <w:rFonts w:cs="Times New Roman"/>
          <w:sz w:val="20"/>
          <w:szCs w:val="20"/>
        </w:rPr>
      </w:pPr>
      <w:r w:rsidRPr="00851834">
        <w:rPr>
          <w:rFonts w:cs="Times New Roman"/>
          <w:sz w:val="20"/>
          <w:szCs w:val="20"/>
        </w:rPr>
        <w:t>C:\Users\NayLA\Documents\SE25PT7SERIS\SERIS\MGMT\PLAN\PP\BASELINE</w:t>
      </w:r>
      <w:r>
        <w:rPr>
          <w:rFonts w:cs="Times New Roman"/>
          <w:sz w:val="20"/>
          <w:szCs w:val="20"/>
        </w:rPr>
        <w:t>\RAM_MRP.xlsx.</w:t>
      </w:r>
    </w:p>
    <w:p w:rsidR="00947282" w:rsidRDefault="00947282" w:rsidP="00947282">
      <w:pPr>
        <w:pStyle w:val="ListParagraph"/>
        <w:ind w:left="360"/>
        <w:rPr>
          <w:rFonts w:cs="Times New Roman"/>
          <w:sz w:val="20"/>
          <w:szCs w:val="20"/>
        </w:rPr>
      </w:pPr>
    </w:p>
    <w:p w:rsidR="00947282" w:rsidRPr="00DF2A39" w:rsidRDefault="00947282" w:rsidP="00947282">
      <w:pPr>
        <w:pStyle w:val="ListParagraph"/>
        <w:ind w:left="360"/>
        <w:rPr>
          <w:rFonts w:cs="Times New Roman"/>
          <w:sz w:val="20"/>
          <w:szCs w:val="20"/>
        </w:rPr>
      </w:pPr>
      <w:r>
        <w:rPr>
          <w:rFonts w:cs="Times New Roman"/>
          <w:noProof/>
          <w:sz w:val="20"/>
          <w:szCs w:val="20"/>
          <w:lang w:val="en-US" w:eastAsia="zh-CN" w:bidi="ar-SA"/>
        </w:rPr>
        <w:drawing>
          <wp:inline distT="0" distB="0" distL="0" distR="0">
            <wp:extent cx="5943600" cy="28552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855208"/>
                    </a:xfrm>
                    <a:prstGeom prst="rect">
                      <a:avLst/>
                    </a:prstGeom>
                    <a:noFill/>
                    <a:ln w="9525">
                      <a:noFill/>
                      <a:miter lim="800000"/>
                      <a:headEnd/>
                      <a:tailEnd/>
                    </a:ln>
                  </pic:spPr>
                </pic:pic>
              </a:graphicData>
            </a:graphic>
          </wp:inline>
        </w:drawing>
      </w:r>
    </w:p>
    <w:p w:rsidR="00947282" w:rsidRPr="00DF2A39" w:rsidRDefault="00947282" w:rsidP="00947282">
      <w:pPr>
        <w:pStyle w:val="ListParagraph"/>
        <w:ind w:left="360"/>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p>
    <w:p w:rsidR="00947282" w:rsidRDefault="00947282" w:rsidP="00947282">
      <w:pPr>
        <w:pStyle w:val="ListParagraph"/>
        <w:widowControl/>
        <w:numPr>
          <w:ilvl w:val="1"/>
          <w:numId w:val="40"/>
        </w:numPr>
        <w:suppressAutoHyphens w:val="0"/>
        <w:spacing w:after="200" w:line="276" w:lineRule="auto"/>
        <w:rPr>
          <w:rFonts w:cs="Times New Roman"/>
          <w:b/>
          <w:sz w:val="20"/>
          <w:szCs w:val="20"/>
        </w:rPr>
      </w:pPr>
      <w:r>
        <w:rPr>
          <w:rFonts w:cs="Times New Roman"/>
          <w:b/>
          <w:sz w:val="20"/>
          <w:szCs w:val="20"/>
        </w:rPr>
        <w:lastRenderedPageBreak/>
        <w:t>Test Cases</w:t>
      </w:r>
    </w:p>
    <w:p w:rsidR="00947282" w:rsidRDefault="00947282" w:rsidP="00947282">
      <w:pPr>
        <w:pStyle w:val="ListParagraph"/>
        <w:ind w:left="675"/>
        <w:rPr>
          <w:rFonts w:cs="Times New Roman"/>
          <w:b/>
          <w:sz w:val="20"/>
          <w:szCs w:val="20"/>
        </w:rPr>
      </w:pPr>
    </w:p>
    <w:p w:rsidR="00947282" w:rsidRPr="002457BD" w:rsidRDefault="00947282" w:rsidP="00947282">
      <w:pPr>
        <w:pStyle w:val="ListParagraph"/>
        <w:ind w:left="675"/>
        <w:rPr>
          <w:rFonts w:cs="Times New Roman"/>
          <w:sz w:val="20"/>
          <w:szCs w:val="20"/>
        </w:rPr>
      </w:pPr>
      <w:r w:rsidRPr="002457BD">
        <w:rPr>
          <w:rFonts w:cs="Times New Roman"/>
          <w:sz w:val="20"/>
          <w:szCs w:val="20"/>
        </w:rPr>
        <w:t xml:space="preserve">Test cases to be performed </w:t>
      </w:r>
      <w:r>
        <w:rPr>
          <w:rFonts w:cs="Times New Roman"/>
          <w:sz w:val="20"/>
          <w:szCs w:val="20"/>
        </w:rPr>
        <w:t>for system test are</w:t>
      </w:r>
      <w:r w:rsidRPr="002457BD">
        <w:rPr>
          <w:rFonts w:cs="Times New Roman"/>
          <w:sz w:val="20"/>
          <w:szCs w:val="20"/>
        </w:rPr>
        <w:t xml:space="preserve"> </w:t>
      </w:r>
      <w:r>
        <w:rPr>
          <w:rFonts w:cs="Times New Roman"/>
          <w:sz w:val="20"/>
          <w:szCs w:val="20"/>
        </w:rPr>
        <w:t>described in the below test specification</w:t>
      </w:r>
      <w:r w:rsidRPr="002457BD">
        <w:rPr>
          <w:rFonts w:cs="Times New Roman"/>
          <w:sz w:val="20"/>
          <w:szCs w:val="20"/>
        </w:rPr>
        <w:t>:</w:t>
      </w:r>
    </w:p>
    <w:p w:rsidR="00947282" w:rsidRDefault="00947282" w:rsidP="00947282">
      <w:pPr>
        <w:pStyle w:val="ListParagraph"/>
        <w:ind w:left="675"/>
        <w:rPr>
          <w:rFonts w:cs="Times New Roman"/>
          <w:b/>
          <w:sz w:val="20"/>
          <w:szCs w:val="20"/>
        </w:rPr>
      </w:pPr>
    </w:p>
    <w:p w:rsidR="00947282" w:rsidRPr="00DF2A39" w:rsidRDefault="008064B6" w:rsidP="00947282">
      <w:pPr>
        <w:pStyle w:val="ListParagraph"/>
        <w:ind w:left="675"/>
        <w:rPr>
          <w:rFonts w:cs="Times New Roman"/>
          <w:b/>
          <w:sz w:val="20"/>
          <w:szCs w:val="20"/>
        </w:rPr>
      </w:pPr>
      <w:r w:rsidRPr="00013F1D">
        <w:rPr>
          <w:rFonts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608188907" r:id="rId11"/>
        </w:object>
      </w:r>
    </w:p>
    <w:p w:rsidR="00947282" w:rsidRDefault="00947282" w:rsidP="00947282">
      <w:pPr>
        <w:pStyle w:val="ListParagraph"/>
        <w:ind w:left="675"/>
        <w:rPr>
          <w:rFonts w:cs="Times New Roman"/>
          <w:sz w:val="20"/>
          <w:szCs w:val="20"/>
        </w:rPr>
      </w:pPr>
    </w:p>
    <w:p w:rsidR="00947282" w:rsidRDefault="00947282" w:rsidP="00947282">
      <w:pPr>
        <w:pStyle w:val="ListParagraph"/>
        <w:widowControl/>
        <w:numPr>
          <w:ilvl w:val="1"/>
          <w:numId w:val="40"/>
        </w:numPr>
        <w:suppressAutoHyphens w:val="0"/>
        <w:spacing w:after="200" w:line="276" w:lineRule="auto"/>
        <w:rPr>
          <w:rFonts w:cs="Times New Roman"/>
          <w:b/>
          <w:sz w:val="20"/>
          <w:szCs w:val="20"/>
        </w:rPr>
      </w:pPr>
      <w:r w:rsidRPr="005C78CD">
        <w:rPr>
          <w:rFonts w:cs="Times New Roman"/>
          <w:b/>
          <w:sz w:val="20"/>
          <w:szCs w:val="20"/>
        </w:rPr>
        <w:t>Test Effort Estimate</w:t>
      </w:r>
    </w:p>
    <w:p w:rsidR="00947282" w:rsidRDefault="00947282" w:rsidP="00947282">
      <w:pPr>
        <w:pStyle w:val="ListParagraph"/>
        <w:ind w:left="675"/>
        <w:rPr>
          <w:rFonts w:cs="Times New Roman"/>
          <w:b/>
          <w:sz w:val="20"/>
          <w:szCs w:val="20"/>
        </w:rPr>
      </w:pPr>
    </w:p>
    <w:p w:rsidR="00947282" w:rsidRDefault="00947282" w:rsidP="00947282">
      <w:pPr>
        <w:pStyle w:val="ListParagraph"/>
        <w:ind w:left="360"/>
        <w:rPr>
          <w:rFonts w:cs="Times New Roman"/>
          <w:sz w:val="20"/>
          <w:szCs w:val="20"/>
        </w:rPr>
      </w:pPr>
      <w:r>
        <w:rPr>
          <w:rFonts w:cs="Times New Roman"/>
          <w:sz w:val="20"/>
          <w:szCs w:val="20"/>
        </w:rPr>
        <w:tab/>
      </w:r>
      <w:r w:rsidRPr="005C78CD">
        <w:rPr>
          <w:rFonts w:cs="Times New Roman"/>
          <w:sz w:val="20"/>
          <w:szCs w:val="20"/>
        </w:rPr>
        <w:t xml:space="preserve">This document lists out all the activities that have to be performed by the QA team and estimates how many </w:t>
      </w:r>
      <w:r>
        <w:rPr>
          <w:rFonts w:cs="Times New Roman"/>
          <w:sz w:val="20"/>
          <w:szCs w:val="20"/>
        </w:rPr>
        <w:tab/>
      </w:r>
      <w:r w:rsidRPr="005C78CD">
        <w:rPr>
          <w:rFonts w:cs="Times New Roman"/>
          <w:sz w:val="20"/>
          <w:szCs w:val="20"/>
        </w:rPr>
        <w:t>man-hours each activity is going to take.</w:t>
      </w:r>
    </w:p>
    <w:p w:rsidR="00947282" w:rsidRDefault="00947282" w:rsidP="00947282">
      <w:pPr>
        <w:pStyle w:val="ListParagraph"/>
        <w:ind w:left="360"/>
        <w:rPr>
          <w:rFonts w:cs="Times New Roman"/>
          <w:sz w:val="20"/>
          <w:szCs w:val="20"/>
        </w:rPr>
      </w:pPr>
    </w:p>
    <w:p w:rsidR="00947282" w:rsidRPr="0063025F" w:rsidRDefault="00947282" w:rsidP="00947282">
      <w:pPr>
        <w:pStyle w:val="ListParagraph"/>
        <w:ind w:left="360"/>
        <w:rPr>
          <w:rFonts w:cs="Times New Roman"/>
          <w:sz w:val="20"/>
          <w:szCs w:val="20"/>
        </w:rPr>
      </w:pPr>
      <w:r w:rsidRPr="00EF6DDA">
        <w:rPr>
          <w:rFonts w:cs="Times New Roman"/>
          <w:noProof/>
          <w:sz w:val="20"/>
          <w:szCs w:val="20"/>
          <w:lang w:val="en-US" w:eastAsia="zh-CN" w:bidi="ar-SA"/>
        </w:rPr>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947282" w:rsidRPr="005C78CD" w:rsidRDefault="00947282" w:rsidP="00947282">
      <w:pPr>
        <w:pStyle w:val="ListParagraph"/>
        <w:ind w:left="360"/>
        <w:rPr>
          <w:rFonts w:cs="Times New Roman"/>
          <w:b/>
          <w:sz w:val="20"/>
          <w:szCs w:val="20"/>
        </w:rPr>
      </w:pPr>
    </w:p>
    <w:p w:rsidR="00947282" w:rsidRDefault="00947282" w:rsidP="00947282">
      <w:pPr>
        <w:pStyle w:val="ListParagraph"/>
        <w:ind w:left="675"/>
        <w:rPr>
          <w:rFonts w:cs="Times New Roman"/>
          <w:sz w:val="20"/>
          <w:szCs w:val="20"/>
        </w:rPr>
      </w:pPr>
    </w:p>
    <w:p w:rsidR="00FE2153" w:rsidRDefault="00FE2153" w:rsidP="00947282">
      <w:pPr>
        <w:pStyle w:val="ListParagraph"/>
        <w:ind w:left="675"/>
        <w:rPr>
          <w:rFonts w:cs="Times New Roman"/>
          <w:sz w:val="20"/>
          <w:szCs w:val="20"/>
        </w:rPr>
      </w:pPr>
    </w:p>
    <w:p w:rsidR="00FE2153" w:rsidRDefault="00FE2153" w:rsidP="00947282">
      <w:pPr>
        <w:pStyle w:val="ListParagraph"/>
        <w:ind w:left="675"/>
        <w:rPr>
          <w:rFonts w:cs="Times New Roman"/>
          <w:sz w:val="20"/>
          <w:szCs w:val="20"/>
        </w:rPr>
      </w:pPr>
    </w:p>
    <w:p w:rsidR="00FE2153" w:rsidRDefault="00FE2153" w:rsidP="00947282">
      <w:pPr>
        <w:pStyle w:val="ListParagraph"/>
        <w:ind w:left="675"/>
        <w:rPr>
          <w:rFonts w:cs="Times New Roman"/>
          <w:sz w:val="20"/>
          <w:szCs w:val="20"/>
        </w:rPr>
      </w:pPr>
    </w:p>
    <w:p w:rsidR="00FE2153" w:rsidRDefault="00FE2153" w:rsidP="00947282">
      <w:pPr>
        <w:pStyle w:val="ListParagraph"/>
        <w:ind w:left="675"/>
        <w:rPr>
          <w:rFonts w:cs="Times New Roman"/>
          <w:sz w:val="20"/>
          <w:szCs w:val="20"/>
        </w:rPr>
      </w:pPr>
    </w:p>
    <w:p w:rsidR="00842B1D" w:rsidRDefault="00842B1D" w:rsidP="00947282">
      <w:pPr>
        <w:pStyle w:val="ListParagraph"/>
        <w:ind w:left="675"/>
        <w:rPr>
          <w:rFonts w:cs="Times New Roman"/>
          <w:sz w:val="20"/>
          <w:szCs w:val="20"/>
        </w:rPr>
      </w:pPr>
    </w:p>
    <w:p w:rsidR="00164F04" w:rsidRPr="00DF2A39" w:rsidRDefault="00164F04" w:rsidP="00947282">
      <w:pPr>
        <w:pStyle w:val="ListParagraph"/>
        <w:ind w:left="675"/>
        <w:rPr>
          <w:rFonts w:cs="Times New Roman"/>
          <w:sz w:val="20"/>
          <w:szCs w:val="20"/>
        </w:rPr>
      </w:pPr>
    </w:p>
    <w:p w:rsidR="00947282" w:rsidRPr="00DC2972" w:rsidRDefault="00947282" w:rsidP="00947282">
      <w:pPr>
        <w:pStyle w:val="ListParagraph"/>
        <w:widowControl/>
        <w:numPr>
          <w:ilvl w:val="1"/>
          <w:numId w:val="40"/>
        </w:numPr>
        <w:suppressAutoHyphens w:val="0"/>
        <w:spacing w:after="200" w:line="276" w:lineRule="auto"/>
        <w:rPr>
          <w:rFonts w:cs="Times New Roman"/>
          <w:b/>
          <w:sz w:val="20"/>
          <w:szCs w:val="20"/>
        </w:rPr>
      </w:pPr>
      <w:r w:rsidRPr="00DF2A39">
        <w:rPr>
          <w:rFonts w:cs="Times New Roman"/>
          <w:b/>
          <w:sz w:val="20"/>
          <w:szCs w:val="20"/>
        </w:rPr>
        <w:lastRenderedPageBreak/>
        <w:t>Test Strategy</w:t>
      </w:r>
    </w:p>
    <w:p w:rsidR="00947282" w:rsidRPr="00971067" w:rsidRDefault="00947282" w:rsidP="00947282">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47282" w:rsidRPr="00E14EEB" w:rsidRDefault="00947282" w:rsidP="00E14EEB">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47282" w:rsidRPr="00DF2A39" w:rsidRDefault="00947282" w:rsidP="00947282">
      <w:pPr>
        <w:pStyle w:val="ListParagraph"/>
        <w:ind w:left="360"/>
        <w:jc w:val="both"/>
        <w:rPr>
          <w:rFonts w:cs="Times New Roman"/>
          <w:sz w:val="20"/>
          <w:szCs w:val="20"/>
        </w:rPr>
      </w:pPr>
    </w:p>
    <w:p w:rsidR="00947282" w:rsidRPr="00DF2A39"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The test strategy define</w:t>
      </w:r>
      <w:r>
        <w:rPr>
          <w:rFonts w:cs="Times New Roman"/>
          <w:sz w:val="20"/>
          <w:szCs w:val="20"/>
        </w:rPr>
        <w:t>s</w:t>
      </w:r>
      <w:r w:rsidRPr="00DF2A39">
        <w:rPr>
          <w:rFonts w:cs="Times New Roman"/>
          <w:sz w:val="20"/>
          <w:szCs w:val="20"/>
        </w:rPr>
        <w:t xml:space="preserve"> guideline for specifying, implementing,</w:t>
      </w:r>
      <w:r>
        <w:rPr>
          <w:rFonts w:cs="Times New Roman"/>
          <w:sz w:val="20"/>
          <w:szCs w:val="20"/>
        </w:rPr>
        <w:t xml:space="preserve"> </w:t>
      </w:r>
      <w:r w:rsidRPr="00DF2A39">
        <w:rPr>
          <w:rFonts w:cs="Times New Roman"/>
          <w:sz w:val="20"/>
          <w:szCs w:val="20"/>
        </w:rPr>
        <w:t xml:space="preserve">scheduling and executing the tests. It has </w:t>
      </w:r>
      <w:r>
        <w:rPr>
          <w:rFonts w:cs="Times New Roman"/>
          <w:sz w:val="20"/>
          <w:szCs w:val="20"/>
        </w:rPr>
        <w:tab/>
      </w:r>
      <w:r w:rsidRPr="00DF2A39">
        <w:rPr>
          <w:rFonts w:cs="Times New Roman"/>
          <w:sz w:val="20"/>
          <w:szCs w:val="20"/>
        </w:rPr>
        <w:t xml:space="preserve">to be defined according to the test goal, risks, budget, and time. There is a differentiation in the test depth </w:t>
      </w:r>
      <w:r>
        <w:rPr>
          <w:rFonts w:cs="Times New Roman"/>
          <w:sz w:val="20"/>
          <w:szCs w:val="20"/>
        </w:rPr>
        <w:tab/>
      </w:r>
      <w:r w:rsidRPr="00DF2A39">
        <w:rPr>
          <w:rFonts w:cs="Times New Roman"/>
          <w:sz w:val="20"/>
          <w:szCs w:val="20"/>
        </w:rPr>
        <w:t>depending on the risks.</w:t>
      </w:r>
    </w:p>
    <w:p w:rsidR="00947282" w:rsidRPr="00DF2A39" w:rsidRDefault="00947282" w:rsidP="00947282">
      <w:pPr>
        <w:pStyle w:val="ListParagraph"/>
        <w:ind w:left="360"/>
        <w:jc w:val="both"/>
        <w:rPr>
          <w:rFonts w:cs="Times New Roman"/>
          <w:sz w:val="20"/>
          <w:szCs w:val="20"/>
        </w:rPr>
      </w:pPr>
    </w:p>
    <w:p w:rsidR="00947282" w:rsidRPr="00DF2A39"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 xml:space="preserve">Additionally, the test strategy depends on the customer demands. If the software releases have to be </w:t>
      </w:r>
      <w:r>
        <w:rPr>
          <w:rFonts w:cs="Times New Roman"/>
          <w:sz w:val="20"/>
          <w:szCs w:val="20"/>
        </w:rPr>
        <w:tab/>
      </w:r>
      <w:r w:rsidRPr="00DF2A39">
        <w:rPr>
          <w:rFonts w:cs="Times New Roman"/>
          <w:sz w:val="20"/>
          <w:szCs w:val="20"/>
        </w:rPr>
        <w:t>delivered in short intervals, appropriate test strategy has to be used.</w:t>
      </w:r>
    </w:p>
    <w:p w:rsidR="00947282" w:rsidRPr="00DF2A39" w:rsidRDefault="00947282" w:rsidP="00947282">
      <w:pPr>
        <w:pStyle w:val="ListParagraph"/>
        <w:ind w:left="360"/>
        <w:jc w:val="both"/>
        <w:rPr>
          <w:rFonts w:cs="Times New Roman"/>
          <w:sz w:val="20"/>
          <w:szCs w:val="20"/>
        </w:rPr>
      </w:pPr>
    </w:p>
    <w:p w:rsidR="00947282" w:rsidRPr="00DF2A39"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 xml:space="preserve">Establish what and how is to be tested and in what depth testing is to be carried out. Describe the test </w:t>
      </w:r>
      <w:r>
        <w:rPr>
          <w:rFonts w:cs="Times New Roman"/>
          <w:sz w:val="20"/>
          <w:szCs w:val="20"/>
        </w:rPr>
        <w:tab/>
      </w:r>
      <w:r w:rsidRPr="00DF2A39">
        <w:rPr>
          <w:rFonts w:cs="Times New Roman"/>
          <w:sz w:val="20"/>
          <w:szCs w:val="20"/>
        </w:rPr>
        <w:t>techniques chosen and the test cases are specified.</w:t>
      </w:r>
    </w:p>
    <w:p w:rsidR="00947282" w:rsidRPr="00DF2A39"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It is recommended to detail the test strategy in specific test plan/spec for the different test levels.</w:t>
      </w:r>
    </w:p>
    <w:p w:rsidR="00947282"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 xml:space="preserve">Also write down what has to be done if testing cannot be carried out completely (test goal is not fulfilled </w:t>
      </w:r>
      <w:r>
        <w:rPr>
          <w:rFonts w:cs="Times New Roman"/>
          <w:sz w:val="20"/>
          <w:szCs w:val="20"/>
        </w:rPr>
        <w:tab/>
      </w:r>
      <w:r w:rsidRPr="00DF2A39">
        <w:rPr>
          <w:rFonts w:cs="Times New Roman"/>
          <w:sz w:val="20"/>
          <w:szCs w:val="20"/>
        </w:rPr>
        <w:t xml:space="preserve">e.g, </w:t>
      </w:r>
      <w:r w:rsidR="00E14EEB">
        <w:rPr>
          <w:rFonts w:cs="Times New Roman"/>
          <w:sz w:val="20"/>
          <w:szCs w:val="20"/>
        </w:rPr>
        <w:tab/>
      </w:r>
      <w:r w:rsidRPr="00DF2A39">
        <w:rPr>
          <w:rFonts w:cs="Times New Roman"/>
          <w:sz w:val="20"/>
          <w:szCs w:val="20"/>
        </w:rPr>
        <w:t xml:space="preserve">when testing has to be stopped because of serious bug or instable software) and how testing is resumed </w:t>
      </w:r>
      <w:r>
        <w:rPr>
          <w:rFonts w:cs="Times New Roman"/>
          <w:sz w:val="20"/>
          <w:szCs w:val="20"/>
        </w:rPr>
        <w:tab/>
      </w:r>
      <w:r w:rsidRPr="00DF2A39">
        <w:rPr>
          <w:rFonts w:cs="Times New Roman"/>
          <w:sz w:val="20"/>
          <w:szCs w:val="20"/>
        </w:rPr>
        <w:t xml:space="preserve">after </w:t>
      </w:r>
      <w:r w:rsidR="00E14EEB">
        <w:rPr>
          <w:rFonts w:cs="Times New Roman"/>
          <w:sz w:val="20"/>
          <w:szCs w:val="20"/>
        </w:rPr>
        <w:tab/>
      </w:r>
      <w:r w:rsidRPr="00DF2A39">
        <w:rPr>
          <w:rFonts w:cs="Times New Roman"/>
          <w:sz w:val="20"/>
          <w:szCs w:val="20"/>
        </w:rPr>
        <w:t>that.</w:t>
      </w:r>
      <w:r>
        <w:rPr>
          <w:rFonts w:cs="Times New Roman"/>
          <w:sz w:val="20"/>
          <w:szCs w:val="20"/>
        </w:rPr>
        <w:t xml:space="preserve"> </w:t>
      </w:r>
    </w:p>
    <w:p w:rsidR="00947282" w:rsidRDefault="00947282" w:rsidP="00947282">
      <w:pPr>
        <w:pStyle w:val="ListParagraph"/>
        <w:ind w:left="360"/>
        <w:jc w:val="both"/>
        <w:rPr>
          <w:rFonts w:cs="Times New Roman"/>
          <w:sz w:val="20"/>
          <w:szCs w:val="20"/>
        </w:rPr>
      </w:pPr>
    </w:p>
    <w:p w:rsidR="00947282"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 xml:space="preserve">A priority of 1 to 3 is assigned to each test case. Not all test cases will be performed for every release.The </w:t>
      </w:r>
      <w:r>
        <w:rPr>
          <w:rFonts w:cs="Times New Roman"/>
          <w:sz w:val="20"/>
          <w:szCs w:val="20"/>
        </w:rPr>
        <w:t xml:space="preserve">   </w:t>
      </w:r>
      <w:r>
        <w:rPr>
          <w:rFonts w:cs="Times New Roman"/>
          <w:sz w:val="20"/>
          <w:szCs w:val="20"/>
        </w:rPr>
        <w:tab/>
      </w:r>
      <w:r w:rsidRPr="00DF2A39">
        <w:rPr>
          <w:rFonts w:cs="Times New Roman"/>
          <w:sz w:val="20"/>
          <w:szCs w:val="20"/>
        </w:rPr>
        <w:t>testing depth depends on the quantity and severity of modifications implemented.</w:t>
      </w:r>
    </w:p>
    <w:p w:rsidR="00947282" w:rsidRPr="00DF2A39" w:rsidRDefault="00947282" w:rsidP="00947282">
      <w:pPr>
        <w:pStyle w:val="ListParagraph"/>
        <w:ind w:left="360"/>
        <w:jc w:val="both"/>
        <w:rPr>
          <w:rFonts w:cs="Times New Roman"/>
          <w:sz w:val="20"/>
          <w:szCs w:val="20"/>
        </w:rPr>
      </w:pPr>
      <w:r>
        <w:rPr>
          <w:rFonts w:cs="Times New Roman"/>
          <w:sz w:val="20"/>
          <w:szCs w:val="20"/>
        </w:rPr>
        <w:tab/>
      </w:r>
      <w:r w:rsidRPr="00DF2A39">
        <w:rPr>
          <w:rFonts w:cs="Times New Roman"/>
          <w:sz w:val="20"/>
          <w:szCs w:val="20"/>
        </w:rPr>
        <w:t xml:space="preserve">The test will be specified so that, by executing only test cases with priority of 1, a basic level of </w:t>
      </w:r>
      <w:r>
        <w:rPr>
          <w:rFonts w:cs="Times New Roman"/>
          <w:sz w:val="20"/>
          <w:szCs w:val="20"/>
        </w:rPr>
        <w:tab/>
      </w:r>
      <w:r w:rsidRPr="00DF2A39">
        <w:rPr>
          <w:rFonts w:cs="Times New Roman"/>
          <w:sz w:val="20"/>
          <w:szCs w:val="20"/>
        </w:rPr>
        <w:t xml:space="preserve">functionality </w:t>
      </w:r>
      <w:r w:rsidR="00E14EEB">
        <w:rPr>
          <w:rFonts w:cs="Times New Roman"/>
          <w:sz w:val="20"/>
          <w:szCs w:val="20"/>
        </w:rPr>
        <w:tab/>
      </w:r>
      <w:r w:rsidRPr="00DF2A39">
        <w:rPr>
          <w:rFonts w:cs="Times New Roman"/>
          <w:sz w:val="20"/>
          <w:szCs w:val="20"/>
        </w:rPr>
        <w:t xml:space="preserve">is ensured. The following priorities have to be applied during the test case design and are valid for all </w:t>
      </w:r>
      <w:r w:rsidR="00E14EEB">
        <w:rPr>
          <w:rFonts w:cs="Times New Roman"/>
          <w:sz w:val="20"/>
          <w:szCs w:val="20"/>
        </w:rPr>
        <w:tab/>
      </w:r>
      <w:r w:rsidRPr="00DF2A39">
        <w:rPr>
          <w:rFonts w:cs="Times New Roman"/>
          <w:sz w:val="20"/>
          <w:szCs w:val="20"/>
        </w:rPr>
        <w:t xml:space="preserve">test </w:t>
      </w:r>
      <w:r w:rsidR="00D45DC0">
        <w:rPr>
          <w:rFonts w:cs="Times New Roman"/>
          <w:sz w:val="20"/>
          <w:szCs w:val="20"/>
        </w:rPr>
        <w:tab/>
      </w:r>
      <w:r w:rsidRPr="00DF2A39">
        <w:rPr>
          <w:rFonts w:cs="Times New Roman"/>
          <w:sz w:val="20"/>
          <w:szCs w:val="20"/>
        </w:rPr>
        <w:t>levels</w:t>
      </w:r>
      <w:r>
        <w:rPr>
          <w:rFonts w:cs="Times New Roman"/>
          <w:sz w:val="20"/>
          <w:szCs w:val="20"/>
        </w:rPr>
        <w:t xml:space="preserve"> </w:t>
      </w:r>
      <w:r w:rsidRPr="00DF2A39">
        <w:rPr>
          <w:rFonts w:cs="Times New Roman"/>
          <w:sz w:val="20"/>
          <w:szCs w:val="20"/>
        </w:rPr>
        <w:t>with the following definition for the test execution:</w:t>
      </w:r>
    </w:p>
    <w:p w:rsidR="00947282" w:rsidRDefault="00947282" w:rsidP="00947282">
      <w:pPr>
        <w:pStyle w:val="ListParagraph"/>
        <w:jc w:val="both"/>
        <w:rPr>
          <w:rFonts w:cs="Times New Roman"/>
          <w:sz w:val="20"/>
          <w:szCs w:val="20"/>
        </w:rPr>
      </w:pPr>
    </w:p>
    <w:p w:rsidR="00947282" w:rsidRPr="00DF2A39" w:rsidRDefault="00947282" w:rsidP="00947282">
      <w:pPr>
        <w:pStyle w:val="ListParagraph"/>
        <w:widowControl/>
        <w:numPr>
          <w:ilvl w:val="0"/>
          <w:numId w:val="46"/>
        </w:numPr>
        <w:suppressAutoHyphens w:val="0"/>
        <w:spacing w:after="200" w:line="276" w:lineRule="auto"/>
        <w:jc w:val="both"/>
        <w:rPr>
          <w:rFonts w:cs="Times New Roman"/>
          <w:sz w:val="20"/>
          <w:szCs w:val="20"/>
        </w:rPr>
      </w:pPr>
      <w:r w:rsidRPr="00DF2A39">
        <w:rPr>
          <w:rFonts w:cs="Times New Roman"/>
          <w:sz w:val="20"/>
          <w:szCs w:val="20"/>
        </w:rPr>
        <w:t>execut</w:t>
      </w:r>
      <w:r>
        <w:rPr>
          <w:rFonts w:cs="Times New Roman"/>
          <w:sz w:val="20"/>
          <w:szCs w:val="20"/>
        </w:rPr>
        <w:t xml:space="preserve">e all test cases with priority </w:t>
      </w:r>
    </w:p>
    <w:p w:rsidR="00947282" w:rsidRPr="00DF2A39" w:rsidRDefault="00947282" w:rsidP="00947282">
      <w:pPr>
        <w:pStyle w:val="ListParagraph"/>
        <w:widowControl/>
        <w:numPr>
          <w:ilvl w:val="0"/>
          <w:numId w:val="46"/>
        </w:numPr>
        <w:suppressAutoHyphens w:val="0"/>
        <w:spacing w:after="200" w:line="276" w:lineRule="auto"/>
        <w:jc w:val="both"/>
        <w:rPr>
          <w:rFonts w:cs="Times New Roman"/>
          <w:sz w:val="20"/>
          <w:szCs w:val="20"/>
        </w:rPr>
      </w:pPr>
      <w:r w:rsidRPr="00DF2A39">
        <w:rPr>
          <w:rFonts w:cs="Times New Roman"/>
          <w:sz w:val="20"/>
          <w:szCs w:val="20"/>
        </w:rPr>
        <w:t>execute all test cases with priority 1 and 2</w:t>
      </w:r>
    </w:p>
    <w:p w:rsidR="00947282" w:rsidRPr="00DF2A39" w:rsidRDefault="00947282" w:rsidP="00947282">
      <w:pPr>
        <w:pStyle w:val="ListParagraph"/>
        <w:widowControl/>
        <w:numPr>
          <w:ilvl w:val="0"/>
          <w:numId w:val="46"/>
        </w:numPr>
        <w:suppressAutoHyphens w:val="0"/>
        <w:spacing w:after="200" w:line="276" w:lineRule="auto"/>
        <w:jc w:val="both"/>
        <w:rPr>
          <w:rFonts w:cs="Times New Roman"/>
          <w:sz w:val="20"/>
          <w:szCs w:val="20"/>
        </w:rPr>
      </w:pPr>
      <w:r>
        <w:rPr>
          <w:rFonts w:cs="Times New Roman"/>
          <w:sz w:val="20"/>
          <w:szCs w:val="20"/>
        </w:rPr>
        <w:t>execute all test cases with priority 1</w:t>
      </w:r>
      <w:r w:rsidRPr="00DF2A39">
        <w:rPr>
          <w:rFonts w:cs="Times New Roman"/>
          <w:sz w:val="20"/>
          <w:szCs w:val="20"/>
        </w:rPr>
        <w:t>,</w:t>
      </w:r>
      <w:r>
        <w:rPr>
          <w:rFonts w:cs="Times New Roman"/>
          <w:sz w:val="20"/>
          <w:szCs w:val="20"/>
        </w:rPr>
        <w:t xml:space="preserve"> </w:t>
      </w:r>
      <w:r w:rsidRPr="00DF2A39">
        <w:rPr>
          <w:rFonts w:cs="Times New Roman"/>
          <w:sz w:val="20"/>
          <w:szCs w:val="20"/>
        </w:rPr>
        <w:t>2 and 3.</w:t>
      </w:r>
    </w:p>
    <w:p w:rsidR="00947282" w:rsidRPr="00DF2A39" w:rsidRDefault="00947282" w:rsidP="00947282">
      <w:pPr>
        <w:jc w:val="both"/>
        <w:rPr>
          <w:rFonts w:cs="Times New Roman"/>
          <w:sz w:val="20"/>
          <w:szCs w:val="20"/>
        </w:rPr>
      </w:pPr>
    </w:p>
    <w:tbl>
      <w:tblPr>
        <w:tblStyle w:val="TableGrid"/>
        <w:tblW w:w="8188" w:type="dxa"/>
        <w:tblInd w:w="1194" w:type="dxa"/>
        <w:tblLook w:val="04A0"/>
      </w:tblPr>
      <w:tblGrid>
        <w:gridCol w:w="4094"/>
        <w:gridCol w:w="4094"/>
      </w:tblGrid>
      <w:tr w:rsidR="00947282" w:rsidRPr="00DF2A39" w:rsidTr="003812F4">
        <w:trPr>
          <w:trHeight w:val="261"/>
        </w:trPr>
        <w:tc>
          <w:tcPr>
            <w:tcW w:w="4094" w:type="dxa"/>
            <w:tcBorders>
              <w:bottom w:val="single" w:sz="4" w:space="0" w:color="000000" w:themeColor="text1"/>
            </w:tcBorders>
            <w:shd w:val="clear" w:color="auto" w:fill="9CC2E5" w:themeFill="accent5" w:themeFillTint="99"/>
          </w:tcPr>
          <w:p w:rsidR="00947282" w:rsidRPr="00DF2A39" w:rsidRDefault="00947282" w:rsidP="003812F4">
            <w:pPr>
              <w:jc w:val="both"/>
              <w:rPr>
                <w:rFonts w:cs="Times New Roman"/>
                <w:b/>
                <w:sz w:val="20"/>
                <w:szCs w:val="20"/>
              </w:rPr>
            </w:pPr>
            <w:r w:rsidRPr="00DF2A39">
              <w:rPr>
                <w:rFonts w:cs="Times New Roman"/>
                <w:b/>
                <w:sz w:val="20"/>
                <w:szCs w:val="20"/>
              </w:rPr>
              <w:t>Priority</w:t>
            </w:r>
          </w:p>
        </w:tc>
        <w:tc>
          <w:tcPr>
            <w:tcW w:w="4094" w:type="dxa"/>
            <w:shd w:val="clear" w:color="auto" w:fill="A8D08D" w:themeFill="accent6" w:themeFillTint="99"/>
          </w:tcPr>
          <w:p w:rsidR="00947282" w:rsidRPr="00DF2A39" w:rsidRDefault="00947282" w:rsidP="003812F4">
            <w:pPr>
              <w:jc w:val="both"/>
              <w:rPr>
                <w:rFonts w:cs="Times New Roman"/>
                <w:b/>
                <w:sz w:val="20"/>
                <w:szCs w:val="20"/>
              </w:rPr>
            </w:pPr>
            <w:r w:rsidRPr="00DF2A39">
              <w:rPr>
                <w:rFonts w:cs="Times New Roman"/>
                <w:b/>
                <w:sz w:val="20"/>
                <w:szCs w:val="20"/>
              </w:rPr>
              <w:t>Test Case Relavance</w:t>
            </w:r>
          </w:p>
        </w:tc>
      </w:tr>
      <w:tr w:rsidR="00947282" w:rsidRPr="00DF2A39" w:rsidTr="003812F4">
        <w:trPr>
          <w:trHeight w:val="245"/>
        </w:trPr>
        <w:tc>
          <w:tcPr>
            <w:tcW w:w="4094" w:type="dxa"/>
            <w:shd w:val="clear" w:color="auto" w:fill="FFFFFF" w:themeFill="background1"/>
          </w:tcPr>
          <w:p w:rsidR="00947282" w:rsidRPr="00DF2A39" w:rsidRDefault="00947282" w:rsidP="003812F4">
            <w:pPr>
              <w:jc w:val="both"/>
              <w:rPr>
                <w:rFonts w:cs="Times New Roman"/>
                <w:sz w:val="20"/>
                <w:szCs w:val="20"/>
              </w:rPr>
            </w:pPr>
            <w:r w:rsidRPr="00DF2A39">
              <w:rPr>
                <w:rFonts w:cs="Times New Roman"/>
                <w:sz w:val="20"/>
                <w:szCs w:val="20"/>
              </w:rPr>
              <w:t>1</w:t>
            </w:r>
          </w:p>
        </w:tc>
        <w:tc>
          <w:tcPr>
            <w:tcW w:w="4094" w:type="dxa"/>
          </w:tcPr>
          <w:p w:rsidR="00947282" w:rsidRPr="00DF2A39" w:rsidRDefault="00947282" w:rsidP="003812F4">
            <w:pPr>
              <w:jc w:val="both"/>
              <w:rPr>
                <w:rFonts w:cs="Times New Roman"/>
                <w:sz w:val="20"/>
                <w:szCs w:val="20"/>
              </w:rPr>
            </w:pPr>
            <w:r w:rsidRPr="00DF2A39">
              <w:rPr>
                <w:rFonts w:cs="Times New Roman"/>
                <w:sz w:val="20"/>
                <w:szCs w:val="20"/>
              </w:rPr>
              <w:t>Basic functionality</w:t>
            </w:r>
          </w:p>
        </w:tc>
      </w:tr>
      <w:tr w:rsidR="00947282" w:rsidRPr="00DF2A39" w:rsidTr="003812F4">
        <w:trPr>
          <w:trHeight w:val="261"/>
        </w:trPr>
        <w:tc>
          <w:tcPr>
            <w:tcW w:w="4094" w:type="dxa"/>
            <w:shd w:val="clear" w:color="auto" w:fill="FFFFFF" w:themeFill="background1"/>
          </w:tcPr>
          <w:p w:rsidR="00947282" w:rsidRPr="00DF2A39" w:rsidRDefault="00947282" w:rsidP="003812F4">
            <w:pPr>
              <w:jc w:val="both"/>
              <w:rPr>
                <w:rFonts w:cs="Times New Roman"/>
                <w:sz w:val="20"/>
                <w:szCs w:val="20"/>
              </w:rPr>
            </w:pPr>
            <w:r w:rsidRPr="00DF2A39">
              <w:rPr>
                <w:rFonts w:cs="Times New Roman"/>
                <w:sz w:val="20"/>
                <w:szCs w:val="20"/>
              </w:rPr>
              <w:t>2</w:t>
            </w:r>
          </w:p>
        </w:tc>
        <w:tc>
          <w:tcPr>
            <w:tcW w:w="4094" w:type="dxa"/>
          </w:tcPr>
          <w:p w:rsidR="00947282" w:rsidRPr="00DF2A39" w:rsidRDefault="00947282" w:rsidP="003812F4">
            <w:pPr>
              <w:jc w:val="both"/>
              <w:rPr>
                <w:rFonts w:cs="Times New Roman"/>
                <w:sz w:val="20"/>
                <w:szCs w:val="20"/>
              </w:rPr>
            </w:pPr>
            <w:r w:rsidRPr="00DF2A39">
              <w:rPr>
                <w:rFonts w:cs="Times New Roman"/>
                <w:sz w:val="20"/>
                <w:szCs w:val="20"/>
              </w:rPr>
              <w:t>Standard functionality</w:t>
            </w:r>
          </w:p>
        </w:tc>
      </w:tr>
      <w:tr w:rsidR="00947282" w:rsidRPr="00DF2A39" w:rsidTr="003812F4">
        <w:trPr>
          <w:trHeight w:val="261"/>
        </w:trPr>
        <w:tc>
          <w:tcPr>
            <w:tcW w:w="4094" w:type="dxa"/>
            <w:shd w:val="clear" w:color="auto" w:fill="FFFFFF" w:themeFill="background1"/>
          </w:tcPr>
          <w:p w:rsidR="00947282" w:rsidRPr="00DF2A39" w:rsidRDefault="00947282" w:rsidP="003812F4">
            <w:pPr>
              <w:jc w:val="both"/>
              <w:rPr>
                <w:rFonts w:cs="Times New Roman"/>
                <w:sz w:val="20"/>
                <w:szCs w:val="20"/>
              </w:rPr>
            </w:pPr>
            <w:r w:rsidRPr="00DF2A39">
              <w:rPr>
                <w:rFonts w:cs="Times New Roman"/>
                <w:sz w:val="20"/>
                <w:szCs w:val="20"/>
              </w:rPr>
              <w:t>3</w:t>
            </w:r>
          </w:p>
        </w:tc>
        <w:tc>
          <w:tcPr>
            <w:tcW w:w="4094" w:type="dxa"/>
          </w:tcPr>
          <w:p w:rsidR="00947282" w:rsidRPr="00DF2A39" w:rsidRDefault="00947282" w:rsidP="003812F4">
            <w:pPr>
              <w:jc w:val="both"/>
              <w:rPr>
                <w:rFonts w:cs="Times New Roman"/>
                <w:sz w:val="20"/>
                <w:szCs w:val="20"/>
              </w:rPr>
            </w:pPr>
            <w:r w:rsidRPr="00DF2A39">
              <w:rPr>
                <w:rFonts w:cs="Times New Roman"/>
                <w:sz w:val="20"/>
                <w:szCs w:val="20"/>
              </w:rPr>
              <w:t>Extended functionality</w:t>
            </w:r>
          </w:p>
        </w:tc>
      </w:tr>
    </w:tbl>
    <w:p w:rsidR="00947282" w:rsidRDefault="00947282" w:rsidP="00947282">
      <w:pPr>
        <w:jc w:val="both"/>
        <w:rPr>
          <w:rFonts w:cs="Times New Roman"/>
          <w:sz w:val="20"/>
          <w:szCs w:val="20"/>
        </w:rPr>
      </w:pPr>
      <w:r>
        <w:rPr>
          <w:rFonts w:cs="Times New Roman"/>
          <w:sz w:val="20"/>
          <w:szCs w:val="20"/>
        </w:rPr>
        <w:tab/>
      </w:r>
    </w:p>
    <w:p w:rsidR="00947282" w:rsidRDefault="00947282" w:rsidP="00947282">
      <w:pPr>
        <w:jc w:val="both"/>
        <w:rPr>
          <w:rFonts w:cs="Times New Roman"/>
          <w:sz w:val="20"/>
          <w:szCs w:val="20"/>
        </w:rPr>
      </w:pPr>
      <w:r>
        <w:rPr>
          <w:rFonts w:cs="Times New Roman"/>
          <w:sz w:val="20"/>
          <w:szCs w:val="20"/>
        </w:rPr>
        <w:tab/>
      </w:r>
      <w:r w:rsidRPr="00DF2A39">
        <w:rPr>
          <w:rFonts w:cs="Times New Roman"/>
          <w:sz w:val="20"/>
          <w:szCs w:val="20"/>
        </w:rPr>
        <w:t>It has to be ensured that at least once the complete test scope is performed during a single test execution,</w:t>
      </w:r>
      <w:r>
        <w:rPr>
          <w:rFonts w:cs="Times New Roman"/>
          <w:sz w:val="20"/>
          <w:szCs w:val="20"/>
        </w:rPr>
        <w:t xml:space="preserve"> </w:t>
      </w:r>
      <w:r w:rsidRPr="00DF2A39">
        <w:rPr>
          <w:rFonts w:cs="Times New Roman"/>
          <w:sz w:val="20"/>
          <w:szCs w:val="20"/>
        </w:rPr>
        <w:t xml:space="preserve">i.e. </w:t>
      </w:r>
      <w:r>
        <w:rPr>
          <w:rFonts w:cs="Times New Roman"/>
          <w:sz w:val="20"/>
          <w:szCs w:val="20"/>
        </w:rPr>
        <w:tab/>
      </w:r>
      <w:r w:rsidRPr="00DF2A39">
        <w:rPr>
          <w:rFonts w:cs="Times New Roman"/>
          <w:sz w:val="20"/>
          <w:szCs w:val="20"/>
        </w:rPr>
        <w:t>all test cases of priority 1,</w:t>
      </w:r>
      <w:r>
        <w:rPr>
          <w:rFonts w:cs="Times New Roman"/>
          <w:sz w:val="20"/>
          <w:szCs w:val="20"/>
        </w:rPr>
        <w:t xml:space="preserve"> </w:t>
      </w:r>
      <w:r w:rsidRPr="00DF2A39">
        <w:rPr>
          <w:rFonts w:cs="Times New Roman"/>
          <w:sz w:val="20"/>
          <w:szCs w:val="20"/>
        </w:rPr>
        <w:t xml:space="preserve">2 and 3 are executed all at once. For regression test, it has to be ensured that at </w:t>
      </w:r>
      <w:r>
        <w:rPr>
          <w:rFonts w:cs="Times New Roman"/>
          <w:sz w:val="20"/>
          <w:szCs w:val="20"/>
        </w:rPr>
        <w:tab/>
      </w:r>
      <w:r w:rsidRPr="00DF2A39">
        <w:rPr>
          <w:rFonts w:cs="Times New Roman"/>
          <w:sz w:val="20"/>
          <w:szCs w:val="20"/>
        </w:rPr>
        <w:t xml:space="preserve">least </w:t>
      </w:r>
      <w:r w:rsidR="006A6FD9">
        <w:rPr>
          <w:rFonts w:cs="Times New Roman"/>
          <w:sz w:val="20"/>
          <w:szCs w:val="20"/>
        </w:rPr>
        <w:tab/>
      </w:r>
      <w:r w:rsidRPr="00DF2A39">
        <w:rPr>
          <w:rFonts w:cs="Times New Roman"/>
          <w:sz w:val="20"/>
          <w:szCs w:val="20"/>
        </w:rPr>
        <w:t>all priority 1 test cases have to be executed for one regression test.</w:t>
      </w:r>
    </w:p>
    <w:p w:rsidR="00947282" w:rsidRDefault="00947282" w:rsidP="00947282">
      <w:pPr>
        <w:jc w:val="both"/>
        <w:rPr>
          <w:rFonts w:cs="Times New Roman"/>
          <w:sz w:val="20"/>
          <w:szCs w:val="20"/>
        </w:rPr>
      </w:pPr>
    </w:p>
    <w:p w:rsidR="00947282" w:rsidRPr="00DF2A39" w:rsidRDefault="00947282" w:rsidP="00947282">
      <w:pPr>
        <w:jc w:val="both"/>
        <w:rPr>
          <w:rFonts w:cs="Times New Roman"/>
          <w:sz w:val="20"/>
          <w:szCs w:val="20"/>
        </w:rPr>
      </w:pPr>
    </w:p>
    <w:p w:rsidR="00947282" w:rsidRPr="005D378E" w:rsidRDefault="00947282" w:rsidP="00947282">
      <w:pPr>
        <w:pStyle w:val="ListParagraph"/>
        <w:widowControl/>
        <w:numPr>
          <w:ilvl w:val="2"/>
          <w:numId w:val="40"/>
        </w:numPr>
        <w:suppressAutoHyphens w:val="0"/>
        <w:spacing w:after="200" w:line="276" w:lineRule="auto"/>
        <w:rPr>
          <w:rFonts w:cs="Times New Roman"/>
          <w:sz w:val="20"/>
          <w:szCs w:val="20"/>
        </w:rPr>
      </w:pPr>
      <w:r w:rsidRPr="00DF2A39">
        <w:rPr>
          <w:rFonts w:cs="Times New Roman"/>
          <w:sz w:val="20"/>
          <w:szCs w:val="20"/>
        </w:rPr>
        <w:t>System Test Level</w:t>
      </w:r>
    </w:p>
    <w:p w:rsidR="00947282" w:rsidRDefault="00947282" w:rsidP="00947282">
      <w:pPr>
        <w:rPr>
          <w:rFonts w:cs="Times New Roman"/>
          <w:sz w:val="20"/>
          <w:szCs w:val="20"/>
        </w:rPr>
      </w:pPr>
      <w:r>
        <w:rPr>
          <w:rFonts w:cs="Times New Roman"/>
          <w:sz w:val="20"/>
          <w:szCs w:val="20"/>
        </w:rPr>
        <w:tab/>
        <w:t xml:space="preserve">Define for which samples </w:t>
      </w:r>
      <w:r w:rsidRPr="00DF2A39">
        <w:rPr>
          <w:rFonts w:cs="Times New Roman"/>
          <w:sz w:val="20"/>
          <w:szCs w:val="20"/>
        </w:rPr>
        <w:t>Software System Test have to be performed.</w:t>
      </w:r>
      <w:r>
        <w:rPr>
          <w:rFonts w:cs="Times New Roman"/>
          <w:sz w:val="20"/>
          <w:szCs w:val="20"/>
        </w:rPr>
        <w:t xml:space="preserve"> </w:t>
      </w:r>
      <w:r w:rsidRPr="00DF2A39">
        <w:rPr>
          <w:rFonts w:cs="Times New Roman"/>
          <w:sz w:val="20"/>
          <w:szCs w:val="20"/>
        </w:rPr>
        <w:t>The detail</w:t>
      </w:r>
      <w:r>
        <w:rPr>
          <w:rFonts w:cs="Times New Roman"/>
          <w:sz w:val="20"/>
          <w:szCs w:val="20"/>
        </w:rPr>
        <w:t>ed</w:t>
      </w:r>
      <w:r w:rsidRPr="00DF2A39">
        <w:rPr>
          <w:rFonts w:cs="Times New Roman"/>
          <w:sz w:val="20"/>
          <w:szCs w:val="20"/>
        </w:rPr>
        <w:t xml:space="preserve"> planning of the </w:t>
      </w:r>
      <w:r>
        <w:rPr>
          <w:rFonts w:cs="Times New Roman"/>
          <w:sz w:val="20"/>
          <w:szCs w:val="20"/>
        </w:rPr>
        <w:tab/>
      </w:r>
      <w:r w:rsidRPr="00DF2A39">
        <w:rPr>
          <w:rFonts w:cs="Times New Roman"/>
          <w:sz w:val="20"/>
          <w:szCs w:val="20"/>
        </w:rPr>
        <w:t>Software System Tests ha</w:t>
      </w:r>
      <w:r>
        <w:rPr>
          <w:rFonts w:cs="Times New Roman"/>
          <w:sz w:val="20"/>
          <w:szCs w:val="20"/>
        </w:rPr>
        <w:t>s</w:t>
      </w:r>
      <w:r w:rsidRPr="00DF2A39">
        <w:rPr>
          <w:rFonts w:cs="Times New Roman"/>
          <w:sz w:val="20"/>
          <w:szCs w:val="20"/>
        </w:rPr>
        <w:t xml:space="preserve"> to be defin</w:t>
      </w:r>
      <w:r>
        <w:rPr>
          <w:rFonts w:cs="Times New Roman"/>
          <w:sz w:val="20"/>
          <w:szCs w:val="20"/>
        </w:rPr>
        <w:t xml:space="preserve">ed within Software System Test </w:t>
      </w:r>
      <w:r w:rsidRPr="00DF2A39">
        <w:rPr>
          <w:rFonts w:cs="Times New Roman"/>
          <w:sz w:val="20"/>
          <w:szCs w:val="20"/>
        </w:rPr>
        <w:t>Plan.</w:t>
      </w:r>
    </w:p>
    <w:p w:rsidR="006A6FD9" w:rsidRPr="00DF2A39" w:rsidRDefault="006A6FD9" w:rsidP="00947282">
      <w:pPr>
        <w:rPr>
          <w:rFonts w:cs="Times New Roman"/>
          <w:sz w:val="20"/>
          <w:szCs w:val="20"/>
        </w:rPr>
      </w:pPr>
    </w:p>
    <w:p w:rsidR="00947282" w:rsidRPr="00DF2A39" w:rsidRDefault="00947282" w:rsidP="00947282">
      <w:pPr>
        <w:pStyle w:val="ListParagraph"/>
        <w:widowControl/>
        <w:numPr>
          <w:ilvl w:val="2"/>
          <w:numId w:val="40"/>
        </w:numPr>
        <w:suppressAutoHyphens w:val="0"/>
        <w:spacing w:after="200" w:line="276" w:lineRule="auto"/>
        <w:rPr>
          <w:rFonts w:cs="Times New Roman"/>
          <w:sz w:val="20"/>
          <w:szCs w:val="20"/>
        </w:rPr>
      </w:pPr>
      <w:r w:rsidRPr="00DF2A39">
        <w:rPr>
          <w:rFonts w:cs="Times New Roman"/>
          <w:sz w:val="20"/>
          <w:szCs w:val="20"/>
        </w:rPr>
        <w:t>Customer Required Tests</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ind w:left="675"/>
        <w:rPr>
          <w:rFonts w:cs="Times New Roman"/>
          <w:sz w:val="20"/>
          <w:szCs w:val="20"/>
        </w:rPr>
      </w:pPr>
      <w:r w:rsidRPr="00DF2A39">
        <w:rPr>
          <w:rFonts w:cs="Times New Roman"/>
          <w:sz w:val="20"/>
          <w:szCs w:val="20"/>
        </w:rPr>
        <w:t>Special tests required by the customer to verify specific issues.</w:t>
      </w:r>
    </w:p>
    <w:p w:rsidR="00947282" w:rsidRPr="00DF2A39" w:rsidRDefault="00947282" w:rsidP="00947282">
      <w:pPr>
        <w:pStyle w:val="ListParagraph"/>
        <w:ind w:left="675"/>
        <w:rPr>
          <w:rFonts w:cs="Times New Roman"/>
          <w:sz w:val="20"/>
          <w:szCs w:val="20"/>
        </w:rPr>
      </w:pPr>
      <w:r w:rsidRPr="00DF2A39">
        <w:rPr>
          <w:rFonts w:cs="Times New Roman"/>
          <w:sz w:val="20"/>
          <w:szCs w:val="20"/>
        </w:rPr>
        <w:t xml:space="preserve">Often the test specifications for these tests are written by the customer, refer them in related documents. </w:t>
      </w: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ind w:left="675"/>
        <w:rPr>
          <w:rFonts w:cs="Times New Roman"/>
          <w:sz w:val="20"/>
          <w:szCs w:val="20"/>
        </w:rPr>
      </w:pPr>
    </w:p>
    <w:p w:rsidR="00947282" w:rsidRPr="00DF2A39" w:rsidRDefault="00947282" w:rsidP="00947282">
      <w:pPr>
        <w:pStyle w:val="ListParagraph"/>
        <w:widowControl/>
        <w:numPr>
          <w:ilvl w:val="2"/>
          <w:numId w:val="40"/>
        </w:numPr>
        <w:suppressAutoHyphens w:val="0"/>
        <w:spacing w:after="200" w:line="276" w:lineRule="auto"/>
        <w:rPr>
          <w:rFonts w:cs="Times New Roman"/>
          <w:sz w:val="20"/>
          <w:szCs w:val="20"/>
        </w:rPr>
      </w:pPr>
      <w:r w:rsidRPr="00DF2A39">
        <w:rPr>
          <w:rFonts w:cs="Times New Roman"/>
          <w:sz w:val="20"/>
          <w:szCs w:val="20"/>
        </w:rPr>
        <w:t>Regression Test</w:t>
      </w:r>
    </w:p>
    <w:p w:rsidR="00947282" w:rsidRPr="00DF2A39" w:rsidRDefault="00947282" w:rsidP="00947282">
      <w:pPr>
        <w:jc w:val="both"/>
        <w:rPr>
          <w:rFonts w:cs="Times New Roman"/>
          <w:sz w:val="20"/>
          <w:szCs w:val="20"/>
        </w:rPr>
      </w:pPr>
      <w:r w:rsidRPr="00DF2A39">
        <w:rPr>
          <w:rFonts w:cs="Times New Roman"/>
          <w:sz w:val="20"/>
          <w:szCs w:val="20"/>
        </w:rPr>
        <w:tab/>
        <w:t xml:space="preserve">Consider regression testing (renewed testing in the future changes to verify that modifications have not </w:t>
      </w:r>
      <w:r>
        <w:rPr>
          <w:rFonts w:cs="Times New Roman"/>
          <w:sz w:val="20"/>
          <w:szCs w:val="20"/>
        </w:rPr>
        <w:tab/>
      </w:r>
      <w:r w:rsidRPr="00DF2A39">
        <w:rPr>
          <w:rFonts w:cs="Times New Roman"/>
          <w:sz w:val="20"/>
          <w:szCs w:val="20"/>
        </w:rPr>
        <w:t xml:space="preserve">caused unintended effects and that the software still complies with the requirements): Reuse all test </w:t>
      </w:r>
      <w:r>
        <w:rPr>
          <w:rFonts w:cs="Times New Roman"/>
          <w:sz w:val="20"/>
          <w:szCs w:val="20"/>
        </w:rPr>
        <w:tab/>
      </w:r>
      <w:r w:rsidRPr="00DF2A39">
        <w:rPr>
          <w:rFonts w:cs="Times New Roman"/>
          <w:sz w:val="20"/>
          <w:szCs w:val="20"/>
        </w:rPr>
        <w:t>information as much as possible.</w:t>
      </w:r>
    </w:p>
    <w:p w:rsidR="00947282" w:rsidRPr="00DF2A39" w:rsidRDefault="00947282" w:rsidP="00947282">
      <w:pPr>
        <w:jc w:val="both"/>
        <w:rPr>
          <w:rFonts w:cs="Times New Roman"/>
          <w:sz w:val="20"/>
          <w:szCs w:val="20"/>
        </w:rPr>
      </w:pPr>
      <w:r w:rsidRPr="00DF2A39">
        <w:rPr>
          <w:rFonts w:cs="Times New Roman"/>
          <w:sz w:val="20"/>
          <w:szCs w:val="20"/>
        </w:rPr>
        <w:tab/>
        <w:t>Due to budget, time and resource limitations, it is often nece</w:t>
      </w:r>
      <w:r>
        <w:rPr>
          <w:rFonts w:cs="Times New Roman"/>
          <w:sz w:val="20"/>
          <w:szCs w:val="20"/>
        </w:rPr>
        <w:t xml:space="preserve">ssary to define a strategy for </w:t>
      </w:r>
      <w:r w:rsidRPr="00DF2A39">
        <w:rPr>
          <w:rFonts w:cs="Times New Roman"/>
          <w:sz w:val="20"/>
          <w:szCs w:val="20"/>
        </w:rPr>
        <w:t xml:space="preserve">selecting an </w:t>
      </w:r>
      <w:r>
        <w:rPr>
          <w:rFonts w:cs="Times New Roman"/>
          <w:sz w:val="20"/>
          <w:szCs w:val="20"/>
        </w:rPr>
        <w:tab/>
      </w:r>
      <w:r w:rsidRPr="00DF2A39">
        <w:rPr>
          <w:rFonts w:cs="Times New Roman"/>
          <w:sz w:val="20"/>
          <w:szCs w:val="20"/>
        </w:rPr>
        <w:t>adequate subset of tests for retesting.</w:t>
      </w:r>
    </w:p>
    <w:p w:rsidR="00947282" w:rsidRDefault="00947282" w:rsidP="00947282">
      <w:pPr>
        <w:jc w:val="both"/>
        <w:rPr>
          <w:rFonts w:cs="Times New Roman"/>
          <w:sz w:val="20"/>
          <w:szCs w:val="20"/>
        </w:rPr>
      </w:pPr>
      <w:r w:rsidRPr="00DF2A39">
        <w:rPr>
          <w:rFonts w:cs="Times New Roman"/>
          <w:sz w:val="20"/>
          <w:szCs w:val="20"/>
        </w:rPr>
        <w:tab/>
        <w:t>It is always necessary to check the test specification if</w:t>
      </w:r>
    </w:p>
    <w:p w:rsidR="006A6FD9" w:rsidRPr="00DF2A39" w:rsidRDefault="006A6FD9" w:rsidP="00947282">
      <w:pPr>
        <w:jc w:val="both"/>
        <w:rPr>
          <w:rFonts w:cs="Times New Roman"/>
          <w:sz w:val="20"/>
          <w:szCs w:val="20"/>
        </w:rPr>
      </w:pPr>
    </w:p>
    <w:p w:rsidR="00947282" w:rsidRPr="00DF2A39" w:rsidRDefault="00947282" w:rsidP="00947282">
      <w:pPr>
        <w:pStyle w:val="ListParagraph"/>
        <w:widowControl/>
        <w:numPr>
          <w:ilvl w:val="0"/>
          <w:numId w:val="43"/>
        </w:numPr>
        <w:suppressAutoHyphens w:val="0"/>
        <w:spacing w:after="200" w:line="276" w:lineRule="auto"/>
        <w:jc w:val="both"/>
        <w:rPr>
          <w:rFonts w:cs="Times New Roman"/>
          <w:sz w:val="20"/>
          <w:szCs w:val="20"/>
        </w:rPr>
      </w:pPr>
      <w:r w:rsidRPr="00DF2A39">
        <w:rPr>
          <w:rFonts w:cs="Times New Roman"/>
          <w:sz w:val="20"/>
          <w:szCs w:val="20"/>
        </w:rPr>
        <w:lastRenderedPageBreak/>
        <w:t>new test cases have to be defined</w:t>
      </w:r>
    </w:p>
    <w:p w:rsidR="00947282" w:rsidRPr="00DF2A39" w:rsidRDefault="00947282" w:rsidP="00947282">
      <w:pPr>
        <w:pStyle w:val="ListParagraph"/>
        <w:widowControl/>
        <w:numPr>
          <w:ilvl w:val="0"/>
          <w:numId w:val="43"/>
        </w:numPr>
        <w:suppressAutoHyphens w:val="0"/>
        <w:spacing w:after="200" w:line="276" w:lineRule="auto"/>
        <w:jc w:val="both"/>
        <w:rPr>
          <w:rFonts w:cs="Times New Roman"/>
          <w:sz w:val="20"/>
          <w:szCs w:val="20"/>
        </w:rPr>
      </w:pPr>
      <w:r w:rsidRPr="00DF2A39">
        <w:rPr>
          <w:rFonts w:cs="Times New Roman"/>
          <w:sz w:val="20"/>
          <w:szCs w:val="20"/>
        </w:rPr>
        <w:t>existing test cases have to be modified</w:t>
      </w:r>
    </w:p>
    <w:p w:rsidR="00947282" w:rsidRPr="00DF2A39" w:rsidRDefault="00947282" w:rsidP="00947282">
      <w:pPr>
        <w:pStyle w:val="ListParagraph"/>
        <w:widowControl/>
        <w:numPr>
          <w:ilvl w:val="0"/>
          <w:numId w:val="43"/>
        </w:numPr>
        <w:suppressAutoHyphens w:val="0"/>
        <w:spacing w:after="200" w:line="276" w:lineRule="auto"/>
        <w:jc w:val="both"/>
        <w:rPr>
          <w:rFonts w:cs="Times New Roman"/>
          <w:sz w:val="20"/>
          <w:szCs w:val="20"/>
        </w:rPr>
      </w:pPr>
      <w:r w:rsidRPr="00DF2A39">
        <w:rPr>
          <w:rFonts w:cs="Times New Roman"/>
          <w:sz w:val="20"/>
          <w:szCs w:val="20"/>
        </w:rPr>
        <w:t xml:space="preserve">existing test cases have to be added </w:t>
      </w:r>
    </w:p>
    <w:p w:rsidR="00947282" w:rsidRPr="00DF2A39" w:rsidRDefault="00947282" w:rsidP="00947282">
      <w:pPr>
        <w:jc w:val="both"/>
        <w:rPr>
          <w:rFonts w:cs="Times New Roman"/>
          <w:sz w:val="20"/>
          <w:szCs w:val="20"/>
        </w:rPr>
      </w:pPr>
      <w:r w:rsidRPr="00DF2A39">
        <w:rPr>
          <w:rFonts w:cs="Times New Roman"/>
          <w:sz w:val="20"/>
          <w:szCs w:val="20"/>
        </w:rPr>
        <w:tab/>
        <w:t>to ensure an adequate test coverage. After major changes</w:t>
      </w:r>
      <w:r>
        <w:rPr>
          <w:rFonts w:cs="Times New Roman"/>
          <w:sz w:val="20"/>
          <w:szCs w:val="20"/>
        </w:rPr>
        <w:t xml:space="preserve">, </w:t>
      </w:r>
      <w:r w:rsidRPr="00DF2A39">
        <w:rPr>
          <w:rFonts w:cs="Times New Roman"/>
          <w:sz w:val="20"/>
          <w:szCs w:val="20"/>
        </w:rPr>
        <w:t>it is nec</w:t>
      </w:r>
      <w:r w:rsidR="002476A8">
        <w:rPr>
          <w:rFonts w:cs="Times New Roman"/>
          <w:sz w:val="20"/>
          <w:szCs w:val="20"/>
        </w:rPr>
        <w:t xml:space="preserve">essary to check the test plan </w:t>
      </w:r>
      <w:r w:rsidR="002476A8">
        <w:rPr>
          <w:rFonts w:cs="Times New Roman"/>
          <w:sz w:val="20"/>
          <w:szCs w:val="20"/>
        </w:rPr>
        <w:tab/>
      </w:r>
      <w:r w:rsidRPr="00DF2A39">
        <w:rPr>
          <w:rFonts w:cs="Times New Roman"/>
          <w:sz w:val="20"/>
          <w:szCs w:val="20"/>
        </w:rPr>
        <w:t>as well.</w:t>
      </w:r>
    </w:p>
    <w:p w:rsidR="00947282" w:rsidRPr="00DF2A39" w:rsidRDefault="00947282" w:rsidP="00947282">
      <w:pPr>
        <w:jc w:val="both"/>
        <w:rPr>
          <w:rFonts w:cs="Times New Roman"/>
          <w:sz w:val="20"/>
          <w:szCs w:val="20"/>
        </w:rPr>
      </w:pPr>
      <w:r w:rsidRPr="00DF2A39">
        <w:rPr>
          <w:rFonts w:cs="Times New Roman"/>
          <w:sz w:val="20"/>
          <w:szCs w:val="20"/>
        </w:rPr>
        <w:tab/>
      </w:r>
      <w:r>
        <w:rPr>
          <w:rFonts w:cs="Times New Roman"/>
          <w:sz w:val="20"/>
          <w:szCs w:val="20"/>
        </w:rPr>
        <w:t xml:space="preserve">Define a </w:t>
      </w:r>
      <w:r w:rsidRPr="00DF2A39">
        <w:rPr>
          <w:rFonts w:cs="Times New Roman"/>
          <w:sz w:val="20"/>
          <w:szCs w:val="20"/>
        </w:rPr>
        <w:t>suitable regression test strategy</w:t>
      </w:r>
      <w:r>
        <w:rPr>
          <w:rFonts w:cs="Times New Roman"/>
          <w:sz w:val="20"/>
          <w:szCs w:val="20"/>
        </w:rPr>
        <w:t xml:space="preserve"> </w:t>
      </w:r>
      <w:r w:rsidRPr="00DF2A39">
        <w:rPr>
          <w:rFonts w:cs="Times New Roman"/>
          <w:sz w:val="20"/>
          <w:szCs w:val="20"/>
        </w:rPr>
        <w:t>conside</w:t>
      </w:r>
      <w:r>
        <w:rPr>
          <w:rFonts w:cs="Times New Roman"/>
          <w:sz w:val="20"/>
          <w:szCs w:val="20"/>
        </w:rPr>
        <w:t xml:space="preserve">ring the different test levels. </w:t>
      </w:r>
      <w:r w:rsidRPr="00DF2A39">
        <w:rPr>
          <w:rFonts w:cs="Times New Roman"/>
          <w:sz w:val="20"/>
          <w:szCs w:val="20"/>
        </w:rPr>
        <w:t>Use the test ca</w:t>
      </w:r>
      <w:r w:rsidR="002476A8">
        <w:rPr>
          <w:rFonts w:cs="Times New Roman"/>
          <w:sz w:val="20"/>
          <w:szCs w:val="20"/>
        </w:rPr>
        <w:t xml:space="preserve">se </w:t>
      </w:r>
      <w:r w:rsidR="002476A8">
        <w:rPr>
          <w:rFonts w:cs="Times New Roman"/>
          <w:sz w:val="20"/>
          <w:szCs w:val="20"/>
        </w:rPr>
        <w:tab/>
        <w:t xml:space="preserve">priorities </w:t>
      </w:r>
      <w:r w:rsidRPr="00DF2A39">
        <w:rPr>
          <w:rFonts w:cs="Times New Roman"/>
          <w:sz w:val="20"/>
          <w:szCs w:val="20"/>
        </w:rPr>
        <w:t xml:space="preserve">to </w:t>
      </w:r>
      <w:r w:rsidR="002476A8">
        <w:rPr>
          <w:rFonts w:cs="Times New Roman"/>
          <w:sz w:val="20"/>
          <w:szCs w:val="20"/>
        </w:rPr>
        <w:tab/>
      </w:r>
      <w:r w:rsidRPr="00DF2A39">
        <w:rPr>
          <w:rFonts w:cs="Times New Roman"/>
          <w:sz w:val="20"/>
          <w:szCs w:val="20"/>
        </w:rPr>
        <w:t xml:space="preserve">define an appropriate regression test scope. Ensure that at least all priority 1 test cases have to </w:t>
      </w:r>
      <w:r>
        <w:rPr>
          <w:rFonts w:cs="Times New Roman"/>
          <w:sz w:val="20"/>
          <w:szCs w:val="20"/>
        </w:rPr>
        <w:tab/>
      </w:r>
      <w:r w:rsidR="002476A8">
        <w:rPr>
          <w:rFonts w:cs="Times New Roman"/>
          <w:sz w:val="20"/>
          <w:szCs w:val="20"/>
        </w:rPr>
        <w:t xml:space="preserve">be </w:t>
      </w:r>
      <w:r w:rsidRPr="00DF2A39">
        <w:rPr>
          <w:rFonts w:cs="Times New Roman"/>
          <w:sz w:val="20"/>
          <w:szCs w:val="20"/>
        </w:rPr>
        <w:t xml:space="preserve">executed </w:t>
      </w:r>
      <w:r w:rsidR="002476A8">
        <w:rPr>
          <w:rFonts w:cs="Times New Roman"/>
          <w:sz w:val="20"/>
          <w:szCs w:val="20"/>
        </w:rPr>
        <w:tab/>
      </w:r>
      <w:r w:rsidRPr="00DF2A39">
        <w:rPr>
          <w:rFonts w:cs="Times New Roman"/>
          <w:sz w:val="20"/>
          <w:szCs w:val="20"/>
        </w:rPr>
        <w:t>for one regression test cycle.</w:t>
      </w:r>
    </w:p>
    <w:p w:rsidR="00947282" w:rsidRPr="00DF2A39" w:rsidRDefault="00947282" w:rsidP="00947282">
      <w:pPr>
        <w:rPr>
          <w:rFonts w:cs="Times New Roman"/>
          <w:sz w:val="20"/>
          <w:szCs w:val="20"/>
        </w:rPr>
      </w:pPr>
    </w:p>
    <w:p w:rsidR="00947282" w:rsidRPr="00DF2A39" w:rsidRDefault="00947282" w:rsidP="00947282">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t xml:space="preserve">Software </w:t>
      </w:r>
      <w:r>
        <w:rPr>
          <w:rFonts w:cs="Times New Roman"/>
          <w:b/>
          <w:szCs w:val="24"/>
        </w:rPr>
        <w:t xml:space="preserve">Validation and </w:t>
      </w:r>
      <w:r w:rsidRPr="00DF2A39">
        <w:rPr>
          <w:rFonts w:cs="Times New Roman"/>
          <w:b/>
          <w:szCs w:val="24"/>
        </w:rPr>
        <w:t>Error Management</w:t>
      </w:r>
    </w:p>
    <w:p w:rsidR="00947282" w:rsidRPr="00DF2A39" w:rsidRDefault="00947282" w:rsidP="00947282">
      <w:pPr>
        <w:pStyle w:val="ListParagraph"/>
        <w:ind w:left="360"/>
        <w:rPr>
          <w:rFonts w:cs="Times New Roman"/>
          <w:b/>
          <w:szCs w:val="24"/>
        </w:rPr>
      </w:pPr>
    </w:p>
    <w:p w:rsidR="00947282" w:rsidRPr="000613F7" w:rsidRDefault="00947282" w:rsidP="00947282">
      <w:pPr>
        <w:pStyle w:val="ListParagraph"/>
        <w:widowControl/>
        <w:numPr>
          <w:ilvl w:val="0"/>
          <w:numId w:val="47"/>
        </w:numPr>
        <w:suppressAutoHyphens w:val="0"/>
        <w:spacing w:after="200" w:line="276" w:lineRule="auto"/>
        <w:jc w:val="both"/>
        <w:rPr>
          <w:rFonts w:cs="Times New Roman"/>
          <w:sz w:val="20"/>
          <w:szCs w:val="20"/>
        </w:rPr>
      </w:pPr>
      <w:r w:rsidRPr="000613F7">
        <w:rPr>
          <w:rFonts w:cs="Times New Roman"/>
          <w:sz w:val="20"/>
          <w:szCs w:val="20"/>
        </w:rPr>
        <w:t>It is expected that the testers execute all the scripts in each of the cycles. However it is recognized that the testers could also do additional testing if they identify a possible gap in the scripts.</w:t>
      </w:r>
    </w:p>
    <w:p w:rsidR="00947282" w:rsidRPr="000613F7" w:rsidRDefault="00947282" w:rsidP="00947282">
      <w:pPr>
        <w:pStyle w:val="ListParagraph"/>
        <w:widowControl/>
        <w:numPr>
          <w:ilvl w:val="0"/>
          <w:numId w:val="47"/>
        </w:numPr>
        <w:suppressAutoHyphens w:val="0"/>
        <w:spacing w:after="200" w:line="276" w:lineRule="auto"/>
        <w:jc w:val="both"/>
        <w:rPr>
          <w:rFonts w:cs="Times New Roman"/>
          <w:sz w:val="20"/>
          <w:szCs w:val="20"/>
        </w:rPr>
      </w:pPr>
      <w:r w:rsidRPr="000613F7">
        <w:rPr>
          <w:rFonts w:cs="Times New Roman"/>
          <w:sz w:val="20"/>
          <w:szCs w:val="20"/>
        </w:rPr>
        <w:t>If a gap is identified, the scripts and traceability matrix will be updated and then a defect logged against the scripts.</w:t>
      </w:r>
    </w:p>
    <w:p w:rsidR="00947282" w:rsidRPr="000613F7" w:rsidRDefault="00947282" w:rsidP="00947282">
      <w:pPr>
        <w:pStyle w:val="ListParagraph"/>
        <w:widowControl/>
        <w:numPr>
          <w:ilvl w:val="0"/>
          <w:numId w:val="47"/>
        </w:numPr>
        <w:suppressAutoHyphens w:val="0"/>
        <w:spacing w:after="200" w:line="276" w:lineRule="auto"/>
        <w:jc w:val="both"/>
        <w:rPr>
          <w:rFonts w:cs="Times New Roman"/>
          <w:sz w:val="20"/>
          <w:szCs w:val="20"/>
        </w:rPr>
      </w:pPr>
      <w:r w:rsidRPr="000613F7">
        <w:rPr>
          <w:rFonts w:cs="Times New Roman"/>
          <w:sz w:val="20"/>
          <w:szCs w:val="20"/>
        </w:rPr>
        <w:t>It is the responsibility of the tester to open the defects, link them to the corresponding script, assign an initial severity and status, retest and close the defect.</w:t>
      </w:r>
    </w:p>
    <w:p w:rsidR="00947282" w:rsidRDefault="00947282" w:rsidP="00947282">
      <w:pPr>
        <w:pStyle w:val="ListParagraph"/>
        <w:widowControl/>
        <w:numPr>
          <w:ilvl w:val="0"/>
          <w:numId w:val="47"/>
        </w:numPr>
        <w:suppressAutoHyphens w:val="0"/>
        <w:spacing w:after="200" w:line="276" w:lineRule="auto"/>
        <w:jc w:val="both"/>
        <w:rPr>
          <w:rFonts w:cs="Times New Roman"/>
          <w:sz w:val="20"/>
          <w:szCs w:val="20"/>
        </w:rPr>
      </w:pPr>
      <w:r w:rsidRPr="000613F7">
        <w:rPr>
          <w:rFonts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947282" w:rsidRPr="00D94720" w:rsidRDefault="00947282" w:rsidP="00947282">
      <w:pPr>
        <w:pStyle w:val="ListParagraph"/>
        <w:widowControl/>
        <w:numPr>
          <w:ilvl w:val="0"/>
          <w:numId w:val="47"/>
        </w:numPr>
        <w:suppressAutoHyphens w:val="0"/>
        <w:spacing w:after="200" w:line="276" w:lineRule="auto"/>
        <w:jc w:val="both"/>
        <w:rPr>
          <w:rFonts w:cs="Times New Roman"/>
          <w:sz w:val="20"/>
          <w:szCs w:val="20"/>
        </w:rPr>
      </w:pPr>
      <w:r>
        <w:rPr>
          <w:rFonts w:cs="Times New Roman"/>
          <w:sz w:val="20"/>
          <w:szCs w:val="20"/>
        </w:rPr>
        <w:t>Defects found during the t</w:t>
      </w:r>
      <w:r w:rsidRPr="00D94720">
        <w:rPr>
          <w:rFonts w:cs="Times New Roman"/>
          <w:sz w:val="20"/>
          <w:szCs w:val="20"/>
        </w:rPr>
        <w:t>esting will be categorized according to the bug-report.</w:t>
      </w:r>
    </w:p>
    <w:p w:rsidR="00947282" w:rsidRDefault="00947282" w:rsidP="00947282">
      <w:pPr>
        <w:pStyle w:val="ListParagraph"/>
        <w:ind w:left="360"/>
        <w:jc w:val="both"/>
        <w:rPr>
          <w:rFonts w:cs="Times New Roman"/>
          <w:b/>
          <w:szCs w:val="24"/>
        </w:rPr>
      </w:pPr>
    </w:p>
    <w:p w:rsidR="00947282" w:rsidRPr="00DF2A39" w:rsidRDefault="00947282" w:rsidP="00947282">
      <w:pPr>
        <w:pStyle w:val="ListParagraph"/>
        <w:ind w:left="360"/>
        <w:rPr>
          <w:rFonts w:cs="Times New Roman"/>
          <w:b/>
          <w:szCs w:val="24"/>
        </w:rPr>
      </w:pPr>
    </w:p>
    <w:p w:rsidR="00947282" w:rsidRPr="00DF2A39" w:rsidRDefault="00947282" w:rsidP="00947282">
      <w:pPr>
        <w:pStyle w:val="ListParagraph"/>
        <w:widowControl/>
        <w:numPr>
          <w:ilvl w:val="1"/>
          <w:numId w:val="40"/>
        </w:numPr>
        <w:suppressAutoHyphens w:val="0"/>
        <w:spacing w:after="200" w:line="276" w:lineRule="auto"/>
        <w:rPr>
          <w:rFonts w:cs="Times New Roman"/>
          <w:szCs w:val="24"/>
        </w:rPr>
      </w:pPr>
      <w:r w:rsidRPr="00DF2A39">
        <w:rPr>
          <w:rFonts w:cs="Times New Roman"/>
          <w:szCs w:val="24"/>
        </w:rPr>
        <w:tab/>
        <w:t>Stakeholders</w:t>
      </w:r>
    </w:p>
    <w:p w:rsidR="00947282" w:rsidRPr="00DF2A39" w:rsidRDefault="00947282" w:rsidP="00947282">
      <w:pPr>
        <w:pStyle w:val="ListParagraph"/>
        <w:ind w:left="675"/>
        <w:rPr>
          <w:rFonts w:cs="Times New Roman"/>
          <w:szCs w:val="24"/>
        </w:rPr>
      </w:pPr>
    </w:p>
    <w:p w:rsidR="00947282" w:rsidRPr="00DF2A39" w:rsidRDefault="00947282" w:rsidP="00947282">
      <w:pPr>
        <w:pStyle w:val="ListParagraph"/>
        <w:ind w:left="675"/>
        <w:rPr>
          <w:rFonts w:cs="Times New Roman"/>
          <w:sz w:val="20"/>
          <w:szCs w:val="20"/>
        </w:rPr>
      </w:pPr>
      <w:r>
        <w:rPr>
          <w:rFonts w:cs="Times New Roman"/>
          <w:sz w:val="20"/>
          <w:szCs w:val="20"/>
        </w:rPr>
        <w:t>The below table describes the l</w:t>
      </w:r>
      <w:r w:rsidRPr="00DF2A39">
        <w:rPr>
          <w:rFonts w:cs="Times New Roman"/>
          <w:sz w:val="20"/>
          <w:szCs w:val="20"/>
        </w:rPr>
        <w:t xml:space="preserve">ist </w:t>
      </w:r>
      <w:r>
        <w:rPr>
          <w:rFonts w:cs="Times New Roman"/>
          <w:sz w:val="20"/>
          <w:szCs w:val="20"/>
        </w:rPr>
        <w:t>of</w:t>
      </w:r>
      <w:r w:rsidRPr="00DF2A39">
        <w:rPr>
          <w:rFonts w:cs="Times New Roman"/>
          <w:sz w:val="20"/>
          <w:szCs w:val="20"/>
        </w:rPr>
        <w:t xml:space="preserve"> stakeholders of </w:t>
      </w:r>
      <w:r>
        <w:rPr>
          <w:rFonts w:cs="Times New Roman"/>
          <w:sz w:val="20"/>
          <w:szCs w:val="20"/>
        </w:rPr>
        <w:t xml:space="preserve">Validation and </w:t>
      </w:r>
      <w:r w:rsidRPr="00DF2A39">
        <w:rPr>
          <w:rFonts w:cs="Times New Roman"/>
          <w:sz w:val="20"/>
          <w:szCs w:val="20"/>
        </w:rPr>
        <w:t>Error Management activities.</w:t>
      </w:r>
    </w:p>
    <w:p w:rsidR="00947282" w:rsidRPr="00DF2A39" w:rsidRDefault="00947282" w:rsidP="00947282">
      <w:pPr>
        <w:pStyle w:val="ListParagraph"/>
        <w:ind w:left="675"/>
        <w:rPr>
          <w:rFonts w:cs="Times New Roman"/>
          <w:szCs w:val="24"/>
        </w:rPr>
      </w:pPr>
    </w:p>
    <w:tbl>
      <w:tblPr>
        <w:tblStyle w:val="TableGrid"/>
        <w:tblW w:w="0" w:type="auto"/>
        <w:tblInd w:w="675" w:type="dxa"/>
        <w:tblLook w:val="04A0"/>
      </w:tblPr>
      <w:tblGrid>
        <w:gridCol w:w="2261"/>
        <w:gridCol w:w="2373"/>
        <w:gridCol w:w="2345"/>
        <w:gridCol w:w="2200"/>
      </w:tblGrid>
      <w:tr w:rsidR="00947282" w:rsidRPr="00DF2A39" w:rsidTr="003812F4">
        <w:tc>
          <w:tcPr>
            <w:tcW w:w="2394" w:type="dxa"/>
            <w:shd w:val="pct12" w:color="auto" w:fill="auto"/>
          </w:tcPr>
          <w:p w:rsidR="00947282" w:rsidRPr="00DF2A39" w:rsidRDefault="00947282" w:rsidP="003812F4">
            <w:pPr>
              <w:pStyle w:val="ListParagraph"/>
              <w:ind w:left="0"/>
              <w:rPr>
                <w:rFonts w:cs="Times New Roman"/>
                <w:b/>
                <w:szCs w:val="24"/>
              </w:rPr>
            </w:pPr>
            <w:r w:rsidRPr="00DF2A39">
              <w:rPr>
                <w:rFonts w:cs="Times New Roman"/>
                <w:b/>
                <w:szCs w:val="24"/>
              </w:rPr>
              <w:t>Stakeholder</w:t>
            </w:r>
          </w:p>
        </w:tc>
        <w:tc>
          <w:tcPr>
            <w:tcW w:w="2394" w:type="dxa"/>
            <w:shd w:val="pct12" w:color="auto" w:fill="auto"/>
          </w:tcPr>
          <w:p w:rsidR="00947282" w:rsidRPr="00DF2A39" w:rsidRDefault="00947282" w:rsidP="003812F4">
            <w:pPr>
              <w:pStyle w:val="ListParagraph"/>
              <w:ind w:left="0"/>
              <w:rPr>
                <w:rFonts w:cs="Times New Roman"/>
                <w:b/>
                <w:szCs w:val="24"/>
              </w:rPr>
            </w:pPr>
            <w:r w:rsidRPr="00DF2A39">
              <w:rPr>
                <w:rFonts w:cs="Times New Roman"/>
                <w:b/>
                <w:szCs w:val="24"/>
              </w:rPr>
              <w:t>Name/Organization</w:t>
            </w:r>
          </w:p>
        </w:tc>
        <w:tc>
          <w:tcPr>
            <w:tcW w:w="2394" w:type="dxa"/>
            <w:shd w:val="pct12" w:color="auto" w:fill="auto"/>
          </w:tcPr>
          <w:p w:rsidR="00947282" w:rsidRPr="00DF2A39" w:rsidRDefault="00947282" w:rsidP="003812F4">
            <w:pPr>
              <w:pStyle w:val="ListParagraph"/>
              <w:ind w:left="0"/>
              <w:rPr>
                <w:rFonts w:cs="Times New Roman"/>
                <w:b/>
                <w:szCs w:val="24"/>
              </w:rPr>
            </w:pPr>
            <w:r w:rsidRPr="00DF2A39">
              <w:rPr>
                <w:rFonts w:cs="Times New Roman"/>
                <w:b/>
                <w:szCs w:val="24"/>
              </w:rPr>
              <w:t>Involvement/Task</w:t>
            </w:r>
          </w:p>
        </w:tc>
        <w:tc>
          <w:tcPr>
            <w:tcW w:w="2394" w:type="dxa"/>
            <w:shd w:val="pct12" w:color="auto" w:fill="auto"/>
          </w:tcPr>
          <w:p w:rsidR="00947282" w:rsidRPr="00DF2A39" w:rsidRDefault="00947282" w:rsidP="003812F4">
            <w:pPr>
              <w:pStyle w:val="ListParagraph"/>
              <w:ind w:left="0"/>
              <w:rPr>
                <w:rFonts w:cs="Times New Roman"/>
                <w:b/>
                <w:szCs w:val="24"/>
              </w:rPr>
            </w:pPr>
            <w:r w:rsidRPr="00DF2A39">
              <w:rPr>
                <w:rFonts w:cs="Times New Roman"/>
                <w:b/>
                <w:szCs w:val="24"/>
              </w:rPr>
              <w:t>Activity</w:t>
            </w:r>
          </w:p>
        </w:tc>
      </w:tr>
      <w:tr w:rsidR="00947282" w:rsidRPr="00DF2A39" w:rsidTr="003812F4">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Soe Pyae</w:t>
            </w:r>
          </w:p>
        </w:tc>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SERIS</w:t>
            </w:r>
          </w:p>
        </w:tc>
        <w:tc>
          <w:tcPr>
            <w:tcW w:w="2394" w:type="dxa"/>
          </w:tcPr>
          <w:p w:rsidR="00947282" w:rsidRPr="00DF2A39" w:rsidRDefault="00947282" w:rsidP="003812F4">
            <w:pPr>
              <w:pStyle w:val="ListParagraph"/>
              <w:ind w:left="0"/>
              <w:rPr>
                <w:rFonts w:cs="Times New Roman"/>
                <w:sz w:val="20"/>
                <w:szCs w:val="20"/>
              </w:rPr>
            </w:pPr>
            <w:r w:rsidRPr="00DF2A39">
              <w:rPr>
                <w:rFonts w:cs="Times New Roman"/>
                <w:sz w:val="20"/>
                <w:szCs w:val="20"/>
              </w:rPr>
              <w:t>Source for error reports</w:t>
            </w:r>
          </w:p>
        </w:tc>
        <w:tc>
          <w:tcPr>
            <w:tcW w:w="2394" w:type="dxa"/>
          </w:tcPr>
          <w:p w:rsidR="00947282" w:rsidRPr="00DF2A39" w:rsidRDefault="00947282" w:rsidP="003812F4">
            <w:pPr>
              <w:pStyle w:val="ListParagraph"/>
              <w:ind w:left="0"/>
              <w:rPr>
                <w:rFonts w:cs="Times New Roman"/>
                <w:sz w:val="20"/>
                <w:szCs w:val="20"/>
              </w:rPr>
            </w:pPr>
            <w:r w:rsidRPr="00DF2A39">
              <w:rPr>
                <w:rFonts w:cs="Times New Roman"/>
                <w:sz w:val="20"/>
                <w:szCs w:val="20"/>
              </w:rPr>
              <w:t>&lt;e.g. error trend, status of error reports&gt;</w:t>
            </w:r>
          </w:p>
        </w:tc>
      </w:tr>
      <w:tr w:rsidR="00947282" w:rsidRPr="00DF2A39" w:rsidTr="003812F4">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Gao Zhuyi/ Kaung Myat Bo</w:t>
            </w:r>
          </w:p>
        </w:tc>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SE25PT7</w:t>
            </w:r>
          </w:p>
        </w:tc>
        <w:tc>
          <w:tcPr>
            <w:tcW w:w="2394" w:type="dxa"/>
          </w:tcPr>
          <w:p w:rsidR="00947282" w:rsidRPr="00DF2A39" w:rsidRDefault="00947282" w:rsidP="003812F4">
            <w:pPr>
              <w:pStyle w:val="ListParagraph"/>
              <w:ind w:left="0"/>
              <w:rPr>
                <w:rFonts w:cs="Times New Roman"/>
                <w:sz w:val="20"/>
                <w:szCs w:val="20"/>
              </w:rPr>
            </w:pPr>
            <w:r w:rsidRPr="00DF2A39">
              <w:rPr>
                <w:rFonts w:cs="Times New Roman"/>
                <w:sz w:val="20"/>
                <w:szCs w:val="20"/>
              </w:rPr>
              <w:t>Verification of fixed errors</w:t>
            </w:r>
          </w:p>
        </w:tc>
        <w:tc>
          <w:tcPr>
            <w:tcW w:w="2394" w:type="dxa"/>
          </w:tcPr>
          <w:p w:rsidR="00947282" w:rsidRPr="00DF2A39" w:rsidRDefault="00947282" w:rsidP="003812F4">
            <w:pPr>
              <w:pStyle w:val="ListParagraph"/>
              <w:ind w:left="0"/>
              <w:rPr>
                <w:rFonts w:cs="Times New Roman"/>
                <w:sz w:val="20"/>
                <w:szCs w:val="20"/>
              </w:rPr>
            </w:pPr>
          </w:p>
        </w:tc>
      </w:tr>
      <w:tr w:rsidR="00947282" w:rsidRPr="00DF2A39" w:rsidTr="003812F4">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Quality Manager</w:t>
            </w:r>
          </w:p>
        </w:tc>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SE25PT7</w:t>
            </w:r>
          </w:p>
        </w:tc>
        <w:tc>
          <w:tcPr>
            <w:tcW w:w="2394" w:type="dxa"/>
          </w:tcPr>
          <w:p w:rsidR="00947282" w:rsidRPr="00DF2A39" w:rsidRDefault="00947282" w:rsidP="003812F4">
            <w:pPr>
              <w:pStyle w:val="ListParagraph"/>
              <w:ind w:left="0"/>
              <w:rPr>
                <w:rFonts w:cs="Times New Roman"/>
                <w:sz w:val="20"/>
                <w:szCs w:val="20"/>
              </w:rPr>
            </w:pPr>
            <w:r>
              <w:rPr>
                <w:rFonts w:cs="Times New Roman"/>
                <w:sz w:val="20"/>
                <w:szCs w:val="20"/>
              </w:rPr>
              <w:t>Defect Management</w:t>
            </w:r>
          </w:p>
        </w:tc>
        <w:tc>
          <w:tcPr>
            <w:tcW w:w="2394" w:type="dxa"/>
          </w:tcPr>
          <w:p w:rsidR="00947282" w:rsidRPr="00DF2A39" w:rsidRDefault="00947282" w:rsidP="003812F4">
            <w:pPr>
              <w:pStyle w:val="ListParagraph"/>
              <w:ind w:left="0"/>
              <w:rPr>
                <w:rFonts w:cs="Times New Roman"/>
                <w:sz w:val="20"/>
                <w:szCs w:val="20"/>
              </w:rPr>
            </w:pPr>
          </w:p>
        </w:tc>
      </w:tr>
      <w:tr w:rsidR="00947282" w:rsidRPr="00DF2A39" w:rsidTr="003812F4">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r>
      <w:tr w:rsidR="00947282" w:rsidRPr="00DF2A39" w:rsidTr="003812F4">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c>
          <w:tcPr>
            <w:tcW w:w="2394" w:type="dxa"/>
          </w:tcPr>
          <w:p w:rsidR="00947282" w:rsidRPr="00DF2A39" w:rsidRDefault="00947282" w:rsidP="003812F4">
            <w:pPr>
              <w:pStyle w:val="ListParagraph"/>
              <w:ind w:left="0"/>
              <w:rPr>
                <w:rFonts w:cs="Times New Roman"/>
                <w:sz w:val="20"/>
                <w:szCs w:val="20"/>
              </w:rPr>
            </w:pPr>
          </w:p>
        </w:tc>
      </w:tr>
    </w:tbl>
    <w:p w:rsidR="00947282" w:rsidRPr="00DF2A39" w:rsidRDefault="00947282" w:rsidP="00947282">
      <w:pPr>
        <w:pStyle w:val="ListParagraph"/>
        <w:ind w:left="675"/>
        <w:rPr>
          <w:rFonts w:cs="Times New Roman"/>
          <w:szCs w:val="24"/>
        </w:rPr>
      </w:pPr>
    </w:p>
    <w:p w:rsidR="00947282" w:rsidRPr="00DF2A39" w:rsidRDefault="00947282" w:rsidP="00947282">
      <w:pPr>
        <w:pStyle w:val="ListParagraph"/>
        <w:ind w:left="675"/>
        <w:rPr>
          <w:rFonts w:cs="Times New Roman"/>
          <w:szCs w:val="24"/>
        </w:rPr>
      </w:pPr>
    </w:p>
    <w:p w:rsidR="00947282" w:rsidRPr="00DF2A39" w:rsidRDefault="00947282" w:rsidP="00947282">
      <w:pPr>
        <w:pStyle w:val="ListParagraph"/>
        <w:widowControl/>
        <w:numPr>
          <w:ilvl w:val="1"/>
          <w:numId w:val="40"/>
        </w:numPr>
        <w:suppressAutoHyphens w:val="0"/>
        <w:spacing w:after="200" w:line="276" w:lineRule="auto"/>
        <w:rPr>
          <w:rFonts w:cs="Times New Roman"/>
          <w:szCs w:val="24"/>
        </w:rPr>
      </w:pPr>
      <w:r w:rsidRPr="00DF2A39">
        <w:rPr>
          <w:rFonts w:cs="Times New Roman"/>
          <w:szCs w:val="24"/>
        </w:rPr>
        <w:tab/>
        <w:t>Reviewers of error reports</w:t>
      </w:r>
    </w:p>
    <w:p w:rsidR="00947282" w:rsidRPr="00DF2A39" w:rsidRDefault="00947282" w:rsidP="00947282">
      <w:pPr>
        <w:pStyle w:val="ListParagraph"/>
        <w:ind w:left="360"/>
        <w:rPr>
          <w:rFonts w:cs="Times New Roman"/>
          <w:szCs w:val="24"/>
        </w:rPr>
      </w:pPr>
    </w:p>
    <w:p w:rsidR="00947282" w:rsidRPr="00DF2A39" w:rsidRDefault="00947282" w:rsidP="00947282">
      <w:pPr>
        <w:pStyle w:val="ListParagraph"/>
        <w:ind w:left="360"/>
        <w:rPr>
          <w:rFonts w:cs="Times New Roman"/>
          <w:sz w:val="20"/>
          <w:szCs w:val="20"/>
        </w:rPr>
      </w:pPr>
      <w:r>
        <w:rPr>
          <w:rFonts w:cs="Times New Roman"/>
          <w:sz w:val="20"/>
          <w:szCs w:val="20"/>
        </w:rPr>
        <w:tab/>
      </w:r>
      <w:r w:rsidRPr="00DF2A39">
        <w:rPr>
          <w:rFonts w:cs="Times New Roman"/>
          <w:sz w:val="20"/>
          <w:szCs w:val="20"/>
        </w:rPr>
        <w:t>Project manager and QA manager are reviewers of the error reports.</w:t>
      </w:r>
    </w:p>
    <w:p w:rsidR="00947282" w:rsidRPr="00DF2A39" w:rsidRDefault="00947282" w:rsidP="00947282">
      <w:pPr>
        <w:pStyle w:val="ListParagraph"/>
        <w:ind w:left="675"/>
        <w:rPr>
          <w:rFonts w:cs="Times New Roman"/>
          <w:szCs w:val="24"/>
        </w:rPr>
      </w:pPr>
    </w:p>
    <w:p w:rsidR="00947282" w:rsidRPr="00DF2A39" w:rsidRDefault="00947282" w:rsidP="00947282">
      <w:pPr>
        <w:pStyle w:val="ListParagraph"/>
        <w:widowControl/>
        <w:numPr>
          <w:ilvl w:val="1"/>
          <w:numId w:val="40"/>
        </w:numPr>
        <w:suppressAutoHyphens w:val="0"/>
        <w:spacing w:after="200" w:line="276" w:lineRule="auto"/>
        <w:rPr>
          <w:rFonts w:cs="Times New Roman"/>
          <w:szCs w:val="24"/>
        </w:rPr>
      </w:pPr>
      <w:r w:rsidRPr="00DF2A39">
        <w:rPr>
          <w:rFonts w:cs="Times New Roman"/>
          <w:szCs w:val="24"/>
        </w:rPr>
        <w:tab/>
        <w:t>Software Error Management Activities</w:t>
      </w:r>
    </w:p>
    <w:p w:rsidR="00947282" w:rsidRPr="00DF2A39" w:rsidRDefault="00947282" w:rsidP="00947282">
      <w:pPr>
        <w:pStyle w:val="ListParagraph"/>
        <w:ind w:left="675"/>
        <w:rPr>
          <w:rFonts w:cs="Times New Roman"/>
          <w:szCs w:val="24"/>
        </w:rPr>
      </w:pPr>
    </w:p>
    <w:p w:rsidR="00947282" w:rsidRPr="00DF2A39" w:rsidRDefault="00947282" w:rsidP="00947282">
      <w:pPr>
        <w:pStyle w:val="ListParagraph"/>
        <w:ind w:left="675"/>
        <w:rPr>
          <w:rFonts w:cs="Times New Roman"/>
          <w:sz w:val="20"/>
          <w:szCs w:val="20"/>
        </w:rPr>
      </w:pPr>
      <w:r w:rsidRPr="00DF2A39">
        <w:rPr>
          <w:rFonts w:cs="Times New Roman"/>
          <w:sz w:val="20"/>
          <w:szCs w:val="20"/>
        </w:rPr>
        <w:t xml:space="preserve">Define Software Error Management activities based on </w:t>
      </w:r>
    </w:p>
    <w:p w:rsidR="00947282" w:rsidRPr="00DF2A39" w:rsidRDefault="00947282" w:rsidP="00947282">
      <w:pPr>
        <w:pStyle w:val="ListParagraph"/>
        <w:widowControl/>
        <w:numPr>
          <w:ilvl w:val="0"/>
          <w:numId w:val="44"/>
        </w:numPr>
        <w:suppressAutoHyphens w:val="0"/>
        <w:spacing w:after="200" w:line="276" w:lineRule="auto"/>
        <w:rPr>
          <w:rFonts w:cs="Times New Roman"/>
          <w:sz w:val="20"/>
          <w:szCs w:val="20"/>
        </w:rPr>
      </w:pPr>
      <w:r w:rsidRPr="00DF2A39">
        <w:rPr>
          <w:rFonts w:cs="Times New Roman"/>
          <w:sz w:val="20"/>
          <w:szCs w:val="20"/>
        </w:rPr>
        <w:t>customer regulations</w:t>
      </w:r>
    </w:p>
    <w:p w:rsidR="00947282" w:rsidRPr="00CA3D9B" w:rsidRDefault="00947282" w:rsidP="00947282">
      <w:pPr>
        <w:pStyle w:val="ListParagraph"/>
        <w:widowControl/>
        <w:numPr>
          <w:ilvl w:val="0"/>
          <w:numId w:val="44"/>
        </w:numPr>
        <w:suppressAutoHyphens w:val="0"/>
        <w:spacing w:after="200" w:line="276" w:lineRule="auto"/>
        <w:rPr>
          <w:rFonts w:cs="Times New Roman"/>
          <w:sz w:val="20"/>
          <w:szCs w:val="20"/>
        </w:rPr>
      </w:pPr>
      <w:r w:rsidRPr="00DF2A39">
        <w:rPr>
          <w:rFonts w:cs="Times New Roman"/>
          <w:sz w:val="20"/>
          <w:szCs w:val="20"/>
        </w:rPr>
        <w:t>information demands of the stakeholders</w:t>
      </w:r>
    </w:p>
    <w:p w:rsidR="00947282" w:rsidRDefault="00947282" w:rsidP="00947282">
      <w:pPr>
        <w:rPr>
          <w:rFonts w:cs="Times New Roman"/>
          <w:sz w:val="20"/>
          <w:szCs w:val="20"/>
        </w:rPr>
      </w:pPr>
      <w:r w:rsidRPr="00DF2A39">
        <w:rPr>
          <w:rFonts w:cs="Times New Roman"/>
          <w:sz w:val="20"/>
          <w:szCs w:val="20"/>
        </w:rPr>
        <w:tab/>
        <w:t xml:space="preserve">Define which kind of errors is managed according to these definitions, e.g. based on severity of errors and </w:t>
      </w:r>
      <w:r>
        <w:rPr>
          <w:rFonts w:cs="Times New Roman"/>
          <w:sz w:val="20"/>
          <w:szCs w:val="20"/>
        </w:rPr>
        <w:tab/>
      </w:r>
      <w:r w:rsidRPr="00DF2A39">
        <w:rPr>
          <w:rFonts w:cs="Times New Roman"/>
          <w:sz w:val="20"/>
          <w:szCs w:val="20"/>
        </w:rPr>
        <w:t>relevance for customer.</w:t>
      </w:r>
    </w:p>
    <w:p w:rsidR="00E14EEB" w:rsidRDefault="00E14EEB" w:rsidP="00947282">
      <w:pPr>
        <w:rPr>
          <w:rFonts w:cs="Times New Roman"/>
          <w:sz w:val="20"/>
          <w:szCs w:val="20"/>
        </w:rPr>
      </w:pPr>
    </w:p>
    <w:p w:rsidR="001A5B5F" w:rsidRDefault="001A5B5F" w:rsidP="00947282">
      <w:pPr>
        <w:rPr>
          <w:rFonts w:cs="Times New Roman"/>
          <w:sz w:val="20"/>
          <w:szCs w:val="20"/>
        </w:rPr>
      </w:pPr>
    </w:p>
    <w:p w:rsidR="001A5B5F" w:rsidRDefault="001A5B5F" w:rsidP="00947282">
      <w:pPr>
        <w:rPr>
          <w:rFonts w:cs="Times New Roman"/>
          <w:sz w:val="20"/>
          <w:szCs w:val="20"/>
        </w:rPr>
      </w:pPr>
    </w:p>
    <w:p w:rsidR="001A5B5F" w:rsidRDefault="001A5B5F" w:rsidP="00947282">
      <w:pPr>
        <w:rPr>
          <w:rFonts w:cs="Times New Roman"/>
          <w:sz w:val="20"/>
          <w:szCs w:val="20"/>
        </w:rPr>
      </w:pPr>
    </w:p>
    <w:p w:rsidR="001A5B5F" w:rsidRDefault="001A5B5F" w:rsidP="00947282">
      <w:pPr>
        <w:rPr>
          <w:rFonts w:cs="Times New Roman"/>
          <w:sz w:val="20"/>
          <w:szCs w:val="20"/>
        </w:rPr>
      </w:pPr>
    </w:p>
    <w:p w:rsidR="00E14EEB" w:rsidRPr="00DF2A39" w:rsidRDefault="00E14EEB" w:rsidP="00947282">
      <w:pPr>
        <w:rPr>
          <w:rFonts w:cs="Times New Roman"/>
          <w:sz w:val="20"/>
          <w:szCs w:val="20"/>
        </w:rPr>
      </w:pPr>
    </w:p>
    <w:tbl>
      <w:tblPr>
        <w:tblStyle w:val="TableGrid"/>
        <w:tblW w:w="8838" w:type="dxa"/>
        <w:tblInd w:w="528" w:type="dxa"/>
        <w:tblLook w:val="04A0"/>
      </w:tblPr>
      <w:tblGrid>
        <w:gridCol w:w="2358"/>
        <w:gridCol w:w="6480"/>
      </w:tblGrid>
      <w:tr w:rsidR="00947282" w:rsidTr="003812F4">
        <w:trPr>
          <w:trHeight w:val="385"/>
        </w:trPr>
        <w:tc>
          <w:tcPr>
            <w:tcW w:w="2358" w:type="dxa"/>
            <w:shd w:val="clear" w:color="auto" w:fill="BFBFBF" w:themeFill="background1" w:themeFillShade="BF"/>
          </w:tcPr>
          <w:p w:rsidR="00947282" w:rsidRDefault="00947282" w:rsidP="003812F4">
            <w:pPr>
              <w:jc w:val="center"/>
              <w:rPr>
                <w:rFonts w:cs="Times New Roman"/>
                <w:b/>
              </w:rPr>
            </w:pPr>
            <w:r>
              <w:rPr>
                <w:rFonts w:cs="Times New Roman"/>
                <w:b/>
              </w:rPr>
              <w:lastRenderedPageBreak/>
              <w:t>Severity</w:t>
            </w:r>
          </w:p>
        </w:tc>
        <w:tc>
          <w:tcPr>
            <w:tcW w:w="6480" w:type="dxa"/>
            <w:shd w:val="clear" w:color="auto" w:fill="BFBFBF" w:themeFill="background1" w:themeFillShade="BF"/>
          </w:tcPr>
          <w:p w:rsidR="00947282" w:rsidRDefault="00947282" w:rsidP="003812F4">
            <w:pPr>
              <w:jc w:val="center"/>
              <w:rPr>
                <w:rFonts w:cs="Times New Roman"/>
                <w:b/>
              </w:rPr>
            </w:pPr>
            <w:r>
              <w:rPr>
                <w:rFonts w:cs="Times New Roman"/>
                <w:b/>
              </w:rPr>
              <w:t>Impact</w:t>
            </w:r>
          </w:p>
        </w:tc>
      </w:tr>
      <w:tr w:rsidR="00947282" w:rsidTr="003812F4">
        <w:trPr>
          <w:trHeight w:val="1313"/>
        </w:trPr>
        <w:tc>
          <w:tcPr>
            <w:tcW w:w="2358" w:type="dxa"/>
          </w:tcPr>
          <w:p w:rsidR="00947282" w:rsidRPr="00FA1E85" w:rsidRDefault="00947282" w:rsidP="003812F4">
            <w:pPr>
              <w:tabs>
                <w:tab w:val="left" w:pos="1766"/>
              </w:tabs>
              <w:jc w:val="both"/>
              <w:rPr>
                <w:rFonts w:cs="Times New Roman"/>
                <w:b/>
                <w:sz w:val="20"/>
                <w:szCs w:val="20"/>
              </w:rPr>
            </w:pPr>
            <w:r w:rsidRPr="00FA1E85">
              <w:rPr>
                <w:rFonts w:cs="Times New Roman"/>
                <w:sz w:val="20"/>
                <w:szCs w:val="20"/>
              </w:rPr>
              <w:t>1 (Critical)</w:t>
            </w:r>
          </w:p>
        </w:tc>
        <w:tc>
          <w:tcPr>
            <w:tcW w:w="6480" w:type="dxa"/>
          </w:tcPr>
          <w:p w:rsidR="00947282" w:rsidRPr="00FA1E85" w:rsidRDefault="00947282" w:rsidP="00947282">
            <w:pPr>
              <w:pStyle w:val="ListParagraph"/>
              <w:widowControl/>
              <w:numPr>
                <w:ilvl w:val="0"/>
                <w:numId w:val="48"/>
              </w:numPr>
              <w:suppressAutoHyphens w:val="0"/>
              <w:jc w:val="both"/>
              <w:rPr>
                <w:rFonts w:cs="Times New Roman"/>
                <w:sz w:val="20"/>
                <w:szCs w:val="20"/>
              </w:rPr>
            </w:pPr>
            <w:r w:rsidRPr="00FA1E85">
              <w:rPr>
                <w:rFonts w:cs="Times New Roman"/>
                <w:sz w:val="20"/>
                <w:szCs w:val="20"/>
              </w:rPr>
              <w:t xml:space="preserve">This bug is critical enough to crash the system, cause file corruption, or cause potential data loss  </w:t>
            </w:r>
          </w:p>
          <w:p w:rsidR="00947282" w:rsidRPr="00FA1E85" w:rsidRDefault="00947282" w:rsidP="00947282">
            <w:pPr>
              <w:pStyle w:val="ListParagraph"/>
              <w:widowControl/>
              <w:numPr>
                <w:ilvl w:val="0"/>
                <w:numId w:val="48"/>
              </w:numPr>
              <w:suppressAutoHyphens w:val="0"/>
              <w:jc w:val="both"/>
              <w:rPr>
                <w:rFonts w:cs="Times New Roman"/>
                <w:sz w:val="20"/>
                <w:szCs w:val="20"/>
              </w:rPr>
            </w:pPr>
            <w:r w:rsidRPr="00FA1E85">
              <w:rPr>
                <w:rFonts w:cs="Times New Roman"/>
                <w:sz w:val="20"/>
                <w:szCs w:val="20"/>
              </w:rPr>
              <w:t xml:space="preserve">It causes an abnormal return to the operating system (crash or a system failure message appears).  </w:t>
            </w:r>
          </w:p>
          <w:p w:rsidR="00947282" w:rsidRPr="00FA1E85" w:rsidRDefault="00947282" w:rsidP="00947282">
            <w:pPr>
              <w:pStyle w:val="ListParagraph"/>
              <w:widowControl/>
              <w:numPr>
                <w:ilvl w:val="0"/>
                <w:numId w:val="48"/>
              </w:numPr>
              <w:suppressAutoHyphens w:val="0"/>
              <w:jc w:val="both"/>
              <w:rPr>
                <w:rFonts w:cs="Times New Roman"/>
                <w:b/>
                <w:sz w:val="20"/>
                <w:szCs w:val="20"/>
              </w:rPr>
            </w:pPr>
            <w:r w:rsidRPr="00FA1E85">
              <w:rPr>
                <w:rFonts w:cs="Times New Roman"/>
                <w:sz w:val="20"/>
                <w:szCs w:val="20"/>
              </w:rPr>
              <w:t>It causes the application to hang and requires re-booting the system.</w:t>
            </w:r>
          </w:p>
        </w:tc>
      </w:tr>
      <w:tr w:rsidR="00947282" w:rsidTr="003812F4">
        <w:trPr>
          <w:trHeight w:val="385"/>
        </w:trPr>
        <w:tc>
          <w:tcPr>
            <w:tcW w:w="2358" w:type="dxa"/>
          </w:tcPr>
          <w:p w:rsidR="00947282" w:rsidRPr="00FA1E85" w:rsidRDefault="00947282" w:rsidP="003812F4">
            <w:pPr>
              <w:jc w:val="both"/>
              <w:rPr>
                <w:rFonts w:cs="Times New Roman"/>
                <w:b/>
                <w:sz w:val="20"/>
                <w:szCs w:val="20"/>
              </w:rPr>
            </w:pPr>
            <w:r w:rsidRPr="00FA1E85">
              <w:rPr>
                <w:rFonts w:cs="Times New Roman"/>
                <w:sz w:val="20"/>
                <w:szCs w:val="20"/>
              </w:rPr>
              <w:t>2 (High)</w:t>
            </w:r>
          </w:p>
        </w:tc>
        <w:tc>
          <w:tcPr>
            <w:tcW w:w="6480" w:type="dxa"/>
          </w:tcPr>
          <w:p w:rsidR="00947282" w:rsidRPr="00FA1E85" w:rsidRDefault="00947282" w:rsidP="00947282">
            <w:pPr>
              <w:pStyle w:val="ListParagraph"/>
              <w:widowControl/>
              <w:numPr>
                <w:ilvl w:val="0"/>
                <w:numId w:val="49"/>
              </w:numPr>
              <w:suppressAutoHyphens w:val="0"/>
              <w:jc w:val="both"/>
              <w:rPr>
                <w:rFonts w:cs="Times New Roman"/>
                <w:b/>
                <w:sz w:val="20"/>
                <w:szCs w:val="20"/>
              </w:rPr>
            </w:pPr>
            <w:r w:rsidRPr="00FA1E85">
              <w:rPr>
                <w:rFonts w:cs="Times New Roman"/>
                <w:sz w:val="20"/>
                <w:szCs w:val="20"/>
              </w:rPr>
              <w:t>It causes a lack of vital program functionality with workaround.</w:t>
            </w:r>
          </w:p>
        </w:tc>
      </w:tr>
      <w:tr w:rsidR="00947282" w:rsidTr="003812F4">
        <w:trPr>
          <w:trHeight w:val="385"/>
        </w:trPr>
        <w:tc>
          <w:tcPr>
            <w:tcW w:w="2358" w:type="dxa"/>
          </w:tcPr>
          <w:p w:rsidR="00947282" w:rsidRPr="00FA1E85" w:rsidRDefault="00947282" w:rsidP="003812F4">
            <w:pPr>
              <w:tabs>
                <w:tab w:val="left" w:pos="1807"/>
              </w:tabs>
              <w:jc w:val="both"/>
              <w:rPr>
                <w:rFonts w:cs="Times New Roman"/>
                <w:b/>
                <w:sz w:val="20"/>
                <w:szCs w:val="20"/>
              </w:rPr>
            </w:pPr>
            <w:r w:rsidRPr="00FA1E85">
              <w:rPr>
                <w:rFonts w:cs="Times New Roman"/>
                <w:sz w:val="20"/>
                <w:szCs w:val="20"/>
              </w:rPr>
              <w:t>3 (Medium)</w:t>
            </w:r>
          </w:p>
        </w:tc>
        <w:tc>
          <w:tcPr>
            <w:tcW w:w="6480" w:type="dxa"/>
          </w:tcPr>
          <w:p w:rsidR="00947282" w:rsidRPr="00FA1E85" w:rsidRDefault="00947282" w:rsidP="00947282">
            <w:pPr>
              <w:pStyle w:val="ListParagraph"/>
              <w:widowControl/>
              <w:numPr>
                <w:ilvl w:val="0"/>
                <w:numId w:val="49"/>
              </w:numPr>
              <w:tabs>
                <w:tab w:val="left" w:pos="1807"/>
              </w:tabs>
              <w:suppressAutoHyphens w:val="0"/>
              <w:jc w:val="both"/>
              <w:rPr>
                <w:rFonts w:cs="Times New Roman"/>
                <w:sz w:val="20"/>
                <w:szCs w:val="20"/>
              </w:rPr>
            </w:pPr>
            <w:r>
              <w:rPr>
                <w:rFonts w:cs="Times New Roman"/>
                <w:sz w:val="20"/>
                <w:szCs w:val="20"/>
              </w:rPr>
              <w:t>This b</w:t>
            </w:r>
            <w:r w:rsidRPr="00FA1E85">
              <w:rPr>
                <w:rFonts w:cs="Times New Roman"/>
                <w:sz w:val="20"/>
                <w:szCs w:val="20"/>
              </w:rPr>
              <w:t xml:space="preserve">ug will degrade the quality of the System. However there is an intelligent workaround for achieving the desired functionality - for example through another screen.  </w:t>
            </w:r>
          </w:p>
          <w:p w:rsidR="00947282" w:rsidRPr="00FA1E85" w:rsidRDefault="00947282" w:rsidP="00947282">
            <w:pPr>
              <w:pStyle w:val="ListParagraph"/>
              <w:widowControl/>
              <w:numPr>
                <w:ilvl w:val="0"/>
                <w:numId w:val="49"/>
              </w:numPr>
              <w:tabs>
                <w:tab w:val="left" w:pos="1807"/>
              </w:tabs>
              <w:suppressAutoHyphens w:val="0"/>
              <w:jc w:val="both"/>
              <w:rPr>
                <w:rFonts w:cs="Times New Roman"/>
                <w:b/>
                <w:sz w:val="20"/>
                <w:szCs w:val="20"/>
              </w:rPr>
            </w:pPr>
            <w:r w:rsidRPr="00FA1E85">
              <w:rPr>
                <w:rFonts w:cs="Times New Roman"/>
                <w:sz w:val="20"/>
                <w:szCs w:val="20"/>
              </w:rPr>
              <w:t>This bug prevents other areas of the product from being tested. However other areas can be independently tested.</w:t>
            </w:r>
          </w:p>
        </w:tc>
      </w:tr>
      <w:tr w:rsidR="00947282" w:rsidTr="003812F4">
        <w:trPr>
          <w:trHeight w:val="385"/>
        </w:trPr>
        <w:tc>
          <w:tcPr>
            <w:tcW w:w="2358" w:type="dxa"/>
          </w:tcPr>
          <w:p w:rsidR="00947282" w:rsidRPr="00FA1E85" w:rsidRDefault="00947282" w:rsidP="003812F4">
            <w:pPr>
              <w:jc w:val="both"/>
              <w:rPr>
                <w:rFonts w:cs="Times New Roman"/>
                <w:b/>
                <w:sz w:val="20"/>
                <w:szCs w:val="20"/>
              </w:rPr>
            </w:pPr>
            <w:r w:rsidRPr="00FA1E85">
              <w:rPr>
                <w:rFonts w:cs="Times New Roman"/>
                <w:sz w:val="20"/>
                <w:szCs w:val="20"/>
              </w:rPr>
              <w:t>4 (Low)</w:t>
            </w:r>
          </w:p>
        </w:tc>
        <w:tc>
          <w:tcPr>
            <w:tcW w:w="6480" w:type="dxa"/>
          </w:tcPr>
          <w:p w:rsidR="00947282" w:rsidRPr="00FA1E85" w:rsidRDefault="00947282" w:rsidP="00947282">
            <w:pPr>
              <w:pStyle w:val="ListParagraph"/>
              <w:widowControl/>
              <w:numPr>
                <w:ilvl w:val="0"/>
                <w:numId w:val="50"/>
              </w:numPr>
              <w:suppressAutoHyphens w:val="0"/>
              <w:jc w:val="both"/>
              <w:rPr>
                <w:rFonts w:cs="Times New Roman"/>
                <w:b/>
                <w:sz w:val="20"/>
                <w:szCs w:val="20"/>
              </w:rPr>
            </w:pPr>
            <w:r w:rsidRPr="00FA1E85">
              <w:rPr>
                <w:rFonts w:cs="Times New Roman"/>
                <w:sz w:val="20"/>
                <w:szCs w:val="20"/>
              </w:rPr>
              <w:t>There is an insufficient or unclear error message, which has minimum impact on product use</w:t>
            </w:r>
          </w:p>
        </w:tc>
      </w:tr>
      <w:tr w:rsidR="00947282" w:rsidTr="003812F4">
        <w:trPr>
          <w:trHeight w:val="404"/>
        </w:trPr>
        <w:tc>
          <w:tcPr>
            <w:tcW w:w="2358" w:type="dxa"/>
          </w:tcPr>
          <w:p w:rsidR="00947282" w:rsidRPr="00FA1E85" w:rsidRDefault="00947282" w:rsidP="003812F4">
            <w:pPr>
              <w:jc w:val="both"/>
              <w:rPr>
                <w:rFonts w:cs="Times New Roman"/>
                <w:b/>
                <w:sz w:val="20"/>
                <w:szCs w:val="20"/>
              </w:rPr>
            </w:pPr>
            <w:r w:rsidRPr="00FA1E85">
              <w:rPr>
                <w:rFonts w:cs="Times New Roman"/>
                <w:sz w:val="20"/>
                <w:szCs w:val="20"/>
              </w:rPr>
              <w:t>5 (Cosmetic)</w:t>
            </w:r>
          </w:p>
        </w:tc>
        <w:tc>
          <w:tcPr>
            <w:tcW w:w="6480" w:type="dxa"/>
          </w:tcPr>
          <w:p w:rsidR="00947282" w:rsidRPr="00FA1E85" w:rsidRDefault="00947282" w:rsidP="00947282">
            <w:pPr>
              <w:pStyle w:val="ListParagraph"/>
              <w:widowControl/>
              <w:numPr>
                <w:ilvl w:val="0"/>
                <w:numId w:val="50"/>
              </w:numPr>
              <w:suppressAutoHyphens w:val="0"/>
              <w:jc w:val="both"/>
              <w:rPr>
                <w:rFonts w:cs="Times New Roman"/>
                <w:b/>
                <w:sz w:val="20"/>
                <w:szCs w:val="20"/>
              </w:rPr>
            </w:pPr>
            <w:r w:rsidRPr="00FA1E85">
              <w:rPr>
                <w:rFonts w:cs="Times New Roman"/>
                <w:sz w:val="20"/>
                <w:szCs w:val="20"/>
              </w:rPr>
              <w:t>There is an insufficient or unclear error message that has no impact on product use</w:t>
            </w:r>
          </w:p>
        </w:tc>
      </w:tr>
    </w:tbl>
    <w:p w:rsidR="00947282" w:rsidRDefault="00947282" w:rsidP="00947282">
      <w:pPr>
        <w:pStyle w:val="ListParagraph"/>
        <w:ind w:left="360"/>
        <w:rPr>
          <w:rFonts w:cs="Times New Roman"/>
          <w:b/>
          <w:szCs w:val="24"/>
        </w:rPr>
      </w:pPr>
    </w:p>
    <w:p w:rsidR="00947282" w:rsidRDefault="00947282" w:rsidP="00947282">
      <w:pPr>
        <w:pStyle w:val="ListParagraph"/>
        <w:ind w:left="360"/>
        <w:rPr>
          <w:rFonts w:cs="Times New Roman"/>
          <w:b/>
          <w:szCs w:val="24"/>
        </w:rPr>
      </w:pPr>
    </w:p>
    <w:p w:rsidR="00947282" w:rsidRDefault="00947282" w:rsidP="00947282">
      <w:pPr>
        <w:pStyle w:val="ListParagraph"/>
        <w:ind w:left="360"/>
        <w:rPr>
          <w:rFonts w:cs="Times New Roman"/>
          <w:b/>
          <w:szCs w:val="24"/>
        </w:rPr>
      </w:pPr>
    </w:p>
    <w:p w:rsidR="00947282" w:rsidRDefault="00947282" w:rsidP="00947282">
      <w:pPr>
        <w:pStyle w:val="ListParagraph"/>
        <w:widowControl/>
        <w:numPr>
          <w:ilvl w:val="1"/>
          <w:numId w:val="40"/>
        </w:numPr>
        <w:suppressAutoHyphens w:val="0"/>
        <w:spacing w:after="200" w:line="276" w:lineRule="auto"/>
        <w:rPr>
          <w:rFonts w:cs="Times New Roman"/>
          <w:szCs w:val="24"/>
        </w:rPr>
      </w:pPr>
      <w:r w:rsidRPr="001565AD">
        <w:rPr>
          <w:rFonts w:cs="Times New Roman"/>
          <w:szCs w:val="24"/>
        </w:rPr>
        <w:t>Test Metrics</w:t>
      </w:r>
    </w:p>
    <w:p w:rsidR="00947282" w:rsidRDefault="00947282" w:rsidP="00947282">
      <w:pPr>
        <w:pStyle w:val="ListParagraph"/>
        <w:ind w:left="675"/>
        <w:rPr>
          <w:rFonts w:cs="Times New Roman"/>
          <w:szCs w:val="24"/>
        </w:rPr>
      </w:pPr>
    </w:p>
    <w:p w:rsidR="00947282" w:rsidRPr="00436F6C" w:rsidRDefault="00947282" w:rsidP="00947282">
      <w:pPr>
        <w:pStyle w:val="ListParagraph"/>
        <w:ind w:left="360"/>
        <w:jc w:val="both"/>
        <w:rPr>
          <w:rFonts w:cs="Times New Roman"/>
          <w:sz w:val="20"/>
          <w:szCs w:val="20"/>
        </w:rPr>
      </w:pPr>
      <w:r w:rsidRPr="00436F6C">
        <w:rPr>
          <w:rFonts w:cs="Times New Roman"/>
          <w:sz w:val="20"/>
          <w:szCs w:val="20"/>
        </w:rPr>
        <w:t>Test metrics to measure the progress and level of success of the test will be developed and shared with the project manager for approval. The below are some of the metrics:</w:t>
      </w:r>
    </w:p>
    <w:p w:rsidR="00947282" w:rsidRDefault="00947282" w:rsidP="00947282">
      <w:pPr>
        <w:pStyle w:val="ListParagraph"/>
        <w:ind w:left="360"/>
      </w:pPr>
    </w:p>
    <w:tbl>
      <w:tblPr>
        <w:tblStyle w:val="TableGrid"/>
        <w:tblW w:w="0" w:type="auto"/>
        <w:tblInd w:w="360" w:type="dxa"/>
        <w:tblLook w:val="04A0"/>
      </w:tblPr>
      <w:tblGrid>
        <w:gridCol w:w="3258"/>
        <w:gridCol w:w="3150"/>
        <w:gridCol w:w="2808"/>
      </w:tblGrid>
      <w:tr w:rsidR="00947282" w:rsidTr="003812F4">
        <w:tc>
          <w:tcPr>
            <w:tcW w:w="3258" w:type="dxa"/>
            <w:shd w:val="clear" w:color="auto" w:fill="D9D9D9" w:themeFill="background1" w:themeFillShade="D9"/>
          </w:tcPr>
          <w:p w:rsidR="00947282" w:rsidRPr="00CB4FD4" w:rsidRDefault="00947282" w:rsidP="003812F4">
            <w:pPr>
              <w:pStyle w:val="ListParagraph"/>
              <w:ind w:left="0"/>
              <w:jc w:val="center"/>
              <w:rPr>
                <w:rFonts w:cs="Times New Roman"/>
                <w:b/>
              </w:rPr>
            </w:pPr>
            <w:r w:rsidRPr="00CB4FD4">
              <w:rPr>
                <w:rFonts w:cs="Times New Roman"/>
                <w:b/>
              </w:rPr>
              <w:t>Report</w:t>
            </w:r>
          </w:p>
        </w:tc>
        <w:tc>
          <w:tcPr>
            <w:tcW w:w="3150" w:type="dxa"/>
            <w:shd w:val="clear" w:color="auto" w:fill="D9D9D9" w:themeFill="background1" w:themeFillShade="D9"/>
          </w:tcPr>
          <w:p w:rsidR="00947282" w:rsidRPr="00CB4FD4" w:rsidRDefault="00947282" w:rsidP="003812F4">
            <w:pPr>
              <w:pStyle w:val="ListParagraph"/>
              <w:ind w:left="0"/>
              <w:jc w:val="center"/>
              <w:rPr>
                <w:rFonts w:cs="Times New Roman"/>
                <w:b/>
              </w:rPr>
            </w:pPr>
            <w:r w:rsidRPr="00CB4FD4">
              <w:rPr>
                <w:rFonts w:cs="Times New Roman"/>
                <w:b/>
              </w:rPr>
              <w:t>Description</w:t>
            </w:r>
          </w:p>
        </w:tc>
        <w:tc>
          <w:tcPr>
            <w:tcW w:w="2808" w:type="dxa"/>
            <w:shd w:val="clear" w:color="auto" w:fill="D9D9D9" w:themeFill="background1" w:themeFillShade="D9"/>
          </w:tcPr>
          <w:p w:rsidR="00947282" w:rsidRPr="00CB4FD4" w:rsidRDefault="00947282" w:rsidP="003812F4">
            <w:pPr>
              <w:pStyle w:val="ListParagraph"/>
              <w:ind w:left="0"/>
              <w:jc w:val="center"/>
              <w:rPr>
                <w:rFonts w:cs="Times New Roman"/>
                <w:b/>
              </w:rPr>
            </w:pPr>
            <w:r w:rsidRPr="00CB4FD4">
              <w:rPr>
                <w:rFonts w:cs="Times New Roman"/>
                <w:b/>
              </w:rPr>
              <w:t>Frequency</w:t>
            </w:r>
          </w:p>
        </w:tc>
      </w:tr>
      <w:tr w:rsidR="00947282" w:rsidTr="003812F4">
        <w:tc>
          <w:tcPr>
            <w:tcW w:w="3258"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Test preparation &amp; Execution Status</w:t>
            </w:r>
          </w:p>
        </w:tc>
        <w:tc>
          <w:tcPr>
            <w:tcW w:w="3150"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To report on % complete, %WIP, % Pass, % Fail Defects severity wise Status – Open, closed, any other Status</w:t>
            </w:r>
          </w:p>
        </w:tc>
        <w:tc>
          <w:tcPr>
            <w:tcW w:w="2808"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Weekly / Daily (optional)</w:t>
            </w:r>
          </w:p>
        </w:tc>
      </w:tr>
      <w:tr w:rsidR="00947282" w:rsidTr="003812F4">
        <w:tc>
          <w:tcPr>
            <w:tcW w:w="3258"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Daily execution status</w:t>
            </w:r>
          </w:p>
        </w:tc>
        <w:tc>
          <w:tcPr>
            <w:tcW w:w="3150"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To report on Pass, Fail, Total defects, highlight Showstopper/ Critical defects</w:t>
            </w:r>
          </w:p>
        </w:tc>
        <w:tc>
          <w:tcPr>
            <w:tcW w:w="2808"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Daily</w:t>
            </w:r>
          </w:p>
        </w:tc>
      </w:tr>
      <w:tr w:rsidR="00947282" w:rsidTr="003812F4">
        <w:tc>
          <w:tcPr>
            <w:tcW w:w="3258" w:type="dxa"/>
          </w:tcPr>
          <w:p w:rsidR="00947282" w:rsidRPr="001337D7" w:rsidRDefault="00947282" w:rsidP="003812F4">
            <w:pPr>
              <w:pStyle w:val="ListParagraph"/>
              <w:ind w:left="0"/>
              <w:jc w:val="both"/>
              <w:rPr>
                <w:rFonts w:cs="Times New Roman"/>
                <w:sz w:val="20"/>
                <w:szCs w:val="20"/>
              </w:rPr>
            </w:pPr>
            <w:r w:rsidRPr="001337D7">
              <w:rPr>
                <w:rFonts w:cs="Times New Roman"/>
                <w:sz w:val="20"/>
                <w:szCs w:val="20"/>
              </w:rPr>
              <w:t>Project Weekly Status report</w:t>
            </w:r>
          </w:p>
        </w:tc>
        <w:tc>
          <w:tcPr>
            <w:tcW w:w="3150" w:type="dxa"/>
          </w:tcPr>
          <w:p w:rsidR="00947282" w:rsidRPr="001337D7" w:rsidRDefault="00947282" w:rsidP="003812F4">
            <w:pPr>
              <w:pStyle w:val="ListParagraph"/>
              <w:ind w:left="0" w:firstLine="720"/>
              <w:rPr>
                <w:rFonts w:cs="Times New Roman"/>
                <w:sz w:val="20"/>
                <w:szCs w:val="20"/>
              </w:rPr>
            </w:pPr>
            <w:r w:rsidRPr="001337D7">
              <w:rPr>
                <w:rFonts w:cs="Times New Roman"/>
                <w:sz w:val="20"/>
                <w:szCs w:val="20"/>
              </w:rPr>
              <w:t>Project driven reporting (As requested by PM)</w:t>
            </w:r>
          </w:p>
        </w:tc>
        <w:tc>
          <w:tcPr>
            <w:tcW w:w="2808" w:type="dxa"/>
          </w:tcPr>
          <w:p w:rsidR="00947282" w:rsidRPr="001337D7" w:rsidRDefault="00947282" w:rsidP="003812F4">
            <w:pPr>
              <w:pStyle w:val="ListParagraph"/>
              <w:ind w:left="0"/>
              <w:rPr>
                <w:rFonts w:cs="Times New Roman"/>
                <w:sz w:val="20"/>
                <w:szCs w:val="20"/>
              </w:rPr>
            </w:pPr>
            <w:r w:rsidRPr="001337D7">
              <w:rPr>
                <w:rFonts w:cs="Times New Roman"/>
                <w:sz w:val="20"/>
                <w:szCs w:val="20"/>
              </w:rPr>
              <w:t>Weekly – If project team needs weekly update apart from daily and there is template available with project team to use.</w:t>
            </w:r>
          </w:p>
        </w:tc>
      </w:tr>
    </w:tbl>
    <w:p w:rsidR="00947282" w:rsidRPr="001565AD" w:rsidRDefault="00947282" w:rsidP="00947282">
      <w:pPr>
        <w:pStyle w:val="ListParagraph"/>
        <w:ind w:left="360"/>
        <w:rPr>
          <w:rFonts w:cs="Times New Roman"/>
          <w:szCs w:val="24"/>
        </w:rPr>
      </w:pPr>
    </w:p>
    <w:p w:rsidR="00947282" w:rsidRPr="00DF2A39" w:rsidRDefault="00947282" w:rsidP="00947282">
      <w:pPr>
        <w:pStyle w:val="ListParagraph"/>
        <w:ind w:left="360"/>
        <w:rPr>
          <w:rFonts w:cs="Times New Roman"/>
          <w:b/>
          <w:szCs w:val="24"/>
        </w:rPr>
      </w:pPr>
    </w:p>
    <w:p w:rsidR="00947282" w:rsidRPr="00DF2A39" w:rsidRDefault="00947282" w:rsidP="00947282">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t>Document Planning</w:t>
      </w:r>
    </w:p>
    <w:p w:rsidR="00947282" w:rsidRPr="00DF2A39" w:rsidRDefault="00947282" w:rsidP="00947282">
      <w:pPr>
        <w:pStyle w:val="ListParagraph"/>
        <w:ind w:left="360"/>
        <w:rPr>
          <w:rFonts w:cs="Times New Roman"/>
          <w:b/>
          <w:szCs w:val="24"/>
        </w:rPr>
      </w:pPr>
    </w:p>
    <w:p w:rsidR="00947282" w:rsidRPr="00DF2A39" w:rsidRDefault="00947282" w:rsidP="00947282">
      <w:pPr>
        <w:pStyle w:val="ListParagraph"/>
        <w:widowControl/>
        <w:numPr>
          <w:ilvl w:val="1"/>
          <w:numId w:val="40"/>
        </w:numPr>
        <w:suppressAutoHyphens w:val="0"/>
        <w:spacing w:after="200" w:line="276" w:lineRule="auto"/>
        <w:rPr>
          <w:rFonts w:cs="Times New Roman"/>
          <w:sz w:val="20"/>
          <w:szCs w:val="20"/>
        </w:rPr>
      </w:pPr>
      <w:r w:rsidRPr="00DF2A39">
        <w:rPr>
          <w:rFonts w:cs="Times New Roman"/>
          <w:sz w:val="20"/>
          <w:szCs w:val="20"/>
        </w:rPr>
        <w:t>Reference Documents</w:t>
      </w:r>
    </w:p>
    <w:p w:rsidR="00947282" w:rsidRPr="00DF2A39"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r w:rsidRPr="00DF2A39">
        <w:rPr>
          <w:rFonts w:cs="Times New Roman"/>
          <w:sz w:val="20"/>
          <w:szCs w:val="20"/>
        </w:rPr>
        <w:t>List of the documents needed for the SW test activities</w:t>
      </w:r>
      <w:r>
        <w:rPr>
          <w:rFonts w:cs="Times New Roman"/>
          <w:sz w:val="20"/>
          <w:szCs w:val="20"/>
        </w:rPr>
        <w:t xml:space="preserve"> are described below:</w:t>
      </w:r>
    </w:p>
    <w:p w:rsidR="00947282" w:rsidRPr="00DF2A39" w:rsidRDefault="00947282" w:rsidP="00947282">
      <w:pPr>
        <w:pStyle w:val="ListParagraph"/>
        <w:ind w:left="675"/>
        <w:rPr>
          <w:rFonts w:cs="Times New Roman"/>
          <w:sz w:val="20"/>
          <w:szCs w:val="20"/>
        </w:rPr>
      </w:pPr>
    </w:p>
    <w:p w:rsidR="00947282" w:rsidRDefault="00947282" w:rsidP="00947282">
      <w:pPr>
        <w:pStyle w:val="ListParagraph"/>
        <w:widowControl/>
        <w:numPr>
          <w:ilvl w:val="0"/>
          <w:numId w:val="42"/>
        </w:numPr>
        <w:suppressAutoHyphens w:val="0"/>
        <w:spacing w:after="200" w:line="276" w:lineRule="auto"/>
        <w:rPr>
          <w:rFonts w:cs="Times New Roman"/>
          <w:sz w:val="20"/>
          <w:szCs w:val="20"/>
        </w:rPr>
      </w:pPr>
      <w:r>
        <w:rPr>
          <w:rFonts w:cs="Times New Roman"/>
          <w:sz w:val="20"/>
          <w:szCs w:val="20"/>
        </w:rPr>
        <w:t>SE25PT7SERIS/SERIS/TECH/ANALYSIS/</w:t>
      </w:r>
      <w:r w:rsidRPr="00013CF5">
        <w:rPr>
          <w:rFonts w:cs="Times New Roman"/>
          <w:sz w:val="20"/>
          <w:szCs w:val="20"/>
        </w:rPr>
        <w:t>UCMS</w:t>
      </w:r>
      <w:r>
        <w:rPr>
          <w:rFonts w:cs="Times New Roman"/>
          <w:sz w:val="20"/>
          <w:szCs w:val="20"/>
        </w:rPr>
        <w:t>/TUCMS.docx</w:t>
      </w:r>
    </w:p>
    <w:p w:rsidR="00947282" w:rsidRDefault="00947282" w:rsidP="00947282">
      <w:pPr>
        <w:pStyle w:val="ListParagraph"/>
        <w:widowControl/>
        <w:numPr>
          <w:ilvl w:val="0"/>
          <w:numId w:val="42"/>
        </w:numPr>
        <w:suppressAutoHyphens w:val="0"/>
        <w:spacing w:after="200" w:line="276" w:lineRule="auto"/>
        <w:rPr>
          <w:rFonts w:cs="Times New Roman"/>
          <w:sz w:val="20"/>
          <w:szCs w:val="20"/>
        </w:rPr>
      </w:pPr>
      <w:r>
        <w:rPr>
          <w:rFonts w:cs="Times New Roman"/>
          <w:sz w:val="20"/>
          <w:szCs w:val="20"/>
        </w:rPr>
        <w:t>SE25PT7SERIS/SERIS/TECH/DESIGN/HLD/</w:t>
      </w:r>
      <w:r w:rsidRPr="00E0700B">
        <w:rPr>
          <w:rFonts w:cs="Times New Roman"/>
          <w:sz w:val="20"/>
          <w:szCs w:val="20"/>
        </w:rPr>
        <w:t>BASELINE</w:t>
      </w:r>
      <w:r>
        <w:rPr>
          <w:rFonts w:cs="Times New Roman"/>
          <w:sz w:val="20"/>
          <w:szCs w:val="20"/>
        </w:rPr>
        <w:t>/HLD.docx</w:t>
      </w:r>
    </w:p>
    <w:p w:rsidR="00947282" w:rsidRDefault="00947282" w:rsidP="00947282">
      <w:pPr>
        <w:pStyle w:val="ListParagraph"/>
        <w:widowControl/>
        <w:numPr>
          <w:ilvl w:val="0"/>
          <w:numId w:val="42"/>
        </w:numPr>
        <w:suppressAutoHyphens w:val="0"/>
        <w:spacing w:after="200" w:line="276" w:lineRule="auto"/>
        <w:rPr>
          <w:rFonts w:cs="Times New Roman"/>
          <w:sz w:val="20"/>
          <w:szCs w:val="20"/>
        </w:rPr>
      </w:pPr>
      <w:r>
        <w:rPr>
          <w:rFonts w:cs="Times New Roman"/>
          <w:sz w:val="20"/>
          <w:szCs w:val="20"/>
        </w:rPr>
        <w:t>SE25PT7SERIS/SERIS/SPEC/REQUIREMENT/UIS/</w:t>
      </w:r>
      <w:r w:rsidRPr="00192E6E">
        <w:rPr>
          <w:rFonts w:cs="Times New Roman"/>
          <w:sz w:val="20"/>
          <w:szCs w:val="20"/>
        </w:rPr>
        <w:t>BASELINE</w:t>
      </w:r>
      <w:r>
        <w:rPr>
          <w:rFonts w:cs="Times New Roman"/>
          <w:sz w:val="20"/>
          <w:szCs w:val="20"/>
        </w:rPr>
        <w:t>/UIS.docx</w:t>
      </w:r>
    </w:p>
    <w:p w:rsidR="00947282" w:rsidRPr="00DF2A39" w:rsidRDefault="00947282" w:rsidP="00947282">
      <w:pPr>
        <w:pStyle w:val="ListParagraph"/>
        <w:rPr>
          <w:rFonts w:cs="Times New Roman"/>
          <w:sz w:val="20"/>
          <w:szCs w:val="20"/>
        </w:rPr>
      </w:pPr>
    </w:p>
    <w:p w:rsidR="00947282" w:rsidRDefault="00947282" w:rsidP="00947282">
      <w:pPr>
        <w:pStyle w:val="ListParagraph"/>
        <w:widowControl/>
        <w:numPr>
          <w:ilvl w:val="1"/>
          <w:numId w:val="40"/>
        </w:numPr>
        <w:suppressAutoHyphens w:val="0"/>
        <w:spacing w:after="200" w:line="276" w:lineRule="auto"/>
        <w:rPr>
          <w:rFonts w:cs="Times New Roman"/>
          <w:sz w:val="20"/>
          <w:szCs w:val="20"/>
        </w:rPr>
      </w:pPr>
      <w:r w:rsidRPr="00DF2A39">
        <w:rPr>
          <w:rFonts w:cs="Times New Roman"/>
          <w:sz w:val="20"/>
          <w:szCs w:val="20"/>
        </w:rPr>
        <w:t xml:space="preserve"> Test Documents</w:t>
      </w:r>
    </w:p>
    <w:p w:rsidR="00947282" w:rsidRDefault="00947282" w:rsidP="00947282">
      <w:pPr>
        <w:pStyle w:val="ListParagraph"/>
        <w:ind w:left="675"/>
        <w:rPr>
          <w:rFonts w:cs="Times New Roman"/>
          <w:sz w:val="20"/>
          <w:szCs w:val="20"/>
        </w:rPr>
      </w:pPr>
    </w:p>
    <w:p w:rsidR="00947282" w:rsidRDefault="00947282" w:rsidP="00947282">
      <w:pPr>
        <w:pStyle w:val="ListParagraph"/>
        <w:ind w:left="675"/>
        <w:rPr>
          <w:rFonts w:cs="Times New Roman"/>
          <w:sz w:val="20"/>
          <w:szCs w:val="20"/>
        </w:rPr>
      </w:pPr>
      <w:r>
        <w:rPr>
          <w:rFonts w:cs="Times New Roman"/>
          <w:sz w:val="20"/>
          <w:szCs w:val="20"/>
        </w:rPr>
        <w:tab/>
      </w:r>
      <w:r w:rsidRPr="00DF2A39">
        <w:rPr>
          <w:rFonts w:cs="Times New Roman"/>
          <w:sz w:val="20"/>
          <w:szCs w:val="20"/>
        </w:rPr>
        <w:t xml:space="preserve">List of the documents needed </w:t>
      </w:r>
      <w:r>
        <w:rPr>
          <w:rFonts w:cs="Times New Roman"/>
          <w:sz w:val="20"/>
          <w:szCs w:val="20"/>
        </w:rPr>
        <w:t>for the SW test activities are described below:</w:t>
      </w:r>
    </w:p>
    <w:p w:rsidR="00947282" w:rsidRPr="00DF2A39" w:rsidRDefault="00947282" w:rsidP="00947282">
      <w:pPr>
        <w:pStyle w:val="ListParagraph"/>
        <w:ind w:left="675"/>
        <w:rPr>
          <w:rFonts w:cs="Times New Roman"/>
          <w:sz w:val="20"/>
          <w:szCs w:val="20"/>
        </w:rPr>
      </w:pPr>
    </w:p>
    <w:p w:rsidR="00947282" w:rsidRPr="00970928" w:rsidRDefault="00947282" w:rsidP="00947282">
      <w:pPr>
        <w:pStyle w:val="ListParagraph"/>
        <w:widowControl/>
        <w:numPr>
          <w:ilvl w:val="0"/>
          <w:numId w:val="42"/>
        </w:numPr>
        <w:suppressAutoHyphens w:val="0"/>
        <w:spacing w:after="200" w:line="276" w:lineRule="auto"/>
        <w:rPr>
          <w:rFonts w:cs="Times New Roman"/>
          <w:sz w:val="20"/>
          <w:szCs w:val="20"/>
        </w:rPr>
      </w:pPr>
      <w:r w:rsidRPr="00AC6C2D">
        <w:rPr>
          <w:sz w:val="20"/>
          <w:szCs w:val="20"/>
        </w:rPr>
        <w:t>SE25PT7SERIS/SERIS</w:t>
      </w:r>
      <w:r>
        <w:rPr>
          <w:rFonts w:cs="Times New Roman"/>
          <w:sz w:val="20"/>
          <w:szCs w:val="20"/>
        </w:rPr>
        <w:t>/SPEC/REQUIREMENT/URS/BASELINE</w:t>
      </w:r>
      <w:r w:rsidRPr="00970928">
        <w:rPr>
          <w:rFonts w:cs="Times New Roman"/>
          <w:sz w:val="20"/>
          <w:szCs w:val="20"/>
        </w:rPr>
        <w:t>/</w:t>
      </w:r>
      <w:r>
        <w:rPr>
          <w:rFonts w:cs="Times New Roman"/>
          <w:sz w:val="20"/>
          <w:szCs w:val="20"/>
        </w:rPr>
        <w:t>RAM</w:t>
      </w:r>
      <w:r w:rsidRPr="00970928">
        <w:rPr>
          <w:rFonts w:cs="Times New Roman"/>
          <w:sz w:val="20"/>
          <w:szCs w:val="20"/>
        </w:rPr>
        <w:t>_TURS.docx</w:t>
      </w:r>
    </w:p>
    <w:p w:rsidR="00947282" w:rsidRDefault="00947282" w:rsidP="00947282">
      <w:pPr>
        <w:pStyle w:val="ListParagraph"/>
        <w:widowControl/>
        <w:numPr>
          <w:ilvl w:val="0"/>
          <w:numId w:val="42"/>
        </w:numPr>
        <w:suppressAutoHyphens w:val="0"/>
        <w:spacing w:after="200" w:line="276" w:lineRule="auto"/>
        <w:rPr>
          <w:rFonts w:cs="Times New Roman"/>
          <w:sz w:val="20"/>
          <w:szCs w:val="20"/>
        </w:rPr>
      </w:pPr>
      <w:r w:rsidRPr="00AC6C2D">
        <w:rPr>
          <w:sz w:val="20"/>
          <w:szCs w:val="20"/>
        </w:rPr>
        <w:t>SE25PT7SERIS/SERIS/</w:t>
      </w:r>
      <w:r w:rsidRPr="00AC6C2D">
        <w:rPr>
          <w:rFonts w:cs="Times New Roman"/>
          <w:sz w:val="20"/>
          <w:szCs w:val="20"/>
        </w:rPr>
        <w:t xml:space="preserve"> TECH/TEST/</w:t>
      </w:r>
      <w:r>
        <w:rPr>
          <w:rFonts w:cs="Times New Roman"/>
          <w:sz w:val="20"/>
          <w:szCs w:val="20"/>
        </w:rPr>
        <w:t>S</w:t>
      </w:r>
      <w:r w:rsidRPr="00AC6C2D">
        <w:rPr>
          <w:rFonts w:cs="Times New Roman"/>
          <w:sz w:val="20"/>
          <w:szCs w:val="20"/>
        </w:rPr>
        <w:t>T/BASELINE/</w:t>
      </w:r>
      <w:r>
        <w:rPr>
          <w:rFonts w:cs="Times New Roman"/>
          <w:sz w:val="20"/>
          <w:szCs w:val="20"/>
        </w:rPr>
        <w:t>SWSYS_TS</w:t>
      </w:r>
      <w:r w:rsidRPr="00AC6C2D">
        <w:rPr>
          <w:rFonts w:cs="Times New Roman"/>
          <w:sz w:val="20"/>
          <w:szCs w:val="20"/>
        </w:rPr>
        <w:t>.xlsx</w:t>
      </w:r>
    </w:p>
    <w:p w:rsidR="00947282" w:rsidRDefault="00947282" w:rsidP="005D2B91">
      <w:pPr>
        <w:pStyle w:val="ListParagraph"/>
        <w:widowControl/>
        <w:suppressAutoHyphens w:val="0"/>
        <w:spacing w:after="200" w:line="276" w:lineRule="auto"/>
        <w:rPr>
          <w:rFonts w:cs="Times New Roman"/>
          <w:sz w:val="20"/>
          <w:szCs w:val="20"/>
        </w:rPr>
      </w:pPr>
    </w:p>
    <w:p w:rsidR="00BC13CD" w:rsidRPr="00CE702C" w:rsidRDefault="00BC13CD" w:rsidP="005D2B91">
      <w:pPr>
        <w:pStyle w:val="ListParagraph"/>
        <w:widowControl/>
        <w:suppressAutoHyphens w:val="0"/>
        <w:spacing w:after="200" w:line="276" w:lineRule="auto"/>
        <w:rPr>
          <w:rFonts w:cs="Times New Roman"/>
          <w:sz w:val="20"/>
          <w:szCs w:val="20"/>
        </w:rPr>
      </w:pPr>
    </w:p>
    <w:p w:rsidR="00947282" w:rsidRPr="00DF2A39" w:rsidRDefault="00947282" w:rsidP="00947282">
      <w:pPr>
        <w:pStyle w:val="ListParagraph"/>
        <w:widowControl/>
        <w:numPr>
          <w:ilvl w:val="0"/>
          <w:numId w:val="40"/>
        </w:numPr>
        <w:suppressAutoHyphens w:val="0"/>
        <w:spacing w:after="200" w:line="276" w:lineRule="auto"/>
        <w:rPr>
          <w:rFonts w:cs="Times New Roman"/>
          <w:b/>
          <w:szCs w:val="24"/>
        </w:rPr>
      </w:pPr>
      <w:r w:rsidRPr="00DF2A39">
        <w:rPr>
          <w:rFonts w:cs="Times New Roman"/>
          <w:b/>
          <w:szCs w:val="24"/>
        </w:rPr>
        <w:t>Test Platform</w:t>
      </w:r>
    </w:p>
    <w:p w:rsidR="00947282" w:rsidRDefault="00947282" w:rsidP="00947282">
      <w:pPr>
        <w:pStyle w:val="ListParagraph"/>
        <w:rPr>
          <w:rFonts w:cs="Times New Roman"/>
          <w:sz w:val="20"/>
          <w:szCs w:val="20"/>
        </w:rPr>
      </w:pPr>
    </w:p>
    <w:p w:rsidR="00947282" w:rsidRDefault="00947282" w:rsidP="00947282">
      <w:pPr>
        <w:pStyle w:val="ListParagraph"/>
        <w:rPr>
          <w:rFonts w:cs="Times New Roman"/>
          <w:sz w:val="20"/>
          <w:szCs w:val="20"/>
        </w:rPr>
      </w:pPr>
      <w:r>
        <w:rPr>
          <w:rFonts w:cs="Times New Roman"/>
          <w:sz w:val="20"/>
          <w:szCs w:val="20"/>
        </w:rPr>
        <w:t>AWS cloud-based IoT core and it relevant facilities will be used as backend server.</w:t>
      </w:r>
    </w:p>
    <w:p w:rsidR="00947282" w:rsidRDefault="00947282" w:rsidP="00947282">
      <w:pPr>
        <w:pStyle w:val="ListParagraph"/>
        <w:rPr>
          <w:rFonts w:cs="Times New Roman"/>
          <w:sz w:val="20"/>
          <w:szCs w:val="20"/>
        </w:rPr>
      </w:pPr>
      <w:r>
        <w:rPr>
          <w:rFonts w:cs="Times New Roman"/>
          <w:sz w:val="20"/>
          <w:szCs w:val="20"/>
        </w:rPr>
        <w:t>Real data from client’s existing system will be provided via IoT device gateway/hub.</w:t>
      </w:r>
    </w:p>
    <w:p w:rsidR="00947282" w:rsidRDefault="00947282" w:rsidP="00947282">
      <w:pPr>
        <w:pStyle w:val="ListParagraph"/>
        <w:rPr>
          <w:rFonts w:cs="Times New Roman"/>
          <w:sz w:val="20"/>
          <w:szCs w:val="20"/>
        </w:rPr>
      </w:pPr>
    </w:p>
    <w:p w:rsidR="00947282" w:rsidRPr="00DF2A39" w:rsidRDefault="00947282" w:rsidP="00947282">
      <w:pPr>
        <w:pStyle w:val="ListParagraph"/>
        <w:rPr>
          <w:rFonts w:cs="Times New Roman"/>
          <w:sz w:val="20"/>
          <w:szCs w:val="20"/>
        </w:rPr>
      </w:pPr>
    </w:p>
    <w:p w:rsidR="00947282" w:rsidRPr="00947282" w:rsidRDefault="00947282" w:rsidP="00947282">
      <w:pPr>
        <w:pStyle w:val="ListParagraph"/>
        <w:numPr>
          <w:ilvl w:val="0"/>
          <w:numId w:val="40"/>
        </w:numPr>
        <w:rPr>
          <w:rFonts w:cs="Times New Roman"/>
          <w:b/>
        </w:rPr>
      </w:pPr>
      <w:r w:rsidRPr="00947282">
        <w:rPr>
          <w:rFonts w:cs="Times New Roman"/>
          <w:b/>
        </w:rPr>
        <w:t>Appendix:</w:t>
      </w:r>
    </w:p>
    <w:p w:rsidR="00947282" w:rsidRPr="00DF2A39" w:rsidRDefault="00947282" w:rsidP="00947282">
      <w:pPr>
        <w:rPr>
          <w:rFonts w:cs="Times New Roman"/>
        </w:rPr>
      </w:pPr>
    </w:p>
    <w:p w:rsidR="00947282" w:rsidRPr="00DF2A39" w:rsidRDefault="00947282" w:rsidP="00947282">
      <w:pPr>
        <w:rPr>
          <w:rFonts w:cs="Times New Roman"/>
        </w:rPr>
      </w:pPr>
    </w:p>
    <w:p w:rsidR="00947282" w:rsidRPr="0063575D" w:rsidRDefault="00947282" w:rsidP="00947282">
      <w:pPr>
        <w:rPr>
          <w:rFonts w:cs="Times New Roman"/>
          <w:bCs/>
          <w:color w:val="000000"/>
        </w:rPr>
      </w:pPr>
    </w:p>
    <w:sectPr w:rsidR="00947282" w:rsidRPr="0063575D" w:rsidSect="003260FB">
      <w:headerReference w:type="default" r:id="rId13"/>
      <w:footerReference w:type="default" r:id="rId1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D25" w:rsidRDefault="00196D25" w:rsidP="00351748">
      <w:r>
        <w:separator/>
      </w:r>
    </w:p>
  </w:endnote>
  <w:endnote w:type="continuationSeparator" w:id="1">
    <w:p w:rsidR="00196D25" w:rsidRDefault="00196D25"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w:altName w:val="SimSun"/>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86" w:rsidRPr="009E7AA7" w:rsidRDefault="00E15B86"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D25" w:rsidRDefault="00196D25" w:rsidP="00351748">
      <w:r>
        <w:separator/>
      </w:r>
    </w:p>
  </w:footnote>
  <w:footnote w:type="continuationSeparator" w:id="1">
    <w:p w:rsidR="00196D25" w:rsidRDefault="00196D25"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86" w:rsidRPr="000D5563" w:rsidRDefault="00E15B86">
    <w:pPr>
      <w:pStyle w:val="Header"/>
      <w:jc w:val="right"/>
      <w:rPr>
        <w:rFonts w:ascii="Arial" w:hAnsi="Arial" w:cs="Arial"/>
        <w:sz w:val="16"/>
        <w:szCs w:val="16"/>
      </w:rPr>
    </w:pPr>
    <w:r>
      <w:rPr>
        <w:rFonts w:cs="Times New Roman"/>
        <w:b/>
        <w:i/>
        <w:szCs w:val="24"/>
      </w:rPr>
      <w:t>SERIS</w:t>
    </w:r>
    <w:r w:rsidRPr="00A60DBB">
      <w:rPr>
        <w:rFonts w:cs="Times New Roman"/>
        <w:b/>
        <w:i/>
      </w:rPr>
      <w:t xml:space="preserve"> Software </w:t>
    </w:r>
    <w:r>
      <w:rPr>
        <w:rFonts w:cs="Times New Roman"/>
        <w:b/>
        <w:i/>
      </w:rPr>
      <w:t xml:space="preserve">System </w:t>
    </w:r>
    <w:r w:rsidRPr="00A60DBB">
      <w:rPr>
        <w:rFonts w:cs="Times New Roman"/>
        <w:b/>
        <w:i/>
      </w:rPr>
      <w:t>Test Plan</w:t>
    </w:r>
    <w:r>
      <w:rPr>
        <w:rFonts w:cs="Times New Roman"/>
        <w:b/>
        <w:i/>
      </w:rPr>
      <w:t xml:space="preserve">  </w:t>
    </w:r>
    <w:r w:rsidRPr="00AC16EB">
      <w:rPr>
        <w:rFonts w:ascii="Arial" w:hAnsi="Arial" w:cs="Arial"/>
        <w:b/>
        <w:i/>
        <w:sz w:val="16"/>
        <w:szCs w:val="16"/>
      </w:rPr>
      <w:t xml:space="preserve"> </w:t>
    </w:r>
    <w:r w:rsidR="00013F1D"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013F1D" w:rsidRPr="00AC16EB">
      <w:rPr>
        <w:rFonts w:ascii="Arial" w:hAnsi="Arial" w:cs="Arial"/>
        <w:b/>
        <w:i/>
        <w:sz w:val="16"/>
        <w:szCs w:val="16"/>
      </w:rPr>
      <w:fldChar w:fldCharType="separate"/>
    </w:r>
    <w:r w:rsidR="00842B1D">
      <w:rPr>
        <w:rFonts w:ascii="Arial" w:hAnsi="Arial" w:cs="Arial"/>
        <w:b/>
        <w:i/>
        <w:noProof/>
        <w:sz w:val="16"/>
        <w:szCs w:val="16"/>
      </w:rPr>
      <w:t>10</w:t>
    </w:r>
    <w:r w:rsidR="00013F1D" w:rsidRPr="00AC16EB">
      <w:rPr>
        <w:rFonts w:ascii="Arial" w:hAnsi="Arial" w:cs="Arial"/>
        <w:b/>
        <w:i/>
        <w:sz w:val="16"/>
        <w:szCs w:val="16"/>
      </w:rPr>
      <w:fldChar w:fldCharType="end"/>
    </w:r>
    <w:r w:rsidRPr="00AC16EB">
      <w:rPr>
        <w:rFonts w:ascii="Arial" w:hAnsi="Arial" w:cs="Arial"/>
        <w:i/>
        <w:sz w:val="16"/>
        <w:szCs w:val="16"/>
      </w:rPr>
      <w:t xml:space="preserve"> of </w:t>
    </w:r>
    <w:r w:rsidR="00013F1D"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013F1D" w:rsidRPr="00AC16EB">
      <w:rPr>
        <w:rFonts w:ascii="Arial" w:hAnsi="Arial" w:cs="Arial"/>
        <w:b/>
        <w:i/>
        <w:sz w:val="16"/>
        <w:szCs w:val="16"/>
      </w:rPr>
      <w:fldChar w:fldCharType="separate"/>
    </w:r>
    <w:r w:rsidR="00842B1D">
      <w:rPr>
        <w:rFonts w:ascii="Arial" w:hAnsi="Arial" w:cs="Arial"/>
        <w:b/>
        <w:i/>
        <w:noProof/>
        <w:sz w:val="16"/>
        <w:szCs w:val="16"/>
      </w:rPr>
      <w:t>10</w:t>
    </w:r>
    <w:r w:rsidR="00013F1D" w:rsidRPr="00AC16EB">
      <w:rPr>
        <w:rFonts w:ascii="Arial" w:hAnsi="Arial" w:cs="Arial"/>
        <w:b/>
        <w:i/>
        <w:sz w:val="16"/>
        <w:szCs w:val="16"/>
      </w:rPr>
      <w:fldChar w:fldCharType="end"/>
    </w:r>
  </w:p>
  <w:p w:rsidR="00E15B86" w:rsidRPr="000D5563" w:rsidRDefault="00E15B86">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1">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21">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5">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32">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3">
    <w:nsid w:val="47DA409D"/>
    <w:multiLevelType w:val="multilevel"/>
    <w:tmpl w:val="A51EF58E"/>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b w:val="0"/>
        <w:sz w:val="24"/>
        <w:szCs w:val="24"/>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6">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7">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8">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9">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0">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3">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4">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1801D2A"/>
    <w:multiLevelType w:val="multilevel"/>
    <w:tmpl w:val="03648676"/>
    <w:lvl w:ilvl="0">
      <w:start w:val="1"/>
      <w:numFmt w:val="decimal"/>
      <w:lvlText w:val="%1."/>
      <w:lvlJc w:val="left"/>
      <w:pPr>
        <w:ind w:left="360" w:hanging="360"/>
      </w:pPr>
      <w:rPr>
        <w:rFonts w:hint="default"/>
        <w:b w:val="0"/>
        <w:sz w:val="24"/>
        <w:szCs w:val="24"/>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9">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17"/>
  </w:num>
  <w:num w:numId="14">
    <w:abstractNumId w:val="25"/>
  </w:num>
  <w:num w:numId="15">
    <w:abstractNumId w:val="43"/>
  </w:num>
  <w:num w:numId="16">
    <w:abstractNumId w:val="40"/>
  </w:num>
  <w:num w:numId="17">
    <w:abstractNumId w:val="26"/>
  </w:num>
  <w:num w:numId="18">
    <w:abstractNumId w:val="48"/>
  </w:num>
  <w:num w:numId="19">
    <w:abstractNumId w:val="22"/>
  </w:num>
  <w:num w:numId="20">
    <w:abstractNumId w:val="32"/>
  </w:num>
  <w:num w:numId="21">
    <w:abstractNumId w:val="14"/>
  </w:num>
  <w:num w:numId="22">
    <w:abstractNumId w:val="19"/>
  </w:num>
  <w:num w:numId="23">
    <w:abstractNumId w:val="31"/>
  </w:num>
  <w:num w:numId="24">
    <w:abstractNumId w:val="18"/>
  </w:num>
  <w:num w:numId="25">
    <w:abstractNumId w:val="24"/>
  </w:num>
  <w:num w:numId="26">
    <w:abstractNumId w:val="35"/>
  </w:num>
  <w:num w:numId="27">
    <w:abstractNumId w:val="13"/>
  </w:num>
  <w:num w:numId="28">
    <w:abstractNumId w:val="23"/>
  </w:num>
  <w:num w:numId="29">
    <w:abstractNumId w:val="36"/>
  </w:num>
  <w:num w:numId="30">
    <w:abstractNumId w:val="38"/>
  </w:num>
  <w:num w:numId="31">
    <w:abstractNumId w:val="21"/>
  </w:num>
  <w:num w:numId="32">
    <w:abstractNumId w:val="42"/>
  </w:num>
  <w:num w:numId="33">
    <w:abstractNumId w:val="41"/>
  </w:num>
  <w:num w:numId="34">
    <w:abstractNumId w:val="20"/>
  </w:num>
  <w:num w:numId="35">
    <w:abstractNumId w:val="29"/>
  </w:num>
  <w:num w:numId="36">
    <w:abstractNumId w:val="12"/>
  </w:num>
  <w:num w:numId="37">
    <w:abstractNumId w:val="15"/>
  </w:num>
  <w:num w:numId="38">
    <w:abstractNumId w:val="37"/>
  </w:num>
  <w:num w:numId="39">
    <w:abstractNumId w:val="33"/>
  </w:num>
  <w:num w:numId="40">
    <w:abstractNumId w:val="45"/>
  </w:num>
  <w:num w:numId="41">
    <w:abstractNumId w:val="10"/>
  </w:num>
  <w:num w:numId="42">
    <w:abstractNumId w:val="49"/>
  </w:num>
  <w:num w:numId="43">
    <w:abstractNumId w:val="28"/>
  </w:num>
  <w:num w:numId="44">
    <w:abstractNumId w:val="11"/>
  </w:num>
  <w:num w:numId="45">
    <w:abstractNumId w:val="39"/>
  </w:num>
  <w:num w:numId="46">
    <w:abstractNumId w:val="34"/>
  </w:num>
  <w:num w:numId="47">
    <w:abstractNumId w:val="44"/>
  </w:num>
  <w:num w:numId="48">
    <w:abstractNumId w:val="47"/>
  </w:num>
  <w:num w:numId="49">
    <w:abstractNumId w:val="46"/>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7346"/>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4C9"/>
    <w:rsid w:val="00005B21"/>
    <w:rsid w:val="000062C4"/>
    <w:rsid w:val="000102FA"/>
    <w:rsid w:val="00010C2B"/>
    <w:rsid w:val="00011DA5"/>
    <w:rsid w:val="00011F7F"/>
    <w:rsid w:val="00013EB3"/>
    <w:rsid w:val="00013F1D"/>
    <w:rsid w:val="000147A7"/>
    <w:rsid w:val="00016D69"/>
    <w:rsid w:val="00017848"/>
    <w:rsid w:val="000178FB"/>
    <w:rsid w:val="0002122B"/>
    <w:rsid w:val="00024092"/>
    <w:rsid w:val="0002450B"/>
    <w:rsid w:val="00024978"/>
    <w:rsid w:val="000330BA"/>
    <w:rsid w:val="000338CE"/>
    <w:rsid w:val="00037B23"/>
    <w:rsid w:val="00040440"/>
    <w:rsid w:val="000406CD"/>
    <w:rsid w:val="00041CF6"/>
    <w:rsid w:val="000426AC"/>
    <w:rsid w:val="000427F0"/>
    <w:rsid w:val="000428E7"/>
    <w:rsid w:val="000439C6"/>
    <w:rsid w:val="00044127"/>
    <w:rsid w:val="00044331"/>
    <w:rsid w:val="00044EF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242E"/>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D7C8D"/>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3D83"/>
    <w:rsid w:val="001046EB"/>
    <w:rsid w:val="001052D4"/>
    <w:rsid w:val="0010535C"/>
    <w:rsid w:val="00105BC3"/>
    <w:rsid w:val="001070F5"/>
    <w:rsid w:val="00107A07"/>
    <w:rsid w:val="001104B3"/>
    <w:rsid w:val="001105EA"/>
    <w:rsid w:val="001106FF"/>
    <w:rsid w:val="00110D1A"/>
    <w:rsid w:val="00111A67"/>
    <w:rsid w:val="00111CA0"/>
    <w:rsid w:val="00113D6C"/>
    <w:rsid w:val="00115CD3"/>
    <w:rsid w:val="00115FC0"/>
    <w:rsid w:val="00120936"/>
    <w:rsid w:val="0012248A"/>
    <w:rsid w:val="0012280F"/>
    <w:rsid w:val="001228B2"/>
    <w:rsid w:val="00123BBD"/>
    <w:rsid w:val="0012482B"/>
    <w:rsid w:val="00124AF4"/>
    <w:rsid w:val="00125912"/>
    <w:rsid w:val="001269E0"/>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2F8"/>
    <w:rsid w:val="00147F95"/>
    <w:rsid w:val="00150DB2"/>
    <w:rsid w:val="00151124"/>
    <w:rsid w:val="0015136C"/>
    <w:rsid w:val="001524DF"/>
    <w:rsid w:val="00152B48"/>
    <w:rsid w:val="00154097"/>
    <w:rsid w:val="001541B3"/>
    <w:rsid w:val="0015516D"/>
    <w:rsid w:val="00155843"/>
    <w:rsid w:val="001567AB"/>
    <w:rsid w:val="00156D45"/>
    <w:rsid w:val="001605AC"/>
    <w:rsid w:val="001619E1"/>
    <w:rsid w:val="00161E9E"/>
    <w:rsid w:val="001646BF"/>
    <w:rsid w:val="00164A67"/>
    <w:rsid w:val="00164F04"/>
    <w:rsid w:val="00166A69"/>
    <w:rsid w:val="00166B86"/>
    <w:rsid w:val="0016701E"/>
    <w:rsid w:val="00167773"/>
    <w:rsid w:val="00170841"/>
    <w:rsid w:val="00170C2A"/>
    <w:rsid w:val="00175ECA"/>
    <w:rsid w:val="00176CCC"/>
    <w:rsid w:val="0018079C"/>
    <w:rsid w:val="001812B7"/>
    <w:rsid w:val="001818AF"/>
    <w:rsid w:val="00182E2C"/>
    <w:rsid w:val="001847C0"/>
    <w:rsid w:val="001876C8"/>
    <w:rsid w:val="001878D4"/>
    <w:rsid w:val="001904B7"/>
    <w:rsid w:val="00190959"/>
    <w:rsid w:val="00191A3F"/>
    <w:rsid w:val="00191B16"/>
    <w:rsid w:val="00194E88"/>
    <w:rsid w:val="00195AF9"/>
    <w:rsid w:val="00196D25"/>
    <w:rsid w:val="00197858"/>
    <w:rsid w:val="00197C71"/>
    <w:rsid w:val="001A1855"/>
    <w:rsid w:val="001A3712"/>
    <w:rsid w:val="001A49D6"/>
    <w:rsid w:val="001A4FAE"/>
    <w:rsid w:val="001A5B5F"/>
    <w:rsid w:val="001A5BEB"/>
    <w:rsid w:val="001A670A"/>
    <w:rsid w:val="001A7971"/>
    <w:rsid w:val="001A7FAE"/>
    <w:rsid w:val="001B033C"/>
    <w:rsid w:val="001B13A8"/>
    <w:rsid w:val="001B445A"/>
    <w:rsid w:val="001B48A8"/>
    <w:rsid w:val="001B586C"/>
    <w:rsid w:val="001B7A7D"/>
    <w:rsid w:val="001B7E53"/>
    <w:rsid w:val="001C137B"/>
    <w:rsid w:val="001C2FAE"/>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1F67"/>
    <w:rsid w:val="00232E60"/>
    <w:rsid w:val="0023323A"/>
    <w:rsid w:val="00234045"/>
    <w:rsid w:val="00234556"/>
    <w:rsid w:val="00234891"/>
    <w:rsid w:val="00234B44"/>
    <w:rsid w:val="00234ED8"/>
    <w:rsid w:val="00236576"/>
    <w:rsid w:val="00237AA0"/>
    <w:rsid w:val="002408B6"/>
    <w:rsid w:val="00240D5A"/>
    <w:rsid w:val="00241630"/>
    <w:rsid w:val="0024413E"/>
    <w:rsid w:val="0024693E"/>
    <w:rsid w:val="002469B7"/>
    <w:rsid w:val="002476A8"/>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4C9B"/>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C7B60"/>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368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54B9"/>
    <w:rsid w:val="003168E2"/>
    <w:rsid w:val="0031690F"/>
    <w:rsid w:val="00316A2F"/>
    <w:rsid w:val="00323378"/>
    <w:rsid w:val="003233B8"/>
    <w:rsid w:val="00323B55"/>
    <w:rsid w:val="003250A4"/>
    <w:rsid w:val="003260FB"/>
    <w:rsid w:val="0032633B"/>
    <w:rsid w:val="00327E12"/>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37DDD"/>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429"/>
    <w:rsid w:val="004566BC"/>
    <w:rsid w:val="004601E3"/>
    <w:rsid w:val="00461769"/>
    <w:rsid w:val="00462568"/>
    <w:rsid w:val="0046338D"/>
    <w:rsid w:val="004651FA"/>
    <w:rsid w:val="004701E6"/>
    <w:rsid w:val="00474144"/>
    <w:rsid w:val="00475F31"/>
    <w:rsid w:val="00476925"/>
    <w:rsid w:val="00477FE9"/>
    <w:rsid w:val="00481099"/>
    <w:rsid w:val="00481173"/>
    <w:rsid w:val="00481E96"/>
    <w:rsid w:val="004822B1"/>
    <w:rsid w:val="0048261C"/>
    <w:rsid w:val="00482FEF"/>
    <w:rsid w:val="00483F4B"/>
    <w:rsid w:val="00483FAE"/>
    <w:rsid w:val="00484272"/>
    <w:rsid w:val="00486B14"/>
    <w:rsid w:val="004878DA"/>
    <w:rsid w:val="00487D9C"/>
    <w:rsid w:val="00490243"/>
    <w:rsid w:val="00490B25"/>
    <w:rsid w:val="004913CB"/>
    <w:rsid w:val="00492860"/>
    <w:rsid w:val="00492A28"/>
    <w:rsid w:val="00494C00"/>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3D32"/>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596B"/>
    <w:rsid w:val="00515D7D"/>
    <w:rsid w:val="00515EA8"/>
    <w:rsid w:val="00516688"/>
    <w:rsid w:val="00516A69"/>
    <w:rsid w:val="0052012C"/>
    <w:rsid w:val="005220FB"/>
    <w:rsid w:val="00522CF0"/>
    <w:rsid w:val="00523AEA"/>
    <w:rsid w:val="005240C0"/>
    <w:rsid w:val="005245F6"/>
    <w:rsid w:val="00527DBC"/>
    <w:rsid w:val="00527F22"/>
    <w:rsid w:val="0053085A"/>
    <w:rsid w:val="00531C71"/>
    <w:rsid w:val="00533A18"/>
    <w:rsid w:val="005345E7"/>
    <w:rsid w:val="00534A98"/>
    <w:rsid w:val="005350C3"/>
    <w:rsid w:val="00535B17"/>
    <w:rsid w:val="00535BD9"/>
    <w:rsid w:val="00540772"/>
    <w:rsid w:val="00540EC8"/>
    <w:rsid w:val="00543BD0"/>
    <w:rsid w:val="00543FC9"/>
    <w:rsid w:val="00545F3D"/>
    <w:rsid w:val="00547C4D"/>
    <w:rsid w:val="00552AB0"/>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0E2B"/>
    <w:rsid w:val="005910B7"/>
    <w:rsid w:val="00591661"/>
    <w:rsid w:val="00591A61"/>
    <w:rsid w:val="00591D83"/>
    <w:rsid w:val="00593456"/>
    <w:rsid w:val="0059387D"/>
    <w:rsid w:val="00595FFB"/>
    <w:rsid w:val="00596158"/>
    <w:rsid w:val="005961E3"/>
    <w:rsid w:val="005979C1"/>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2B91"/>
    <w:rsid w:val="005D3107"/>
    <w:rsid w:val="005D3AF8"/>
    <w:rsid w:val="005D526E"/>
    <w:rsid w:val="005D6CD6"/>
    <w:rsid w:val="005D6F7C"/>
    <w:rsid w:val="005E04D7"/>
    <w:rsid w:val="005E2AF2"/>
    <w:rsid w:val="005E38A4"/>
    <w:rsid w:val="005E3B27"/>
    <w:rsid w:val="005E3D4C"/>
    <w:rsid w:val="005E531F"/>
    <w:rsid w:val="005E659E"/>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26315"/>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6FD9"/>
    <w:rsid w:val="006A70DA"/>
    <w:rsid w:val="006B126B"/>
    <w:rsid w:val="006B18D9"/>
    <w:rsid w:val="006B4092"/>
    <w:rsid w:val="006B6E8E"/>
    <w:rsid w:val="006B7DE0"/>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01BC"/>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1FE"/>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126"/>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4B6"/>
    <w:rsid w:val="00806A41"/>
    <w:rsid w:val="00806FBD"/>
    <w:rsid w:val="00810D67"/>
    <w:rsid w:val="00811A47"/>
    <w:rsid w:val="00812093"/>
    <w:rsid w:val="0081490E"/>
    <w:rsid w:val="0081522B"/>
    <w:rsid w:val="00815345"/>
    <w:rsid w:val="00815A41"/>
    <w:rsid w:val="0081687A"/>
    <w:rsid w:val="0081688F"/>
    <w:rsid w:val="00817FD2"/>
    <w:rsid w:val="008205C7"/>
    <w:rsid w:val="00821450"/>
    <w:rsid w:val="00822547"/>
    <w:rsid w:val="00823584"/>
    <w:rsid w:val="00824B0A"/>
    <w:rsid w:val="0082569C"/>
    <w:rsid w:val="008258DD"/>
    <w:rsid w:val="00825C6C"/>
    <w:rsid w:val="008310CD"/>
    <w:rsid w:val="00832EEC"/>
    <w:rsid w:val="0083424F"/>
    <w:rsid w:val="0083437E"/>
    <w:rsid w:val="00834A5E"/>
    <w:rsid w:val="00836A67"/>
    <w:rsid w:val="00836FCF"/>
    <w:rsid w:val="008408C1"/>
    <w:rsid w:val="00840C1C"/>
    <w:rsid w:val="00841A57"/>
    <w:rsid w:val="00841E34"/>
    <w:rsid w:val="00841E52"/>
    <w:rsid w:val="0084215A"/>
    <w:rsid w:val="00842629"/>
    <w:rsid w:val="00842B1D"/>
    <w:rsid w:val="00844220"/>
    <w:rsid w:val="00846ACA"/>
    <w:rsid w:val="00846E85"/>
    <w:rsid w:val="00851DA1"/>
    <w:rsid w:val="0085212F"/>
    <w:rsid w:val="008525E5"/>
    <w:rsid w:val="00853374"/>
    <w:rsid w:val="00853AB2"/>
    <w:rsid w:val="00854D3B"/>
    <w:rsid w:val="00854DB6"/>
    <w:rsid w:val="0085509C"/>
    <w:rsid w:val="00855259"/>
    <w:rsid w:val="00855688"/>
    <w:rsid w:val="00856077"/>
    <w:rsid w:val="00856A1F"/>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02"/>
    <w:rsid w:val="0088245A"/>
    <w:rsid w:val="0088397D"/>
    <w:rsid w:val="00883D62"/>
    <w:rsid w:val="00884E5A"/>
    <w:rsid w:val="00890FBE"/>
    <w:rsid w:val="0089198E"/>
    <w:rsid w:val="00891F34"/>
    <w:rsid w:val="008920F6"/>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1A7"/>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3DC9"/>
    <w:rsid w:val="008F42FF"/>
    <w:rsid w:val="00900E59"/>
    <w:rsid w:val="0090347C"/>
    <w:rsid w:val="00904DD7"/>
    <w:rsid w:val="00906BC8"/>
    <w:rsid w:val="009072A6"/>
    <w:rsid w:val="00907DDD"/>
    <w:rsid w:val="0091136D"/>
    <w:rsid w:val="00911A1B"/>
    <w:rsid w:val="00911A44"/>
    <w:rsid w:val="0091207B"/>
    <w:rsid w:val="009123B8"/>
    <w:rsid w:val="0091321D"/>
    <w:rsid w:val="00913911"/>
    <w:rsid w:val="00914A1F"/>
    <w:rsid w:val="00914A2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763"/>
    <w:rsid w:val="0094701A"/>
    <w:rsid w:val="00947282"/>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39B8"/>
    <w:rsid w:val="00973D34"/>
    <w:rsid w:val="0097643D"/>
    <w:rsid w:val="009771F1"/>
    <w:rsid w:val="00977A97"/>
    <w:rsid w:val="00980E7E"/>
    <w:rsid w:val="009832E8"/>
    <w:rsid w:val="009848CA"/>
    <w:rsid w:val="00985688"/>
    <w:rsid w:val="0098587E"/>
    <w:rsid w:val="00986676"/>
    <w:rsid w:val="009918A9"/>
    <w:rsid w:val="00993B78"/>
    <w:rsid w:val="00996440"/>
    <w:rsid w:val="00997E6D"/>
    <w:rsid w:val="009A13FC"/>
    <w:rsid w:val="009A20E4"/>
    <w:rsid w:val="009A22E5"/>
    <w:rsid w:val="009A3622"/>
    <w:rsid w:val="009A417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558C"/>
    <w:rsid w:val="009D6B36"/>
    <w:rsid w:val="009E04B3"/>
    <w:rsid w:val="009E0669"/>
    <w:rsid w:val="009E1A11"/>
    <w:rsid w:val="009E4734"/>
    <w:rsid w:val="009E637B"/>
    <w:rsid w:val="009E6891"/>
    <w:rsid w:val="009E7AA7"/>
    <w:rsid w:val="009E7C02"/>
    <w:rsid w:val="009F02E4"/>
    <w:rsid w:val="009F7A2D"/>
    <w:rsid w:val="00A00744"/>
    <w:rsid w:val="00A02C5D"/>
    <w:rsid w:val="00A02DF0"/>
    <w:rsid w:val="00A03488"/>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5A22"/>
    <w:rsid w:val="00A76737"/>
    <w:rsid w:val="00A778E1"/>
    <w:rsid w:val="00A77A2A"/>
    <w:rsid w:val="00A8158C"/>
    <w:rsid w:val="00A82448"/>
    <w:rsid w:val="00A8299D"/>
    <w:rsid w:val="00A83026"/>
    <w:rsid w:val="00A83DCA"/>
    <w:rsid w:val="00A84F49"/>
    <w:rsid w:val="00A872D4"/>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060F"/>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0256"/>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3752"/>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3CD"/>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6FF1"/>
    <w:rsid w:val="00BC7B17"/>
    <w:rsid w:val="00BC7CBD"/>
    <w:rsid w:val="00BD0FEC"/>
    <w:rsid w:val="00BD1095"/>
    <w:rsid w:val="00BD194E"/>
    <w:rsid w:val="00BD20DB"/>
    <w:rsid w:val="00BD26D5"/>
    <w:rsid w:val="00BD3BE8"/>
    <w:rsid w:val="00BD4366"/>
    <w:rsid w:val="00BD4FDA"/>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F2B"/>
    <w:rsid w:val="00C4299E"/>
    <w:rsid w:val="00C430A2"/>
    <w:rsid w:val="00C43475"/>
    <w:rsid w:val="00C43B13"/>
    <w:rsid w:val="00C4525B"/>
    <w:rsid w:val="00C45573"/>
    <w:rsid w:val="00C4712E"/>
    <w:rsid w:val="00C502DB"/>
    <w:rsid w:val="00C50B1E"/>
    <w:rsid w:val="00C51381"/>
    <w:rsid w:val="00C51568"/>
    <w:rsid w:val="00C5173A"/>
    <w:rsid w:val="00C519D4"/>
    <w:rsid w:val="00C52379"/>
    <w:rsid w:val="00C5294F"/>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72C"/>
    <w:rsid w:val="00CA0C90"/>
    <w:rsid w:val="00CA18D8"/>
    <w:rsid w:val="00CA1F72"/>
    <w:rsid w:val="00CA26BC"/>
    <w:rsid w:val="00CA4217"/>
    <w:rsid w:val="00CA4E0F"/>
    <w:rsid w:val="00CA53FA"/>
    <w:rsid w:val="00CA5AF6"/>
    <w:rsid w:val="00CA76F2"/>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E7713"/>
    <w:rsid w:val="00CF1319"/>
    <w:rsid w:val="00CF137D"/>
    <w:rsid w:val="00CF1631"/>
    <w:rsid w:val="00CF256C"/>
    <w:rsid w:val="00CF2B53"/>
    <w:rsid w:val="00CF72C4"/>
    <w:rsid w:val="00CF7589"/>
    <w:rsid w:val="00D00D15"/>
    <w:rsid w:val="00D01802"/>
    <w:rsid w:val="00D01F63"/>
    <w:rsid w:val="00D0260B"/>
    <w:rsid w:val="00D05069"/>
    <w:rsid w:val="00D11167"/>
    <w:rsid w:val="00D119CD"/>
    <w:rsid w:val="00D11A1E"/>
    <w:rsid w:val="00D123C0"/>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5DC0"/>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5FA6"/>
    <w:rsid w:val="00D96D7F"/>
    <w:rsid w:val="00D970E9"/>
    <w:rsid w:val="00D97BA7"/>
    <w:rsid w:val="00DA05A6"/>
    <w:rsid w:val="00DA20C4"/>
    <w:rsid w:val="00DA378D"/>
    <w:rsid w:val="00DA3D9A"/>
    <w:rsid w:val="00DA4579"/>
    <w:rsid w:val="00DA536B"/>
    <w:rsid w:val="00DA5E65"/>
    <w:rsid w:val="00DA5F59"/>
    <w:rsid w:val="00DA6348"/>
    <w:rsid w:val="00DA6DCF"/>
    <w:rsid w:val="00DB0280"/>
    <w:rsid w:val="00DB3807"/>
    <w:rsid w:val="00DB3ABD"/>
    <w:rsid w:val="00DB4460"/>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4C4D"/>
    <w:rsid w:val="00DF61BE"/>
    <w:rsid w:val="00DF6680"/>
    <w:rsid w:val="00DF68A4"/>
    <w:rsid w:val="00DF7076"/>
    <w:rsid w:val="00DF7710"/>
    <w:rsid w:val="00E009A2"/>
    <w:rsid w:val="00E00FDE"/>
    <w:rsid w:val="00E04A3A"/>
    <w:rsid w:val="00E04E69"/>
    <w:rsid w:val="00E05249"/>
    <w:rsid w:val="00E05F13"/>
    <w:rsid w:val="00E06192"/>
    <w:rsid w:val="00E061CE"/>
    <w:rsid w:val="00E07EF4"/>
    <w:rsid w:val="00E1163C"/>
    <w:rsid w:val="00E12148"/>
    <w:rsid w:val="00E12F7B"/>
    <w:rsid w:val="00E1331D"/>
    <w:rsid w:val="00E13485"/>
    <w:rsid w:val="00E14DC0"/>
    <w:rsid w:val="00E14EEB"/>
    <w:rsid w:val="00E15377"/>
    <w:rsid w:val="00E15B86"/>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2526"/>
    <w:rsid w:val="00E43293"/>
    <w:rsid w:val="00E4337B"/>
    <w:rsid w:val="00E43F12"/>
    <w:rsid w:val="00E44E09"/>
    <w:rsid w:val="00E45684"/>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5BC"/>
    <w:rsid w:val="00E87DA9"/>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763"/>
    <w:rsid w:val="00EF5ECA"/>
    <w:rsid w:val="00EF7A04"/>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6414"/>
    <w:rsid w:val="00F27AFB"/>
    <w:rsid w:val="00F27B77"/>
    <w:rsid w:val="00F3070B"/>
    <w:rsid w:val="00F30AED"/>
    <w:rsid w:val="00F30D37"/>
    <w:rsid w:val="00F30D3D"/>
    <w:rsid w:val="00F312B3"/>
    <w:rsid w:val="00F31350"/>
    <w:rsid w:val="00F31436"/>
    <w:rsid w:val="00F31480"/>
    <w:rsid w:val="00F32DD7"/>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510E"/>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2153"/>
    <w:rsid w:val="00FE4438"/>
    <w:rsid w:val="00FE456D"/>
    <w:rsid w:val="00FE4C35"/>
    <w:rsid w:val="00FE4FBD"/>
    <w:rsid w:val="00FE5766"/>
    <w:rsid w:val="00FE6959"/>
    <w:rsid w:val="00FE6D50"/>
    <w:rsid w:val="00FE6F27"/>
    <w:rsid w:val="00FE770E"/>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2">
    <w:name w:val="heading 2"/>
    <w:basedOn w:val="Normal"/>
    <w:next w:val="Normal"/>
    <w:link w:val="Heading2Char"/>
    <w:uiPriority w:val="9"/>
    <w:unhideWhenUsed/>
    <w:qFormat/>
    <w:rsid w:val="001C2FAE"/>
    <w:pPr>
      <w:keepNext/>
      <w:keepLines/>
      <w:spacing w:before="200"/>
      <w:outlineLvl w:val="1"/>
    </w:pPr>
    <w:rPr>
      <w:rFonts w:asciiTheme="majorHAnsi" w:eastAsiaTheme="majorEastAsia" w:hAnsiTheme="majorHAnsi" w:cs="Mangal"/>
      <w:b/>
      <w:bCs/>
      <w:color w:val="4472C4"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34"/>
    <w:qFormat/>
    <w:rsid w:val="00E8416D"/>
    <w:pPr>
      <w:ind w:left="720"/>
      <w:contextualSpacing/>
    </w:pPr>
    <w:rPr>
      <w:rFonts w:cs="Mangal"/>
      <w:szCs w:val="21"/>
    </w:rPr>
  </w:style>
  <w:style w:type="character" w:customStyle="1" w:styleId="Heading2Char">
    <w:name w:val="Heading 2 Char"/>
    <w:basedOn w:val="DefaultParagraphFont"/>
    <w:link w:val="Heading2"/>
    <w:uiPriority w:val="9"/>
    <w:rsid w:val="001C2FAE"/>
    <w:rPr>
      <w:rFonts w:asciiTheme="majorHAnsi" w:eastAsiaTheme="majorEastAsia" w:hAnsiTheme="majorHAnsi" w:cs="Mangal"/>
      <w:b/>
      <w:bCs/>
      <w:color w:val="4472C4" w:themeColor="accent1"/>
      <w:kern w:val="1"/>
      <w:sz w:val="26"/>
      <w:szCs w:val="23"/>
      <w:lang w:eastAsia="hi-IN" w:bidi="hi-IN"/>
    </w:rPr>
  </w:style>
  <w:style w:type="paragraph" w:customStyle="1" w:styleId="CompendiumComment">
    <w:name w:val="CompendiumComment"/>
    <w:basedOn w:val="Normal"/>
    <w:link w:val="CompendiumCommentChar"/>
    <w:rsid w:val="00947282"/>
    <w:pPr>
      <w:widowControl/>
      <w:suppressAutoHyphens w:val="0"/>
    </w:pPr>
    <w:rPr>
      <w:rFonts w:ascii="Arial" w:eastAsia="Times New Roman" w:hAnsi="Arial" w:cs="Arial"/>
      <w:i/>
      <w:iCs/>
      <w:color w:val="0000FF"/>
      <w:kern w:val="0"/>
      <w:sz w:val="18"/>
      <w:szCs w:val="18"/>
      <w:lang w:val="de-CH" w:eastAsia="ja-JP" w:bidi="ar-SA"/>
    </w:rPr>
  </w:style>
  <w:style w:type="character" w:customStyle="1" w:styleId="CompendiumCommentChar">
    <w:name w:val="CompendiumComment Char"/>
    <w:basedOn w:val="DefaultParagraphFont"/>
    <w:link w:val="CompendiumComment"/>
    <w:rsid w:val="00947282"/>
    <w:rPr>
      <w:rFonts w:ascii="Arial"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4C293-21B0-40E1-BCB4-78D828F8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10</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354</cp:revision>
  <cp:lastPrinted>1899-12-31T16:00:00Z</cp:lastPrinted>
  <dcterms:created xsi:type="dcterms:W3CDTF">2017-05-18T12:33:00Z</dcterms:created>
  <dcterms:modified xsi:type="dcterms:W3CDTF">2019-01-05T02:22:00Z</dcterms:modified>
</cp:coreProperties>
</file>