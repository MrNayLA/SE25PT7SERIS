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9A2" w:rsidRPr="002F0A55" w:rsidRDefault="002739A2" w:rsidP="002739A2">
      <w:pPr>
        <w:rPr>
          <w:rFonts w:cs="Times New Roman"/>
          <w:b/>
        </w:rPr>
      </w:pPr>
    </w:p>
    <w:p w:rsidR="002739A2" w:rsidRPr="002F0A55" w:rsidRDefault="00FD798E"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945838" w:rsidRPr="00B21980" w:rsidRDefault="00945838"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945838" w:rsidRDefault="00945838" w:rsidP="002739A2">
                  <w:pPr>
                    <w:jc w:val="center"/>
                    <w:rPr>
                      <w:rFonts w:cs="Times New Roman"/>
                      <w:sz w:val="48"/>
                      <w:szCs w:val="48"/>
                      <w:lang w:val="en-US"/>
                    </w:rPr>
                  </w:pPr>
                  <w:r>
                    <w:rPr>
                      <w:rFonts w:cs="Times New Roman"/>
                      <w:sz w:val="48"/>
                      <w:szCs w:val="48"/>
                      <w:lang w:val="en-US"/>
                    </w:rPr>
                    <w:t>Solar Energy Research Institute Singapore</w:t>
                  </w:r>
                </w:p>
                <w:p w:rsidR="00945838" w:rsidRDefault="00945838" w:rsidP="002739A2">
                  <w:pPr>
                    <w:jc w:val="center"/>
                    <w:rPr>
                      <w:rFonts w:cs="Times New Roman"/>
                      <w:sz w:val="48"/>
                      <w:szCs w:val="48"/>
                      <w:lang w:val="en-US"/>
                    </w:rPr>
                  </w:pPr>
                </w:p>
                <w:p w:rsidR="00945838" w:rsidRDefault="00945838" w:rsidP="002739A2">
                  <w:pPr>
                    <w:jc w:val="center"/>
                    <w:rPr>
                      <w:rFonts w:cs="Times New Roman"/>
                      <w:sz w:val="48"/>
                      <w:szCs w:val="48"/>
                      <w:lang w:val="en-US"/>
                    </w:rPr>
                  </w:pPr>
                  <w:r w:rsidRPr="00E66EEE">
                    <w:rPr>
                      <w:rFonts w:cs="Times New Roman"/>
                      <w:noProof/>
                      <w:sz w:val="48"/>
                      <w:szCs w:val="48"/>
                      <w:lang w:val="en-GB" w:eastAsia="en-GB"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945838" w:rsidRDefault="00945838" w:rsidP="002739A2">
                  <w:pPr>
                    <w:jc w:val="center"/>
                    <w:rPr>
                      <w:rFonts w:cs="Times New Roman"/>
                      <w:sz w:val="48"/>
                      <w:szCs w:val="48"/>
                      <w:lang w:val="en-US"/>
                    </w:rPr>
                  </w:pPr>
                </w:p>
                <w:p w:rsidR="00945838" w:rsidRDefault="00945838" w:rsidP="002739A2">
                  <w:pPr>
                    <w:jc w:val="center"/>
                    <w:rPr>
                      <w:rFonts w:cs="Times New Roman"/>
                      <w:sz w:val="32"/>
                      <w:szCs w:val="32"/>
                      <w:lang w:val="en-US"/>
                    </w:rPr>
                  </w:pPr>
                  <w:r w:rsidRPr="00FE164A">
                    <w:rPr>
                      <w:rFonts w:cs="Times New Roman"/>
                      <w:sz w:val="32"/>
                      <w:szCs w:val="32"/>
                      <w:lang w:val="en-US"/>
                    </w:rPr>
                    <w:t xml:space="preserve">Cloud Based </w:t>
                  </w:r>
                  <w:proofErr w:type="spellStart"/>
                  <w:r w:rsidRPr="00FE164A">
                    <w:rPr>
                      <w:rFonts w:cs="Times New Roman"/>
                      <w:sz w:val="32"/>
                      <w:szCs w:val="32"/>
                      <w:lang w:val="en-US"/>
                    </w:rPr>
                    <w:t>Realtime</w:t>
                  </w:r>
                  <w:proofErr w:type="spellEnd"/>
                  <w:r w:rsidRPr="00FE164A">
                    <w:rPr>
                      <w:rFonts w:cs="Times New Roman"/>
                      <w:sz w:val="32"/>
                      <w:szCs w:val="32"/>
                      <w:lang w:val="en-US"/>
                    </w:rPr>
                    <w:t xml:space="preserve"> Analytical Monitoring of Photovoltaic Systems and Weather Parameters Project</w:t>
                  </w:r>
                </w:p>
                <w:p w:rsidR="00945838" w:rsidRDefault="00945838" w:rsidP="002739A2">
                  <w:pPr>
                    <w:jc w:val="center"/>
                    <w:rPr>
                      <w:rFonts w:cs="Times New Roman"/>
                      <w:sz w:val="32"/>
                      <w:szCs w:val="32"/>
                      <w:lang w:val="en-US"/>
                    </w:rPr>
                  </w:pPr>
                </w:p>
                <w:p w:rsidR="00945838" w:rsidRPr="00FE164A" w:rsidRDefault="00945838" w:rsidP="002739A2">
                  <w:pPr>
                    <w:jc w:val="center"/>
                    <w:rPr>
                      <w:rFonts w:cs="Times New Roman"/>
                      <w:sz w:val="32"/>
                      <w:szCs w:val="32"/>
                      <w:lang w:val="en-US"/>
                    </w:rPr>
                  </w:pPr>
                </w:p>
                <w:p w:rsidR="00945838" w:rsidRPr="00977EBF" w:rsidRDefault="00945838" w:rsidP="002739A2">
                  <w:pPr>
                    <w:jc w:val="center"/>
                    <w:rPr>
                      <w:rFonts w:cs="Times New Roman"/>
                      <w:sz w:val="48"/>
                      <w:szCs w:val="48"/>
                      <w:lang w:val="en-US"/>
                    </w:rPr>
                  </w:pPr>
                  <w:r>
                    <w:rPr>
                      <w:rFonts w:cs="Times New Roman"/>
                      <w:sz w:val="48"/>
                      <w:szCs w:val="48"/>
                      <w:lang w:val="en-US"/>
                    </w:rPr>
                    <w:t>Quality Plan</w:t>
                  </w:r>
                </w:p>
                <w:p w:rsidR="00945838" w:rsidRPr="009D6CA8" w:rsidRDefault="00945838"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8775BA" w:rsidP="0010749F">
            <w:pPr>
              <w:rPr>
                <w:rFonts w:ascii="Times New Roman" w:hAnsi="Times New Roman" w:cs="Times New Roman"/>
                <w:b/>
              </w:rPr>
            </w:pPr>
            <w:r>
              <w:rPr>
                <w:rFonts w:ascii="Times New Roman" w:hAnsi="Times New Roman" w:cs="Times New Roman"/>
              </w:rPr>
              <w:t>SE25PT7SERIS/SERIS/TECH/TEST/</w:t>
            </w:r>
            <w:r w:rsidR="0010749F">
              <w:rPr>
                <w:rFonts w:ascii="Times New Roman" w:hAnsi="Times New Roman" w:cs="Times New Roman"/>
              </w:rPr>
              <w:t>ST</w:t>
            </w:r>
            <w:r w:rsidR="00C6648F">
              <w:rPr>
                <w:rFonts w:ascii="Times New Roman" w:hAnsi="Times New Roman" w:cs="Times New Roman"/>
              </w:rPr>
              <w:t>/</w:t>
            </w:r>
            <w:r w:rsidR="0010749F">
              <w:rPr>
                <w:rFonts w:ascii="Times New Roman" w:hAnsi="Times New Roman" w:cs="Times New Roman"/>
              </w:rPr>
              <w:t>ST</w:t>
            </w:r>
            <w:r w:rsidR="00C6648F" w:rsidRPr="009C1697">
              <w:rPr>
                <w:rFonts w:ascii="Times New Roman" w:hAnsi="Times New Roman" w:cs="Times New Roman"/>
              </w:rPr>
              <w:t>.doc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10749F" w:rsidP="00C6648F">
            <w:pPr>
              <w:rPr>
                <w:rFonts w:ascii="Times New Roman" w:hAnsi="Times New Roman" w:cs="Times New Roman"/>
              </w:rPr>
            </w:pPr>
            <w:r>
              <w:rPr>
                <w:rFonts w:ascii="Times New Roman" w:hAnsi="Times New Roman" w:cs="Times New Roman"/>
              </w:rPr>
              <w:t>System</w:t>
            </w:r>
            <w:r w:rsidR="008775BA">
              <w:rPr>
                <w:rFonts w:ascii="Times New Roman" w:hAnsi="Times New Roman" w:cs="Times New Roman"/>
              </w:rPr>
              <w:t xml:space="preserve"> Test</w:t>
            </w:r>
            <w:r w:rsidR="002E24BD">
              <w:rPr>
                <w:rFonts w:ascii="Times New Roman" w:hAnsi="Times New Roman" w:cs="Times New Roman"/>
              </w:rPr>
              <w:t xml:space="preserve"> </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draft</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10749F" w:rsidP="00C6648F">
            <w:pPr>
              <w:rPr>
                <w:rFonts w:ascii="Times New Roman" w:hAnsi="Times New Roman" w:cs="Times New Roman"/>
              </w:rPr>
            </w:pPr>
            <w:r>
              <w:rPr>
                <w:rFonts w:ascii="Times New Roman" w:hAnsi="Times New Roman" w:cs="Times New Roman"/>
              </w:rPr>
              <w:t>Balasubramanian Narasimhan</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8775BA" w:rsidP="0010749F">
            <w:pPr>
              <w:rPr>
                <w:rFonts w:ascii="Times New Roman" w:hAnsi="Times New Roman" w:cs="Times New Roman"/>
              </w:rPr>
            </w:pPr>
            <w:r>
              <w:rPr>
                <w:rFonts w:ascii="Times New Roman" w:hAnsi="Times New Roman" w:cs="Times New Roman"/>
              </w:rPr>
              <w:t>2</w:t>
            </w:r>
            <w:r w:rsidR="0010749F">
              <w:rPr>
                <w:rFonts w:ascii="Times New Roman" w:hAnsi="Times New Roman" w:cs="Times New Roman"/>
              </w:rPr>
              <w:t>3</w:t>
            </w:r>
            <w:r>
              <w:rPr>
                <w:rFonts w:ascii="Times New Roman" w:hAnsi="Times New Roman" w:cs="Times New Roman"/>
              </w:rPr>
              <w:t>/0</w:t>
            </w:r>
            <w:r w:rsidR="0010749F">
              <w:rPr>
                <w:rFonts w:ascii="Times New Roman" w:hAnsi="Times New Roman" w:cs="Times New Roman"/>
              </w:rPr>
              <w:t>7</w:t>
            </w:r>
            <w:r w:rsidR="00C6648F">
              <w:rPr>
                <w:rFonts w:ascii="Times New Roman" w:hAnsi="Times New Roman" w:cs="Times New Roman"/>
              </w:rPr>
              <w:t>/2018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2739A2" w:rsidRPr="002F0A55" w:rsidTr="001C137B">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p>
        </w:tc>
      </w:tr>
      <w:tr w:rsidR="002739A2" w:rsidRPr="002F0A55" w:rsidTr="001C137B">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proofErr w:type="spellStart"/>
            <w:r>
              <w:rPr>
                <w:rFonts w:ascii="Times New Roman" w:hAnsi="Times New Roman" w:cs="Times New Roman"/>
              </w:rPr>
              <w:t>Kaung</w:t>
            </w:r>
            <w:proofErr w:type="spellEnd"/>
            <w:r>
              <w:rPr>
                <w:rFonts w:ascii="Times New Roman" w:hAnsi="Times New Roman" w:cs="Times New Roman"/>
              </w:rPr>
              <w:t xml:space="preserve"> </w:t>
            </w:r>
            <w:proofErr w:type="spellStart"/>
            <w:r>
              <w:rPr>
                <w:rFonts w:ascii="Times New Roman" w:hAnsi="Times New Roman" w:cs="Times New Roman"/>
              </w:rPr>
              <w:t>Myat</w:t>
            </w:r>
            <w:proofErr w:type="spellEnd"/>
            <w:r>
              <w:rPr>
                <w:rFonts w:ascii="Times New Roman" w:hAnsi="Times New Roman" w:cs="Times New Roman"/>
              </w:rPr>
              <w:t xml:space="preserve"> Bo</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48261C" w:rsidRDefault="0048261C"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lastRenderedPageBreak/>
        <w:t xml:space="preserve">Document  Reference </w:t>
      </w:r>
      <w:r w:rsidRPr="0063575D">
        <w:rPr>
          <w:rFonts w:cs="Times New Roman"/>
          <w:bCs/>
          <w:color w:val="000000"/>
        </w:rPr>
        <w:t xml:space="preserve">: </w:t>
      </w:r>
      <w:r w:rsidR="00E5398E" w:rsidRPr="007B0F60">
        <w:rPr>
          <w:rFonts w:cs="Times New Roman"/>
          <w:bCs/>
          <w:color w:val="000000"/>
        </w:rPr>
        <w:t>SE25PT7SERIS/SERIS</w:t>
      </w:r>
      <w:r w:rsidR="0052564D">
        <w:rPr>
          <w:rFonts w:cs="Times New Roman"/>
        </w:rPr>
        <w:t>/TECH/TEST/UAT/UAT</w:t>
      </w:r>
      <w:r w:rsidR="0052564D" w:rsidRPr="009C1697">
        <w:rPr>
          <w:rFonts w:cs="Times New Roman"/>
        </w:rPr>
        <w:t>.doc</w:t>
      </w:r>
      <w:r w:rsidR="00551BBD">
        <w:rPr>
          <w:rFonts w:cs="Times New Roman"/>
        </w:rPr>
        <w:t xml:space="preserve"> </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7A524A" w:rsidP="0046338D">
            <w:pPr>
              <w:rPr>
                <w:rFonts w:cs="Times New Roman"/>
                <w:bCs/>
                <w:color w:val="000000"/>
                <w:sz w:val="20"/>
                <w:szCs w:val="20"/>
              </w:rPr>
            </w:pPr>
            <w:r>
              <w:rPr>
                <w:rFonts w:cs="Times New Roman"/>
                <w:bCs/>
                <w:color w:val="000000"/>
                <w:sz w:val="20"/>
                <w:szCs w:val="20"/>
              </w:rPr>
              <w:t>Draft</w:t>
            </w:r>
          </w:p>
        </w:tc>
        <w:tc>
          <w:tcPr>
            <w:tcW w:w="2463" w:type="dxa"/>
          </w:tcPr>
          <w:p w:rsidR="000E131D" w:rsidRPr="0063575D" w:rsidRDefault="00B6395F" w:rsidP="0010749F">
            <w:pPr>
              <w:rPr>
                <w:rFonts w:cs="Times New Roman"/>
                <w:bCs/>
                <w:color w:val="000000"/>
                <w:sz w:val="20"/>
                <w:szCs w:val="20"/>
              </w:rPr>
            </w:pPr>
            <w:r>
              <w:rPr>
                <w:rFonts w:cs="Times New Roman"/>
                <w:bCs/>
                <w:color w:val="000000"/>
                <w:sz w:val="20"/>
                <w:szCs w:val="20"/>
              </w:rPr>
              <w:t>2</w:t>
            </w:r>
            <w:r w:rsidR="0010749F">
              <w:rPr>
                <w:rFonts w:cs="Times New Roman"/>
                <w:bCs/>
                <w:color w:val="000000"/>
                <w:sz w:val="20"/>
                <w:szCs w:val="20"/>
              </w:rPr>
              <w:t>3</w:t>
            </w:r>
            <w:r>
              <w:rPr>
                <w:rFonts w:cs="Times New Roman"/>
                <w:bCs/>
                <w:color w:val="000000"/>
                <w:sz w:val="20"/>
                <w:szCs w:val="20"/>
              </w:rPr>
              <w:t>/07</w:t>
            </w:r>
            <w:r w:rsidR="00B16E2C">
              <w:rPr>
                <w:rFonts w:cs="Times New Roman"/>
                <w:bCs/>
                <w:color w:val="000000"/>
                <w:sz w:val="20"/>
                <w:szCs w:val="20"/>
              </w:rPr>
              <w:t>/2018</w:t>
            </w:r>
          </w:p>
        </w:tc>
        <w:tc>
          <w:tcPr>
            <w:tcW w:w="2112" w:type="dxa"/>
          </w:tcPr>
          <w:p w:rsidR="000E131D" w:rsidRPr="0063575D" w:rsidRDefault="0010749F" w:rsidP="0046338D">
            <w:pPr>
              <w:rPr>
                <w:rFonts w:cs="Times New Roman"/>
                <w:bCs/>
                <w:color w:val="000000"/>
                <w:sz w:val="20"/>
                <w:szCs w:val="20"/>
              </w:rPr>
            </w:pPr>
            <w:r w:rsidRPr="0010749F">
              <w:rPr>
                <w:rFonts w:cs="Times New Roman"/>
                <w:bCs/>
                <w:color w:val="000000"/>
                <w:sz w:val="20"/>
                <w:szCs w:val="20"/>
              </w:rPr>
              <w:t>Balasubramanian Narasimhan</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t>Distribution</w:t>
      </w:r>
      <w:r w:rsidR="00A25FF9">
        <w:rPr>
          <w:rFonts w:cs="Times New Roman"/>
          <w:b/>
          <w:bCs/>
          <w:color w:val="000000"/>
        </w:rPr>
        <w:tab/>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proofErr w:type="spellStart"/>
            <w:r>
              <w:rPr>
                <w:sz w:val="20"/>
                <w:szCs w:val="20"/>
              </w:rPr>
              <w:t>Kaung</w:t>
            </w:r>
            <w:proofErr w:type="spellEnd"/>
            <w:r>
              <w:rPr>
                <w:sz w:val="20"/>
                <w:szCs w:val="20"/>
              </w:rPr>
              <w:t xml:space="preserve"> </w:t>
            </w:r>
            <w:proofErr w:type="spellStart"/>
            <w:r>
              <w:rPr>
                <w:sz w:val="20"/>
                <w:szCs w:val="20"/>
              </w:rPr>
              <w:t>Myat</w:t>
            </w:r>
            <w:proofErr w:type="spellEnd"/>
            <w:r>
              <w:rPr>
                <w:sz w:val="20"/>
                <w:szCs w:val="20"/>
              </w:rPr>
              <w:t xml:space="preserve">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 xml:space="preserve">Project Management </w:t>
            </w:r>
            <w:proofErr w:type="spellStart"/>
            <w:r w:rsidRPr="0063575D">
              <w:rPr>
                <w:rFonts w:cs="Times New Roman"/>
                <w:bCs/>
                <w:color w:val="000000"/>
                <w:sz w:val="20"/>
                <w:szCs w:val="20"/>
              </w:rPr>
              <w:t>Dept</w:t>
            </w:r>
            <w:proofErr w:type="spellEnd"/>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10749F" w:rsidRPr="0063575D" w:rsidTr="00DC5FB2">
        <w:tc>
          <w:tcPr>
            <w:tcW w:w="2718" w:type="dxa"/>
          </w:tcPr>
          <w:p w:rsidR="0010749F" w:rsidRPr="0063575D" w:rsidRDefault="0010749F" w:rsidP="00BE0BBF">
            <w:pPr>
              <w:rPr>
                <w:rFonts w:cs="Times New Roman"/>
                <w:bCs/>
                <w:color w:val="000000"/>
                <w:sz w:val="20"/>
                <w:szCs w:val="20"/>
              </w:rPr>
            </w:pPr>
            <w:r>
              <w:rPr>
                <w:rFonts w:cs="Times New Roman"/>
                <w:bCs/>
                <w:color w:val="000000"/>
                <w:sz w:val="20"/>
                <w:szCs w:val="20"/>
              </w:rPr>
              <w:t>Bala</w:t>
            </w:r>
            <w:r w:rsidR="00633C4A">
              <w:rPr>
                <w:rFonts w:cs="Times New Roman"/>
                <w:bCs/>
                <w:color w:val="000000"/>
                <w:sz w:val="20"/>
                <w:szCs w:val="20"/>
              </w:rPr>
              <w:t>subramanian Narasimhan</w:t>
            </w:r>
          </w:p>
        </w:tc>
        <w:tc>
          <w:tcPr>
            <w:tcW w:w="4230" w:type="dxa"/>
          </w:tcPr>
          <w:p w:rsidR="0010749F" w:rsidRPr="0063575D" w:rsidRDefault="0010749F" w:rsidP="00BE0BBF">
            <w:pPr>
              <w:rPr>
                <w:rFonts w:cs="Times New Roman"/>
                <w:bCs/>
                <w:color w:val="000000"/>
                <w:sz w:val="20"/>
                <w:szCs w:val="20"/>
              </w:rPr>
            </w:pPr>
            <w:r w:rsidRPr="0063575D">
              <w:rPr>
                <w:rFonts w:cs="Times New Roman"/>
                <w:bCs/>
                <w:color w:val="000000"/>
                <w:sz w:val="20"/>
                <w:szCs w:val="20"/>
              </w:rPr>
              <w:t>Change Management</w:t>
            </w:r>
            <w:r>
              <w:rPr>
                <w:rFonts w:cs="Times New Roman"/>
                <w:bCs/>
                <w:color w:val="000000"/>
                <w:sz w:val="20"/>
                <w:szCs w:val="20"/>
              </w:rPr>
              <w:t xml:space="preserve"> </w:t>
            </w:r>
            <w:proofErr w:type="spellStart"/>
            <w:r w:rsidRPr="0063575D">
              <w:rPr>
                <w:rFonts w:cs="Times New Roman"/>
                <w:bCs/>
                <w:color w:val="000000"/>
                <w:sz w:val="20"/>
                <w:szCs w:val="20"/>
              </w:rPr>
              <w:t>Dept</w:t>
            </w:r>
            <w:proofErr w:type="spellEnd"/>
          </w:p>
        </w:tc>
        <w:tc>
          <w:tcPr>
            <w:tcW w:w="2906" w:type="dxa"/>
          </w:tcPr>
          <w:p w:rsidR="0010749F" w:rsidRPr="0063575D" w:rsidRDefault="0010749F" w:rsidP="00BE0BBF">
            <w:pPr>
              <w:rPr>
                <w:rFonts w:cs="Times New Roman"/>
                <w:bCs/>
                <w:color w:val="000000"/>
                <w:sz w:val="20"/>
                <w:szCs w:val="20"/>
              </w:rPr>
            </w:pPr>
            <w:r>
              <w:rPr>
                <w:rFonts w:cs="Times New Roman"/>
                <w:bCs/>
                <w:color w:val="000000"/>
                <w:sz w:val="20"/>
                <w:szCs w:val="20"/>
              </w:rPr>
              <w:t>SE25</w:t>
            </w:r>
            <w:r w:rsidRPr="0063575D">
              <w:rPr>
                <w:rFonts w:cs="Times New Roman"/>
                <w:bCs/>
                <w:color w:val="000000"/>
                <w:sz w:val="20"/>
                <w:szCs w:val="20"/>
              </w:rPr>
              <w:t>PT7</w:t>
            </w:r>
          </w:p>
        </w:tc>
      </w:tr>
      <w:tr w:rsidR="0010749F" w:rsidRPr="0063575D" w:rsidTr="00DC5FB2">
        <w:tc>
          <w:tcPr>
            <w:tcW w:w="2718" w:type="dxa"/>
          </w:tcPr>
          <w:p w:rsidR="0010749F" w:rsidRPr="0063575D" w:rsidRDefault="0010749F" w:rsidP="00BE0BBF">
            <w:pPr>
              <w:rPr>
                <w:rFonts w:cs="Times New Roman"/>
                <w:bCs/>
                <w:color w:val="000000"/>
                <w:sz w:val="20"/>
                <w:szCs w:val="20"/>
              </w:rPr>
            </w:pPr>
            <w:r w:rsidRPr="0063575D">
              <w:rPr>
                <w:rFonts w:cs="Times New Roman"/>
                <w:bCs/>
                <w:color w:val="000000"/>
                <w:sz w:val="20"/>
                <w:szCs w:val="20"/>
              </w:rPr>
              <w:t>Nay</w:t>
            </w:r>
            <w:r>
              <w:rPr>
                <w:rFonts w:cs="Times New Roman"/>
                <w:bCs/>
                <w:color w:val="000000"/>
                <w:sz w:val="20"/>
                <w:szCs w:val="20"/>
              </w:rPr>
              <w:t xml:space="preserve"> </w:t>
            </w:r>
            <w:r w:rsidRPr="0063575D">
              <w:rPr>
                <w:rFonts w:cs="Times New Roman"/>
                <w:bCs/>
                <w:color w:val="000000"/>
                <w:sz w:val="20"/>
                <w:szCs w:val="20"/>
              </w:rPr>
              <w:t>L</w:t>
            </w:r>
            <w:r>
              <w:rPr>
                <w:rFonts w:cs="Times New Roman"/>
                <w:bCs/>
                <w:color w:val="000000"/>
                <w:sz w:val="20"/>
                <w:szCs w:val="20"/>
              </w:rPr>
              <w:t xml:space="preserve">in </w:t>
            </w:r>
            <w:r w:rsidRPr="0063575D">
              <w:rPr>
                <w:rFonts w:cs="Times New Roman"/>
                <w:bCs/>
                <w:color w:val="000000"/>
                <w:sz w:val="20"/>
                <w:szCs w:val="20"/>
              </w:rPr>
              <w:t>A</w:t>
            </w:r>
            <w:r>
              <w:rPr>
                <w:rFonts w:cs="Times New Roman"/>
                <w:bCs/>
                <w:color w:val="000000"/>
                <w:sz w:val="20"/>
                <w:szCs w:val="20"/>
              </w:rPr>
              <w:t>ung</w:t>
            </w:r>
          </w:p>
        </w:tc>
        <w:tc>
          <w:tcPr>
            <w:tcW w:w="4230" w:type="dxa"/>
          </w:tcPr>
          <w:p w:rsidR="0010749F" w:rsidRPr="0063575D" w:rsidRDefault="0010749F" w:rsidP="00BE0BBF">
            <w:pPr>
              <w:rPr>
                <w:rFonts w:cs="Times New Roman"/>
                <w:bCs/>
                <w:color w:val="000000"/>
                <w:sz w:val="20"/>
                <w:szCs w:val="20"/>
              </w:rPr>
            </w:pPr>
            <w:r w:rsidRPr="0063575D">
              <w:rPr>
                <w:rFonts w:cs="Times New Roman"/>
                <w:bCs/>
                <w:color w:val="000000"/>
                <w:sz w:val="20"/>
                <w:szCs w:val="20"/>
              </w:rPr>
              <w:t>Quality Assurance</w:t>
            </w:r>
            <w:r>
              <w:rPr>
                <w:rFonts w:cs="Times New Roman"/>
                <w:bCs/>
                <w:color w:val="000000"/>
                <w:sz w:val="20"/>
                <w:szCs w:val="20"/>
              </w:rPr>
              <w:t xml:space="preserve"> </w:t>
            </w:r>
            <w:proofErr w:type="spellStart"/>
            <w:r w:rsidRPr="0063575D">
              <w:rPr>
                <w:rFonts w:cs="Times New Roman"/>
                <w:bCs/>
                <w:color w:val="000000"/>
                <w:sz w:val="20"/>
                <w:szCs w:val="20"/>
              </w:rPr>
              <w:t>Dept</w:t>
            </w:r>
            <w:proofErr w:type="spellEnd"/>
          </w:p>
        </w:tc>
        <w:tc>
          <w:tcPr>
            <w:tcW w:w="2906" w:type="dxa"/>
          </w:tcPr>
          <w:p w:rsidR="0010749F" w:rsidRPr="0063575D" w:rsidRDefault="0010749F" w:rsidP="00BE0BBF">
            <w:pPr>
              <w:rPr>
                <w:rFonts w:cs="Times New Roman"/>
                <w:bCs/>
                <w:color w:val="000000"/>
                <w:sz w:val="20"/>
                <w:szCs w:val="20"/>
              </w:rPr>
            </w:pPr>
            <w:r>
              <w:rPr>
                <w:rFonts w:cs="Times New Roman"/>
                <w:bCs/>
                <w:color w:val="000000"/>
                <w:sz w:val="20"/>
                <w:szCs w:val="20"/>
              </w:rPr>
              <w:t>SE25</w:t>
            </w:r>
            <w:r w:rsidRPr="0063575D">
              <w:rPr>
                <w:rFonts w:cs="Times New Roman"/>
                <w:bCs/>
                <w:color w:val="000000"/>
                <w:sz w:val="20"/>
                <w:szCs w:val="20"/>
              </w:rPr>
              <w:t>PT7</w:t>
            </w:r>
          </w:p>
        </w:tc>
      </w:tr>
      <w:tr w:rsidR="0010749F" w:rsidRPr="0063575D" w:rsidTr="00DC5FB2">
        <w:tc>
          <w:tcPr>
            <w:tcW w:w="2718" w:type="dxa"/>
          </w:tcPr>
          <w:p w:rsidR="0010749F" w:rsidRPr="0063575D" w:rsidRDefault="0010749F" w:rsidP="00BE0BBF">
            <w:pPr>
              <w:rPr>
                <w:rFonts w:cs="Times New Roman"/>
                <w:bCs/>
                <w:color w:val="000000"/>
                <w:sz w:val="20"/>
                <w:szCs w:val="20"/>
              </w:rPr>
            </w:pPr>
            <w:r>
              <w:rPr>
                <w:rFonts w:cs="Times New Roman"/>
                <w:bCs/>
                <w:color w:val="000000"/>
                <w:sz w:val="20"/>
                <w:szCs w:val="20"/>
              </w:rPr>
              <w:t xml:space="preserve">Gao </w:t>
            </w:r>
            <w:proofErr w:type="spellStart"/>
            <w:r>
              <w:rPr>
                <w:rFonts w:cs="Times New Roman"/>
                <w:bCs/>
                <w:color w:val="000000"/>
                <w:sz w:val="20"/>
                <w:szCs w:val="20"/>
              </w:rPr>
              <w:t>Zhiyu</w:t>
            </w:r>
            <w:proofErr w:type="spellEnd"/>
          </w:p>
        </w:tc>
        <w:tc>
          <w:tcPr>
            <w:tcW w:w="4230" w:type="dxa"/>
          </w:tcPr>
          <w:p w:rsidR="0010749F" w:rsidRPr="0063575D" w:rsidRDefault="0010749F" w:rsidP="00BE0BBF">
            <w:pPr>
              <w:rPr>
                <w:rFonts w:cs="Times New Roman"/>
                <w:bCs/>
                <w:color w:val="000000"/>
                <w:sz w:val="20"/>
                <w:szCs w:val="20"/>
              </w:rPr>
            </w:pPr>
            <w:r w:rsidRPr="0063575D">
              <w:rPr>
                <w:rFonts w:cs="Times New Roman"/>
                <w:bCs/>
                <w:color w:val="000000"/>
                <w:sz w:val="20"/>
                <w:szCs w:val="20"/>
              </w:rPr>
              <w:t xml:space="preserve">System Design </w:t>
            </w:r>
            <w:proofErr w:type="spellStart"/>
            <w:r w:rsidRPr="0063575D">
              <w:rPr>
                <w:rFonts w:cs="Times New Roman"/>
                <w:bCs/>
                <w:color w:val="000000"/>
                <w:sz w:val="20"/>
                <w:szCs w:val="20"/>
              </w:rPr>
              <w:t>Dept</w:t>
            </w:r>
            <w:proofErr w:type="spellEnd"/>
          </w:p>
        </w:tc>
        <w:tc>
          <w:tcPr>
            <w:tcW w:w="2906" w:type="dxa"/>
          </w:tcPr>
          <w:p w:rsidR="0010749F" w:rsidRPr="0063575D" w:rsidRDefault="0010749F" w:rsidP="00BE0BBF">
            <w:pPr>
              <w:rPr>
                <w:rFonts w:cs="Times New Roman"/>
                <w:bCs/>
                <w:color w:val="000000"/>
                <w:sz w:val="20"/>
                <w:szCs w:val="20"/>
              </w:rPr>
            </w:pPr>
            <w:r>
              <w:rPr>
                <w:rFonts w:cs="Times New Roman"/>
                <w:bCs/>
                <w:color w:val="000000"/>
                <w:sz w:val="20"/>
                <w:szCs w:val="20"/>
              </w:rPr>
              <w:t>SE25</w:t>
            </w:r>
            <w:r w:rsidRPr="0063575D">
              <w:rPr>
                <w:rFonts w:cs="Times New Roman"/>
                <w:bCs/>
                <w:color w:val="000000"/>
                <w:sz w:val="20"/>
                <w:szCs w:val="20"/>
              </w:rPr>
              <w:t>PT7</w:t>
            </w:r>
          </w:p>
        </w:tc>
      </w:tr>
      <w:tr w:rsidR="0010749F" w:rsidRPr="0063575D" w:rsidTr="00DC5FB2">
        <w:tc>
          <w:tcPr>
            <w:tcW w:w="2718" w:type="dxa"/>
          </w:tcPr>
          <w:p w:rsidR="0010749F" w:rsidRPr="0063575D" w:rsidRDefault="0010749F" w:rsidP="00BE0BBF">
            <w:pPr>
              <w:rPr>
                <w:rFonts w:cs="Times New Roman"/>
                <w:bCs/>
                <w:color w:val="000000"/>
                <w:sz w:val="20"/>
                <w:szCs w:val="20"/>
              </w:rPr>
            </w:pPr>
            <w:proofErr w:type="spellStart"/>
            <w:r>
              <w:rPr>
                <w:rFonts w:cs="Times New Roman"/>
                <w:sz w:val="20"/>
                <w:szCs w:val="20"/>
              </w:rPr>
              <w:t>Soe</w:t>
            </w:r>
            <w:proofErr w:type="spellEnd"/>
            <w:r>
              <w:rPr>
                <w:rFonts w:cs="Times New Roman"/>
                <w:sz w:val="20"/>
                <w:szCs w:val="20"/>
              </w:rPr>
              <w:t xml:space="preserve"> </w:t>
            </w:r>
            <w:proofErr w:type="spellStart"/>
            <w:r>
              <w:rPr>
                <w:rFonts w:cs="Times New Roman"/>
                <w:sz w:val="20"/>
                <w:szCs w:val="20"/>
              </w:rPr>
              <w:t>Pyae</w:t>
            </w:r>
            <w:proofErr w:type="spellEnd"/>
          </w:p>
        </w:tc>
        <w:tc>
          <w:tcPr>
            <w:tcW w:w="4230" w:type="dxa"/>
          </w:tcPr>
          <w:p w:rsidR="0010749F" w:rsidRPr="0063575D" w:rsidRDefault="0010749F" w:rsidP="00BE0BBF">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10749F" w:rsidRPr="0063575D" w:rsidRDefault="0010749F" w:rsidP="00BE0BBF">
            <w:pPr>
              <w:rPr>
                <w:rFonts w:cs="Times New Roman"/>
                <w:bCs/>
                <w:color w:val="000000"/>
                <w:sz w:val="20"/>
                <w:szCs w:val="20"/>
              </w:rPr>
            </w:pPr>
            <w:r>
              <w:rPr>
                <w:rFonts w:cs="Times New Roman"/>
                <w:bCs/>
                <w:color w:val="000000"/>
                <w:sz w:val="20"/>
                <w:szCs w:val="20"/>
              </w:rPr>
              <w:t>SERIS</w:t>
            </w:r>
          </w:p>
        </w:tc>
      </w:tr>
      <w:tr w:rsidR="0010749F" w:rsidRPr="0063575D" w:rsidTr="00DC5FB2">
        <w:tc>
          <w:tcPr>
            <w:tcW w:w="2718" w:type="dxa"/>
          </w:tcPr>
          <w:p w:rsidR="0010749F" w:rsidRPr="0063575D" w:rsidRDefault="0010749F" w:rsidP="00BE0BBF">
            <w:pPr>
              <w:rPr>
                <w:rFonts w:cs="Times New Roman"/>
                <w:sz w:val="20"/>
                <w:szCs w:val="20"/>
              </w:rPr>
            </w:pPr>
            <w:proofErr w:type="spellStart"/>
            <w:r>
              <w:rPr>
                <w:rFonts w:cs="Times New Roman"/>
                <w:sz w:val="20"/>
                <w:szCs w:val="20"/>
              </w:rPr>
              <w:t>Dr.Zhao</w:t>
            </w:r>
            <w:proofErr w:type="spellEnd"/>
            <w:r>
              <w:rPr>
                <w:rFonts w:cs="Times New Roman"/>
                <w:sz w:val="20"/>
                <w:szCs w:val="20"/>
              </w:rPr>
              <w:t xml:space="preserve"> Lu</w:t>
            </w:r>
          </w:p>
        </w:tc>
        <w:tc>
          <w:tcPr>
            <w:tcW w:w="4230" w:type="dxa"/>
          </w:tcPr>
          <w:p w:rsidR="0010749F" w:rsidRPr="0063575D" w:rsidRDefault="0010749F" w:rsidP="00BE0BBF">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10749F" w:rsidRPr="0063575D" w:rsidRDefault="0010749F" w:rsidP="00BE0BBF">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955865" w:rsidRPr="0010749F" w:rsidRDefault="00955865" w:rsidP="00955865">
      <w:pPr>
        <w:pStyle w:val="Kop0"/>
        <w:rPr>
          <w:rFonts w:ascii="Arial" w:hAnsi="Arial"/>
          <w:sz w:val="20"/>
          <w:lang w:val="en-US"/>
        </w:rPr>
      </w:pPr>
      <w:bookmarkStart w:id="4" w:name="_Toc195931799"/>
      <w:r w:rsidRPr="0010749F">
        <w:rPr>
          <w:rFonts w:ascii="Arial" w:hAnsi="Arial"/>
          <w:sz w:val="20"/>
          <w:lang w:val="en-US"/>
        </w:rPr>
        <w:lastRenderedPageBreak/>
        <w:t>Management summary</w:t>
      </w:r>
      <w:bookmarkEnd w:id="4"/>
    </w:p>
    <w:tbl>
      <w:tblPr>
        <w:tblW w:w="9018" w:type="dxa"/>
        <w:tblLook w:val="01E0" w:firstRow="1" w:lastRow="1" w:firstColumn="1" w:lastColumn="1" w:noHBand="0" w:noVBand="0"/>
      </w:tblPr>
      <w:tblGrid>
        <w:gridCol w:w="5020"/>
        <w:gridCol w:w="2343"/>
        <w:gridCol w:w="1640"/>
        <w:gridCol w:w="15"/>
      </w:tblGrid>
      <w:tr w:rsidR="00955865" w:rsidRPr="0010749F" w:rsidTr="00945838">
        <w:tc>
          <w:tcPr>
            <w:tcW w:w="9018" w:type="dxa"/>
            <w:gridSpan w:val="4"/>
          </w:tcPr>
          <w:p w:rsidR="00955865" w:rsidRPr="0010749F" w:rsidRDefault="00955865" w:rsidP="00EC5568">
            <w:pPr>
              <w:spacing w:before="120"/>
              <w:jc w:val="both"/>
              <w:rPr>
                <w:rFonts w:ascii="Arial" w:hAnsi="Arial" w:cs="Times New Roman"/>
                <w:b/>
                <w:sz w:val="20"/>
                <w:szCs w:val="20"/>
                <w:lang w:val="en-US"/>
              </w:rPr>
            </w:pPr>
            <w:r w:rsidRPr="0010749F">
              <w:rPr>
                <w:rFonts w:ascii="Arial" w:hAnsi="Arial" w:cs="Times New Roman"/>
                <w:b/>
                <w:sz w:val="20"/>
                <w:szCs w:val="20"/>
                <w:lang w:val="en-US"/>
              </w:rPr>
              <w:t>Project objective</w:t>
            </w:r>
          </w:p>
          <w:p w:rsidR="000D4F69" w:rsidRPr="0010749F" w:rsidRDefault="00944494" w:rsidP="00EC5568">
            <w:pPr>
              <w:jc w:val="both"/>
              <w:rPr>
                <w:rFonts w:ascii="Arial" w:hAnsi="Arial" w:cs="Times New Roman"/>
                <w:bCs/>
                <w:color w:val="000000"/>
                <w:sz w:val="20"/>
                <w:szCs w:val="20"/>
              </w:rPr>
            </w:pPr>
            <w:r w:rsidRPr="0010749F">
              <w:rPr>
                <w:rFonts w:ascii="Arial" w:hAnsi="Arial" w:cs="Times New Roman"/>
                <w:bCs/>
                <w:color w:val="000000"/>
                <w:sz w:val="20"/>
                <w:szCs w:val="20"/>
              </w:rPr>
              <w:t>The main objective of the project is to develop cloud-based real-</w:t>
            </w:r>
            <w:r w:rsidR="0010749F" w:rsidRPr="0010749F">
              <w:rPr>
                <w:rFonts w:ascii="Arial" w:hAnsi="Arial" w:cs="Times New Roman"/>
                <w:bCs/>
                <w:color w:val="000000"/>
                <w:sz w:val="20"/>
                <w:szCs w:val="20"/>
              </w:rPr>
              <w:t>time</w:t>
            </w:r>
            <w:r w:rsidRPr="0010749F">
              <w:rPr>
                <w:rFonts w:ascii="Arial" w:hAnsi="Arial" w:cs="Times New Roman"/>
                <w:bCs/>
                <w:color w:val="000000"/>
                <w:sz w:val="20"/>
                <w:szCs w:val="20"/>
              </w:rPr>
              <w:t xml:space="preserve"> monitoring system for photovoltaic and weather </w:t>
            </w:r>
            <w:r w:rsidR="0010749F" w:rsidRPr="0010749F">
              <w:rPr>
                <w:rFonts w:ascii="Arial" w:hAnsi="Arial" w:cs="Times New Roman"/>
                <w:bCs/>
                <w:color w:val="000000"/>
                <w:sz w:val="20"/>
                <w:szCs w:val="20"/>
              </w:rPr>
              <w:t>parameters. This</w:t>
            </w:r>
            <w:r w:rsidRPr="0010749F">
              <w:rPr>
                <w:rFonts w:ascii="Arial" w:hAnsi="Arial" w:cs="Times New Roman"/>
                <w:bCs/>
                <w:color w:val="000000"/>
                <w:sz w:val="20"/>
                <w:szCs w:val="20"/>
              </w:rPr>
              <w:t xml:space="preserve"> project involves implementation of cloud-based backend server system and front-end web </w:t>
            </w:r>
            <w:r w:rsidR="0010749F" w:rsidRPr="0010749F">
              <w:rPr>
                <w:rFonts w:ascii="Arial" w:hAnsi="Arial" w:cs="Times New Roman"/>
                <w:bCs/>
                <w:color w:val="000000"/>
                <w:sz w:val="20"/>
                <w:szCs w:val="20"/>
              </w:rPr>
              <w:t>application. This</w:t>
            </w:r>
            <w:r w:rsidRPr="0010749F">
              <w:rPr>
                <w:rFonts w:ascii="Arial" w:hAnsi="Arial" w:cs="Times New Roman"/>
                <w:bCs/>
                <w:color w:val="000000"/>
                <w:sz w:val="20"/>
                <w:szCs w:val="20"/>
              </w:rPr>
              <w:t xml:space="preserve"> system will be deployed in AWS Cloud.</w:t>
            </w:r>
          </w:p>
          <w:p w:rsidR="00944494" w:rsidRPr="0010749F" w:rsidRDefault="00944494" w:rsidP="00EC5568">
            <w:pPr>
              <w:jc w:val="both"/>
              <w:rPr>
                <w:rFonts w:ascii="Arial" w:hAnsi="Arial" w:cs="Times New Roman"/>
                <w:sz w:val="20"/>
                <w:szCs w:val="20"/>
                <w:lang w:val="en-US"/>
              </w:rPr>
            </w:pPr>
          </w:p>
        </w:tc>
      </w:tr>
      <w:tr w:rsidR="00955865" w:rsidRPr="0010749F" w:rsidTr="00945838">
        <w:tc>
          <w:tcPr>
            <w:tcW w:w="9018" w:type="dxa"/>
            <w:gridSpan w:val="4"/>
          </w:tcPr>
          <w:p w:rsidR="00955865" w:rsidRPr="0010749F" w:rsidRDefault="00955865" w:rsidP="00945838">
            <w:pPr>
              <w:spacing w:before="120"/>
              <w:rPr>
                <w:rFonts w:ascii="Arial" w:hAnsi="Arial" w:cs="Times New Roman"/>
                <w:b/>
                <w:sz w:val="20"/>
                <w:szCs w:val="20"/>
                <w:lang w:val="en-US"/>
              </w:rPr>
            </w:pPr>
            <w:r w:rsidRPr="0010749F">
              <w:rPr>
                <w:rFonts w:ascii="Arial" w:hAnsi="Arial" w:cs="Times New Roman"/>
                <w:b/>
                <w:sz w:val="20"/>
                <w:szCs w:val="20"/>
                <w:lang w:val="en-US"/>
              </w:rPr>
              <w:t>Test objective and assignment</w:t>
            </w:r>
          </w:p>
          <w:p w:rsidR="00955865" w:rsidRPr="0010749F" w:rsidRDefault="00E61CD9" w:rsidP="00EC5568">
            <w:pPr>
              <w:jc w:val="both"/>
              <w:rPr>
                <w:rFonts w:ascii="Arial" w:hAnsi="Arial" w:cs="Times New Roman"/>
                <w:sz w:val="20"/>
                <w:szCs w:val="20"/>
                <w:lang w:val="en-US"/>
              </w:rPr>
            </w:pPr>
            <w:r w:rsidRPr="0010749F">
              <w:rPr>
                <w:rFonts w:ascii="Arial" w:hAnsi="Arial" w:cs="Times New Roman"/>
                <w:sz w:val="20"/>
                <w:szCs w:val="20"/>
                <w:lang w:val="en-US"/>
              </w:rPr>
              <w:t xml:space="preserve">The objective of the test is to </w:t>
            </w:r>
            <w:r w:rsidR="0010749F">
              <w:rPr>
                <w:rFonts w:ascii="Arial" w:hAnsi="Arial" w:cs="Times New Roman"/>
                <w:sz w:val="20"/>
                <w:szCs w:val="20"/>
                <w:lang w:val="en-US"/>
              </w:rPr>
              <w:t>c</w:t>
            </w:r>
            <w:r w:rsidR="0010749F" w:rsidRPr="0010749F">
              <w:rPr>
                <w:rFonts w:ascii="Arial" w:hAnsi="Arial" w:cs="Times New Roman"/>
                <w:sz w:val="20"/>
                <w:szCs w:val="20"/>
                <w:lang w:val="en-US"/>
              </w:rPr>
              <w:t>heck</w:t>
            </w:r>
            <w:r w:rsidR="0010749F">
              <w:rPr>
                <w:rFonts w:ascii="Arial" w:hAnsi="Arial" w:cs="Times New Roman"/>
                <w:sz w:val="20"/>
                <w:szCs w:val="20"/>
                <w:lang w:val="en-US"/>
              </w:rPr>
              <w:t xml:space="preserve"> and ensure </w:t>
            </w:r>
            <w:r w:rsidR="0010749F" w:rsidRPr="0010749F">
              <w:rPr>
                <w:rFonts w:ascii="Arial" w:hAnsi="Arial" w:cs="Times New Roman"/>
                <w:sz w:val="20"/>
                <w:szCs w:val="20"/>
                <w:lang w:val="en-US"/>
              </w:rPr>
              <w:t>that the entire software</w:t>
            </w:r>
            <w:r w:rsidR="0010749F">
              <w:rPr>
                <w:rFonts w:ascii="Arial" w:hAnsi="Arial" w:cs="Times New Roman"/>
                <w:sz w:val="20"/>
                <w:szCs w:val="20"/>
                <w:lang w:val="en-US"/>
              </w:rPr>
              <w:t xml:space="preserve"> </w:t>
            </w:r>
            <w:r w:rsidR="0010749F" w:rsidRPr="0010749F">
              <w:rPr>
                <w:rFonts w:ascii="Arial" w:hAnsi="Arial" w:cs="Times New Roman"/>
                <w:sz w:val="20"/>
                <w:szCs w:val="20"/>
                <w:lang w:val="en-US"/>
              </w:rPr>
              <w:t>system embedded in its actual</w:t>
            </w:r>
            <w:r w:rsidR="0010749F">
              <w:rPr>
                <w:rFonts w:ascii="Arial" w:hAnsi="Arial" w:cs="Times New Roman"/>
                <w:sz w:val="20"/>
                <w:szCs w:val="20"/>
                <w:lang w:val="en-US"/>
              </w:rPr>
              <w:t xml:space="preserve"> </w:t>
            </w:r>
            <w:r w:rsidR="0010749F" w:rsidRPr="0010749F">
              <w:rPr>
                <w:rFonts w:ascii="Arial" w:hAnsi="Arial" w:cs="Times New Roman"/>
                <w:sz w:val="20"/>
                <w:szCs w:val="20"/>
                <w:lang w:val="en-US"/>
              </w:rPr>
              <w:t>hardware environment behaves</w:t>
            </w:r>
            <w:r w:rsidR="0010749F">
              <w:rPr>
                <w:rFonts w:ascii="Arial" w:hAnsi="Arial" w:cs="Times New Roman"/>
                <w:sz w:val="20"/>
                <w:szCs w:val="20"/>
                <w:lang w:val="en-US"/>
              </w:rPr>
              <w:t xml:space="preserve"> </w:t>
            </w:r>
            <w:r w:rsidR="0010749F" w:rsidRPr="0010749F">
              <w:rPr>
                <w:rFonts w:ascii="Arial" w:hAnsi="Arial" w:cs="Times New Roman"/>
                <w:sz w:val="20"/>
                <w:szCs w:val="20"/>
                <w:lang w:val="en-US"/>
              </w:rPr>
              <w:t>according to the requirements</w:t>
            </w:r>
            <w:r w:rsidR="0010749F">
              <w:rPr>
                <w:rFonts w:ascii="Arial" w:hAnsi="Arial" w:cs="Times New Roman"/>
                <w:sz w:val="20"/>
                <w:szCs w:val="20"/>
                <w:lang w:val="en-US"/>
              </w:rPr>
              <w:t xml:space="preserve"> </w:t>
            </w:r>
            <w:r w:rsidR="0010749F" w:rsidRPr="0010749F">
              <w:rPr>
                <w:rFonts w:ascii="Arial" w:hAnsi="Arial" w:cs="Times New Roman"/>
                <w:sz w:val="20"/>
                <w:szCs w:val="20"/>
                <w:lang w:val="en-US"/>
              </w:rPr>
              <w:t>document</w:t>
            </w:r>
            <w:r w:rsidR="0010749F">
              <w:rPr>
                <w:rFonts w:ascii="Arial" w:hAnsi="Arial" w:cs="Times New Roman"/>
                <w:sz w:val="20"/>
                <w:szCs w:val="20"/>
                <w:lang w:val="en-US"/>
              </w:rPr>
              <w:t>.</w:t>
            </w:r>
          </w:p>
          <w:p w:rsidR="0010749F" w:rsidRDefault="0010749F" w:rsidP="00EC5568">
            <w:pPr>
              <w:jc w:val="both"/>
              <w:rPr>
                <w:rFonts w:ascii="Arial" w:hAnsi="Arial" w:cs="Times New Roman"/>
                <w:sz w:val="20"/>
                <w:szCs w:val="20"/>
              </w:rPr>
            </w:pPr>
          </w:p>
          <w:p w:rsidR="0010749F" w:rsidRDefault="004D2E15" w:rsidP="00EC5568">
            <w:pPr>
              <w:jc w:val="both"/>
              <w:rPr>
                <w:rFonts w:ascii="Arial" w:hAnsi="Arial" w:cs="Times New Roman"/>
                <w:sz w:val="20"/>
                <w:szCs w:val="20"/>
              </w:rPr>
            </w:pPr>
            <w:r>
              <w:rPr>
                <w:rFonts w:ascii="Arial" w:hAnsi="Arial" w:cs="Times New Roman"/>
                <w:sz w:val="20"/>
                <w:szCs w:val="20"/>
              </w:rPr>
              <w:t>System Testing</w:t>
            </w:r>
            <w:r w:rsidR="009A4BF6" w:rsidRPr="0010749F">
              <w:rPr>
                <w:rFonts w:ascii="Arial" w:hAnsi="Arial" w:cs="Times New Roman"/>
                <w:sz w:val="20"/>
                <w:szCs w:val="20"/>
              </w:rPr>
              <w:t xml:space="preserve"> (</w:t>
            </w:r>
            <w:r>
              <w:rPr>
                <w:rFonts w:ascii="Arial" w:hAnsi="Arial" w:cs="Times New Roman"/>
                <w:sz w:val="20"/>
                <w:szCs w:val="20"/>
              </w:rPr>
              <w:t>S</w:t>
            </w:r>
            <w:r w:rsidR="009A4BF6" w:rsidRPr="0010749F">
              <w:rPr>
                <w:rFonts w:ascii="Arial" w:hAnsi="Arial" w:cs="Times New Roman"/>
                <w:sz w:val="20"/>
                <w:szCs w:val="20"/>
              </w:rPr>
              <w:t xml:space="preserve">T) is the </w:t>
            </w:r>
            <w:r>
              <w:rPr>
                <w:rFonts w:ascii="Arial" w:hAnsi="Arial" w:cs="Times New Roman"/>
                <w:sz w:val="20"/>
                <w:szCs w:val="20"/>
              </w:rPr>
              <w:t>highest level of testing of</w:t>
            </w:r>
            <w:r w:rsidR="009A4BF6" w:rsidRPr="0010749F">
              <w:rPr>
                <w:rFonts w:ascii="Arial" w:hAnsi="Arial" w:cs="Times New Roman"/>
                <w:sz w:val="20"/>
                <w:szCs w:val="20"/>
              </w:rPr>
              <w:t xml:space="preserve"> the software testing process. During </w:t>
            </w:r>
            <w:r>
              <w:rPr>
                <w:rFonts w:ascii="Arial" w:hAnsi="Arial" w:cs="Times New Roman"/>
                <w:sz w:val="20"/>
                <w:szCs w:val="20"/>
              </w:rPr>
              <w:t>ST</w:t>
            </w:r>
            <w:r w:rsidR="009A4BF6" w:rsidRPr="0010749F">
              <w:rPr>
                <w:rFonts w:ascii="Arial" w:hAnsi="Arial" w:cs="Times New Roman"/>
                <w:sz w:val="20"/>
                <w:szCs w:val="20"/>
              </w:rPr>
              <w:t>,</w:t>
            </w:r>
            <w:r>
              <w:rPr>
                <w:rFonts w:ascii="Arial" w:hAnsi="Arial" w:cs="Times New Roman"/>
                <w:sz w:val="20"/>
                <w:szCs w:val="20"/>
              </w:rPr>
              <w:t xml:space="preserve"> the entire system, hardware, and software and functions as specified are tested. </w:t>
            </w:r>
            <w:r w:rsidR="009A4BF6" w:rsidRPr="0010749F">
              <w:rPr>
                <w:rFonts w:ascii="Arial" w:hAnsi="Arial" w:cs="Times New Roman"/>
                <w:sz w:val="20"/>
                <w:szCs w:val="20"/>
              </w:rPr>
              <w:t xml:space="preserve"> </w:t>
            </w:r>
          </w:p>
          <w:p w:rsidR="0010749F" w:rsidRPr="0010749F" w:rsidRDefault="0010749F" w:rsidP="0010749F">
            <w:pPr>
              <w:jc w:val="both"/>
              <w:rPr>
                <w:rFonts w:ascii="Arial" w:hAnsi="Arial" w:cs="Times New Roman"/>
                <w:sz w:val="20"/>
                <w:szCs w:val="20"/>
                <w:lang w:val="en-US"/>
              </w:rPr>
            </w:pPr>
          </w:p>
          <w:p w:rsidR="00E61CD9" w:rsidRPr="0010749F" w:rsidRDefault="00E61CD9" w:rsidP="003D2CA7">
            <w:pPr>
              <w:jc w:val="both"/>
              <w:rPr>
                <w:rFonts w:ascii="Arial" w:hAnsi="Arial" w:cs="Times New Roman"/>
                <w:sz w:val="20"/>
                <w:szCs w:val="20"/>
                <w:lang w:val="en-US"/>
              </w:rPr>
            </w:pPr>
          </w:p>
        </w:tc>
      </w:tr>
      <w:tr w:rsidR="00955865" w:rsidRPr="0010749F" w:rsidTr="00945838">
        <w:tc>
          <w:tcPr>
            <w:tcW w:w="9018" w:type="dxa"/>
            <w:gridSpan w:val="4"/>
            <w:tcBorders>
              <w:bottom w:val="single" w:sz="4" w:space="0" w:color="auto"/>
            </w:tcBorders>
          </w:tcPr>
          <w:p w:rsidR="00955865" w:rsidRPr="0010749F" w:rsidRDefault="00955865" w:rsidP="00945838">
            <w:pPr>
              <w:spacing w:before="120"/>
              <w:rPr>
                <w:rFonts w:ascii="Arial" w:hAnsi="Arial" w:cs="Times New Roman"/>
                <w:b/>
                <w:sz w:val="20"/>
                <w:szCs w:val="20"/>
                <w:lang w:val="en-US"/>
              </w:rPr>
            </w:pPr>
            <w:r w:rsidRPr="0010749F">
              <w:rPr>
                <w:rFonts w:ascii="Arial" w:hAnsi="Arial" w:cs="Times New Roman"/>
                <w:b/>
                <w:sz w:val="20"/>
                <w:szCs w:val="20"/>
                <w:lang w:val="en-US"/>
              </w:rPr>
              <w:t>Short description of the test approach</w:t>
            </w:r>
          </w:p>
          <w:p w:rsidR="003D2CA7" w:rsidRDefault="004D2E15" w:rsidP="003D2CA7">
            <w:pPr>
              <w:jc w:val="both"/>
              <w:rPr>
                <w:rFonts w:ascii="Arial" w:hAnsi="Arial" w:cs="Times New Roman"/>
                <w:sz w:val="20"/>
                <w:szCs w:val="20"/>
              </w:rPr>
            </w:pPr>
            <w:r>
              <w:rPr>
                <w:rFonts w:ascii="Arial" w:hAnsi="Arial" w:cs="Times New Roman"/>
                <w:sz w:val="20"/>
                <w:szCs w:val="20"/>
              </w:rPr>
              <w:t>System Testing</w:t>
            </w:r>
            <w:r w:rsidRPr="0010749F">
              <w:rPr>
                <w:rFonts w:ascii="Arial" w:hAnsi="Arial" w:cs="Times New Roman"/>
                <w:sz w:val="20"/>
                <w:szCs w:val="20"/>
              </w:rPr>
              <w:t xml:space="preserve"> (</w:t>
            </w:r>
            <w:r>
              <w:rPr>
                <w:rFonts w:ascii="Arial" w:hAnsi="Arial" w:cs="Times New Roman"/>
                <w:sz w:val="20"/>
                <w:szCs w:val="20"/>
              </w:rPr>
              <w:t>S</w:t>
            </w:r>
            <w:r w:rsidRPr="0010749F">
              <w:rPr>
                <w:rFonts w:ascii="Arial" w:hAnsi="Arial" w:cs="Times New Roman"/>
                <w:sz w:val="20"/>
                <w:szCs w:val="20"/>
              </w:rPr>
              <w:t xml:space="preserve">T) is the </w:t>
            </w:r>
            <w:r>
              <w:rPr>
                <w:rFonts w:ascii="Arial" w:hAnsi="Arial" w:cs="Times New Roman"/>
                <w:sz w:val="20"/>
                <w:szCs w:val="20"/>
              </w:rPr>
              <w:t>highest level of testing of</w:t>
            </w:r>
            <w:r w:rsidRPr="0010749F">
              <w:rPr>
                <w:rFonts w:ascii="Arial" w:hAnsi="Arial" w:cs="Times New Roman"/>
                <w:sz w:val="20"/>
                <w:szCs w:val="20"/>
              </w:rPr>
              <w:t xml:space="preserve"> the software testing process. During </w:t>
            </w:r>
            <w:r>
              <w:rPr>
                <w:rFonts w:ascii="Arial" w:hAnsi="Arial" w:cs="Times New Roman"/>
                <w:sz w:val="20"/>
                <w:szCs w:val="20"/>
              </w:rPr>
              <w:t>ST</w:t>
            </w:r>
            <w:r w:rsidRPr="0010749F">
              <w:rPr>
                <w:rFonts w:ascii="Arial" w:hAnsi="Arial" w:cs="Times New Roman"/>
                <w:sz w:val="20"/>
                <w:szCs w:val="20"/>
              </w:rPr>
              <w:t>,</w:t>
            </w:r>
            <w:r>
              <w:rPr>
                <w:rFonts w:ascii="Arial" w:hAnsi="Arial" w:cs="Times New Roman"/>
                <w:sz w:val="20"/>
                <w:szCs w:val="20"/>
              </w:rPr>
              <w:t xml:space="preserve"> the entire system, hardware, and software and functions as specified are tested</w:t>
            </w:r>
            <w:r w:rsidR="003D2CA7">
              <w:rPr>
                <w:rFonts w:ascii="Arial" w:hAnsi="Arial" w:cs="Times New Roman"/>
                <w:sz w:val="20"/>
                <w:szCs w:val="20"/>
              </w:rPr>
              <w:t xml:space="preserve">. </w:t>
            </w:r>
          </w:p>
          <w:p w:rsidR="003D2CA7" w:rsidRDefault="004D2E15" w:rsidP="003D2CA7">
            <w:pPr>
              <w:jc w:val="both"/>
              <w:rPr>
                <w:rFonts w:ascii="Arial" w:hAnsi="Arial"/>
                <w:color w:val="343434"/>
                <w:sz w:val="20"/>
                <w:szCs w:val="20"/>
                <w:shd w:val="clear" w:color="auto" w:fill="FFFFFF"/>
              </w:rPr>
            </w:pPr>
            <w:r w:rsidRPr="0010749F">
              <w:rPr>
                <w:rFonts w:ascii="Arial" w:hAnsi="Arial" w:cs="Times New Roman"/>
                <w:sz w:val="20"/>
                <w:szCs w:val="20"/>
              </w:rPr>
              <w:t xml:space="preserve"> </w:t>
            </w:r>
          </w:p>
          <w:p w:rsidR="007D1389" w:rsidRDefault="004D2E15" w:rsidP="007D1389">
            <w:pPr>
              <w:pStyle w:val="NormalWeb"/>
              <w:shd w:val="clear" w:color="auto" w:fill="FFFFFF"/>
              <w:spacing w:before="0" w:beforeAutospacing="0" w:after="149" w:afterAutospacing="0"/>
              <w:jc w:val="both"/>
              <w:rPr>
                <w:rFonts w:ascii="Arial" w:hAnsi="Arial"/>
                <w:color w:val="343434"/>
                <w:sz w:val="20"/>
                <w:szCs w:val="20"/>
                <w:shd w:val="clear" w:color="auto" w:fill="FFFFFF"/>
              </w:rPr>
            </w:pPr>
            <w:r>
              <w:rPr>
                <w:rFonts w:ascii="Arial" w:hAnsi="Arial"/>
                <w:color w:val="343434"/>
                <w:sz w:val="20"/>
                <w:szCs w:val="20"/>
                <w:shd w:val="clear" w:color="auto" w:fill="FFFFFF"/>
              </w:rPr>
              <w:t>System Test</w:t>
            </w:r>
            <w:r w:rsidR="007D1389" w:rsidRPr="0010749F">
              <w:rPr>
                <w:rFonts w:ascii="Arial" w:hAnsi="Arial"/>
                <w:color w:val="343434"/>
                <w:sz w:val="20"/>
                <w:szCs w:val="20"/>
                <w:shd w:val="clear" w:color="auto" w:fill="FFFFFF"/>
              </w:rPr>
              <w:t xml:space="preserve"> is a </w:t>
            </w:r>
            <w:r>
              <w:rPr>
                <w:rFonts w:ascii="Arial" w:hAnsi="Arial"/>
                <w:color w:val="343434"/>
                <w:sz w:val="20"/>
                <w:szCs w:val="20"/>
                <w:shd w:val="clear" w:color="auto" w:fill="FFFFFF"/>
              </w:rPr>
              <w:t>type of testing performed by an independent</w:t>
            </w:r>
            <w:r w:rsidR="007D1389" w:rsidRPr="0010749F">
              <w:rPr>
                <w:rFonts w:ascii="Arial" w:hAnsi="Arial"/>
                <w:color w:val="343434"/>
                <w:sz w:val="20"/>
                <w:szCs w:val="20"/>
                <w:shd w:val="clear" w:color="auto" w:fill="FFFFFF"/>
              </w:rPr>
              <w:t xml:space="preserve"> </w:t>
            </w:r>
            <w:r>
              <w:rPr>
                <w:rFonts w:ascii="Arial" w:hAnsi="Arial"/>
                <w:color w:val="343434"/>
                <w:sz w:val="20"/>
                <w:szCs w:val="20"/>
                <w:shd w:val="clear" w:color="auto" w:fill="FFFFFF"/>
              </w:rPr>
              <w:t xml:space="preserve">testing team </w:t>
            </w:r>
            <w:r w:rsidR="007D1389" w:rsidRPr="0010749F">
              <w:rPr>
                <w:rFonts w:ascii="Arial" w:hAnsi="Arial"/>
                <w:color w:val="343434"/>
                <w:sz w:val="20"/>
                <w:szCs w:val="20"/>
                <w:shd w:val="clear" w:color="auto" w:fill="FFFFFF"/>
              </w:rPr>
              <w:t xml:space="preserve">to </w:t>
            </w:r>
            <w:r>
              <w:rPr>
                <w:rFonts w:ascii="Arial" w:hAnsi="Arial"/>
                <w:color w:val="343434"/>
                <w:sz w:val="20"/>
                <w:szCs w:val="20"/>
                <w:shd w:val="clear" w:color="auto" w:fill="FFFFFF"/>
              </w:rPr>
              <w:t xml:space="preserve">validate the entire </w:t>
            </w:r>
            <w:r w:rsidR="007D1389" w:rsidRPr="0010749F">
              <w:rPr>
                <w:rFonts w:ascii="Arial" w:hAnsi="Arial"/>
                <w:color w:val="343434"/>
                <w:sz w:val="20"/>
                <w:szCs w:val="20"/>
                <w:shd w:val="clear" w:color="auto" w:fill="FFFFFF"/>
              </w:rPr>
              <w:t xml:space="preserve">system </w:t>
            </w:r>
            <w:r>
              <w:rPr>
                <w:rFonts w:ascii="Arial" w:hAnsi="Arial"/>
                <w:color w:val="343434"/>
                <w:sz w:val="20"/>
                <w:szCs w:val="20"/>
                <w:shd w:val="clear" w:color="auto" w:fill="FFFFFF"/>
              </w:rPr>
              <w:t xml:space="preserve">in its actual hardware environment behaves according to the requirements document. </w:t>
            </w:r>
          </w:p>
          <w:p w:rsidR="003D2CA7" w:rsidRDefault="004D2E15" w:rsidP="007D1389">
            <w:pPr>
              <w:jc w:val="both"/>
              <w:rPr>
                <w:rFonts w:ascii="Arial" w:hAnsi="Arial" w:cs="Times New Roman"/>
                <w:color w:val="333333"/>
                <w:sz w:val="20"/>
                <w:szCs w:val="20"/>
                <w:shd w:val="clear" w:color="auto" w:fill="FFFFFF"/>
              </w:rPr>
            </w:pPr>
            <w:r w:rsidRPr="0010749F">
              <w:rPr>
                <w:rFonts w:ascii="Arial" w:hAnsi="Arial" w:cs="Times New Roman"/>
                <w:sz w:val="20"/>
                <w:szCs w:val="20"/>
                <w:lang w:val="en-US"/>
              </w:rPr>
              <w:t>System test is done at the end of the development on an integrated product</w:t>
            </w:r>
            <w:r>
              <w:rPr>
                <w:rFonts w:ascii="Arial" w:hAnsi="Arial" w:cs="Times New Roman"/>
                <w:sz w:val="20"/>
                <w:szCs w:val="20"/>
              </w:rPr>
              <w:t>. Its</w:t>
            </w:r>
            <w:r>
              <w:rPr>
                <w:rFonts w:ascii="Arial" w:hAnsi="Arial" w:cs="Times New Roman"/>
                <w:sz w:val="20"/>
                <w:szCs w:val="20"/>
              </w:rPr>
              <w:t xml:space="preserve"> end-to-end testing conducted by the testing team before </w:t>
            </w:r>
            <w:r w:rsidR="003D2CA7">
              <w:rPr>
                <w:rFonts w:ascii="Arial" w:hAnsi="Arial" w:cs="Times New Roman"/>
                <w:sz w:val="20"/>
                <w:szCs w:val="20"/>
              </w:rPr>
              <w:t xml:space="preserve">it is sent to actual users for user acceptance test (UAT).  Hence it is critical that the product being tested is thoroughly validated by system test before it is sent to the customer for acceptance.  </w:t>
            </w:r>
            <w:r w:rsidR="003D2CA7">
              <w:rPr>
                <w:rFonts w:ascii="Arial" w:hAnsi="Arial" w:cs="Times New Roman"/>
                <w:color w:val="333333"/>
                <w:sz w:val="20"/>
                <w:szCs w:val="20"/>
                <w:shd w:val="clear" w:color="auto" w:fill="FFFFFF"/>
              </w:rPr>
              <w:t>The scope of system testing covers the following areas</w:t>
            </w:r>
          </w:p>
          <w:p w:rsidR="003D2CA7" w:rsidRDefault="003D2CA7" w:rsidP="003D2CA7">
            <w:pPr>
              <w:pStyle w:val="ListParagraph"/>
              <w:numPr>
                <w:ilvl w:val="0"/>
                <w:numId w:val="42"/>
              </w:numPr>
              <w:jc w:val="both"/>
              <w:rPr>
                <w:rFonts w:ascii="Arial" w:hAnsi="Arial" w:cs="Times New Roman"/>
                <w:color w:val="333333"/>
                <w:sz w:val="20"/>
                <w:szCs w:val="20"/>
                <w:shd w:val="clear" w:color="auto" w:fill="FFFFFF"/>
              </w:rPr>
            </w:pPr>
            <w:r>
              <w:rPr>
                <w:rFonts w:ascii="Arial" w:hAnsi="Arial" w:cs="Times New Roman"/>
                <w:color w:val="333333"/>
                <w:sz w:val="20"/>
                <w:szCs w:val="20"/>
                <w:shd w:val="clear" w:color="auto" w:fill="FFFFFF"/>
              </w:rPr>
              <w:t>System functionality</w:t>
            </w:r>
          </w:p>
          <w:p w:rsidR="003D2CA7" w:rsidRDefault="003D2CA7" w:rsidP="003D2CA7">
            <w:pPr>
              <w:pStyle w:val="ListParagraph"/>
              <w:numPr>
                <w:ilvl w:val="0"/>
                <w:numId w:val="42"/>
              </w:numPr>
              <w:jc w:val="both"/>
              <w:rPr>
                <w:rFonts w:ascii="Arial" w:hAnsi="Arial" w:cs="Times New Roman"/>
                <w:color w:val="333333"/>
                <w:sz w:val="20"/>
                <w:szCs w:val="20"/>
                <w:shd w:val="clear" w:color="auto" w:fill="FFFFFF"/>
              </w:rPr>
            </w:pPr>
            <w:r>
              <w:rPr>
                <w:rFonts w:ascii="Arial" w:hAnsi="Arial" w:cs="Times New Roman"/>
                <w:color w:val="333333"/>
                <w:sz w:val="20"/>
                <w:szCs w:val="20"/>
                <w:shd w:val="clear" w:color="auto" w:fill="FFFFFF"/>
              </w:rPr>
              <w:t>System technical issues</w:t>
            </w:r>
          </w:p>
          <w:p w:rsidR="003D2CA7" w:rsidRDefault="003D2CA7" w:rsidP="003D2CA7">
            <w:pPr>
              <w:pStyle w:val="ListParagraph"/>
              <w:numPr>
                <w:ilvl w:val="0"/>
                <w:numId w:val="42"/>
              </w:numPr>
              <w:jc w:val="both"/>
              <w:rPr>
                <w:rFonts w:ascii="Arial" w:hAnsi="Arial" w:cs="Times New Roman"/>
                <w:color w:val="333333"/>
                <w:sz w:val="20"/>
                <w:szCs w:val="20"/>
                <w:shd w:val="clear" w:color="auto" w:fill="FFFFFF"/>
              </w:rPr>
            </w:pPr>
            <w:r>
              <w:rPr>
                <w:rFonts w:ascii="Arial" w:hAnsi="Arial" w:cs="Times New Roman"/>
                <w:color w:val="333333"/>
                <w:sz w:val="20"/>
                <w:szCs w:val="20"/>
                <w:shd w:val="clear" w:color="auto" w:fill="FFFFFF"/>
              </w:rPr>
              <w:t xml:space="preserve">Qualitative attributes of the system, such as </w:t>
            </w:r>
          </w:p>
          <w:p w:rsidR="003D2CA7" w:rsidRDefault="003D2CA7" w:rsidP="003D2CA7">
            <w:pPr>
              <w:pStyle w:val="ListParagraph"/>
              <w:numPr>
                <w:ilvl w:val="1"/>
                <w:numId w:val="42"/>
              </w:numPr>
              <w:jc w:val="both"/>
              <w:rPr>
                <w:rFonts w:ascii="Arial" w:hAnsi="Arial" w:cs="Times New Roman"/>
                <w:color w:val="333333"/>
                <w:sz w:val="20"/>
                <w:szCs w:val="20"/>
                <w:shd w:val="clear" w:color="auto" w:fill="FFFFFF"/>
              </w:rPr>
            </w:pPr>
            <w:r>
              <w:rPr>
                <w:rFonts w:ascii="Arial" w:hAnsi="Arial" w:cs="Times New Roman"/>
                <w:color w:val="333333"/>
                <w:sz w:val="20"/>
                <w:szCs w:val="20"/>
                <w:shd w:val="clear" w:color="auto" w:fill="FFFFFF"/>
              </w:rPr>
              <w:t>Usability</w:t>
            </w:r>
          </w:p>
          <w:p w:rsidR="003D2CA7" w:rsidRDefault="003D2CA7" w:rsidP="003D2CA7">
            <w:pPr>
              <w:pStyle w:val="ListParagraph"/>
              <w:numPr>
                <w:ilvl w:val="1"/>
                <w:numId w:val="42"/>
              </w:numPr>
              <w:jc w:val="both"/>
              <w:rPr>
                <w:rFonts w:ascii="Arial" w:hAnsi="Arial" w:cs="Times New Roman"/>
                <w:color w:val="333333"/>
                <w:sz w:val="20"/>
                <w:szCs w:val="20"/>
                <w:shd w:val="clear" w:color="auto" w:fill="FFFFFF"/>
              </w:rPr>
            </w:pPr>
            <w:r>
              <w:rPr>
                <w:rFonts w:ascii="Arial" w:hAnsi="Arial" w:cs="Times New Roman"/>
                <w:color w:val="333333"/>
                <w:sz w:val="20"/>
                <w:szCs w:val="20"/>
                <w:shd w:val="clear" w:color="auto" w:fill="FFFFFF"/>
              </w:rPr>
              <w:t>Security</w:t>
            </w:r>
          </w:p>
          <w:p w:rsidR="003D2CA7" w:rsidRDefault="003D2CA7" w:rsidP="003D2CA7">
            <w:pPr>
              <w:pStyle w:val="ListParagraph"/>
              <w:numPr>
                <w:ilvl w:val="1"/>
                <w:numId w:val="42"/>
              </w:numPr>
              <w:jc w:val="both"/>
              <w:rPr>
                <w:rFonts w:ascii="Arial" w:hAnsi="Arial" w:cs="Times New Roman"/>
                <w:color w:val="333333"/>
                <w:sz w:val="20"/>
                <w:szCs w:val="20"/>
                <w:shd w:val="clear" w:color="auto" w:fill="FFFFFF"/>
              </w:rPr>
            </w:pPr>
            <w:r>
              <w:rPr>
                <w:rFonts w:ascii="Arial" w:hAnsi="Arial" w:cs="Times New Roman"/>
                <w:color w:val="333333"/>
                <w:sz w:val="20"/>
                <w:szCs w:val="20"/>
                <w:shd w:val="clear" w:color="auto" w:fill="FFFFFF"/>
              </w:rPr>
              <w:t>Response to stress</w:t>
            </w:r>
          </w:p>
          <w:p w:rsidR="003D2CA7" w:rsidRPr="003D2CA7" w:rsidRDefault="003D2CA7" w:rsidP="003D2CA7">
            <w:pPr>
              <w:pStyle w:val="ListParagraph"/>
              <w:ind w:left="1440"/>
              <w:jc w:val="both"/>
              <w:rPr>
                <w:rFonts w:ascii="Arial" w:hAnsi="Arial" w:cs="Times New Roman"/>
                <w:color w:val="333333"/>
                <w:sz w:val="20"/>
                <w:szCs w:val="20"/>
                <w:shd w:val="clear" w:color="auto" w:fill="FFFFFF"/>
              </w:rPr>
            </w:pPr>
          </w:p>
          <w:p w:rsidR="00955865" w:rsidRPr="0010749F" w:rsidRDefault="00605B2E" w:rsidP="007D1389">
            <w:pPr>
              <w:jc w:val="both"/>
              <w:rPr>
                <w:rFonts w:ascii="Arial" w:hAnsi="Arial" w:cs="Times New Roman"/>
                <w:color w:val="333333"/>
                <w:sz w:val="20"/>
                <w:szCs w:val="20"/>
                <w:shd w:val="clear" w:color="auto" w:fill="FFFFFF"/>
              </w:rPr>
            </w:pPr>
            <w:r w:rsidRPr="0010749F">
              <w:rPr>
                <w:rFonts w:ascii="Arial" w:hAnsi="Arial" w:cs="Times New Roman"/>
                <w:color w:val="333333"/>
                <w:sz w:val="20"/>
                <w:szCs w:val="20"/>
                <w:shd w:val="clear" w:color="auto" w:fill="FFFFFF"/>
              </w:rPr>
              <w:t>The testing team executes the designated test cases.</w:t>
            </w:r>
            <w:r w:rsidR="00666490" w:rsidRPr="0010749F">
              <w:rPr>
                <w:rFonts w:ascii="Arial" w:hAnsi="Arial" w:cs="Times New Roman"/>
                <w:color w:val="333333"/>
                <w:sz w:val="20"/>
                <w:szCs w:val="20"/>
                <w:shd w:val="clear" w:color="auto" w:fill="FFFFFF"/>
              </w:rPr>
              <w:t xml:space="preserve"> </w:t>
            </w:r>
            <w:r w:rsidR="00FA27A7" w:rsidRPr="0010749F">
              <w:rPr>
                <w:rFonts w:ascii="Arial" w:hAnsi="Arial" w:cs="Times New Roman"/>
                <w:color w:val="333333"/>
                <w:sz w:val="20"/>
                <w:szCs w:val="20"/>
                <w:shd w:val="clear" w:color="auto" w:fill="FFFFFF"/>
              </w:rPr>
              <w:t>All bugs will be</w:t>
            </w:r>
            <w:r w:rsidR="00666490" w:rsidRPr="0010749F">
              <w:rPr>
                <w:rFonts w:ascii="Arial" w:hAnsi="Arial" w:cs="Times New Roman"/>
                <w:color w:val="333333"/>
                <w:sz w:val="20"/>
                <w:szCs w:val="20"/>
                <w:shd w:val="clear" w:color="auto" w:fill="FFFFFF"/>
              </w:rPr>
              <w:t xml:space="preserve"> logged in a testing document with relevant comments.</w:t>
            </w:r>
          </w:p>
          <w:p w:rsidR="00C01E5F" w:rsidRPr="0010749F" w:rsidRDefault="00C01E5F" w:rsidP="007D1389">
            <w:pPr>
              <w:jc w:val="both"/>
              <w:rPr>
                <w:rFonts w:ascii="Arial" w:hAnsi="Arial" w:cs="Times New Roman"/>
                <w:sz w:val="20"/>
                <w:szCs w:val="20"/>
                <w:lang w:val="en-US"/>
              </w:rPr>
            </w:pPr>
          </w:p>
          <w:p w:rsidR="000D4F69" w:rsidRPr="0010749F" w:rsidRDefault="00F12DC9" w:rsidP="007D1389">
            <w:pPr>
              <w:jc w:val="both"/>
              <w:rPr>
                <w:rFonts w:ascii="Arial" w:hAnsi="Arial" w:cs="Times New Roman"/>
                <w:color w:val="333333"/>
                <w:sz w:val="20"/>
                <w:szCs w:val="20"/>
                <w:shd w:val="clear" w:color="auto" w:fill="FFFFFF"/>
              </w:rPr>
            </w:pPr>
            <w:r w:rsidRPr="0010749F">
              <w:rPr>
                <w:rFonts w:ascii="Arial" w:hAnsi="Arial" w:cs="Times New Roman"/>
                <w:color w:val="333333"/>
                <w:sz w:val="20"/>
                <w:szCs w:val="20"/>
                <w:shd w:val="clear" w:color="auto" w:fill="FFFFFF"/>
              </w:rPr>
              <w:t xml:space="preserve">After all bugs have been fixed, the testing team indicates the </w:t>
            </w:r>
            <w:r w:rsidR="003D2CA7">
              <w:rPr>
                <w:rFonts w:ascii="Arial" w:hAnsi="Arial" w:cs="Times New Roman"/>
                <w:color w:val="333333"/>
                <w:sz w:val="20"/>
                <w:szCs w:val="20"/>
                <w:shd w:val="clear" w:color="auto" w:fill="FFFFFF"/>
              </w:rPr>
              <w:t xml:space="preserve">readiness of </w:t>
            </w:r>
            <w:r w:rsidRPr="0010749F">
              <w:rPr>
                <w:rFonts w:ascii="Arial" w:hAnsi="Arial" w:cs="Times New Roman"/>
                <w:color w:val="333333"/>
                <w:sz w:val="20"/>
                <w:szCs w:val="20"/>
                <w:shd w:val="clear" w:color="auto" w:fill="FFFFFF"/>
              </w:rPr>
              <w:t>software application</w:t>
            </w:r>
            <w:r w:rsidR="003D2CA7">
              <w:rPr>
                <w:rFonts w:ascii="Arial" w:hAnsi="Arial" w:cs="Times New Roman"/>
                <w:color w:val="333333"/>
                <w:sz w:val="20"/>
                <w:szCs w:val="20"/>
                <w:shd w:val="clear" w:color="auto" w:fill="FFFFFF"/>
              </w:rPr>
              <w:t xml:space="preserve"> to move to the next and final phase of testing, i.e. user Acceptance Test</w:t>
            </w:r>
            <w:r w:rsidRPr="0010749F">
              <w:rPr>
                <w:rFonts w:ascii="Arial" w:hAnsi="Arial" w:cs="Times New Roman"/>
                <w:color w:val="333333"/>
                <w:sz w:val="20"/>
                <w:szCs w:val="20"/>
                <w:shd w:val="clear" w:color="auto" w:fill="FFFFFF"/>
              </w:rPr>
              <w:t xml:space="preserve">. This shows that the application </w:t>
            </w:r>
            <w:r w:rsidR="003D2CA7">
              <w:rPr>
                <w:rFonts w:ascii="Arial" w:hAnsi="Arial" w:cs="Times New Roman"/>
                <w:color w:val="333333"/>
                <w:sz w:val="20"/>
                <w:szCs w:val="20"/>
                <w:shd w:val="clear" w:color="auto" w:fill="FFFFFF"/>
              </w:rPr>
              <w:t xml:space="preserve">performs the functionalities in its actual hardware environment. </w:t>
            </w:r>
          </w:p>
          <w:p w:rsidR="00F12DC9" w:rsidRPr="0010749F" w:rsidRDefault="00F12DC9" w:rsidP="00945838">
            <w:pPr>
              <w:rPr>
                <w:rFonts w:ascii="Arial" w:hAnsi="Arial" w:cs="Times New Roman"/>
                <w:sz w:val="20"/>
                <w:szCs w:val="20"/>
                <w:lang w:val="en-US"/>
              </w:rPr>
            </w:pPr>
          </w:p>
        </w:tc>
      </w:tr>
      <w:tr w:rsidR="00955865" w:rsidRPr="0010749F" w:rsidTr="00945838">
        <w:tc>
          <w:tcPr>
            <w:tcW w:w="9018" w:type="dxa"/>
            <w:gridSpan w:val="4"/>
            <w:tcBorders>
              <w:bottom w:val="nil"/>
            </w:tcBorders>
          </w:tcPr>
          <w:p w:rsidR="00955865" w:rsidRPr="0010749F" w:rsidRDefault="00955865" w:rsidP="00945838">
            <w:pPr>
              <w:spacing w:before="120"/>
              <w:rPr>
                <w:rFonts w:ascii="Arial" w:hAnsi="Arial" w:cs="Times New Roman"/>
                <w:b/>
                <w:sz w:val="20"/>
                <w:szCs w:val="20"/>
                <w:lang w:val="en-US"/>
              </w:rPr>
            </w:pPr>
            <w:r w:rsidRPr="0010749F">
              <w:rPr>
                <w:rFonts w:ascii="Arial" w:hAnsi="Arial" w:cs="Times New Roman"/>
                <w:b/>
                <w:sz w:val="20"/>
                <w:szCs w:val="20"/>
                <w:lang w:val="en-US"/>
              </w:rPr>
              <w:t>Results to be realized</w:t>
            </w:r>
          </w:p>
        </w:tc>
      </w:tr>
      <w:tr w:rsidR="00955865" w:rsidRPr="0010749F" w:rsidTr="00945838">
        <w:trPr>
          <w:gridAfter w:val="1"/>
          <w:wAfter w:w="15" w:type="dxa"/>
        </w:trPr>
        <w:tc>
          <w:tcPr>
            <w:tcW w:w="5020" w:type="dxa"/>
            <w:tcBorders>
              <w:top w:val="nil"/>
              <w:right w:val="nil"/>
            </w:tcBorders>
          </w:tcPr>
          <w:p w:rsidR="00955865" w:rsidRPr="0010749F" w:rsidRDefault="00955865" w:rsidP="00945838">
            <w:pPr>
              <w:rPr>
                <w:rFonts w:ascii="Arial" w:hAnsi="Arial" w:cs="Times New Roman"/>
                <w:i/>
                <w:sz w:val="20"/>
                <w:szCs w:val="20"/>
                <w:lang w:val="en-US"/>
              </w:rPr>
            </w:pPr>
            <w:r w:rsidRPr="0010749F">
              <w:rPr>
                <w:rFonts w:ascii="Arial" w:hAnsi="Arial" w:cs="Times New Roman"/>
                <w:i/>
                <w:sz w:val="20"/>
                <w:szCs w:val="20"/>
                <w:lang w:val="en-US"/>
              </w:rPr>
              <w:t>Result</w:t>
            </w:r>
          </w:p>
          <w:p w:rsidR="00955865" w:rsidRPr="0010749F" w:rsidRDefault="00CC1901" w:rsidP="00955865">
            <w:pPr>
              <w:widowControl/>
              <w:numPr>
                <w:ilvl w:val="0"/>
                <w:numId w:val="40"/>
              </w:numPr>
              <w:tabs>
                <w:tab w:val="clear" w:pos="720"/>
                <w:tab w:val="num" w:pos="284"/>
              </w:tabs>
              <w:suppressAutoHyphens w:val="0"/>
              <w:spacing w:line="240" w:lineRule="atLeast"/>
              <w:ind w:left="284" w:hanging="284"/>
              <w:rPr>
                <w:rFonts w:ascii="Arial" w:hAnsi="Arial" w:cs="Times New Roman"/>
                <w:sz w:val="20"/>
                <w:szCs w:val="20"/>
                <w:lang w:val="en-US"/>
              </w:rPr>
            </w:pPr>
            <w:r w:rsidRPr="0010749F">
              <w:rPr>
                <w:rFonts w:ascii="Arial" w:hAnsi="Arial" w:cs="Times New Roman"/>
                <w:sz w:val="20"/>
                <w:szCs w:val="20"/>
                <w:lang w:val="en-US"/>
              </w:rPr>
              <w:t>W</w:t>
            </w:r>
            <w:r w:rsidR="00955865" w:rsidRPr="0010749F">
              <w:rPr>
                <w:rFonts w:ascii="Arial" w:hAnsi="Arial" w:cs="Times New Roman"/>
                <w:sz w:val="20"/>
                <w:szCs w:val="20"/>
                <w:lang w:val="en-US"/>
              </w:rPr>
              <w:t>ell executed and finished system</w:t>
            </w:r>
            <w:r w:rsidR="00955865" w:rsidRPr="0010749F">
              <w:rPr>
                <w:rFonts w:ascii="Arial" w:hAnsi="Arial" w:cs="Times New Roman"/>
                <w:sz w:val="20"/>
                <w:szCs w:val="20"/>
                <w:lang w:val="en-US"/>
              </w:rPr>
              <w:softHyphen/>
              <w:t xml:space="preserve"> test</w:t>
            </w:r>
          </w:p>
        </w:tc>
        <w:tc>
          <w:tcPr>
            <w:tcW w:w="2343" w:type="dxa"/>
            <w:tcBorders>
              <w:top w:val="nil"/>
              <w:left w:val="nil"/>
              <w:right w:val="nil"/>
            </w:tcBorders>
          </w:tcPr>
          <w:p w:rsidR="00955865" w:rsidRPr="0010749F" w:rsidRDefault="00955865" w:rsidP="00945838">
            <w:pPr>
              <w:rPr>
                <w:rFonts w:ascii="Arial" w:hAnsi="Arial" w:cs="Times New Roman"/>
                <w:i/>
                <w:sz w:val="20"/>
                <w:szCs w:val="20"/>
                <w:lang w:val="en-US"/>
              </w:rPr>
            </w:pPr>
            <w:r w:rsidRPr="0010749F">
              <w:rPr>
                <w:rFonts w:ascii="Arial" w:hAnsi="Arial" w:cs="Times New Roman"/>
                <w:i/>
                <w:sz w:val="20"/>
                <w:szCs w:val="20"/>
                <w:lang w:val="en-US"/>
              </w:rPr>
              <w:t>Document</w:t>
            </w:r>
          </w:p>
          <w:p w:rsidR="00955865" w:rsidRPr="0010749F" w:rsidRDefault="00255F32" w:rsidP="00955865">
            <w:pPr>
              <w:widowControl/>
              <w:numPr>
                <w:ilvl w:val="0"/>
                <w:numId w:val="40"/>
              </w:numPr>
              <w:tabs>
                <w:tab w:val="clear" w:pos="720"/>
                <w:tab w:val="num" w:pos="284"/>
              </w:tabs>
              <w:suppressAutoHyphens w:val="0"/>
              <w:spacing w:line="240" w:lineRule="atLeast"/>
              <w:ind w:left="284" w:hanging="284"/>
              <w:rPr>
                <w:rFonts w:ascii="Arial" w:hAnsi="Arial" w:cs="Times New Roman"/>
                <w:sz w:val="20"/>
                <w:szCs w:val="20"/>
                <w:lang w:val="en-US"/>
              </w:rPr>
            </w:pPr>
            <w:r>
              <w:rPr>
                <w:rFonts w:ascii="Arial" w:hAnsi="Arial" w:cs="Times New Roman"/>
                <w:sz w:val="20"/>
                <w:szCs w:val="20"/>
                <w:lang w:val="en-US"/>
              </w:rPr>
              <w:t>System</w:t>
            </w:r>
            <w:r w:rsidR="00955865" w:rsidRPr="0010749F">
              <w:rPr>
                <w:rFonts w:ascii="Arial" w:hAnsi="Arial" w:cs="Times New Roman"/>
                <w:sz w:val="20"/>
                <w:szCs w:val="20"/>
                <w:lang w:val="en-US"/>
              </w:rPr>
              <w:t xml:space="preserve"> </w:t>
            </w:r>
            <w:r w:rsidR="008D7ACE" w:rsidRPr="0010749F">
              <w:rPr>
                <w:rFonts w:ascii="Arial" w:hAnsi="Arial" w:cs="Times New Roman"/>
                <w:sz w:val="20"/>
                <w:szCs w:val="20"/>
                <w:lang w:val="en-US"/>
              </w:rPr>
              <w:t xml:space="preserve"> t</w:t>
            </w:r>
            <w:r w:rsidR="002B3760" w:rsidRPr="0010749F">
              <w:rPr>
                <w:rFonts w:ascii="Arial" w:hAnsi="Arial" w:cs="Times New Roman"/>
                <w:sz w:val="20"/>
                <w:szCs w:val="20"/>
                <w:lang w:val="en-US"/>
              </w:rPr>
              <w:t xml:space="preserve">est </w:t>
            </w:r>
            <w:r w:rsidR="00955865" w:rsidRPr="0010749F">
              <w:rPr>
                <w:rFonts w:ascii="Arial" w:hAnsi="Arial" w:cs="Times New Roman"/>
                <w:sz w:val="20"/>
                <w:szCs w:val="20"/>
                <w:lang w:val="en-US"/>
              </w:rPr>
              <w:t>report</w:t>
            </w:r>
          </w:p>
          <w:p w:rsidR="00955865" w:rsidRPr="0010749F" w:rsidRDefault="00955865" w:rsidP="00945838">
            <w:pPr>
              <w:ind w:left="284"/>
              <w:rPr>
                <w:rFonts w:ascii="Arial" w:hAnsi="Arial" w:cs="Times New Roman"/>
                <w:sz w:val="20"/>
                <w:szCs w:val="20"/>
                <w:lang w:val="en-US"/>
              </w:rPr>
            </w:pPr>
          </w:p>
        </w:tc>
        <w:tc>
          <w:tcPr>
            <w:tcW w:w="1640" w:type="dxa"/>
            <w:tcBorders>
              <w:top w:val="nil"/>
              <w:left w:val="nil"/>
            </w:tcBorders>
          </w:tcPr>
          <w:p w:rsidR="00955865" w:rsidRPr="0010749F" w:rsidRDefault="00955865" w:rsidP="00945838">
            <w:pPr>
              <w:rPr>
                <w:rFonts w:ascii="Arial" w:hAnsi="Arial" w:cs="Times New Roman"/>
                <w:sz w:val="20"/>
                <w:szCs w:val="20"/>
                <w:lang w:val="en-US"/>
              </w:rPr>
            </w:pPr>
            <w:r w:rsidRPr="0010749F">
              <w:rPr>
                <w:rFonts w:ascii="Arial" w:hAnsi="Arial" w:cs="Times New Roman"/>
                <w:i/>
                <w:sz w:val="20"/>
                <w:szCs w:val="20"/>
                <w:lang w:val="en-US"/>
              </w:rPr>
              <w:t xml:space="preserve">Delivery date </w:t>
            </w:r>
            <w:r w:rsidRPr="0010749F">
              <w:rPr>
                <w:rFonts w:ascii="Arial" w:hAnsi="Arial" w:cs="Times New Roman"/>
                <w:sz w:val="20"/>
                <w:szCs w:val="20"/>
                <w:lang w:val="en-US"/>
              </w:rPr>
              <w:t>&lt;mm-</w:t>
            </w:r>
            <w:proofErr w:type="spellStart"/>
            <w:r w:rsidRPr="0010749F">
              <w:rPr>
                <w:rFonts w:ascii="Arial" w:hAnsi="Arial" w:cs="Times New Roman"/>
                <w:sz w:val="20"/>
                <w:szCs w:val="20"/>
                <w:lang w:val="en-US"/>
              </w:rPr>
              <w:t>dd</w:t>
            </w:r>
            <w:proofErr w:type="spellEnd"/>
            <w:r w:rsidRPr="0010749F">
              <w:rPr>
                <w:rFonts w:ascii="Arial" w:hAnsi="Arial" w:cs="Times New Roman"/>
                <w:sz w:val="20"/>
                <w:szCs w:val="20"/>
                <w:lang w:val="en-US"/>
              </w:rPr>
              <w:t>-</w:t>
            </w:r>
            <w:proofErr w:type="spellStart"/>
            <w:r w:rsidRPr="0010749F">
              <w:rPr>
                <w:rFonts w:ascii="Arial" w:hAnsi="Arial" w:cs="Times New Roman"/>
                <w:sz w:val="20"/>
                <w:szCs w:val="20"/>
                <w:lang w:val="en-US"/>
              </w:rPr>
              <w:t>yyyy</w:t>
            </w:r>
            <w:proofErr w:type="spellEnd"/>
            <w:r w:rsidRPr="0010749F">
              <w:rPr>
                <w:rFonts w:ascii="Arial" w:hAnsi="Arial" w:cs="Times New Roman"/>
                <w:sz w:val="20"/>
                <w:szCs w:val="20"/>
                <w:lang w:val="en-US"/>
              </w:rPr>
              <w:t>&gt;</w:t>
            </w:r>
          </w:p>
          <w:p w:rsidR="008963EA" w:rsidRPr="0010749F" w:rsidRDefault="008963EA" w:rsidP="00945838">
            <w:pPr>
              <w:rPr>
                <w:rFonts w:ascii="Arial" w:hAnsi="Arial" w:cs="Times New Roman"/>
                <w:sz w:val="20"/>
                <w:szCs w:val="20"/>
                <w:lang w:val="en-US"/>
              </w:rPr>
            </w:pPr>
          </w:p>
          <w:p w:rsidR="00955865" w:rsidRPr="0010749F" w:rsidRDefault="00955865" w:rsidP="00945838">
            <w:pPr>
              <w:rPr>
                <w:rFonts w:ascii="Arial" w:hAnsi="Arial" w:cs="Times New Roman"/>
                <w:sz w:val="20"/>
                <w:szCs w:val="20"/>
                <w:lang w:val="en-US"/>
              </w:rPr>
            </w:pPr>
          </w:p>
        </w:tc>
      </w:tr>
      <w:tr w:rsidR="00955865" w:rsidRPr="0010749F" w:rsidTr="00945838">
        <w:tc>
          <w:tcPr>
            <w:tcW w:w="9018" w:type="dxa"/>
            <w:gridSpan w:val="4"/>
          </w:tcPr>
          <w:p w:rsidR="00955865" w:rsidRPr="0010749F" w:rsidRDefault="00955865" w:rsidP="00945838">
            <w:pPr>
              <w:spacing w:before="120"/>
              <w:rPr>
                <w:rFonts w:ascii="Arial" w:hAnsi="Arial" w:cs="Times New Roman"/>
                <w:b/>
                <w:sz w:val="20"/>
                <w:szCs w:val="20"/>
                <w:lang w:val="en-US"/>
              </w:rPr>
            </w:pPr>
            <w:r w:rsidRPr="0010749F">
              <w:rPr>
                <w:rFonts w:ascii="Arial" w:hAnsi="Arial" w:cs="Times New Roman"/>
                <w:b/>
                <w:sz w:val="20"/>
                <w:szCs w:val="20"/>
                <w:lang w:val="en-US"/>
              </w:rPr>
              <w:t>Qualitative objectives</w:t>
            </w:r>
          </w:p>
          <w:p w:rsidR="001C00B4" w:rsidRPr="0010749F" w:rsidRDefault="00955865" w:rsidP="00945838">
            <w:pPr>
              <w:rPr>
                <w:rFonts w:ascii="Arial" w:hAnsi="Arial" w:cs="Times New Roman"/>
                <w:sz w:val="20"/>
                <w:szCs w:val="20"/>
                <w:lang w:val="en-US"/>
              </w:rPr>
            </w:pPr>
            <w:r w:rsidRPr="0010749F">
              <w:rPr>
                <w:rFonts w:ascii="Arial" w:hAnsi="Arial" w:cs="Times New Roman"/>
                <w:sz w:val="20"/>
                <w:szCs w:val="20"/>
                <w:lang w:val="en-US"/>
              </w:rPr>
              <w:t>Each test level needs to be finished on time a</w:t>
            </w:r>
            <w:r w:rsidR="003E5653" w:rsidRPr="0010749F">
              <w:rPr>
                <w:rFonts w:ascii="Arial" w:hAnsi="Arial" w:cs="Times New Roman"/>
                <w:sz w:val="20"/>
                <w:szCs w:val="20"/>
                <w:lang w:val="en-US"/>
              </w:rPr>
              <w:t>nd meet the user’s requirements and acceptance criteria.</w:t>
            </w:r>
          </w:p>
          <w:p w:rsidR="008963EA" w:rsidRPr="0010749F" w:rsidRDefault="008963EA" w:rsidP="00945838">
            <w:pPr>
              <w:rPr>
                <w:rFonts w:ascii="Arial" w:hAnsi="Arial" w:cs="Times New Roman"/>
                <w:sz w:val="20"/>
                <w:szCs w:val="20"/>
                <w:lang w:val="en-US"/>
              </w:rPr>
            </w:pPr>
          </w:p>
        </w:tc>
      </w:tr>
      <w:tr w:rsidR="00955865" w:rsidRPr="0010749F" w:rsidTr="00945838">
        <w:tc>
          <w:tcPr>
            <w:tcW w:w="9018" w:type="dxa"/>
            <w:gridSpan w:val="4"/>
          </w:tcPr>
          <w:p w:rsidR="00955865" w:rsidRPr="0010749F" w:rsidRDefault="00955865" w:rsidP="00945838">
            <w:pPr>
              <w:spacing w:before="120"/>
              <w:rPr>
                <w:rFonts w:ascii="Arial" w:hAnsi="Arial" w:cs="Times New Roman"/>
                <w:b/>
                <w:sz w:val="20"/>
                <w:szCs w:val="20"/>
                <w:lang w:val="en-US"/>
              </w:rPr>
            </w:pPr>
            <w:r w:rsidRPr="0010749F">
              <w:rPr>
                <w:rFonts w:ascii="Arial" w:hAnsi="Arial" w:cs="Times New Roman"/>
                <w:b/>
                <w:sz w:val="20"/>
                <w:szCs w:val="20"/>
                <w:lang w:val="en-US"/>
              </w:rPr>
              <w:t>Go/no-go decisions</w:t>
            </w:r>
          </w:p>
          <w:p w:rsidR="00955865" w:rsidRPr="0010749F" w:rsidRDefault="00955865" w:rsidP="00945838">
            <w:pPr>
              <w:rPr>
                <w:rFonts w:ascii="Arial" w:hAnsi="Arial" w:cs="Times New Roman"/>
                <w:sz w:val="20"/>
                <w:szCs w:val="20"/>
                <w:lang w:val="en-US"/>
              </w:rPr>
            </w:pPr>
            <w:r w:rsidRPr="0010749F">
              <w:rPr>
                <w:rFonts w:ascii="Arial" w:hAnsi="Arial" w:cs="Times New Roman"/>
                <w:sz w:val="20"/>
                <w:szCs w:val="20"/>
                <w:lang w:val="en-US"/>
              </w:rPr>
              <w:t xml:space="preserve">After each test level the test manager makes sure that a test report is drawn up. This report will, after reviewing with the project manager, be presented to the key stakeholders, who decide if it is possible to move to the next test level. </w:t>
            </w:r>
          </w:p>
          <w:p w:rsidR="003D2CA7" w:rsidRDefault="003D2CA7" w:rsidP="00E9091C">
            <w:pPr>
              <w:rPr>
                <w:rFonts w:ascii="Arial" w:hAnsi="Arial" w:cs="Times New Roman"/>
                <w:sz w:val="20"/>
                <w:szCs w:val="20"/>
                <w:lang w:val="en-US"/>
              </w:rPr>
            </w:pPr>
          </w:p>
          <w:p w:rsidR="003D2CA7" w:rsidRPr="0010749F" w:rsidRDefault="00955865" w:rsidP="00255F32">
            <w:pPr>
              <w:rPr>
                <w:rFonts w:ascii="Arial" w:hAnsi="Arial" w:cs="Times New Roman"/>
                <w:sz w:val="20"/>
                <w:szCs w:val="20"/>
                <w:lang w:val="en-US"/>
              </w:rPr>
            </w:pPr>
            <w:r w:rsidRPr="0010749F">
              <w:rPr>
                <w:rFonts w:ascii="Arial" w:hAnsi="Arial" w:cs="Times New Roman"/>
                <w:sz w:val="20"/>
                <w:szCs w:val="20"/>
                <w:lang w:val="en-US"/>
              </w:rPr>
              <w:t>At the end of the total test proje</w:t>
            </w:r>
            <w:bookmarkStart w:id="5" w:name="_GoBack"/>
            <w:bookmarkEnd w:id="5"/>
            <w:r w:rsidRPr="0010749F">
              <w:rPr>
                <w:rFonts w:ascii="Arial" w:hAnsi="Arial" w:cs="Times New Roman"/>
                <w:sz w:val="20"/>
                <w:szCs w:val="20"/>
                <w:lang w:val="en-US"/>
              </w:rPr>
              <w:t xml:space="preserve">ct an end testing report will be drawn up, containing a risk based assessment of the test object. Based on this end report the key stakeholders make the final decision to go </w:t>
            </w:r>
            <w:r w:rsidR="00255F32">
              <w:rPr>
                <w:rFonts w:ascii="Arial" w:hAnsi="Arial" w:cs="Times New Roman"/>
                <w:sz w:val="20"/>
                <w:szCs w:val="20"/>
                <w:lang w:val="en-US"/>
              </w:rPr>
              <w:t xml:space="preserve">with UAT or </w:t>
            </w:r>
            <w:r w:rsidRPr="0010749F">
              <w:rPr>
                <w:rFonts w:ascii="Arial" w:hAnsi="Arial" w:cs="Times New Roman"/>
                <w:sz w:val="20"/>
                <w:szCs w:val="20"/>
                <w:lang w:val="en-US"/>
              </w:rPr>
              <w:t xml:space="preserve">not. </w:t>
            </w:r>
          </w:p>
        </w:tc>
      </w:tr>
      <w:tr w:rsidR="00955865" w:rsidRPr="00D37102" w:rsidTr="00945838">
        <w:trPr>
          <w:gridAfter w:val="1"/>
          <w:wAfter w:w="15" w:type="dxa"/>
        </w:trPr>
        <w:tc>
          <w:tcPr>
            <w:tcW w:w="9003" w:type="dxa"/>
            <w:gridSpan w:val="3"/>
          </w:tcPr>
          <w:p w:rsidR="00955865" w:rsidRPr="00D37102" w:rsidRDefault="00955865" w:rsidP="00945838">
            <w:pPr>
              <w:rPr>
                <w:lang w:val="en-US"/>
              </w:rPr>
            </w:pPr>
          </w:p>
        </w:tc>
      </w:tr>
    </w:tbl>
    <w:p w:rsidR="00955865" w:rsidRDefault="00955865" w:rsidP="0046338D">
      <w:pPr>
        <w:rPr>
          <w:rFonts w:cs="Times New Roman"/>
          <w:bCs/>
          <w:color w:val="000000"/>
        </w:rPr>
      </w:pP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EndPr/>
      <w:sdtContent>
        <w:p w:rsidR="00E8416D" w:rsidRDefault="00E8416D" w:rsidP="000646B1">
          <w:pPr>
            <w:pStyle w:val="TOCHeading"/>
            <w:tabs>
              <w:tab w:val="right" w:pos="9638"/>
            </w:tabs>
            <w:jc w:val="distribute"/>
          </w:pPr>
          <w:r w:rsidRPr="00F51125">
            <w:t>Table of Contents</w:t>
          </w:r>
          <w:r w:rsidR="00846E85">
            <w:tab/>
          </w:r>
        </w:p>
        <w:p w:rsidR="00E8416D" w:rsidRDefault="00E8416D" w:rsidP="000646B1">
          <w:pPr>
            <w:pStyle w:val="ListParagraph"/>
            <w:numPr>
              <w:ilvl w:val="0"/>
              <w:numId w:val="39"/>
            </w:numPr>
            <w:jc w:val="distribute"/>
          </w:pPr>
          <w:r w:rsidRPr="00A957DF">
            <w:rPr>
              <w:b/>
            </w:rPr>
            <w:t>INTRODUCTION</w:t>
          </w:r>
          <w:r w:rsidR="00A7091E">
            <w:t>.</w:t>
          </w:r>
          <w:r>
            <w:t>…………………………………</w:t>
          </w:r>
          <w:r w:rsidR="00A957DF">
            <w:t>…………</w:t>
          </w:r>
          <w:r>
            <w:t>…………………………...5</w:t>
          </w:r>
        </w:p>
        <w:p w:rsidR="000646B1" w:rsidRDefault="000646B1" w:rsidP="000646B1">
          <w:pPr>
            <w:pStyle w:val="ListParagraph"/>
            <w:jc w:val="distribute"/>
          </w:pPr>
        </w:p>
        <w:p w:rsidR="00BD084A" w:rsidRDefault="00E8416D" w:rsidP="000646B1">
          <w:pPr>
            <w:pStyle w:val="ListParagraph"/>
            <w:numPr>
              <w:ilvl w:val="1"/>
              <w:numId w:val="39"/>
            </w:numPr>
            <w:jc w:val="distribute"/>
          </w:pPr>
          <w:r>
            <w:t>Purpose</w:t>
          </w:r>
          <w:r w:rsidR="00A7091E">
            <w:t>....</w:t>
          </w:r>
          <w:r>
            <w:t>……………………………………………………………………….........5</w:t>
          </w:r>
        </w:p>
        <w:p w:rsidR="000646B1" w:rsidRDefault="000646B1" w:rsidP="002A6547">
          <w:pPr>
            <w:pStyle w:val="ListParagraph"/>
            <w:ind w:left="1425"/>
          </w:pPr>
        </w:p>
        <w:p w:rsidR="00BD084A" w:rsidRDefault="00BD084A" w:rsidP="002A6547">
          <w:pPr>
            <w:pStyle w:val="ListParagraph"/>
            <w:numPr>
              <w:ilvl w:val="1"/>
              <w:numId w:val="39"/>
            </w:numPr>
            <w:jc w:val="distribute"/>
          </w:pPr>
          <w:r>
            <w:t>Assignment</w:t>
          </w:r>
          <w:r w:rsidR="002A6547">
            <w:t xml:space="preserve"> </w:t>
          </w:r>
          <w:r w:rsidR="00A7091E">
            <w:t>.</w:t>
          </w:r>
          <w:r w:rsidR="002A6547">
            <w:t>……………</w:t>
          </w:r>
          <w:r>
            <w:t>……</w:t>
          </w:r>
          <w:r w:rsidR="002A6547">
            <w:t>...</w:t>
          </w:r>
          <w:r>
            <w:t>…………………………………………………..</w:t>
          </w:r>
          <w:r w:rsidR="00E8416D">
            <w:t>…5</w:t>
          </w:r>
        </w:p>
        <w:p w:rsidR="00BD084A" w:rsidRDefault="00BD084A" w:rsidP="000646B1">
          <w:pPr>
            <w:pStyle w:val="ListParagraph"/>
            <w:numPr>
              <w:ilvl w:val="2"/>
              <w:numId w:val="39"/>
            </w:numPr>
            <w:jc w:val="distribute"/>
          </w:pPr>
          <w:r>
            <w:t>Client......................................................................................................................5</w:t>
          </w:r>
        </w:p>
        <w:p w:rsidR="00BD084A" w:rsidRDefault="00BD084A" w:rsidP="000646B1">
          <w:pPr>
            <w:pStyle w:val="ListParagraph"/>
            <w:numPr>
              <w:ilvl w:val="2"/>
              <w:numId w:val="39"/>
            </w:numPr>
            <w:jc w:val="distribute"/>
          </w:pPr>
          <w:r>
            <w:t>Supplier...................................................................................................................5</w:t>
          </w:r>
        </w:p>
        <w:p w:rsidR="00BD084A" w:rsidRDefault="00BD084A" w:rsidP="000646B1">
          <w:pPr>
            <w:pStyle w:val="ListParagraph"/>
            <w:numPr>
              <w:ilvl w:val="2"/>
              <w:numId w:val="39"/>
            </w:numPr>
            <w:jc w:val="distribute"/>
          </w:pPr>
          <w:r>
            <w:t>Assignment.............................................................................................................5</w:t>
          </w:r>
        </w:p>
        <w:p w:rsidR="00BD084A" w:rsidRDefault="00BD084A" w:rsidP="000646B1">
          <w:pPr>
            <w:pStyle w:val="ListParagraph"/>
            <w:numPr>
              <w:ilvl w:val="2"/>
              <w:numId w:val="39"/>
            </w:numPr>
            <w:jc w:val="distribute"/>
          </w:pPr>
          <w:r>
            <w:t>Scope......................................................................................................................5</w:t>
          </w:r>
        </w:p>
        <w:p w:rsidR="00BD084A" w:rsidRDefault="00BD084A" w:rsidP="000646B1">
          <w:pPr>
            <w:pStyle w:val="ListParagraph"/>
            <w:numPr>
              <w:ilvl w:val="2"/>
              <w:numId w:val="39"/>
            </w:numPr>
            <w:jc w:val="distribute"/>
          </w:pPr>
          <w:r>
            <w:t>Preconditions and assumption................................................................................5</w:t>
          </w:r>
        </w:p>
        <w:p w:rsidR="00BD084A" w:rsidRDefault="00BD084A" w:rsidP="000646B1">
          <w:pPr>
            <w:pStyle w:val="ListParagraph"/>
            <w:numPr>
              <w:ilvl w:val="2"/>
              <w:numId w:val="39"/>
            </w:numPr>
            <w:jc w:val="distribute"/>
          </w:pPr>
          <w:proofErr w:type="spellStart"/>
          <w:r>
            <w:t>Acceptants</w:t>
          </w:r>
          <w:proofErr w:type="spellEnd"/>
          <w:r>
            <w:t xml:space="preserve"> and acceptance criteria.........................................................................5</w:t>
          </w:r>
        </w:p>
        <w:p w:rsidR="00E8416D" w:rsidRDefault="00E8416D" w:rsidP="000646B1">
          <w:pPr>
            <w:pStyle w:val="ListParagraph"/>
            <w:ind w:left="1425"/>
            <w:jc w:val="distribute"/>
          </w:pPr>
        </w:p>
        <w:p w:rsidR="00E8416D" w:rsidRDefault="00120FE9" w:rsidP="000646B1">
          <w:pPr>
            <w:pStyle w:val="ListParagraph"/>
            <w:numPr>
              <w:ilvl w:val="0"/>
              <w:numId w:val="39"/>
            </w:numPr>
            <w:jc w:val="distribute"/>
          </w:pPr>
          <w:r>
            <w:rPr>
              <w:rFonts w:cs="Times New Roman"/>
              <w:b/>
              <w:szCs w:val="24"/>
            </w:rPr>
            <w:t>DOCUMENTATION</w:t>
          </w:r>
          <w:r w:rsidR="00A7091E">
            <w:t>....</w:t>
          </w:r>
          <w:r w:rsidR="00A957DF">
            <w:t>………</w:t>
          </w:r>
          <w:r w:rsidR="00E8416D">
            <w:t>…………………………………………</w:t>
          </w:r>
          <w:r>
            <w:t>........................</w:t>
          </w:r>
          <w:r w:rsidR="00E8416D">
            <w:t>.6</w:t>
          </w:r>
        </w:p>
        <w:p w:rsidR="00120FE9" w:rsidRDefault="00120FE9" w:rsidP="000646B1">
          <w:pPr>
            <w:pStyle w:val="ListParagraph"/>
            <w:numPr>
              <w:ilvl w:val="1"/>
              <w:numId w:val="39"/>
            </w:numPr>
            <w:jc w:val="distribute"/>
          </w:pPr>
          <w:r>
            <w:t>Basis for the test plan ........................</w:t>
          </w:r>
          <w:r w:rsidR="009C7B1F">
            <w:t>.......</w:t>
          </w:r>
          <w:r>
            <w:t>....................................................................6</w:t>
          </w:r>
        </w:p>
        <w:p w:rsidR="00120FE9" w:rsidRDefault="00120FE9" w:rsidP="000646B1">
          <w:pPr>
            <w:pStyle w:val="ListParagraph"/>
            <w:numPr>
              <w:ilvl w:val="1"/>
              <w:numId w:val="39"/>
            </w:numPr>
            <w:jc w:val="distribute"/>
          </w:pPr>
          <w:r>
            <w:t>Test Basis ...........................................</w:t>
          </w:r>
          <w:r w:rsidR="009C7B1F">
            <w:t>......</w:t>
          </w:r>
          <w:r>
            <w:t>....................................................................6</w:t>
          </w:r>
        </w:p>
        <w:p w:rsidR="000646B1" w:rsidRDefault="000646B1" w:rsidP="000646B1">
          <w:pPr>
            <w:pStyle w:val="ListParagraph"/>
            <w:ind w:left="1425"/>
            <w:jc w:val="distribute"/>
          </w:pPr>
        </w:p>
        <w:p w:rsidR="00E8416D" w:rsidRDefault="00120FE9" w:rsidP="000646B1">
          <w:pPr>
            <w:pStyle w:val="ListParagraph"/>
            <w:numPr>
              <w:ilvl w:val="0"/>
              <w:numId w:val="39"/>
            </w:numPr>
            <w:jc w:val="distribute"/>
          </w:pPr>
          <w:r>
            <w:rPr>
              <w:b/>
            </w:rPr>
            <w:t>TEST STRATEGY</w:t>
          </w:r>
          <w:r w:rsidR="00A7091E">
            <w:t>....</w:t>
          </w:r>
          <w:r w:rsidR="00F51125">
            <w:t>…………………………………</w:t>
          </w:r>
          <w:r>
            <w:t>....................</w:t>
          </w:r>
          <w:r w:rsidR="00F51125">
            <w:t>……….………</w:t>
          </w:r>
          <w:r w:rsidR="00E8416D">
            <w:t>………7</w:t>
          </w:r>
        </w:p>
        <w:p w:rsidR="009C7B1F" w:rsidRDefault="009C7B1F" w:rsidP="000646B1">
          <w:pPr>
            <w:pStyle w:val="ListParagraph"/>
            <w:numPr>
              <w:ilvl w:val="1"/>
              <w:numId w:val="39"/>
            </w:numPr>
            <w:jc w:val="distribute"/>
          </w:pPr>
          <w:r>
            <w:t>Test Strategy &lt;Test Level&gt; ..........................................................................................7</w:t>
          </w:r>
        </w:p>
        <w:p w:rsidR="000646B1" w:rsidRDefault="000646B1" w:rsidP="000646B1">
          <w:pPr>
            <w:pStyle w:val="ListParagraph"/>
            <w:ind w:left="1425"/>
            <w:jc w:val="distribute"/>
          </w:pPr>
        </w:p>
        <w:p w:rsidR="00E8416D" w:rsidRDefault="009C7B1F" w:rsidP="000646B1">
          <w:pPr>
            <w:pStyle w:val="ListParagraph"/>
            <w:numPr>
              <w:ilvl w:val="0"/>
              <w:numId w:val="39"/>
            </w:numPr>
            <w:jc w:val="distribute"/>
          </w:pPr>
          <w:r>
            <w:rPr>
              <w:b/>
            </w:rPr>
            <w:t xml:space="preserve">APPROACH </w:t>
          </w:r>
          <w:r w:rsidR="00F51125">
            <w:t>……</w:t>
          </w:r>
          <w:r>
            <w:t>.............................................</w:t>
          </w:r>
          <w:r w:rsidR="00F51125">
            <w:t>………………………………</w:t>
          </w:r>
          <w:r w:rsidR="00E8416D">
            <w:t>…………….7</w:t>
          </w:r>
        </w:p>
        <w:p w:rsidR="009C7B1F" w:rsidRPr="009C7B1F" w:rsidRDefault="009C7B1F" w:rsidP="000646B1">
          <w:pPr>
            <w:pStyle w:val="ListParagraph"/>
            <w:numPr>
              <w:ilvl w:val="1"/>
              <w:numId w:val="39"/>
            </w:numPr>
            <w:jc w:val="distribute"/>
          </w:pPr>
          <w:r>
            <w:t>Test Design Table &lt;Test Level&gt; ..................................................................................7</w:t>
          </w:r>
        </w:p>
        <w:p w:rsidR="009C7B1F" w:rsidRDefault="009C7B1F" w:rsidP="000646B1">
          <w:pPr>
            <w:pStyle w:val="ListParagraph"/>
            <w:numPr>
              <w:ilvl w:val="1"/>
              <w:numId w:val="39"/>
            </w:numPr>
            <w:jc w:val="distribute"/>
          </w:pPr>
          <w:r>
            <w:t>Description Test Approach &lt;Test Level&gt; ....................................................................7</w:t>
          </w:r>
        </w:p>
        <w:p w:rsidR="009C7B1F" w:rsidRDefault="00A040D2" w:rsidP="000646B1">
          <w:pPr>
            <w:pStyle w:val="ListParagraph"/>
            <w:numPr>
              <w:ilvl w:val="2"/>
              <w:numId w:val="39"/>
            </w:numPr>
            <w:jc w:val="distribute"/>
          </w:pPr>
          <w:r>
            <w:t>Intake Test Object ..................................................................................................7</w:t>
          </w:r>
        </w:p>
        <w:p w:rsidR="00A040D2" w:rsidRDefault="00A040D2" w:rsidP="000646B1">
          <w:pPr>
            <w:pStyle w:val="ListParagraph"/>
            <w:numPr>
              <w:ilvl w:val="2"/>
              <w:numId w:val="39"/>
            </w:numPr>
            <w:jc w:val="distribute"/>
          </w:pPr>
          <w:r>
            <w:t>Test Type/Test Unit ................................................................................................7</w:t>
          </w:r>
        </w:p>
        <w:p w:rsidR="00A040D2" w:rsidRDefault="00A040D2" w:rsidP="000646B1">
          <w:pPr>
            <w:pStyle w:val="ListParagraph"/>
            <w:numPr>
              <w:ilvl w:val="1"/>
              <w:numId w:val="39"/>
            </w:numPr>
            <w:jc w:val="distribute"/>
          </w:pPr>
          <w:r>
            <w:t>Phasing &lt;Test Level&gt; ..................................................................................................7</w:t>
          </w:r>
        </w:p>
        <w:p w:rsidR="00A040D2" w:rsidRDefault="00A040D2" w:rsidP="000646B1">
          <w:pPr>
            <w:pStyle w:val="ListParagraph"/>
            <w:numPr>
              <w:ilvl w:val="1"/>
              <w:numId w:val="39"/>
            </w:numPr>
            <w:jc w:val="distribute"/>
          </w:pPr>
          <w:r>
            <w:t>Entry and Exit Criteria .................................................................................................7</w:t>
          </w:r>
        </w:p>
        <w:p w:rsidR="001D2EB3" w:rsidRDefault="001D2EB3" w:rsidP="000646B1">
          <w:pPr>
            <w:pStyle w:val="ListParagraph"/>
            <w:numPr>
              <w:ilvl w:val="2"/>
              <w:numId w:val="39"/>
            </w:numPr>
            <w:jc w:val="distribute"/>
          </w:pPr>
          <w:r>
            <w:t>&lt;Optional: Functional Acceptance Test&gt; ..............................................................7</w:t>
          </w:r>
        </w:p>
        <w:p w:rsidR="001D2EB3" w:rsidRDefault="001D2EB3" w:rsidP="000646B1">
          <w:pPr>
            <w:pStyle w:val="ListParagraph"/>
            <w:numPr>
              <w:ilvl w:val="2"/>
              <w:numId w:val="39"/>
            </w:numPr>
            <w:jc w:val="distribute"/>
          </w:pPr>
          <w:r>
            <w:t>&lt;Optional:</w:t>
          </w:r>
          <w:r w:rsidR="00381C8D">
            <w:t xml:space="preserve"> System Quality Test&gt; .....</w:t>
          </w:r>
          <w:r>
            <w:t>...................................................7</w:t>
          </w:r>
        </w:p>
        <w:p w:rsidR="001D2EB3" w:rsidRDefault="001D2EB3" w:rsidP="000646B1">
          <w:pPr>
            <w:pStyle w:val="ListParagraph"/>
            <w:numPr>
              <w:ilvl w:val="2"/>
              <w:numId w:val="39"/>
            </w:numPr>
            <w:jc w:val="distribute"/>
          </w:pPr>
          <w:r>
            <w:t xml:space="preserve">&lt;Optional: Production Acceptance </w:t>
          </w:r>
          <w:r w:rsidR="00381C8D">
            <w:t>T</w:t>
          </w:r>
          <w:r>
            <w:t>est&gt; ............................................................7</w:t>
          </w:r>
        </w:p>
        <w:p w:rsidR="000646B1" w:rsidRPr="009C7B1F" w:rsidRDefault="000646B1" w:rsidP="000646B1">
          <w:pPr>
            <w:pStyle w:val="ListParagraph"/>
            <w:ind w:left="1800"/>
            <w:jc w:val="distribute"/>
          </w:pPr>
        </w:p>
        <w:p w:rsidR="008C439E" w:rsidRDefault="007E55EA" w:rsidP="000646B1">
          <w:pPr>
            <w:pStyle w:val="ListParagraph"/>
            <w:numPr>
              <w:ilvl w:val="0"/>
              <w:numId w:val="39"/>
            </w:numPr>
            <w:jc w:val="distribute"/>
          </w:pPr>
          <w:r>
            <w:rPr>
              <w:b/>
            </w:rPr>
            <w:t xml:space="preserve">INFRASTRUCTURE </w:t>
          </w:r>
          <w:r w:rsidR="00F51125">
            <w:t>……</w:t>
          </w:r>
          <w:r>
            <w:t>...................</w:t>
          </w:r>
          <w:r w:rsidR="00F51125">
            <w:t>……………………</w:t>
          </w:r>
          <w:r w:rsidR="008C439E">
            <w:t>………………………………</w:t>
          </w:r>
          <w:r w:rsidR="00DA536B">
            <w:t>.</w:t>
          </w:r>
          <w:r w:rsidR="008C439E">
            <w:t>8</w:t>
          </w:r>
        </w:p>
        <w:p w:rsidR="008C439E" w:rsidRDefault="007E55EA" w:rsidP="000646B1">
          <w:pPr>
            <w:pStyle w:val="ListParagraph"/>
            <w:numPr>
              <w:ilvl w:val="1"/>
              <w:numId w:val="39"/>
            </w:numPr>
            <w:jc w:val="distribute"/>
          </w:pPr>
          <w:r>
            <w:t>Test Environments ……………………………………………………..........</w:t>
          </w:r>
          <w:r w:rsidR="008C439E">
            <w:t>……….8</w:t>
          </w:r>
        </w:p>
        <w:p w:rsidR="007E55EA" w:rsidRDefault="007E55EA" w:rsidP="000646B1">
          <w:pPr>
            <w:pStyle w:val="ListParagraph"/>
            <w:numPr>
              <w:ilvl w:val="2"/>
              <w:numId w:val="39"/>
            </w:numPr>
            <w:jc w:val="distribute"/>
          </w:pPr>
          <w:r>
            <w:t>System Tests ..........................................................................................................8</w:t>
          </w:r>
        </w:p>
        <w:p w:rsidR="007E55EA" w:rsidRDefault="007E55EA" w:rsidP="000646B1">
          <w:pPr>
            <w:pStyle w:val="ListParagraph"/>
            <w:numPr>
              <w:ilvl w:val="2"/>
              <w:numId w:val="39"/>
            </w:numPr>
            <w:jc w:val="distribute"/>
          </w:pPr>
          <w:r>
            <w:t>Acceptance tests ....................................................................................................8</w:t>
          </w:r>
        </w:p>
        <w:p w:rsidR="008C439E" w:rsidRDefault="007E55EA" w:rsidP="000646B1">
          <w:pPr>
            <w:pStyle w:val="ListParagraph"/>
            <w:numPr>
              <w:ilvl w:val="1"/>
              <w:numId w:val="39"/>
            </w:numPr>
            <w:jc w:val="distribute"/>
          </w:pPr>
          <w:r>
            <w:t xml:space="preserve">Office Setup </w:t>
          </w:r>
          <w:r w:rsidR="008C439E">
            <w:t>……………</w:t>
          </w:r>
          <w:r>
            <w:t>...……………………....</w:t>
          </w:r>
          <w:r w:rsidR="008C439E">
            <w:t>……………………………….….8</w:t>
          </w:r>
        </w:p>
        <w:p w:rsidR="000646B1" w:rsidRDefault="000646B1" w:rsidP="000646B1">
          <w:pPr>
            <w:pStyle w:val="ListParagraph"/>
            <w:ind w:left="1425"/>
            <w:jc w:val="distribute"/>
          </w:pPr>
        </w:p>
        <w:p w:rsidR="001015DC" w:rsidRDefault="004D7B4B" w:rsidP="000646B1">
          <w:pPr>
            <w:pStyle w:val="ListParagraph"/>
            <w:numPr>
              <w:ilvl w:val="0"/>
              <w:numId w:val="39"/>
            </w:numPr>
            <w:jc w:val="distribute"/>
          </w:pPr>
          <w:r>
            <w:rPr>
              <w:b/>
            </w:rPr>
            <w:t xml:space="preserve">MANAGEMENT </w:t>
          </w:r>
          <w:r w:rsidR="008C439E">
            <w:t>……</w:t>
          </w:r>
          <w:r>
            <w:t>.........................................</w:t>
          </w:r>
          <w:r w:rsidR="008C439E">
            <w:t>…………………………………………10</w:t>
          </w:r>
        </w:p>
        <w:p w:rsidR="001015DC" w:rsidRDefault="004D7B4B" w:rsidP="000646B1">
          <w:pPr>
            <w:pStyle w:val="ListParagraph"/>
            <w:numPr>
              <w:ilvl w:val="1"/>
              <w:numId w:val="39"/>
            </w:numPr>
            <w:jc w:val="distribute"/>
          </w:pPr>
          <w:r>
            <w:t>Test Management ……………………….............</w:t>
          </w:r>
          <w:r w:rsidR="001015DC">
            <w:t>…………………………………..10</w:t>
          </w:r>
        </w:p>
        <w:p w:rsidR="001015DC" w:rsidRDefault="004D7B4B" w:rsidP="000646B1">
          <w:pPr>
            <w:pStyle w:val="ListParagraph"/>
            <w:numPr>
              <w:ilvl w:val="1"/>
              <w:numId w:val="39"/>
            </w:numPr>
            <w:jc w:val="distribute"/>
          </w:pPr>
          <w:r>
            <w:t>Defect Procedure ………………………………………....</w:t>
          </w:r>
          <w:r w:rsidR="001015DC">
            <w:t>…………………………10</w:t>
          </w:r>
        </w:p>
        <w:p w:rsidR="000646B1" w:rsidRDefault="000646B1" w:rsidP="00A84294">
          <w:pPr>
            <w:pStyle w:val="ListParagraph"/>
            <w:ind w:left="1425"/>
            <w:jc w:val="distribute"/>
          </w:pPr>
        </w:p>
        <w:p w:rsidR="008C439E" w:rsidRDefault="004D7B4B" w:rsidP="000646B1">
          <w:pPr>
            <w:pStyle w:val="ListParagraph"/>
            <w:numPr>
              <w:ilvl w:val="0"/>
              <w:numId w:val="39"/>
            </w:numPr>
            <w:jc w:val="distribute"/>
          </w:pPr>
          <w:r>
            <w:rPr>
              <w:b/>
            </w:rPr>
            <w:t xml:space="preserve">ESTIMATION &amp; PLANNING </w:t>
          </w:r>
          <w:r>
            <w:t>…………..........</w:t>
          </w:r>
          <w:r w:rsidR="00F51125">
            <w:t>………………………..</w:t>
          </w:r>
          <w:r w:rsidR="008C439E">
            <w:t>………………...11</w:t>
          </w:r>
        </w:p>
        <w:p w:rsidR="001015DC" w:rsidRDefault="004D7B4B" w:rsidP="000646B1">
          <w:pPr>
            <w:pStyle w:val="ListParagraph"/>
            <w:numPr>
              <w:ilvl w:val="1"/>
              <w:numId w:val="39"/>
            </w:numPr>
            <w:jc w:val="distribute"/>
          </w:pPr>
          <w:r>
            <w:t xml:space="preserve">Estimation </w:t>
          </w:r>
          <w:r w:rsidR="001015DC">
            <w:t>……………………………</w:t>
          </w:r>
          <w:r w:rsidR="000646B1">
            <w:t>...............</w:t>
          </w:r>
          <w:r w:rsidR="001015DC">
            <w:t>…………………………………...11</w:t>
          </w:r>
        </w:p>
        <w:p w:rsidR="001015DC" w:rsidRDefault="004D7B4B" w:rsidP="000646B1">
          <w:pPr>
            <w:pStyle w:val="ListParagraph"/>
            <w:numPr>
              <w:ilvl w:val="1"/>
              <w:numId w:val="39"/>
            </w:numPr>
            <w:jc w:val="distribute"/>
          </w:pPr>
          <w:r>
            <w:t xml:space="preserve">Planning </w:t>
          </w:r>
          <w:r w:rsidR="001015DC">
            <w:t>……………………</w:t>
          </w:r>
          <w:r w:rsidR="000646B1">
            <w:t>............</w:t>
          </w:r>
          <w:r w:rsidR="001015DC">
            <w:t>……………………………………………….11</w:t>
          </w:r>
        </w:p>
        <w:p w:rsidR="004D7B4B" w:rsidRDefault="004D7B4B" w:rsidP="000646B1">
          <w:pPr>
            <w:pStyle w:val="ListParagraph"/>
            <w:jc w:val="distribute"/>
            <w:rPr>
              <w:b/>
            </w:rPr>
          </w:pPr>
        </w:p>
        <w:p w:rsidR="00E8416D" w:rsidRDefault="00FD798E" w:rsidP="00B82D91">
          <w:pPr>
            <w:pStyle w:val="ListParagraph"/>
          </w:pPr>
        </w:p>
      </w:sdtContent>
    </w:sdt>
    <w:p w:rsidR="00E0325C" w:rsidRPr="0063575D" w:rsidRDefault="00E0325C"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w:t>
      </w:r>
      <w:r w:rsidR="001861CD">
        <w:rPr>
          <w:rFonts w:cs="Times New Roman"/>
          <w:bCs/>
          <w:color w:val="000000"/>
          <w:sz w:val="20"/>
          <w:szCs w:val="20"/>
        </w:rPr>
        <w:t>time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w:t>
      </w:r>
      <w:r w:rsidR="001861CD" w:rsidRPr="006170F4">
        <w:rPr>
          <w:rFonts w:cs="Times New Roman"/>
          <w:bCs/>
          <w:color w:val="000000"/>
          <w:sz w:val="20"/>
          <w:szCs w:val="20"/>
        </w:rPr>
        <w:t>application. This</w:t>
      </w:r>
      <w:r w:rsidR="00D41BF0" w:rsidRPr="006170F4">
        <w:rPr>
          <w:rFonts w:cs="Times New Roman"/>
          <w:bCs/>
          <w:color w:val="000000"/>
          <w:sz w:val="20"/>
          <w:szCs w:val="20"/>
        </w:rPr>
        <w:t xml:space="preserve">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w:t>
      </w:r>
      <w:r w:rsidR="001861CD">
        <w:rPr>
          <w:rFonts w:cs="Times New Roman"/>
          <w:bCs/>
          <w:color w:val="000000"/>
          <w:sz w:val="20"/>
          <w:szCs w:val="20"/>
        </w:rPr>
        <w:t>analyse</w:t>
      </w:r>
      <w:r w:rsidR="006F0FB6">
        <w:rPr>
          <w:rFonts w:cs="Times New Roman"/>
          <w:bCs/>
          <w:color w:val="000000"/>
          <w:sz w:val="20"/>
          <w:szCs w:val="20"/>
        </w:rPr>
        <w:t>, supervise and control</w:t>
      </w:r>
      <w:r w:rsidR="00842629">
        <w:rPr>
          <w:rFonts w:cs="Times New Roman"/>
          <w:bCs/>
          <w:color w:val="000000"/>
          <w:sz w:val="20"/>
          <w:szCs w:val="20"/>
        </w:rPr>
        <w:t xml:space="preserve"> different systems ranging from small roof</w:t>
      </w:r>
      <w:r w:rsidR="003D5ED4">
        <w:rPr>
          <w:rFonts w:cs="Times New Roman"/>
          <w:bCs/>
          <w:color w:val="000000"/>
          <w:sz w:val="20"/>
          <w:szCs w:val="20"/>
        </w:rPr>
        <w:t>-</w:t>
      </w:r>
      <w:r w:rsidR="00842629">
        <w:rPr>
          <w:rFonts w:cs="Times New Roman"/>
          <w:bCs/>
          <w:color w:val="000000"/>
          <w:sz w:val="20"/>
          <w:szCs w:val="20"/>
        </w:rPr>
        <w:t>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1861CD" w:rsidRDefault="001861CD" w:rsidP="0046338D">
      <w:pPr>
        <w:ind w:left="720"/>
        <w:rPr>
          <w:rFonts w:cs="Times New Roman"/>
          <w:bCs/>
          <w:color w:val="000000"/>
          <w:sz w:val="20"/>
          <w:szCs w:val="20"/>
        </w:rPr>
      </w:pP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2F542C">
        <w:rPr>
          <w:rFonts w:cs="Times New Roman"/>
          <w:bCs/>
          <w:color w:val="000000"/>
          <w:sz w:val="20"/>
          <w:szCs w:val="20"/>
        </w:rPr>
        <w:t xml:space="preserve"> and front-end </w:t>
      </w:r>
      <w:r w:rsidR="001003C2">
        <w:rPr>
          <w:rFonts w:cs="Times New Roman"/>
          <w:bCs/>
          <w:color w:val="000000"/>
          <w:sz w:val="20"/>
          <w:szCs w:val="20"/>
        </w:rPr>
        <w:t xml:space="preserve">web application </w:t>
      </w:r>
      <w:r w:rsidR="001861CD" w:rsidRPr="006170F4">
        <w:rPr>
          <w:rFonts w:cs="Times New Roman"/>
          <w:bCs/>
          <w:color w:val="000000"/>
          <w:sz w:val="20"/>
          <w:szCs w:val="20"/>
        </w:rPr>
        <w:t>system. The</w:t>
      </w:r>
      <w:r w:rsidR="001861CD">
        <w:rPr>
          <w:rFonts w:cs="Times New Roman"/>
          <w:bCs/>
          <w:color w:val="000000"/>
          <w:sz w:val="20"/>
          <w:szCs w:val="20"/>
        </w:rPr>
        <w:t xml:space="preserve"> </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BE203D" w:rsidRDefault="00DF1B85" w:rsidP="0046338D">
      <w:pPr>
        <w:numPr>
          <w:ilvl w:val="1"/>
          <w:numId w:val="15"/>
        </w:numPr>
        <w:rPr>
          <w:rFonts w:cs="Times New Roman"/>
          <w:b/>
          <w:bCs/>
          <w:color w:val="000000"/>
        </w:rPr>
      </w:pPr>
      <w:r w:rsidRPr="00BE203D">
        <w:rPr>
          <w:rFonts w:cs="Times New Roman"/>
          <w:b/>
          <w:bCs/>
          <w:color w:val="000000"/>
        </w:rPr>
        <w:t>Purpose</w:t>
      </w:r>
    </w:p>
    <w:p w:rsidR="00B82D91" w:rsidRDefault="00B82D91" w:rsidP="00F31C36">
      <w:pPr>
        <w:ind w:left="1080"/>
        <w:jc w:val="both"/>
        <w:rPr>
          <w:rFonts w:cs="Times New Roman"/>
          <w:bCs/>
          <w:color w:val="000000"/>
        </w:rPr>
      </w:pPr>
    </w:p>
    <w:p w:rsidR="00F31C36" w:rsidRPr="001861CD" w:rsidRDefault="00F31C36" w:rsidP="001861CD">
      <w:pPr>
        <w:ind w:left="720"/>
        <w:rPr>
          <w:rFonts w:cs="Times New Roman"/>
          <w:bCs/>
          <w:color w:val="000000"/>
          <w:sz w:val="20"/>
          <w:szCs w:val="20"/>
        </w:rPr>
      </w:pPr>
      <w:r w:rsidRPr="001861CD">
        <w:rPr>
          <w:rFonts w:cs="Times New Roman"/>
          <w:bCs/>
          <w:color w:val="000000"/>
          <w:sz w:val="20"/>
          <w:szCs w:val="20"/>
        </w:rPr>
        <w:t xml:space="preserve">The </w:t>
      </w:r>
      <w:r w:rsidR="006C07F7" w:rsidRPr="001861CD">
        <w:rPr>
          <w:rFonts w:cs="Times New Roman"/>
          <w:bCs/>
          <w:color w:val="000000"/>
          <w:sz w:val="20"/>
          <w:szCs w:val="20"/>
        </w:rPr>
        <w:t xml:space="preserve">goal of this </w:t>
      </w:r>
      <w:r w:rsidRPr="001861CD">
        <w:rPr>
          <w:rFonts w:cs="Times New Roman"/>
          <w:bCs/>
          <w:color w:val="000000"/>
          <w:sz w:val="20"/>
          <w:szCs w:val="20"/>
        </w:rPr>
        <w:t xml:space="preserve">Test Plan (TP) for </w:t>
      </w:r>
      <w:r w:rsidR="001861CD" w:rsidRPr="001861CD">
        <w:rPr>
          <w:rFonts w:cs="Times New Roman"/>
          <w:bCs/>
          <w:color w:val="000000"/>
          <w:sz w:val="20"/>
          <w:szCs w:val="20"/>
        </w:rPr>
        <w:t>System</w:t>
      </w:r>
      <w:r w:rsidR="006C07F7" w:rsidRPr="001861CD">
        <w:rPr>
          <w:rFonts w:cs="Times New Roman"/>
          <w:bCs/>
          <w:color w:val="000000"/>
          <w:sz w:val="20"/>
          <w:szCs w:val="20"/>
        </w:rPr>
        <w:t xml:space="preserve"> Test </w:t>
      </w:r>
      <w:r w:rsidRPr="001861CD">
        <w:rPr>
          <w:rFonts w:cs="Times New Roman"/>
          <w:bCs/>
          <w:color w:val="000000"/>
          <w:sz w:val="20"/>
          <w:szCs w:val="20"/>
        </w:rPr>
        <w:t xml:space="preserve">is to inform all who are involved in the test process about the approach, the activities and the deliverables concerning </w:t>
      </w:r>
      <w:r w:rsidR="001861CD">
        <w:rPr>
          <w:rFonts w:cs="Times New Roman"/>
          <w:bCs/>
          <w:color w:val="000000"/>
          <w:sz w:val="20"/>
          <w:szCs w:val="20"/>
        </w:rPr>
        <w:t>System Test</w:t>
      </w:r>
      <w:r w:rsidR="006C07F7" w:rsidRPr="001861CD">
        <w:rPr>
          <w:rFonts w:cs="Times New Roman"/>
          <w:bCs/>
          <w:color w:val="000000"/>
          <w:sz w:val="20"/>
          <w:szCs w:val="20"/>
        </w:rPr>
        <w:t xml:space="preserve"> </w:t>
      </w:r>
      <w:r w:rsidRPr="001861CD">
        <w:rPr>
          <w:rFonts w:cs="Times New Roman"/>
          <w:bCs/>
          <w:color w:val="000000"/>
          <w:sz w:val="20"/>
          <w:szCs w:val="20"/>
        </w:rPr>
        <w:t xml:space="preserve">for SERIS </w:t>
      </w:r>
      <w:r w:rsidR="001861CD">
        <w:rPr>
          <w:rFonts w:cs="Times New Roman"/>
          <w:bCs/>
          <w:color w:val="000000"/>
          <w:sz w:val="20"/>
          <w:szCs w:val="20"/>
        </w:rPr>
        <w:t xml:space="preserve">RAM </w:t>
      </w:r>
      <w:r w:rsidRPr="001861CD">
        <w:rPr>
          <w:rFonts w:cs="Times New Roman"/>
          <w:bCs/>
          <w:color w:val="000000"/>
          <w:sz w:val="20"/>
          <w:szCs w:val="20"/>
        </w:rPr>
        <w:t xml:space="preserve">project. </w:t>
      </w:r>
      <w:r w:rsidRPr="001861CD">
        <w:rPr>
          <w:rFonts w:cs="Times New Roman"/>
          <w:bCs/>
          <w:color w:val="000000"/>
          <w:sz w:val="20"/>
          <w:szCs w:val="20"/>
        </w:rPr>
        <w:tab/>
      </w:r>
    </w:p>
    <w:p w:rsidR="001861CD" w:rsidRDefault="001861CD" w:rsidP="001861CD">
      <w:pPr>
        <w:ind w:left="720"/>
        <w:rPr>
          <w:rFonts w:cs="Times New Roman"/>
          <w:bCs/>
          <w:color w:val="000000"/>
          <w:sz w:val="20"/>
          <w:szCs w:val="20"/>
        </w:rPr>
      </w:pPr>
    </w:p>
    <w:p w:rsidR="00084B40" w:rsidRPr="001861CD" w:rsidRDefault="001861CD" w:rsidP="001861CD">
      <w:pPr>
        <w:ind w:left="720"/>
        <w:rPr>
          <w:rFonts w:cs="Times New Roman"/>
          <w:bCs/>
          <w:color w:val="000000"/>
          <w:sz w:val="20"/>
          <w:szCs w:val="20"/>
        </w:rPr>
      </w:pPr>
      <w:r>
        <w:rPr>
          <w:rFonts w:cs="Times New Roman"/>
          <w:bCs/>
          <w:color w:val="000000"/>
          <w:sz w:val="20"/>
          <w:szCs w:val="20"/>
        </w:rPr>
        <w:t>ST</w:t>
      </w:r>
      <w:r w:rsidR="00084B40" w:rsidRPr="001861CD">
        <w:rPr>
          <w:rFonts w:cs="Times New Roman"/>
          <w:bCs/>
          <w:color w:val="000000"/>
          <w:sz w:val="20"/>
          <w:szCs w:val="20"/>
        </w:rPr>
        <w:t xml:space="preserve"> test execution will be performed by </w:t>
      </w:r>
      <w:r>
        <w:rPr>
          <w:rFonts w:cs="Times New Roman"/>
          <w:bCs/>
          <w:color w:val="000000"/>
          <w:sz w:val="20"/>
          <w:szCs w:val="20"/>
        </w:rPr>
        <w:t xml:space="preserve">the project development team </w:t>
      </w:r>
      <w:r w:rsidR="00084B40" w:rsidRPr="001861CD">
        <w:rPr>
          <w:rFonts w:cs="Times New Roman"/>
          <w:bCs/>
          <w:color w:val="000000"/>
          <w:sz w:val="20"/>
          <w:szCs w:val="20"/>
        </w:rPr>
        <w:t>and QA Group will provide their</w:t>
      </w:r>
      <w:r>
        <w:rPr>
          <w:rFonts w:cs="Times New Roman"/>
          <w:bCs/>
          <w:color w:val="000000"/>
          <w:sz w:val="20"/>
          <w:szCs w:val="20"/>
        </w:rPr>
        <w:t xml:space="preserve"> </w:t>
      </w:r>
      <w:r w:rsidR="00084B40" w:rsidRPr="001861CD">
        <w:rPr>
          <w:rFonts w:cs="Times New Roman"/>
          <w:bCs/>
          <w:color w:val="000000"/>
          <w:sz w:val="20"/>
          <w:szCs w:val="20"/>
        </w:rPr>
        <w:t>support.</w:t>
      </w:r>
      <w:r>
        <w:rPr>
          <w:rFonts w:cs="Times New Roman"/>
          <w:bCs/>
          <w:color w:val="000000"/>
          <w:sz w:val="20"/>
          <w:szCs w:val="20"/>
        </w:rPr>
        <w:t xml:space="preserve">  Although in most cases there exists an independent testing team that is responsible for all the aspects of system testing.</w:t>
      </w:r>
    </w:p>
    <w:p w:rsidR="001861CD" w:rsidRDefault="001861CD" w:rsidP="001861CD">
      <w:pPr>
        <w:ind w:left="720"/>
        <w:rPr>
          <w:rFonts w:cs="Times New Roman"/>
          <w:bCs/>
          <w:color w:val="000000"/>
          <w:sz w:val="20"/>
          <w:szCs w:val="20"/>
        </w:rPr>
      </w:pPr>
    </w:p>
    <w:p w:rsidR="00F31C36" w:rsidRPr="00F31C36" w:rsidRDefault="00F31C36" w:rsidP="001861CD">
      <w:pPr>
        <w:ind w:left="720"/>
        <w:rPr>
          <w:sz w:val="20"/>
          <w:szCs w:val="20"/>
          <w:lang w:val="en-US"/>
        </w:rPr>
      </w:pPr>
      <w:r w:rsidRPr="001861CD">
        <w:rPr>
          <w:rFonts w:cs="Times New Roman"/>
          <w:bCs/>
          <w:color w:val="000000"/>
          <w:sz w:val="20"/>
          <w:szCs w:val="20"/>
        </w:rPr>
        <w:t xml:space="preserve">This test plan describes a concrete and detailed elaboration of what has been described in the master test </w:t>
      </w:r>
      <w:r w:rsidR="00D6443C" w:rsidRPr="001861CD">
        <w:rPr>
          <w:rFonts w:cs="Times New Roman"/>
          <w:bCs/>
          <w:color w:val="000000"/>
          <w:sz w:val="20"/>
          <w:szCs w:val="20"/>
        </w:rPr>
        <w:t>plan “\MGMT\QUALITY\MTP</w:t>
      </w:r>
      <w:r w:rsidR="00CA28B9" w:rsidRPr="001861CD">
        <w:rPr>
          <w:rFonts w:cs="Times New Roman"/>
          <w:bCs/>
          <w:color w:val="000000"/>
          <w:sz w:val="20"/>
          <w:szCs w:val="20"/>
        </w:rPr>
        <w:t>\SMTP.doc</w:t>
      </w:r>
      <w:r w:rsidR="00D6443C" w:rsidRPr="001861CD">
        <w:rPr>
          <w:rFonts w:cs="Times New Roman"/>
          <w:bCs/>
          <w:color w:val="000000"/>
          <w:sz w:val="20"/>
          <w:szCs w:val="20"/>
        </w:rPr>
        <w:t xml:space="preserve"> “</w:t>
      </w:r>
      <w:r w:rsidRPr="001861CD">
        <w:rPr>
          <w:rFonts w:cs="Times New Roman"/>
          <w:bCs/>
          <w:color w:val="000000"/>
          <w:sz w:val="20"/>
          <w:szCs w:val="20"/>
        </w:rPr>
        <w:t>for</w:t>
      </w:r>
      <w:r w:rsidRPr="00F31C36">
        <w:rPr>
          <w:sz w:val="20"/>
          <w:szCs w:val="20"/>
          <w:lang w:val="en-US"/>
        </w:rPr>
        <w:t xml:space="preserve"> the </w:t>
      </w:r>
      <w:r w:rsidR="001861CD">
        <w:rPr>
          <w:sz w:val="20"/>
          <w:szCs w:val="20"/>
          <w:lang w:val="en-US"/>
        </w:rPr>
        <w:t xml:space="preserve">System </w:t>
      </w:r>
      <w:r w:rsidR="006C07F7" w:rsidRPr="00F31C36">
        <w:rPr>
          <w:sz w:val="20"/>
          <w:szCs w:val="20"/>
          <w:lang w:val="en-US"/>
        </w:rPr>
        <w:t>Test</w:t>
      </w:r>
      <w:r w:rsidRPr="00F31C36">
        <w:rPr>
          <w:sz w:val="20"/>
          <w:szCs w:val="20"/>
          <w:lang w:val="en-US"/>
        </w:rPr>
        <w:t xml:space="preserve">. </w:t>
      </w:r>
    </w:p>
    <w:p w:rsidR="00B82D91" w:rsidRPr="00F31C36" w:rsidRDefault="00B82D91" w:rsidP="00F31C36">
      <w:pPr>
        <w:ind w:left="720"/>
        <w:jc w:val="both"/>
        <w:rPr>
          <w:rFonts w:cs="Times New Roman"/>
          <w:bCs/>
          <w:color w:val="000000"/>
          <w:sz w:val="20"/>
          <w:szCs w:val="20"/>
          <w:lang w:val="en-US"/>
        </w:rPr>
      </w:pPr>
    </w:p>
    <w:p w:rsidR="00F31C36" w:rsidRPr="00BE203D" w:rsidRDefault="00F31C36" w:rsidP="00B82D91">
      <w:pPr>
        <w:ind w:left="720"/>
        <w:rPr>
          <w:rFonts w:cs="Times New Roman"/>
          <w:b/>
          <w:bCs/>
          <w:color w:val="000000"/>
        </w:rPr>
      </w:pPr>
    </w:p>
    <w:p w:rsidR="00B82D91" w:rsidRPr="00BE203D" w:rsidRDefault="00B82D91" w:rsidP="0046338D">
      <w:pPr>
        <w:numPr>
          <w:ilvl w:val="1"/>
          <w:numId w:val="15"/>
        </w:numPr>
        <w:rPr>
          <w:rFonts w:cs="Times New Roman"/>
          <w:b/>
          <w:bCs/>
          <w:color w:val="000000"/>
        </w:rPr>
      </w:pPr>
      <w:r w:rsidRPr="00BE203D">
        <w:rPr>
          <w:rFonts w:cs="Times New Roman"/>
          <w:b/>
          <w:bCs/>
          <w:color w:val="000000"/>
        </w:rPr>
        <w:t>Assignment</w:t>
      </w:r>
    </w:p>
    <w:p w:rsidR="00B82D91" w:rsidRDefault="00B82D91" w:rsidP="00B82D91">
      <w:pPr>
        <w:rPr>
          <w:rFonts w:cs="Times New Roman"/>
          <w:bCs/>
          <w:color w:val="000000"/>
        </w:rPr>
      </w:pPr>
    </w:p>
    <w:p w:rsidR="00B82D91" w:rsidRDefault="00B82D91" w:rsidP="00B82D91">
      <w:pPr>
        <w:rPr>
          <w:rFonts w:cs="Times New Roman"/>
          <w:bCs/>
          <w:color w:val="000000"/>
        </w:rPr>
      </w:pPr>
    </w:p>
    <w:p w:rsidR="002D69AE" w:rsidRDefault="00B82D91" w:rsidP="002D69AE">
      <w:pPr>
        <w:numPr>
          <w:ilvl w:val="0"/>
          <w:numId w:val="15"/>
        </w:numPr>
        <w:rPr>
          <w:rFonts w:cs="Times New Roman"/>
          <w:b/>
          <w:bCs/>
          <w:color w:val="000000"/>
        </w:rPr>
      </w:pPr>
      <w:r w:rsidRPr="00B82D91">
        <w:rPr>
          <w:rFonts w:cs="Times New Roman"/>
          <w:b/>
          <w:bCs/>
          <w:color w:val="000000"/>
        </w:rPr>
        <w:t>DOCUMENTATION</w:t>
      </w:r>
    </w:p>
    <w:p w:rsidR="00B46937" w:rsidRDefault="00B46937" w:rsidP="00B46937">
      <w:pPr>
        <w:ind w:left="720"/>
        <w:rPr>
          <w:rFonts w:cs="Times New Roman"/>
          <w:b/>
          <w:bCs/>
          <w:color w:val="000000"/>
        </w:rPr>
      </w:pPr>
    </w:p>
    <w:p w:rsidR="002D69AE" w:rsidRDefault="002D69AE" w:rsidP="002D69AE">
      <w:pPr>
        <w:numPr>
          <w:ilvl w:val="1"/>
          <w:numId w:val="15"/>
        </w:numPr>
        <w:rPr>
          <w:rFonts w:cs="Times New Roman"/>
          <w:b/>
          <w:bCs/>
          <w:color w:val="000000"/>
        </w:rPr>
      </w:pPr>
      <w:r>
        <w:rPr>
          <w:rFonts w:cs="Times New Roman"/>
          <w:b/>
          <w:bCs/>
          <w:color w:val="000000"/>
        </w:rPr>
        <w:t>Basis</w:t>
      </w:r>
      <w:r w:rsidR="00280286">
        <w:rPr>
          <w:rFonts w:cs="Times New Roman"/>
          <w:b/>
          <w:bCs/>
          <w:color w:val="000000"/>
        </w:rPr>
        <w:t xml:space="preserve"> for the Test Plan</w:t>
      </w:r>
    </w:p>
    <w:p w:rsidR="001C314E" w:rsidRPr="00D12C66" w:rsidRDefault="001C314E" w:rsidP="001C314E">
      <w:pPr>
        <w:pStyle w:val="Heading4"/>
        <w:shd w:val="clear" w:color="auto" w:fill="FFFFFF"/>
        <w:spacing w:line="252" w:lineRule="atLeast"/>
        <w:rPr>
          <w:rFonts w:ascii="Times New Roman" w:hAnsi="Times New Roman" w:cs="Times New Roman"/>
          <w:color w:val="343434"/>
          <w:sz w:val="20"/>
          <w:szCs w:val="20"/>
        </w:rPr>
      </w:pPr>
      <w:r>
        <w:rPr>
          <w:rFonts w:ascii="Times New Roman" w:hAnsi="Times New Roman" w:cs="Times New Roman"/>
          <w:color w:val="343434"/>
          <w:sz w:val="27"/>
          <w:szCs w:val="27"/>
        </w:rPr>
        <w:tab/>
      </w:r>
      <w:r w:rsidRPr="00D12C66">
        <w:rPr>
          <w:rFonts w:ascii="Times New Roman" w:hAnsi="Times New Roman" w:cs="Times New Roman"/>
          <w:color w:val="343434"/>
          <w:sz w:val="20"/>
          <w:szCs w:val="20"/>
        </w:rPr>
        <w:t xml:space="preserve">Prerequisites of </w:t>
      </w:r>
      <w:r w:rsidR="001861CD">
        <w:rPr>
          <w:rFonts w:ascii="Times New Roman" w:hAnsi="Times New Roman" w:cs="Times New Roman"/>
          <w:color w:val="343434"/>
          <w:sz w:val="20"/>
          <w:szCs w:val="20"/>
        </w:rPr>
        <w:t xml:space="preserve">System </w:t>
      </w:r>
      <w:r w:rsidRPr="00D12C66">
        <w:rPr>
          <w:rFonts w:ascii="Times New Roman" w:hAnsi="Times New Roman" w:cs="Times New Roman"/>
          <w:color w:val="343434"/>
          <w:sz w:val="20"/>
          <w:szCs w:val="20"/>
        </w:rPr>
        <w:t>Testing:</w:t>
      </w:r>
    </w:p>
    <w:p w:rsidR="001C314E" w:rsidRPr="00D12C66" w:rsidRDefault="001C314E" w:rsidP="001C314E">
      <w:pPr>
        <w:pStyle w:val="NormalWeb"/>
        <w:shd w:val="clear" w:color="auto" w:fill="FFFFFF"/>
        <w:rPr>
          <w:color w:val="343434"/>
          <w:sz w:val="20"/>
          <w:szCs w:val="20"/>
        </w:rPr>
      </w:pPr>
      <w:r w:rsidRPr="00D12C66">
        <w:rPr>
          <w:color w:val="343434"/>
          <w:sz w:val="20"/>
          <w:szCs w:val="20"/>
        </w:rPr>
        <w:tab/>
        <w:t xml:space="preserve">Following are the entry criteria for </w:t>
      </w:r>
      <w:r w:rsidR="001861CD">
        <w:rPr>
          <w:color w:val="343434"/>
          <w:sz w:val="20"/>
          <w:szCs w:val="20"/>
        </w:rPr>
        <w:t>System</w:t>
      </w:r>
      <w:r w:rsidRPr="00D12C66">
        <w:rPr>
          <w:color w:val="343434"/>
          <w:sz w:val="20"/>
          <w:szCs w:val="20"/>
        </w:rPr>
        <w:t xml:space="preserve"> Testing:</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Business Requirements must be available.</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Application Code should be fully developed</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Unit Testing</w:t>
      </w:r>
      <w:r w:rsidR="001861CD">
        <w:rPr>
          <w:rFonts w:cs="Times New Roman"/>
          <w:color w:val="343434"/>
          <w:sz w:val="20"/>
          <w:szCs w:val="20"/>
        </w:rPr>
        <w:t xml:space="preserve"> &amp; </w:t>
      </w:r>
      <w:r w:rsidRPr="00D12C66">
        <w:rPr>
          <w:rFonts w:cs="Times New Roman"/>
          <w:color w:val="343434"/>
          <w:sz w:val="20"/>
          <w:szCs w:val="20"/>
        </w:rPr>
        <w:t>Integration Testing should be completed</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No Showstoppers, High, Medium defects in System Integration Test Phase -</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 xml:space="preserve">Only Cosmetic error are acceptable before </w:t>
      </w:r>
      <w:r w:rsidR="001861CD">
        <w:rPr>
          <w:rFonts w:cs="Times New Roman"/>
          <w:color w:val="343434"/>
          <w:sz w:val="20"/>
          <w:szCs w:val="20"/>
        </w:rPr>
        <w:t>System Test</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Regression Testing should be completed with no major defects</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 xml:space="preserve">All the reported defects should be fixed and tested before </w:t>
      </w:r>
      <w:r w:rsidR="001861CD">
        <w:rPr>
          <w:rFonts w:cs="Times New Roman"/>
          <w:color w:val="343434"/>
          <w:sz w:val="20"/>
          <w:szCs w:val="20"/>
        </w:rPr>
        <w:t>System Test</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Traceability matrix for all testing should be completed</w:t>
      </w:r>
    </w:p>
    <w:p w:rsidR="001C314E" w:rsidRPr="00D12C66" w:rsidRDefault="001861CD"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Pr>
          <w:rFonts w:cs="Times New Roman"/>
          <w:color w:val="343434"/>
          <w:sz w:val="20"/>
          <w:szCs w:val="20"/>
        </w:rPr>
        <w:t>ST</w:t>
      </w:r>
      <w:r w:rsidR="001C314E" w:rsidRPr="00D12C66">
        <w:rPr>
          <w:rFonts w:cs="Times New Roman"/>
          <w:color w:val="343434"/>
          <w:sz w:val="20"/>
          <w:szCs w:val="20"/>
        </w:rPr>
        <w:t xml:space="preserve"> Environment must be ready</w:t>
      </w:r>
    </w:p>
    <w:p w:rsidR="001C314E"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 xml:space="preserve">Sign off mail or communication from </w:t>
      </w:r>
      <w:r w:rsidR="001861CD">
        <w:rPr>
          <w:rFonts w:cs="Times New Roman"/>
          <w:color w:val="343434"/>
          <w:sz w:val="20"/>
          <w:szCs w:val="20"/>
        </w:rPr>
        <w:t>Integration Testing Team</w:t>
      </w:r>
      <w:r w:rsidRPr="00D12C66">
        <w:rPr>
          <w:rFonts w:cs="Times New Roman"/>
          <w:color w:val="343434"/>
          <w:sz w:val="20"/>
          <w:szCs w:val="20"/>
        </w:rPr>
        <w:t xml:space="preserve"> that the system is ready for </w:t>
      </w:r>
      <w:r w:rsidR="001861CD">
        <w:rPr>
          <w:rFonts w:cs="Times New Roman"/>
          <w:color w:val="343434"/>
          <w:sz w:val="20"/>
          <w:szCs w:val="20"/>
        </w:rPr>
        <w:t>ST</w:t>
      </w:r>
      <w:r w:rsidRPr="00D12C66">
        <w:rPr>
          <w:rFonts w:cs="Times New Roman"/>
          <w:color w:val="343434"/>
          <w:sz w:val="20"/>
          <w:szCs w:val="20"/>
        </w:rPr>
        <w:t xml:space="preserve"> execution</w:t>
      </w:r>
    </w:p>
    <w:p w:rsidR="001861CD" w:rsidRPr="00D12C66" w:rsidRDefault="001861CD" w:rsidP="001861CD">
      <w:pPr>
        <w:widowControl/>
        <w:shd w:val="clear" w:color="auto" w:fill="FFFFFF"/>
        <w:suppressAutoHyphens w:val="0"/>
        <w:spacing w:before="100" w:beforeAutospacing="1" w:after="100" w:afterAutospacing="1"/>
        <w:ind w:left="720"/>
        <w:rPr>
          <w:rFonts w:cs="Times New Roman"/>
          <w:color w:val="343434"/>
          <w:sz w:val="20"/>
          <w:szCs w:val="20"/>
        </w:rPr>
      </w:pPr>
    </w:p>
    <w:p w:rsidR="00B46937" w:rsidRDefault="00B46937" w:rsidP="00B46937">
      <w:pPr>
        <w:ind w:left="720"/>
        <w:rPr>
          <w:rFonts w:cs="Times New Roman"/>
          <w:b/>
          <w:bCs/>
          <w:color w:val="000000"/>
        </w:rPr>
      </w:pPr>
    </w:p>
    <w:p w:rsidR="00280286" w:rsidRDefault="00280286" w:rsidP="002D69AE">
      <w:pPr>
        <w:numPr>
          <w:ilvl w:val="1"/>
          <w:numId w:val="15"/>
        </w:numPr>
        <w:rPr>
          <w:rFonts w:cs="Times New Roman"/>
          <w:b/>
          <w:bCs/>
          <w:color w:val="000000"/>
        </w:rPr>
      </w:pPr>
      <w:r>
        <w:rPr>
          <w:rFonts w:cs="Times New Roman"/>
          <w:b/>
          <w:bCs/>
          <w:color w:val="000000"/>
        </w:rPr>
        <w:t>Test Basis</w:t>
      </w:r>
    </w:p>
    <w:p w:rsidR="00B46937" w:rsidRDefault="00B46937" w:rsidP="00B46937">
      <w:pPr>
        <w:pStyle w:val="ListParagraph"/>
        <w:rPr>
          <w:rFonts w:cs="Times New Roman"/>
          <w:b/>
          <w:bCs/>
          <w:color w:val="000000"/>
        </w:rPr>
      </w:pPr>
    </w:p>
    <w:p w:rsidR="00B46937" w:rsidRPr="002D69AE" w:rsidRDefault="00B46937" w:rsidP="00B46937">
      <w:pPr>
        <w:ind w:left="72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TEST STRATEGY</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Strategy</w:t>
      </w:r>
    </w:p>
    <w:p w:rsidR="00B46937" w:rsidRDefault="00B46937"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APPROACH</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Design Table</w:t>
      </w:r>
    </w:p>
    <w:p w:rsidR="00B46937" w:rsidRDefault="00B46937" w:rsidP="00B46937">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Description Test Approach</w:t>
      </w:r>
    </w:p>
    <w:p w:rsidR="00B46937" w:rsidRDefault="00B46937"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46937" w:rsidRDefault="00B46937" w:rsidP="001861CD">
      <w:pPr>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INFRASTRUCTURE</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Management</w:t>
      </w:r>
    </w:p>
    <w:p w:rsidR="00B46937" w:rsidRDefault="00B46937" w:rsidP="00B46937">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Office Setup</w:t>
      </w:r>
    </w:p>
    <w:p w:rsidR="00BD7C9B" w:rsidRDefault="00BD7C9B" w:rsidP="00BD7C9B">
      <w:pPr>
        <w:ind w:left="1080"/>
        <w:rPr>
          <w:rFonts w:cs="Times New Roman"/>
          <w:b/>
          <w:bCs/>
          <w:color w:val="000000"/>
        </w:rPr>
      </w:pPr>
    </w:p>
    <w:p w:rsidR="00B46937" w:rsidRPr="00BF11D9" w:rsidRDefault="001861CD" w:rsidP="00B46937">
      <w:pPr>
        <w:pStyle w:val="ListParagraph"/>
        <w:rPr>
          <w:rFonts w:cs="Times New Roman"/>
          <w:b/>
          <w:bCs/>
          <w:color w:val="000000"/>
          <w:sz w:val="20"/>
          <w:szCs w:val="20"/>
        </w:rPr>
      </w:pPr>
      <w:r>
        <w:rPr>
          <w:rFonts w:cs="Times New Roman"/>
          <w:color w:val="343434"/>
          <w:sz w:val="20"/>
          <w:szCs w:val="20"/>
          <w:shd w:val="clear" w:color="auto" w:fill="FFFFFF"/>
        </w:rPr>
        <w:t xml:space="preserve">System Test </w:t>
      </w:r>
      <w:r w:rsidRPr="00BF11D9">
        <w:rPr>
          <w:rFonts w:cs="Times New Roman"/>
          <w:color w:val="343434"/>
          <w:sz w:val="20"/>
          <w:szCs w:val="20"/>
          <w:shd w:val="clear" w:color="auto" w:fill="FFFFFF"/>
        </w:rPr>
        <w:t>is</w:t>
      </w:r>
      <w:r w:rsidR="00BD7C9B" w:rsidRPr="00BF11D9">
        <w:rPr>
          <w:rFonts w:cs="Times New Roman"/>
          <w:color w:val="343434"/>
          <w:sz w:val="20"/>
          <w:szCs w:val="20"/>
          <w:shd w:val="clear" w:color="auto" w:fill="FFFFFF"/>
        </w:rPr>
        <w:t xml:space="preserve"> done by the intended users of the system or software. This testing usually happens at the client location which is known as Beta Testing.</w:t>
      </w:r>
    </w:p>
    <w:p w:rsidR="00B46937" w:rsidRDefault="00B46937" w:rsidP="00B46937">
      <w:pPr>
        <w:ind w:left="1080"/>
        <w:rPr>
          <w:rFonts w:cs="Times New Roman"/>
          <w:b/>
          <w:bCs/>
          <w:color w:val="000000"/>
        </w:rPr>
      </w:pPr>
    </w:p>
    <w:p w:rsidR="00B379F3" w:rsidRDefault="00B379F3" w:rsidP="00B46937">
      <w:pPr>
        <w:ind w:left="1080"/>
        <w:rPr>
          <w:rFonts w:cs="Times New Roman"/>
          <w:b/>
          <w:bCs/>
          <w:color w:val="000000"/>
        </w:rPr>
      </w:pPr>
    </w:p>
    <w:p w:rsidR="00B379F3" w:rsidRDefault="00B379F3"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MANAGEMENT</w:t>
      </w:r>
    </w:p>
    <w:p w:rsidR="00B379F3" w:rsidRDefault="00B379F3" w:rsidP="00B379F3">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 xml:space="preserve">Test </w:t>
      </w:r>
      <w:r w:rsidR="00633C4A">
        <w:rPr>
          <w:rFonts w:cs="Times New Roman"/>
          <w:b/>
          <w:bCs/>
          <w:color w:val="000000"/>
        </w:rPr>
        <w:t>Management</w:t>
      </w:r>
    </w:p>
    <w:p w:rsidR="00B379F3" w:rsidRDefault="00B379F3" w:rsidP="00B379F3">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Defect Procedure</w:t>
      </w:r>
    </w:p>
    <w:p w:rsidR="00B379F3" w:rsidRDefault="00B379F3" w:rsidP="00B379F3">
      <w:pPr>
        <w:pStyle w:val="ListParagraph"/>
        <w:rPr>
          <w:rFonts w:cs="Times New Roman"/>
          <w:b/>
          <w:bCs/>
          <w:color w:val="000000"/>
        </w:rPr>
      </w:pPr>
    </w:p>
    <w:p w:rsidR="00B379F3" w:rsidRDefault="00B379F3" w:rsidP="00B379F3">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ESTIMATION &amp; PLANNING</w:t>
      </w:r>
    </w:p>
    <w:p w:rsidR="00B379F3" w:rsidRDefault="00B379F3" w:rsidP="00B379F3">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Estimation</w:t>
      </w:r>
    </w:p>
    <w:p w:rsidR="00B379F3" w:rsidRDefault="00B379F3" w:rsidP="00B379F3">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Planning</w:t>
      </w:r>
    </w:p>
    <w:p w:rsidR="00B379F3" w:rsidRDefault="00B379F3" w:rsidP="00B379F3">
      <w:pPr>
        <w:pStyle w:val="ListParagraph"/>
        <w:rPr>
          <w:rFonts w:cs="Times New Roman"/>
          <w:b/>
          <w:bCs/>
          <w:color w:val="000000"/>
        </w:rPr>
      </w:pPr>
    </w:p>
    <w:p w:rsidR="00B379F3" w:rsidRDefault="00B379F3" w:rsidP="00B379F3">
      <w:pPr>
        <w:ind w:left="1080"/>
        <w:rPr>
          <w:rFonts w:cs="Times New Roman"/>
          <w:b/>
          <w:bCs/>
          <w:color w:val="000000"/>
        </w:rPr>
      </w:pPr>
    </w:p>
    <w:p w:rsidR="00B379F3" w:rsidRDefault="00B379F3" w:rsidP="00B379F3">
      <w:pPr>
        <w:ind w:left="1080"/>
        <w:rPr>
          <w:rFonts w:cs="Times New Roman"/>
          <w:b/>
          <w:bCs/>
          <w:color w:val="000000"/>
        </w:rPr>
      </w:pPr>
    </w:p>
    <w:p w:rsidR="000428E7" w:rsidRDefault="000428E7"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Pr="0063575D" w:rsidRDefault="00E0325C" w:rsidP="00633C4A">
      <w:pPr>
        <w:rPr>
          <w:rFonts w:cs="Times New Roman"/>
          <w:bCs/>
          <w:color w:val="000000"/>
        </w:rPr>
      </w:pPr>
    </w:p>
    <w:sectPr w:rsidR="00E0325C" w:rsidRPr="0063575D" w:rsidSect="003260FB">
      <w:headerReference w:type="default" r:id="rId10"/>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98E" w:rsidRDefault="00FD798E" w:rsidP="00351748">
      <w:r>
        <w:separator/>
      </w:r>
    </w:p>
  </w:endnote>
  <w:endnote w:type="continuationSeparator" w:id="0">
    <w:p w:rsidR="00FD798E" w:rsidRDefault="00FD798E" w:rsidP="0035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DengXian">
    <w:altName w:val="SimSun"/>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838" w:rsidRPr="009E7AA7" w:rsidRDefault="00945838" w:rsidP="00BB5BDE">
    <w:pPr>
      <w:pStyle w:val="Footer"/>
      <w:tabs>
        <w:tab w:val="clear" w:pos="4680"/>
        <w:tab w:val="clear" w:pos="9360"/>
        <w:tab w:val="center" w:pos="4819"/>
        <w:tab w:val="right" w:pos="9638"/>
      </w:tabs>
      <w:jc w:val="center"/>
      <w:rPr>
        <w:rFonts w:ascii="Arial" w:hAnsi="Arial" w:cs="Arial"/>
        <w:i/>
        <w:sz w:val="16"/>
        <w:szCs w:val="16"/>
      </w:rPr>
    </w:pPr>
    <w:r w:rsidRPr="00B04034">
      <w:rPr>
        <w:rFonts w:ascii="Arial" w:hAnsi="Arial" w:cs="Arial"/>
        <w:i/>
        <w:sz w:val="16"/>
        <w:szCs w:val="16"/>
      </w:rPr>
      <w:t>SE25PT7SERIS/SERIS/</w:t>
    </w:r>
    <w:r w:rsidRPr="00B04034">
      <w:rPr>
        <w:rFonts w:ascii="Arial" w:hAnsi="Arial" w:cs="Arial"/>
        <w:sz w:val="16"/>
        <w:szCs w:val="16"/>
      </w:rPr>
      <w:t>/</w:t>
    </w:r>
    <w:r w:rsidRPr="00B04034">
      <w:rPr>
        <w:rFonts w:ascii="Arial" w:hAnsi="Arial" w:cs="Arial"/>
        <w:i/>
        <w:sz w:val="16"/>
        <w:szCs w:val="16"/>
      </w:rPr>
      <w:t>TECH/TEST/</w:t>
    </w:r>
    <w:r w:rsidR="0010749F">
      <w:rPr>
        <w:rFonts w:ascii="Arial" w:hAnsi="Arial" w:cs="Arial"/>
        <w:i/>
        <w:sz w:val="16"/>
        <w:szCs w:val="16"/>
      </w:rPr>
      <w:t>ST</w:t>
    </w:r>
    <w:r w:rsidRPr="00B04034">
      <w:rPr>
        <w:rFonts w:ascii="Arial" w:hAnsi="Arial" w:cs="Arial"/>
        <w:i/>
        <w:sz w:val="16"/>
        <w:szCs w:val="16"/>
      </w:rPr>
      <w:t>/</w:t>
    </w:r>
    <w:r w:rsidR="0010749F">
      <w:rPr>
        <w:rFonts w:ascii="Arial" w:hAnsi="Arial" w:cs="Arial"/>
        <w:i/>
        <w:sz w:val="16"/>
        <w:szCs w:val="16"/>
      </w:rPr>
      <w:t>S</w:t>
    </w:r>
    <w:r w:rsidRPr="00B04034">
      <w:rPr>
        <w:rFonts w:ascii="Arial" w:hAnsi="Arial" w:cs="Arial"/>
        <w:i/>
        <w:sz w:val="16"/>
        <w:szCs w:val="16"/>
      </w:rPr>
      <w:t>T.doc</w:t>
    </w:r>
    <w:r w:rsidRPr="00E50818">
      <w:rPr>
        <w:rFonts w:ascii="Arial" w:hAnsi="Arial" w:cs="Arial"/>
        <w:i/>
        <w:noProof/>
        <w:sz w:val="16"/>
        <w:szCs w:val="16"/>
        <w:lang w:val="en-US" w:eastAsia="zh-CN" w:bidi="ar-SA"/>
      </w:rPr>
      <w:t xml:space="preserve"> </w:t>
    </w:r>
    <w:r w:rsidRPr="00E50818">
      <w:rPr>
        <w:rFonts w:ascii="Arial" w:hAnsi="Arial" w:cs="Arial"/>
        <w:i/>
        <w:noProof/>
        <w:sz w:val="16"/>
        <w:szCs w:val="16"/>
        <w:lang w:val="en-GB" w:eastAsia="en-GB"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847" cy="419017"/>
                  </a:xfrm>
                  <a:prstGeom prst="rect">
                    <a:avLst/>
                  </a:prstGeom>
                  <a:noFill/>
                  <a:ln>
                    <a:noFill/>
                  </a:ln>
                </pic:spPr>
              </pic:pic>
            </a:graphicData>
          </a:graphic>
        </wp:inline>
      </w:drawing>
    </w:r>
    <w:r>
      <w:rPr>
        <w:rFonts w:ascii="Arial" w:hAnsi="Arial" w:cs="Arial"/>
        <w:i/>
        <w:sz w:val="16"/>
        <w:szCs w:val="16"/>
      </w:rPr>
      <w:tab/>
    </w:r>
    <w:r w:rsidR="0010749F">
      <w:rPr>
        <w:rFonts w:ascii="Arial" w:hAnsi="Arial" w:cs="Arial"/>
        <w:i/>
        <w:sz w:val="16"/>
        <w:szCs w:val="16"/>
      </w:rPr>
      <w:t>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98E" w:rsidRDefault="00FD798E" w:rsidP="00351748">
      <w:r>
        <w:separator/>
      </w:r>
    </w:p>
  </w:footnote>
  <w:footnote w:type="continuationSeparator" w:id="0">
    <w:p w:rsidR="00FD798E" w:rsidRDefault="00FD798E" w:rsidP="00351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838" w:rsidRPr="000D5563" w:rsidRDefault="00945838">
    <w:pPr>
      <w:pStyle w:val="Header"/>
      <w:jc w:val="right"/>
      <w:rPr>
        <w:rFonts w:ascii="Arial" w:hAnsi="Arial" w:cs="Arial"/>
        <w:sz w:val="16"/>
        <w:szCs w:val="16"/>
      </w:rPr>
    </w:pPr>
    <w:r>
      <w:rPr>
        <w:rFonts w:ascii="Arial" w:hAnsi="Arial" w:cs="Arial"/>
        <w:i/>
        <w:sz w:val="16"/>
        <w:szCs w:val="16"/>
      </w:rPr>
      <w:t xml:space="preserve">SERIS </w:t>
    </w:r>
    <w:r w:rsidR="0010749F">
      <w:rPr>
        <w:rFonts w:ascii="Arial" w:hAnsi="Arial" w:cs="Arial"/>
        <w:i/>
        <w:sz w:val="16"/>
        <w:szCs w:val="16"/>
      </w:rPr>
      <w:t xml:space="preserve">System </w:t>
    </w:r>
    <w:r>
      <w:rPr>
        <w:rFonts w:ascii="Arial" w:hAnsi="Arial" w:cs="Arial"/>
        <w:i/>
        <w:sz w:val="16"/>
        <w:szCs w:val="16"/>
      </w:rPr>
      <w:t xml:space="preserve">Test   </w:t>
    </w:r>
    <w:r w:rsidR="00571E00"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571E00" w:rsidRPr="00AC16EB">
      <w:rPr>
        <w:rFonts w:ascii="Arial" w:hAnsi="Arial" w:cs="Arial"/>
        <w:b/>
        <w:i/>
        <w:sz w:val="16"/>
        <w:szCs w:val="16"/>
      </w:rPr>
      <w:fldChar w:fldCharType="separate"/>
    </w:r>
    <w:r w:rsidR="00255F32">
      <w:rPr>
        <w:rFonts w:ascii="Arial" w:hAnsi="Arial" w:cs="Arial"/>
        <w:b/>
        <w:i/>
        <w:noProof/>
        <w:sz w:val="16"/>
        <w:szCs w:val="16"/>
      </w:rPr>
      <w:t>6</w:t>
    </w:r>
    <w:r w:rsidR="00571E00" w:rsidRPr="00AC16EB">
      <w:rPr>
        <w:rFonts w:ascii="Arial" w:hAnsi="Arial" w:cs="Arial"/>
        <w:b/>
        <w:i/>
        <w:sz w:val="16"/>
        <w:szCs w:val="16"/>
      </w:rPr>
      <w:fldChar w:fldCharType="end"/>
    </w:r>
    <w:r w:rsidRPr="00AC16EB">
      <w:rPr>
        <w:rFonts w:ascii="Arial" w:hAnsi="Arial" w:cs="Arial"/>
        <w:i/>
        <w:sz w:val="16"/>
        <w:szCs w:val="16"/>
      </w:rPr>
      <w:t xml:space="preserve"> of </w:t>
    </w:r>
    <w:r w:rsidR="00571E00"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571E00" w:rsidRPr="00AC16EB">
      <w:rPr>
        <w:rFonts w:ascii="Arial" w:hAnsi="Arial" w:cs="Arial"/>
        <w:b/>
        <w:i/>
        <w:sz w:val="16"/>
        <w:szCs w:val="16"/>
      </w:rPr>
      <w:fldChar w:fldCharType="separate"/>
    </w:r>
    <w:r w:rsidR="00255F32">
      <w:rPr>
        <w:rFonts w:ascii="Arial" w:hAnsi="Arial" w:cs="Arial"/>
        <w:b/>
        <w:i/>
        <w:noProof/>
        <w:sz w:val="16"/>
        <w:szCs w:val="16"/>
      </w:rPr>
      <w:t>6</w:t>
    </w:r>
    <w:r w:rsidR="00571E00" w:rsidRPr="00AC16EB">
      <w:rPr>
        <w:rFonts w:ascii="Arial" w:hAnsi="Arial" w:cs="Arial"/>
        <w:b/>
        <w:i/>
        <w:sz w:val="16"/>
        <w:szCs w:val="16"/>
      </w:rPr>
      <w:fldChar w:fldCharType="end"/>
    </w:r>
  </w:p>
  <w:p w:rsidR="00945838" w:rsidRPr="000D5563" w:rsidRDefault="00945838">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0B97571F"/>
    <w:multiLevelType w:val="hybridMultilevel"/>
    <w:tmpl w:val="19C05F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9">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20">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2">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4">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A9061F4"/>
    <w:multiLevelType w:val="hybridMultilevel"/>
    <w:tmpl w:val="174E92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30">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31">
    <w:nsid w:val="468351E7"/>
    <w:multiLevelType w:val="multilevel"/>
    <w:tmpl w:val="934A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4">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5">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6">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7">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9">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0">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1">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27"/>
  </w:num>
  <w:num w:numId="13">
    <w:abstractNumId w:val="16"/>
  </w:num>
  <w:num w:numId="14">
    <w:abstractNumId w:val="24"/>
  </w:num>
  <w:num w:numId="15">
    <w:abstractNumId w:val="40"/>
  </w:num>
  <w:num w:numId="16">
    <w:abstractNumId w:val="37"/>
  </w:num>
  <w:num w:numId="17">
    <w:abstractNumId w:val="25"/>
  </w:num>
  <w:num w:numId="18">
    <w:abstractNumId w:val="41"/>
  </w:num>
  <w:num w:numId="19">
    <w:abstractNumId w:val="21"/>
  </w:num>
  <w:num w:numId="20">
    <w:abstractNumId w:val="30"/>
  </w:num>
  <w:num w:numId="21">
    <w:abstractNumId w:val="13"/>
  </w:num>
  <w:num w:numId="22">
    <w:abstractNumId w:val="18"/>
  </w:num>
  <w:num w:numId="23">
    <w:abstractNumId w:val="29"/>
  </w:num>
  <w:num w:numId="24">
    <w:abstractNumId w:val="17"/>
  </w:num>
  <w:num w:numId="25">
    <w:abstractNumId w:val="23"/>
  </w:num>
  <w:num w:numId="26">
    <w:abstractNumId w:val="33"/>
  </w:num>
  <w:num w:numId="27">
    <w:abstractNumId w:val="11"/>
  </w:num>
  <w:num w:numId="28">
    <w:abstractNumId w:val="22"/>
  </w:num>
  <w:num w:numId="29">
    <w:abstractNumId w:val="34"/>
  </w:num>
  <w:num w:numId="30">
    <w:abstractNumId w:val="36"/>
  </w:num>
  <w:num w:numId="31">
    <w:abstractNumId w:val="20"/>
  </w:num>
  <w:num w:numId="32">
    <w:abstractNumId w:val="39"/>
  </w:num>
  <w:num w:numId="33">
    <w:abstractNumId w:val="38"/>
  </w:num>
  <w:num w:numId="34">
    <w:abstractNumId w:val="19"/>
  </w:num>
  <w:num w:numId="35">
    <w:abstractNumId w:val="26"/>
  </w:num>
  <w:num w:numId="36">
    <w:abstractNumId w:val="10"/>
  </w:num>
  <w:num w:numId="37">
    <w:abstractNumId w:val="14"/>
  </w:num>
  <w:num w:numId="38">
    <w:abstractNumId w:val="35"/>
  </w:num>
  <w:num w:numId="39">
    <w:abstractNumId w:val="32"/>
  </w:num>
  <w:num w:numId="40">
    <w:abstractNumId w:val="28"/>
  </w:num>
  <w:num w:numId="41">
    <w:abstractNumId w:val="3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2"/>
  </w:compat>
  <w:rsids>
    <w:rsidRoot w:val="004057C5"/>
    <w:rsid w:val="00000EA8"/>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24978"/>
    <w:rsid w:val="00032196"/>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6B1"/>
    <w:rsid w:val="00064714"/>
    <w:rsid w:val="00066048"/>
    <w:rsid w:val="0006622F"/>
    <w:rsid w:val="00067B44"/>
    <w:rsid w:val="000704DC"/>
    <w:rsid w:val="00070898"/>
    <w:rsid w:val="000719C3"/>
    <w:rsid w:val="00071A4F"/>
    <w:rsid w:val="0007230D"/>
    <w:rsid w:val="0007365D"/>
    <w:rsid w:val="000737C5"/>
    <w:rsid w:val="00074D26"/>
    <w:rsid w:val="00075A82"/>
    <w:rsid w:val="000765B9"/>
    <w:rsid w:val="00077126"/>
    <w:rsid w:val="0007772F"/>
    <w:rsid w:val="00077FBF"/>
    <w:rsid w:val="000800FC"/>
    <w:rsid w:val="0008125C"/>
    <w:rsid w:val="0008199B"/>
    <w:rsid w:val="00081DE0"/>
    <w:rsid w:val="000839A5"/>
    <w:rsid w:val="00083B75"/>
    <w:rsid w:val="0008482A"/>
    <w:rsid w:val="000848B7"/>
    <w:rsid w:val="00084B40"/>
    <w:rsid w:val="00085EF7"/>
    <w:rsid w:val="00090862"/>
    <w:rsid w:val="00090F09"/>
    <w:rsid w:val="000910E9"/>
    <w:rsid w:val="00091A84"/>
    <w:rsid w:val="00091EDD"/>
    <w:rsid w:val="00093F27"/>
    <w:rsid w:val="00096616"/>
    <w:rsid w:val="000A129D"/>
    <w:rsid w:val="000A1E93"/>
    <w:rsid w:val="000A2524"/>
    <w:rsid w:val="000A3EBB"/>
    <w:rsid w:val="000A3FFC"/>
    <w:rsid w:val="000A431A"/>
    <w:rsid w:val="000A6E32"/>
    <w:rsid w:val="000A70E5"/>
    <w:rsid w:val="000A7D83"/>
    <w:rsid w:val="000B4D74"/>
    <w:rsid w:val="000B5E3E"/>
    <w:rsid w:val="000B7116"/>
    <w:rsid w:val="000B7559"/>
    <w:rsid w:val="000B75AE"/>
    <w:rsid w:val="000C01D2"/>
    <w:rsid w:val="000C28B6"/>
    <w:rsid w:val="000D0617"/>
    <w:rsid w:val="000D1109"/>
    <w:rsid w:val="000D1F6D"/>
    <w:rsid w:val="000D1FDB"/>
    <w:rsid w:val="000D2586"/>
    <w:rsid w:val="000D38CB"/>
    <w:rsid w:val="000D3CA1"/>
    <w:rsid w:val="000D458C"/>
    <w:rsid w:val="000D4F69"/>
    <w:rsid w:val="000D5563"/>
    <w:rsid w:val="000D58AD"/>
    <w:rsid w:val="000D58E8"/>
    <w:rsid w:val="000D5F15"/>
    <w:rsid w:val="000D6048"/>
    <w:rsid w:val="000D66C8"/>
    <w:rsid w:val="000E06D6"/>
    <w:rsid w:val="000E131D"/>
    <w:rsid w:val="000E139C"/>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370"/>
    <w:rsid w:val="001015DC"/>
    <w:rsid w:val="00101FE3"/>
    <w:rsid w:val="001046EB"/>
    <w:rsid w:val="001052D4"/>
    <w:rsid w:val="0010535C"/>
    <w:rsid w:val="00105BC3"/>
    <w:rsid w:val="001070F5"/>
    <w:rsid w:val="0010749F"/>
    <w:rsid w:val="00107A07"/>
    <w:rsid w:val="001104B3"/>
    <w:rsid w:val="001105EA"/>
    <w:rsid w:val="001106FF"/>
    <w:rsid w:val="00110D1A"/>
    <w:rsid w:val="00111CA0"/>
    <w:rsid w:val="00113D6C"/>
    <w:rsid w:val="00115CD3"/>
    <w:rsid w:val="00115FC0"/>
    <w:rsid w:val="00120936"/>
    <w:rsid w:val="00120FE9"/>
    <w:rsid w:val="0012248A"/>
    <w:rsid w:val="0012280F"/>
    <w:rsid w:val="00123BBD"/>
    <w:rsid w:val="0012482B"/>
    <w:rsid w:val="00124AF4"/>
    <w:rsid w:val="00125912"/>
    <w:rsid w:val="001269E0"/>
    <w:rsid w:val="00127660"/>
    <w:rsid w:val="00131411"/>
    <w:rsid w:val="001343DD"/>
    <w:rsid w:val="0013450C"/>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171"/>
    <w:rsid w:val="001605AC"/>
    <w:rsid w:val="001619E1"/>
    <w:rsid w:val="00161E9E"/>
    <w:rsid w:val="001646BF"/>
    <w:rsid w:val="00164A67"/>
    <w:rsid w:val="00166A69"/>
    <w:rsid w:val="00166B86"/>
    <w:rsid w:val="0016701E"/>
    <w:rsid w:val="00167773"/>
    <w:rsid w:val="00170C2A"/>
    <w:rsid w:val="00175ECA"/>
    <w:rsid w:val="00176CCC"/>
    <w:rsid w:val="0018079C"/>
    <w:rsid w:val="001812B7"/>
    <w:rsid w:val="001818AF"/>
    <w:rsid w:val="00182E2C"/>
    <w:rsid w:val="001861CD"/>
    <w:rsid w:val="001876C8"/>
    <w:rsid w:val="001878D4"/>
    <w:rsid w:val="00190959"/>
    <w:rsid w:val="00191A3F"/>
    <w:rsid w:val="00191B16"/>
    <w:rsid w:val="00194E88"/>
    <w:rsid w:val="00195AF9"/>
    <w:rsid w:val="00197858"/>
    <w:rsid w:val="00197C71"/>
    <w:rsid w:val="001A1855"/>
    <w:rsid w:val="001A3712"/>
    <w:rsid w:val="001A49D6"/>
    <w:rsid w:val="001A4FAE"/>
    <w:rsid w:val="001A5BEB"/>
    <w:rsid w:val="001A670A"/>
    <w:rsid w:val="001A7971"/>
    <w:rsid w:val="001A7FAE"/>
    <w:rsid w:val="001B033C"/>
    <w:rsid w:val="001B13A8"/>
    <w:rsid w:val="001B445A"/>
    <w:rsid w:val="001B48A8"/>
    <w:rsid w:val="001B586C"/>
    <w:rsid w:val="001B7A7D"/>
    <w:rsid w:val="001B7E53"/>
    <w:rsid w:val="001C00B4"/>
    <w:rsid w:val="001C137B"/>
    <w:rsid w:val="001C2FD1"/>
    <w:rsid w:val="001C314E"/>
    <w:rsid w:val="001C40D3"/>
    <w:rsid w:val="001C4328"/>
    <w:rsid w:val="001C44B1"/>
    <w:rsid w:val="001C5A51"/>
    <w:rsid w:val="001C5EF3"/>
    <w:rsid w:val="001C63F0"/>
    <w:rsid w:val="001C68C5"/>
    <w:rsid w:val="001C6CE8"/>
    <w:rsid w:val="001C7FE5"/>
    <w:rsid w:val="001D1544"/>
    <w:rsid w:val="001D2EB3"/>
    <w:rsid w:val="001D3129"/>
    <w:rsid w:val="001D393C"/>
    <w:rsid w:val="001D4189"/>
    <w:rsid w:val="001D43B5"/>
    <w:rsid w:val="001D5D2A"/>
    <w:rsid w:val="001D7DEB"/>
    <w:rsid w:val="001E08E4"/>
    <w:rsid w:val="001E20DF"/>
    <w:rsid w:val="001E248B"/>
    <w:rsid w:val="001E3EDC"/>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4E3"/>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5B0"/>
    <w:rsid w:val="00252AFA"/>
    <w:rsid w:val="00253A41"/>
    <w:rsid w:val="00254D48"/>
    <w:rsid w:val="00255596"/>
    <w:rsid w:val="00255F32"/>
    <w:rsid w:val="002569A9"/>
    <w:rsid w:val="00257C34"/>
    <w:rsid w:val="00260D34"/>
    <w:rsid w:val="002613A8"/>
    <w:rsid w:val="0026181F"/>
    <w:rsid w:val="00261DAA"/>
    <w:rsid w:val="00262849"/>
    <w:rsid w:val="00263A0D"/>
    <w:rsid w:val="00265847"/>
    <w:rsid w:val="00265BBD"/>
    <w:rsid w:val="002664F1"/>
    <w:rsid w:val="00267C91"/>
    <w:rsid w:val="00267D32"/>
    <w:rsid w:val="00270580"/>
    <w:rsid w:val="00270CD8"/>
    <w:rsid w:val="002739A2"/>
    <w:rsid w:val="00273A00"/>
    <w:rsid w:val="002747BC"/>
    <w:rsid w:val="002748D0"/>
    <w:rsid w:val="002754D4"/>
    <w:rsid w:val="00276E3F"/>
    <w:rsid w:val="00280286"/>
    <w:rsid w:val="00280F15"/>
    <w:rsid w:val="00282BFE"/>
    <w:rsid w:val="002858DA"/>
    <w:rsid w:val="0029099A"/>
    <w:rsid w:val="00292854"/>
    <w:rsid w:val="00292A1B"/>
    <w:rsid w:val="002936D1"/>
    <w:rsid w:val="00294E46"/>
    <w:rsid w:val="002A1025"/>
    <w:rsid w:val="002A2A49"/>
    <w:rsid w:val="002A6547"/>
    <w:rsid w:val="002B0965"/>
    <w:rsid w:val="002B2809"/>
    <w:rsid w:val="002B3057"/>
    <w:rsid w:val="002B3760"/>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69AE"/>
    <w:rsid w:val="002D7846"/>
    <w:rsid w:val="002E08A8"/>
    <w:rsid w:val="002E0FF0"/>
    <w:rsid w:val="002E1F9A"/>
    <w:rsid w:val="002E24BD"/>
    <w:rsid w:val="002E50CC"/>
    <w:rsid w:val="002E55E4"/>
    <w:rsid w:val="002E5F1A"/>
    <w:rsid w:val="002E769B"/>
    <w:rsid w:val="002F1744"/>
    <w:rsid w:val="002F3269"/>
    <w:rsid w:val="002F4909"/>
    <w:rsid w:val="002F4BC1"/>
    <w:rsid w:val="002F542C"/>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1C8D"/>
    <w:rsid w:val="003827B2"/>
    <w:rsid w:val="00382D81"/>
    <w:rsid w:val="003832DC"/>
    <w:rsid w:val="00385061"/>
    <w:rsid w:val="00385DA2"/>
    <w:rsid w:val="003905C7"/>
    <w:rsid w:val="00390728"/>
    <w:rsid w:val="00390AC4"/>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85B"/>
    <w:rsid w:val="003D2CA7"/>
    <w:rsid w:val="003D2D04"/>
    <w:rsid w:val="003D2DDB"/>
    <w:rsid w:val="003D38E2"/>
    <w:rsid w:val="003D4DCC"/>
    <w:rsid w:val="003D5ED4"/>
    <w:rsid w:val="003D760C"/>
    <w:rsid w:val="003E3326"/>
    <w:rsid w:val="003E46DA"/>
    <w:rsid w:val="003E5653"/>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42B7"/>
    <w:rsid w:val="00415F5A"/>
    <w:rsid w:val="0041601C"/>
    <w:rsid w:val="00417504"/>
    <w:rsid w:val="0041767B"/>
    <w:rsid w:val="00417D02"/>
    <w:rsid w:val="004200C4"/>
    <w:rsid w:val="00420F33"/>
    <w:rsid w:val="004219C7"/>
    <w:rsid w:val="00423B87"/>
    <w:rsid w:val="004251CC"/>
    <w:rsid w:val="004267D1"/>
    <w:rsid w:val="00426B6B"/>
    <w:rsid w:val="00430CBE"/>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6BC"/>
    <w:rsid w:val="004601E3"/>
    <w:rsid w:val="00461769"/>
    <w:rsid w:val="0046338D"/>
    <w:rsid w:val="004651FA"/>
    <w:rsid w:val="004701E6"/>
    <w:rsid w:val="00474144"/>
    <w:rsid w:val="00475F31"/>
    <w:rsid w:val="00476925"/>
    <w:rsid w:val="00477FE9"/>
    <w:rsid w:val="00481099"/>
    <w:rsid w:val="00481173"/>
    <w:rsid w:val="00481E96"/>
    <w:rsid w:val="004822B1"/>
    <w:rsid w:val="0048261C"/>
    <w:rsid w:val="00482FEF"/>
    <w:rsid w:val="00483346"/>
    <w:rsid w:val="00483F4B"/>
    <w:rsid w:val="00483FAE"/>
    <w:rsid w:val="00484272"/>
    <w:rsid w:val="00486B14"/>
    <w:rsid w:val="004878DA"/>
    <w:rsid w:val="00487D9C"/>
    <w:rsid w:val="00490243"/>
    <w:rsid w:val="00490B25"/>
    <w:rsid w:val="004913CB"/>
    <w:rsid w:val="00492860"/>
    <w:rsid w:val="00492A28"/>
    <w:rsid w:val="004954BD"/>
    <w:rsid w:val="00495F0F"/>
    <w:rsid w:val="0049649F"/>
    <w:rsid w:val="00496B6D"/>
    <w:rsid w:val="00496BCC"/>
    <w:rsid w:val="00497BA7"/>
    <w:rsid w:val="004A22D0"/>
    <w:rsid w:val="004A7D07"/>
    <w:rsid w:val="004B03A7"/>
    <w:rsid w:val="004B1048"/>
    <w:rsid w:val="004B11DA"/>
    <w:rsid w:val="004B3C6F"/>
    <w:rsid w:val="004B696C"/>
    <w:rsid w:val="004C1FAF"/>
    <w:rsid w:val="004C2E1E"/>
    <w:rsid w:val="004C337E"/>
    <w:rsid w:val="004C3EFF"/>
    <w:rsid w:val="004C456A"/>
    <w:rsid w:val="004C4B08"/>
    <w:rsid w:val="004C7256"/>
    <w:rsid w:val="004C77C8"/>
    <w:rsid w:val="004D124A"/>
    <w:rsid w:val="004D2296"/>
    <w:rsid w:val="004D2E15"/>
    <w:rsid w:val="004D3A63"/>
    <w:rsid w:val="004D43DB"/>
    <w:rsid w:val="004D4A4A"/>
    <w:rsid w:val="004D5FEC"/>
    <w:rsid w:val="004D7154"/>
    <w:rsid w:val="004D7B4B"/>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04BCA"/>
    <w:rsid w:val="00511031"/>
    <w:rsid w:val="00511517"/>
    <w:rsid w:val="0051476E"/>
    <w:rsid w:val="0051596B"/>
    <w:rsid w:val="00515D7D"/>
    <w:rsid w:val="00515EA8"/>
    <w:rsid w:val="00516688"/>
    <w:rsid w:val="00516A69"/>
    <w:rsid w:val="00517A70"/>
    <w:rsid w:val="0052012C"/>
    <w:rsid w:val="005220FB"/>
    <w:rsid w:val="00522CF0"/>
    <w:rsid w:val="00523AEA"/>
    <w:rsid w:val="005240C0"/>
    <w:rsid w:val="005245F6"/>
    <w:rsid w:val="0052564D"/>
    <w:rsid w:val="00527DBC"/>
    <w:rsid w:val="00527F22"/>
    <w:rsid w:val="0053085A"/>
    <w:rsid w:val="00531C71"/>
    <w:rsid w:val="005345E7"/>
    <w:rsid w:val="00534A98"/>
    <w:rsid w:val="005350C3"/>
    <w:rsid w:val="00535B17"/>
    <w:rsid w:val="00535BD9"/>
    <w:rsid w:val="00540772"/>
    <w:rsid w:val="00540EC8"/>
    <w:rsid w:val="00543BD0"/>
    <w:rsid w:val="00543FC9"/>
    <w:rsid w:val="00545F3D"/>
    <w:rsid w:val="00547C4D"/>
    <w:rsid w:val="00551BBD"/>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1E00"/>
    <w:rsid w:val="005732FD"/>
    <w:rsid w:val="005743F0"/>
    <w:rsid w:val="0057495A"/>
    <w:rsid w:val="0057782A"/>
    <w:rsid w:val="005811B3"/>
    <w:rsid w:val="00581C96"/>
    <w:rsid w:val="00581DAD"/>
    <w:rsid w:val="00585BD1"/>
    <w:rsid w:val="00586108"/>
    <w:rsid w:val="0058656D"/>
    <w:rsid w:val="005910B7"/>
    <w:rsid w:val="00591661"/>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526E"/>
    <w:rsid w:val="005D6CD6"/>
    <w:rsid w:val="005D6F7C"/>
    <w:rsid w:val="005E2AF2"/>
    <w:rsid w:val="005E38A4"/>
    <w:rsid w:val="005E3B27"/>
    <w:rsid w:val="005E3D4C"/>
    <w:rsid w:val="005E531F"/>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5B2E"/>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3C4A"/>
    <w:rsid w:val="00634712"/>
    <w:rsid w:val="00634BBC"/>
    <w:rsid w:val="0063550A"/>
    <w:rsid w:val="0063575D"/>
    <w:rsid w:val="006362B8"/>
    <w:rsid w:val="0063679E"/>
    <w:rsid w:val="00637274"/>
    <w:rsid w:val="00637B51"/>
    <w:rsid w:val="00637F35"/>
    <w:rsid w:val="00641333"/>
    <w:rsid w:val="00641B3E"/>
    <w:rsid w:val="0064250A"/>
    <w:rsid w:val="00642BEE"/>
    <w:rsid w:val="00645241"/>
    <w:rsid w:val="006455A5"/>
    <w:rsid w:val="0064631A"/>
    <w:rsid w:val="0065436D"/>
    <w:rsid w:val="0065569A"/>
    <w:rsid w:val="0065688C"/>
    <w:rsid w:val="00657F03"/>
    <w:rsid w:val="00661E80"/>
    <w:rsid w:val="00662D84"/>
    <w:rsid w:val="006635E6"/>
    <w:rsid w:val="006649B3"/>
    <w:rsid w:val="00664EAA"/>
    <w:rsid w:val="00666490"/>
    <w:rsid w:val="0066662C"/>
    <w:rsid w:val="00666E84"/>
    <w:rsid w:val="006675DE"/>
    <w:rsid w:val="00670625"/>
    <w:rsid w:val="00671B69"/>
    <w:rsid w:val="006724F2"/>
    <w:rsid w:val="0067376C"/>
    <w:rsid w:val="006747D1"/>
    <w:rsid w:val="00675248"/>
    <w:rsid w:val="00676B69"/>
    <w:rsid w:val="0067797D"/>
    <w:rsid w:val="00680EE5"/>
    <w:rsid w:val="0068141C"/>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22E8"/>
    <w:rsid w:val="006A39A2"/>
    <w:rsid w:val="006A3A15"/>
    <w:rsid w:val="006A42E9"/>
    <w:rsid w:val="006A6666"/>
    <w:rsid w:val="006A70DA"/>
    <w:rsid w:val="006B126B"/>
    <w:rsid w:val="006B18D9"/>
    <w:rsid w:val="006B4092"/>
    <w:rsid w:val="006B6E8E"/>
    <w:rsid w:val="006B7DE0"/>
    <w:rsid w:val="006C07F7"/>
    <w:rsid w:val="006C195D"/>
    <w:rsid w:val="006C19B1"/>
    <w:rsid w:val="006C4101"/>
    <w:rsid w:val="006C474D"/>
    <w:rsid w:val="006C49D9"/>
    <w:rsid w:val="006C528C"/>
    <w:rsid w:val="006C6190"/>
    <w:rsid w:val="006C7084"/>
    <w:rsid w:val="006C76D3"/>
    <w:rsid w:val="006D1091"/>
    <w:rsid w:val="006D1FD7"/>
    <w:rsid w:val="006D20D6"/>
    <w:rsid w:val="006D6DC9"/>
    <w:rsid w:val="006D7C9F"/>
    <w:rsid w:val="006E073B"/>
    <w:rsid w:val="006E0BE3"/>
    <w:rsid w:val="006E1B1C"/>
    <w:rsid w:val="006E1FF5"/>
    <w:rsid w:val="006E4A09"/>
    <w:rsid w:val="006E53BA"/>
    <w:rsid w:val="006E6A34"/>
    <w:rsid w:val="006E6C1A"/>
    <w:rsid w:val="006E6F0D"/>
    <w:rsid w:val="006E70FE"/>
    <w:rsid w:val="006F0276"/>
    <w:rsid w:val="006F0B16"/>
    <w:rsid w:val="006F0FB6"/>
    <w:rsid w:val="006F3E34"/>
    <w:rsid w:val="006F55B5"/>
    <w:rsid w:val="006F5D73"/>
    <w:rsid w:val="007002F9"/>
    <w:rsid w:val="00701031"/>
    <w:rsid w:val="00703C9B"/>
    <w:rsid w:val="00703F95"/>
    <w:rsid w:val="007045ED"/>
    <w:rsid w:val="007055D5"/>
    <w:rsid w:val="00705AB7"/>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60C2"/>
    <w:rsid w:val="0072700D"/>
    <w:rsid w:val="00730125"/>
    <w:rsid w:val="00731D34"/>
    <w:rsid w:val="00731D9E"/>
    <w:rsid w:val="00733243"/>
    <w:rsid w:val="00733BE4"/>
    <w:rsid w:val="00733EA0"/>
    <w:rsid w:val="00735F25"/>
    <w:rsid w:val="00736C2F"/>
    <w:rsid w:val="0073712E"/>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417C"/>
    <w:rsid w:val="00794F33"/>
    <w:rsid w:val="0079514F"/>
    <w:rsid w:val="0079566D"/>
    <w:rsid w:val="0079626B"/>
    <w:rsid w:val="0079720C"/>
    <w:rsid w:val="007A0D45"/>
    <w:rsid w:val="007A1836"/>
    <w:rsid w:val="007A1B4F"/>
    <w:rsid w:val="007A275F"/>
    <w:rsid w:val="007A3C49"/>
    <w:rsid w:val="007A4D91"/>
    <w:rsid w:val="007A4F10"/>
    <w:rsid w:val="007A4F46"/>
    <w:rsid w:val="007A524A"/>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181"/>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D1389"/>
    <w:rsid w:val="007E328A"/>
    <w:rsid w:val="007E512C"/>
    <w:rsid w:val="007E55EA"/>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7A"/>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D4C"/>
    <w:rsid w:val="00836FCF"/>
    <w:rsid w:val="008408C1"/>
    <w:rsid w:val="00840C1C"/>
    <w:rsid w:val="00841A57"/>
    <w:rsid w:val="00841E34"/>
    <w:rsid w:val="00841E52"/>
    <w:rsid w:val="0084215A"/>
    <w:rsid w:val="00842629"/>
    <w:rsid w:val="00844220"/>
    <w:rsid w:val="00846ACA"/>
    <w:rsid w:val="00846E85"/>
    <w:rsid w:val="00851DA1"/>
    <w:rsid w:val="0085212F"/>
    <w:rsid w:val="008525E5"/>
    <w:rsid w:val="00853374"/>
    <w:rsid w:val="00853AB2"/>
    <w:rsid w:val="00854D3B"/>
    <w:rsid w:val="00854DB6"/>
    <w:rsid w:val="0085509C"/>
    <w:rsid w:val="00855688"/>
    <w:rsid w:val="00856077"/>
    <w:rsid w:val="00856A1F"/>
    <w:rsid w:val="00856AFB"/>
    <w:rsid w:val="008574C9"/>
    <w:rsid w:val="00857A69"/>
    <w:rsid w:val="008608E3"/>
    <w:rsid w:val="00860C4D"/>
    <w:rsid w:val="00861CB8"/>
    <w:rsid w:val="008632C1"/>
    <w:rsid w:val="00863FB6"/>
    <w:rsid w:val="0086411F"/>
    <w:rsid w:val="0086429B"/>
    <w:rsid w:val="008652DF"/>
    <w:rsid w:val="0086543D"/>
    <w:rsid w:val="008659DB"/>
    <w:rsid w:val="0086670F"/>
    <w:rsid w:val="0086696D"/>
    <w:rsid w:val="008701D2"/>
    <w:rsid w:val="00870365"/>
    <w:rsid w:val="008726EB"/>
    <w:rsid w:val="00874027"/>
    <w:rsid w:val="00874413"/>
    <w:rsid w:val="00874BDB"/>
    <w:rsid w:val="008775BA"/>
    <w:rsid w:val="00877B97"/>
    <w:rsid w:val="00880DCC"/>
    <w:rsid w:val="00882402"/>
    <w:rsid w:val="0088245A"/>
    <w:rsid w:val="00883D62"/>
    <w:rsid w:val="00884E5A"/>
    <w:rsid w:val="00890FBE"/>
    <w:rsid w:val="0089198E"/>
    <w:rsid w:val="00891F34"/>
    <w:rsid w:val="00893239"/>
    <w:rsid w:val="008963EA"/>
    <w:rsid w:val="00896FA8"/>
    <w:rsid w:val="00897362"/>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B6B38"/>
    <w:rsid w:val="008C10D7"/>
    <w:rsid w:val="008C10F6"/>
    <w:rsid w:val="008C12D5"/>
    <w:rsid w:val="008C1CC2"/>
    <w:rsid w:val="008C233B"/>
    <w:rsid w:val="008C34ED"/>
    <w:rsid w:val="008C38EF"/>
    <w:rsid w:val="008C422E"/>
    <w:rsid w:val="008C42B0"/>
    <w:rsid w:val="008C439E"/>
    <w:rsid w:val="008C6930"/>
    <w:rsid w:val="008C698B"/>
    <w:rsid w:val="008D0F99"/>
    <w:rsid w:val="008D1206"/>
    <w:rsid w:val="008D134B"/>
    <w:rsid w:val="008D2FEC"/>
    <w:rsid w:val="008D30F4"/>
    <w:rsid w:val="008D3912"/>
    <w:rsid w:val="008D4866"/>
    <w:rsid w:val="008D50D0"/>
    <w:rsid w:val="008D7ACE"/>
    <w:rsid w:val="008E0A73"/>
    <w:rsid w:val="008E19EE"/>
    <w:rsid w:val="008E1A73"/>
    <w:rsid w:val="008E1EDF"/>
    <w:rsid w:val="008E43B2"/>
    <w:rsid w:val="008E4E74"/>
    <w:rsid w:val="008E53E8"/>
    <w:rsid w:val="008E70E9"/>
    <w:rsid w:val="008E7F49"/>
    <w:rsid w:val="008F01EB"/>
    <w:rsid w:val="008F16E1"/>
    <w:rsid w:val="008F2D6A"/>
    <w:rsid w:val="008F2EE5"/>
    <w:rsid w:val="008F3051"/>
    <w:rsid w:val="008F364C"/>
    <w:rsid w:val="008F42FF"/>
    <w:rsid w:val="008F7BCA"/>
    <w:rsid w:val="00900E59"/>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494"/>
    <w:rsid w:val="00944763"/>
    <w:rsid w:val="00945838"/>
    <w:rsid w:val="0094701A"/>
    <w:rsid w:val="00947B19"/>
    <w:rsid w:val="00947DC7"/>
    <w:rsid w:val="0095003C"/>
    <w:rsid w:val="009514BC"/>
    <w:rsid w:val="00951B30"/>
    <w:rsid w:val="00952C15"/>
    <w:rsid w:val="00953386"/>
    <w:rsid w:val="0095349B"/>
    <w:rsid w:val="0095372C"/>
    <w:rsid w:val="009548DB"/>
    <w:rsid w:val="00955865"/>
    <w:rsid w:val="009561F8"/>
    <w:rsid w:val="00962139"/>
    <w:rsid w:val="00962B8D"/>
    <w:rsid w:val="00963678"/>
    <w:rsid w:val="0096384C"/>
    <w:rsid w:val="00963CC6"/>
    <w:rsid w:val="00964649"/>
    <w:rsid w:val="0097114E"/>
    <w:rsid w:val="00973D34"/>
    <w:rsid w:val="0097643D"/>
    <w:rsid w:val="009771F1"/>
    <w:rsid w:val="00977A97"/>
    <w:rsid w:val="00980E7E"/>
    <w:rsid w:val="009848CA"/>
    <w:rsid w:val="00985688"/>
    <w:rsid w:val="0098587E"/>
    <w:rsid w:val="00986676"/>
    <w:rsid w:val="00993B78"/>
    <w:rsid w:val="00996440"/>
    <w:rsid w:val="00997E6D"/>
    <w:rsid w:val="009A13FC"/>
    <w:rsid w:val="009A20E4"/>
    <w:rsid w:val="009A22E5"/>
    <w:rsid w:val="009A3622"/>
    <w:rsid w:val="009A4176"/>
    <w:rsid w:val="009A4BF6"/>
    <w:rsid w:val="009A738E"/>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1F"/>
    <w:rsid w:val="009C7B96"/>
    <w:rsid w:val="009C7BA5"/>
    <w:rsid w:val="009C7D11"/>
    <w:rsid w:val="009D24AD"/>
    <w:rsid w:val="009D558C"/>
    <w:rsid w:val="009D6B36"/>
    <w:rsid w:val="009E04B3"/>
    <w:rsid w:val="009E0669"/>
    <w:rsid w:val="009E1A11"/>
    <w:rsid w:val="009E4734"/>
    <w:rsid w:val="009E637B"/>
    <w:rsid w:val="009E6891"/>
    <w:rsid w:val="009E7AA7"/>
    <w:rsid w:val="009E7C02"/>
    <w:rsid w:val="009F02E4"/>
    <w:rsid w:val="009F7A2D"/>
    <w:rsid w:val="009F7BBA"/>
    <w:rsid w:val="00A00744"/>
    <w:rsid w:val="00A02C5D"/>
    <w:rsid w:val="00A03488"/>
    <w:rsid w:val="00A040D2"/>
    <w:rsid w:val="00A04241"/>
    <w:rsid w:val="00A045C2"/>
    <w:rsid w:val="00A06247"/>
    <w:rsid w:val="00A062B5"/>
    <w:rsid w:val="00A07463"/>
    <w:rsid w:val="00A12C0C"/>
    <w:rsid w:val="00A13F28"/>
    <w:rsid w:val="00A17400"/>
    <w:rsid w:val="00A21EC1"/>
    <w:rsid w:val="00A24F7C"/>
    <w:rsid w:val="00A25095"/>
    <w:rsid w:val="00A25FF9"/>
    <w:rsid w:val="00A2758E"/>
    <w:rsid w:val="00A27CD0"/>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294"/>
    <w:rsid w:val="00A84F49"/>
    <w:rsid w:val="00A87FFE"/>
    <w:rsid w:val="00A90003"/>
    <w:rsid w:val="00A906EE"/>
    <w:rsid w:val="00A90AB6"/>
    <w:rsid w:val="00A91028"/>
    <w:rsid w:val="00A9144D"/>
    <w:rsid w:val="00A92D47"/>
    <w:rsid w:val="00A92F71"/>
    <w:rsid w:val="00A937A7"/>
    <w:rsid w:val="00A93862"/>
    <w:rsid w:val="00A9424B"/>
    <w:rsid w:val="00A9522A"/>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207"/>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A9B"/>
    <w:rsid w:val="00AE0DA9"/>
    <w:rsid w:val="00AE27F2"/>
    <w:rsid w:val="00AE31A3"/>
    <w:rsid w:val="00AE372C"/>
    <w:rsid w:val="00AE3F5B"/>
    <w:rsid w:val="00AE4FAE"/>
    <w:rsid w:val="00AE5BEA"/>
    <w:rsid w:val="00AE6FA3"/>
    <w:rsid w:val="00AE6FCE"/>
    <w:rsid w:val="00AF072B"/>
    <w:rsid w:val="00AF0897"/>
    <w:rsid w:val="00AF2A3F"/>
    <w:rsid w:val="00AF3DF5"/>
    <w:rsid w:val="00AF737E"/>
    <w:rsid w:val="00B0037A"/>
    <w:rsid w:val="00B00ABE"/>
    <w:rsid w:val="00B0125B"/>
    <w:rsid w:val="00B01DA8"/>
    <w:rsid w:val="00B02653"/>
    <w:rsid w:val="00B04034"/>
    <w:rsid w:val="00B05462"/>
    <w:rsid w:val="00B07464"/>
    <w:rsid w:val="00B077FD"/>
    <w:rsid w:val="00B07813"/>
    <w:rsid w:val="00B07C48"/>
    <w:rsid w:val="00B07FB7"/>
    <w:rsid w:val="00B11BFE"/>
    <w:rsid w:val="00B12884"/>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379F3"/>
    <w:rsid w:val="00B4087A"/>
    <w:rsid w:val="00B408E3"/>
    <w:rsid w:val="00B4141F"/>
    <w:rsid w:val="00B41F76"/>
    <w:rsid w:val="00B44BAB"/>
    <w:rsid w:val="00B46937"/>
    <w:rsid w:val="00B50D0B"/>
    <w:rsid w:val="00B518B5"/>
    <w:rsid w:val="00B52A4F"/>
    <w:rsid w:val="00B54131"/>
    <w:rsid w:val="00B54566"/>
    <w:rsid w:val="00B56E8B"/>
    <w:rsid w:val="00B6195D"/>
    <w:rsid w:val="00B62195"/>
    <w:rsid w:val="00B6253E"/>
    <w:rsid w:val="00B62E1E"/>
    <w:rsid w:val="00B638AB"/>
    <w:rsid w:val="00B6395F"/>
    <w:rsid w:val="00B63BB5"/>
    <w:rsid w:val="00B63DD0"/>
    <w:rsid w:val="00B64B49"/>
    <w:rsid w:val="00B64BC5"/>
    <w:rsid w:val="00B65D37"/>
    <w:rsid w:val="00B67590"/>
    <w:rsid w:val="00B73842"/>
    <w:rsid w:val="00B74B44"/>
    <w:rsid w:val="00B74D72"/>
    <w:rsid w:val="00B8295B"/>
    <w:rsid w:val="00B82B04"/>
    <w:rsid w:val="00B82D91"/>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84A"/>
    <w:rsid w:val="00BD0FEC"/>
    <w:rsid w:val="00BD1095"/>
    <w:rsid w:val="00BD194E"/>
    <w:rsid w:val="00BD20DB"/>
    <w:rsid w:val="00BD26D5"/>
    <w:rsid w:val="00BD3BE8"/>
    <w:rsid w:val="00BD4366"/>
    <w:rsid w:val="00BD4FDA"/>
    <w:rsid w:val="00BD5773"/>
    <w:rsid w:val="00BD5B67"/>
    <w:rsid w:val="00BD5F19"/>
    <w:rsid w:val="00BD6EB3"/>
    <w:rsid w:val="00BD7151"/>
    <w:rsid w:val="00BD7C9B"/>
    <w:rsid w:val="00BE14E0"/>
    <w:rsid w:val="00BE203D"/>
    <w:rsid w:val="00BE4B76"/>
    <w:rsid w:val="00BE55FB"/>
    <w:rsid w:val="00BE5633"/>
    <w:rsid w:val="00BE6EA6"/>
    <w:rsid w:val="00BF11D9"/>
    <w:rsid w:val="00BF27BD"/>
    <w:rsid w:val="00BF31E2"/>
    <w:rsid w:val="00BF6704"/>
    <w:rsid w:val="00BF7173"/>
    <w:rsid w:val="00BF71EE"/>
    <w:rsid w:val="00C00514"/>
    <w:rsid w:val="00C00F62"/>
    <w:rsid w:val="00C01E5F"/>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46DD"/>
    <w:rsid w:val="00C26984"/>
    <w:rsid w:val="00C2734A"/>
    <w:rsid w:val="00C27898"/>
    <w:rsid w:val="00C31B3E"/>
    <w:rsid w:val="00C323D5"/>
    <w:rsid w:val="00C32FB4"/>
    <w:rsid w:val="00C335FB"/>
    <w:rsid w:val="00C337E1"/>
    <w:rsid w:val="00C33897"/>
    <w:rsid w:val="00C35C9B"/>
    <w:rsid w:val="00C35FB8"/>
    <w:rsid w:val="00C3618B"/>
    <w:rsid w:val="00C3764E"/>
    <w:rsid w:val="00C41A28"/>
    <w:rsid w:val="00C41F2B"/>
    <w:rsid w:val="00C4299E"/>
    <w:rsid w:val="00C430A2"/>
    <w:rsid w:val="00C43B13"/>
    <w:rsid w:val="00C4525B"/>
    <w:rsid w:val="00C45573"/>
    <w:rsid w:val="00C4712E"/>
    <w:rsid w:val="00C502DB"/>
    <w:rsid w:val="00C50B1E"/>
    <w:rsid w:val="00C51381"/>
    <w:rsid w:val="00C5173A"/>
    <w:rsid w:val="00C519D4"/>
    <w:rsid w:val="00C52379"/>
    <w:rsid w:val="00C5294F"/>
    <w:rsid w:val="00C531BA"/>
    <w:rsid w:val="00C53685"/>
    <w:rsid w:val="00C567B9"/>
    <w:rsid w:val="00C56C82"/>
    <w:rsid w:val="00C57841"/>
    <w:rsid w:val="00C57F9C"/>
    <w:rsid w:val="00C64945"/>
    <w:rsid w:val="00C64C98"/>
    <w:rsid w:val="00C651F8"/>
    <w:rsid w:val="00C65A00"/>
    <w:rsid w:val="00C66235"/>
    <w:rsid w:val="00C663DF"/>
    <w:rsid w:val="00C6648F"/>
    <w:rsid w:val="00C66EB6"/>
    <w:rsid w:val="00C705AD"/>
    <w:rsid w:val="00C708B0"/>
    <w:rsid w:val="00C73AE2"/>
    <w:rsid w:val="00C744B2"/>
    <w:rsid w:val="00C756A2"/>
    <w:rsid w:val="00C75A0B"/>
    <w:rsid w:val="00C76259"/>
    <w:rsid w:val="00C76D1E"/>
    <w:rsid w:val="00C77168"/>
    <w:rsid w:val="00C814FE"/>
    <w:rsid w:val="00C81954"/>
    <w:rsid w:val="00C84400"/>
    <w:rsid w:val="00C869B5"/>
    <w:rsid w:val="00C874C7"/>
    <w:rsid w:val="00C87CC7"/>
    <w:rsid w:val="00C90ADF"/>
    <w:rsid w:val="00C914C3"/>
    <w:rsid w:val="00C92F12"/>
    <w:rsid w:val="00C933AB"/>
    <w:rsid w:val="00C93FE9"/>
    <w:rsid w:val="00C9447B"/>
    <w:rsid w:val="00C957F8"/>
    <w:rsid w:val="00C96AE0"/>
    <w:rsid w:val="00C976EF"/>
    <w:rsid w:val="00CA0061"/>
    <w:rsid w:val="00CA0C90"/>
    <w:rsid w:val="00CA18D8"/>
    <w:rsid w:val="00CA1F72"/>
    <w:rsid w:val="00CA26BC"/>
    <w:rsid w:val="00CA28B9"/>
    <w:rsid w:val="00CA4217"/>
    <w:rsid w:val="00CA4E0F"/>
    <w:rsid w:val="00CA53FA"/>
    <w:rsid w:val="00CA5AF6"/>
    <w:rsid w:val="00CB00C8"/>
    <w:rsid w:val="00CB0EED"/>
    <w:rsid w:val="00CB1C6D"/>
    <w:rsid w:val="00CB1F3D"/>
    <w:rsid w:val="00CB27F8"/>
    <w:rsid w:val="00CB298A"/>
    <w:rsid w:val="00CB3CE9"/>
    <w:rsid w:val="00CB53B4"/>
    <w:rsid w:val="00CB5BB1"/>
    <w:rsid w:val="00CB5EB0"/>
    <w:rsid w:val="00CB7A42"/>
    <w:rsid w:val="00CC0266"/>
    <w:rsid w:val="00CC1901"/>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1615"/>
    <w:rsid w:val="00CE2756"/>
    <w:rsid w:val="00CE4325"/>
    <w:rsid w:val="00CE5919"/>
    <w:rsid w:val="00CE6A75"/>
    <w:rsid w:val="00CF1319"/>
    <w:rsid w:val="00CF137D"/>
    <w:rsid w:val="00CF1631"/>
    <w:rsid w:val="00CF256C"/>
    <w:rsid w:val="00CF2B53"/>
    <w:rsid w:val="00CF72C4"/>
    <w:rsid w:val="00CF7589"/>
    <w:rsid w:val="00D00D15"/>
    <w:rsid w:val="00D01802"/>
    <w:rsid w:val="00D01F63"/>
    <w:rsid w:val="00D0260B"/>
    <w:rsid w:val="00D05069"/>
    <w:rsid w:val="00D07F48"/>
    <w:rsid w:val="00D11167"/>
    <w:rsid w:val="00D119CD"/>
    <w:rsid w:val="00D11A1E"/>
    <w:rsid w:val="00D12C66"/>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43C"/>
    <w:rsid w:val="00D645A6"/>
    <w:rsid w:val="00D660E4"/>
    <w:rsid w:val="00D707D4"/>
    <w:rsid w:val="00D71E4E"/>
    <w:rsid w:val="00D720F0"/>
    <w:rsid w:val="00D72AC4"/>
    <w:rsid w:val="00D72FD7"/>
    <w:rsid w:val="00D7543F"/>
    <w:rsid w:val="00D75834"/>
    <w:rsid w:val="00D75C0A"/>
    <w:rsid w:val="00D80815"/>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6D7F"/>
    <w:rsid w:val="00D970E9"/>
    <w:rsid w:val="00D97BA7"/>
    <w:rsid w:val="00DA05A6"/>
    <w:rsid w:val="00DA20C4"/>
    <w:rsid w:val="00DA378D"/>
    <w:rsid w:val="00DA3D9A"/>
    <w:rsid w:val="00DA4579"/>
    <w:rsid w:val="00DA536B"/>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407"/>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3AF3"/>
    <w:rsid w:val="00DF4A71"/>
    <w:rsid w:val="00DF4C4D"/>
    <w:rsid w:val="00DF61BE"/>
    <w:rsid w:val="00DF6680"/>
    <w:rsid w:val="00DF68A4"/>
    <w:rsid w:val="00DF7076"/>
    <w:rsid w:val="00DF7710"/>
    <w:rsid w:val="00E009A2"/>
    <w:rsid w:val="00E0325C"/>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B2"/>
    <w:rsid w:val="00E225DB"/>
    <w:rsid w:val="00E23E9F"/>
    <w:rsid w:val="00E23FE3"/>
    <w:rsid w:val="00E24168"/>
    <w:rsid w:val="00E24DF0"/>
    <w:rsid w:val="00E257F9"/>
    <w:rsid w:val="00E25AFA"/>
    <w:rsid w:val="00E278A5"/>
    <w:rsid w:val="00E31BBF"/>
    <w:rsid w:val="00E322D8"/>
    <w:rsid w:val="00E33656"/>
    <w:rsid w:val="00E33690"/>
    <w:rsid w:val="00E34C4E"/>
    <w:rsid w:val="00E37141"/>
    <w:rsid w:val="00E37F99"/>
    <w:rsid w:val="00E4109F"/>
    <w:rsid w:val="00E41E90"/>
    <w:rsid w:val="00E43293"/>
    <w:rsid w:val="00E4337B"/>
    <w:rsid w:val="00E43F12"/>
    <w:rsid w:val="00E44E09"/>
    <w:rsid w:val="00E45949"/>
    <w:rsid w:val="00E46932"/>
    <w:rsid w:val="00E47042"/>
    <w:rsid w:val="00E50818"/>
    <w:rsid w:val="00E512D3"/>
    <w:rsid w:val="00E51459"/>
    <w:rsid w:val="00E52B0F"/>
    <w:rsid w:val="00E531D7"/>
    <w:rsid w:val="00E53526"/>
    <w:rsid w:val="00E5398E"/>
    <w:rsid w:val="00E53C30"/>
    <w:rsid w:val="00E54125"/>
    <w:rsid w:val="00E546EF"/>
    <w:rsid w:val="00E56402"/>
    <w:rsid w:val="00E60185"/>
    <w:rsid w:val="00E60853"/>
    <w:rsid w:val="00E609CF"/>
    <w:rsid w:val="00E60F2D"/>
    <w:rsid w:val="00E61CD9"/>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87DA9"/>
    <w:rsid w:val="00E9091C"/>
    <w:rsid w:val="00E9213D"/>
    <w:rsid w:val="00E92239"/>
    <w:rsid w:val="00E95635"/>
    <w:rsid w:val="00E97459"/>
    <w:rsid w:val="00EA032B"/>
    <w:rsid w:val="00EA21A5"/>
    <w:rsid w:val="00EA2E57"/>
    <w:rsid w:val="00EA36F5"/>
    <w:rsid w:val="00EA46C0"/>
    <w:rsid w:val="00EA6E3A"/>
    <w:rsid w:val="00EA73D0"/>
    <w:rsid w:val="00EB1879"/>
    <w:rsid w:val="00EB292B"/>
    <w:rsid w:val="00EB47B1"/>
    <w:rsid w:val="00EB5675"/>
    <w:rsid w:val="00EB65D5"/>
    <w:rsid w:val="00EB7062"/>
    <w:rsid w:val="00EC08BE"/>
    <w:rsid w:val="00EC0BF9"/>
    <w:rsid w:val="00EC0F08"/>
    <w:rsid w:val="00EC214F"/>
    <w:rsid w:val="00EC2DCC"/>
    <w:rsid w:val="00EC45F7"/>
    <w:rsid w:val="00EC5429"/>
    <w:rsid w:val="00EC5568"/>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E74"/>
    <w:rsid w:val="00EE687E"/>
    <w:rsid w:val="00EE7581"/>
    <w:rsid w:val="00EE7A71"/>
    <w:rsid w:val="00EF01F8"/>
    <w:rsid w:val="00EF0800"/>
    <w:rsid w:val="00EF0CE7"/>
    <w:rsid w:val="00EF1AB2"/>
    <w:rsid w:val="00EF2890"/>
    <w:rsid w:val="00EF28C2"/>
    <w:rsid w:val="00EF31A8"/>
    <w:rsid w:val="00EF352C"/>
    <w:rsid w:val="00EF3FF5"/>
    <w:rsid w:val="00EF4C2E"/>
    <w:rsid w:val="00EF5156"/>
    <w:rsid w:val="00EF5ECA"/>
    <w:rsid w:val="00EF7A04"/>
    <w:rsid w:val="00EF7AE4"/>
    <w:rsid w:val="00EF7D04"/>
    <w:rsid w:val="00F033D2"/>
    <w:rsid w:val="00F11399"/>
    <w:rsid w:val="00F12DC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350"/>
    <w:rsid w:val="00F31436"/>
    <w:rsid w:val="00F31480"/>
    <w:rsid w:val="00F31C36"/>
    <w:rsid w:val="00F32DD7"/>
    <w:rsid w:val="00F332D0"/>
    <w:rsid w:val="00F348FA"/>
    <w:rsid w:val="00F34B09"/>
    <w:rsid w:val="00F34E63"/>
    <w:rsid w:val="00F36F96"/>
    <w:rsid w:val="00F40AF8"/>
    <w:rsid w:val="00F40CD8"/>
    <w:rsid w:val="00F42D8D"/>
    <w:rsid w:val="00F43071"/>
    <w:rsid w:val="00F4500A"/>
    <w:rsid w:val="00F452CD"/>
    <w:rsid w:val="00F45B49"/>
    <w:rsid w:val="00F45BE5"/>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27A7"/>
    <w:rsid w:val="00FA490E"/>
    <w:rsid w:val="00FA6181"/>
    <w:rsid w:val="00FA6349"/>
    <w:rsid w:val="00FA7027"/>
    <w:rsid w:val="00FA73B1"/>
    <w:rsid w:val="00FA7754"/>
    <w:rsid w:val="00FB2438"/>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D798E"/>
    <w:rsid w:val="00FE0479"/>
    <w:rsid w:val="00FE1292"/>
    <w:rsid w:val="00FE164A"/>
    <w:rsid w:val="00FE4438"/>
    <w:rsid w:val="00FE456D"/>
    <w:rsid w:val="00FE4C35"/>
    <w:rsid w:val="00FE4FBD"/>
    <w:rsid w:val="00FE5766"/>
    <w:rsid w:val="00FE6959"/>
    <w:rsid w:val="00FE6D50"/>
    <w:rsid w:val="00FE6F27"/>
    <w:rsid w:val="00FF037D"/>
    <w:rsid w:val="00FF21E1"/>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paragraph" w:styleId="Heading4">
    <w:name w:val="heading 4"/>
    <w:basedOn w:val="Normal"/>
    <w:next w:val="Normal"/>
    <w:link w:val="Heading4Char"/>
    <w:uiPriority w:val="9"/>
    <w:unhideWhenUsed/>
    <w:qFormat/>
    <w:rsid w:val="001C314E"/>
    <w:pPr>
      <w:keepNext/>
      <w:keepLines/>
      <w:spacing w:before="200"/>
      <w:outlineLvl w:val="3"/>
    </w:pPr>
    <w:rPr>
      <w:rFonts w:asciiTheme="majorHAnsi" w:eastAsiaTheme="majorEastAsia" w:hAnsiTheme="majorHAnsi" w:cs="Mangal"/>
      <w:b/>
      <w:bCs/>
      <w:i/>
      <w:iCs/>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 w:type="paragraph" w:customStyle="1" w:styleId="tabel">
    <w:name w:val="tabel"/>
    <w:basedOn w:val="Normal"/>
    <w:rsid w:val="00E9213D"/>
    <w:pPr>
      <w:widowControl/>
      <w:suppressAutoHyphens w:val="0"/>
      <w:spacing w:before="100" w:after="100" w:line="240" w:lineRule="atLeast"/>
    </w:pPr>
    <w:rPr>
      <w:rFonts w:ascii="Verdana" w:eastAsia="Times New Roman" w:hAnsi="Verdana" w:cs="Times New Roman"/>
      <w:kern w:val="0"/>
      <w:sz w:val="20"/>
      <w:szCs w:val="20"/>
      <w:lang w:val="nl-NL" w:eastAsia="nl-NL" w:bidi="ar-SA"/>
    </w:rPr>
  </w:style>
  <w:style w:type="paragraph" w:customStyle="1" w:styleId="Kop0">
    <w:name w:val="Kop 0"/>
    <w:basedOn w:val="Normal"/>
    <w:next w:val="Normal"/>
    <w:rsid w:val="00955865"/>
    <w:pPr>
      <w:pageBreakBefore/>
      <w:widowControl/>
      <w:suppressAutoHyphens w:val="0"/>
      <w:spacing w:after="480" w:line="240" w:lineRule="atLeast"/>
    </w:pPr>
    <w:rPr>
      <w:rFonts w:ascii="Trebuchet MS" w:eastAsia="Times New Roman" w:hAnsi="Trebuchet MS" w:cs="Times New Roman"/>
      <w:b/>
      <w:caps/>
      <w:kern w:val="0"/>
      <w:sz w:val="28"/>
      <w:szCs w:val="20"/>
      <w:lang w:val="nl-NL" w:eastAsia="nl-NL" w:bidi="ar-SA"/>
    </w:rPr>
  </w:style>
  <w:style w:type="paragraph" w:styleId="Date">
    <w:name w:val="Date"/>
    <w:basedOn w:val="Normal"/>
    <w:next w:val="Normal"/>
    <w:link w:val="DateChar"/>
    <w:uiPriority w:val="99"/>
    <w:semiHidden/>
    <w:unhideWhenUsed/>
    <w:rsid w:val="00BD084A"/>
    <w:rPr>
      <w:rFonts w:cs="Mangal"/>
      <w:szCs w:val="21"/>
    </w:rPr>
  </w:style>
  <w:style w:type="character" w:customStyle="1" w:styleId="DateChar">
    <w:name w:val="Date Char"/>
    <w:basedOn w:val="DefaultParagraphFont"/>
    <w:link w:val="Date"/>
    <w:uiPriority w:val="99"/>
    <w:semiHidden/>
    <w:rsid w:val="00BD084A"/>
    <w:rPr>
      <w:rFonts w:eastAsia="Arial Unicode MS" w:cs="Mangal"/>
      <w:kern w:val="1"/>
      <w:sz w:val="24"/>
      <w:szCs w:val="21"/>
      <w:lang w:eastAsia="hi-IN" w:bidi="hi-IN"/>
    </w:rPr>
  </w:style>
  <w:style w:type="paragraph" w:styleId="NormalWeb">
    <w:name w:val="Normal (Web)"/>
    <w:basedOn w:val="Normal"/>
    <w:uiPriority w:val="99"/>
    <w:semiHidden/>
    <w:unhideWhenUsed/>
    <w:rsid w:val="009A4BF6"/>
    <w:pPr>
      <w:widowControl/>
      <w:suppressAutoHyphens w:val="0"/>
      <w:spacing w:before="100" w:beforeAutospacing="1" w:after="100" w:afterAutospacing="1"/>
    </w:pPr>
    <w:rPr>
      <w:rFonts w:eastAsia="Times New Roman" w:cs="Times New Roman"/>
      <w:kern w:val="0"/>
      <w:lang w:val="en-US" w:eastAsia="zh-CN" w:bidi="ar-SA"/>
    </w:rPr>
  </w:style>
  <w:style w:type="character" w:customStyle="1" w:styleId="Heading4Char">
    <w:name w:val="Heading 4 Char"/>
    <w:basedOn w:val="DefaultParagraphFont"/>
    <w:link w:val="Heading4"/>
    <w:uiPriority w:val="9"/>
    <w:rsid w:val="001C314E"/>
    <w:rPr>
      <w:rFonts w:asciiTheme="majorHAnsi" w:eastAsiaTheme="majorEastAsia" w:hAnsiTheme="majorHAnsi" w:cs="Mangal"/>
      <w:b/>
      <w:bCs/>
      <w:i/>
      <w:iCs/>
      <w:color w:val="4472C4"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252907827">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 w:id="201896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A4C50-F27E-44C9-97A8-37EBDB25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6</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dc:title>
  <dc:subject/>
  <dc:creator>Bala Narasimhan</dc:creator>
  <cp:keywords/>
  <dc:description>System Test</dc:description>
  <cp:lastModifiedBy>Bala Narasimhan</cp:lastModifiedBy>
  <cp:revision>366</cp:revision>
  <cp:lastPrinted>1900-12-31T16:00:00Z</cp:lastPrinted>
  <dcterms:created xsi:type="dcterms:W3CDTF">2017-05-18T12:33:00Z</dcterms:created>
  <dcterms:modified xsi:type="dcterms:W3CDTF">2018-08-20T04:07:00Z</dcterms:modified>
</cp:coreProperties>
</file>