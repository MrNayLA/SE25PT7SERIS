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160171"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160171">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945838" w:rsidRPr="00B21980" w:rsidRDefault="00945838"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945838" w:rsidRDefault="00945838" w:rsidP="002739A2">
                  <w:pPr>
                    <w:jc w:val="center"/>
                    <w:rPr>
                      <w:rFonts w:cs="Times New Roman"/>
                      <w:sz w:val="48"/>
                      <w:szCs w:val="48"/>
                      <w:lang w:val="en-US"/>
                    </w:rPr>
                  </w:pPr>
                  <w:r>
                    <w:rPr>
                      <w:rFonts w:cs="Times New Roman"/>
                      <w:sz w:val="48"/>
                      <w:szCs w:val="48"/>
                      <w:lang w:val="en-US"/>
                    </w:rPr>
                    <w:t>Solar Energy Research Institute Singapore</w:t>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945838" w:rsidRDefault="00945838" w:rsidP="002739A2">
                  <w:pPr>
                    <w:jc w:val="center"/>
                    <w:rPr>
                      <w:rFonts w:cs="Times New Roman"/>
                      <w:sz w:val="48"/>
                      <w:szCs w:val="48"/>
                      <w:lang w:val="en-US"/>
                    </w:rPr>
                  </w:pPr>
                </w:p>
                <w:p w:rsidR="00945838" w:rsidRDefault="00945838"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945838" w:rsidRDefault="00945838" w:rsidP="002739A2">
                  <w:pPr>
                    <w:jc w:val="center"/>
                    <w:rPr>
                      <w:rFonts w:cs="Times New Roman"/>
                      <w:sz w:val="32"/>
                      <w:szCs w:val="32"/>
                      <w:lang w:val="en-US"/>
                    </w:rPr>
                  </w:pPr>
                </w:p>
                <w:p w:rsidR="00945838" w:rsidRPr="00FE164A" w:rsidRDefault="00945838" w:rsidP="002739A2">
                  <w:pPr>
                    <w:jc w:val="center"/>
                    <w:rPr>
                      <w:rFonts w:cs="Times New Roman"/>
                      <w:sz w:val="32"/>
                      <w:szCs w:val="32"/>
                      <w:lang w:val="en-US"/>
                    </w:rPr>
                  </w:pPr>
                </w:p>
                <w:p w:rsidR="00945838" w:rsidRPr="00977EBF" w:rsidRDefault="00945838" w:rsidP="002739A2">
                  <w:pPr>
                    <w:jc w:val="center"/>
                    <w:rPr>
                      <w:rFonts w:cs="Times New Roman"/>
                      <w:sz w:val="48"/>
                      <w:szCs w:val="48"/>
                      <w:lang w:val="en-US"/>
                    </w:rPr>
                  </w:pPr>
                  <w:r>
                    <w:rPr>
                      <w:rFonts w:cs="Times New Roman"/>
                      <w:sz w:val="48"/>
                      <w:szCs w:val="48"/>
                      <w:lang w:val="en-US"/>
                    </w:rPr>
                    <w:t>Quality Plan</w:t>
                  </w:r>
                </w:p>
                <w:p w:rsidR="00945838" w:rsidRPr="009D6CA8" w:rsidRDefault="00945838"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C6648F">
            <w:pPr>
              <w:rPr>
                <w:rFonts w:ascii="Times New Roman" w:hAnsi="Times New Roman" w:cs="Times New Roman"/>
                <w:b/>
              </w:rPr>
            </w:pPr>
            <w:r>
              <w:rPr>
                <w:rFonts w:ascii="Times New Roman" w:hAnsi="Times New Roman" w:cs="Times New Roman"/>
              </w:rPr>
              <w:t>SE25PT7SERIS/SERIS/TECH/TEST/UAT</w:t>
            </w:r>
            <w:r w:rsidR="00C6648F">
              <w:rPr>
                <w:rFonts w:ascii="Times New Roman" w:hAnsi="Times New Roman" w:cs="Times New Roman"/>
              </w:rPr>
              <w:t>/</w:t>
            </w:r>
            <w:r>
              <w:rPr>
                <w:rFonts w:ascii="Times New Roman" w:hAnsi="Times New Roman" w:cs="Times New Roman"/>
              </w:rPr>
              <w:t>UAT</w:t>
            </w:r>
            <w:r w:rsidR="00C6648F" w:rsidRPr="009C1697">
              <w:rPr>
                <w:rFonts w:ascii="Times New Roman" w:hAnsi="Times New Roman" w:cs="Times New Roman"/>
              </w:rPr>
              <w:t>.doc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User Acceptance Test</w:t>
            </w:r>
            <w:r w:rsidR="002E24BD">
              <w:rPr>
                <w:rFonts w:ascii="Times New Roman" w:hAnsi="Times New Roman" w:cs="Times New Roman"/>
              </w:rPr>
              <w:t xml:space="preserve"> </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25/07</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DF3AF3">
              <w:rPr>
                <w:rFonts w:ascii="Times New Roman" w:hAnsi="Times New Roman" w:cs="Times New Roman"/>
              </w:rPr>
              <w:t>/07</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DF3AF3" w:rsidP="001C137B">
            <w:pPr>
              <w:spacing w:before="120"/>
              <w:rPr>
                <w:rFonts w:ascii="Times New Roman" w:hAnsi="Times New Roman" w:cs="Times New Roman"/>
              </w:rPr>
            </w:pPr>
            <w:r>
              <w:rPr>
                <w:rFonts w:ascii="Times New Roman" w:hAnsi="Times New Roman" w:cs="Times New Roman"/>
              </w:rPr>
              <w:t>24/07</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B6395F" w:rsidP="0046338D">
            <w:pPr>
              <w:rPr>
                <w:rFonts w:cs="Times New Roman"/>
                <w:bCs/>
                <w:color w:val="000000"/>
                <w:sz w:val="20"/>
                <w:szCs w:val="20"/>
              </w:rPr>
            </w:pPr>
            <w:r>
              <w:rPr>
                <w:rFonts w:cs="Times New Roman"/>
                <w:bCs/>
                <w:color w:val="000000"/>
                <w:sz w:val="20"/>
                <w:szCs w:val="20"/>
              </w:rPr>
              <w:t>25/07</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6E70FE" w:rsidP="0046338D">
            <w:pPr>
              <w:rPr>
                <w:rFonts w:cs="Times New Roman"/>
                <w:bCs/>
                <w:color w:val="000000"/>
                <w:sz w:val="20"/>
                <w:szCs w:val="20"/>
              </w:rPr>
            </w:pPr>
            <w:r>
              <w:rPr>
                <w:rFonts w:cs="Times New Roman"/>
                <w:bCs/>
                <w:color w:val="000000"/>
                <w:sz w:val="20"/>
                <w:szCs w:val="20"/>
              </w:rPr>
              <w:t>22/07</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 xml:space="preserve">The main objective of the project is to develop cloud-based real-tiime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955865">
            <w:pPr>
              <w:widowControl/>
              <w:numPr>
                <w:ilvl w:val="0"/>
                <w:numId w:val="40"/>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955865"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1C00B4" w:rsidRDefault="001C00B4" w:rsidP="00945838">
            <w:pPr>
              <w:rPr>
                <w:rFonts w:cs="Times New Roman"/>
                <w:sz w:val="20"/>
                <w:szCs w:val="20"/>
                <w:lang w:val="en-US"/>
              </w:rPr>
            </w:pP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Go/no-go decisions</w:t>
            </w:r>
          </w:p>
          <w:p w:rsidR="001C00B4" w:rsidRPr="001C00B4" w:rsidRDefault="001C00B4" w:rsidP="00945838">
            <w:pPr>
              <w:spacing w:before="120"/>
              <w:rPr>
                <w:rFonts w:cs="Times New Roman"/>
                <w:b/>
                <w:sz w:val="20"/>
                <w:szCs w:val="20"/>
                <w:lang w:val="en-US"/>
              </w:rPr>
            </w:pPr>
          </w:p>
          <w:p w:rsidR="00955865" w:rsidRPr="001C00B4" w:rsidRDefault="00955865" w:rsidP="00945838">
            <w:pPr>
              <w:rPr>
                <w:rFonts w:cs="Times New Roman"/>
                <w:sz w:val="20"/>
                <w:szCs w:val="20"/>
                <w:lang w:val="en-US"/>
              </w:rPr>
            </w:pP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w:t>
            </w:r>
          </w:p>
          <w:p w:rsidR="00955865" w:rsidRPr="001C00B4" w:rsidRDefault="00955865" w:rsidP="00E9091C">
            <w:pPr>
              <w:rPr>
                <w:rFonts w:cs="Times New Roman"/>
                <w:sz w:val="20"/>
                <w:szCs w:val="20"/>
                <w:lang w:val="en-US"/>
              </w:rPr>
            </w:pPr>
            <w:r w:rsidRPr="001C00B4">
              <w:rPr>
                <w:rFonts w:cs="Times New Roman"/>
                <w:sz w:val="20"/>
                <w:szCs w:val="20"/>
                <w:lang w:val="en-US"/>
              </w:rPr>
              <w:t xml:space="preserve">At the end of the total test project an end testing report will be drawn up, containing a risk based assessment of the test object. Based on this end report the key stakeholders make the final decision to go </w:t>
            </w:r>
            <w:r w:rsidR="00E9091C">
              <w:rPr>
                <w:rFonts w:cs="Times New Roman"/>
                <w:sz w:val="20"/>
                <w:szCs w:val="20"/>
                <w:lang w:val="en-US"/>
              </w:rPr>
              <w:t xml:space="preserve">live </w:t>
            </w:r>
            <w:r w:rsidRPr="001C00B4">
              <w:rPr>
                <w:rFonts w:cs="Times New Roman"/>
                <w:sz w:val="20"/>
                <w:szCs w:val="20"/>
                <w:lang w:val="en-US"/>
              </w:rPr>
              <w:t xml:space="preserve">or not. </w:t>
            </w:r>
          </w:p>
        </w:tc>
      </w:tr>
      <w:tr w:rsidR="00955865" w:rsidRPr="00D37102" w:rsidTr="00945838">
        <w:trPr>
          <w:gridAfter w:val="1"/>
          <w:wAfter w:w="15" w:type="dxa"/>
        </w:trPr>
        <w:tc>
          <w:tcPr>
            <w:tcW w:w="9003" w:type="dxa"/>
            <w:gridSpan w:val="3"/>
          </w:tcPr>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63575D" w:rsidRDefault="00955865" w:rsidP="0046338D">
      <w:pPr>
        <w:rPr>
          <w:rFonts w:cs="Times New Roman"/>
          <w:bCs/>
          <w:color w:val="000000"/>
        </w:rPr>
      </w:pPr>
    </w:p>
    <w:p w:rsidR="00F55981" w:rsidRPr="0063575D" w:rsidRDefault="00F55981"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0646B1">
          <w:pPr>
            <w:pStyle w:val="ListParagraph"/>
            <w:numPr>
              <w:ilvl w:val="0"/>
              <w:numId w:val="39"/>
            </w:numPr>
            <w:jc w:val="distribute"/>
          </w:pPr>
          <w:r w:rsidRPr="00A957DF">
            <w:rPr>
              <w:b/>
            </w:rPr>
            <w:t>INTRODUCTION</w:t>
          </w:r>
          <w:r w:rsidR="00A7091E">
            <w:t>.</w:t>
          </w:r>
          <w:r>
            <w:t>…………………………………</w:t>
          </w:r>
          <w:r w:rsidR="00A957DF">
            <w:t>…………</w:t>
          </w:r>
          <w:r>
            <w:t>…………………………...5</w:t>
          </w:r>
        </w:p>
        <w:p w:rsidR="000646B1" w:rsidRDefault="000646B1" w:rsidP="000646B1">
          <w:pPr>
            <w:pStyle w:val="ListParagraph"/>
            <w:jc w:val="distribute"/>
          </w:pPr>
        </w:p>
        <w:p w:rsidR="00BD084A" w:rsidRDefault="00E8416D" w:rsidP="000646B1">
          <w:pPr>
            <w:pStyle w:val="ListParagraph"/>
            <w:numPr>
              <w:ilvl w:val="1"/>
              <w:numId w:val="39"/>
            </w:numPr>
            <w:jc w:val="distribute"/>
          </w:pPr>
          <w:r>
            <w:t>Purpose</w:t>
          </w:r>
          <w:r w:rsidR="00A7091E">
            <w:t>....</w:t>
          </w:r>
          <w:r>
            <w:t>……………………………………………………………………….........5</w:t>
          </w:r>
        </w:p>
        <w:p w:rsidR="000646B1" w:rsidRDefault="000646B1" w:rsidP="002A6547">
          <w:pPr>
            <w:pStyle w:val="ListParagraph"/>
            <w:ind w:left="1425"/>
          </w:pPr>
        </w:p>
        <w:p w:rsidR="00BD084A" w:rsidRDefault="00BD084A" w:rsidP="002A6547">
          <w:pPr>
            <w:pStyle w:val="ListParagraph"/>
            <w:numPr>
              <w:ilvl w:val="1"/>
              <w:numId w:val="39"/>
            </w:numPr>
            <w:jc w:val="distribute"/>
          </w:pPr>
          <w:r>
            <w:t>Assignment</w:t>
          </w:r>
          <w:r w:rsidR="002A6547">
            <w:t xml:space="preserve"> </w:t>
          </w:r>
          <w:r w:rsidR="00A7091E">
            <w:t>.</w:t>
          </w:r>
          <w:r w:rsidR="002A6547">
            <w:t>……………</w:t>
          </w:r>
          <w:r>
            <w:t>……</w:t>
          </w:r>
          <w:r w:rsidR="002A6547">
            <w:t>...</w:t>
          </w:r>
          <w:r>
            <w:t>…………………………………………………..</w:t>
          </w:r>
          <w:r w:rsidR="00E8416D">
            <w:t>…5</w:t>
          </w:r>
        </w:p>
        <w:p w:rsidR="00BD084A" w:rsidRDefault="00BD084A" w:rsidP="000646B1">
          <w:pPr>
            <w:pStyle w:val="ListParagraph"/>
            <w:numPr>
              <w:ilvl w:val="2"/>
              <w:numId w:val="39"/>
            </w:numPr>
            <w:jc w:val="distribute"/>
          </w:pPr>
          <w:r>
            <w:t>Client......................................................................................................................5</w:t>
          </w:r>
        </w:p>
        <w:p w:rsidR="00BD084A" w:rsidRDefault="00BD084A" w:rsidP="000646B1">
          <w:pPr>
            <w:pStyle w:val="ListParagraph"/>
            <w:numPr>
              <w:ilvl w:val="2"/>
              <w:numId w:val="39"/>
            </w:numPr>
            <w:jc w:val="distribute"/>
          </w:pPr>
          <w:r>
            <w:t>Supplier...................................................................................................................5</w:t>
          </w:r>
        </w:p>
        <w:p w:rsidR="00BD084A" w:rsidRDefault="00BD084A" w:rsidP="000646B1">
          <w:pPr>
            <w:pStyle w:val="ListParagraph"/>
            <w:numPr>
              <w:ilvl w:val="2"/>
              <w:numId w:val="39"/>
            </w:numPr>
            <w:jc w:val="distribute"/>
          </w:pPr>
          <w:r>
            <w:t>Assignment.............................................................................................................5</w:t>
          </w:r>
        </w:p>
        <w:p w:rsidR="00BD084A" w:rsidRDefault="00BD084A" w:rsidP="000646B1">
          <w:pPr>
            <w:pStyle w:val="ListParagraph"/>
            <w:numPr>
              <w:ilvl w:val="2"/>
              <w:numId w:val="39"/>
            </w:numPr>
            <w:jc w:val="distribute"/>
          </w:pPr>
          <w:r>
            <w:t>Scope......................................................................................................................5</w:t>
          </w:r>
        </w:p>
        <w:p w:rsidR="00BD084A" w:rsidRDefault="00BD084A" w:rsidP="000646B1">
          <w:pPr>
            <w:pStyle w:val="ListParagraph"/>
            <w:numPr>
              <w:ilvl w:val="2"/>
              <w:numId w:val="39"/>
            </w:numPr>
            <w:jc w:val="distribute"/>
          </w:pPr>
          <w:r>
            <w:t>Preconditions and assumption................................................................................5</w:t>
          </w:r>
        </w:p>
        <w:p w:rsidR="00BD084A" w:rsidRDefault="00BD084A" w:rsidP="000646B1">
          <w:pPr>
            <w:pStyle w:val="ListParagraph"/>
            <w:numPr>
              <w:ilvl w:val="2"/>
              <w:numId w:val="39"/>
            </w:numPr>
            <w:jc w:val="distribute"/>
          </w:pPr>
          <w:r>
            <w:t>Acceptants and acceptance criteria.........................................................................5</w:t>
          </w:r>
        </w:p>
        <w:p w:rsidR="00E8416D" w:rsidRDefault="00E8416D" w:rsidP="000646B1">
          <w:pPr>
            <w:pStyle w:val="ListParagraph"/>
            <w:ind w:left="1425"/>
            <w:jc w:val="distribute"/>
          </w:pPr>
        </w:p>
        <w:p w:rsidR="00E8416D" w:rsidRDefault="00120FE9" w:rsidP="000646B1">
          <w:pPr>
            <w:pStyle w:val="ListParagraph"/>
            <w:numPr>
              <w:ilvl w:val="0"/>
              <w:numId w:val="39"/>
            </w:numPr>
            <w:jc w:val="distribute"/>
          </w:pPr>
          <w:r>
            <w:rPr>
              <w:rFonts w:cs="Times New Roman"/>
              <w:b/>
              <w:szCs w:val="24"/>
            </w:rPr>
            <w:t>DOCUMENTATION</w:t>
          </w:r>
          <w:r w:rsidR="00A7091E">
            <w:t>....</w:t>
          </w:r>
          <w:r w:rsidR="00A957DF">
            <w:t>………</w:t>
          </w:r>
          <w:r w:rsidR="00E8416D">
            <w:t>…………………………………………</w:t>
          </w:r>
          <w:r>
            <w:t>........................</w:t>
          </w:r>
          <w:r w:rsidR="00E8416D">
            <w:t>.6</w:t>
          </w:r>
        </w:p>
        <w:p w:rsidR="00120FE9" w:rsidRDefault="00120FE9" w:rsidP="000646B1">
          <w:pPr>
            <w:pStyle w:val="ListParagraph"/>
            <w:numPr>
              <w:ilvl w:val="1"/>
              <w:numId w:val="39"/>
            </w:numPr>
            <w:jc w:val="distribute"/>
          </w:pPr>
          <w:r>
            <w:t>Basis for the test plan ........................</w:t>
          </w:r>
          <w:r w:rsidR="009C7B1F">
            <w:t>.......</w:t>
          </w:r>
          <w:r>
            <w:t>....................................................................6</w:t>
          </w:r>
        </w:p>
        <w:p w:rsidR="00120FE9" w:rsidRDefault="00120FE9" w:rsidP="000646B1">
          <w:pPr>
            <w:pStyle w:val="ListParagraph"/>
            <w:numPr>
              <w:ilvl w:val="1"/>
              <w:numId w:val="39"/>
            </w:numPr>
            <w:jc w:val="distribute"/>
          </w:pPr>
          <w:r>
            <w:t>Test Basis ...........................................</w:t>
          </w:r>
          <w:r w:rsidR="009C7B1F">
            <w:t>......</w:t>
          </w:r>
          <w:r>
            <w:t>....................................................................6</w:t>
          </w:r>
        </w:p>
        <w:p w:rsidR="000646B1" w:rsidRDefault="000646B1" w:rsidP="000646B1">
          <w:pPr>
            <w:pStyle w:val="ListParagraph"/>
            <w:ind w:left="1425"/>
            <w:jc w:val="distribute"/>
          </w:pPr>
        </w:p>
        <w:p w:rsidR="00E8416D" w:rsidRDefault="00120FE9" w:rsidP="000646B1">
          <w:pPr>
            <w:pStyle w:val="ListParagraph"/>
            <w:numPr>
              <w:ilvl w:val="0"/>
              <w:numId w:val="39"/>
            </w:numPr>
            <w:jc w:val="distribute"/>
          </w:pPr>
          <w:r>
            <w:rPr>
              <w:b/>
            </w:rPr>
            <w:t>TEST STRATEGY</w:t>
          </w:r>
          <w:r w:rsidR="00A7091E">
            <w:t>....</w:t>
          </w:r>
          <w:r w:rsidR="00F51125">
            <w:t>…………………………………</w:t>
          </w:r>
          <w:r>
            <w:t>....................</w:t>
          </w:r>
          <w:r w:rsidR="00F51125">
            <w:t>……….………</w:t>
          </w:r>
          <w:r w:rsidR="00E8416D">
            <w:t>………7</w:t>
          </w:r>
        </w:p>
        <w:p w:rsidR="009C7B1F" w:rsidRDefault="009C7B1F" w:rsidP="000646B1">
          <w:pPr>
            <w:pStyle w:val="ListParagraph"/>
            <w:numPr>
              <w:ilvl w:val="1"/>
              <w:numId w:val="39"/>
            </w:numPr>
            <w:jc w:val="distribute"/>
          </w:pPr>
          <w:r>
            <w:t>Test Strategy &lt;Test Level&gt; ..........................................................................................7</w:t>
          </w:r>
        </w:p>
        <w:p w:rsidR="000646B1" w:rsidRDefault="000646B1" w:rsidP="000646B1">
          <w:pPr>
            <w:pStyle w:val="ListParagraph"/>
            <w:ind w:left="1425"/>
            <w:jc w:val="distribute"/>
          </w:pPr>
        </w:p>
        <w:p w:rsidR="00E8416D" w:rsidRDefault="009C7B1F" w:rsidP="000646B1">
          <w:pPr>
            <w:pStyle w:val="ListParagraph"/>
            <w:numPr>
              <w:ilvl w:val="0"/>
              <w:numId w:val="39"/>
            </w:numPr>
            <w:jc w:val="distribute"/>
          </w:pPr>
          <w:r>
            <w:rPr>
              <w:b/>
            </w:rPr>
            <w:t xml:space="preserve">APPROACH </w:t>
          </w:r>
          <w:r w:rsidR="00F51125">
            <w:t>……</w:t>
          </w:r>
          <w:r>
            <w:t>.............................................</w:t>
          </w:r>
          <w:r w:rsidR="00F51125">
            <w:t>………………………………</w:t>
          </w:r>
          <w:r w:rsidR="00E8416D">
            <w:t>…………….7</w:t>
          </w:r>
        </w:p>
        <w:p w:rsidR="009C7B1F" w:rsidRPr="009C7B1F" w:rsidRDefault="009C7B1F" w:rsidP="000646B1">
          <w:pPr>
            <w:pStyle w:val="ListParagraph"/>
            <w:numPr>
              <w:ilvl w:val="1"/>
              <w:numId w:val="39"/>
            </w:numPr>
            <w:jc w:val="distribute"/>
          </w:pPr>
          <w:r>
            <w:t>Test Design Table &lt;Test Level&gt; ..................................................................................7</w:t>
          </w:r>
        </w:p>
        <w:p w:rsidR="009C7B1F" w:rsidRDefault="009C7B1F" w:rsidP="000646B1">
          <w:pPr>
            <w:pStyle w:val="ListParagraph"/>
            <w:numPr>
              <w:ilvl w:val="1"/>
              <w:numId w:val="39"/>
            </w:numPr>
            <w:jc w:val="distribute"/>
          </w:pPr>
          <w:r>
            <w:t>Description Test Approach &lt;Test Level&gt; ....................................................................7</w:t>
          </w:r>
        </w:p>
        <w:p w:rsidR="009C7B1F" w:rsidRDefault="00A040D2" w:rsidP="000646B1">
          <w:pPr>
            <w:pStyle w:val="ListParagraph"/>
            <w:numPr>
              <w:ilvl w:val="2"/>
              <w:numId w:val="39"/>
            </w:numPr>
            <w:jc w:val="distribute"/>
          </w:pPr>
          <w:r>
            <w:t>Intake Test Object ..................................................................................................7</w:t>
          </w:r>
        </w:p>
        <w:p w:rsidR="00A040D2" w:rsidRDefault="00A040D2" w:rsidP="000646B1">
          <w:pPr>
            <w:pStyle w:val="ListParagraph"/>
            <w:numPr>
              <w:ilvl w:val="2"/>
              <w:numId w:val="39"/>
            </w:numPr>
            <w:jc w:val="distribute"/>
          </w:pPr>
          <w:r>
            <w:t>Test Type/Test Unit ................................................................................................7</w:t>
          </w:r>
        </w:p>
        <w:p w:rsidR="00A040D2" w:rsidRDefault="00A040D2" w:rsidP="000646B1">
          <w:pPr>
            <w:pStyle w:val="ListParagraph"/>
            <w:numPr>
              <w:ilvl w:val="1"/>
              <w:numId w:val="39"/>
            </w:numPr>
            <w:jc w:val="distribute"/>
          </w:pPr>
          <w:r>
            <w:t>Phasing &lt;Test Level&gt; ..................................................................................................7</w:t>
          </w:r>
        </w:p>
        <w:p w:rsidR="00A040D2" w:rsidRDefault="00A040D2" w:rsidP="000646B1">
          <w:pPr>
            <w:pStyle w:val="ListParagraph"/>
            <w:numPr>
              <w:ilvl w:val="1"/>
              <w:numId w:val="39"/>
            </w:numPr>
            <w:jc w:val="distribute"/>
          </w:pPr>
          <w:r>
            <w:t>Entry and Exit Criteria .................................................................................................7</w:t>
          </w:r>
        </w:p>
        <w:p w:rsidR="001D2EB3" w:rsidRDefault="001D2EB3" w:rsidP="000646B1">
          <w:pPr>
            <w:pStyle w:val="ListParagraph"/>
            <w:numPr>
              <w:ilvl w:val="2"/>
              <w:numId w:val="39"/>
            </w:numPr>
            <w:jc w:val="distribute"/>
          </w:pPr>
          <w:r>
            <w:t>&lt;Optional: Functional Acceptance Test&gt; ..............................................................7</w:t>
          </w:r>
        </w:p>
        <w:p w:rsidR="001D2EB3" w:rsidRDefault="001D2EB3" w:rsidP="000646B1">
          <w:pPr>
            <w:pStyle w:val="ListParagraph"/>
            <w:numPr>
              <w:ilvl w:val="2"/>
              <w:numId w:val="39"/>
            </w:numPr>
            <w:jc w:val="distribute"/>
          </w:pPr>
          <w:r>
            <w:t>&lt;Optional: User Acceptance Test&gt; ........................................................................7</w:t>
          </w:r>
        </w:p>
        <w:p w:rsidR="001D2EB3" w:rsidRDefault="001D2EB3" w:rsidP="000646B1">
          <w:pPr>
            <w:pStyle w:val="ListParagraph"/>
            <w:numPr>
              <w:ilvl w:val="2"/>
              <w:numId w:val="39"/>
            </w:numPr>
            <w:jc w:val="distribute"/>
          </w:pPr>
          <w:r>
            <w:t>&lt;Optional: Production Acceptance test&gt; ...............................................................7</w:t>
          </w:r>
        </w:p>
        <w:p w:rsidR="000646B1" w:rsidRPr="009C7B1F" w:rsidRDefault="000646B1" w:rsidP="000646B1">
          <w:pPr>
            <w:pStyle w:val="ListParagraph"/>
            <w:ind w:left="1800"/>
            <w:jc w:val="distribute"/>
          </w:pPr>
        </w:p>
        <w:p w:rsidR="008C439E" w:rsidRDefault="007E55EA" w:rsidP="000646B1">
          <w:pPr>
            <w:pStyle w:val="ListParagraph"/>
            <w:numPr>
              <w:ilvl w:val="0"/>
              <w:numId w:val="39"/>
            </w:numPr>
            <w:jc w:val="distribute"/>
          </w:pPr>
          <w:r>
            <w:rPr>
              <w:b/>
            </w:rPr>
            <w:t xml:space="preserve">INFRASTRUCTURE </w:t>
          </w:r>
          <w:r w:rsidR="00F51125">
            <w:t>……</w:t>
          </w:r>
          <w:r>
            <w:t>...................</w:t>
          </w:r>
          <w:r w:rsidR="00F51125">
            <w:t>……………………</w:t>
          </w:r>
          <w:r w:rsidR="008C439E">
            <w:t>………………………………</w:t>
          </w:r>
          <w:r w:rsidR="00DA536B">
            <w:t>.</w:t>
          </w:r>
          <w:r w:rsidR="008C439E">
            <w:t>8</w:t>
          </w:r>
        </w:p>
        <w:p w:rsidR="008C439E" w:rsidRDefault="007E55EA" w:rsidP="000646B1">
          <w:pPr>
            <w:pStyle w:val="ListParagraph"/>
            <w:numPr>
              <w:ilvl w:val="1"/>
              <w:numId w:val="39"/>
            </w:numPr>
            <w:jc w:val="distribute"/>
          </w:pPr>
          <w:r>
            <w:t>Test Environments ……………………………………………………..........</w:t>
          </w:r>
          <w:r w:rsidR="008C439E">
            <w:t>……….8</w:t>
          </w:r>
        </w:p>
        <w:p w:rsidR="007E55EA" w:rsidRDefault="007E55EA" w:rsidP="000646B1">
          <w:pPr>
            <w:pStyle w:val="ListParagraph"/>
            <w:numPr>
              <w:ilvl w:val="2"/>
              <w:numId w:val="39"/>
            </w:numPr>
            <w:jc w:val="distribute"/>
          </w:pPr>
          <w:r>
            <w:t>System Tests ..........................................................................................................8</w:t>
          </w:r>
        </w:p>
        <w:p w:rsidR="007E55EA" w:rsidRDefault="007E55EA" w:rsidP="000646B1">
          <w:pPr>
            <w:pStyle w:val="ListParagraph"/>
            <w:numPr>
              <w:ilvl w:val="2"/>
              <w:numId w:val="39"/>
            </w:numPr>
            <w:jc w:val="distribute"/>
          </w:pPr>
          <w:r>
            <w:t>Acceptance tests ....................................................................................................8</w:t>
          </w:r>
        </w:p>
        <w:p w:rsidR="008C439E" w:rsidRDefault="007E55EA" w:rsidP="000646B1">
          <w:pPr>
            <w:pStyle w:val="ListParagraph"/>
            <w:numPr>
              <w:ilvl w:val="1"/>
              <w:numId w:val="39"/>
            </w:numPr>
            <w:jc w:val="distribute"/>
          </w:pPr>
          <w:r>
            <w:t xml:space="preserve">Office Setup </w:t>
          </w:r>
          <w:r w:rsidR="008C439E">
            <w:t>……………</w:t>
          </w:r>
          <w:r>
            <w:t>...……………………....</w:t>
          </w:r>
          <w:r w:rsidR="008C439E">
            <w:t>……………………………….….8</w:t>
          </w:r>
        </w:p>
        <w:p w:rsidR="000646B1" w:rsidRDefault="000646B1" w:rsidP="000646B1">
          <w:pPr>
            <w:pStyle w:val="ListParagraph"/>
            <w:ind w:left="1425"/>
            <w:jc w:val="distribute"/>
          </w:pPr>
        </w:p>
        <w:p w:rsidR="001015DC" w:rsidRDefault="004D7B4B" w:rsidP="000646B1">
          <w:pPr>
            <w:pStyle w:val="ListParagraph"/>
            <w:numPr>
              <w:ilvl w:val="0"/>
              <w:numId w:val="39"/>
            </w:numPr>
            <w:jc w:val="distribute"/>
          </w:pPr>
          <w:r>
            <w:rPr>
              <w:b/>
            </w:rPr>
            <w:t xml:space="preserve">MANAGEMENT </w:t>
          </w:r>
          <w:r w:rsidR="008C439E">
            <w:t>……</w:t>
          </w:r>
          <w:r>
            <w:t>.........................................</w:t>
          </w:r>
          <w:r w:rsidR="008C439E">
            <w:t>…………………………………………10</w:t>
          </w:r>
        </w:p>
        <w:p w:rsidR="001015DC" w:rsidRDefault="004D7B4B" w:rsidP="000646B1">
          <w:pPr>
            <w:pStyle w:val="ListParagraph"/>
            <w:numPr>
              <w:ilvl w:val="1"/>
              <w:numId w:val="39"/>
            </w:numPr>
            <w:jc w:val="distribute"/>
          </w:pPr>
          <w:r>
            <w:t>Test Management ……………………….............</w:t>
          </w:r>
          <w:r w:rsidR="001015DC">
            <w:t>…………………………………..10</w:t>
          </w:r>
        </w:p>
        <w:p w:rsidR="001015DC" w:rsidRDefault="004D7B4B" w:rsidP="000646B1">
          <w:pPr>
            <w:pStyle w:val="ListParagraph"/>
            <w:numPr>
              <w:ilvl w:val="1"/>
              <w:numId w:val="39"/>
            </w:numPr>
            <w:jc w:val="distribute"/>
          </w:pPr>
          <w:r>
            <w:t>Defect Procedure ………………………………………....</w:t>
          </w:r>
          <w:r w:rsidR="001015DC">
            <w:t>…………………………10</w:t>
          </w:r>
        </w:p>
        <w:p w:rsidR="000646B1" w:rsidRDefault="000646B1" w:rsidP="00A84294">
          <w:pPr>
            <w:pStyle w:val="ListParagraph"/>
            <w:ind w:left="1425"/>
            <w:jc w:val="distribute"/>
          </w:pPr>
        </w:p>
        <w:p w:rsidR="008C439E" w:rsidRDefault="004D7B4B" w:rsidP="000646B1">
          <w:pPr>
            <w:pStyle w:val="ListParagraph"/>
            <w:numPr>
              <w:ilvl w:val="0"/>
              <w:numId w:val="39"/>
            </w:numPr>
            <w:jc w:val="distribute"/>
          </w:pPr>
          <w:r>
            <w:rPr>
              <w:b/>
            </w:rPr>
            <w:t xml:space="preserve">ESTIMATION &amp; PLANNING </w:t>
          </w:r>
          <w:r>
            <w:t>…………..........</w:t>
          </w:r>
          <w:r w:rsidR="00F51125">
            <w:t>………………………..</w:t>
          </w:r>
          <w:r w:rsidR="008C439E">
            <w:t>………………...11</w:t>
          </w:r>
        </w:p>
        <w:p w:rsidR="001015DC" w:rsidRDefault="004D7B4B" w:rsidP="000646B1">
          <w:pPr>
            <w:pStyle w:val="ListParagraph"/>
            <w:numPr>
              <w:ilvl w:val="1"/>
              <w:numId w:val="39"/>
            </w:numPr>
            <w:jc w:val="distribute"/>
          </w:pPr>
          <w:r>
            <w:t xml:space="preserve">Estimation </w:t>
          </w:r>
          <w:r w:rsidR="001015DC">
            <w:t>……………………………</w:t>
          </w:r>
          <w:r w:rsidR="000646B1">
            <w:t>...............</w:t>
          </w:r>
          <w:r w:rsidR="001015DC">
            <w:t>…………………………………...11</w:t>
          </w:r>
        </w:p>
        <w:p w:rsidR="001015DC" w:rsidRDefault="004D7B4B" w:rsidP="000646B1">
          <w:pPr>
            <w:pStyle w:val="ListParagraph"/>
            <w:numPr>
              <w:ilvl w:val="1"/>
              <w:numId w:val="39"/>
            </w:numPr>
            <w:jc w:val="distribute"/>
          </w:pPr>
          <w:r>
            <w:t xml:space="preserve">Planning </w:t>
          </w:r>
          <w:r w:rsidR="001015DC">
            <w:t>……………………</w:t>
          </w:r>
          <w:r w:rsidR="000646B1">
            <w:t>............</w:t>
          </w:r>
          <w:r w:rsidR="001015DC">
            <w:t>……………………………………………….11</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C75A0B">
            <w:t>.18</w:t>
          </w:r>
        </w:p>
      </w:sdtContent>
    </w:sdt>
    <w:p w:rsidR="00E0325C" w:rsidRPr="0063575D" w:rsidRDefault="00E0325C"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6338D">
      <w:pPr>
        <w:numPr>
          <w:ilvl w:val="1"/>
          <w:numId w:val="15"/>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This test plan describes a concrete and d</w:t>
      </w:r>
      <w:r w:rsidRPr="00F31C36">
        <w:rPr>
          <w:sz w:val="20"/>
          <w:szCs w:val="20"/>
          <w:lang w:val="en-US"/>
        </w:rPr>
        <w:t>e</w:t>
      </w:r>
      <w:r w:rsidRPr="00F31C36">
        <w:rPr>
          <w:sz w:val="20"/>
          <w:szCs w:val="20"/>
          <w:lang w:val="en-US"/>
        </w:rPr>
        <w:t xml:space="preserve">tailed elaboration of what has been described in the master </w:t>
      </w:r>
      <w:r>
        <w:rPr>
          <w:sz w:val="20"/>
          <w:szCs w:val="20"/>
          <w:lang w:val="en-US"/>
        </w:rPr>
        <w:tab/>
      </w:r>
      <w:r w:rsidRPr="00F31C36">
        <w:rPr>
          <w:sz w:val="20"/>
          <w:szCs w:val="20"/>
          <w:lang w:val="en-US"/>
        </w:rPr>
        <w:t xml:space="preserve">test </w:t>
      </w:r>
      <w:r>
        <w:rPr>
          <w:sz w:val="20"/>
          <w:szCs w:val="20"/>
          <w:lang w:val="en-US"/>
        </w:rPr>
        <w:tab/>
      </w:r>
      <w:r w:rsidR="00D6443C">
        <w:rPr>
          <w:sz w:val="20"/>
          <w:szCs w:val="20"/>
          <w:lang w:val="en-US"/>
        </w:rPr>
        <w:t xml:space="preserve">plan </w:t>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B82D91" w:rsidRPr="00F31C36" w:rsidRDefault="00B82D91" w:rsidP="00F31C36">
      <w:pPr>
        <w:ind w:left="720"/>
        <w:jc w:val="both"/>
        <w:rPr>
          <w:rFonts w:cs="Times New Roman"/>
          <w:bCs/>
          <w:color w:val="000000"/>
          <w:sz w:val="20"/>
          <w:szCs w:val="20"/>
          <w:lang w:val="en-US"/>
        </w:rPr>
      </w:pPr>
    </w:p>
    <w:p w:rsidR="00F31C36" w:rsidRPr="00BE203D" w:rsidRDefault="00F31C36" w:rsidP="00B82D91">
      <w:pPr>
        <w:ind w:left="720"/>
        <w:rPr>
          <w:rFonts w:cs="Times New Roman"/>
          <w:b/>
          <w:bCs/>
          <w:color w:val="000000"/>
        </w:rPr>
      </w:pPr>
    </w:p>
    <w:p w:rsidR="00B82D91" w:rsidRPr="00BE203D" w:rsidRDefault="00B82D91" w:rsidP="0046338D">
      <w:pPr>
        <w:numPr>
          <w:ilvl w:val="1"/>
          <w:numId w:val="15"/>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B82D91" w:rsidRDefault="00B82D91" w:rsidP="00B82D91">
      <w:pPr>
        <w:rPr>
          <w:rFonts w:cs="Times New Roman"/>
          <w:bCs/>
          <w:color w:val="000000"/>
        </w:rPr>
      </w:pPr>
    </w:p>
    <w:p w:rsidR="002D69AE" w:rsidRDefault="00B82D91" w:rsidP="002D69AE">
      <w:pPr>
        <w:numPr>
          <w:ilvl w:val="0"/>
          <w:numId w:val="15"/>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2D69AE" w:rsidRDefault="002D69AE" w:rsidP="002D69AE">
      <w:pPr>
        <w:numPr>
          <w:ilvl w:val="1"/>
          <w:numId w:val="15"/>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1C314E" w:rsidRPr="00D12C66" w:rsidRDefault="001C314E" w:rsidP="001C314E">
      <w:pPr>
        <w:pStyle w:val="Heading4"/>
        <w:shd w:val="clear" w:color="auto" w:fill="FFFFFF"/>
        <w:spacing w:line="252" w:lineRule="atLeast"/>
        <w:rPr>
          <w:rFonts w:ascii="Times New Roman" w:hAnsi="Times New Roman" w:cs="Times New Roman"/>
          <w:color w:val="343434"/>
          <w:sz w:val="20"/>
          <w:szCs w:val="20"/>
        </w:rPr>
      </w:pPr>
      <w:r>
        <w:rPr>
          <w:rFonts w:ascii="Times New Roman" w:hAnsi="Times New Roman" w:cs="Times New Roman"/>
          <w:color w:val="343434"/>
          <w:sz w:val="27"/>
          <w:szCs w:val="27"/>
        </w:rPr>
        <w:tab/>
      </w:r>
      <w:r w:rsidRPr="00D12C66">
        <w:rPr>
          <w:rFonts w:ascii="Times New Roman" w:hAnsi="Times New Roman" w:cs="Times New Roman"/>
          <w:color w:val="343434"/>
          <w:sz w:val="20"/>
          <w:szCs w:val="20"/>
        </w:rPr>
        <w:t>Prerequisites of User Acceptance Testing:</w:t>
      </w:r>
    </w:p>
    <w:p w:rsidR="001C314E" w:rsidRPr="00D12C66" w:rsidRDefault="001C314E" w:rsidP="001C314E">
      <w:pPr>
        <w:pStyle w:val="NormalWeb"/>
        <w:shd w:val="clear" w:color="auto" w:fill="FFFFFF"/>
        <w:rPr>
          <w:color w:val="343434"/>
          <w:sz w:val="20"/>
          <w:szCs w:val="20"/>
        </w:rPr>
      </w:pPr>
      <w:r w:rsidRPr="00D12C66">
        <w:rPr>
          <w:color w:val="343434"/>
          <w:sz w:val="20"/>
          <w:szCs w:val="20"/>
        </w:rPr>
        <w:tab/>
        <w:t>Following are the entry criteria for User Acceptance Testing:</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Business Requirements must be available.</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Application Code should be fully developed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Unit Testing, Integration Testing &amp; System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No Showstoppers, High, Medium defects in System Integration Test Phase -</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Only Cosmetic error are acceptable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Regression Testing should be completed with no major defects</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All the reported defects should be fixed and tested before UAT</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Traceability matrix for all testing should be completed</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UAT Environment must be ready</w:t>
      </w:r>
    </w:p>
    <w:p w:rsidR="001C314E" w:rsidRPr="00D12C66" w:rsidRDefault="001C314E" w:rsidP="001C314E">
      <w:pPr>
        <w:widowControl/>
        <w:numPr>
          <w:ilvl w:val="0"/>
          <w:numId w:val="41"/>
        </w:numPr>
        <w:shd w:val="clear" w:color="auto" w:fill="FFFFFF"/>
        <w:suppressAutoHyphens w:val="0"/>
        <w:spacing w:before="100" w:beforeAutospacing="1" w:after="100" w:afterAutospacing="1"/>
        <w:rPr>
          <w:rFonts w:cs="Times New Roman"/>
          <w:color w:val="343434"/>
          <w:sz w:val="20"/>
          <w:szCs w:val="20"/>
        </w:rPr>
      </w:pPr>
      <w:r w:rsidRPr="00D12C66">
        <w:rPr>
          <w:rFonts w:cs="Times New Roman"/>
          <w:color w:val="343434"/>
          <w:sz w:val="20"/>
          <w:szCs w:val="20"/>
        </w:rPr>
        <w:t>Sign off mail or communication from System Testing Team that the system is ready for UAT execution</w:t>
      </w:r>
    </w:p>
    <w:p w:rsidR="00B46937" w:rsidRDefault="00B46937" w:rsidP="00B46937">
      <w:pPr>
        <w:ind w:left="720"/>
        <w:rPr>
          <w:rFonts w:cs="Times New Roman"/>
          <w:b/>
          <w:bCs/>
          <w:color w:val="000000"/>
        </w:rPr>
      </w:pPr>
    </w:p>
    <w:p w:rsidR="00280286" w:rsidRDefault="00280286" w:rsidP="002D69AE">
      <w:pPr>
        <w:numPr>
          <w:ilvl w:val="1"/>
          <w:numId w:val="15"/>
        </w:numPr>
        <w:rPr>
          <w:rFonts w:cs="Times New Roman"/>
          <w:b/>
          <w:bCs/>
          <w:color w:val="000000"/>
        </w:rPr>
      </w:pPr>
      <w:r>
        <w:rPr>
          <w:rFonts w:cs="Times New Roman"/>
          <w:b/>
          <w:bCs/>
          <w:color w:val="000000"/>
        </w:rPr>
        <w:t>Test Basis</w:t>
      </w:r>
    </w:p>
    <w:p w:rsidR="00B46937" w:rsidRDefault="00B46937" w:rsidP="00B46937">
      <w:pPr>
        <w:pStyle w:val="ListParagraph"/>
        <w:rPr>
          <w:rFonts w:cs="Times New Roman"/>
          <w:b/>
          <w:bCs/>
          <w:color w:val="000000"/>
        </w:rPr>
      </w:pPr>
    </w:p>
    <w:p w:rsidR="00B46937" w:rsidRPr="002D69AE" w:rsidRDefault="00B46937" w:rsidP="00B46937">
      <w:pPr>
        <w:ind w:left="72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Strategy</w:t>
      </w: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Design Table</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Description Test Approach</w:t>
      </w:r>
    </w:p>
    <w:p w:rsidR="00B46937" w:rsidRDefault="00B46937"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D7C9B" w:rsidRDefault="00BD7C9B" w:rsidP="00B46937">
      <w:pPr>
        <w:pStyle w:val="ListParagraph"/>
        <w:rPr>
          <w:rFonts w:cs="Times New Roman"/>
          <w:b/>
          <w:bCs/>
          <w:color w:val="000000"/>
        </w:rPr>
      </w:pPr>
    </w:p>
    <w:p w:rsidR="00B46937" w:rsidRDefault="00B46937"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Management</w:t>
      </w:r>
    </w:p>
    <w:p w:rsidR="00B46937" w:rsidRDefault="00B46937" w:rsidP="00B46937">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Office Setup</w:t>
      </w:r>
    </w:p>
    <w:p w:rsidR="00BD7C9B" w:rsidRDefault="00BD7C9B" w:rsidP="00BD7C9B">
      <w:pPr>
        <w:ind w:left="1080"/>
        <w:rPr>
          <w:rFonts w:cs="Times New Roman"/>
          <w:b/>
          <w:bCs/>
          <w:color w:val="000000"/>
        </w:rPr>
      </w:pPr>
    </w:p>
    <w:p w:rsidR="00B46937" w:rsidRPr="00BF11D9" w:rsidRDefault="00BD7C9B" w:rsidP="00B46937">
      <w:pPr>
        <w:pStyle w:val="ListParagrap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46937" w:rsidRDefault="00B46937" w:rsidP="00B46937">
      <w:pPr>
        <w:ind w:left="1080"/>
        <w:rPr>
          <w:rFonts w:cs="Times New Roman"/>
          <w:b/>
          <w:bCs/>
          <w:color w:val="000000"/>
        </w:rPr>
      </w:pPr>
    </w:p>
    <w:p w:rsidR="00B379F3" w:rsidRDefault="00B379F3" w:rsidP="00B46937">
      <w:pPr>
        <w:ind w:left="1080"/>
        <w:rPr>
          <w:rFonts w:cs="Times New Roman"/>
          <w:b/>
          <w:bCs/>
          <w:color w:val="000000"/>
        </w:rPr>
      </w:pPr>
    </w:p>
    <w:p w:rsidR="00B379F3" w:rsidRDefault="00B379F3" w:rsidP="00B46937">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Test Managment</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Defect Procedure</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82D91" w:rsidRDefault="00B82D91" w:rsidP="00B82D91">
      <w:pPr>
        <w:numPr>
          <w:ilvl w:val="0"/>
          <w:numId w:val="15"/>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Estimation</w:t>
      </w:r>
    </w:p>
    <w:p w:rsidR="00B379F3" w:rsidRDefault="00B379F3" w:rsidP="00B379F3">
      <w:pPr>
        <w:ind w:left="1080"/>
        <w:rPr>
          <w:rFonts w:cs="Times New Roman"/>
          <w:b/>
          <w:bCs/>
          <w:color w:val="000000"/>
        </w:rPr>
      </w:pPr>
    </w:p>
    <w:p w:rsidR="007045ED" w:rsidRDefault="007045ED" w:rsidP="007045ED">
      <w:pPr>
        <w:numPr>
          <w:ilvl w:val="1"/>
          <w:numId w:val="15"/>
        </w:numPr>
        <w:rPr>
          <w:rFonts w:cs="Times New Roman"/>
          <w:b/>
          <w:bCs/>
          <w:color w:val="000000"/>
        </w:rPr>
      </w:pPr>
      <w:r>
        <w:rPr>
          <w:rFonts w:cs="Times New Roman"/>
          <w:b/>
          <w:bCs/>
          <w:color w:val="000000"/>
        </w:rPr>
        <w:t>Planning</w:t>
      </w:r>
    </w:p>
    <w:p w:rsidR="00B379F3" w:rsidRDefault="00B379F3" w:rsidP="00B379F3">
      <w:pPr>
        <w:pStyle w:val="ListParagraph"/>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B82D91" w:rsidRPr="00B82D91" w:rsidRDefault="00B82D91" w:rsidP="00B82D91">
      <w:pPr>
        <w:ind w:left="720"/>
        <w:rPr>
          <w:rFonts w:cs="Times New Roman"/>
          <w:b/>
          <w:bCs/>
          <w:color w:val="000000"/>
        </w:rPr>
      </w:pPr>
      <w:r>
        <w:rPr>
          <w:rFonts w:cs="Times New Roman"/>
          <w:b/>
          <w:bCs/>
          <w:color w:val="000000"/>
        </w:rPr>
        <w:t>APPENDIX 1:  PRODUCT RISK ANALYSIS</w:t>
      </w:r>
    </w:p>
    <w:p w:rsidR="00B82D91" w:rsidRDefault="00B82D91" w:rsidP="00B82D91">
      <w:pPr>
        <w:rPr>
          <w:rFonts w:cs="Times New Roman"/>
          <w:bCs/>
          <w:color w:val="000000"/>
        </w:rPr>
      </w:pPr>
    </w:p>
    <w:p w:rsidR="00C531BA" w:rsidRPr="0063575D" w:rsidRDefault="00C531BA" w:rsidP="00C531BA">
      <w:pPr>
        <w:rPr>
          <w:rFonts w:cs="Times New Roman"/>
          <w:bCs/>
          <w:color w:val="000000"/>
          <w:sz w:val="20"/>
          <w:szCs w:val="20"/>
        </w:rPr>
      </w:pPr>
    </w:p>
    <w:p w:rsidR="000428E7" w:rsidRDefault="000428E7"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450C" w:rsidRDefault="0013450C" w:rsidP="00351748">
      <w:r>
        <w:separator/>
      </w:r>
    </w:p>
  </w:endnote>
  <w:endnote w:type="continuationSeparator" w:id="1">
    <w:p w:rsidR="0013450C" w:rsidRDefault="0013450C"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9E7AA7" w:rsidRDefault="00945838" w:rsidP="00BB5BDE">
    <w:pPr>
      <w:pStyle w:val="Footer"/>
      <w:tabs>
        <w:tab w:val="clear" w:pos="4680"/>
        <w:tab w:val="clear" w:pos="9360"/>
        <w:tab w:val="center" w:pos="4819"/>
        <w:tab w:val="right" w:pos="9638"/>
      </w:tabs>
      <w:jc w:val="center"/>
      <w:rPr>
        <w:rFonts w:ascii="Arial" w:hAnsi="Arial" w:cs="Arial"/>
        <w:i/>
        <w:sz w:val="16"/>
        <w:szCs w:val="16"/>
      </w:rPr>
    </w:pPr>
    <w:r w:rsidRPr="00B04034">
      <w:rPr>
        <w:rFonts w:ascii="Arial" w:hAnsi="Arial" w:cs="Arial"/>
        <w:i/>
        <w:sz w:val="16"/>
        <w:szCs w:val="16"/>
      </w:rPr>
      <w:t>SE25PT7SERIS/SERIS/</w:t>
    </w:r>
    <w:r w:rsidRPr="00B04034">
      <w:rPr>
        <w:rFonts w:ascii="Arial" w:hAnsi="Arial" w:cs="Arial"/>
        <w:sz w:val="16"/>
        <w:szCs w:val="16"/>
      </w:rPr>
      <w:t>/</w:t>
    </w:r>
    <w:r w:rsidRPr="00B04034">
      <w:rPr>
        <w:rFonts w:ascii="Arial" w:hAnsi="Arial" w:cs="Arial"/>
        <w:i/>
        <w:sz w:val="16"/>
        <w:szCs w:val="16"/>
      </w:rPr>
      <w:t>TECH/TEST/UAT/UAT.doc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t>UAT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450C" w:rsidRDefault="0013450C" w:rsidP="00351748">
      <w:r>
        <w:separator/>
      </w:r>
    </w:p>
  </w:footnote>
  <w:footnote w:type="continuationSeparator" w:id="1">
    <w:p w:rsidR="0013450C" w:rsidRDefault="0013450C"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838" w:rsidRPr="000D5563" w:rsidRDefault="00945838">
    <w:pPr>
      <w:pStyle w:val="Header"/>
      <w:jc w:val="right"/>
      <w:rPr>
        <w:rFonts w:ascii="Arial" w:hAnsi="Arial" w:cs="Arial"/>
        <w:sz w:val="16"/>
        <w:szCs w:val="16"/>
      </w:rPr>
    </w:pPr>
    <w:r>
      <w:rPr>
        <w:rFonts w:ascii="Arial" w:hAnsi="Arial" w:cs="Arial"/>
        <w:i/>
        <w:sz w:val="16"/>
        <w:szCs w:val="16"/>
      </w:rPr>
      <w:t xml:space="preserve">SERIS User Acceptance Test   </w:t>
    </w:r>
    <w:r w:rsidR="00160171"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160171" w:rsidRPr="00AC16EB">
      <w:rPr>
        <w:rFonts w:ascii="Arial" w:hAnsi="Arial" w:cs="Arial"/>
        <w:b/>
        <w:i/>
        <w:sz w:val="16"/>
        <w:szCs w:val="16"/>
      </w:rPr>
      <w:fldChar w:fldCharType="separate"/>
    </w:r>
    <w:r w:rsidR="002E24BD">
      <w:rPr>
        <w:rFonts w:ascii="Arial" w:hAnsi="Arial" w:cs="Arial"/>
        <w:b/>
        <w:i/>
        <w:noProof/>
        <w:sz w:val="16"/>
        <w:szCs w:val="16"/>
      </w:rPr>
      <w:t>1</w:t>
    </w:r>
    <w:r w:rsidR="00160171" w:rsidRPr="00AC16EB">
      <w:rPr>
        <w:rFonts w:ascii="Arial" w:hAnsi="Arial" w:cs="Arial"/>
        <w:b/>
        <w:i/>
        <w:sz w:val="16"/>
        <w:szCs w:val="16"/>
      </w:rPr>
      <w:fldChar w:fldCharType="end"/>
    </w:r>
    <w:r w:rsidRPr="00AC16EB">
      <w:rPr>
        <w:rFonts w:ascii="Arial" w:hAnsi="Arial" w:cs="Arial"/>
        <w:i/>
        <w:sz w:val="16"/>
        <w:szCs w:val="16"/>
      </w:rPr>
      <w:t xml:space="preserve"> of </w:t>
    </w:r>
    <w:r w:rsidR="00160171"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160171" w:rsidRPr="00AC16EB">
      <w:rPr>
        <w:rFonts w:ascii="Arial" w:hAnsi="Arial" w:cs="Arial"/>
        <w:b/>
        <w:i/>
        <w:sz w:val="16"/>
        <w:szCs w:val="16"/>
      </w:rPr>
      <w:fldChar w:fldCharType="separate"/>
    </w:r>
    <w:r w:rsidR="002E24BD">
      <w:rPr>
        <w:rFonts w:ascii="Arial" w:hAnsi="Arial" w:cs="Arial"/>
        <w:b/>
        <w:i/>
        <w:noProof/>
        <w:sz w:val="16"/>
        <w:szCs w:val="16"/>
      </w:rPr>
      <w:t>9</w:t>
    </w:r>
    <w:r w:rsidR="00160171" w:rsidRPr="00AC16EB">
      <w:rPr>
        <w:rFonts w:ascii="Arial" w:hAnsi="Arial" w:cs="Arial"/>
        <w:b/>
        <w:i/>
        <w:sz w:val="16"/>
        <w:szCs w:val="16"/>
      </w:rPr>
      <w:fldChar w:fldCharType="end"/>
    </w:r>
  </w:p>
  <w:p w:rsidR="00945838" w:rsidRPr="000D5563" w:rsidRDefault="00945838">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9">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30">
    <w:nsid w:val="468351E7"/>
    <w:multiLevelType w:val="multilevel"/>
    <w:tmpl w:val="934A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3">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4">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5">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6">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9">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0">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9"/>
  </w:num>
  <w:num w:numId="16">
    <w:abstractNumId w:val="36"/>
  </w:num>
  <w:num w:numId="17">
    <w:abstractNumId w:val="24"/>
  </w:num>
  <w:num w:numId="18">
    <w:abstractNumId w:val="40"/>
  </w:num>
  <w:num w:numId="19">
    <w:abstractNumId w:val="20"/>
  </w:num>
  <w:num w:numId="20">
    <w:abstractNumId w:val="29"/>
  </w:num>
  <w:num w:numId="21">
    <w:abstractNumId w:val="12"/>
  </w:num>
  <w:num w:numId="22">
    <w:abstractNumId w:val="17"/>
  </w:num>
  <w:num w:numId="23">
    <w:abstractNumId w:val="28"/>
  </w:num>
  <w:num w:numId="24">
    <w:abstractNumId w:val="16"/>
  </w:num>
  <w:num w:numId="25">
    <w:abstractNumId w:val="22"/>
  </w:num>
  <w:num w:numId="26">
    <w:abstractNumId w:val="32"/>
  </w:num>
  <w:num w:numId="27">
    <w:abstractNumId w:val="11"/>
  </w:num>
  <w:num w:numId="28">
    <w:abstractNumId w:val="21"/>
  </w:num>
  <w:num w:numId="29">
    <w:abstractNumId w:val="33"/>
  </w:num>
  <w:num w:numId="30">
    <w:abstractNumId w:val="35"/>
  </w:num>
  <w:num w:numId="31">
    <w:abstractNumId w:val="19"/>
  </w:num>
  <w:num w:numId="32">
    <w:abstractNumId w:val="38"/>
  </w:num>
  <w:num w:numId="33">
    <w:abstractNumId w:val="37"/>
  </w:num>
  <w:num w:numId="34">
    <w:abstractNumId w:val="18"/>
  </w:num>
  <w:num w:numId="35">
    <w:abstractNumId w:val="25"/>
  </w:num>
  <w:num w:numId="36">
    <w:abstractNumId w:val="10"/>
  </w:num>
  <w:num w:numId="37">
    <w:abstractNumId w:val="13"/>
  </w:num>
  <w:num w:numId="38">
    <w:abstractNumId w:val="34"/>
  </w:num>
  <w:num w:numId="39">
    <w:abstractNumId w:val="31"/>
  </w:num>
  <w:num w:numId="40">
    <w:abstractNumId w:val="27"/>
  </w:num>
  <w:num w:numId="4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8914"/>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6B1"/>
    <w:rsid w:val="00064714"/>
    <w:rsid w:val="00066048"/>
    <w:rsid w:val="0006622F"/>
    <w:rsid w:val="00067B44"/>
    <w:rsid w:val="000704DC"/>
    <w:rsid w:val="00070898"/>
    <w:rsid w:val="000719C3"/>
    <w:rsid w:val="00071A4F"/>
    <w:rsid w:val="0007230D"/>
    <w:rsid w:val="0007365D"/>
    <w:rsid w:val="000737C5"/>
    <w:rsid w:val="00074D26"/>
    <w:rsid w:val="00075A82"/>
    <w:rsid w:val="000765B9"/>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96616"/>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0FE9"/>
    <w:rsid w:val="0012248A"/>
    <w:rsid w:val="0012280F"/>
    <w:rsid w:val="00123BBD"/>
    <w:rsid w:val="0012482B"/>
    <w:rsid w:val="00124AF4"/>
    <w:rsid w:val="00125912"/>
    <w:rsid w:val="001269E0"/>
    <w:rsid w:val="00127660"/>
    <w:rsid w:val="00131411"/>
    <w:rsid w:val="001343DD"/>
    <w:rsid w:val="0013450C"/>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00B4"/>
    <w:rsid w:val="001C137B"/>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7BC"/>
    <w:rsid w:val="002748D0"/>
    <w:rsid w:val="002754D4"/>
    <w:rsid w:val="00276E3F"/>
    <w:rsid w:val="00280286"/>
    <w:rsid w:val="00280F15"/>
    <w:rsid w:val="00282BFE"/>
    <w:rsid w:val="002858DA"/>
    <w:rsid w:val="0029099A"/>
    <w:rsid w:val="00292854"/>
    <w:rsid w:val="00292A1B"/>
    <w:rsid w:val="002936D1"/>
    <w:rsid w:val="00294E46"/>
    <w:rsid w:val="002A1025"/>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69AE"/>
    <w:rsid w:val="002D7846"/>
    <w:rsid w:val="002E08A8"/>
    <w:rsid w:val="002E0FF0"/>
    <w:rsid w:val="002E1F9A"/>
    <w:rsid w:val="002E24BD"/>
    <w:rsid w:val="002E50CC"/>
    <w:rsid w:val="002E55E4"/>
    <w:rsid w:val="002E5F1A"/>
    <w:rsid w:val="002E769B"/>
    <w:rsid w:val="002F1744"/>
    <w:rsid w:val="002F3269"/>
    <w:rsid w:val="002F4909"/>
    <w:rsid w:val="002F4BC1"/>
    <w:rsid w:val="002F542C"/>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3326"/>
    <w:rsid w:val="003E46DA"/>
    <w:rsid w:val="003E5653"/>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346"/>
    <w:rsid w:val="00483F4B"/>
    <w:rsid w:val="00483FAE"/>
    <w:rsid w:val="00484272"/>
    <w:rsid w:val="00486B14"/>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D7B4B"/>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031"/>
    <w:rsid w:val="00511517"/>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C71"/>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5B2E"/>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B3E"/>
    <w:rsid w:val="0064250A"/>
    <w:rsid w:val="00642BEE"/>
    <w:rsid w:val="00645241"/>
    <w:rsid w:val="006455A5"/>
    <w:rsid w:val="0064631A"/>
    <w:rsid w:val="0065436D"/>
    <w:rsid w:val="0065569A"/>
    <w:rsid w:val="00657F03"/>
    <w:rsid w:val="00661E80"/>
    <w:rsid w:val="00662D84"/>
    <w:rsid w:val="006635E6"/>
    <w:rsid w:val="006649B3"/>
    <w:rsid w:val="00664EAA"/>
    <w:rsid w:val="00666490"/>
    <w:rsid w:val="0066662C"/>
    <w:rsid w:val="00666E84"/>
    <w:rsid w:val="006675DE"/>
    <w:rsid w:val="00670625"/>
    <w:rsid w:val="00671B69"/>
    <w:rsid w:val="006724F2"/>
    <w:rsid w:val="0067376C"/>
    <w:rsid w:val="006747D1"/>
    <w:rsid w:val="00675248"/>
    <w:rsid w:val="00676B69"/>
    <w:rsid w:val="0067797D"/>
    <w:rsid w:val="00680EE5"/>
    <w:rsid w:val="0068141C"/>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22E8"/>
    <w:rsid w:val="006A39A2"/>
    <w:rsid w:val="006A3A15"/>
    <w:rsid w:val="006A42E9"/>
    <w:rsid w:val="006A6666"/>
    <w:rsid w:val="006A70DA"/>
    <w:rsid w:val="006B126B"/>
    <w:rsid w:val="006B18D9"/>
    <w:rsid w:val="006B4092"/>
    <w:rsid w:val="006B6E8E"/>
    <w:rsid w:val="006B7DE0"/>
    <w:rsid w:val="006C07F7"/>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E70FE"/>
    <w:rsid w:val="006F0276"/>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60C2"/>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5BA"/>
    <w:rsid w:val="00877B97"/>
    <w:rsid w:val="00880DCC"/>
    <w:rsid w:val="00882402"/>
    <w:rsid w:val="0088245A"/>
    <w:rsid w:val="00883D62"/>
    <w:rsid w:val="00884E5A"/>
    <w:rsid w:val="00890FBE"/>
    <w:rsid w:val="0089198E"/>
    <w:rsid w:val="00891F34"/>
    <w:rsid w:val="0089323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D7ACE"/>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4BF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1F"/>
    <w:rsid w:val="009C7B96"/>
    <w:rsid w:val="009C7BA5"/>
    <w:rsid w:val="009C7D11"/>
    <w:rsid w:val="009D24AD"/>
    <w:rsid w:val="009D558C"/>
    <w:rsid w:val="009D6B36"/>
    <w:rsid w:val="009E04B3"/>
    <w:rsid w:val="009E0669"/>
    <w:rsid w:val="009E1A11"/>
    <w:rsid w:val="009E4734"/>
    <w:rsid w:val="009E637B"/>
    <w:rsid w:val="009E6891"/>
    <w:rsid w:val="009E7AA7"/>
    <w:rsid w:val="009E7C02"/>
    <w:rsid w:val="009F02E4"/>
    <w:rsid w:val="009F7A2D"/>
    <w:rsid w:val="009F7BBA"/>
    <w:rsid w:val="00A00744"/>
    <w:rsid w:val="00A02C5D"/>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E"/>
    <w:rsid w:val="00AF072B"/>
    <w:rsid w:val="00AF0897"/>
    <w:rsid w:val="00AF2A3F"/>
    <w:rsid w:val="00AF3DF5"/>
    <w:rsid w:val="00AF737E"/>
    <w:rsid w:val="00B0037A"/>
    <w:rsid w:val="00B00ABE"/>
    <w:rsid w:val="00B0125B"/>
    <w:rsid w:val="00B01DA8"/>
    <w:rsid w:val="00B02653"/>
    <w:rsid w:val="00B04034"/>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379F3"/>
    <w:rsid w:val="00B4087A"/>
    <w:rsid w:val="00B408E3"/>
    <w:rsid w:val="00B4141F"/>
    <w:rsid w:val="00B41F76"/>
    <w:rsid w:val="00B44BAB"/>
    <w:rsid w:val="00B46937"/>
    <w:rsid w:val="00B50D0B"/>
    <w:rsid w:val="00B518B5"/>
    <w:rsid w:val="00B52A4F"/>
    <w:rsid w:val="00B54131"/>
    <w:rsid w:val="00B54566"/>
    <w:rsid w:val="00B56E8B"/>
    <w:rsid w:val="00B6195D"/>
    <w:rsid w:val="00B62195"/>
    <w:rsid w:val="00B6253E"/>
    <w:rsid w:val="00B62E1E"/>
    <w:rsid w:val="00B638AB"/>
    <w:rsid w:val="00B6395F"/>
    <w:rsid w:val="00B63BB5"/>
    <w:rsid w:val="00B63DD0"/>
    <w:rsid w:val="00B64B49"/>
    <w:rsid w:val="00B64BC5"/>
    <w:rsid w:val="00B65D37"/>
    <w:rsid w:val="00B67590"/>
    <w:rsid w:val="00B73842"/>
    <w:rsid w:val="00B74B44"/>
    <w:rsid w:val="00B74D72"/>
    <w:rsid w:val="00B8295B"/>
    <w:rsid w:val="00B82B04"/>
    <w:rsid w:val="00B82D91"/>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14E0"/>
    <w:rsid w:val="00BE203D"/>
    <w:rsid w:val="00BE4B76"/>
    <w:rsid w:val="00BE55FB"/>
    <w:rsid w:val="00BE5633"/>
    <w:rsid w:val="00BE6EA6"/>
    <w:rsid w:val="00BF11D9"/>
    <w:rsid w:val="00BF27BD"/>
    <w:rsid w:val="00BF31E2"/>
    <w:rsid w:val="00BF6704"/>
    <w:rsid w:val="00BF7173"/>
    <w:rsid w:val="00BF71EE"/>
    <w:rsid w:val="00C00514"/>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46DD"/>
    <w:rsid w:val="00C26984"/>
    <w:rsid w:val="00C2734A"/>
    <w:rsid w:val="00C27898"/>
    <w:rsid w:val="00C31B3E"/>
    <w:rsid w:val="00C323D5"/>
    <w:rsid w:val="00C32FB4"/>
    <w:rsid w:val="00C335FB"/>
    <w:rsid w:val="00C337E1"/>
    <w:rsid w:val="00C33897"/>
    <w:rsid w:val="00C35C9B"/>
    <w:rsid w:val="00C35FB8"/>
    <w:rsid w:val="00C3618B"/>
    <w:rsid w:val="00C3764E"/>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4217"/>
    <w:rsid w:val="00CA4E0F"/>
    <w:rsid w:val="00CA53FA"/>
    <w:rsid w:val="00CA5AF6"/>
    <w:rsid w:val="00CB00C8"/>
    <w:rsid w:val="00CB0EED"/>
    <w:rsid w:val="00CB1C6D"/>
    <w:rsid w:val="00CB1F3D"/>
    <w:rsid w:val="00CB27F8"/>
    <w:rsid w:val="00CB298A"/>
    <w:rsid w:val="00CB3CE9"/>
    <w:rsid w:val="00CB53B4"/>
    <w:rsid w:val="00CB5BB1"/>
    <w:rsid w:val="00CB5EB0"/>
    <w:rsid w:val="00CB7A42"/>
    <w:rsid w:val="00CC0266"/>
    <w:rsid w:val="00CC1901"/>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07F48"/>
    <w:rsid w:val="00D11167"/>
    <w:rsid w:val="00D119CD"/>
    <w:rsid w:val="00D11A1E"/>
    <w:rsid w:val="00D12C66"/>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43C"/>
    <w:rsid w:val="00D645A6"/>
    <w:rsid w:val="00D660E4"/>
    <w:rsid w:val="00D707D4"/>
    <w:rsid w:val="00D71E4E"/>
    <w:rsid w:val="00D720F0"/>
    <w:rsid w:val="00D72AC4"/>
    <w:rsid w:val="00D72FD7"/>
    <w:rsid w:val="00D7543F"/>
    <w:rsid w:val="00D75834"/>
    <w:rsid w:val="00D75C0A"/>
    <w:rsid w:val="00D80815"/>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407"/>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56402"/>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87DA9"/>
    <w:rsid w:val="00E9091C"/>
    <w:rsid w:val="00E9213D"/>
    <w:rsid w:val="00E92239"/>
    <w:rsid w:val="00E95635"/>
    <w:rsid w:val="00E97459"/>
    <w:rsid w:val="00EA032B"/>
    <w:rsid w:val="00EA21A5"/>
    <w:rsid w:val="00EA2E57"/>
    <w:rsid w:val="00EA36F5"/>
    <w:rsid w:val="00EA46C0"/>
    <w:rsid w:val="00EA6E3A"/>
    <w:rsid w:val="00EA73D0"/>
    <w:rsid w:val="00EB1879"/>
    <w:rsid w:val="00EB292B"/>
    <w:rsid w:val="00EB47B1"/>
    <w:rsid w:val="00EB5675"/>
    <w:rsid w:val="00EB65D5"/>
    <w:rsid w:val="00EB7062"/>
    <w:rsid w:val="00EC08BE"/>
    <w:rsid w:val="00EC0BF9"/>
    <w:rsid w:val="00EC0F08"/>
    <w:rsid w:val="00EC214F"/>
    <w:rsid w:val="00EC2DCC"/>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2DC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350"/>
    <w:rsid w:val="00F31436"/>
    <w:rsid w:val="00F31480"/>
    <w:rsid w:val="00F31C36"/>
    <w:rsid w:val="00F32DD7"/>
    <w:rsid w:val="00F332D0"/>
    <w:rsid w:val="00F348FA"/>
    <w:rsid w:val="00F34B09"/>
    <w:rsid w:val="00F34E63"/>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438"/>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semiHidden/>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1090</TotalTime>
  <Pages>9</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357</cp:revision>
  <cp:lastPrinted>1899-12-31T16:00:00Z</cp:lastPrinted>
  <dcterms:created xsi:type="dcterms:W3CDTF">2017-05-18T12:33:00Z</dcterms:created>
  <dcterms:modified xsi:type="dcterms:W3CDTF">2018-08-10T15:33:00Z</dcterms:modified>
</cp:coreProperties>
</file>